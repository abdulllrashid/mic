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E66" w:rsidRPr="00D96E4C" w:rsidRDefault="00F97E66" w:rsidP="008502D2">
      <w:pPr>
        <w:spacing w:before="5" w:line="100" w:lineRule="exact"/>
        <w:jc w:val="both"/>
      </w:pPr>
    </w:p>
    <w:p w:rsidR="00B806D8" w:rsidRPr="00D96E4C" w:rsidRDefault="00B806D8" w:rsidP="008502D2">
      <w:pPr>
        <w:spacing w:before="5" w:line="100" w:lineRule="exact"/>
        <w:jc w:val="both"/>
      </w:pPr>
    </w:p>
    <w:p w:rsidR="00B806D8" w:rsidRPr="00D96E4C" w:rsidRDefault="00B806D8" w:rsidP="008502D2">
      <w:pPr>
        <w:spacing w:before="5" w:line="100" w:lineRule="exact"/>
        <w:jc w:val="both"/>
      </w:pPr>
    </w:p>
    <w:p w:rsidR="00B806D8" w:rsidRPr="00D96E4C" w:rsidRDefault="00B806D8" w:rsidP="008502D2">
      <w:pPr>
        <w:spacing w:before="5" w:line="100" w:lineRule="exact"/>
        <w:jc w:val="both"/>
      </w:pPr>
    </w:p>
    <w:p w:rsidR="00004A80" w:rsidRDefault="00004A80" w:rsidP="008502D2">
      <w:pPr>
        <w:spacing w:before="5" w:line="100" w:lineRule="exact"/>
        <w:jc w:val="both"/>
      </w:pPr>
    </w:p>
    <w:p w:rsidR="00004A80" w:rsidRDefault="00004A80"/>
    <w:p w:rsidR="00004A80" w:rsidRDefault="00004A80" w:rsidP="00004A80">
      <w:pPr>
        <w:widowControl w:val="0"/>
        <w:autoSpaceDE w:val="0"/>
        <w:autoSpaceDN w:val="0"/>
        <w:adjustRightInd w:val="0"/>
        <w:spacing w:line="360" w:lineRule="auto"/>
      </w:pPr>
    </w:p>
    <w:p w:rsidR="00004A80" w:rsidRDefault="00004A80" w:rsidP="00004A80">
      <w:pPr>
        <w:widowControl w:val="0"/>
        <w:autoSpaceDE w:val="0"/>
        <w:autoSpaceDN w:val="0"/>
        <w:adjustRightInd w:val="0"/>
        <w:spacing w:line="360" w:lineRule="auto"/>
      </w:pPr>
    </w:p>
    <w:p w:rsidR="00004A80" w:rsidRDefault="00004A80" w:rsidP="00004A80">
      <w:pPr>
        <w:widowControl w:val="0"/>
        <w:autoSpaceDE w:val="0"/>
        <w:autoSpaceDN w:val="0"/>
        <w:adjustRightInd w:val="0"/>
        <w:spacing w:line="360" w:lineRule="auto"/>
        <w:rPr>
          <w:sz w:val="24"/>
          <w:szCs w:val="24"/>
        </w:rPr>
      </w:pPr>
      <w:r>
        <w:rPr>
          <w:rFonts w:ascii="Arial" w:hAnsi="Arial" w:cs="Arial"/>
          <w:b/>
          <w:bCs/>
          <w:noProof/>
          <w:sz w:val="35"/>
          <w:szCs w:val="35"/>
        </w:rPr>
        <w:drawing>
          <wp:anchor distT="0" distB="0" distL="114300" distR="114300" simplePos="0" relativeHeight="251750400" behindDoc="0" locked="0" layoutInCell="1" allowOverlap="1" wp14:anchorId="4B157564" wp14:editId="11456D31">
            <wp:simplePos x="0" y="0"/>
            <wp:positionH relativeFrom="column">
              <wp:posOffset>5216525</wp:posOffset>
            </wp:positionH>
            <wp:positionV relativeFrom="paragraph">
              <wp:posOffset>77470</wp:posOffset>
            </wp:positionV>
            <wp:extent cx="847725" cy="838200"/>
            <wp:effectExtent l="19050" t="0" r="9525" b="0"/>
            <wp:wrapSquare wrapText="bothSides"/>
            <wp:docPr id="30" name="Picture 2" descr="LOGO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2"/>
                    <pic:cNvPicPr>
                      <a:picLocks noChangeAspect="1" noChangeArrowheads="1"/>
                    </pic:cNvPicPr>
                  </pic:nvPicPr>
                  <pic:blipFill>
                    <a:blip r:embed="rId8"/>
                    <a:srcRect/>
                    <a:stretch>
                      <a:fillRect/>
                    </a:stretch>
                  </pic:blipFill>
                  <pic:spPr bwMode="auto">
                    <a:xfrm>
                      <a:off x="0" y="0"/>
                      <a:ext cx="847725" cy="838200"/>
                    </a:xfrm>
                    <a:prstGeom prst="rect">
                      <a:avLst/>
                    </a:prstGeom>
                    <a:noFill/>
                    <a:ln w="9525">
                      <a:noFill/>
                      <a:miter lim="800000"/>
                      <a:headEnd/>
                      <a:tailEnd/>
                    </a:ln>
                  </pic:spPr>
                </pic:pic>
              </a:graphicData>
            </a:graphic>
          </wp:anchor>
        </w:drawing>
      </w:r>
      <w:r w:rsidR="004D702C">
        <w:rPr>
          <w:rFonts w:ascii="Calibri" w:hAnsi="Calibri" w:cs="Calibri"/>
          <w:noProof/>
          <w:sz w:val="22"/>
          <w:szCs w:val="22"/>
        </w:rPr>
        <w:pict>
          <v:shape id="_x0000_s1026" type="#_x0000_t75" style="position:absolute;margin-left:2.25pt;margin-top:15.05pt;width:63.75pt;height:61.5pt;z-index:251749376;mso-position-horizontal-relative:text;mso-position-vertical-relative:text">
            <v:imagedata r:id="rId9" o:title=""/>
            <w10:wrap type="square"/>
          </v:shape>
          <o:OLEObject Type="Embed" ProgID="PBrush" ShapeID="_x0000_s1026" DrawAspect="Content" ObjectID="_1583424703" r:id="rId10"/>
        </w:pict>
      </w:r>
    </w:p>
    <w:p w:rsidR="00004A80" w:rsidRDefault="00004A80" w:rsidP="00004A80">
      <w:pPr>
        <w:pStyle w:val="NoSpacing1"/>
        <w:spacing w:line="360" w:lineRule="auto"/>
        <w:jc w:val="center"/>
        <w:rPr>
          <w:rFonts w:ascii="Times New Roman" w:hAnsi="Times New Roman"/>
          <w:b/>
          <w:sz w:val="28"/>
          <w:szCs w:val="36"/>
        </w:rPr>
      </w:pPr>
      <w:r w:rsidRPr="000F0423">
        <w:rPr>
          <w:rFonts w:ascii="Times New Roman" w:hAnsi="Times New Roman"/>
          <w:b/>
          <w:sz w:val="28"/>
          <w:szCs w:val="36"/>
        </w:rPr>
        <w:t xml:space="preserve">SRI KRISHNA COLLEGE OF ENGINEERING AND TECHNOLOGY </w:t>
      </w:r>
    </w:p>
    <w:p w:rsidR="00004A80" w:rsidRPr="000F0423" w:rsidRDefault="00004A80" w:rsidP="00004A80">
      <w:pPr>
        <w:pStyle w:val="NoSpacing1"/>
        <w:spacing w:line="360" w:lineRule="auto"/>
        <w:jc w:val="center"/>
        <w:rPr>
          <w:rFonts w:ascii="Times New Roman" w:hAnsi="Times New Roman"/>
          <w:sz w:val="26"/>
          <w:szCs w:val="36"/>
        </w:rPr>
      </w:pPr>
      <w:r w:rsidRPr="000F0423">
        <w:rPr>
          <w:rFonts w:ascii="Times New Roman" w:hAnsi="Times New Roman"/>
          <w:b/>
          <w:sz w:val="26"/>
          <w:szCs w:val="36"/>
        </w:rPr>
        <w:t>(</w:t>
      </w:r>
      <w:r w:rsidRPr="000F0423">
        <w:rPr>
          <w:rFonts w:ascii="Times New Roman" w:hAnsi="Times New Roman"/>
          <w:sz w:val="26"/>
          <w:szCs w:val="36"/>
        </w:rPr>
        <w:t>AN AUTONOMOUS INSTITUTION)</w:t>
      </w:r>
    </w:p>
    <w:p w:rsidR="00004A80" w:rsidRPr="000F0423" w:rsidRDefault="00004A80" w:rsidP="00004A80">
      <w:pPr>
        <w:pStyle w:val="NoSpacing1"/>
        <w:spacing w:line="360" w:lineRule="auto"/>
        <w:jc w:val="center"/>
        <w:rPr>
          <w:rFonts w:ascii="Times New Roman" w:hAnsi="Times New Roman"/>
          <w:sz w:val="26"/>
          <w:szCs w:val="36"/>
        </w:rPr>
      </w:pPr>
      <w:r w:rsidRPr="000F0423">
        <w:rPr>
          <w:rFonts w:ascii="Times New Roman" w:hAnsi="Times New Roman"/>
          <w:sz w:val="26"/>
          <w:szCs w:val="36"/>
        </w:rPr>
        <w:t>AFFILIATED TO ANNA UNIVERSITY, CHENNAI</w:t>
      </w:r>
    </w:p>
    <w:p w:rsidR="00004A80" w:rsidRPr="000F0423" w:rsidRDefault="00004A80" w:rsidP="00004A80">
      <w:pPr>
        <w:pStyle w:val="NoSpacing1"/>
        <w:spacing w:line="360" w:lineRule="auto"/>
        <w:jc w:val="center"/>
        <w:rPr>
          <w:rFonts w:ascii="Times New Roman" w:hAnsi="Times New Roman"/>
          <w:sz w:val="26"/>
          <w:szCs w:val="36"/>
        </w:rPr>
      </w:pPr>
      <w:r w:rsidRPr="000F0423">
        <w:rPr>
          <w:rFonts w:ascii="Times New Roman" w:hAnsi="Times New Roman"/>
          <w:sz w:val="26"/>
          <w:szCs w:val="36"/>
        </w:rPr>
        <w:t>ACCREDITED NBA-AICTE AN ISO 9001-2008 CERTIFIED INSTITUTION</w:t>
      </w:r>
    </w:p>
    <w:p w:rsidR="00004A80" w:rsidRDefault="00004A80" w:rsidP="00004A80">
      <w:pPr>
        <w:spacing w:line="480" w:lineRule="auto"/>
        <w:ind w:left="2160" w:firstLine="720"/>
        <w:rPr>
          <w:b/>
          <w:caps/>
          <w:sz w:val="36"/>
        </w:rPr>
      </w:pPr>
    </w:p>
    <w:p w:rsidR="00004A80" w:rsidRPr="00884A9C" w:rsidRDefault="004D702C" w:rsidP="00004A80">
      <w:pPr>
        <w:ind w:left="-709"/>
        <w:jc w:val="center"/>
        <w:rPr>
          <w:b/>
          <w:sz w:val="36"/>
          <w:szCs w:val="36"/>
        </w:rPr>
      </w:pPr>
      <w:r>
        <w:rPr>
          <w:b/>
          <w:sz w:val="36"/>
          <w:szCs w:val="36"/>
        </w:rPr>
        <w:t xml:space="preserve">        PLACEMENT PREP</w:t>
      </w:r>
    </w:p>
    <w:p w:rsidR="00004A80" w:rsidRDefault="00004A80" w:rsidP="00004A80"/>
    <w:p w:rsidR="00004A80" w:rsidRPr="00C510D0" w:rsidRDefault="00004A80" w:rsidP="00004A80">
      <w:pPr>
        <w:pStyle w:val="NoSpacing1"/>
        <w:spacing w:line="480" w:lineRule="auto"/>
        <w:jc w:val="center"/>
        <w:rPr>
          <w:rFonts w:ascii="Times New Roman" w:hAnsi="Times New Roman"/>
          <w:sz w:val="28"/>
          <w:szCs w:val="28"/>
        </w:rPr>
      </w:pPr>
      <w:r w:rsidRPr="00C510D0">
        <w:rPr>
          <w:rFonts w:ascii="Times New Roman" w:hAnsi="Times New Roman"/>
          <w:sz w:val="28"/>
          <w:szCs w:val="28"/>
        </w:rPr>
        <w:t>Submitted by</w:t>
      </w:r>
    </w:p>
    <w:p w:rsidR="00004A80" w:rsidRPr="00C510D0" w:rsidRDefault="004D702C" w:rsidP="00004A80">
      <w:pPr>
        <w:pStyle w:val="NoSpacing1"/>
        <w:spacing w:line="480" w:lineRule="auto"/>
        <w:jc w:val="center"/>
        <w:rPr>
          <w:rFonts w:ascii="Times New Roman" w:hAnsi="Times New Roman"/>
          <w:b/>
          <w:sz w:val="28"/>
          <w:szCs w:val="28"/>
        </w:rPr>
      </w:pPr>
      <w:r>
        <w:rPr>
          <w:rFonts w:ascii="Times New Roman" w:hAnsi="Times New Roman"/>
          <w:b/>
          <w:sz w:val="28"/>
          <w:szCs w:val="28"/>
        </w:rPr>
        <w:t>Keerthana P</w:t>
      </w:r>
    </w:p>
    <w:p w:rsidR="00004A80" w:rsidRPr="00C510D0" w:rsidRDefault="004D702C" w:rsidP="00004A80">
      <w:pPr>
        <w:pStyle w:val="NoSpacing1"/>
        <w:spacing w:line="480" w:lineRule="auto"/>
        <w:jc w:val="center"/>
        <w:rPr>
          <w:rFonts w:ascii="Times New Roman" w:hAnsi="Times New Roman"/>
          <w:b/>
          <w:sz w:val="28"/>
          <w:szCs w:val="28"/>
        </w:rPr>
      </w:pPr>
      <w:r>
        <w:rPr>
          <w:rFonts w:ascii="Times New Roman" w:hAnsi="Times New Roman"/>
          <w:b/>
          <w:sz w:val="28"/>
          <w:szCs w:val="28"/>
        </w:rPr>
        <w:t>Register No: 16EPMC517</w:t>
      </w:r>
    </w:p>
    <w:p w:rsidR="00004A80" w:rsidRPr="00C510D0" w:rsidRDefault="00004A80" w:rsidP="00004A80">
      <w:pPr>
        <w:pStyle w:val="NoSpacing1"/>
        <w:spacing w:line="480" w:lineRule="auto"/>
        <w:jc w:val="center"/>
        <w:rPr>
          <w:rFonts w:ascii="Times New Roman" w:hAnsi="Times New Roman"/>
          <w:sz w:val="28"/>
          <w:szCs w:val="28"/>
        </w:rPr>
      </w:pPr>
      <w:r w:rsidRPr="00C510D0">
        <w:rPr>
          <w:rFonts w:ascii="Times New Roman" w:hAnsi="Times New Roman"/>
          <w:sz w:val="28"/>
          <w:szCs w:val="28"/>
        </w:rPr>
        <w:t>Under the guidance of</w:t>
      </w:r>
    </w:p>
    <w:p w:rsidR="00004A80" w:rsidRPr="00141637" w:rsidRDefault="004D702C" w:rsidP="004D702C">
      <w:pPr>
        <w:pStyle w:val="NoSpacing1"/>
        <w:spacing w:line="480" w:lineRule="auto"/>
        <w:jc w:val="center"/>
        <w:rPr>
          <w:rFonts w:ascii="Times New Roman" w:hAnsi="Times New Roman"/>
          <w:b/>
          <w:sz w:val="28"/>
          <w:szCs w:val="28"/>
        </w:rPr>
      </w:pPr>
      <w:r>
        <w:rPr>
          <w:rFonts w:ascii="Times New Roman" w:hAnsi="Times New Roman"/>
          <w:b/>
          <w:sz w:val="28"/>
          <w:szCs w:val="28"/>
        </w:rPr>
        <w:t>Dr.JAYASUDHA SUBBURAJ  M.C.A; ME, M Phil, PhD</w:t>
      </w:r>
    </w:p>
    <w:p w:rsidR="00004A80" w:rsidRPr="00C510D0" w:rsidRDefault="00004A80" w:rsidP="00004A80">
      <w:pPr>
        <w:pStyle w:val="NoSpacing1"/>
        <w:spacing w:line="480" w:lineRule="auto"/>
        <w:jc w:val="center"/>
        <w:rPr>
          <w:rFonts w:ascii="Times New Roman" w:hAnsi="Times New Roman"/>
          <w:sz w:val="28"/>
          <w:szCs w:val="28"/>
        </w:rPr>
      </w:pPr>
      <w:r w:rsidRPr="00C510D0">
        <w:rPr>
          <w:rFonts w:ascii="Times New Roman" w:hAnsi="Times New Roman"/>
          <w:sz w:val="28"/>
          <w:szCs w:val="28"/>
        </w:rPr>
        <w:t xml:space="preserve">in partial fulfillment for the award of the degree </w:t>
      </w:r>
    </w:p>
    <w:p w:rsidR="00004A80" w:rsidRPr="00C510D0" w:rsidRDefault="00004A80" w:rsidP="00004A80">
      <w:pPr>
        <w:pStyle w:val="NoSpacing1"/>
        <w:spacing w:line="480" w:lineRule="auto"/>
        <w:jc w:val="center"/>
        <w:rPr>
          <w:rFonts w:ascii="Times New Roman" w:hAnsi="Times New Roman"/>
          <w:sz w:val="28"/>
          <w:szCs w:val="28"/>
        </w:rPr>
      </w:pPr>
      <w:r w:rsidRPr="00C510D0">
        <w:rPr>
          <w:rFonts w:ascii="Times New Roman" w:hAnsi="Times New Roman"/>
          <w:sz w:val="28"/>
          <w:szCs w:val="28"/>
        </w:rPr>
        <w:t>of</w:t>
      </w:r>
    </w:p>
    <w:p w:rsidR="00004A80" w:rsidRPr="00C510D0" w:rsidRDefault="00004A80" w:rsidP="00004A80">
      <w:pPr>
        <w:pStyle w:val="NoSpacing1"/>
        <w:spacing w:line="480" w:lineRule="auto"/>
        <w:jc w:val="center"/>
        <w:rPr>
          <w:rFonts w:ascii="Times New Roman" w:hAnsi="Times New Roman"/>
          <w:b/>
          <w:i/>
          <w:sz w:val="28"/>
          <w:szCs w:val="28"/>
        </w:rPr>
      </w:pPr>
      <w:r w:rsidRPr="00C510D0">
        <w:rPr>
          <w:rFonts w:ascii="Times New Roman" w:hAnsi="Times New Roman"/>
          <w:b/>
          <w:i/>
          <w:sz w:val="28"/>
          <w:szCs w:val="28"/>
        </w:rPr>
        <w:t>MASTER OF COMPUTER APPLICATIONS</w:t>
      </w:r>
    </w:p>
    <w:p w:rsidR="00004A80" w:rsidRPr="00C510D0" w:rsidRDefault="00004A80" w:rsidP="00004A80">
      <w:pPr>
        <w:pStyle w:val="NoSpacing1"/>
        <w:spacing w:line="480" w:lineRule="auto"/>
        <w:jc w:val="center"/>
        <w:rPr>
          <w:rFonts w:ascii="Times New Roman" w:hAnsi="Times New Roman"/>
          <w:b/>
          <w:sz w:val="28"/>
          <w:szCs w:val="28"/>
        </w:rPr>
      </w:pPr>
      <w:r w:rsidRPr="00C510D0">
        <w:rPr>
          <w:rFonts w:ascii="Times New Roman" w:hAnsi="Times New Roman"/>
          <w:b/>
          <w:sz w:val="28"/>
          <w:szCs w:val="28"/>
        </w:rPr>
        <w:t>DEPARTMENT OF COMPUTER APPLICATIONS</w:t>
      </w:r>
    </w:p>
    <w:p w:rsidR="00004A80" w:rsidRPr="00C510D0" w:rsidRDefault="00004A80" w:rsidP="00004A80">
      <w:pPr>
        <w:pStyle w:val="NoSpacing1"/>
        <w:spacing w:line="480" w:lineRule="auto"/>
        <w:jc w:val="center"/>
        <w:rPr>
          <w:rFonts w:ascii="Times New Roman" w:hAnsi="Times New Roman"/>
          <w:b/>
          <w:sz w:val="28"/>
          <w:szCs w:val="28"/>
        </w:rPr>
      </w:pPr>
      <w:r w:rsidRPr="00C510D0">
        <w:rPr>
          <w:rFonts w:ascii="Times New Roman" w:hAnsi="Times New Roman"/>
          <w:b/>
          <w:sz w:val="28"/>
          <w:szCs w:val="28"/>
        </w:rPr>
        <w:t>SRI KRISHNA COLLEGE OF ENGINEERING AND TECHNOLOGY Kuniamuthur, Coimbatore-641008</w:t>
      </w:r>
    </w:p>
    <w:p w:rsidR="00004A80" w:rsidRDefault="00004A80" w:rsidP="00004A80">
      <w:pPr>
        <w:pStyle w:val="NoSpacing1"/>
        <w:spacing w:line="480" w:lineRule="auto"/>
        <w:ind w:left="2880" w:firstLine="720"/>
        <w:rPr>
          <w:rFonts w:ascii="Times New Roman" w:hAnsi="Times New Roman"/>
          <w:b/>
          <w:sz w:val="28"/>
          <w:szCs w:val="28"/>
        </w:rPr>
      </w:pPr>
    </w:p>
    <w:p w:rsidR="00004A80" w:rsidRPr="00CC1E60" w:rsidRDefault="00004A80" w:rsidP="00CC1E60">
      <w:pPr>
        <w:pStyle w:val="NoSpacing1"/>
        <w:spacing w:line="480" w:lineRule="auto"/>
        <w:ind w:left="2880" w:firstLine="720"/>
        <w:rPr>
          <w:rFonts w:ascii="Times New Roman" w:hAnsi="Times New Roman"/>
          <w:b/>
          <w:sz w:val="28"/>
          <w:szCs w:val="28"/>
        </w:rPr>
      </w:pPr>
      <w:r>
        <w:rPr>
          <w:rFonts w:ascii="Times New Roman" w:hAnsi="Times New Roman"/>
          <w:b/>
          <w:sz w:val="28"/>
          <w:szCs w:val="28"/>
        </w:rPr>
        <w:lastRenderedPageBreak/>
        <w:t>MARCH-2018</w:t>
      </w:r>
    </w:p>
    <w:p w:rsidR="00004A80" w:rsidRDefault="00004A80" w:rsidP="00004A80">
      <w:pPr>
        <w:pStyle w:val="NoSpacing1"/>
        <w:spacing w:line="360" w:lineRule="auto"/>
        <w:jc w:val="center"/>
        <w:rPr>
          <w:rFonts w:ascii="Times New Roman" w:hAnsi="Times New Roman"/>
          <w:b/>
          <w:sz w:val="36"/>
          <w:szCs w:val="36"/>
        </w:rPr>
      </w:pPr>
    </w:p>
    <w:p w:rsidR="00004A80" w:rsidRDefault="00004A80" w:rsidP="00004A80">
      <w:pPr>
        <w:pStyle w:val="NoSpacing1"/>
        <w:spacing w:line="360" w:lineRule="auto"/>
        <w:jc w:val="center"/>
        <w:rPr>
          <w:rFonts w:ascii="Times New Roman" w:hAnsi="Times New Roman"/>
          <w:b/>
          <w:sz w:val="36"/>
          <w:szCs w:val="36"/>
        </w:rPr>
      </w:pPr>
      <w:r w:rsidRPr="00F64E02">
        <w:rPr>
          <w:rFonts w:ascii="Times New Roman" w:hAnsi="Times New Roman"/>
          <w:b/>
          <w:sz w:val="36"/>
          <w:szCs w:val="36"/>
        </w:rPr>
        <w:t>SRI KRISHNA COLLEGE OF ENGINEERING AND TECHNOLOGY</w:t>
      </w:r>
    </w:p>
    <w:p w:rsidR="00004A80" w:rsidRPr="005036DB" w:rsidRDefault="00004A80" w:rsidP="00004A80">
      <w:pPr>
        <w:pStyle w:val="NoSpacing1"/>
        <w:spacing w:line="360" w:lineRule="auto"/>
        <w:jc w:val="center"/>
        <w:rPr>
          <w:rFonts w:ascii="Times New Roman" w:hAnsi="Times New Roman"/>
          <w:b/>
        </w:rPr>
      </w:pPr>
      <w:r w:rsidRPr="005036DB">
        <w:rPr>
          <w:rFonts w:ascii="Times New Roman" w:hAnsi="Times New Roman"/>
          <w:b/>
        </w:rPr>
        <w:t>Kuniamuthur, Coimbatore-641008</w:t>
      </w:r>
    </w:p>
    <w:p w:rsidR="00004A80" w:rsidRDefault="00004A80" w:rsidP="00004A80">
      <w:pPr>
        <w:pStyle w:val="NoSpacing1"/>
        <w:tabs>
          <w:tab w:val="left" w:pos="2520"/>
        </w:tabs>
        <w:spacing w:line="360" w:lineRule="auto"/>
        <w:jc w:val="center"/>
        <w:rPr>
          <w:rFonts w:ascii="Times New Roman" w:hAnsi="Times New Roman"/>
          <w:b/>
          <w:sz w:val="32"/>
          <w:szCs w:val="40"/>
        </w:rPr>
      </w:pPr>
    </w:p>
    <w:p w:rsidR="00004A80" w:rsidRPr="005036DB" w:rsidRDefault="00004A80" w:rsidP="00004A80">
      <w:pPr>
        <w:pStyle w:val="NoSpacing1"/>
        <w:tabs>
          <w:tab w:val="left" w:pos="2520"/>
        </w:tabs>
        <w:spacing w:line="360" w:lineRule="auto"/>
        <w:jc w:val="center"/>
        <w:rPr>
          <w:rFonts w:ascii="Times New Roman" w:hAnsi="Times New Roman"/>
          <w:b/>
          <w:sz w:val="32"/>
          <w:szCs w:val="40"/>
        </w:rPr>
      </w:pPr>
      <w:r w:rsidRPr="005036DB">
        <w:rPr>
          <w:rFonts w:ascii="Times New Roman" w:hAnsi="Times New Roman"/>
          <w:b/>
          <w:sz w:val="32"/>
          <w:szCs w:val="40"/>
        </w:rPr>
        <w:t>Department of Computer Applications</w:t>
      </w:r>
    </w:p>
    <w:p w:rsidR="00004A80" w:rsidRDefault="00004A80" w:rsidP="00004A80">
      <w:pPr>
        <w:pStyle w:val="NoSpacing1"/>
        <w:tabs>
          <w:tab w:val="left" w:pos="3690"/>
        </w:tabs>
        <w:spacing w:line="360" w:lineRule="auto"/>
        <w:jc w:val="center"/>
        <w:rPr>
          <w:rFonts w:ascii="Times New Roman" w:hAnsi="Times New Roman"/>
          <w:b/>
          <w:sz w:val="36"/>
          <w:szCs w:val="36"/>
        </w:rPr>
      </w:pPr>
    </w:p>
    <w:p w:rsidR="00004A80" w:rsidRPr="00C510D0" w:rsidRDefault="004D702C" w:rsidP="004D702C">
      <w:pPr>
        <w:pStyle w:val="NoSpacing1"/>
        <w:tabs>
          <w:tab w:val="left" w:pos="3690"/>
        </w:tabs>
        <w:spacing w:line="360" w:lineRule="auto"/>
        <w:rPr>
          <w:rFonts w:ascii="Times New Roman" w:hAnsi="Times New Roman"/>
          <w:b/>
          <w:sz w:val="36"/>
          <w:szCs w:val="36"/>
        </w:rPr>
      </w:pPr>
      <w:r>
        <w:rPr>
          <w:rFonts w:ascii="Times New Roman" w:hAnsi="Times New Roman"/>
          <w:b/>
          <w:sz w:val="28"/>
          <w:szCs w:val="28"/>
        </w:rPr>
        <w:t xml:space="preserve">                                               </w:t>
      </w:r>
      <w:r w:rsidR="00004A80" w:rsidRPr="008068CC">
        <w:rPr>
          <w:rFonts w:ascii="Times New Roman" w:hAnsi="Times New Roman"/>
          <w:b/>
          <w:sz w:val="28"/>
          <w:szCs w:val="28"/>
        </w:rPr>
        <w:t>PROJECT WORK</w:t>
      </w:r>
    </w:p>
    <w:p w:rsidR="00004A80" w:rsidRPr="00C510D0" w:rsidRDefault="00004A80" w:rsidP="00004A80">
      <w:pPr>
        <w:pStyle w:val="NoSpacing1"/>
        <w:spacing w:line="480" w:lineRule="auto"/>
        <w:ind w:left="2880" w:firstLine="720"/>
        <w:rPr>
          <w:rFonts w:ascii="Times New Roman" w:hAnsi="Times New Roman"/>
          <w:b/>
          <w:sz w:val="28"/>
          <w:szCs w:val="28"/>
        </w:rPr>
      </w:pPr>
      <w:r>
        <w:rPr>
          <w:rFonts w:ascii="Times New Roman" w:hAnsi="Times New Roman"/>
          <w:b/>
          <w:sz w:val="28"/>
          <w:szCs w:val="28"/>
        </w:rPr>
        <w:t>MARCH-2018</w:t>
      </w:r>
    </w:p>
    <w:p w:rsidR="00004A80" w:rsidRDefault="00004A80" w:rsidP="00004A80">
      <w:pPr>
        <w:pStyle w:val="NoSpacing1"/>
        <w:spacing w:line="360" w:lineRule="auto"/>
        <w:ind w:firstLine="720"/>
        <w:jc w:val="center"/>
        <w:rPr>
          <w:rFonts w:ascii="Times New Roman" w:hAnsi="Times New Roman"/>
          <w:sz w:val="28"/>
          <w:szCs w:val="32"/>
        </w:rPr>
      </w:pPr>
      <w:r>
        <w:rPr>
          <w:rFonts w:ascii="Times New Roman" w:hAnsi="Times New Roman"/>
          <w:sz w:val="28"/>
          <w:szCs w:val="32"/>
        </w:rPr>
        <w:t>This is to certify that the main project entitled</w:t>
      </w:r>
    </w:p>
    <w:p w:rsidR="00004A80" w:rsidRDefault="004D702C" w:rsidP="00004A80">
      <w:pPr>
        <w:jc w:val="center"/>
      </w:pPr>
      <w:r>
        <w:rPr>
          <w:b/>
          <w:sz w:val="36"/>
          <w:szCs w:val="36"/>
        </w:rPr>
        <w:t>PLACEMENT PREP</w:t>
      </w:r>
    </w:p>
    <w:p w:rsidR="00004A80" w:rsidRPr="008068CC" w:rsidRDefault="00004A80" w:rsidP="00004A80">
      <w:pPr>
        <w:pStyle w:val="NoSpacing1"/>
        <w:spacing w:line="360" w:lineRule="auto"/>
        <w:ind w:firstLine="720"/>
        <w:jc w:val="center"/>
        <w:rPr>
          <w:rFonts w:ascii="Times New Roman" w:hAnsi="Times New Roman"/>
          <w:sz w:val="28"/>
          <w:szCs w:val="32"/>
        </w:rPr>
      </w:pPr>
      <w:r>
        <w:rPr>
          <w:rFonts w:ascii="Times New Roman" w:hAnsi="Times New Roman"/>
          <w:sz w:val="28"/>
          <w:szCs w:val="32"/>
        </w:rPr>
        <w:t>is a bonafide record of project work done by</w:t>
      </w:r>
    </w:p>
    <w:p w:rsidR="00004A80" w:rsidRPr="008068CC" w:rsidRDefault="004D702C" w:rsidP="00004A80">
      <w:pPr>
        <w:pStyle w:val="NoSpacing1"/>
        <w:spacing w:line="360" w:lineRule="auto"/>
        <w:jc w:val="center"/>
        <w:rPr>
          <w:rFonts w:ascii="Times New Roman" w:hAnsi="Times New Roman"/>
          <w:b/>
          <w:sz w:val="28"/>
          <w:szCs w:val="32"/>
        </w:rPr>
      </w:pPr>
      <w:r>
        <w:rPr>
          <w:rFonts w:ascii="Times New Roman" w:hAnsi="Times New Roman"/>
          <w:b/>
          <w:sz w:val="28"/>
          <w:szCs w:val="32"/>
        </w:rPr>
        <w:t>keerthana p</w:t>
      </w:r>
    </w:p>
    <w:p w:rsidR="00004A80" w:rsidRDefault="004D702C" w:rsidP="00004A80">
      <w:pPr>
        <w:pStyle w:val="NoSpacing1"/>
        <w:spacing w:line="360" w:lineRule="auto"/>
        <w:jc w:val="center"/>
        <w:rPr>
          <w:rFonts w:ascii="Times New Roman" w:hAnsi="Times New Roman"/>
          <w:b/>
          <w:sz w:val="32"/>
          <w:szCs w:val="32"/>
        </w:rPr>
      </w:pPr>
      <w:r>
        <w:rPr>
          <w:rFonts w:ascii="Times New Roman" w:hAnsi="Times New Roman"/>
          <w:b/>
          <w:sz w:val="28"/>
          <w:szCs w:val="28"/>
        </w:rPr>
        <w:t>Reg No: 16EPMC517</w:t>
      </w:r>
    </w:p>
    <w:p w:rsidR="00004A80" w:rsidRDefault="00004A80" w:rsidP="00004A80">
      <w:pPr>
        <w:pStyle w:val="NoSpacing1"/>
        <w:spacing w:line="360" w:lineRule="auto"/>
        <w:ind w:firstLine="720"/>
        <w:jc w:val="center"/>
        <w:rPr>
          <w:rFonts w:ascii="Times New Roman" w:hAnsi="Times New Roman"/>
          <w:sz w:val="28"/>
          <w:szCs w:val="32"/>
        </w:rPr>
      </w:pPr>
      <w:r>
        <w:rPr>
          <w:rFonts w:ascii="Times New Roman" w:hAnsi="Times New Roman"/>
          <w:sz w:val="28"/>
          <w:szCs w:val="32"/>
        </w:rPr>
        <w:t>Of Master of Computer A</w:t>
      </w:r>
      <w:r w:rsidR="004316D0">
        <w:rPr>
          <w:rFonts w:ascii="Times New Roman" w:hAnsi="Times New Roman"/>
          <w:sz w:val="28"/>
          <w:szCs w:val="32"/>
        </w:rPr>
        <w:t>pplications during the year 2015</w:t>
      </w:r>
      <w:r>
        <w:rPr>
          <w:rFonts w:ascii="Times New Roman" w:hAnsi="Times New Roman"/>
          <w:sz w:val="28"/>
          <w:szCs w:val="32"/>
        </w:rPr>
        <w:t>-2018</w:t>
      </w:r>
    </w:p>
    <w:p w:rsidR="00004A80" w:rsidRDefault="00004A80" w:rsidP="00004A80">
      <w:pPr>
        <w:pStyle w:val="NoSpacing1"/>
        <w:spacing w:line="360" w:lineRule="auto"/>
        <w:jc w:val="center"/>
        <w:rPr>
          <w:rFonts w:ascii="Times New Roman" w:hAnsi="Times New Roman"/>
          <w:sz w:val="28"/>
          <w:szCs w:val="32"/>
        </w:rPr>
      </w:pPr>
    </w:p>
    <w:p w:rsidR="00004A80" w:rsidRDefault="00004A80" w:rsidP="00004A80">
      <w:pPr>
        <w:pStyle w:val="NoSpacing1"/>
        <w:spacing w:line="360" w:lineRule="auto"/>
        <w:jc w:val="center"/>
        <w:rPr>
          <w:rFonts w:ascii="Times New Roman" w:hAnsi="Times New Roman"/>
          <w:sz w:val="28"/>
          <w:szCs w:val="32"/>
        </w:rPr>
      </w:pPr>
      <w:r>
        <w:rPr>
          <w:rFonts w:ascii="Times New Roman" w:hAnsi="Times New Roman"/>
          <w:sz w:val="28"/>
          <w:szCs w:val="32"/>
        </w:rPr>
        <w:t>------------------------</w:t>
      </w:r>
      <w:r>
        <w:rPr>
          <w:rFonts w:ascii="Times New Roman" w:hAnsi="Times New Roman"/>
          <w:sz w:val="28"/>
          <w:szCs w:val="32"/>
        </w:rPr>
        <w:tab/>
      </w:r>
      <w:r>
        <w:rPr>
          <w:rFonts w:ascii="Times New Roman" w:hAnsi="Times New Roman"/>
          <w:sz w:val="28"/>
          <w:szCs w:val="32"/>
        </w:rPr>
        <w:tab/>
      </w:r>
      <w:r>
        <w:rPr>
          <w:rFonts w:ascii="Times New Roman" w:hAnsi="Times New Roman"/>
          <w:sz w:val="28"/>
          <w:szCs w:val="32"/>
        </w:rPr>
        <w:tab/>
      </w:r>
      <w:r>
        <w:rPr>
          <w:rFonts w:ascii="Times New Roman" w:hAnsi="Times New Roman"/>
          <w:sz w:val="28"/>
          <w:szCs w:val="32"/>
        </w:rPr>
        <w:tab/>
        <w:t>--------------------------</w:t>
      </w:r>
    </w:p>
    <w:p w:rsidR="00004A80" w:rsidRDefault="00004A80" w:rsidP="00004A80">
      <w:pPr>
        <w:pStyle w:val="NoSpacing1"/>
        <w:tabs>
          <w:tab w:val="left" w:pos="1755"/>
        </w:tabs>
        <w:spacing w:line="360" w:lineRule="auto"/>
        <w:jc w:val="center"/>
        <w:rPr>
          <w:rFonts w:ascii="Times New Roman" w:hAnsi="Times New Roman"/>
          <w:sz w:val="28"/>
          <w:szCs w:val="32"/>
        </w:rPr>
      </w:pPr>
      <w:r>
        <w:rPr>
          <w:rFonts w:ascii="Times New Roman" w:hAnsi="Times New Roman"/>
          <w:sz w:val="28"/>
          <w:szCs w:val="32"/>
        </w:rPr>
        <w:t>Project Guide</w:t>
      </w:r>
      <w:r>
        <w:rPr>
          <w:rFonts w:ascii="Times New Roman" w:hAnsi="Times New Roman"/>
          <w:sz w:val="28"/>
          <w:szCs w:val="32"/>
        </w:rPr>
        <w:tab/>
      </w:r>
      <w:r>
        <w:rPr>
          <w:rFonts w:ascii="Times New Roman" w:hAnsi="Times New Roman"/>
          <w:sz w:val="28"/>
          <w:szCs w:val="32"/>
        </w:rPr>
        <w:tab/>
      </w:r>
      <w:r>
        <w:rPr>
          <w:rFonts w:ascii="Times New Roman" w:hAnsi="Times New Roman"/>
          <w:sz w:val="28"/>
          <w:szCs w:val="32"/>
        </w:rPr>
        <w:tab/>
      </w:r>
      <w:r>
        <w:rPr>
          <w:rFonts w:ascii="Times New Roman" w:hAnsi="Times New Roman"/>
          <w:sz w:val="28"/>
          <w:szCs w:val="32"/>
        </w:rPr>
        <w:tab/>
      </w:r>
      <w:r>
        <w:rPr>
          <w:rFonts w:ascii="Times New Roman" w:hAnsi="Times New Roman"/>
          <w:sz w:val="28"/>
          <w:szCs w:val="32"/>
        </w:rPr>
        <w:tab/>
        <w:t xml:space="preserve">           Head of the Department</w:t>
      </w:r>
    </w:p>
    <w:p w:rsidR="00004A80" w:rsidRDefault="00004A80" w:rsidP="00004A80">
      <w:pPr>
        <w:pStyle w:val="NoSpacing1"/>
        <w:tabs>
          <w:tab w:val="left" w:pos="1755"/>
        </w:tabs>
        <w:spacing w:line="360" w:lineRule="auto"/>
        <w:jc w:val="center"/>
        <w:rPr>
          <w:rFonts w:ascii="Times New Roman" w:hAnsi="Times New Roman"/>
          <w:sz w:val="28"/>
          <w:szCs w:val="32"/>
        </w:rPr>
      </w:pPr>
    </w:p>
    <w:p w:rsidR="00004A80" w:rsidRDefault="00004A80" w:rsidP="00004A80">
      <w:pPr>
        <w:pStyle w:val="NoSpacing1"/>
        <w:tabs>
          <w:tab w:val="left" w:pos="1755"/>
        </w:tabs>
        <w:spacing w:line="360" w:lineRule="auto"/>
        <w:jc w:val="center"/>
        <w:rPr>
          <w:rFonts w:ascii="Times New Roman" w:hAnsi="Times New Roman"/>
          <w:sz w:val="28"/>
          <w:szCs w:val="32"/>
        </w:rPr>
      </w:pPr>
      <w:r>
        <w:rPr>
          <w:rFonts w:ascii="Times New Roman" w:hAnsi="Times New Roman"/>
          <w:sz w:val="28"/>
          <w:szCs w:val="32"/>
        </w:rPr>
        <w:t>Submitted for the Main Project Viva-Voce examination held on</w:t>
      </w:r>
    </w:p>
    <w:p w:rsidR="00004A80" w:rsidRPr="008068CC" w:rsidRDefault="00004A80" w:rsidP="00004A80">
      <w:pPr>
        <w:pStyle w:val="NoSpacing1"/>
        <w:tabs>
          <w:tab w:val="left" w:pos="1755"/>
        </w:tabs>
        <w:spacing w:line="360" w:lineRule="auto"/>
        <w:rPr>
          <w:rFonts w:ascii="Times New Roman" w:hAnsi="Times New Roman"/>
          <w:sz w:val="28"/>
          <w:szCs w:val="32"/>
        </w:rPr>
      </w:pPr>
      <w:r>
        <w:rPr>
          <w:rFonts w:ascii="Times New Roman" w:hAnsi="Times New Roman"/>
          <w:sz w:val="28"/>
          <w:szCs w:val="32"/>
        </w:rPr>
        <w:t xml:space="preserve">          ___________________</w:t>
      </w:r>
    </w:p>
    <w:p w:rsidR="00004A80" w:rsidRDefault="00004A80" w:rsidP="00004A80">
      <w:pPr>
        <w:pStyle w:val="NoSpacing1"/>
        <w:spacing w:line="360" w:lineRule="auto"/>
        <w:jc w:val="center"/>
        <w:rPr>
          <w:rFonts w:ascii="Times New Roman" w:hAnsi="Times New Roman"/>
          <w:b/>
          <w:sz w:val="32"/>
          <w:szCs w:val="32"/>
        </w:rPr>
      </w:pPr>
    </w:p>
    <w:p w:rsidR="00004A80" w:rsidRDefault="00004A80" w:rsidP="00004A80">
      <w:pPr>
        <w:pStyle w:val="NoSpacing1"/>
        <w:spacing w:line="360" w:lineRule="auto"/>
        <w:ind w:left="6480"/>
        <w:jc w:val="center"/>
        <w:rPr>
          <w:rFonts w:ascii="Times New Roman" w:hAnsi="Times New Roman"/>
          <w:b/>
          <w:sz w:val="32"/>
          <w:szCs w:val="32"/>
        </w:rPr>
      </w:pPr>
      <w:r>
        <w:rPr>
          <w:rFonts w:ascii="Times New Roman" w:hAnsi="Times New Roman"/>
          <w:b/>
          <w:sz w:val="32"/>
          <w:szCs w:val="32"/>
        </w:rPr>
        <w:t>-----------------------</w:t>
      </w:r>
    </w:p>
    <w:p w:rsidR="00004A80" w:rsidRPr="00EF3633" w:rsidRDefault="00004A80" w:rsidP="00004A80">
      <w:pPr>
        <w:pStyle w:val="NoSpacing1"/>
        <w:spacing w:line="360" w:lineRule="auto"/>
        <w:ind w:left="5760" w:firstLine="720"/>
        <w:jc w:val="center"/>
        <w:rPr>
          <w:rFonts w:ascii="Times New Roman" w:hAnsi="Times New Roman"/>
          <w:sz w:val="28"/>
          <w:szCs w:val="32"/>
        </w:rPr>
      </w:pPr>
      <w:r w:rsidRPr="00EF3633">
        <w:rPr>
          <w:rFonts w:ascii="Times New Roman" w:hAnsi="Times New Roman"/>
          <w:sz w:val="28"/>
          <w:szCs w:val="32"/>
        </w:rPr>
        <w:t>Internal Examiner</w:t>
      </w:r>
    </w:p>
    <w:p w:rsidR="00004A80" w:rsidRDefault="00004A80" w:rsidP="00CC1E60">
      <w:pPr>
        <w:pStyle w:val="NoSpacing1"/>
        <w:spacing w:line="360" w:lineRule="auto"/>
        <w:rPr>
          <w:rFonts w:ascii="Times New Roman" w:hAnsi="Times New Roman"/>
          <w:b/>
          <w:sz w:val="32"/>
          <w:szCs w:val="32"/>
        </w:rPr>
      </w:pPr>
    </w:p>
    <w:p w:rsidR="00004A80" w:rsidRDefault="00004A80" w:rsidP="00004A80">
      <w:pPr>
        <w:pStyle w:val="NoSpacing1"/>
        <w:spacing w:line="360" w:lineRule="auto"/>
        <w:jc w:val="center"/>
        <w:rPr>
          <w:rFonts w:ascii="Times New Roman" w:hAnsi="Times New Roman"/>
          <w:b/>
          <w:sz w:val="32"/>
          <w:szCs w:val="32"/>
        </w:rPr>
      </w:pPr>
    </w:p>
    <w:p w:rsidR="00004A80" w:rsidRDefault="00004A80" w:rsidP="00004A80">
      <w:pPr>
        <w:pStyle w:val="NoSpacing1"/>
        <w:spacing w:line="360" w:lineRule="auto"/>
        <w:jc w:val="center"/>
        <w:rPr>
          <w:rFonts w:ascii="Times New Roman" w:hAnsi="Times New Roman"/>
          <w:b/>
          <w:sz w:val="32"/>
          <w:szCs w:val="32"/>
        </w:rPr>
      </w:pPr>
    </w:p>
    <w:p w:rsidR="00004A80" w:rsidRDefault="00004A80" w:rsidP="00004A80">
      <w:pPr>
        <w:pStyle w:val="NoSpacing1"/>
        <w:spacing w:line="360" w:lineRule="auto"/>
        <w:jc w:val="center"/>
        <w:rPr>
          <w:rFonts w:ascii="Times New Roman" w:hAnsi="Times New Roman"/>
          <w:b/>
          <w:sz w:val="32"/>
          <w:szCs w:val="32"/>
        </w:rPr>
      </w:pPr>
      <w:r w:rsidRPr="00D12F5D">
        <w:rPr>
          <w:rFonts w:ascii="Times New Roman" w:hAnsi="Times New Roman"/>
          <w:b/>
          <w:sz w:val="32"/>
          <w:szCs w:val="32"/>
        </w:rPr>
        <w:t>DECLARATION</w:t>
      </w:r>
    </w:p>
    <w:p w:rsidR="00004A80" w:rsidRPr="00D12F5D" w:rsidRDefault="00004A80" w:rsidP="00004A80">
      <w:pPr>
        <w:pStyle w:val="NoSpacing1"/>
        <w:spacing w:line="360" w:lineRule="auto"/>
        <w:jc w:val="center"/>
        <w:rPr>
          <w:rFonts w:ascii="Times New Roman" w:hAnsi="Times New Roman"/>
          <w:b/>
          <w:sz w:val="32"/>
          <w:szCs w:val="32"/>
        </w:rPr>
      </w:pPr>
    </w:p>
    <w:p w:rsidR="00004A80" w:rsidRPr="005036DB" w:rsidRDefault="00004A80" w:rsidP="00004A80">
      <w:pPr>
        <w:spacing w:line="360" w:lineRule="auto"/>
        <w:ind w:left="-709" w:firstLine="709"/>
        <w:jc w:val="both"/>
        <w:rPr>
          <w:b/>
          <w:sz w:val="40"/>
          <w:szCs w:val="40"/>
        </w:rPr>
      </w:pPr>
      <w:r w:rsidRPr="005036DB">
        <w:rPr>
          <w:sz w:val="24"/>
          <w:szCs w:val="32"/>
        </w:rPr>
        <w:t xml:space="preserve">I affirm that the main project work titled </w:t>
      </w:r>
      <w:r w:rsidRPr="005036DB">
        <w:rPr>
          <w:b/>
          <w:bCs/>
          <w:szCs w:val="28"/>
        </w:rPr>
        <w:t>“</w:t>
      </w:r>
      <w:r w:rsidR="004D702C">
        <w:rPr>
          <w:b/>
          <w:bCs/>
          <w:szCs w:val="28"/>
        </w:rPr>
        <w:t>PLACEMENT PREP</w:t>
      </w:r>
      <w:r>
        <w:rPr>
          <w:b/>
          <w:szCs w:val="28"/>
        </w:rPr>
        <w:t xml:space="preserve">” </w:t>
      </w:r>
      <w:r w:rsidRPr="005036DB">
        <w:rPr>
          <w:sz w:val="24"/>
          <w:szCs w:val="32"/>
        </w:rPr>
        <w:t xml:space="preserve">being submitted in partial fulfillment for the award of </w:t>
      </w:r>
      <w:r w:rsidRPr="00503037">
        <w:rPr>
          <w:b/>
          <w:szCs w:val="28"/>
        </w:rPr>
        <w:t>MASTER OF COMPUTER APPLICATIONS</w:t>
      </w:r>
      <w:r>
        <w:rPr>
          <w:szCs w:val="28"/>
        </w:rPr>
        <w:t xml:space="preserve"> </w:t>
      </w:r>
      <w:r w:rsidRPr="005036DB">
        <w:rPr>
          <w:sz w:val="24"/>
          <w:szCs w:val="32"/>
        </w:rPr>
        <w:t>is the original work carried out by me. It has not formed the part of any other project work submitted for award of any degree or diploma, either in this or any other University.</w:t>
      </w:r>
    </w:p>
    <w:p w:rsidR="00004A80" w:rsidRDefault="00004A80" w:rsidP="00004A80">
      <w:pPr>
        <w:pStyle w:val="NoSpacing1"/>
        <w:spacing w:line="480" w:lineRule="auto"/>
        <w:jc w:val="both"/>
        <w:rPr>
          <w:rFonts w:ascii="Times New Roman" w:hAnsi="Times New Roman"/>
          <w:szCs w:val="28"/>
        </w:rPr>
      </w:pPr>
    </w:p>
    <w:p w:rsidR="00004A80" w:rsidRDefault="00004A80" w:rsidP="00004A80">
      <w:pPr>
        <w:pStyle w:val="NoSpacing1"/>
        <w:spacing w:line="480" w:lineRule="auto"/>
        <w:jc w:val="both"/>
        <w:rPr>
          <w:rFonts w:ascii="Times New Roman" w:hAnsi="Times New Roman"/>
          <w:szCs w:val="28"/>
        </w:rPr>
      </w:pPr>
    </w:p>
    <w:p w:rsidR="00004A80" w:rsidRDefault="00004A80" w:rsidP="00004A80">
      <w:pPr>
        <w:pStyle w:val="NoSpacing1"/>
        <w:spacing w:line="480" w:lineRule="auto"/>
        <w:jc w:val="both"/>
        <w:rPr>
          <w:rFonts w:ascii="Times New Roman" w:hAnsi="Times New Roman"/>
          <w:szCs w:val="28"/>
        </w:rPr>
      </w:pPr>
    </w:p>
    <w:p w:rsidR="00004A80" w:rsidRDefault="00004A80" w:rsidP="00004A80">
      <w:pPr>
        <w:pStyle w:val="NoSpacing1"/>
        <w:spacing w:line="360" w:lineRule="auto"/>
        <w:jc w:val="both"/>
        <w:rPr>
          <w:rFonts w:ascii="Times New Roman" w:hAnsi="Times New Roman"/>
          <w:szCs w:val="28"/>
        </w:rPr>
      </w:pPr>
    </w:p>
    <w:p w:rsidR="00004A80" w:rsidRPr="00D12F5D" w:rsidRDefault="00004A80" w:rsidP="00004A80">
      <w:pPr>
        <w:pStyle w:val="NoSpacing1"/>
        <w:spacing w:line="360" w:lineRule="auto"/>
        <w:jc w:val="cente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Signature of the candidate</w:t>
      </w:r>
    </w:p>
    <w:p w:rsidR="00004A80" w:rsidRPr="00D21AB9" w:rsidRDefault="00004A80" w:rsidP="00004A80">
      <w:pPr>
        <w:pStyle w:val="NoSpacing1"/>
        <w:spacing w:line="360" w:lineRule="auto"/>
        <w:jc w:val="center"/>
        <w:rPr>
          <w:rFonts w:ascii="Times New Roman" w:hAnsi="Times New Roman"/>
          <w:b/>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004A80" w:rsidRPr="00D21AB9" w:rsidRDefault="00004A80" w:rsidP="00004A80">
      <w:pPr>
        <w:pStyle w:val="NoSpacing1"/>
        <w:spacing w:line="360" w:lineRule="auto"/>
        <w:jc w:val="center"/>
        <w:rPr>
          <w:rFonts w:ascii="Times New Roman" w:hAnsi="Times New Roman"/>
          <w:b/>
          <w:szCs w:val="26"/>
        </w:rPr>
      </w:pPr>
    </w:p>
    <w:p w:rsidR="00004A80" w:rsidRPr="00D21AB9" w:rsidRDefault="00004A80" w:rsidP="00004A80">
      <w:pPr>
        <w:pStyle w:val="NoSpacing1"/>
        <w:spacing w:line="360" w:lineRule="auto"/>
        <w:jc w:val="center"/>
        <w:rPr>
          <w:rFonts w:ascii="Times New Roman" w:hAnsi="Times New Roman"/>
          <w:b/>
          <w:szCs w:val="26"/>
        </w:rPr>
      </w:pPr>
    </w:p>
    <w:p w:rsidR="00004A80" w:rsidRDefault="00004A80" w:rsidP="00004A80">
      <w:pPr>
        <w:pStyle w:val="NoSpacing1"/>
        <w:spacing w:line="360" w:lineRule="auto"/>
        <w:rPr>
          <w:rFonts w:ascii="Times New Roman" w:hAnsi="Times New Roman"/>
        </w:rPr>
      </w:pPr>
    </w:p>
    <w:p w:rsidR="00004A80" w:rsidRPr="00503037" w:rsidRDefault="00004A80" w:rsidP="00004A80">
      <w:pPr>
        <w:pStyle w:val="NoSpacing1"/>
        <w:spacing w:line="360" w:lineRule="auto"/>
        <w:rPr>
          <w:rFonts w:ascii="Times New Roman" w:hAnsi="Times New Roman"/>
        </w:rPr>
      </w:pPr>
      <w:r w:rsidRPr="00503037">
        <w:rPr>
          <w:rFonts w:ascii="Times New Roman" w:hAnsi="Times New Roman"/>
        </w:rPr>
        <w:t>I certify that the declaration made above by the candidate is true</w:t>
      </w:r>
    </w:p>
    <w:p w:rsidR="00004A80" w:rsidRPr="00503037" w:rsidRDefault="00004A80" w:rsidP="00004A80">
      <w:pPr>
        <w:spacing w:line="360" w:lineRule="auto"/>
        <w:rPr>
          <w:sz w:val="24"/>
          <w:szCs w:val="24"/>
        </w:rPr>
      </w:pPr>
    </w:p>
    <w:p w:rsidR="00004A80" w:rsidRDefault="00004A80" w:rsidP="00004A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b/>
          <w:sz w:val="24"/>
          <w:szCs w:val="24"/>
        </w:rPr>
      </w:pPr>
      <w:r w:rsidRPr="00503037">
        <w:rPr>
          <w:b/>
          <w:sz w:val="24"/>
          <w:szCs w:val="24"/>
        </w:rPr>
        <w:tab/>
      </w:r>
      <w:r w:rsidRPr="00503037">
        <w:rPr>
          <w:b/>
          <w:sz w:val="24"/>
          <w:szCs w:val="24"/>
        </w:rPr>
        <w:tab/>
      </w:r>
      <w:r w:rsidRPr="00503037">
        <w:rPr>
          <w:b/>
          <w:sz w:val="24"/>
          <w:szCs w:val="24"/>
        </w:rPr>
        <w:tab/>
      </w:r>
      <w:r w:rsidRPr="00503037">
        <w:rPr>
          <w:b/>
          <w:sz w:val="24"/>
          <w:szCs w:val="24"/>
        </w:rPr>
        <w:tab/>
      </w:r>
      <w:r>
        <w:rPr>
          <w:b/>
          <w:sz w:val="24"/>
          <w:szCs w:val="24"/>
        </w:rPr>
        <w:t xml:space="preserve">                                                      </w:t>
      </w:r>
    </w:p>
    <w:p w:rsidR="00004A80" w:rsidRDefault="00004A80" w:rsidP="00004A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line="360" w:lineRule="auto"/>
        <w:rPr>
          <w:sz w:val="24"/>
          <w:szCs w:val="24"/>
        </w:rPr>
      </w:pPr>
      <w:r>
        <w:rPr>
          <w:b/>
          <w:sz w:val="24"/>
          <w:szCs w:val="24"/>
        </w:rPr>
        <w:t xml:space="preserve">                                                                                                         </w:t>
      </w:r>
      <w:r w:rsidRPr="00503037">
        <w:rPr>
          <w:sz w:val="24"/>
          <w:szCs w:val="24"/>
        </w:rPr>
        <w:t>Signature of the Guide</w:t>
      </w:r>
      <w:r>
        <w:rPr>
          <w:sz w:val="24"/>
          <w:szCs w:val="24"/>
        </w:rPr>
        <w:tab/>
      </w:r>
    </w:p>
    <w:p w:rsidR="00004A80" w:rsidRPr="00D21AB9" w:rsidRDefault="00004A80" w:rsidP="00004A80">
      <w:pPr>
        <w:pStyle w:val="NoSpacing1"/>
        <w:spacing w:line="360" w:lineRule="auto"/>
        <w:jc w:val="center"/>
        <w:rPr>
          <w:rFonts w:ascii="Times New Roman" w:hAnsi="Times New Roman"/>
          <w:b/>
          <w:szCs w:val="2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004A80" w:rsidRDefault="00004A80" w:rsidP="00004A80">
      <w:pPr>
        <w:spacing w:line="360" w:lineRule="auto"/>
        <w:rPr>
          <w:sz w:val="24"/>
          <w:szCs w:val="24"/>
        </w:rPr>
      </w:pPr>
    </w:p>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Pr>
        <w:jc w:val="center"/>
        <w:rPr>
          <w:b/>
          <w:sz w:val="24"/>
          <w:szCs w:val="24"/>
        </w:rPr>
      </w:pPr>
    </w:p>
    <w:p w:rsidR="00004A80" w:rsidRDefault="00004A80" w:rsidP="00004A80">
      <w:pPr>
        <w:jc w:val="center"/>
        <w:rPr>
          <w:b/>
          <w:sz w:val="24"/>
          <w:szCs w:val="24"/>
        </w:rPr>
      </w:pPr>
    </w:p>
    <w:p w:rsidR="00004A80" w:rsidRDefault="00004A80" w:rsidP="00004A80">
      <w:pPr>
        <w:jc w:val="center"/>
        <w:rPr>
          <w:b/>
          <w:sz w:val="24"/>
          <w:szCs w:val="24"/>
        </w:rPr>
      </w:pPr>
    </w:p>
    <w:p w:rsidR="00004A80" w:rsidRDefault="00004A80" w:rsidP="00004A80">
      <w:pPr>
        <w:jc w:val="center"/>
        <w:rPr>
          <w:b/>
          <w:sz w:val="24"/>
          <w:szCs w:val="24"/>
        </w:rPr>
      </w:pPr>
    </w:p>
    <w:p w:rsidR="00004A80" w:rsidRDefault="00004A80" w:rsidP="00004A80">
      <w:pPr>
        <w:jc w:val="center"/>
        <w:rPr>
          <w:b/>
          <w:sz w:val="24"/>
          <w:szCs w:val="24"/>
        </w:rPr>
      </w:pPr>
    </w:p>
    <w:p w:rsidR="00004A80" w:rsidRDefault="00004A80" w:rsidP="00004A80">
      <w:pPr>
        <w:jc w:val="center"/>
        <w:rPr>
          <w:b/>
          <w:sz w:val="24"/>
          <w:szCs w:val="24"/>
        </w:rPr>
      </w:pPr>
    </w:p>
    <w:p w:rsidR="00004A80" w:rsidRDefault="00004A80" w:rsidP="00004A80">
      <w:pPr>
        <w:jc w:val="center"/>
        <w:rPr>
          <w:b/>
          <w:sz w:val="24"/>
          <w:szCs w:val="24"/>
        </w:rPr>
      </w:pPr>
    </w:p>
    <w:p w:rsidR="00004A80" w:rsidRDefault="00004A80" w:rsidP="00004A80">
      <w:pPr>
        <w:jc w:val="center"/>
        <w:rPr>
          <w:b/>
          <w:sz w:val="24"/>
          <w:szCs w:val="24"/>
        </w:rPr>
      </w:pPr>
      <w:r w:rsidRPr="00B77966">
        <w:rPr>
          <w:b/>
          <w:sz w:val="24"/>
          <w:szCs w:val="24"/>
        </w:rPr>
        <w:t>ACKNOWLEGEMENT</w:t>
      </w:r>
    </w:p>
    <w:p w:rsidR="00004A80" w:rsidRDefault="00004A80" w:rsidP="00004A80">
      <w:pPr>
        <w:jc w:val="center"/>
        <w:rPr>
          <w:b/>
          <w:sz w:val="24"/>
          <w:szCs w:val="24"/>
        </w:rPr>
      </w:pPr>
    </w:p>
    <w:p w:rsidR="00004A80" w:rsidRPr="00B77966" w:rsidRDefault="00004A80" w:rsidP="00004A80">
      <w:pPr>
        <w:jc w:val="center"/>
        <w:rPr>
          <w:b/>
          <w:sz w:val="24"/>
          <w:szCs w:val="24"/>
        </w:rPr>
      </w:pPr>
    </w:p>
    <w:p w:rsidR="00004A80" w:rsidRDefault="00004A80" w:rsidP="00004A80">
      <w:pPr>
        <w:spacing w:line="360" w:lineRule="auto"/>
        <w:ind w:firstLine="720"/>
        <w:jc w:val="both"/>
        <w:rPr>
          <w:sz w:val="24"/>
          <w:szCs w:val="24"/>
        </w:rPr>
      </w:pPr>
      <w:r w:rsidRPr="00B77966">
        <w:rPr>
          <w:sz w:val="24"/>
          <w:szCs w:val="24"/>
        </w:rPr>
        <w:t>I humbly submit all the glory and thanks to almighty for showering the blessings up on me and giving me the necessary wis</w:t>
      </w:r>
      <w:r>
        <w:rPr>
          <w:sz w:val="24"/>
          <w:szCs w:val="24"/>
        </w:rPr>
        <w:t>dom for accomplishing this project</w:t>
      </w:r>
      <w:r w:rsidRPr="00B77966">
        <w:rPr>
          <w:sz w:val="24"/>
          <w:szCs w:val="24"/>
        </w:rPr>
        <w:t xml:space="preserve"> work.</w:t>
      </w:r>
    </w:p>
    <w:p w:rsidR="00004A80" w:rsidRPr="00B77966" w:rsidRDefault="00004A80" w:rsidP="00004A80">
      <w:pPr>
        <w:spacing w:line="360" w:lineRule="auto"/>
        <w:ind w:firstLine="720"/>
        <w:jc w:val="both"/>
        <w:rPr>
          <w:sz w:val="24"/>
          <w:szCs w:val="24"/>
        </w:rPr>
      </w:pPr>
      <w:r w:rsidRPr="00B77966">
        <w:rPr>
          <w:sz w:val="24"/>
          <w:szCs w:val="24"/>
        </w:rPr>
        <w:t xml:space="preserve">I wish my sincere thanks to </w:t>
      </w:r>
      <w:r w:rsidRPr="00053330">
        <w:rPr>
          <w:b/>
          <w:sz w:val="24"/>
          <w:szCs w:val="24"/>
        </w:rPr>
        <w:t xml:space="preserve">Dr. </w:t>
      </w:r>
      <w:r>
        <w:rPr>
          <w:b/>
          <w:sz w:val="24"/>
          <w:szCs w:val="24"/>
        </w:rPr>
        <w:t>J, Janet</w:t>
      </w:r>
      <w:r w:rsidRPr="00053330">
        <w:rPr>
          <w:b/>
          <w:sz w:val="24"/>
          <w:szCs w:val="24"/>
        </w:rPr>
        <w:t xml:space="preserve"> Ph.D.,</w:t>
      </w:r>
      <w:r w:rsidRPr="00B77966">
        <w:rPr>
          <w:sz w:val="24"/>
          <w:szCs w:val="24"/>
        </w:rPr>
        <w:t xml:space="preserve"> Principal, Sri Krishna College of Engineering and Technology, Coimbatore for having offered this go</w:t>
      </w:r>
      <w:r>
        <w:rPr>
          <w:sz w:val="24"/>
          <w:szCs w:val="24"/>
        </w:rPr>
        <w:t>lden opportunity to do the project</w:t>
      </w:r>
      <w:r w:rsidRPr="00B77966">
        <w:rPr>
          <w:sz w:val="24"/>
          <w:szCs w:val="24"/>
        </w:rPr>
        <w:t xml:space="preserve"> work in this prestigious institution.</w:t>
      </w:r>
    </w:p>
    <w:p w:rsidR="00004A80" w:rsidRPr="00B77966" w:rsidRDefault="00004A80" w:rsidP="00004A80">
      <w:pPr>
        <w:spacing w:line="360" w:lineRule="auto"/>
        <w:ind w:firstLine="720"/>
        <w:jc w:val="both"/>
        <w:rPr>
          <w:sz w:val="24"/>
          <w:szCs w:val="24"/>
        </w:rPr>
      </w:pPr>
      <w:r w:rsidRPr="00B77966">
        <w:rPr>
          <w:sz w:val="24"/>
          <w:szCs w:val="24"/>
        </w:rPr>
        <w:t>Our department has been of immense help for us throug</w:t>
      </w:r>
      <w:r>
        <w:rPr>
          <w:sz w:val="24"/>
          <w:szCs w:val="24"/>
        </w:rPr>
        <w:t xml:space="preserve">hout entire endeavor. I take </w:t>
      </w:r>
      <w:r w:rsidRPr="00B77966">
        <w:rPr>
          <w:sz w:val="24"/>
          <w:szCs w:val="24"/>
        </w:rPr>
        <w:t xml:space="preserve"> pleasure in acknowledging our Head of the Depa</w:t>
      </w:r>
      <w:r>
        <w:rPr>
          <w:sz w:val="24"/>
          <w:szCs w:val="24"/>
        </w:rPr>
        <w:t xml:space="preserve">rtment </w:t>
      </w:r>
      <w:r w:rsidRPr="00053330">
        <w:rPr>
          <w:b/>
          <w:sz w:val="24"/>
          <w:szCs w:val="24"/>
        </w:rPr>
        <w:t>Dr. U.K. Sridevi Ph.D.,</w:t>
      </w:r>
      <w:r w:rsidRPr="00B77966">
        <w:rPr>
          <w:sz w:val="24"/>
          <w:szCs w:val="24"/>
        </w:rPr>
        <w:t xml:space="preserve"> Department of Computer Applications, Sri Krishna College of Engineering and </w:t>
      </w:r>
      <w:r>
        <w:rPr>
          <w:sz w:val="24"/>
          <w:szCs w:val="24"/>
        </w:rPr>
        <w:t>Technology, Coimbatore for her</w:t>
      </w:r>
      <w:r w:rsidRPr="00B77966">
        <w:rPr>
          <w:sz w:val="24"/>
          <w:szCs w:val="24"/>
        </w:rPr>
        <w:t xml:space="preserve"> support, encouragement to undertake the </w:t>
      </w:r>
      <w:r>
        <w:rPr>
          <w:sz w:val="24"/>
          <w:szCs w:val="24"/>
        </w:rPr>
        <w:t>project</w:t>
      </w:r>
      <w:r w:rsidRPr="00B77966">
        <w:rPr>
          <w:sz w:val="24"/>
          <w:szCs w:val="24"/>
        </w:rPr>
        <w:t>.</w:t>
      </w:r>
    </w:p>
    <w:p w:rsidR="00004A80" w:rsidRDefault="00004A80" w:rsidP="00004A80">
      <w:pPr>
        <w:spacing w:line="360" w:lineRule="auto"/>
        <w:ind w:firstLine="720"/>
        <w:jc w:val="both"/>
        <w:rPr>
          <w:sz w:val="24"/>
          <w:szCs w:val="24"/>
        </w:rPr>
      </w:pPr>
      <w:r w:rsidRPr="00B77966">
        <w:rPr>
          <w:sz w:val="24"/>
          <w:szCs w:val="24"/>
        </w:rPr>
        <w:t>I express my sincere th</w:t>
      </w:r>
      <w:r>
        <w:rPr>
          <w:sz w:val="24"/>
          <w:szCs w:val="24"/>
        </w:rPr>
        <w:t xml:space="preserve">anks to </w:t>
      </w:r>
      <w:r>
        <w:rPr>
          <w:b/>
          <w:sz w:val="24"/>
          <w:szCs w:val="24"/>
        </w:rPr>
        <w:t xml:space="preserve">Ms. Latha Maheswari, </w:t>
      </w:r>
      <w:r w:rsidRPr="00B77966">
        <w:rPr>
          <w:sz w:val="24"/>
          <w:szCs w:val="24"/>
        </w:rPr>
        <w:t>Assistant professor, Department of Computer Applications, Sri Krishna College of Engineering and Technology, Coimbatore for providing the op</w:t>
      </w:r>
      <w:r>
        <w:rPr>
          <w:sz w:val="24"/>
          <w:szCs w:val="24"/>
        </w:rPr>
        <w:t>portunity to undertake the project</w:t>
      </w:r>
      <w:r w:rsidRPr="00B77966">
        <w:rPr>
          <w:sz w:val="24"/>
          <w:szCs w:val="24"/>
        </w:rPr>
        <w:t xml:space="preserve"> work</w:t>
      </w:r>
      <w:r>
        <w:rPr>
          <w:sz w:val="24"/>
          <w:szCs w:val="24"/>
        </w:rPr>
        <w:t xml:space="preserve"> and being as my Internal Guide &amp; also being my project coordinator.</w:t>
      </w:r>
    </w:p>
    <w:p w:rsidR="00004A80" w:rsidRDefault="00004A80" w:rsidP="00004A80">
      <w:pPr>
        <w:spacing w:line="360" w:lineRule="auto"/>
        <w:ind w:firstLine="720"/>
        <w:jc w:val="both"/>
        <w:rPr>
          <w:sz w:val="24"/>
          <w:szCs w:val="24"/>
        </w:rPr>
      </w:pPr>
      <w:r>
        <w:rPr>
          <w:sz w:val="24"/>
          <w:szCs w:val="24"/>
        </w:rPr>
        <w:t>I</w:t>
      </w:r>
      <w:r>
        <w:rPr>
          <w:spacing w:val="1"/>
          <w:sz w:val="24"/>
          <w:szCs w:val="24"/>
        </w:rPr>
        <w:t xml:space="preserve"> </w:t>
      </w:r>
      <w:r>
        <w:rPr>
          <w:spacing w:val="-1"/>
          <w:sz w:val="24"/>
          <w:szCs w:val="24"/>
        </w:rPr>
        <w:t>a</w:t>
      </w:r>
      <w:r>
        <w:rPr>
          <w:sz w:val="24"/>
          <w:szCs w:val="24"/>
        </w:rPr>
        <w:t>lso</w:t>
      </w:r>
      <w:r>
        <w:rPr>
          <w:spacing w:val="3"/>
          <w:sz w:val="24"/>
          <w:szCs w:val="24"/>
        </w:rPr>
        <w:t xml:space="preserve"> </w:t>
      </w:r>
      <w:r>
        <w:rPr>
          <w:spacing w:val="2"/>
          <w:sz w:val="24"/>
          <w:szCs w:val="24"/>
        </w:rPr>
        <w:t>w</w:t>
      </w:r>
      <w:r>
        <w:rPr>
          <w:spacing w:val="-1"/>
          <w:sz w:val="24"/>
          <w:szCs w:val="24"/>
        </w:rPr>
        <w:t>a</w:t>
      </w:r>
      <w:r>
        <w:rPr>
          <w:sz w:val="24"/>
          <w:szCs w:val="24"/>
        </w:rPr>
        <w:t>nt</w:t>
      </w:r>
      <w:r>
        <w:rPr>
          <w:spacing w:val="2"/>
          <w:sz w:val="24"/>
          <w:szCs w:val="24"/>
        </w:rPr>
        <w:t xml:space="preserve"> </w:t>
      </w:r>
      <w:r>
        <w:rPr>
          <w:sz w:val="24"/>
          <w:szCs w:val="24"/>
        </w:rPr>
        <w:t>to</w:t>
      </w:r>
      <w:r>
        <w:rPr>
          <w:spacing w:val="5"/>
          <w:sz w:val="24"/>
          <w:szCs w:val="24"/>
        </w:rPr>
        <w:t xml:space="preserve"> </w:t>
      </w:r>
      <w:r>
        <w:rPr>
          <w:spacing w:val="-1"/>
          <w:sz w:val="24"/>
          <w:szCs w:val="24"/>
        </w:rPr>
        <w:t>e</w:t>
      </w:r>
      <w:r>
        <w:rPr>
          <w:spacing w:val="2"/>
          <w:sz w:val="24"/>
          <w:szCs w:val="24"/>
        </w:rPr>
        <w:t>x</w:t>
      </w:r>
      <w:r>
        <w:rPr>
          <w:sz w:val="24"/>
          <w:szCs w:val="24"/>
        </w:rPr>
        <w:t>p</w:t>
      </w:r>
      <w:r>
        <w:rPr>
          <w:spacing w:val="-1"/>
          <w:sz w:val="24"/>
          <w:szCs w:val="24"/>
        </w:rPr>
        <w:t>re</w:t>
      </w:r>
      <w:r>
        <w:rPr>
          <w:sz w:val="24"/>
          <w:szCs w:val="24"/>
        </w:rPr>
        <w:t>ss</w:t>
      </w:r>
      <w:r>
        <w:rPr>
          <w:spacing w:val="2"/>
          <w:sz w:val="24"/>
          <w:szCs w:val="24"/>
        </w:rPr>
        <w:t xml:space="preserve"> </w:t>
      </w:r>
      <w:r>
        <w:rPr>
          <w:sz w:val="24"/>
          <w:szCs w:val="24"/>
        </w:rPr>
        <w:t xml:space="preserve">my </w:t>
      </w:r>
      <w:r>
        <w:rPr>
          <w:spacing w:val="1"/>
          <w:sz w:val="24"/>
          <w:szCs w:val="24"/>
        </w:rPr>
        <w:t>a</w:t>
      </w:r>
      <w:r>
        <w:rPr>
          <w:sz w:val="24"/>
          <w:szCs w:val="24"/>
        </w:rPr>
        <w:t>ppre</w:t>
      </w:r>
      <w:r>
        <w:rPr>
          <w:spacing w:val="-1"/>
          <w:sz w:val="24"/>
          <w:szCs w:val="24"/>
        </w:rPr>
        <w:t>c</w:t>
      </w:r>
      <w:r>
        <w:rPr>
          <w:sz w:val="24"/>
          <w:szCs w:val="24"/>
        </w:rPr>
        <w:t>iation</w:t>
      </w:r>
      <w:r>
        <w:rPr>
          <w:spacing w:val="2"/>
          <w:sz w:val="24"/>
          <w:szCs w:val="24"/>
        </w:rPr>
        <w:t xml:space="preserve"> </w:t>
      </w:r>
      <w:r>
        <w:rPr>
          <w:sz w:val="24"/>
          <w:szCs w:val="24"/>
        </w:rPr>
        <w:t>to</w:t>
      </w:r>
      <w:r>
        <w:rPr>
          <w:spacing w:val="2"/>
          <w:sz w:val="24"/>
          <w:szCs w:val="24"/>
        </w:rPr>
        <w:t xml:space="preserve"> </w:t>
      </w:r>
      <w:r>
        <w:rPr>
          <w:spacing w:val="5"/>
          <w:sz w:val="24"/>
          <w:szCs w:val="24"/>
        </w:rPr>
        <w:t>m</w:t>
      </w:r>
      <w:r>
        <w:rPr>
          <w:sz w:val="24"/>
          <w:szCs w:val="24"/>
        </w:rPr>
        <w:t xml:space="preserve">y </w:t>
      </w:r>
      <w:r>
        <w:rPr>
          <w:spacing w:val="-1"/>
          <w:sz w:val="24"/>
          <w:szCs w:val="24"/>
        </w:rPr>
        <w:t>c</w:t>
      </w:r>
      <w:r>
        <w:rPr>
          <w:sz w:val="24"/>
          <w:szCs w:val="24"/>
        </w:rPr>
        <w:t>l</w:t>
      </w:r>
      <w:r>
        <w:rPr>
          <w:spacing w:val="2"/>
          <w:sz w:val="24"/>
          <w:szCs w:val="24"/>
        </w:rPr>
        <w:t>a</w:t>
      </w:r>
      <w:r>
        <w:rPr>
          <w:sz w:val="24"/>
          <w:szCs w:val="24"/>
        </w:rPr>
        <w:t>ss</w:t>
      </w:r>
      <w:r>
        <w:rPr>
          <w:spacing w:val="1"/>
          <w:sz w:val="24"/>
          <w:szCs w:val="24"/>
        </w:rPr>
        <w:t>m</w:t>
      </w:r>
      <w:r>
        <w:rPr>
          <w:spacing w:val="-1"/>
          <w:sz w:val="24"/>
          <w:szCs w:val="24"/>
        </w:rPr>
        <w:t>a</w:t>
      </w:r>
      <w:r>
        <w:rPr>
          <w:sz w:val="24"/>
          <w:szCs w:val="24"/>
        </w:rPr>
        <w:t>tes</w:t>
      </w:r>
      <w:r>
        <w:rPr>
          <w:spacing w:val="2"/>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f</w:t>
      </w:r>
      <w:r>
        <w:rPr>
          <w:spacing w:val="-1"/>
          <w:sz w:val="24"/>
          <w:szCs w:val="24"/>
        </w:rPr>
        <w:t>r</w:t>
      </w:r>
      <w:r>
        <w:rPr>
          <w:sz w:val="24"/>
          <w:szCs w:val="24"/>
        </w:rPr>
        <w:t>iends</w:t>
      </w:r>
      <w:r>
        <w:rPr>
          <w:spacing w:val="4"/>
          <w:sz w:val="24"/>
          <w:szCs w:val="24"/>
        </w:rPr>
        <w:t xml:space="preserve"> </w:t>
      </w:r>
      <w:r>
        <w:rPr>
          <w:sz w:val="24"/>
          <w:szCs w:val="24"/>
        </w:rPr>
        <w:t>who</w:t>
      </w:r>
      <w:r>
        <w:rPr>
          <w:spacing w:val="4"/>
          <w:sz w:val="24"/>
          <w:szCs w:val="24"/>
        </w:rPr>
        <w:t xml:space="preserve"> </w:t>
      </w:r>
      <w:r>
        <w:rPr>
          <w:sz w:val="24"/>
          <w:szCs w:val="24"/>
        </w:rPr>
        <w:t>h</w:t>
      </w:r>
      <w:r>
        <w:rPr>
          <w:spacing w:val="-1"/>
          <w:sz w:val="24"/>
          <w:szCs w:val="24"/>
        </w:rPr>
        <w:t>e</w:t>
      </w:r>
      <w:r>
        <w:rPr>
          <w:sz w:val="24"/>
          <w:szCs w:val="24"/>
        </w:rPr>
        <w:t>lped</w:t>
      </w:r>
      <w:r>
        <w:rPr>
          <w:spacing w:val="1"/>
          <w:sz w:val="24"/>
          <w:szCs w:val="24"/>
        </w:rPr>
        <w:t xml:space="preserve"> </w:t>
      </w:r>
      <w:r>
        <w:rPr>
          <w:spacing w:val="3"/>
          <w:sz w:val="24"/>
          <w:szCs w:val="24"/>
        </w:rPr>
        <w:t>m</w:t>
      </w:r>
      <w:r>
        <w:rPr>
          <w:sz w:val="24"/>
          <w:szCs w:val="24"/>
        </w:rPr>
        <w:t>e</w:t>
      </w:r>
      <w:r>
        <w:rPr>
          <w:spacing w:val="1"/>
          <w:sz w:val="24"/>
          <w:szCs w:val="24"/>
        </w:rPr>
        <w:t xml:space="preserve"> </w:t>
      </w:r>
      <w:r>
        <w:rPr>
          <w:sz w:val="24"/>
          <w:szCs w:val="24"/>
        </w:rPr>
        <w:t>in</w:t>
      </w:r>
      <w:r>
        <w:rPr>
          <w:spacing w:val="2"/>
          <w:sz w:val="24"/>
          <w:szCs w:val="24"/>
        </w:rPr>
        <w:t xml:space="preserve"> </w:t>
      </w:r>
      <w:r>
        <w:rPr>
          <w:sz w:val="24"/>
          <w:szCs w:val="24"/>
        </w:rPr>
        <w:t>o</w:t>
      </w:r>
      <w:r>
        <w:rPr>
          <w:spacing w:val="2"/>
          <w:sz w:val="24"/>
          <w:szCs w:val="24"/>
        </w:rPr>
        <w:t>n</w:t>
      </w:r>
      <w:r>
        <w:rPr>
          <w:sz w:val="24"/>
          <w:szCs w:val="24"/>
        </w:rPr>
        <w:t>e w</w:t>
      </w:r>
      <w:r>
        <w:rPr>
          <w:spacing w:val="3"/>
          <w:sz w:val="24"/>
          <w:szCs w:val="24"/>
        </w:rPr>
        <w:t>a</w:t>
      </w:r>
      <w:r>
        <w:rPr>
          <w:sz w:val="24"/>
          <w:szCs w:val="24"/>
        </w:rPr>
        <w:t xml:space="preserve">y </w:t>
      </w:r>
      <w:r>
        <w:rPr>
          <w:spacing w:val="2"/>
          <w:sz w:val="24"/>
          <w:szCs w:val="24"/>
        </w:rPr>
        <w:t>o</w:t>
      </w:r>
      <w:r>
        <w:rPr>
          <w:sz w:val="24"/>
          <w:szCs w:val="24"/>
        </w:rPr>
        <w:t>r</w:t>
      </w:r>
      <w:r>
        <w:rPr>
          <w:spacing w:val="6"/>
          <w:sz w:val="24"/>
          <w:szCs w:val="24"/>
        </w:rPr>
        <w:t xml:space="preserve"> </w:t>
      </w:r>
      <w:r>
        <w:rPr>
          <w:spacing w:val="-1"/>
          <w:sz w:val="24"/>
          <w:szCs w:val="24"/>
        </w:rPr>
        <w:t>a</w:t>
      </w:r>
      <w:r>
        <w:rPr>
          <w:sz w:val="24"/>
          <w:szCs w:val="24"/>
        </w:rPr>
        <w:t>nother</w:t>
      </w:r>
      <w:r>
        <w:rPr>
          <w:spacing w:val="6"/>
          <w:sz w:val="24"/>
          <w:szCs w:val="24"/>
        </w:rPr>
        <w:t xml:space="preserve"> </w:t>
      </w:r>
      <w:r>
        <w:rPr>
          <w:sz w:val="24"/>
          <w:szCs w:val="24"/>
        </w:rPr>
        <w:t>duri</w:t>
      </w:r>
      <w:r>
        <w:rPr>
          <w:spacing w:val="2"/>
          <w:sz w:val="24"/>
          <w:szCs w:val="24"/>
        </w:rPr>
        <w:t>n</w:t>
      </w:r>
      <w:r>
        <w:rPr>
          <w:sz w:val="24"/>
          <w:szCs w:val="24"/>
        </w:rPr>
        <w:t>g</w:t>
      </w:r>
      <w:r>
        <w:rPr>
          <w:spacing w:val="5"/>
          <w:sz w:val="24"/>
          <w:szCs w:val="24"/>
        </w:rPr>
        <w:t xml:space="preserve"> </w:t>
      </w:r>
      <w:r>
        <w:rPr>
          <w:sz w:val="24"/>
          <w:szCs w:val="24"/>
        </w:rPr>
        <w:t>the</w:t>
      </w:r>
      <w:r>
        <w:rPr>
          <w:spacing w:val="7"/>
          <w:sz w:val="24"/>
          <w:szCs w:val="24"/>
        </w:rPr>
        <w:t xml:space="preserve"> </w:t>
      </w:r>
      <w:r>
        <w:rPr>
          <w:spacing w:val="-1"/>
          <w:sz w:val="24"/>
          <w:szCs w:val="24"/>
        </w:rPr>
        <w:t>c</w:t>
      </w:r>
      <w:r>
        <w:rPr>
          <w:sz w:val="24"/>
          <w:szCs w:val="24"/>
        </w:rPr>
        <w:t>ourse</w:t>
      </w:r>
      <w:r>
        <w:rPr>
          <w:spacing w:val="8"/>
          <w:sz w:val="24"/>
          <w:szCs w:val="24"/>
        </w:rPr>
        <w:t xml:space="preserve"> </w:t>
      </w:r>
      <w:r>
        <w:rPr>
          <w:sz w:val="24"/>
          <w:szCs w:val="24"/>
        </w:rPr>
        <w:t>of</w:t>
      </w:r>
      <w:r>
        <w:rPr>
          <w:spacing w:val="6"/>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i</w:t>
      </w:r>
      <w:r>
        <w:rPr>
          <w:spacing w:val="2"/>
          <w:sz w:val="24"/>
          <w:szCs w:val="24"/>
        </w:rPr>
        <w:t>n</w:t>
      </w:r>
      <w:r>
        <w:rPr>
          <w:sz w:val="24"/>
          <w:szCs w:val="24"/>
        </w:rPr>
        <w:t>g</w:t>
      </w:r>
      <w:r>
        <w:rPr>
          <w:spacing w:val="5"/>
          <w:sz w:val="24"/>
          <w:szCs w:val="24"/>
        </w:rPr>
        <w:t xml:space="preserve"> </w:t>
      </w:r>
      <w:r>
        <w:rPr>
          <w:sz w:val="24"/>
          <w:szCs w:val="24"/>
        </w:rPr>
        <w:t>th</w:t>
      </w:r>
      <w:r>
        <w:rPr>
          <w:spacing w:val="1"/>
          <w:sz w:val="24"/>
          <w:szCs w:val="24"/>
        </w:rPr>
        <w:t>i</w:t>
      </w:r>
      <w:r>
        <w:rPr>
          <w:sz w:val="24"/>
          <w:szCs w:val="24"/>
        </w:rPr>
        <w:t>s</w:t>
      </w:r>
      <w:r>
        <w:rPr>
          <w:spacing w:val="7"/>
          <w:sz w:val="24"/>
          <w:szCs w:val="24"/>
        </w:rPr>
        <w:t xml:space="preserve"> </w:t>
      </w:r>
      <w:r>
        <w:rPr>
          <w:sz w:val="24"/>
          <w:szCs w:val="24"/>
        </w:rPr>
        <w:t>p</w:t>
      </w:r>
      <w:r>
        <w:rPr>
          <w:spacing w:val="-1"/>
          <w:sz w:val="24"/>
          <w:szCs w:val="24"/>
        </w:rPr>
        <w:t>r</w:t>
      </w:r>
      <w:r>
        <w:rPr>
          <w:sz w:val="24"/>
          <w:szCs w:val="24"/>
        </w:rPr>
        <w:t>oje</w:t>
      </w:r>
      <w:r>
        <w:rPr>
          <w:spacing w:val="-1"/>
          <w:sz w:val="24"/>
          <w:szCs w:val="24"/>
        </w:rPr>
        <w:t>c</w:t>
      </w:r>
      <w:r>
        <w:rPr>
          <w:sz w:val="24"/>
          <w:szCs w:val="24"/>
        </w:rPr>
        <w:t>t.</w:t>
      </w:r>
    </w:p>
    <w:p w:rsidR="00004A80" w:rsidRPr="00B77966" w:rsidRDefault="00004A80" w:rsidP="00004A80">
      <w:pPr>
        <w:spacing w:line="360" w:lineRule="auto"/>
        <w:ind w:firstLine="720"/>
        <w:jc w:val="both"/>
        <w:rPr>
          <w:sz w:val="24"/>
          <w:szCs w:val="24"/>
        </w:rPr>
      </w:pPr>
      <w:r w:rsidRPr="00B77966">
        <w:rPr>
          <w:sz w:val="24"/>
          <w:szCs w:val="24"/>
        </w:rPr>
        <w:t>Finally, I would like to enunciate my sincere thanks to my parents, friends, non-teaching staff members who have directly and indirectly c</w:t>
      </w:r>
      <w:r>
        <w:rPr>
          <w:sz w:val="24"/>
          <w:szCs w:val="24"/>
        </w:rPr>
        <w:t>ontributed to the success of my project</w:t>
      </w:r>
      <w:r w:rsidRPr="00B77966">
        <w:rPr>
          <w:sz w:val="24"/>
          <w:szCs w:val="24"/>
        </w:rPr>
        <w:t xml:space="preserve"> work.</w:t>
      </w:r>
    </w:p>
    <w:p w:rsidR="00004A80" w:rsidRPr="00ED29C3" w:rsidRDefault="00004A80" w:rsidP="00004A80">
      <w:pPr>
        <w:widowControl w:val="0"/>
        <w:autoSpaceDE w:val="0"/>
        <w:autoSpaceDN w:val="0"/>
        <w:adjustRightInd w:val="0"/>
        <w:spacing w:line="360" w:lineRule="auto"/>
        <w:rPr>
          <w:sz w:val="24"/>
          <w:szCs w:val="24"/>
        </w:rPr>
      </w:pPr>
    </w:p>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 w:rsidR="00004A80" w:rsidRDefault="00004A80" w:rsidP="00004A80">
      <w:pPr>
        <w:widowControl w:val="0"/>
        <w:autoSpaceDE w:val="0"/>
        <w:autoSpaceDN w:val="0"/>
        <w:adjustRightInd w:val="0"/>
        <w:jc w:val="center"/>
        <w:rPr>
          <w:b/>
          <w:bCs/>
          <w:sz w:val="24"/>
          <w:szCs w:val="24"/>
        </w:rPr>
      </w:pPr>
    </w:p>
    <w:p w:rsidR="00004A80" w:rsidRDefault="00004A80" w:rsidP="00004A80">
      <w:pPr>
        <w:widowControl w:val="0"/>
        <w:autoSpaceDE w:val="0"/>
        <w:autoSpaceDN w:val="0"/>
        <w:adjustRightInd w:val="0"/>
        <w:jc w:val="center"/>
        <w:rPr>
          <w:b/>
          <w:bCs/>
          <w:sz w:val="24"/>
          <w:szCs w:val="24"/>
        </w:rPr>
      </w:pPr>
    </w:p>
    <w:p w:rsidR="00004A80" w:rsidRDefault="00004A80" w:rsidP="00CC1E60">
      <w:pPr>
        <w:rPr>
          <w:b/>
          <w:bCs/>
          <w:sz w:val="24"/>
          <w:szCs w:val="24"/>
        </w:rPr>
      </w:pPr>
    </w:p>
    <w:p w:rsidR="00CC1E60" w:rsidRDefault="00CC1E60" w:rsidP="00CC1E60">
      <w:pPr>
        <w:rPr>
          <w:b/>
          <w:bCs/>
          <w:sz w:val="24"/>
          <w:szCs w:val="24"/>
        </w:rPr>
      </w:pPr>
    </w:p>
    <w:p w:rsidR="00CC1E60" w:rsidRDefault="00CC1E60" w:rsidP="00CC1E60">
      <w:pPr>
        <w:rPr>
          <w:b/>
          <w:bCs/>
          <w:sz w:val="24"/>
          <w:szCs w:val="24"/>
        </w:rPr>
      </w:pPr>
    </w:p>
    <w:p w:rsidR="00CC1E60" w:rsidRDefault="00CC1E60" w:rsidP="00CC1E60">
      <w:pPr>
        <w:rPr>
          <w:b/>
          <w:bCs/>
          <w:sz w:val="28"/>
          <w:szCs w:val="28"/>
        </w:rPr>
      </w:pPr>
    </w:p>
    <w:p w:rsidR="00004A80" w:rsidRDefault="00004A80" w:rsidP="00004A80">
      <w:pPr>
        <w:jc w:val="center"/>
        <w:rPr>
          <w:b/>
          <w:bCs/>
          <w:sz w:val="28"/>
          <w:szCs w:val="28"/>
        </w:rPr>
      </w:pPr>
    </w:p>
    <w:p w:rsidR="00004A80" w:rsidRDefault="00004A80" w:rsidP="00004A80">
      <w:pPr>
        <w:jc w:val="center"/>
        <w:rPr>
          <w:b/>
          <w:bCs/>
          <w:sz w:val="28"/>
          <w:szCs w:val="28"/>
        </w:rPr>
      </w:pPr>
    </w:p>
    <w:p w:rsidR="00004A80" w:rsidRDefault="00004A80" w:rsidP="00004A80">
      <w:pPr>
        <w:jc w:val="center"/>
        <w:rPr>
          <w:b/>
          <w:bCs/>
          <w:sz w:val="28"/>
          <w:szCs w:val="28"/>
        </w:rPr>
      </w:pPr>
      <w:r w:rsidRPr="004F5C87">
        <w:rPr>
          <w:b/>
          <w:bCs/>
          <w:sz w:val="28"/>
          <w:szCs w:val="28"/>
        </w:rPr>
        <w:t>ABSTRACT</w:t>
      </w:r>
    </w:p>
    <w:p w:rsidR="00004A80" w:rsidRPr="004F5C87" w:rsidRDefault="00004A80" w:rsidP="00004A80">
      <w:pPr>
        <w:jc w:val="center"/>
        <w:rPr>
          <w:b/>
          <w:bCs/>
          <w:sz w:val="32"/>
          <w:szCs w:val="32"/>
        </w:rPr>
      </w:pPr>
    </w:p>
    <w:p w:rsidR="00EB7282" w:rsidRPr="00832519" w:rsidRDefault="00004A80" w:rsidP="00EB7282">
      <w:pPr>
        <w:spacing w:line="360" w:lineRule="auto"/>
        <w:jc w:val="both"/>
        <w:rPr>
          <w:sz w:val="28"/>
          <w:szCs w:val="28"/>
        </w:rPr>
      </w:pPr>
      <w:r>
        <w:rPr>
          <w:rFonts w:eastAsia="Arial"/>
          <w:spacing w:val="1"/>
          <w:sz w:val="28"/>
          <w:szCs w:val="28"/>
        </w:rPr>
        <w:t xml:space="preserve">       </w:t>
      </w:r>
      <w:r w:rsidR="00EB7282" w:rsidRPr="00832519">
        <w:rPr>
          <w:sz w:val="28"/>
          <w:szCs w:val="28"/>
        </w:rPr>
        <w:t xml:space="preserve">The project titled </w:t>
      </w:r>
      <w:r w:rsidR="00EB7282">
        <w:rPr>
          <w:b/>
          <w:bCs/>
          <w:sz w:val="28"/>
          <w:szCs w:val="28"/>
        </w:rPr>
        <w:t>Placement Prep</w:t>
      </w:r>
      <w:r w:rsidR="00EB7282" w:rsidRPr="00832519">
        <w:rPr>
          <w:b/>
          <w:bCs/>
          <w:sz w:val="28"/>
          <w:szCs w:val="28"/>
        </w:rPr>
        <w:t xml:space="preserve"> </w:t>
      </w:r>
      <w:r w:rsidR="00EB7282" w:rsidRPr="00832519">
        <w:rPr>
          <w:sz w:val="28"/>
          <w:szCs w:val="28"/>
        </w:rPr>
        <w:t>is a web portal which is done and implemented in PHP domain. This project is helpful for students to prepare for their placements. This project will help the students to get practiced to the online examination method by taking mock tests from the web portal. The Placemt Prep portal is implemented in three  modules Admin, Instructor and Student module. Admin module will add multiple coursers under differenet branches so students can easily know about tets details. The instructor module can validate the performances of the students and take necessary actions. The student module students ought to register with application and choose interested course and participate the online test.</w:t>
      </w:r>
    </w:p>
    <w:p w:rsidR="00EB7282" w:rsidRPr="00832519" w:rsidRDefault="00EB7282" w:rsidP="00EB7282">
      <w:pPr>
        <w:spacing w:line="360" w:lineRule="auto"/>
        <w:jc w:val="both"/>
        <w:rPr>
          <w:sz w:val="28"/>
          <w:szCs w:val="28"/>
        </w:rPr>
      </w:pPr>
      <w:r w:rsidRPr="00832519">
        <w:rPr>
          <w:sz w:val="28"/>
          <w:szCs w:val="28"/>
        </w:rPr>
        <w:t>Major areas where companies give tests are on Aptitude, Logical reasoning, Verbal ability and Technical knowledge.</w:t>
      </w:r>
    </w:p>
    <w:p w:rsidR="00EB7282" w:rsidRPr="00832519" w:rsidRDefault="00EB7282" w:rsidP="00EB7282">
      <w:pPr>
        <w:spacing w:line="360" w:lineRule="auto"/>
        <w:jc w:val="both"/>
        <w:rPr>
          <w:sz w:val="28"/>
          <w:szCs w:val="28"/>
        </w:rPr>
      </w:pPr>
      <w:r w:rsidRPr="00832519">
        <w:rPr>
          <w:sz w:val="28"/>
          <w:szCs w:val="28"/>
        </w:rPr>
        <w:t>Once logged in to the portal with the credentials, there is provision to prepare based on company wise questions, topical wise questions. Students themselves will be able to check in which topics they are strong and where they need to improve.</w:t>
      </w:r>
    </w:p>
    <w:p w:rsidR="00EB7282" w:rsidRPr="00832519" w:rsidRDefault="00EB7282" w:rsidP="00EB7282">
      <w:pPr>
        <w:spacing w:line="360" w:lineRule="auto"/>
        <w:jc w:val="both"/>
        <w:rPr>
          <w:sz w:val="28"/>
          <w:szCs w:val="28"/>
        </w:rPr>
      </w:pPr>
      <w:r w:rsidRPr="00832519">
        <w:rPr>
          <w:sz w:val="28"/>
          <w:szCs w:val="28"/>
        </w:rPr>
        <w:t>Solving company based questions will not only help them getting accustomed to their test pattern but also improve their confidence level. If the student feel stuck at some question, there is an option to ask for expert advice, where various trainers of face are willing to help.</w:t>
      </w:r>
    </w:p>
    <w:p w:rsidR="00EB7282" w:rsidRPr="00832519" w:rsidRDefault="00EB7282" w:rsidP="00EB7282">
      <w:pPr>
        <w:spacing w:line="360" w:lineRule="auto"/>
        <w:jc w:val="both"/>
        <w:rPr>
          <w:sz w:val="28"/>
          <w:szCs w:val="28"/>
        </w:rPr>
      </w:pPr>
      <w:r w:rsidRPr="00832519">
        <w:rPr>
          <w:sz w:val="28"/>
          <w:szCs w:val="28"/>
        </w:rPr>
        <w:t>Thus, the portal helps to bring out the best in students and make them ready for the placement drives.</w:t>
      </w:r>
    </w:p>
    <w:p w:rsidR="00EB7282" w:rsidRPr="00832519" w:rsidRDefault="00EB7282" w:rsidP="00EB7282">
      <w:pPr>
        <w:rPr>
          <w:sz w:val="28"/>
          <w:szCs w:val="28"/>
        </w:rPr>
      </w:pPr>
    </w:p>
    <w:p w:rsidR="00004A80" w:rsidRDefault="00004A80" w:rsidP="00EB7282">
      <w:pPr>
        <w:spacing w:line="274" w:lineRule="auto"/>
        <w:ind w:right="-10" w:firstLine="257"/>
        <w:jc w:val="both"/>
        <w:rPr>
          <w:b/>
          <w:bCs/>
          <w:sz w:val="24"/>
          <w:szCs w:val="24"/>
        </w:rPr>
      </w:pPr>
    </w:p>
    <w:p w:rsidR="00004A80" w:rsidRDefault="00004A80" w:rsidP="00004A80">
      <w:pPr>
        <w:widowControl w:val="0"/>
        <w:autoSpaceDE w:val="0"/>
        <w:autoSpaceDN w:val="0"/>
        <w:adjustRightInd w:val="0"/>
        <w:jc w:val="center"/>
        <w:rPr>
          <w:b/>
          <w:bCs/>
          <w:sz w:val="24"/>
          <w:szCs w:val="24"/>
        </w:rPr>
      </w:pPr>
    </w:p>
    <w:p w:rsidR="00004A80" w:rsidRDefault="00004A80" w:rsidP="00004A80">
      <w:pPr>
        <w:widowControl w:val="0"/>
        <w:autoSpaceDE w:val="0"/>
        <w:autoSpaceDN w:val="0"/>
        <w:adjustRightInd w:val="0"/>
        <w:jc w:val="center"/>
        <w:rPr>
          <w:b/>
          <w:bCs/>
          <w:sz w:val="24"/>
          <w:szCs w:val="24"/>
        </w:rPr>
      </w:pPr>
    </w:p>
    <w:p w:rsidR="00EB7282" w:rsidRDefault="00EB7282" w:rsidP="00004A80">
      <w:pPr>
        <w:widowControl w:val="0"/>
        <w:autoSpaceDE w:val="0"/>
        <w:autoSpaceDN w:val="0"/>
        <w:adjustRightInd w:val="0"/>
        <w:rPr>
          <w:b/>
          <w:bCs/>
          <w:sz w:val="24"/>
          <w:szCs w:val="24"/>
        </w:rPr>
      </w:pPr>
    </w:p>
    <w:p w:rsidR="00004A80" w:rsidRPr="00ED29C3" w:rsidRDefault="00004A80" w:rsidP="00004A80">
      <w:pPr>
        <w:widowControl w:val="0"/>
        <w:autoSpaceDE w:val="0"/>
        <w:autoSpaceDN w:val="0"/>
        <w:adjustRightInd w:val="0"/>
        <w:ind w:left="2880" w:firstLine="720"/>
        <w:rPr>
          <w:sz w:val="24"/>
          <w:szCs w:val="24"/>
        </w:rPr>
      </w:pPr>
      <w:r>
        <w:rPr>
          <w:b/>
          <w:bCs/>
          <w:sz w:val="24"/>
          <w:szCs w:val="24"/>
        </w:rPr>
        <w:lastRenderedPageBreak/>
        <w:t>TABLE OF CONTENTS</w:t>
      </w:r>
    </w:p>
    <w:p w:rsidR="00004A80" w:rsidRPr="00ED29C3" w:rsidRDefault="00004A80" w:rsidP="00004A80">
      <w:pPr>
        <w:widowControl w:val="0"/>
        <w:autoSpaceDE w:val="0"/>
        <w:autoSpaceDN w:val="0"/>
        <w:adjustRightInd w:val="0"/>
        <w:spacing w:line="41" w:lineRule="exact"/>
        <w:rPr>
          <w:sz w:val="24"/>
          <w:szCs w:val="24"/>
        </w:rPr>
      </w:pPr>
    </w:p>
    <w:p w:rsidR="00004A80" w:rsidRPr="00ED29C3" w:rsidRDefault="00004A80" w:rsidP="00004A80">
      <w:pPr>
        <w:widowControl w:val="0"/>
        <w:autoSpaceDE w:val="0"/>
        <w:autoSpaceDN w:val="0"/>
        <w:adjustRightInd w:val="0"/>
        <w:spacing w:line="200" w:lineRule="exact"/>
        <w:rPr>
          <w:sz w:val="24"/>
          <w:szCs w:val="24"/>
        </w:rPr>
      </w:pPr>
    </w:p>
    <w:tbl>
      <w:tblPr>
        <w:tblStyle w:val="TableGrid"/>
        <w:tblW w:w="0" w:type="auto"/>
        <w:tblInd w:w="0" w:type="dxa"/>
        <w:tblLook w:val="04A0" w:firstRow="1" w:lastRow="0" w:firstColumn="1" w:lastColumn="0" w:noHBand="0" w:noVBand="1"/>
      </w:tblPr>
      <w:tblGrid>
        <w:gridCol w:w="1881"/>
        <w:gridCol w:w="5686"/>
        <w:gridCol w:w="1675"/>
      </w:tblGrid>
      <w:tr w:rsidR="00FD45A8" w:rsidRPr="00ED29C3" w:rsidTr="004D702C">
        <w:tc>
          <w:tcPr>
            <w:tcW w:w="1881" w:type="dxa"/>
          </w:tcPr>
          <w:p w:rsidR="00004A80" w:rsidRPr="00ED29C3" w:rsidRDefault="00004A80" w:rsidP="004D702C">
            <w:pPr>
              <w:jc w:val="center"/>
              <w:rPr>
                <w:rFonts w:ascii="Times New Roman" w:hAnsi="Times New Roman" w:cs="Times New Roman"/>
              </w:rPr>
            </w:pPr>
            <w:r w:rsidRPr="00ED29C3">
              <w:rPr>
                <w:rFonts w:ascii="Times New Roman" w:hAnsi="Times New Roman" w:cs="Times New Roman"/>
                <w:b/>
                <w:bCs/>
                <w:sz w:val="28"/>
                <w:szCs w:val="28"/>
              </w:rPr>
              <w:t>CHAPTER NO.</w:t>
            </w:r>
          </w:p>
        </w:tc>
        <w:tc>
          <w:tcPr>
            <w:tcW w:w="5686" w:type="dxa"/>
          </w:tcPr>
          <w:p w:rsidR="00004A80" w:rsidRPr="00ED29C3" w:rsidRDefault="00004A80" w:rsidP="004D702C">
            <w:pPr>
              <w:jc w:val="center"/>
              <w:rPr>
                <w:rFonts w:ascii="Times New Roman" w:hAnsi="Times New Roman" w:cs="Times New Roman"/>
              </w:rPr>
            </w:pPr>
            <w:r w:rsidRPr="00ED29C3">
              <w:rPr>
                <w:rFonts w:ascii="Times New Roman" w:hAnsi="Times New Roman" w:cs="Times New Roman"/>
                <w:b/>
                <w:bCs/>
                <w:sz w:val="28"/>
                <w:szCs w:val="28"/>
              </w:rPr>
              <w:t>TITLE</w:t>
            </w:r>
          </w:p>
        </w:tc>
        <w:tc>
          <w:tcPr>
            <w:tcW w:w="1675" w:type="dxa"/>
          </w:tcPr>
          <w:p w:rsidR="00004A80" w:rsidRPr="00ED29C3" w:rsidRDefault="00004A80" w:rsidP="004D702C">
            <w:pPr>
              <w:jc w:val="center"/>
              <w:rPr>
                <w:rFonts w:ascii="Times New Roman" w:hAnsi="Times New Roman" w:cs="Times New Roman"/>
              </w:rPr>
            </w:pPr>
            <w:r w:rsidRPr="00ED29C3">
              <w:rPr>
                <w:rFonts w:ascii="Times New Roman" w:hAnsi="Times New Roman" w:cs="Times New Roman"/>
                <w:b/>
                <w:bCs/>
                <w:sz w:val="27"/>
                <w:szCs w:val="27"/>
              </w:rPr>
              <w:t>PAGE NO.</w:t>
            </w:r>
          </w:p>
        </w:tc>
      </w:tr>
      <w:tr w:rsidR="00FD45A8" w:rsidRPr="00ED29C3" w:rsidTr="004D702C">
        <w:trPr>
          <w:trHeight w:val="557"/>
        </w:trPr>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A3233D" w:rsidRDefault="00004A80" w:rsidP="004D702C">
            <w:pPr>
              <w:widowControl w:val="0"/>
              <w:overflowPunct w:val="0"/>
              <w:autoSpaceDE w:val="0"/>
              <w:autoSpaceDN w:val="0"/>
              <w:adjustRightInd w:val="0"/>
              <w:spacing w:line="239" w:lineRule="auto"/>
              <w:rPr>
                <w:rFonts w:ascii="Times New Roman" w:hAnsi="Times New Roman" w:cs="Times New Roman"/>
                <w:b/>
                <w:bCs/>
                <w:sz w:val="28"/>
                <w:szCs w:val="28"/>
              </w:rPr>
            </w:pPr>
            <w:r w:rsidRPr="00ED29C3">
              <w:rPr>
                <w:rFonts w:ascii="Times New Roman" w:hAnsi="Times New Roman" w:cs="Times New Roman"/>
                <w:b/>
                <w:bCs/>
                <w:sz w:val="28"/>
                <w:szCs w:val="28"/>
              </w:rPr>
              <w:t xml:space="preserve">Introduction </w:t>
            </w:r>
          </w:p>
        </w:tc>
        <w:tc>
          <w:tcPr>
            <w:tcW w:w="1675" w:type="dxa"/>
          </w:tcPr>
          <w:p w:rsidR="00445A47" w:rsidRDefault="00445A47" w:rsidP="004D702C">
            <w:pPr>
              <w:rPr>
                <w:rFonts w:ascii="Times New Roman" w:hAnsi="Times New Roman" w:cs="Times New Roman"/>
              </w:rPr>
            </w:pPr>
          </w:p>
          <w:p w:rsidR="00004A80" w:rsidRPr="00445A47" w:rsidRDefault="00445A47" w:rsidP="00445A47">
            <w:pPr>
              <w:rPr>
                <w:rFonts w:ascii="Times New Roman" w:hAnsi="Times New Roman" w:cs="Times New Roman"/>
              </w:rPr>
            </w:pPr>
            <w:r>
              <w:rPr>
                <w:rFonts w:ascii="Times New Roman" w:hAnsi="Times New Roman" w:cs="Times New Roman"/>
              </w:rPr>
              <w:t>7</w:t>
            </w:r>
          </w:p>
        </w:tc>
      </w:tr>
      <w:tr w:rsidR="00FD45A8" w:rsidRPr="00ED29C3" w:rsidTr="004D702C">
        <w:trPr>
          <w:trHeight w:val="1682"/>
        </w:trPr>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ED29C3" w:rsidRDefault="00004A80" w:rsidP="004D702C">
            <w:pPr>
              <w:widowControl w:val="0"/>
              <w:overflowPunct w:val="0"/>
              <w:autoSpaceDE w:val="0"/>
              <w:autoSpaceDN w:val="0"/>
              <w:adjustRightInd w:val="0"/>
              <w:jc w:val="both"/>
              <w:rPr>
                <w:rFonts w:ascii="Times New Roman" w:hAnsi="Times New Roman" w:cs="Times New Roman"/>
                <w:b/>
                <w:bCs/>
                <w:sz w:val="28"/>
                <w:szCs w:val="28"/>
              </w:rPr>
            </w:pPr>
            <w:r w:rsidRPr="00ED29C3">
              <w:rPr>
                <w:rFonts w:ascii="Times New Roman" w:hAnsi="Times New Roman" w:cs="Times New Roman"/>
                <w:b/>
                <w:bCs/>
                <w:sz w:val="28"/>
                <w:szCs w:val="28"/>
              </w:rPr>
              <w:t xml:space="preserve">System Analysis </w:t>
            </w:r>
          </w:p>
          <w:p w:rsidR="00004A80" w:rsidRPr="001809E3" w:rsidRDefault="00004A80" w:rsidP="00004A80">
            <w:pPr>
              <w:pStyle w:val="ListParagraph"/>
              <w:widowControl w:val="0"/>
              <w:numPr>
                <w:ilvl w:val="1"/>
                <w:numId w:val="18"/>
              </w:numPr>
              <w:overflowPunct w:val="0"/>
              <w:autoSpaceDE w:val="0"/>
              <w:autoSpaceDN w:val="0"/>
              <w:adjustRightInd w:val="0"/>
              <w:spacing w:after="0" w:line="240" w:lineRule="auto"/>
              <w:rPr>
                <w:rFonts w:ascii="Times New Roman" w:hAnsi="Times New Roman" w:cs="Times New Roman"/>
                <w:sz w:val="28"/>
                <w:szCs w:val="28"/>
              </w:rPr>
            </w:pPr>
            <w:r w:rsidRPr="00383EC2">
              <w:rPr>
                <w:rFonts w:ascii="Times New Roman" w:hAnsi="Times New Roman" w:cs="Times New Roman"/>
                <w:sz w:val="28"/>
                <w:szCs w:val="28"/>
              </w:rPr>
              <w:t>Existing System</w:t>
            </w:r>
          </w:p>
          <w:p w:rsidR="00004A80" w:rsidRDefault="00004A80" w:rsidP="00004A80">
            <w:pPr>
              <w:pStyle w:val="ListParagraph"/>
              <w:widowControl w:val="0"/>
              <w:numPr>
                <w:ilvl w:val="1"/>
                <w:numId w:val="18"/>
              </w:numPr>
              <w:overflowPunct w:val="0"/>
              <w:autoSpaceDE w:val="0"/>
              <w:autoSpaceDN w:val="0"/>
              <w:adjustRightInd w:val="0"/>
              <w:spacing w:after="0" w:line="240" w:lineRule="auto"/>
              <w:rPr>
                <w:rFonts w:ascii="Times New Roman" w:hAnsi="Times New Roman" w:cs="Times New Roman"/>
                <w:sz w:val="28"/>
                <w:szCs w:val="28"/>
              </w:rPr>
            </w:pPr>
            <w:r w:rsidRPr="00383EC2">
              <w:rPr>
                <w:rFonts w:ascii="Times New Roman" w:hAnsi="Times New Roman" w:cs="Times New Roman"/>
                <w:sz w:val="28"/>
                <w:szCs w:val="28"/>
              </w:rPr>
              <w:t>Proposed</w:t>
            </w:r>
            <w:r>
              <w:rPr>
                <w:rFonts w:ascii="Times New Roman" w:hAnsi="Times New Roman" w:cs="Times New Roman"/>
                <w:sz w:val="28"/>
                <w:szCs w:val="28"/>
              </w:rPr>
              <w:t xml:space="preserve"> </w:t>
            </w:r>
            <w:r w:rsidRPr="00383EC2">
              <w:rPr>
                <w:rFonts w:ascii="Times New Roman" w:hAnsi="Times New Roman" w:cs="Times New Roman"/>
                <w:sz w:val="28"/>
                <w:szCs w:val="28"/>
              </w:rPr>
              <w:t>System</w:t>
            </w:r>
          </w:p>
          <w:p w:rsidR="00004A80" w:rsidRDefault="00004A80" w:rsidP="00004A80">
            <w:pPr>
              <w:pStyle w:val="ListParagraph"/>
              <w:widowControl w:val="0"/>
              <w:numPr>
                <w:ilvl w:val="1"/>
                <w:numId w:val="18"/>
              </w:numPr>
              <w:overflowPunct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scope</w:t>
            </w:r>
          </w:p>
          <w:p w:rsidR="00004A80" w:rsidRPr="00383EC2" w:rsidRDefault="00004A80" w:rsidP="00004A80">
            <w:pPr>
              <w:pStyle w:val="ListParagraph"/>
              <w:widowControl w:val="0"/>
              <w:numPr>
                <w:ilvl w:val="1"/>
                <w:numId w:val="18"/>
              </w:numPr>
              <w:overflowPunct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Feasibility study</w:t>
            </w:r>
          </w:p>
          <w:p w:rsidR="00004A80" w:rsidRPr="00A3233D" w:rsidRDefault="00004A80" w:rsidP="004D702C">
            <w:pPr>
              <w:widowControl w:val="0"/>
              <w:overflowPunct w:val="0"/>
              <w:autoSpaceDE w:val="0"/>
              <w:autoSpaceDN w:val="0"/>
              <w:adjustRightInd w:val="0"/>
              <w:ind w:left="380"/>
              <w:rPr>
                <w:rFonts w:ascii="Times New Roman" w:hAnsi="Times New Roman" w:cs="Times New Roman"/>
                <w:sz w:val="28"/>
                <w:szCs w:val="28"/>
              </w:rPr>
            </w:pPr>
            <w:r w:rsidRPr="00A3233D">
              <w:rPr>
                <w:rFonts w:ascii="Times New Roman" w:hAnsi="Times New Roman" w:cs="Times New Roman"/>
                <w:sz w:val="28"/>
                <w:szCs w:val="28"/>
              </w:rPr>
              <w:t xml:space="preserve"> </w:t>
            </w:r>
          </w:p>
        </w:tc>
        <w:tc>
          <w:tcPr>
            <w:tcW w:w="1675" w:type="dxa"/>
          </w:tcPr>
          <w:p w:rsidR="00004A80" w:rsidRDefault="00004A80" w:rsidP="004D702C">
            <w:pPr>
              <w:rPr>
                <w:rFonts w:ascii="Times New Roman" w:hAnsi="Times New Roman" w:cs="Times New Roman"/>
              </w:rPr>
            </w:pPr>
          </w:p>
          <w:p w:rsidR="00004A80" w:rsidRDefault="00EF5C82" w:rsidP="004D702C">
            <w:pPr>
              <w:spacing w:line="360" w:lineRule="auto"/>
              <w:rPr>
                <w:rFonts w:ascii="Times New Roman" w:hAnsi="Times New Roman" w:cs="Times New Roman"/>
              </w:rPr>
            </w:pPr>
            <w:r>
              <w:rPr>
                <w:rFonts w:ascii="Times New Roman" w:hAnsi="Times New Roman" w:cs="Times New Roman"/>
              </w:rPr>
              <w:t>8</w:t>
            </w:r>
          </w:p>
          <w:p w:rsidR="00004A80" w:rsidRDefault="00EF5C82" w:rsidP="004D702C">
            <w:pPr>
              <w:spacing w:line="360" w:lineRule="auto"/>
              <w:rPr>
                <w:rFonts w:ascii="Times New Roman" w:hAnsi="Times New Roman" w:cs="Times New Roman"/>
              </w:rPr>
            </w:pPr>
            <w:r>
              <w:rPr>
                <w:rFonts w:ascii="Times New Roman" w:hAnsi="Times New Roman" w:cs="Times New Roman"/>
              </w:rPr>
              <w:t>8</w:t>
            </w:r>
          </w:p>
          <w:p w:rsidR="00004A80" w:rsidRDefault="00EF5C82" w:rsidP="004D702C">
            <w:pPr>
              <w:spacing w:line="360" w:lineRule="auto"/>
              <w:rPr>
                <w:rFonts w:ascii="Times New Roman" w:hAnsi="Times New Roman" w:cs="Times New Roman"/>
              </w:rPr>
            </w:pPr>
            <w:r>
              <w:rPr>
                <w:rFonts w:ascii="Times New Roman" w:hAnsi="Times New Roman" w:cs="Times New Roman"/>
              </w:rPr>
              <w:t>9</w:t>
            </w:r>
          </w:p>
          <w:p w:rsidR="00004A80" w:rsidRDefault="00EF5C82" w:rsidP="004D702C">
            <w:pPr>
              <w:spacing w:line="360" w:lineRule="auto"/>
              <w:rPr>
                <w:rFonts w:ascii="Times New Roman" w:hAnsi="Times New Roman" w:cs="Times New Roman"/>
              </w:rPr>
            </w:pPr>
            <w:r>
              <w:rPr>
                <w:rFonts w:ascii="Times New Roman" w:hAnsi="Times New Roman" w:cs="Times New Roman"/>
              </w:rPr>
              <w:t>10</w:t>
            </w:r>
          </w:p>
          <w:p w:rsidR="00004A80" w:rsidRPr="00ED29C3" w:rsidRDefault="00004A80" w:rsidP="004D702C">
            <w:pPr>
              <w:rPr>
                <w:rFonts w:ascii="Times New Roman" w:hAnsi="Times New Roman" w:cs="Times New Roman"/>
              </w:rPr>
            </w:pP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ED29C3" w:rsidRDefault="00004A80" w:rsidP="004D702C">
            <w:pPr>
              <w:widowControl w:val="0"/>
              <w:tabs>
                <w:tab w:val="num" w:pos="2160"/>
              </w:tabs>
              <w:overflowPunct w:val="0"/>
              <w:autoSpaceDE w:val="0"/>
              <w:autoSpaceDN w:val="0"/>
              <w:adjustRightInd w:val="0"/>
              <w:jc w:val="both"/>
              <w:rPr>
                <w:rFonts w:ascii="Times New Roman" w:hAnsi="Times New Roman" w:cs="Times New Roman"/>
                <w:b/>
                <w:bCs/>
                <w:sz w:val="28"/>
                <w:szCs w:val="28"/>
              </w:rPr>
            </w:pPr>
            <w:r w:rsidRPr="00ED29C3">
              <w:rPr>
                <w:rFonts w:ascii="Times New Roman" w:hAnsi="Times New Roman" w:cs="Times New Roman"/>
                <w:b/>
                <w:bCs/>
                <w:sz w:val="28"/>
                <w:szCs w:val="28"/>
              </w:rPr>
              <w:t xml:space="preserve">System Specification </w:t>
            </w:r>
          </w:p>
          <w:p w:rsidR="00004A80" w:rsidRPr="00ED29C3" w:rsidRDefault="00004A80" w:rsidP="00004A80">
            <w:pPr>
              <w:pStyle w:val="ListParagraph"/>
              <w:widowControl w:val="0"/>
              <w:numPr>
                <w:ilvl w:val="1"/>
                <w:numId w:val="18"/>
              </w:numPr>
              <w:overflowPunct w:val="0"/>
              <w:autoSpaceDE w:val="0"/>
              <w:autoSpaceDN w:val="0"/>
              <w:adjustRightInd w:val="0"/>
              <w:spacing w:after="0" w:line="236" w:lineRule="auto"/>
              <w:ind w:left="621" w:firstLine="0"/>
              <w:jc w:val="both"/>
              <w:rPr>
                <w:rFonts w:ascii="Times New Roman" w:hAnsi="Times New Roman" w:cs="Times New Roman"/>
                <w:sz w:val="28"/>
                <w:szCs w:val="28"/>
              </w:rPr>
            </w:pPr>
            <w:r w:rsidRPr="00ED29C3">
              <w:rPr>
                <w:rFonts w:ascii="Times New Roman" w:hAnsi="Times New Roman" w:cs="Times New Roman"/>
                <w:sz w:val="28"/>
                <w:szCs w:val="28"/>
              </w:rPr>
              <w:t xml:space="preserve">Hardware </w:t>
            </w:r>
            <w:r>
              <w:rPr>
                <w:rFonts w:ascii="Times New Roman" w:hAnsi="Times New Roman" w:cs="Times New Roman"/>
                <w:sz w:val="28"/>
                <w:szCs w:val="28"/>
              </w:rPr>
              <w:t>Specification</w:t>
            </w:r>
            <w:r w:rsidRPr="00ED29C3">
              <w:rPr>
                <w:rFonts w:ascii="Times New Roman" w:hAnsi="Times New Roman" w:cs="Times New Roman"/>
                <w:sz w:val="28"/>
                <w:szCs w:val="28"/>
              </w:rPr>
              <w:t xml:space="preserve"> </w:t>
            </w:r>
          </w:p>
          <w:p w:rsidR="00004A80" w:rsidRPr="00ED29C3" w:rsidRDefault="00004A80" w:rsidP="00004A80">
            <w:pPr>
              <w:pStyle w:val="ListParagraph"/>
              <w:widowControl w:val="0"/>
              <w:numPr>
                <w:ilvl w:val="1"/>
                <w:numId w:val="18"/>
              </w:numPr>
              <w:overflowPunct w:val="0"/>
              <w:autoSpaceDE w:val="0"/>
              <w:autoSpaceDN w:val="0"/>
              <w:adjustRightInd w:val="0"/>
              <w:spacing w:after="0" w:line="236" w:lineRule="auto"/>
              <w:ind w:left="621" w:firstLine="0"/>
              <w:jc w:val="both"/>
              <w:rPr>
                <w:rFonts w:ascii="Times New Roman" w:hAnsi="Times New Roman" w:cs="Times New Roman"/>
                <w:sz w:val="28"/>
                <w:szCs w:val="28"/>
              </w:rPr>
            </w:pPr>
            <w:r>
              <w:rPr>
                <w:rFonts w:ascii="Times New Roman" w:hAnsi="Times New Roman" w:cs="Times New Roman"/>
                <w:sz w:val="28"/>
                <w:szCs w:val="28"/>
              </w:rPr>
              <w:t>Software Specification</w:t>
            </w:r>
            <w:r w:rsidRPr="00ED29C3">
              <w:rPr>
                <w:rFonts w:ascii="Times New Roman" w:hAnsi="Times New Roman" w:cs="Times New Roman"/>
                <w:sz w:val="28"/>
                <w:szCs w:val="28"/>
              </w:rPr>
              <w:t xml:space="preserve"> </w:t>
            </w:r>
          </w:p>
        </w:tc>
        <w:tc>
          <w:tcPr>
            <w:tcW w:w="1675" w:type="dxa"/>
          </w:tcPr>
          <w:p w:rsidR="00004A80" w:rsidRDefault="00004A80" w:rsidP="004D702C">
            <w:pPr>
              <w:rPr>
                <w:rFonts w:ascii="Times New Roman" w:hAnsi="Times New Roman" w:cs="Times New Roman"/>
              </w:rPr>
            </w:pPr>
          </w:p>
          <w:p w:rsidR="00004A80" w:rsidRDefault="00C6563B" w:rsidP="004D702C">
            <w:pPr>
              <w:spacing w:line="360" w:lineRule="auto"/>
              <w:rPr>
                <w:rFonts w:ascii="Times New Roman" w:hAnsi="Times New Roman" w:cs="Times New Roman"/>
              </w:rPr>
            </w:pPr>
            <w:r>
              <w:rPr>
                <w:rFonts w:ascii="Times New Roman" w:hAnsi="Times New Roman" w:cs="Times New Roman"/>
              </w:rPr>
              <w:t>12</w:t>
            </w:r>
          </w:p>
          <w:p w:rsidR="00004A80" w:rsidRPr="00ED29C3" w:rsidRDefault="00C6563B" w:rsidP="004D702C">
            <w:pPr>
              <w:spacing w:line="360" w:lineRule="auto"/>
              <w:rPr>
                <w:rFonts w:ascii="Times New Roman" w:hAnsi="Times New Roman" w:cs="Times New Roman"/>
              </w:rPr>
            </w:pPr>
            <w:r>
              <w:rPr>
                <w:rFonts w:ascii="Times New Roman" w:hAnsi="Times New Roman" w:cs="Times New Roman"/>
              </w:rPr>
              <w:t>12</w:t>
            </w: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ED29C3" w:rsidRDefault="00004A80" w:rsidP="004D702C">
            <w:pPr>
              <w:widowControl w:val="0"/>
              <w:tabs>
                <w:tab w:val="num" w:pos="2160"/>
              </w:tabs>
              <w:overflowPunct w:val="0"/>
              <w:autoSpaceDE w:val="0"/>
              <w:autoSpaceDN w:val="0"/>
              <w:adjustRightInd w:val="0"/>
              <w:jc w:val="both"/>
              <w:rPr>
                <w:rFonts w:ascii="Times New Roman" w:hAnsi="Times New Roman" w:cs="Times New Roman"/>
                <w:b/>
                <w:bCs/>
                <w:sz w:val="28"/>
                <w:szCs w:val="28"/>
              </w:rPr>
            </w:pPr>
            <w:r w:rsidRPr="00ED29C3">
              <w:rPr>
                <w:rFonts w:ascii="Times New Roman" w:hAnsi="Times New Roman" w:cs="Times New Roman"/>
                <w:b/>
                <w:bCs/>
                <w:sz w:val="28"/>
                <w:szCs w:val="28"/>
              </w:rPr>
              <w:t xml:space="preserve">Software Description </w:t>
            </w:r>
          </w:p>
          <w:p w:rsidR="00004A80" w:rsidRPr="00ED29C3" w:rsidRDefault="00004A80" w:rsidP="00004A80">
            <w:pPr>
              <w:pStyle w:val="ListParagraph"/>
              <w:widowControl w:val="0"/>
              <w:numPr>
                <w:ilvl w:val="1"/>
                <w:numId w:val="18"/>
              </w:numPr>
              <w:overflowPunct w:val="0"/>
              <w:autoSpaceDE w:val="0"/>
              <w:autoSpaceDN w:val="0"/>
              <w:adjustRightInd w:val="0"/>
              <w:spacing w:after="0" w:line="236" w:lineRule="auto"/>
              <w:ind w:left="560" w:firstLine="0"/>
              <w:jc w:val="both"/>
              <w:rPr>
                <w:rFonts w:ascii="Times New Roman" w:hAnsi="Times New Roman" w:cs="Times New Roman"/>
                <w:sz w:val="28"/>
                <w:szCs w:val="28"/>
              </w:rPr>
            </w:pPr>
            <w:r w:rsidRPr="00ED29C3">
              <w:rPr>
                <w:rFonts w:ascii="Times New Roman" w:hAnsi="Times New Roman" w:cs="Times New Roman"/>
                <w:sz w:val="28"/>
                <w:szCs w:val="28"/>
              </w:rPr>
              <w:t xml:space="preserve">Front End </w:t>
            </w:r>
            <w:r>
              <w:rPr>
                <w:rFonts w:ascii="Times New Roman" w:hAnsi="Times New Roman" w:cs="Times New Roman"/>
                <w:sz w:val="28"/>
                <w:szCs w:val="28"/>
              </w:rPr>
              <w:t xml:space="preserve">and </w:t>
            </w:r>
            <w:r w:rsidRPr="00ED29C3">
              <w:rPr>
                <w:rFonts w:ascii="Times New Roman" w:hAnsi="Times New Roman" w:cs="Times New Roman"/>
                <w:sz w:val="28"/>
                <w:szCs w:val="28"/>
              </w:rPr>
              <w:t>Features</w:t>
            </w:r>
          </w:p>
        </w:tc>
        <w:tc>
          <w:tcPr>
            <w:tcW w:w="1675" w:type="dxa"/>
          </w:tcPr>
          <w:p w:rsidR="00004A80" w:rsidRDefault="00004A80" w:rsidP="004D702C">
            <w:pPr>
              <w:rPr>
                <w:rFonts w:ascii="Times New Roman" w:hAnsi="Times New Roman" w:cs="Times New Roman"/>
              </w:rPr>
            </w:pPr>
          </w:p>
          <w:p w:rsidR="00004A80" w:rsidRPr="00ED29C3" w:rsidRDefault="00C6563B" w:rsidP="004D702C">
            <w:pPr>
              <w:rPr>
                <w:rFonts w:ascii="Times New Roman" w:hAnsi="Times New Roman" w:cs="Times New Roman"/>
              </w:rPr>
            </w:pPr>
            <w:r>
              <w:rPr>
                <w:rFonts w:ascii="Times New Roman" w:hAnsi="Times New Roman" w:cs="Times New Roman"/>
              </w:rPr>
              <w:t>13</w:t>
            </w: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1809E3" w:rsidRDefault="00004A80" w:rsidP="004D702C">
            <w:pPr>
              <w:widowControl w:val="0"/>
              <w:tabs>
                <w:tab w:val="num" w:pos="2160"/>
              </w:tabs>
              <w:overflowPunct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Project Description</w:t>
            </w:r>
          </w:p>
          <w:p w:rsidR="00004A80" w:rsidRDefault="00004A80" w:rsidP="00004A80">
            <w:pPr>
              <w:pStyle w:val="ListParagraph"/>
              <w:widowControl w:val="0"/>
              <w:numPr>
                <w:ilvl w:val="1"/>
                <w:numId w:val="18"/>
              </w:numPr>
              <w:overflowPunct w:val="0"/>
              <w:autoSpaceDE w:val="0"/>
              <w:autoSpaceDN w:val="0"/>
              <w:adjustRightInd w:val="0"/>
              <w:spacing w:after="0" w:line="236" w:lineRule="auto"/>
              <w:ind w:left="560" w:firstLine="0"/>
              <w:jc w:val="both"/>
              <w:rPr>
                <w:rFonts w:ascii="Times New Roman" w:hAnsi="Times New Roman" w:cs="Times New Roman"/>
                <w:sz w:val="28"/>
                <w:szCs w:val="28"/>
              </w:rPr>
            </w:pPr>
            <w:r>
              <w:rPr>
                <w:rFonts w:ascii="Times New Roman" w:hAnsi="Times New Roman" w:cs="Times New Roman"/>
                <w:sz w:val="28"/>
                <w:szCs w:val="28"/>
              </w:rPr>
              <w:t>Overview of the Project</w:t>
            </w:r>
          </w:p>
          <w:p w:rsidR="00004A80" w:rsidRPr="001809E3" w:rsidRDefault="00004A80" w:rsidP="004D702C">
            <w:pPr>
              <w:widowControl w:val="0"/>
              <w:overflowPunct w:val="0"/>
              <w:autoSpaceDE w:val="0"/>
              <w:autoSpaceDN w:val="0"/>
              <w:adjustRightInd w:val="0"/>
              <w:spacing w:line="236" w:lineRule="auto"/>
              <w:ind w:left="560"/>
              <w:jc w:val="both"/>
              <w:rPr>
                <w:rFonts w:ascii="Times New Roman" w:hAnsi="Times New Roman" w:cs="Times New Roman"/>
                <w:sz w:val="28"/>
                <w:szCs w:val="28"/>
              </w:rPr>
            </w:pPr>
          </w:p>
          <w:p w:rsidR="00004A80" w:rsidRDefault="00004A80" w:rsidP="00004A80">
            <w:pPr>
              <w:pStyle w:val="ListParagraph"/>
              <w:widowControl w:val="0"/>
              <w:numPr>
                <w:ilvl w:val="1"/>
                <w:numId w:val="18"/>
              </w:numPr>
              <w:overflowPunct w:val="0"/>
              <w:autoSpaceDE w:val="0"/>
              <w:autoSpaceDN w:val="0"/>
              <w:adjustRightInd w:val="0"/>
              <w:spacing w:after="0" w:line="236" w:lineRule="auto"/>
              <w:ind w:left="560" w:firstLine="0"/>
              <w:jc w:val="both"/>
              <w:rPr>
                <w:rFonts w:ascii="Times New Roman" w:hAnsi="Times New Roman" w:cs="Times New Roman"/>
                <w:sz w:val="28"/>
                <w:szCs w:val="28"/>
              </w:rPr>
            </w:pPr>
            <w:r>
              <w:rPr>
                <w:rFonts w:ascii="Times New Roman" w:hAnsi="Times New Roman" w:cs="Times New Roman"/>
                <w:sz w:val="28"/>
                <w:szCs w:val="28"/>
              </w:rPr>
              <w:t>Module Description</w:t>
            </w:r>
          </w:p>
          <w:p w:rsidR="00004A80" w:rsidRDefault="00004A80" w:rsidP="00004A80">
            <w:pPr>
              <w:pStyle w:val="ListParagraph"/>
              <w:widowControl w:val="0"/>
              <w:numPr>
                <w:ilvl w:val="1"/>
                <w:numId w:val="18"/>
              </w:numPr>
              <w:overflowPunct w:val="0"/>
              <w:autoSpaceDE w:val="0"/>
              <w:autoSpaceDN w:val="0"/>
              <w:adjustRightInd w:val="0"/>
              <w:spacing w:after="0" w:line="236" w:lineRule="auto"/>
              <w:ind w:left="560" w:firstLine="0"/>
              <w:jc w:val="both"/>
              <w:rPr>
                <w:rFonts w:ascii="Times New Roman" w:hAnsi="Times New Roman" w:cs="Times New Roman"/>
                <w:sz w:val="28"/>
                <w:szCs w:val="28"/>
              </w:rPr>
            </w:pPr>
            <w:r>
              <w:rPr>
                <w:rFonts w:ascii="Times New Roman" w:hAnsi="Times New Roman" w:cs="Times New Roman"/>
                <w:sz w:val="28"/>
                <w:szCs w:val="28"/>
              </w:rPr>
              <w:t>Database Design</w:t>
            </w:r>
          </w:p>
          <w:p w:rsidR="00004A80" w:rsidRDefault="00004A80" w:rsidP="00004A80">
            <w:pPr>
              <w:pStyle w:val="ListParagraph"/>
              <w:widowControl w:val="0"/>
              <w:numPr>
                <w:ilvl w:val="1"/>
                <w:numId w:val="18"/>
              </w:numPr>
              <w:overflowPunct w:val="0"/>
              <w:autoSpaceDE w:val="0"/>
              <w:autoSpaceDN w:val="0"/>
              <w:adjustRightInd w:val="0"/>
              <w:spacing w:after="0" w:line="236" w:lineRule="auto"/>
              <w:ind w:left="560" w:firstLine="0"/>
              <w:jc w:val="both"/>
              <w:rPr>
                <w:rFonts w:ascii="Times New Roman" w:hAnsi="Times New Roman" w:cs="Times New Roman"/>
                <w:sz w:val="28"/>
                <w:szCs w:val="28"/>
              </w:rPr>
            </w:pPr>
            <w:r>
              <w:rPr>
                <w:rFonts w:ascii="Times New Roman" w:hAnsi="Times New Roman" w:cs="Times New Roman"/>
                <w:sz w:val="28"/>
                <w:szCs w:val="28"/>
              </w:rPr>
              <w:t>Data Flow Diagram</w:t>
            </w:r>
          </w:p>
          <w:p w:rsidR="00004A80" w:rsidRPr="00406F92" w:rsidRDefault="00004A80" w:rsidP="00004A80">
            <w:pPr>
              <w:pStyle w:val="ListParagraph"/>
              <w:widowControl w:val="0"/>
              <w:numPr>
                <w:ilvl w:val="1"/>
                <w:numId w:val="18"/>
              </w:numPr>
              <w:overflowPunct w:val="0"/>
              <w:autoSpaceDE w:val="0"/>
              <w:autoSpaceDN w:val="0"/>
              <w:adjustRightInd w:val="0"/>
              <w:spacing w:after="0" w:line="236" w:lineRule="auto"/>
              <w:ind w:left="560" w:firstLine="0"/>
              <w:jc w:val="both"/>
              <w:rPr>
                <w:rFonts w:ascii="Times New Roman" w:hAnsi="Times New Roman" w:cs="Times New Roman"/>
                <w:sz w:val="28"/>
                <w:szCs w:val="28"/>
              </w:rPr>
            </w:pPr>
            <w:r>
              <w:rPr>
                <w:rFonts w:ascii="Times New Roman" w:hAnsi="Times New Roman" w:cs="Times New Roman"/>
                <w:sz w:val="28"/>
                <w:szCs w:val="28"/>
              </w:rPr>
              <w:t>Input design</w:t>
            </w:r>
          </w:p>
          <w:p w:rsidR="00004A80" w:rsidRPr="002D2E42" w:rsidRDefault="00004A80" w:rsidP="00004A80">
            <w:pPr>
              <w:pStyle w:val="ListParagraph"/>
              <w:widowControl w:val="0"/>
              <w:numPr>
                <w:ilvl w:val="1"/>
                <w:numId w:val="18"/>
              </w:numPr>
              <w:overflowPunct w:val="0"/>
              <w:autoSpaceDE w:val="0"/>
              <w:autoSpaceDN w:val="0"/>
              <w:adjustRightInd w:val="0"/>
              <w:spacing w:after="0" w:line="236" w:lineRule="auto"/>
              <w:ind w:left="560" w:firstLine="0"/>
              <w:jc w:val="both"/>
              <w:rPr>
                <w:rFonts w:ascii="Times New Roman" w:hAnsi="Times New Roman" w:cs="Times New Roman"/>
                <w:sz w:val="28"/>
                <w:szCs w:val="28"/>
              </w:rPr>
            </w:pPr>
            <w:r>
              <w:rPr>
                <w:rFonts w:ascii="Times New Roman" w:hAnsi="Times New Roman" w:cs="Times New Roman"/>
                <w:sz w:val="28"/>
                <w:szCs w:val="28"/>
              </w:rPr>
              <w:t>Output Design</w:t>
            </w:r>
          </w:p>
        </w:tc>
        <w:tc>
          <w:tcPr>
            <w:tcW w:w="1675" w:type="dxa"/>
          </w:tcPr>
          <w:p w:rsidR="00004A80" w:rsidRDefault="00004A80" w:rsidP="004D702C">
            <w:pPr>
              <w:rPr>
                <w:rFonts w:ascii="Times New Roman" w:hAnsi="Times New Roman" w:cs="Times New Roman"/>
              </w:rPr>
            </w:pPr>
          </w:p>
          <w:p w:rsidR="00004A80" w:rsidRDefault="00C6563B" w:rsidP="004D702C">
            <w:pPr>
              <w:spacing w:line="360" w:lineRule="auto"/>
              <w:rPr>
                <w:rFonts w:ascii="Times New Roman" w:hAnsi="Times New Roman" w:cs="Times New Roman"/>
              </w:rPr>
            </w:pPr>
            <w:r>
              <w:rPr>
                <w:rFonts w:ascii="Times New Roman" w:hAnsi="Times New Roman" w:cs="Times New Roman"/>
              </w:rPr>
              <w:t>26</w:t>
            </w:r>
          </w:p>
          <w:p w:rsidR="00004A80" w:rsidRDefault="00004A80" w:rsidP="004D702C">
            <w:pPr>
              <w:spacing w:line="360" w:lineRule="auto"/>
              <w:rPr>
                <w:rFonts w:ascii="Times New Roman" w:hAnsi="Times New Roman" w:cs="Times New Roman"/>
              </w:rPr>
            </w:pPr>
          </w:p>
          <w:p w:rsidR="00004A80" w:rsidRDefault="00C6563B" w:rsidP="004D702C">
            <w:pPr>
              <w:spacing w:line="360" w:lineRule="auto"/>
              <w:rPr>
                <w:rFonts w:ascii="Times New Roman" w:hAnsi="Times New Roman" w:cs="Times New Roman"/>
              </w:rPr>
            </w:pPr>
            <w:r>
              <w:rPr>
                <w:rFonts w:ascii="Times New Roman" w:hAnsi="Times New Roman" w:cs="Times New Roman"/>
              </w:rPr>
              <w:t>27</w:t>
            </w:r>
          </w:p>
          <w:p w:rsidR="00004A80" w:rsidRDefault="00C6563B" w:rsidP="004D702C">
            <w:pPr>
              <w:spacing w:line="276" w:lineRule="auto"/>
              <w:rPr>
                <w:rFonts w:ascii="Times New Roman" w:hAnsi="Times New Roman" w:cs="Times New Roman"/>
              </w:rPr>
            </w:pPr>
            <w:r>
              <w:rPr>
                <w:rFonts w:ascii="Times New Roman" w:hAnsi="Times New Roman" w:cs="Times New Roman"/>
              </w:rPr>
              <w:t>30</w:t>
            </w:r>
          </w:p>
          <w:p w:rsidR="00004A80" w:rsidRDefault="00C6563B" w:rsidP="004D702C">
            <w:pPr>
              <w:spacing w:line="276" w:lineRule="auto"/>
              <w:rPr>
                <w:rFonts w:ascii="Times New Roman" w:hAnsi="Times New Roman" w:cs="Times New Roman"/>
              </w:rPr>
            </w:pPr>
            <w:r>
              <w:rPr>
                <w:rFonts w:ascii="Times New Roman" w:hAnsi="Times New Roman" w:cs="Times New Roman"/>
              </w:rPr>
              <w:t>32</w:t>
            </w:r>
          </w:p>
          <w:p w:rsidR="00004A80" w:rsidRDefault="00C6563B" w:rsidP="004D702C">
            <w:pPr>
              <w:spacing w:line="276" w:lineRule="auto"/>
              <w:rPr>
                <w:rFonts w:ascii="Times New Roman" w:hAnsi="Times New Roman" w:cs="Times New Roman"/>
              </w:rPr>
            </w:pPr>
            <w:r>
              <w:rPr>
                <w:rFonts w:ascii="Times New Roman" w:hAnsi="Times New Roman" w:cs="Times New Roman"/>
              </w:rPr>
              <w:t>34</w:t>
            </w:r>
          </w:p>
          <w:p w:rsidR="00004A80" w:rsidRPr="00ED29C3" w:rsidRDefault="00C6563B" w:rsidP="004D702C">
            <w:pPr>
              <w:spacing w:line="276" w:lineRule="auto"/>
              <w:rPr>
                <w:rFonts w:ascii="Times New Roman" w:hAnsi="Times New Roman" w:cs="Times New Roman"/>
              </w:rPr>
            </w:pPr>
            <w:r>
              <w:rPr>
                <w:rFonts w:ascii="Times New Roman" w:hAnsi="Times New Roman" w:cs="Times New Roman"/>
              </w:rPr>
              <w:t>36</w:t>
            </w: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Default="00004A80" w:rsidP="004D702C">
            <w:pPr>
              <w:widowControl w:val="0"/>
              <w:tabs>
                <w:tab w:val="num" w:pos="2160"/>
              </w:tabs>
              <w:overflowPunct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Project plan and Scheduling</w:t>
            </w:r>
          </w:p>
        </w:tc>
        <w:tc>
          <w:tcPr>
            <w:tcW w:w="1675" w:type="dxa"/>
          </w:tcPr>
          <w:p w:rsidR="00004A80" w:rsidRDefault="00C6563B" w:rsidP="004D702C">
            <w:pPr>
              <w:rPr>
                <w:rFonts w:ascii="Times New Roman" w:hAnsi="Times New Roman" w:cs="Times New Roman"/>
              </w:rPr>
            </w:pPr>
            <w:r>
              <w:rPr>
                <w:rFonts w:ascii="Times New Roman" w:hAnsi="Times New Roman" w:cs="Times New Roman"/>
              </w:rPr>
              <w:t>38</w:t>
            </w:r>
          </w:p>
        </w:tc>
      </w:tr>
      <w:tr w:rsidR="00FD45A8" w:rsidRPr="00ED29C3" w:rsidTr="004D702C">
        <w:trPr>
          <w:trHeight w:val="1745"/>
        </w:trPr>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ED29C3" w:rsidRDefault="00004A80" w:rsidP="004D702C">
            <w:pPr>
              <w:widowControl w:val="0"/>
              <w:tabs>
                <w:tab w:val="num" w:pos="2160"/>
              </w:tabs>
              <w:overflowPunct w:val="0"/>
              <w:autoSpaceDE w:val="0"/>
              <w:autoSpaceDN w:val="0"/>
              <w:adjustRightInd w:val="0"/>
              <w:jc w:val="both"/>
              <w:rPr>
                <w:rFonts w:ascii="Times New Roman" w:hAnsi="Times New Roman" w:cs="Times New Roman"/>
                <w:b/>
                <w:bCs/>
                <w:sz w:val="28"/>
                <w:szCs w:val="28"/>
              </w:rPr>
            </w:pPr>
            <w:r w:rsidRPr="00ED29C3">
              <w:rPr>
                <w:rFonts w:ascii="Times New Roman" w:hAnsi="Times New Roman" w:cs="Times New Roman"/>
                <w:b/>
                <w:bCs/>
                <w:sz w:val="28"/>
                <w:szCs w:val="28"/>
              </w:rPr>
              <w:t xml:space="preserve">System Testing </w:t>
            </w:r>
          </w:p>
          <w:p w:rsidR="00004A80" w:rsidRPr="00ED29C3" w:rsidRDefault="00004A80" w:rsidP="00004A80">
            <w:pPr>
              <w:pStyle w:val="ListParagraph"/>
              <w:widowControl w:val="0"/>
              <w:numPr>
                <w:ilvl w:val="1"/>
                <w:numId w:val="18"/>
              </w:numPr>
              <w:overflowPunct w:val="0"/>
              <w:autoSpaceDE w:val="0"/>
              <w:autoSpaceDN w:val="0"/>
              <w:adjustRightInd w:val="0"/>
              <w:spacing w:after="0" w:line="276" w:lineRule="auto"/>
              <w:ind w:left="621" w:firstLine="0"/>
              <w:jc w:val="both"/>
              <w:rPr>
                <w:rFonts w:ascii="Times New Roman" w:hAnsi="Times New Roman" w:cs="Times New Roman"/>
                <w:sz w:val="28"/>
                <w:szCs w:val="28"/>
              </w:rPr>
            </w:pPr>
            <w:r>
              <w:rPr>
                <w:rFonts w:ascii="Times New Roman" w:hAnsi="Times New Roman" w:cs="Times New Roman"/>
                <w:sz w:val="28"/>
                <w:szCs w:val="28"/>
              </w:rPr>
              <w:t>White box</w:t>
            </w:r>
            <w:r w:rsidRPr="00ED29C3">
              <w:rPr>
                <w:rFonts w:ascii="Times New Roman" w:hAnsi="Times New Roman" w:cs="Times New Roman"/>
                <w:sz w:val="28"/>
                <w:szCs w:val="28"/>
              </w:rPr>
              <w:t xml:space="preserve"> Testing </w:t>
            </w:r>
          </w:p>
          <w:p w:rsidR="00004A80" w:rsidRPr="00ED29C3" w:rsidRDefault="00004A80" w:rsidP="00004A80">
            <w:pPr>
              <w:pStyle w:val="ListParagraph"/>
              <w:widowControl w:val="0"/>
              <w:numPr>
                <w:ilvl w:val="1"/>
                <w:numId w:val="18"/>
              </w:numPr>
              <w:overflowPunct w:val="0"/>
              <w:autoSpaceDE w:val="0"/>
              <w:autoSpaceDN w:val="0"/>
              <w:adjustRightInd w:val="0"/>
              <w:spacing w:after="0" w:line="276" w:lineRule="auto"/>
              <w:ind w:left="621" w:firstLine="0"/>
              <w:jc w:val="both"/>
              <w:rPr>
                <w:rFonts w:ascii="Times New Roman" w:hAnsi="Times New Roman" w:cs="Times New Roman"/>
                <w:sz w:val="28"/>
                <w:szCs w:val="28"/>
              </w:rPr>
            </w:pPr>
            <w:r>
              <w:rPr>
                <w:rFonts w:ascii="Times New Roman" w:hAnsi="Times New Roman" w:cs="Times New Roman"/>
                <w:sz w:val="28"/>
                <w:szCs w:val="28"/>
              </w:rPr>
              <w:t>Black box</w:t>
            </w:r>
            <w:r w:rsidRPr="00ED29C3">
              <w:rPr>
                <w:rFonts w:ascii="Times New Roman" w:hAnsi="Times New Roman" w:cs="Times New Roman"/>
                <w:sz w:val="28"/>
                <w:szCs w:val="28"/>
              </w:rPr>
              <w:t xml:space="preserve"> </w:t>
            </w:r>
            <w:r>
              <w:rPr>
                <w:rFonts w:ascii="Times New Roman" w:hAnsi="Times New Roman" w:cs="Times New Roman"/>
                <w:sz w:val="28"/>
                <w:szCs w:val="28"/>
              </w:rPr>
              <w:t>Testing</w:t>
            </w:r>
          </w:p>
          <w:p w:rsidR="00004A80" w:rsidRDefault="00004A80" w:rsidP="00004A80">
            <w:pPr>
              <w:pStyle w:val="ListParagraph"/>
              <w:widowControl w:val="0"/>
              <w:numPr>
                <w:ilvl w:val="1"/>
                <w:numId w:val="18"/>
              </w:numPr>
              <w:overflowPunct w:val="0"/>
              <w:autoSpaceDE w:val="0"/>
              <w:autoSpaceDN w:val="0"/>
              <w:adjustRightInd w:val="0"/>
              <w:spacing w:after="0" w:line="276" w:lineRule="auto"/>
              <w:ind w:left="621" w:firstLine="0"/>
              <w:jc w:val="both"/>
              <w:rPr>
                <w:rFonts w:ascii="Times New Roman" w:hAnsi="Times New Roman" w:cs="Times New Roman"/>
                <w:sz w:val="28"/>
                <w:szCs w:val="28"/>
              </w:rPr>
            </w:pPr>
            <w:r>
              <w:rPr>
                <w:rFonts w:ascii="Times New Roman" w:hAnsi="Times New Roman" w:cs="Times New Roman"/>
                <w:sz w:val="28"/>
                <w:szCs w:val="28"/>
              </w:rPr>
              <w:t>Unit Testing</w:t>
            </w:r>
          </w:p>
          <w:p w:rsidR="00004A80" w:rsidRPr="00ED29C3" w:rsidRDefault="00004A80" w:rsidP="00004A80">
            <w:pPr>
              <w:pStyle w:val="ListParagraph"/>
              <w:widowControl w:val="0"/>
              <w:numPr>
                <w:ilvl w:val="1"/>
                <w:numId w:val="18"/>
              </w:numPr>
              <w:overflowPunct w:val="0"/>
              <w:autoSpaceDE w:val="0"/>
              <w:autoSpaceDN w:val="0"/>
              <w:adjustRightInd w:val="0"/>
              <w:spacing w:after="0" w:line="276" w:lineRule="auto"/>
              <w:ind w:left="621" w:firstLine="0"/>
              <w:jc w:val="both"/>
              <w:rPr>
                <w:rFonts w:ascii="Times New Roman" w:hAnsi="Times New Roman" w:cs="Times New Roman"/>
                <w:sz w:val="28"/>
                <w:szCs w:val="28"/>
              </w:rPr>
            </w:pPr>
            <w:r>
              <w:rPr>
                <w:rFonts w:ascii="Times New Roman" w:hAnsi="Times New Roman" w:cs="Times New Roman"/>
                <w:sz w:val="28"/>
                <w:szCs w:val="28"/>
              </w:rPr>
              <w:t>User acceptance Testing</w:t>
            </w:r>
          </w:p>
        </w:tc>
        <w:tc>
          <w:tcPr>
            <w:tcW w:w="1675" w:type="dxa"/>
          </w:tcPr>
          <w:p w:rsidR="00004A80" w:rsidRDefault="00004A80" w:rsidP="004D702C">
            <w:pPr>
              <w:rPr>
                <w:rFonts w:ascii="Times New Roman" w:hAnsi="Times New Roman" w:cs="Times New Roman"/>
              </w:rPr>
            </w:pPr>
          </w:p>
          <w:p w:rsidR="00004A80" w:rsidRDefault="00C6563B" w:rsidP="004D702C">
            <w:pPr>
              <w:spacing w:line="360" w:lineRule="auto"/>
              <w:rPr>
                <w:rFonts w:ascii="Times New Roman" w:hAnsi="Times New Roman" w:cs="Times New Roman"/>
              </w:rPr>
            </w:pPr>
            <w:r>
              <w:rPr>
                <w:rFonts w:ascii="Times New Roman" w:hAnsi="Times New Roman" w:cs="Times New Roman"/>
              </w:rPr>
              <w:t>40</w:t>
            </w:r>
          </w:p>
          <w:p w:rsidR="00004A80" w:rsidRDefault="00FF3614" w:rsidP="004D702C">
            <w:pPr>
              <w:spacing w:line="360" w:lineRule="auto"/>
              <w:rPr>
                <w:rFonts w:ascii="Times New Roman" w:hAnsi="Times New Roman" w:cs="Times New Roman"/>
              </w:rPr>
            </w:pPr>
            <w:r>
              <w:rPr>
                <w:rFonts w:ascii="Times New Roman" w:hAnsi="Times New Roman" w:cs="Times New Roman"/>
              </w:rPr>
              <w:t>42</w:t>
            </w:r>
          </w:p>
          <w:p w:rsidR="00004A80" w:rsidRDefault="00FF3614" w:rsidP="004D702C">
            <w:pPr>
              <w:spacing w:line="360" w:lineRule="auto"/>
              <w:rPr>
                <w:rFonts w:ascii="Times New Roman" w:hAnsi="Times New Roman" w:cs="Times New Roman"/>
              </w:rPr>
            </w:pPr>
            <w:r>
              <w:rPr>
                <w:rFonts w:ascii="Times New Roman" w:hAnsi="Times New Roman" w:cs="Times New Roman"/>
              </w:rPr>
              <w:t>43</w:t>
            </w:r>
          </w:p>
          <w:p w:rsidR="00004A80" w:rsidRPr="00ED29C3" w:rsidRDefault="00FF3614" w:rsidP="004D702C">
            <w:pPr>
              <w:spacing w:line="360" w:lineRule="auto"/>
              <w:rPr>
                <w:rFonts w:ascii="Times New Roman" w:hAnsi="Times New Roman" w:cs="Times New Roman"/>
              </w:rPr>
            </w:pPr>
            <w:r>
              <w:rPr>
                <w:rFonts w:ascii="Times New Roman" w:hAnsi="Times New Roman" w:cs="Times New Roman"/>
              </w:rPr>
              <w:t>45</w:t>
            </w: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ED29C3" w:rsidRDefault="00004A80" w:rsidP="004D702C">
            <w:pPr>
              <w:widowControl w:val="0"/>
              <w:tabs>
                <w:tab w:val="num" w:pos="1440"/>
              </w:tabs>
              <w:overflowPunct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Risk Identification</w:t>
            </w:r>
          </w:p>
        </w:tc>
        <w:tc>
          <w:tcPr>
            <w:tcW w:w="1675" w:type="dxa"/>
          </w:tcPr>
          <w:p w:rsidR="00004A80" w:rsidRPr="00ED29C3" w:rsidRDefault="00FF3614" w:rsidP="004D702C">
            <w:pPr>
              <w:rPr>
                <w:rFonts w:ascii="Times New Roman" w:hAnsi="Times New Roman" w:cs="Times New Roman"/>
              </w:rPr>
            </w:pPr>
            <w:r>
              <w:rPr>
                <w:rFonts w:ascii="Times New Roman" w:hAnsi="Times New Roman" w:cs="Times New Roman"/>
              </w:rPr>
              <w:t>46</w:t>
            </w: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ED29C3" w:rsidRDefault="00004A80" w:rsidP="004D702C">
            <w:pPr>
              <w:widowControl w:val="0"/>
              <w:tabs>
                <w:tab w:val="num" w:pos="1440"/>
              </w:tabs>
              <w:overflowPunct w:val="0"/>
              <w:autoSpaceDE w:val="0"/>
              <w:autoSpaceDN w:val="0"/>
              <w:adjustRightInd w:val="0"/>
              <w:rPr>
                <w:rFonts w:ascii="Times New Roman" w:hAnsi="Times New Roman" w:cs="Times New Roman"/>
                <w:b/>
                <w:bCs/>
                <w:sz w:val="25"/>
                <w:szCs w:val="25"/>
              </w:rPr>
            </w:pPr>
            <w:r w:rsidRPr="00ED29C3">
              <w:rPr>
                <w:rFonts w:ascii="Times New Roman" w:hAnsi="Times New Roman" w:cs="Times New Roman"/>
                <w:b/>
                <w:bCs/>
                <w:sz w:val="25"/>
                <w:szCs w:val="25"/>
              </w:rPr>
              <w:t xml:space="preserve">Conclusion &amp; Future Enhancements </w:t>
            </w:r>
          </w:p>
          <w:p w:rsidR="00004A80" w:rsidRPr="00ED29C3" w:rsidRDefault="00004A80" w:rsidP="00004A80">
            <w:pPr>
              <w:pStyle w:val="ListParagraph"/>
              <w:widowControl w:val="0"/>
              <w:numPr>
                <w:ilvl w:val="1"/>
                <w:numId w:val="18"/>
              </w:numPr>
              <w:overflowPunct w:val="0"/>
              <w:autoSpaceDE w:val="0"/>
              <w:autoSpaceDN w:val="0"/>
              <w:adjustRightInd w:val="0"/>
              <w:spacing w:after="0" w:line="236" w:lineRule="auto"/>
              <w:ind w:left="621" w:firstLine="0"/>
              <w:jc w:val="both"/>
              <w:rPr>
                <w:rFonts w:ascii="Times New Roman" w:hAnsi="Times New Roman" w:cs="Times New Roman"/>
                <w:sz w:val="28"/>
                <w:szCs w:val="28"/>
              </w:rPr>
            </w:pPr>
            <w:r w:rsidRPr="00ED29C3">
              <w:rPr>
                <w:rFonts w:ascii="Times New Roman" w:hAnsi="Times New Roman" w:cs="Times New Roman"/>
                <w:sz w:val="28"/>
                <w:szCs w:val="28"/>
              </w:rPr>
              <w:t xml:space="preserve">Conclusion </w:t>
            </w:r>
          </w:p>
          <w:p w:rsidR="00004A80" w:rsidRPr="00ED29C3" w:rsidRDefault="00004A80" w:rsidP="00004A80">
            <w:pPr>
              <w:pStyle w:val="ListParagraph"/>
              <w:widowControl w:val="0"/>
              <w:numPr>
                <w:ilvl w:val="1"/>
                <w:numId w:val="18"/>
              </w:numPr>
              <w:overflowPunct w:val="0"/>
              <w:autoSpaceDE w:val="0"/>
              <w:autoSpaceDN w:val="0"/>
              <w:adjustRightInd w:val="0"/>
              <w:spacing w:after="0" w:line="236" w:lineRule="auto"/>
              <w:ind w:left="621" w:firstLine="0"/>
              <w:jc w:val="both"/>
              <w:rPr>
                <w:rFonts w:ascii="Times New Roman" w:hAnsi="Times New Roman" w:cs="Times New Roman"/>
                <w:sz w:val="28"/>
                <w:szCs w:val="28"/>
              </w:rPr>
            </w:pPr>
            <w:r w:rsidRPr="00ED29C3">
              <w:rPr>
                <w:rFonts w:ascii="Times New Roman" w:hAnsi="Times New Roman" w:cs="Times New Roman"/>
                <w:sz w:val="28"/>
                <w:szCs w:val="28"/>
              </w:rPr>
              <w:t xml:space="preserve">Future Enhancements </w:t>
            </w:r>
          </w:p>
        </w:tc>
        <w:tc>
          <w:tcPr>
            <w:tcW w:w="1675" w:type="dxa"/>
          </w:tcPr>
          <w:p w:rsidR="00004A80" w:rsidRDefault="00004A80" w:rsidP="004D702C">
            <w:pPr>
              <w:rPr>
                <w:rFonts w:ascii="Times New Roman" w:hAnsi="Times New Roman" w:cs="Times New Roman"/>
              </w:rPr>
            </w:pPr>
          </w:p>
          <w:p w:rsidR="00004A80" w:rsidRDefault="00FF3614" w:rsidP="004D702C">
            <w:pPr>
              <w:rPr>
                <w:rFonts w:ascii="Times New Roman" w:hAnsi="Times New Roman" w:cs="Times New Roman"/>
              </w:rPr>
            </w:pPr>
            <w:r>
              <w:rPr>
                <w:rFonts w:ascii="Times New Roman" w:hAnsi="Times New Roman" w:cs="Times New Roman"/>
              </w:rPr>
              <w:t>48</w:t>
            </w:r>
          </w:p>
          <w:p w:rsidR="00004A80" w:rsidRDefault="00004A80" w:rsidP="004D702C">
            <w:pPr>
              <w:rPr>
                <w:rFonts w:ascii="Times New Roman" w:hAnsi="Times New Roman" w:cs="Times New Roman"/>
              </w:rPr>
            </w:pPr>
          </w:p>
          <w:p w:rsidR="00004A80" w:rsidRPr="00ED29C3" w:rsidRDefault="00FF3614" w:rsidP="004D702C">
            <w:pPr>
              <w:rPr>
                <w:rFonts w:ascii="Times New Roman" w:hAnsi="Times New Roman" w:cs="Times New Roman"/>
              </w:rPr>
            </w:pPr>
            <w:r>
              <w:rPr>
                <w:rFonts w:ascii="Times New Roman" w:hAnsi="Times New Roman" w:cs="Times New Roman"/>
              </w:rPr>
              <w:t>48</w:t>
            </w: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Default="00004A80" w:rsidP="004D702C">
            <w:pPr>
              <w:pStyle w:val="ListParagraph"/>
              <w:widowControl w:val="0"/>
              <w:overflowPunct w:val="0"/>
              <w:autoSpaceDE w:val="0"/>
              <w:autoSpaceDN w:val="0"/>
              <w:adjustRightInd w:val="0"/>
              <w:spacing w:line="236" w:lineRule="auto"/>
              <w:ind w:left="621"/>
              <w:jc w:val="both"/>
              <w:rPr>
                <w:rFonts w:ascii="Times New Roman" w:hAnsi="Times New Roman" w:cs="Times New Roman"/>
                <w:sz w:val="28"/>
                <w:szCs w:val="28"/>
              </w:rPr>
            </w:pPr>
            <w:r>
              <w:rPr>
                <w:rFonts w:ascii="Times New Roman" w:hAnsi="Times New Roman" w:cs="Times New Roman"/>
                <w:sz w:val="28"/>
                <w:szCs w:val="28"/>
              </w:rPr>
              <w:t>Appendix 1</w:t>
            </w:r>
          </w:p>
          <w:p w:rsidR="00004A80" w:rsidRPr="00004A80" w:rsidRDefault="00004A80" w:rsidP="00004A80">
            <w:pPr>
              <w:pStyle w:val="ListParagraph"/>
              <w:widowControl w:val="0"/>
              <w:numPr>
                <w:ilvl w:val="1"/>
                <w:numId w:val="18"/>
              </w:numPr>
              <w:overflowPunct w:val="0"/>
              <w:autoSpaceDE w:val="0"/>
              <w:autoSpaceDN w:val="0"/>
              <w:adjustRightInd w:val="0"/>
              <w:spacing w:after="0" w:line="236" w:lineRule="auto"/>
              <w:jc w:val="both"/>
              <w:rPr>
                <w:rFonts w:ascii="Times New Roman" w:hAnsi="Times New Roman" w:cs="Times New Roman"/>
                <w:sz w:val="28"/>
                <w:szCs w:val="28"/>
              </w:rPr>
            </w:pPr>
            <w:r>
              <w:rPr>
                <w:rFonts w:ascii="Times New Roman" w:hAnsi="Times New Roman" w:cs="Times New Roman"/>
                <w:sz w:val="28"/>
                <w:szCs w:val="28"/>
              </w:rPr>
              <w:t>Sample Codes</w:t>
            </w:r>
          </w:p>
        </w:tc>
        <w:tc>
          <w:tcPr>
            <w:tcW w:w="1675" w:type="dxa"/>
          </w:tcPr>
          <w:p w:rsidR="00004A80" w:rsidRDefault="00004A80" w:rsidP="004D702C">
            <w:pPr>
              <w:rPr>
                <w:rFonts w:ascii="Times New Roman" w:hAnsi="Times New Roman" w:cs="Times New Roman"/>
              </w:rPr>
            </w:pPr>
          </w:p>
          <w:p w:rsidR="00004A80" w:rsidRPr="00ED29C3" w:rsidRDefault="00FF3614" w:rsidP="004D702C">
            <w:pPr>
              <w:spacing w:line="360" w:lineRule="auto"/>
              <w:rPr>
                <w:rFonts w:ascii="Times New Roman" w:hAnsi="Times New Roman" w:cs="Times New Roman"/>
              </w:rPr>
            </w:pPr>
            <w:r>
              <w:rPr>
                <w:rFonts w:ascii="Times New Roman" w:hAnsi="Times New Roman" w:cs="Times New Roman"/>
              </w:rPr>
              <w:t>49</w:t>
            </w:r>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Default="00004A80" w:rsidP="004D702C">
            <w:pPr>
              <w:pStyle w:val="ListParagraph"/>
              <w:widowControl w:val="0"/>
              <w:overflowPunct w:val="0"/>
              <w:autoSpaceDE w:val="0"/>
              <w:autoSpaceDN w:val="0"/>
              <w:adjustRightInd w:val="0"/>
              <w:spacing w:line="236" w:lineRule="auto"/>
              <w:ind w:left="621"/>
              <w:jc w:val="both"/>
              <w:rPr>
                <w:rFonts w:ascii="Times New Roman" w:hAnsi="Times New Roman" w:cs="Times New Roman"/>
                <w:sz w:val="28"/>
                <w:szCs w:val="28"/>
              </w:rPr>
            </w:pPr>
            <w:r>
              <w:rPr>
                <w:rFonts w:ascii="Times New Roman" w:hAnsi="Times New Roman" w:cs="Times New Roman"/>
                <w:sz w:val="28"/>
                <w:szCs w:val="28"/>
              </w:rPr>
              <w:t>Appendix 2</w:t>
            </w:r>
          </w:p>
          <w:p w:rsidR="00004A80" w:rsidRPr="00ED29C3" w:rsidRDefault="00004A80" w:rsidP="00004A80">
            <w:pPr>
              <w:pStyle w:val="ListParagraph"/>
              <w:widowControl w:val="0"/>
              <w:numPr>
                <w:ilvl w:val="1"/>
                <w:numId w:val="18"/>
              </w:numPr>
              <w:overflowPunct w:val="0"/>
              <w:autoSpaceDE w:val="0"/>
              <w:autoSpaceDN w:val="0"/>
              <w:adjustRightInd w:val="0"/>
              <w:spacing w:after="0" w:line="236" w:lineRule="auto"/>
              <w:jc w:val="both"/>
              <w:rPr>
                <w:rFonts w:ascii="Times New Roman" w:hAnsi="Times New Roman" w:cs="Times New Roman"/>
                <w:b/>
                <w:bCs/>
                <w:sz w:val="25"/>
                <w:szCs w:val="25"/>
              </w:rPr>
            </w:pPr>
            <w:r>
              <w:rPr>
                <w:rFonts w:ascii="Times New Roman" w:hAnsi="Times New Roman" w:cs="Times New Roman"/>
                <w:sz w:val="28"/>
                <w:szCs w:val="28"/>
              </w:rPr>
              <w:t>Screen Shots</w:t>
            </w:r>
          </w:p>
        </w:tc>
        <w:tc>
          <w:tcPr>
            <w:tcW w:w="1675" w:type="dxa"/>
          </w:tcPr>
          <w:p w:rsidR="00004A80" w:rsidRDefault="00FF3614" w:rsidP="004D702C">
            <w:pPr>
              <w:rPr>
                <w:rFonts w:ascii="Times New Roman" w:hAnsi="Times New Roman" w:cs="Times New Roman"/>
              </w:rPr>
            </w:pPr>
            <w:r>
              <w:rPr>
                <w:rFonts w:ascii="Times New Roman" w:hAnsi="Times New Roman" w:cs="Times New Roman"/>
              </w:rPr>
              <w:t>52</w:t>
            </w:r>
            <w:bookmarkStart w:id="0" w:name="_GoBack"/>
            <w:bookmarkEnd w:id="0"/>
          </w:p>
        </w:tc>
      </w:tr>
      <w:tr w:rsidR="00FD45A8" w:rsidRPr="00ED29C3" w:rsidTr="004D702C">
        <w:tc>
          <w:tcPr>
            <w:tcW w:w="1881" w:type="dxa"/>
          </w:tcPr>
          <w:p w:rsidR="00004A80" w:rsidRPr="00ED29C3" w:rsidRDefault="00004A80" w:rsidP="00004A80">
            <w:pPr>
              <w:pStyle w:val="ListParagraph"/>
              <w:numPr>
                <w:ilvl w:val="0"/>
                <w:numId w:val="18"/>
              </w:numPr>
              <w:spacing w:after="0" w:line="240" w:lineRule="auto"/>
              <w:rPr>
                <w:rFonts w:ascii="Times New Roman" w:hAnsi="Times New Roman" w:cs="Times New Roman"/>
                <w:b/>
                <w:sz w:val="28"/>
                <w:szCs w:val="28"/>
              </w:rPr>
            </w:pPr>
          </w:p>
        </w:tc>
        <w:tc>
          <w:tcPr>
            <w:tcW w:w="5686" w:type="dxa"/>
          </w:tcPr>
          <w:p w:rsidR="00004A80" w:rsidRPr="00ED29C3" w:rsidRDefault="00004A80" w:rsidP="004D702C">
            <w:pPr>
              <w:widowControl w:val="0"/>
              <w:overflowPunct w:val="0"/>
              <w:autoSpaceDE w:val="0"/>
              <w:autoSpaceDN w:val="0"/>
              <w:adjustRightInd w:val="0"/>
              <w:jc w:val="both"/>
              <w:rPr>
                <w:rFonts w:ascii="Times New Roman" w:hAnsi="Times New Roman" w:cs="Times New Roman"/>
                <w:b/>
                <w:bCs/>
                <w:sz w:val="28"/>
                <w:szCs w:val="28"/>
              </w:rPr>
            </w:pPr>
            <w:r w:rsidRPr="00ED29C3">
              <w:rPr>
                <w:rFonts w:ascii="Times New Roman" w:hAnsi="Times New Roman" w:cs="Times New Roman"/>
                <w:b/>
                <w:bCs/>
                <w:sz w:val="28"/>
                <w:szCs w:val="28"/>
              </w:rPr>
              <w:t>References</w:t>
            </w:r>
          </w:p>
        </w:tc>
        <w:tc>
          <w:tcPr>
            <w:tcW w:w="1675" w:type="dxa"/>
          </w:tcPr>
          <w:p w:rsidR="00004A80" w:rsidRPr="00ED29C3" w:rsidRDefault="00FF3614" w:rsidP="004D702C">
            <w:pPr>
              <w:rPr>
                <w:rFonts w:ascii="Times New Roman" w:hAnsi="Times New Roman" w:cs="Times New Roman"/>
              </w:rPr>
            </w:pPr>
            <w:r>
              <w:rPr>
                <w:rFonts w:ascii="Times New Roman" w:hAnsi="Times New Roman" w:cs="Times New Roman"/>
              </w:rPr>
              <w:t>58</w:t>
            </w:r>
          </w:p>
        </w:tc>
      </w:tr>
    </w:tbl>
    <w:p w:rsidR="00004A80" w:rsidRDefault="00004A80"/>
    <w:p w:rsidR="00B806D8" w:rsidRPr="00D96E4C" w:rsidRDefault="00B806D8" w:rsidP="008502D2">
      <w:pPr>
        <w:spacing w:before="5" w:line="100" w:lineRule="exact"/>
        <w:jc w:val="both"/>
      </w:pPr>
    </w:p>
    <w:p w:rsidR="00B806D8" w:rsidRPr="001B5D77" w:rsidRDefault="00B806D8" w:rsidP="008502D2">
      <w:pPr>
        <w:spacing w:before="5" w:line="100" w:lineRule="exact"/>
        <w:jc w:val="both"/>
        <w:rPr>
          <w:b/>
          <w:u w:val="single"/>
        </w:rPr>
      </w:pPr>
    </w:p>
    <w:p w:rsidR="00F97E66" w:rsidRPr="001B5D77" w:rsidRDefault="00F97E66" w:rsidP="008502D2">
      <w:pPr>
        <w:spacing w:line="200" w:lineRule="exact"/>
        <w:jc w:val="both"/>
        <w:rPr>
          <w:b/>
          <w:u w:val="single"/>
        </w:rPr>
      </w:pPr>
    </w:p>
    <w:p w:rsidR="00F97E66" w:rsidRPr="001B5D77" w:rsidRDefault="00F97E66" w:rsidP="008502D2">
      <w:pPr>
        <w:spacing w:line="200" w:lineRule="exact"/>
        <w:jc w:val="both"/>
        <w:rPr>
          <w:b/>
          <w:u w:val="single"/>
        </w:rPr>
      </w:pPr>
    </w:p>
    <w:p w:rsidR="00F97E66" w:rsidRPr="001B5D77" w:rsidRDefault="00F97E66" w:rsidP="008502D2">
      <w:pPr>
        <w:spacing w:line="200" w:lineRule="exact"/>
        <w:jc w:val="both"/>
        <w:rPr>
          <w:b/>
          <w:u w:val="single"/>
        </w:rPr>
      </w:pPr>
    </w:p>
    <w:p w:rsidR="001B5D77" w:rsidRPr="001B5D77" w:rsidRDefault="001B5D77" w:rsidP="008502D2">
      <w:pPr>
        <w:spacing w:before="5"/>
        <w:ind w:left="3116"/>
        <w:jc w:val="both"/>
        <w:rPr>
          <w:rFonts w:eastAsia="Arial"/>
          <w:b/>
          <w:spacing w:val="-2"/>
          <w:sz w:val="44"/>
          <w:szCs w:val="44"/>
          <w:u w:val="single"/>
        </w:rPr>
      </w:pPr>
    </w:p>
    <w:p w:rsidR="00F97E66" w:rsidRPr="001B5D77" w:rsidRDefault="00D874BB" w:rsidP="008502D2">
      <w:pPr>
        <w:spacing w:before="5"/>
        <w:ind w:left="3116"/>
        <w:jc w:val="both"/>
        <w:rPr>
          <w:rFonts w:eastAsia="Arial"/>
          <w:b/>
          <w:sz w:val="44"/>
          <w:szCs w:val="44"/>
          <w:u w:val="single"/>
        </w:rPr>
      </w:pPr>
      <w:r w:rsidRPr="001B5D77">
        <w:rPr>
          <w:rFonts w:eastAsia="Arial"/>
          <w:b/>
          <w:spacing w:val="-2"/>
          <w:sz w:val="44"/>
          <w:szCs w:val="44"/>
          <w:u w:val="single"/>
        </w:rPr>
        <w:t>INTRODUCTION</w:t>
      </w:r>
    </w:p>
    <w:p w:rsidR="00F97E66" w:rsidRPr="00D96E4C" w:rsidRDefault="00F97E66" w:rsidP="008502D2">
      <w:pPr>
        <w:spacing w:before="16" w:line="260" w:lineRule="exact"/>
        <w:jc w:val="both"/>
        <w:rPr>
          <w:sz w:val="26"/>
          <w:szCs w:val="26"/>
        </w:rPr>
      </w:pPr>
    </w:p>
    <w:p w:rsidR="00F97E66" w:rsidRPr="00D96E4C" w:rsidRDefault="00F97E66" w:rsidP="008502D2">
      <w:pPr>
        <w:ind w:left="100"/>
        <w:jc w:val="both"/>
        <w:rPr>
          <w:rFonts w:eastAsia="Arial"/>
          <w:sz w:val="28"/>
          <w:szCs w:val="28"/>
        </w:rPr>
      </w:pPr>
    </w:p>
    <w:p w:rsidR="00F97E66" w:rsidRPr="00D96E4C" w:rsidRDefault="00F97E66" w:rsidP="008502D2">
      <w:pPr>
        <w:spacing w:before="17" w:line="260" w:lineRule="exact"/>
        <w:jc w:val="both"/>
        <w:rPr>
          <w:sz w:val="26"/>
          <w:szCs w:val="26"/>
        </w:rPr>
      </w:pPr>
    </w:p>
    <w:p w:rsidR="00EB7282" w:rsidRPr="00B03EEE" w:rsidRDefault="00EB7282" w:rsidP="00EB7282">
      <w:pPr>
        <w:jc w:val="both"/>
        <w:rPr>
          <w:sz w:val="28"/>
          <w:szCs w:val="28"/>
        </w:rPr>
      </w:pPr>
      <w:r>
        <w:rPr>
          <w:color w:val="000000"/>
          <w:sz w:val="28"/>
          <w:szCs w:val="28"/>
        </w:rPr>
        <w:t xml:space="preserve">                     </w:t>
      </w:r>
      <w:r w:rsidRPr="00B03EEE">
        <w:rPr>
          <w:color w:val="000000"/>
          <w:sz w:val="28"/>
          <w:szCs w:val="28"/>
        </w:rPr>
        <w:t>Place</w:t>
      </w:r>
      <w:r>
        <w:rPr>
          <w:color w:val="000000"/>
          <w:sz w:val="28"/>
          <w:szCs w:val="28"/>
        </w:rPr>
        <w:t>ment  prep</w:t>
      </w:r>
      <w:r w:rsidRPr="00B03EEE">
        <w:rPr>
          <w:color w:val="000000"/>
          <w:sz w:val="28"/>
          <w:szCs w:val="28"/>
        </w:rPr>
        <w:t xml:space="preserve"> examinations contents providers to focus on creating effective assessment questions and focusing on exam’s feedback delivery to students. In the paper we present techniques that are pertinent to the elements of assessment process: answers submission, computerized grading, and feedback after submission.</w:t>
      </w:r>
    </w:p>
    <w:p w:rsidR="00EB7282" w:rsidRPr="00B03EEE" w:rsidRDefault="00EB7282" w:rsidP="00EB7282">
      <w:pPr>
        <w:jc w:val="both"/>
        <w:rPr>
          <w:sz w:val="28"/>
          <w:szCs w:val="28"/>
        </w:rPr>
      </w:pPr>
    </w:p>
    <w:p w:rsidR="00EB7282" w:rsidRPr="00B03EEE" w:rsidRDefault="00EB7282" w:rsidP="00EB7282">
      <w:pPr>
        <w:jc w:val="both"/>
        <w:rPr>
          <w:sz w:val="28"/>
          <w:szCs w:val="28"/>
        </w:rPr>
      </w:pPr>
      <w:r w:rsidRPr="00B03EEE">
        <w:rPr>
          <w:sz w:val="28"/>
          <w:szCs w:val="28"/>
        </w:rPr>
        <w:t xml:space="preserve">    </w:t>
      </w:r>
    </w:p>
    <w:p w:rsidR="00EB7282" w:rsidRPr="00B03EEE" w:rsidRDefault="00EB7282" w:rsidP="00EB7282">
      <w:pPr>
        <w:jc w:val="both"/>
        <w:rPr>
          <w:sz w:val="28"/>
          <w:szCs w:val="28"/>
        </w:rPr>
      </w:pPr>
      <w:r w:rsidRPr="00B03EEE">
        <w:rPr>
          <w:sz w:val="28"/>
          <w:szCs w:val="28"/>
        </w:rPr>
        <w:t xml:space="preserve">              </w:t>
      </w:r>
      <w:r>
        <w:rPr>
          <w:sz w:val="28"/>
          <w:szCs w:val="28"/>
        </w:rPr>
        <w:t xml:space="preserve">         </w:t>
      </w:r>
      <w:r w:rsidRPr="00B03EEE">
        <w:rPr>
          <w:sz w:val="28"/>
          <w:szCs w:val="28"/>
        </w:rPr>
        <w:t xml:space="preserve"> As the modern organizations are automated and computers are working as per the instructions, it becomes essential for the coordination of human beings, commodity and computers in a modern organization. </w:t>
      </w:r>
    </w:p>
    <w:p w:rsidR="00EB7282" w:rsidRPr="00B03EEE" w:rsidRDefault="00EB7282" w:rsidP="00EB7282">
      <w:pPr>
        <w:jc w:val="both"/>
        <w:rPr>
          <w:sz w:val="28"/>
          <w:szCs w:val="28"/>
        </w:rPr>
      </w:pPr>
      <w:r w:rsidRPr="00B03EEE">
        <w:rPr>
          <w:sz w:val="28"/>
          <w:szCs w:val="28"/>
        </w:rPr>
        <w:t xml:space="preserve">  </w:t>
      </w:r>
    </w:p>
    <w:p w:rsidR="00EB7282" w:rsidRPr="00B03EEE" w:rsidRDefault="00EB7282" w:rsidP="00EB7282">
      <w:pPr>
        <w:jc w:val="both"/>
        <w:rPr>
          <w:sz w:val="28"/>
          <w:szCs w:val="28"/>
        </w:rPr>
      </w:pPr>
    </w:p>
    <w:p w:rsidR="00EB7282" w:rsidRPr="00B03EEE" w:rsidRDefault="00EB7282" w:rsidP="00EB7282">
      <w:pPr>
        <w:jc w:val="both"/>
        <w:rPr>
          <w:sz w:val="28"/>
          <w:szCs w:val="28"/>
        </w:rPr>
      </w:pPr>
      <w:r w:rsidRPr="00B03EEE">
        <w:rPr>
          <w:sz w:val="28"/>
          <w:szCs w:val="28"/>
        </w:rPr>
        <w:t xml:space="preserve">                        Th</w:t>
      </w:r>
      <w:r>
        <w:rPr>
          <w:sz w:val="28"/>
          <w:szCs w:val="28"/>
        </w:rPr>
        <w:t>e administrators ,I</w:t>
      </w:r>
      <w:r w:rsidRPr="00B03EEE">
        <w:rPr>
          <w:sz w:val="28"/>
          <w:szCs w:val="28"/>
        </w:rPr>
        <w:t>nstructor,</w:t>
      </w:r>
      <w:r>
        <w:rPr>
          <w:sz w:val="28"/>
          <w:szCs w:val="28"/>
        </w:rPr>
        <w:t xml:space="preserve"> </w:t>
      </w:r>
      <w:r w:rsidRPr="00B03EEE">
        <w:rPr>
          <w:sz w:val="28"/>
          <w:szCs w:val="28"/>
        </w:rPr>
        <w:t>Students who are attending for online placement preparation examination can communicate with the system through this projects, thus facilitating effective implementation and monitoring of various activities of Online placement preparation Examinations like conducting Exams as per scheduled basis and delivering result to that particular use or student.</w:t>
      </w:r>
      <w:r>
        <w:rPr>
          <w:sz w:val="28"/>
          <w:szCs w:val="28"/>
        </w:rPr>
        <w:t xml:space="preserve"> </w:t>
      </w:r>
      <w:r w:rsidRPr="00B03EEE">
        <w:rPr>
          <w:sz w:val="28"/>
          <w:szCs w:val="28"/>
        </w:rPr>
        <w:t>And the details of students who attempted Online placem</w:t>
      </w:r>
      <w:r>
        <w:rPr>
          <w:sz w:val="28"/>
          <w:szCs w:val="28"/>
        </w:rPr>
        <w:t>ent pre</w:t>
      </w:r>
      <w:r w:rsidRPr="00B03EEE">
        <w:rPr>
          <w:sz w:val="28"/>
          <w:szCs w:val="28"/>
        </w:rPr>
        <w:t>paration Examination are maintained at administrator.</w:t>
      </w:r>
    </w:p>
    <w:p w:rsidR="00D874BB" w:rsidRPr="00D96E4C" w:rsidRDefault="00D874BB" w:rsidP="008502D2">
      <w:pPr>
        <w:spacing w:line="300" w:lineRule="exact"/>
        <w:ind w:left="643"/>
        <w:jc w:val="both"/>
        <w:rPr>
          <w:rFonts w:eastAsia="Arial"/>
          <w:sz w:val="28"/>
          <w:szCs w:val="28"/>
        </w:rPr>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B806D8" w:rsidRPr="00D96E4C" w:rsidRDefault="00B806D8" w:rsidP="008502D2">
      <w:pPr>
        <w:spacing w:line="200" w:lineRule="exact"/>
        <w:jc w:val="both"/>
      </w:pPr>
    </w:p>
    <w:p w:rsidR="00B806D8" w:rsidRPr="00D96E4C" w:rsidRDefault="00B806D8" w:rsidP="008502D2">
      <w:pPr>
        <w:spacing w:line="200" w:lineRule="exact"/>
        <w:jc w:val="both"/>
      </w:pPr>
    </w:p>
    <w:p w:rsidR="00B806D8" w:rsidRPr="00D96E4C" w:rsidRDefault="00B806D8" w:rsidP="008502D2">
      <w:pPr>
        <w:spacing w:line="200" w:lineRule="exact"/>
        <w:jc w:val="both"/>
      </w:pPr>
    </w:p>
    <w:p w:rsidR="00B806D8" w:rsidRPr="00D96E4C" w:rsidRDefault="00B806D8" w:rsidP="008502D2">
      <w:pPr>
        <w:spacing w:line="200" w:lineRule="exact"/>
        <w:jc w:val="both"/>
      </w:pPr>
    </w:p>
    <w:p w:rsidR="00B806D8" w:rsidRPr="00D96E4C" w:rsidRDefault="00B806D8" w:rsidP="008502D2">
      <w:pPr>
        <w:spacing w:line="200" w:lineRule="exact"/>
        <w:jc w:val="both"/>
      </w:pPr>
    </w:p>
    <w:p w:rsidR="00B806D8" w:rsidRPr="00D96E4C" w:rsidRDefault="00B806D8" w:rsidP="008502D2">
      <w:pPr>
        <w:spacing w:line="200" w:lineRule="exact"/>
        <w:jc w:val="both"/>
      </w:pPr>
    </w:p>
    <w:p w:rsidR="00F97E66" w:rsidRPr="00D96E4C" w:rsidRDefault="00F97E66" w:rsidP="008502D2">
      <w:pPr>
        <w:spacing w:line="200" w:lineRule="exact"/>
        <w:jc w:val="both"/>
      </w:pPr>
    </w:p>
    <w:p w:rsidR="00B806D8" w:rsidRPr="00F554F2" w:rsidRDefault="00B806D8" w:rsidP="008502D2">
      <w:pPr>
        <w:spacing w:line="200" w:lineRule="exact"/>
        <w:jc w:val="both"/>
        <w:rPr>
          <w:sz w:val="40"/>
          <w:szCs w:val="40"/>
        </w:rPr>
      </w:pPr>
    </w:p>
    <w:p w:rsidR="00D96E4C" w:rsidRPr="00F554F2" w:rsidRDefault="00D96E4C" w:rsidP="00F554F2">
      <w:pPr>
        <w:spacing w:before="22"/>
        <w:jc w:val="both"/>
        <w:rPr>
          <w:rFonts w:eastAsia="Cambria"/>
          <w:spacing w:val="1"/>
          <w:sz w:val="40"/>
          <w:szCs w:val="40"/>
        </w:rPr>
      </w:pPr>
    </w:p>
    <w:p w:rsidR="00D259BF" w:rsidRPr="00F554F2" w:rsidRDefault="00D259BF" w:rsidP="00F554F2">
      <w:pPr>
        <w:spacing w:before="22"/>
        <w:ind w:left="100"/>
        <w:jc w:val="center"/>
        <w:rPr>
          <w:rFonts w:eastAsia="Cambria"/>
          <w:sz w:val="40"/>
          <w:szCs w:val="40"/>
        </w:rPr>
      </w:pPr>
      <w:r w:rsidRPr="00F554F2">
        <w:rPr>
          <w:b/>
          <w:sz w:val="40"/>
          <w:szCs w:val="40"/>
          <w:u w:val="single"/>
        </w:rPr>
        <w:t>SYSTEM ANALYSIS</w:t>
      </w:r>
    </w:p>
    <w:p w:rsidR="00D259BF" w:rsidRDefault="00D259BF" w:rsidP="008502D2">
      <w:pPr>
        <w:jc w:val="both"/>
        <w:rPr>
          <w:b/>
          <w:sz w:val="36"/>
          <w:szCs w:val="36"/>
          <w:u w:val="single"/>
        </w:rPr>
      </w:pPr>
    </w:p>
    <w:p w:rsidR="00D259BF" w:rsidRDefault="00D259BF" w:rsidP="008502D2">
      <w:pPr>
        <w:jc w:val="both"/>
        <w:rPr>
          <w:b/>
          <w:sz w:val="36"/>
          <w:szCs w:val="36"/>
          <w:u w:val="single"/>
        </w:rPr>
      </w:pPr>
    </w:p>
    <w:p w:rsidR="00EB7282" w:rsidRPr="00EB7282" w:rsidRDefault="00EB7282" w:rsidP="00EB7282">
      <w:pPr>
        <w:rPr>
          <w:b/>
        </w:rPr>
      </w:pPr>
      <w:r w:rsidRPr="00EB7282">
        <w:rPr>
          <w:b/>
          <w:sz w:val="28"/>
          <w:szCs w:val="28"/>
        </w:rPr>
        <w:t>1. Existing System</w:t>
      </w:r>
    </w:p>
    <w:p w:rsidR="00EB7282" w:rsidRPr="00B03EEE" w:rsidRDefault="00EB7282" w:rsidP="00EB7282">
      <w:pPr>
        <w:pStyle w:val="Footer"/>
      </w:pPr>
    </w:p>
    <w:p w:rsidR="00EB7282" w:rsidRPr="00B03EEE" w:rsidRDefault="00EB7282" w:rsidP="00EB7282">
      <w:pPr>
        <w:ind w:firstLine="720"/>
        <w:jc w:val="both"/>
        <w:rPr>
          <w:sz w:val="28"/>
          <w:szCs w:val="28"/>
        </w:rPr>
      </w:pPr>
      <w:r w:rsidRPr="00B03EEE">
        <w:rPr>
          <w:b/>
          <w:sz w:val="28"/>
          <w:szCs w:val="28"/>
        </w:rPr>
        <w:t xml:space="preserve"> </w:t>
      </w:r>
      <w:r w:rsidRPr="00B03EEE">
        <w:rPr>
          <w:sz w:val="28"/>
          <w:szCs w:val="28"/>
        </w:rPr>
        <w:t xml:space="preserve">Existing system is a manual one in which users are maintaining books to store the information like Student Details,Instructor Details,Schedule Details and feedbacks about students who attempted placement preparation exam as per schedule.. It is very difficult to maintain historical data. </w:t>
      </w:r>
    </w:p>
    <w:p w:rsidR="00EB7282" w:rsidRPr="00B03EEE" w:rsidRDefault="00EB7282" w:rsidP="00EB7282">
      <w:pPr>
        <w:ind w:firstLine="720"/>
        <w:jc w:val="both"/>
        <w:rPr>
          <w:b/>
          <w:sz w:val="28"/>
          <w:szCs w:val="28"/>
        </w:rPr>
      </w:pPr>
    </w:p>
    <w:p w:rsidR="00EB7282" w:rsidRPr="00B03EEE" w:rsidRDefault="00EB7282" w:rsidP="00EB7282">
      <w:pPr>
        <w:rPr>
          <w:sz w:val="22"/>
          <w:szCs w:val="22"/>
        </w:rPr>
      </w:pPr>
    </w:p>
    <w:p w:rsidR="00EB7282" w:rsidRPr="00B03EEE" w:rsidRDefault="00EB7282" w:rsidP="00EB7282">
      <w:pPr>
        <w:rPr>
          <w:szCs w:val="24"/>
          <w:u w:val="single"/>
        </w:rPr>
      </w:pPr>
      <w:r w:rsidRPr="00B03EEE">
        <w:rPr>
          <w:szCs w:val="24"/>
          <w:u w:val="single"/>
        </w:rPr>
        <w:t>DISADVANTAGES:</w:t>
      </w:r>
    </w:p>
    <w:p w:rsidR="00EB7282" w:rsidRPr="00B03EEE" w:rsidRDefault="00EB7282" w:rsidP="00EB7282">
      <w:pPr>
        <w:rPr>
          <w:b/>
        </w:rPr>
      </w:pPr>
    </w:p>
    <w:p w:rsidR="00EB7282" w:rsidRPr="00B03EEE" w:rsidRDefault="00EB7282" w:rsidP="00EB7282">
      <w:pPr>
        <w:spacing w:line="360" w:lineRule="auto"/>
        <w:rPr>
          <w:color w:val="000000"/>
          <w:sz w:val="28"/>
          <w:szCs w:val="28"/>
        </w:rPr>
      </w:pPr>
      <w:r w:rsidRPr="00B03EEE">
        <w:rPr>
          <w:color w:val="000000"/>
          <w:sz w:val="28"/>
          <w:szCs w:val="28"/>
        </w:rPr>
        <w:t>The following drawbacks of existing system emphasize the need for computerization:</w:t>
      </w:r>
    </w:p>
    <w:p w:rsidR="00EB7282" w:rsidRPr="00B03EEE" w:rsidRDefault="00EB7282" w:rsidP="00EB7282">
      <w:pPr>
        <w:spacing w:line="360" w:lineRule="auto"/>
        <w:rPr>
          <w:color w:val="000000"/>
          <w:sz w:val="28"/>
          <w:szCs w:val="28"/>
        </w:rPr>
      </w:pPr>
    </w:p>
    <w:p w:rsidR="00EB7282" w:rsidRPr="00B03EEE" w:rsidRDefault="00EB7282" w:rsidP="00EB7282">
      <w:pPr>
        <w:spacing w:line="360" w:lineRule="auto"/>
        <w:rPr>
          <w:sz w:val="28"/>
          <w:szCs w:val="28"/>
        </w:rPr>
      </w:pPr>
      <w:r w:rsidRPr="00B03EEE">
        <w:rPr>
          <w:sz w:val="28"/>
          <w:szCs w:val="28"/>
        </w:rPr>
        <w:t xml:space="preserve">       1. A lot of copies of question papers have to be made</w:t>
      </w:r>
    </w:p>
    <w:p w:rsidR="00EB7282" w:rsidRPr="00B03EEE" w:rsidRDefault="00EB7282" w:rsidP="00EB7282">
      <w:pPr>
        <w:spacing w:line="360" w:lineRule="auto"/>
        <w:rPr>
          <w:sz w:val="28"/>
          <w:szCs w:val="28"/>
        </w:rPr>
      </w:pPr>
      <w:r w:rsidRPr="00B03EEE">
        <w:rPr>
          <w:sz w:val="28"/>
          <w:szCs w:val="28"/>
        </w:rPr>
        <w:t xml:space="preserve">       2. A lot of correction work hence delay in giving the results</w:t>
      </w:r>
    </w:p>
    <w:p w:rsidR="00EB7282" w:rsidRPr="00B03EEE" w:rsidRDefault="00EB7282" w:rsidP="00EB7282">
      <w:pPr>
        <w:spacing w:line="360" w:lineRule="auto"/>
        <w:rPr>
          <w:sz w:val="28"/>
          <w:szCs w:val="28"/>
        </w:rPr>
      </w:pPr>
      <w:r w:rsidRPr="00B03EEE">
        <w:rPr>
          <w:sz w:val="28"/>
          <w:szCs w:val="28"/>
        </w:rPr>
        <w:t xml:space="preserve">       3. A lot of tabulation work for each subject results</w:t>
      </w:r>
    </w:p>
    <w:p w:rsidR="00EB7282" w:rsidRPr="00B03EEE" w:rsidRDefault="00EB7282" w:rsidP="00EB7282">
      <w:pPr>
        <w:spacing w:line="360" w:lineRule="auto"/>
        <w:rPr>
          <w:sz w:val="28"/>
          <w:szCs w:val="28"/>
        </w:rPr>
      </w:pPr>
    </w:p>
    <w:p w:rsidR="00EB7282" w:rsidRPr="00EB7282" w:rsidRDefault="00EB7282" w:rsidP="00EB7282">
      <w:pPr>
        <w:rPr>
          <w:b/>
          <w:sz w:val="28"/>
          <w:szCs w:val="28"/>
        </w:rPr>
      </w:pPr>
      <w:r w:rsidRPr="00EB7282">
        <w:rPr>
          <w:b/>
          <w:sz w:val="28"/>
          <w:szCs w:val="28"/>
        </w:rPr>
        <w:t>2. Proposed System</w:t>
      </w:r>
    </w:p>
    <w:p w:rsidR="00EB7282" w:rsidRPr="00B03EEE" w:rsidRDefault="00EB7282" w:rsidP="00EB7282">
      <w:pPr>
        <w:rPr>
          <w:szCs w:val="24"/>
        </w:rPr>
      </w:pPr>
    </w:p>
    <w:p w:rsidR="00EB7282" w:rsidRPr="00B03EEE" w:rsidRDefault="00EB7282" w:rsidP="00EF5C82">
      <w:pPr>
        <w:ind w:firstLine="720"/>
        <w:jc w:val="right"/>
        <w:rPr>
          <w:szCs w:val="24"/>
        </w:rPr>
      </w:pPr>
    </w:p>
    <w:p w:rsidR="00EB7282" w:rsidRPr="00B03EEE" w:rsidRDefault="00EB7282" w:rsidP="00EB7282">
      <w:pPr>
        <w:spacing w:line="360" w:lineRule="auto"/>
        <w:ind w:left="14" w:firstLine="720"/>
        <w:jc w:val="both"/>
        <w:rPr>
          <w:bCs/>
          <w:sz w:val="28"/>
          <w:szCs w:val="28"/>
        </w:rPr>
      </w:pPr>
      <w:r w:rsidRPr="00B03EEE">
        <w:rPr>
          <w:sz w:val="28"/>
          <w:szCs w:val="28"/>
        </w:rPr>
        <w:t>This application is used to conduct online placement preparation examination.  The students can sit at individual terminals and login to write the exam in the given duration. . The questions have to be given to the students.This application will perform correction, display the result immediately and also store it in database. This application provides the administrator with a facility to add new exams.This application provides the  Instructor  add questions to the exam, modify questions in the exam in a particular exam. This application takes care of authentication of the administrator,Instructor as well as the student.</w:t>
      </w:r>
    </w:p>
    <w:p w:rsidR="00D259BF" w:rsidRPr="00D96E4C" w:rsidRDefault="00D259BF" w:rsidP="008502D2">
      <w:pPr>
        <w:spacing w:before="4" w:line="360" w:lineRule="auto"/>
        <w:ind w:left="100" w:right="20"/>
        <w:jc w:val="both"/>
        <w:rPr>
          <w:rFonts w:eastAsia="Arial"/>
          <w:sz w:val="28"/>
          <w:szCs w:val="28"/>
        </w:rPr>
      </w:pPr>
      <w:r w:rsidRPr="00D96E4C">
        <w:rPr>
          <w:rFonts w:eastAsia="Arial"/>
          <w:sz w:val="28"/>
          <w:szCs w:val="28"/>
        </w:rPr>
        <w:t>.</w:t>
      </w:r>
    </w:p>
    <w:p w:rsidR="00EB637A" w:rsidRDefault="00EB637A" w:rsidP="00F554F2">
      <w:pPr>
        <w:spacing w:before="51"/>
        <w:jc w:val="both"/>
        <w:rPr>
          <w:rFonts w:eastAsia="Arial"/>
          <w:b/>
          <w:spacing w:val="-2"/>
          <w:sz w:val="36"/>
          <w:szCs w:val="36"/>
          <w:u w:val="single"/>
        </w:rPr>
      </w:pPr>
    </w:p>
    <w:p w:rsidR="00EB637A" w:rsidRPr="00B216C4" w:rsidRDefault="00EB637A" w:rsidP="008502D2">
      <w:pPr>
        <w:spacing w:before="51"/>
        <w:ind w:left="90"/>
        <w:jc w:val="both"/>
        <w:rPr>
          <w:rFonts w:eastAsia="Arial"/>
          <w:b/>
          <w:spacing w:val="-2"/>
          <w:sz w:val="36"/>
          <w:szCs w:val="36"/>
        </w:rPr>
      </w:pPr>
    </w:p>
    <w:p w:rsidR="00217EB1" w:rsidRDefault="00217EB1" w:rsidP="008502D2">
      <w:pPr>
        <w:spacing w:before="51"/>
        <w:ind w:left="90"/>
        <w:jc w:val="both"/>
        <w:rPr>
          <w:rFonts w:eastAsia="Arial"/>
          <w:b/>
          <w:spacing w:val="-2"/>
          <w:sz w:val="36"/>
          <w:szCs w:val="36"/>
        </w:rPr>
      </w:pPr>
    </w:p>
    <w:p w:rsidR="00EB637A" w:rsidRPr="00EB7282" w:rsidRDefault="00B216C4" w:rsidP="008502D2">
      <w:pPr>
        <w:spacing w:before="51"/>
        <w:ind w:left="90"/>
        <w:jc w:val="both"/>
        <w:rPr>
          <w:rFonts w:eastAsia="Arial"/>
          <w:b/>
          <w:sz w:val="28"/>
          <w:szCs w:val="28"/>
          <w:u w:val="single"/>
        </w:rPr>
      </w:pPr>
      <w:r w:rsidRPr="00EB7282">
        <w:rPr>
          <w:rFonts w:eastAsia="Arial"/>
          <w:b/>
          <w:spacing w:val="-2"/>
          <w:sz w:val="28"/>
          <w:szCs w:val="28"/>
        </w:rPr>
        <w:t xml:space="preserve">2.3 </w:t>
      </w:r>
      <w:r w:rsidR="00EB637A" w:rsidRPr="00EB7282">
        <w:rPr>
          <w:rFonts w:eastAsia="Arial"/>
          <w:b/>
          <w:spacing w:val="-2"/>
          <w:sz w:val="28"/>
          <w:szCs w:val="28"/>
          <w:u w:val="single"/>
        </w:rPr>
        <w:t>S</w:t>
      </w:r>
      <w:r w:rsidR="00EB637A" w:rsidRPr="00EB7282">
        <w:rPr>
          <w:rFonts w:eastAsia="Arial"/>
          <w:b/>
          <w:sz w:val="28"/>
          <w:szCs w:val="28"/>
          <w:u w:val="single"/>
        </w:rPr>
        <w:t>co</w:t>
      </w:r>
      <w:r w:rsidR="00EB637A" w:rsidRPr="00EB7282">
        <w:rPr>
          <w:rFonts w:eastAsia="Arial"/>
          <w:b/>
          <w:spacing w:val="-1"/>
          <w:sz w:val="28"/>
          <w:szCs w:val="28"/>
          <w:u w:val="single"/>
        </w:rPr>
        <w:t>p</w:t>
      </w:r>
      <w:r w:rsidR="00EB637A" w:rsidRPr="00EB7282">
        <w:rPr>
          <w:rFonts w:eastAsia="Arial"/>
          <w:b/>
          <w:sz w:val="28"/>
          <w:szCs w:val="28"/>
          <w:u w:val="single"/>
        </w:rPr>
        <w:t xml:space="preserve">e </w:t>
      </w:r>
      <w:r w:rsidR="00EB637A" w:rsidRPr="00EB7282">
        <w:rPr>
          <w:rFonts w:eastAsia="Arial"/>
          <w:b/>
          <w:spacing w:val="-4"/>
          <w:sz w:val="28"/>
          <w:szCs w:val="28"/>
          <w:u w:val="single"/>
        </w:rPr>
        <w:t>o</w:t>
      </w:r>
      <w:r w:rsidR="00EB637A" w:rsidRPr="00EB7282">
        <w:rPr>
          <w:rFonts w:eastAsia="Arial"/>
          <w:b/>
          <w:sz w:val="28"/>
          <w:szCs w:val="28"/>
          <w:u w:val="single"/>
        </w:rPr>
        <w:t>f</w:t>
      </w:r>
      <w:r w:rsidR="00EB637A" w:rsidRPr="00EB7282">
        <w:rPr>
          <w:rFonts w:eastAsia="Arial"/>
          <w:b/>
          <w:spacing w:val="4"/>
          <w:sz w:val="28"/>
          <w:szCs w:val="28"/>
          <w:u w:val="single"/>
        </w:rPr>
        <w:t xml:space="preserve"> </w:t>
      </w:r>
      <w:r w:rsidR="00EB637A" w:rsidRPr="00EB7282">
        <w:rPr>
          <w:rFonts w:eastAsia="Arial"/>
          <w:b/>
          <w:spacing w:val="2"/>
          <w:sz w:val="28"/>
          <w:szCs w:val="28"/>
          <w:u w:val="single"/>
        </w:rPr>
        <w:t>t</w:t>
      </w:r>
      <w:r w:rsidR="00EB637A" w:rsidRPr="00EB7282">
        <w:rPr>
          <w:rFonts w:eastAsia="Arial"/>
          <w:b/>
          <w:sz w:val="28"/>
          <w:szCs w:val="28"/>
          <w:u w:val="single"/>
        </w:rPr>
        <w:t>he</w:t>
      </w:r>
      <w:r w:rsidR="00EB637A" w:rsidRPr="00EB7282">
        <w:rPr>
          <w:rFonts w:eastAsia="Arial"/>
          <w:b/>
          <w:spacing w:val="-4"/>
          <w:sz w:val="28"/>
          <w:szCs w:val="28"/>
          <w:u w:val="single"/>
        </w:rPr>
        <w:t xml:space="preserve"> </w:t>
      </w:r>
      <w:r w:rsidR="00EB637A" w:rsidRPr="00EB7282">
        <w:rPr>
          <w:rFonts w:eastAsia="Arial"/>
          <w:b/>
          <w:spacing w:val="-2"/>
          <w:sz w:val="28"/>
          <w:szCs w:val="28"/>
          <w:u w:val="single"/>
        </w:rPr>
        <w:t>S</w:t>
      </w:r>
      <w:r w:rsidR="00EB637A" w:rsidRPr="00EB7282">
        <w:rPr>
          <w:rFonts w:eastAsia="Arial"/>
          <w:b/>
          <w:spacing w:val="-5"/>
          <w:sz w:val="28"/>
          <w:szCs w:val="28"/>
          <w:u w:val="single"/>
        </w:rPr>
        <w:t>y</w:t>
      </w:r>
      <w:r w:rsidR="00EB637A" w:rsidRPr="00EB7282">
        <w:rPr>
          <w:rFonts w:eastAsia="Arial"/>
          <w:b/>
          <w:sz w:val="28"/>
          <w:szCs w:val="28"/>
          <w:u w:val="single"/>
        </w:rPr>
        <w:t>s</w:t>
      </w:r>
      <w:r w:rsidR="00EB637A" w:rsidRPr="00EB7282">
        <w:rPr>
          <w:rFonts w:eastAsia="Arial"/>
          <w:b/>
          <w:spacing w:val="2"/>
          <w:sz w:val="28"/>
          <w:szCs w:val="28"/>
          <w:u w:val="single"/>
        </w:rPr>
        <w:t>t</w:t>
      </w:r>
      <w:r w:rsidR="00EB637A" w:rsidRPr="00EB7282">
        <w:rPr>
          <w:rFonts w:eastAsia="Arial"/>
          <w:b/>
          <w:sz w:val="28"/>
          <w:szCs w:val="28"/>
          <w:u w:val="single"/>
        </w:rPr>
        <w:t>em</w:t>
      </w:r>
    </w:p>
    <w:p w:rsidR="00EB637A" w:rsidRPr="00D96E4C" w:rsidRDefault="00EB637A" w:rsidP="008502D2">
      <w:pPr>
        <w:spacing w:before="3" w:line="280" w:lineRule="exact"/>
        <w:jc w:val="both"/>
        <w:rPr>
          <w:sz w:val="28"/>
          <w:szCs w:val="28"/>
        </w:rPr>
      </w:pPr>
    </w:p>
    <w:p w:rsidR="00EB637A" w:rsidRPr="00D96E4C" w:rsidRDefault="00EB637A" w:rsidP="008502D2">
      <w:pPr>
        <w:ind w:left="100" w:right="62"/>
        <w:jc w:val="both"/>
        <w:rPr>
          <w:rFonts w:eastAsia="Arial"/>
          <w:sz w:val="28"/>
          <w:szCs w:val="28"/>
        </w:rPr>
      </w:pPr>
      <w:r w:rsidRPr="00D96E4C">
        <w:rPr>
          <w:rFonts w:eastAsia="Arial"/>
          <w:spacing w:val="-1"/>
          <w:sz w:val="28"/>
          <w:szCs w:val="28"/>
        </w:rPr>
        <w:t>“</w:t>
      </w:r>
      <w:r w:rsidRPr="00D96E4C">
        <w:rPr>
          <w:rFonts w:eastAsia="Arial"/>
          <w:spacing w:val="1"/>
          <w:sz w:val="28"/>
          <w:szCs w:val="28"/>
        </w:rPr>
        <w:t>S</w:t>
      </w:r>
      <w:r w:rsidRPr="00D96E4C">
        <w:rPr>
          <w:rFonts w:eastAsia="Arial"/>
          <w:spacing w:val="-1"/>
          <w:sz w:val="28"/>
          <w:szCs w:val="28"/>
        </w:rPr>
        <w:t>o</w:t>
      </w:r>
      <w:r w:rsidRPr="00D96E4C">
        <w:rPr>
          <w:rFonts w:eastAsia="Arial"/>
          <w:sz w:val="28"/>
          <w:szCs w:val="28"/>
        </w:rPr>
        <w:t>f</w:t>
      </w:r>
      <w:r w:rsidRPr="00D96E4C">
        <w:rPr>
          <w:rFonts w:eastAsia="Arial"/>
          <w:spacing w:val="3"/>
          <w:sz w:val="28"/>
          <w:szCs w:val="28"/>
        </w:rPr>
        <w:t>t</w:t>
      </w:r>
      <w:r w:rsidRPr="00D96E4C">
        <w:rPr>
          <w:rFonts w:eastAsia="Arial"/>
          <w:sz w:val="28"/>
          <w:szCs w:val="28"/>
        </w:rPr>
        <w:t>wa</w:t>
      </w:r>
      <w:r w:rsidRPr="00D96E4C">
        <w:rPr>
          <w:rFonts w:eastAsia="Arial"/>
          <w:spacing w:val="3"/>
          <w:sz w:val="28"/>
          <w:szCs w:val="28"/>
        </w:rPr>
        <w:t>r</w:t>
      </w:r>
      <w:r w:rsidRPr="00D96E4C">
        <w:rPr>
          <w:rFonts w:eastAsia="Arial"/>
          <w:sz w:val="28"/>
          <w:szCs w:val="28"/>
        </w:rPr>
        <w:t>e</w:t>
      </w:r>
      <w:r w:rsidRPr="00D96E4C">
        <w:rPr>
          <w:rFonts w:eastAsia="Arial"/>
          <w:spacing w:val="10"/>
          <w:sz w:val="28"/>
          <w:szCs w:val="28"/>
        </w:rPr>
        <w:t xml:space="preserve"> </w:t>
      </w:r>
      <w:r w:rsidRPr="00D96E4C">
        <w:rPr>
          <w:rFonts w:eastAsia="Arial"/>
          <w:sz w:val="28"/>
          <w:szCs w:val="28"/>
        </w:rPr>
        <w:t>sc</w:t>
      </w:r>
      <w:r w:rsidRPr="00D96E4C">
        <w:rPr>
          <w:rFonts w:eastAsia="Arial"/>
          <w:spacing w:val="3"/>
          <w:sz w:val="28"/>
          <w:szCs w:val="28"/>
        </w:rPr>
        <w:t>o</w:t>
      </w:r>
      <w:r w:rsidRPr="00D96E4C">
        <w:rPr>
          <w:rFonts w:eastAsia="Arial"/>
          <w:spacing w:val="-1"/>
          <w:sz w:val="28"/>
          <w:szCs w:val="28"/>
        </w:rPr>
        <w:t>p</w:t>
      </w:r>
      <w:r w:rsidRPr="00D96E4C">
        <w:rPr>
          <w:rFonts w:eastAsia="Arial"/>
          <w:sz w:val="28"/>
          <w:szCs w:val="28"/>
        </w:rPr>
        <w:t>e</w:t>
      </w:r>
      <w:r w:rsidRPr="00D96E4C">
        <w:rPr>
          <w:rFonts w:eastAsia="Arial"/>
          <w:spacing w:val="15"/>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s</w:t>
      </w:r>
      <w:r w:rsidRPr="00D96E4C">
        <w:rPr>
          <w:rFonts w:eastAsia="Arial"/>
          <w:spacing w:val="4"/>
          <w:sz w:val="28"/>
          <w:szCs w:val="28"/>
        </w:rPr>
        <w:t>c</w:t>
      </w:r>
      <w:r w:rsidRPr="00D96E4C">
        <w:rPr>
          <w:rFonts w:eastAsia="Arial"/>
          <w:spacing w:val="-1"/>
          <w:sz w:val="28"/>
          <w:szCs w:val="28"/>
        </w:rPr>
        <w:t>r</w:t>
      </w:r>
      <w:r w:rsidRPr="00D96E4C">
        <w:rPr>
          <w:rFonts w:eastAsia="Arial"/>
          <w:sz w:val="28"/>
          <w:szCs w:val="28"/>
        </w:rPr>
        <w:t>ib</w:t>
      </w:r>
      <w:r w:rsidRPr="00D96E4C">
        <w:rPr>
          <w:rFonts w:eastAsia="Arial"/>
          <w:spacing w:val="3"/>
          <w:sz w:val="28"/>
          <w:szCs w:val="28"/>
        </w:rPr>
        <w:t>e</w:t>
      </w:r>
      <w:r w:rsidRPr="00D96E4C">
        <w:rPr>
          <w:rFonts w:eastAsia="Arial"/>
          <w:sz w:val="28"/>
          <w:szCs w:val="28"/>
        </w:rPr>
        <w:t>s</w:t>
      </w:r>
      <w:r w:rsidRPr="00D96E4C">
        <w:rPr>
          <w:rFonts w:eastAsia="Arial"/>
          <w:spacing w:val="11"/>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23"/>
          <w:sz w:val="28"/>
          <w:szCs w:val="28"/>
        </w:rPr>
        <w:t xml:space="preserve"> </w:t>
      </w:r>
      <w:r w:rsidRPr="00D96E4C">
        <w:rPr>
          <w:rFonts w:eastAsia="Arial"/>
          <w:spacing w:val="-1"/>
          <w:sz w:val="28"/>
          <w:szCs w:val="28"/>
        </w:rPr>
        <w:t>da</w:t>
      </w:r>
      <w:r w:rsidRPr="00D96E4C">
        <w:rPr>
          <w:rFonts w:eastAsia="Arial"/>
          <w:spacing w:val="4"/>
          <w:sz w:val="28"/>
          <w:szCs w:val="28"/>
        </w:rPr>
        <w:t>t</w:t>
      </w:r>
      <w:r w:rsidRPr="00D96E4C">
        <w:rPr>
          <w:rFonts w:eastAsia="Arial"/>
          <w:sz w:val="28"/>
          <w:szCs w:val="28"/>
        </w:rPr>
        <w:t>a</w:t>
      </w:r>
      <w:r w:rsidRPr="00D96E4C">
        <w:rPr>
          <w:rFonts w:eastAsia="Arial"/>
          <w:spacing w:val="17"/>
          <w:sz w:val="28"/>
          <w:szCs w:val="28"/>
        </w:rPr>
        <w:t xml:space="preserve"> </w:t>
      </w:r>
      <w:r w:rsidRPr="00D96E4C">
        <w:rPr>
          <w:rFonts w:eastAsia="Arial"/>
          <w:spacing w:val="3"/>
          <w:sz w:val="28"/>
          <w:szCs w:val="28"/>
        </w:rPr>
        <w:t>an</w:t>
      </w:r>
      <w:r w:rsidRPr="00D96E4C">
        <w:rPr>
          <w:rFonts w:eastAsia="Arial"/>
          <w:sz w:val="28"/>
          <w:szCs w:val="28"/>
        </w:rPr>
        <w:t>d</w:t>
      </w:r>
      <w:r w:rsidRPr="00D96E4C">
        <w:rPr>
          <w:rFonts w:eastAsia="Arial"/>
          <w:spacing w:val="17"/>
          <w:sz w:val="28"/>
          <w:szCs w:val="28"/>
        </w:rPr>
        <w:t xml:space="preserve"> </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n</w:t>
      </w:r>
      <w:r w:rsidRPr="00D96E4C">
        <w:rPr>
          <w:rFonts w:eastAsia="Arial"/>
          <w:sz w:val="28"/>
          <w:szCs w:val="28"/>
        </w:rPr>
        <w:t>t</w:t>
      </w:r>
      <w:r w:rsidRPr="00D96E4C">
        <w:rPr>
          <w:rFonts w:eastAsia="Arial"/>
          <w:spacing w:val="-2"/>
          <w:sz w:val="28"/>
          <w:szCs w:val="28"/>
        </w:rPr>
        <w:t>r</w:t>
      </w:r>
      <w:r w:rsidRPr="00D96E4C">
        <w:rPr>
          <w:rFonts w:eastAsia="Arial"/>
          <w:spacing w:val="-1"/>
          <w:sz w:val="28"/>
          <w:szCs w:val="28"/>
        </w:rPr>
        <w:t>o</w:t>
      </w:r>
      <w:r w:rsidRPr="00D96E4C">
        <w:rPr>
          <w:rFonts w:eastAsia="Arial"/>
          <w:sz w:val="28"/>
          <w:szCs w:val="28"/>
        </w:rPr>
        <w:t>l</w:t>
      </w:r>
      <w:r w:rsidRPr="00D96E4C">
        <w:rPr>
          <w:rFonts w:eastAsia="Arial"/>
          <w:spacing w:val="15"/>
          <w:sz w:val="28"/>
          <w:szCs w:val="28"/>
        </w:rPr>
        <w:t xml:space="preserve"> </w:t>
      </w:r>
      <w:r w:rsidRPr="00D96E4C">
        <w:rPr>
          <w:rFonts w:eastAsia="Arial"/>
          <w:spacing w:val="4"/>
          <w:sz w:val="28"/>
          <w:szCs w:val="28"/>
        </w:rPr>
        <w:t>t</w:t>
      </w:r>
      <w:r w:rsidRPr="00D96E4C">
        <w:rPr>
          <w:rFonts w:eastAsia="Arial"/>
          <w:sz w:val="28"/>
          <w:szCs w:val="28"/>
        </w:rPr>
        <w:t>o</w:t>
      </w:r>
      <w:r w:rsidRPr="00D96E4C">
        <w:rPr>
          <w:rFonts w:eastAsia="Arial"/>
          <w:spacing w:val="20"/>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19"/>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c</w:t>
      </w:r>
      <w:r w:rsidRPr="00D96E4C">
        <w:rPr>
          <w:rFonts w:eastAsia="Arial"/>
          <w:spacing w:val="3"/>
          <w:sz w:val="28"/>
          <w:szCs w:val="28"/>
        </w:rPr>
        <w:t>e</w:t>
      </w:r>
      <w:r w:rsidRPr="00D96E4C">
        <w:rPr>
          <w:rFonts w:eastAsia="Arial"/>
          <w:sz w:val="28"/>
          <w:szCs w:val="28"/>
        </w:rPr>
        <w:t>ss</w:t>
      </w:r>
      <w:r w:rsidRPr="00D96E4C">
        <w:rPr>
          <w:rFonts w:eastAsia="Arial"/>
          <w:spacing w:val="3"/>
          <w:sz w:val="28"/>
          <w:szCs w:val="28"/>
        </w:rPr>
        <w:t>e</w:t>
      </w:r>
      <w:r w:rsidRPr="00D96E4C">
        <w:rPr>
          <w:rFonts w:eastAsia="Arial"/>
          <w:spacing w:val="-1"/>
          <w:sz w:val="28"/>
          <w:szCs w:val="28"/>
        </w:rPr>
        <w:t>d</w:t>
      </w:r>
      <w:r w:rsidRPr="00D96E4C">
        <w:rPr>
          <w:rFonts w:eastAsia="Arial"/>
          <w:sz w:val="28"/>
          <w:szCs w:val="28"/>
        </w:rPr>
        <w:t>,</w:t>
      </w:r>
      <w:r w:rsidRPr="00D96E4C">
        <w:rPr>
          <w:rFonts w:eastAsia="Arial"/>
          <w:spacing w:val="8"/>
          <w:sz w:val="28"/>
          <w:szCs w:val="28"/>
        </w:rPr>
        <w:t xml:space="preserve"> </w:t>
      </w:r>
      <w:r w:rsidRPr="00D96E4C">
        <w:rPr>
          <w:rFonts w:eastAsia="Arial"/>
          <w:sz w:val="28"/>
          <w:szCs w:val="28"/>
        </w:rPr>
        <w:t>f</w:t>
      </w:r>
      <w:r w:rsidRPr="00D96E4C">
        <w:rPr>
          <w:rFonts w:eastAsia="Arial"/>
          <w:spacing w:val="3"/>
          <w:sz w:val="28"/>
          <w:szCs w:val="28"/>
        </w:rPr>
        <w:t>u</w:t>
      </w:r>
      <w:r w:rsidRPr="00D96E4C">
        <w:rPr>
          <w:rFonts w:eastAsia="Arial"/>
          <w:spacing w:val="-1"/>
          <w:sz w:val="28"/>
          <w:szCs w:val="28"/>
        </w:rPr>
        <w:t>n</w:t>
      </w:r>
      <w:r w:rsidRPr="00D96E4C">
        <w:rPr>
          <w:rFonts w:eastAsia="Arial"/>
          <w:sz w:val="28"/>
          <w:szCs w:val="28"/>
        </w:rPr>
        <w:t>cti</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 xml:space="preserve">, </w:t>
      </w:r>
      <w:r w:rsidRPr="00D96E4C">
        <w:rPr>
          <w:rFonts w:eastAsia="Arial"/>
          <w:spacing w:val="-1"/>
          <w:sz w:val="28"/>
          <w:szCs w:val="28"/>
        </w:rPr>
        <w:t>pe</w:t>
      </w:r>
      <w:r w:rsidRPr="00D96E4C">
        <w:rPr>
          <w:rFonts w:eastAsia="Arial"/>
          <w:spacing w:val="3"/>
          <w:sz w:val="28"/>
          <w:szCs w:val="28"/>
        </w:rPr>
        <w:t>r</w:t>
      </w:r>
      <w:r w:rsidRPr="00D96E4C">
        <w:rPr>
          <w:rFonts w:eastAsia="Arial"/>
          <w:sz w:val="28"/>
          <w:szCs w:val="28"/>
        </w:rPr>
        <w:t>f</w:t>
      </w:r>
      <w:r w:rsidRPr="00D96E4C">
        <w:rPr>
          <w:rFonts w:eastAsia="Arial"/>
          <w:spacing w:val="-2"/>
          <w:sz w:val="28"/>
          <w:szCs w:val="28"/>
        </w:rPr>
        <w:t>o</w:t>
      </w:r>
      <w:r w:rsidRPr="00D96E4C">
        <w:rPr>
          <w:rFonts w:eastAsia="Arial"/>
          <w:spacing w:val="-1"/>
          <w:sz w:val="28"/>
          <w:szCs w:val="28"/>
        </w:rPr>
        <w:t>r</w:t>
      </w:r>
      <w:r w:rsidRPr="00D96E4C">
        <w:rPr>
          <w:rFonts w:eastAsia="Arial"/>
          <w:spacing w:val="3"/>
          <w:sz w:val="28"/>
          <w:szCs w:val="28"/>
        </w:rPr>
        <w:t>ma</w:t>
      </w:r>
      <w:r w:rsidRPr="00D96E4C">
        <w:rPr>
          <w:rFonts w:eastAsia="Arial"/>
          <w:spacing w:val="-1"/>
          <w:sz w:val="28"/>
          <w:szCs w:val="28"/>
        </w:rPr>
        <w:t>n</w:t>
      </w:r>
      <w:r w:rsidRPr="00D96E4C">
        <w:rPr>
          <w:rFonts w:eastAsia="Arial"/>
          <w:sz w:val="28"/>
          <w:szCs w:val="28"/>
        </w:rPr>
        <w:t>c</w:t>
      </w:r>
      <w:r w:rsidRPr="00D96E4C">
        <w:rPr>
          <w:rFonts w:eastAsia="Arial"/>
          <w:spacing w:val="3"/>
          <w:sz w:val="28"/>
          <w:szCs w:val="28"/>
        </w:rPr>
        <w:t>e</w:t>
      </w:r>
      <w:r w:rsidRPr="00D96E4C">
        <w:rPr>
          <w:rFonts w:eastAsia="Arial"/>
          <w:sz w:val="28"/>
          <w:szCs w:val="28"/>
        </w:rPr>
        <w:t>,</w:t>
      </w:r>
      <w:r w:rsidRPr="00D96E4C">
        <w:rPr>
          <w:rFonts w:eastAsia="Arial"/>
          <w:spacing w:val="-17"/>
          <w:sz w:val="28"/>
          <w:szCs w:val="28"/>
        </w:rPr>
        <w:t xml:space="preserve"> </w:t>
      </w:r>
      <w:r w:rsidRPr="00D96E4C">
        <w:rPr>
          <w:rFonts w:eastAsia="Arial"/>
          <w:spacing w:val="-1"/>
          <w:sz w:val="28"/>
          <w:szCs w:val="28"/>
        </w:rPr>
        <w:t>u</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r</w:t>
      </w:r>
      <w:r w:rsidRPr="00D96E4C">
        <w:rPr>
          <w:rFonts w:eastAsia="Arial"/>
          <w:spacing w:val="-7"/>
          <w:sz w:val="28"/>
          <w:szCs w:val="28"/>
        </w:rPr>
        <w:t xml:space="preserve"> </w:t>
      </w:r>
      <w:r w:rsidRPr="00D96E4C">
        <w:rPr>
          <w:rFonts w:eastAsia="Arial"/>
          <w:spacing w:val="7"/>
          <w:sz w:val="28"/>
          <w:szCs w:val="28"/>
        </w:rPr>
        <w:t>m</w:t>
      </w:r>
      <w:r w:rsidRPr="00D96E4C">
        <w:rPr>
          <w:rFonts w:eastAsia="Arial"/>
          <w:spacing w:val="-1"/>
          <w:sz w:val="28"/>
          <w:szCs w:val="28"/>
        </w:rPr>
        <w:t>an</w:t>
      </w:r>
      <w:r w:rsidRPr="00D96E4C">
        <w:rPr>
          <w:rFonts w:eastAsia="Arial"/>
          <w:spacing w:val="3"/>
          <w:sz w:val="28"/>
          <w:szCs w:val="28"/>
        </w:rPr>
        <w:t>a</w:t>
      </w:r>
      <w:r w:rsidRPr="00D96E4C">
        <w:rPr>
          <w:rFonts w:eastAsia="Arial"/>
          <w:spacing w:val="-1"/>
          <w:sz w:val="28"/>
          <w:szCs w:val="28"/>
        </w:rPr>
        <w:t>ge</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14"/>
          <w:sz w:val="28"/>
          <w:szCs w:val="28"/>
        </w:rPr>
        <w:t xml:space="preserve"> </w:t>
      </w:r>
      <w:r w:rsidRPr="00D96E4C">
        <w:rPr>
          <w:rFonts w:eastAsia="Arial"/>
          <w:spacing w:val="-1"/>
          <w:sz w:val="28"/>
          <w:szCs w:val="28"/>
        </w:rPr>
        <w:t>a</w:t>
      </w:r>
      <w:r w:rsidRPr="00D96E4C">
        <w:rPr>
          <w:rFonts w:eastAsia="Arial"/>
          <w:sz w:val="28"/>
          <w:szCs w:val="28"/>
        </w:rPr>
        <w:t>c</w:t>
      </w:r>
      <w:r w:rsidRPr="00D96E4C">
        <w:rPr>
          <w:rFonts w:eastAsia="Arial"/>
          <w:spacing w:val="4"/>
          <w:sz w:val="28"/>
          <w:szCs w:val="28"/>
        </w:rPr>
        <w:t>c</w:t>
      </w:r>
      <w:r w:rsidRPr="00D96E4C">
        <w:rPr>
          <w:rFonts w:eastAsia="Arial"/>
          <w:spacing w:val="-1"/>
          <w:sz w:val="28"/>
          <w:szCs w:val="28"/>
        </w:rPr>
        <w:t>e</w:t>
      </w:r>
      <w:r w:rsidRPr="00D96E4C">
        <w:rPr>
          <w:rFonts w:eastAsia="Arial"/>
          <w:spacing w:val="4"/>
          <w:sz w:val="28"/>
          <w:szCs w:val="28"/>
        </w:rPr>
        <w:t>s</w:t>
      </w:r>
      <w:r w:rsidRPr="00D96E4C">
        <w:rPr>
          <w:rFonts w:eastAsia="Arial"/>
          <w:sz w:val="28"/>
          <w:szCs w:val="28"/>
        </w:rPr>
        <w:t>s</w:t>
      </w:r>
      <w:r w:rsidRPr="00D96E4C">
        <w:rPr>
          <w:rFonts w:eastAsia="Arial"/>
          <w:spacing w:val="-9"/>
          <w:sz w:val="28"/>
          <w:szCs w:val="28"/>
        </w:rPr>
        <w:t xml:space="preserve"> </w:t>
      </w:r>
      <w:r w:rsidRPr="00D96E4C">
        <w:rPr>
          <w:rFonts w:eastAsia="Arial"/>
          <w:sz w:val="28"/>
          <w:szCs w:val="28"/>
        </w:rPr>
        <w:t>c</w:t>
      </w:r>
      <w:r w:rsidRPr="00D96E4C">
        <w:rPr>
          <w:rFonts w:eastAsia="Arial"/>
          <w:spacing w:val="-2"/>
          <w:sz w:val="28"/>
          <w:szCs w:val="28"/>
        </w:rPr>
        <w:t>o</w:t>
      </w:r>
      <w:r w:rsidRPr="00D96E4C">
        <w:rPr>
          <w:rFonts w:eastAsia="Arial"/>
          <w:spacing w:val="3"/>
          <w:sz w:val="28"/>
          <w:szCs w:val="28"/>
        </w:rPr>
        <w:t>n</w:t>
      </w:r>
      <w:r w:rsidRPr="00D96E4C">
        <w:rPr>
          <w:rFonts w:eastAsia="Arial"/>
          <w:sz w:val="28"/>
          <w:szCs w:val="28"/>
        </w:rPr>
        <w:t>t</w:t>
      </w:r>
      <w:r w:rsidRPr="00D96E4C">
        <w:rPr>
          <w:rFonts w:eastAsia="Arial"/>
          <w:spacing w:val="-2"/>
          <w:sz w:val="28"/>
          <w:szCs w:val="28"/>
        </w:rPr>
        <w:t>r</w:t>
      </w:r>
      <w:r w:rsidRPr="00D96E4C">
        <w:rPr>
          <w:rFonts w:eastAsia="Arial"/>
          <w:spacing w:val="-1"/>
          <w:sz w:val="28"/>
          <w:szCs w:val="28"/>
        </w:rPr>
        <w:t>o</w:t>
      </w:r>
      <w:r w:rsidRPr="00D96E4C">
        <w:rPr>
          <w:rFonts w:eastAsia="Arial"/>
          <w:sz w:val="28"/>
          <w:szCs w:val="28"/>
        </w:rPr>
        <w:t>l</w:t>
      </w:r>
      <w:r w:rsidRPr="00D96E4C">
        <w:rPr>
          <w:rFonts w:eastAsia="Arial"/>
          <w:spacing w:val="-3"/>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age</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p>
    <w:p w:rsidR="00EB637A" w:rsidRPr="00D96E4C" w:rsidRDefault="00EB637A" w:rsidP="008502D2">
      <w:pPr>
        <w:spacing w:before="6" w:line="100" w:lineRule="exact"/>
        <w:jc w:val="both"/>
        <w:rPr>
          <w:sz w:val="11"/>
          <w:szCs w:val="11"/>
        </w:rPr>
      </w:pPr>
    </w:p>
    <w:p w:rsidR="00EB637A" w:rsidRPr="00D96E4C" w:rsidRDefault="00EB637A" w:rsidP="008502D2">
      <w:pPr>
        <w:spacing w:line="200" w:lineRule="exact"/>
        <w:jc w:val="both"/>
      </w:pPr>
    </w:p>
    <w:p w:rsidR="00EB637A" w:rsidRDefault="00EB637A" w:rsidP="008502D2">
      <w:pPr>
        <w:ind w:left="100"/>
        <w:jc w:val="both"/>
        <w:rPr>
          <w:rFonts w:eastAsia="Arial"/>
          <w:sz w:val="28"/>
          <w:szCs w:val="28"/>
        </w:rPr>
      </w:pPr>
    </w:p>
    <w:p w:rsidR="00EB637A" w:rsidRDefault="00EB637A" w:rsidP="008502D2">
      <w:pPr>
        <w:ind w:left="100"/>
        <w:jc w:val="both"/>
        <w:rPr>
          <w:rFonts w:eastAsia="Arial"/>
          <w:sz w:val="28"/>
          <w:szCs w:val="28"/>
        </w:rPr>
      </w:pPr>
    </w:p>
    <w:p w:rsidR="00EB637A" w:rsidRPr="00D96E4C" w:rsidRDefault="00EB637A" w:rsidP="008502D2">
      <w:pPr>
        <w:ind w:left="100"/>
        <w:jc w:val="both"/>
        <w:rPr>
          <w:rFonts w:eastAsia="Arial"/>
          <w:sz w:val="28"/>
          <w:szCs w:val="28"/>
        </w:rPr>
      </w:pPr>
      <w:r w:rsidRPr="00D96E4C">
        <w:rPr>
          <w:rFonts w:eastAsia="Arial"/>
          <w:sz w:val="28"/>
          <w:szCs w:val="28"/>
        </w:rPr>
        <w:t></w:t>
      </w:r>
      <w:r w:rsidRPr="00D96E4C">
        <w:rPr>
          <w:rFonts w:eastAsia="Arial"/>
          <w:spacing w:val="-1"/>
          <w:sz w:val="28"/>
          <w:szCs w:val="28"/>
        </w:rPr>
        <w:t xml:space="preserve"> </w:t>
      </w:r>
      <w:r w:rsidRPr="00D96E4C">
        <w:rPr>
          <w:rFonts w:eastAsia="Arial"/>
          <w:b/>
          <w:sz w:val="28"/>
          <w:szCs w:val="28"/>
        </w:rPr>
        <w:t>Da</w:t>
      </w:r>
      <w:r w:rsidRPr="00D96E4C">
        <w:rPr>
          <w:rFonts w:eastAsia="Arial"/>
          <w:b/>
          <w:spacing w:val="-2"/>
          <w:sz w:val="28"/>
          <w:szCs w:val="28"/>
        </w:rPr>
        <w:t>t</w:t>
      </w:r>
      <w:r w:rsidRPr="00D96E4C">
        <w:rPr>
          <w:rFonts w:eastAsia="Arial"/>
          <w:b/>
          <w:sz w:val="28"/>
          <w:szCs w:val="28"/>
        </w:rPr>
        <w:t>a</w:t>
      </w:r>
      <w:r w:rsidRPr="00D96E4C">
        <w:rPr>
          <w:rFonts w:eastAsia="Arial"/>
          <w:b/>
          <w:spacing w:val="-3"/>
          <w:sz w:val="28"/>
          <w:szCs w:val="28"/>
        </w:rPr>
        <w:t xml:space="preserve"> </w:t>
      </w:r>
      <w:r w:rsidRPr="00D96E4C">
        <w:rPr>
          <w:rFonts w:eastAsia="Arial"/>
          <w:b/>
          <w:spacing w:val="3"/>
          <w:sz w:val="28"/>
          <w:szCs w:val="28"/>
        </w:rPr>
        <w:t>a</w:t>
      </w:r>
      <w:r w:rsidRPr="00D96E4C">
        <w:rPr>
          <w:rFonts w:eastAsia="Arial"/>
          <w:b/>
          <w:spacing w:val="-2"/>
          <w:sz w:val="28"/>
          <w:szCs w:val="28"/>
        </w:rPr>
        <w:t>n</w:t>
      </w:r>
      <w:r w:rsidRPr="00D96E4C">
        <w:rPr>
          <w:rFonts w:eastAsia="Arial"/>
          <w:b/>
          <w:sz w:val="28"/>
          <w:szCs w:val="28"/>
        </w:rPr>
        <w:t>d</w:t>
      </w:r>
      <w:r w:rsidRPr="00D96E4C">
        <w:rPr>
          <w:rFonts w:eastAsia="Arial"/>
          <w:b/>
          <w:spacing w:val="-3"/>
          <w:sz w:val="28"/>
          <w:szCs w:val="28"/>
        </w:rPr>
        <w:t xml:space="preserve"> </w:t>
      </w:r>
      <w:r w:rsidRPr="00D96E4C">
        <w:rPr>
          <w:rFonts w:eastAsia="Arial"/>
          <w:b/>
          <w:sz w:val="28"/>
          <w:szCs w:val="28"/>
        </w:rPr>
        <w:t>C</w:t>
      </w:r>
      <w:r w:rsidRPr="00D96E4C">
        <w:rPr>
          <w:rFonts w:eastAsia="Arial"/>
          <w:b/>
          <w:spacing w:val="3"/>
          <w:sz w:val="28"/>
          <w:szCs w:val="28"/>
        </w:rPr>
        <w:t>o</w:t>
      </w:r>
      <w:r w:rsidRPr="00D96E4C">
        <w:rPr>
          <w:rFonts w:eastAsia="Arial"/>
          <w:b/>
          <w:spacing w:val="-2"/>
          <w:sz w:val="28"/>
          <w:szCs w:val="28"/>
        </w:rPr>
        <w:t>n</w:t>
      </w:r>
      <w:r w:rsidRPr="00D96E4C">
        <w:rPr>
          <w:rFonts w:eastAsia="Arial"/>
          <w:b/>
          <w:spacing w:val="-1"/>
          <w:sz w:val="28"/>
          <w:szCs w:val="28"/>
        </w:rPr>
        <w:t>t</w:t>
      </w:r>
      <w:r w:rsidRPr="00D96E4C">
        <w:rPr>
          <w:rFonts w:eastAsia="Arial"/>
          <w:b/>
          <w:spacing w:val="7"/>
          <w:sz w:val="28"/>
          <w:szCs w:val="28"/>
        </w:rPr>
        <w:t>r</w:t>
      </w:r>
      <w:r w:rsidRPr="00D96E4C">
        <w:rPr>
          <w:rFonts w:eastAsia="Arial"/>
          <w:b/>
          <w:spacing w:val="-2"/>
          <w:sz w:val="28"/>
          <w:szCs w:val="28"/>
        </w:rPr>
        <w:t>o</w:t>
      </w:r>
      <w:r w:rsidRPr="00D96E4C">
        <w:rPr>
          <w:rFonts w:eastAsia="Arial"/>
          <w:b/>
          <w:sz w:val="28"/>
          <w:szCs w:val="28"/>
        </w:rPr>
        <w:t>l</w:t>
      </w:r>
    </w:p>
    <w:p w:rsidR="00EB637A" w:rsidRPr="00D96E4C" w:rsidRDefault="00EB637A" w:rsidP="008502D2">
      <w:pPr>
        <w:spacing w:before="6" w:line="120" w:lineRule="exact"/>
        <w:jc w:val="both"/>
        <w:rPr>
          <w:sz w:val="12"/>
          <w:szCs w:val="12"/>
        </w:rPr>
      </w:pPr>
    </w:p>
    <w:p w:rsidR="00EB637A" w:rsidRPr="00D96E4C" w:rsidRDefault="00EB637A" w:rsidP="008502D2">
      <w:pPr>
        <w:spacing w:line="200" w:lineRule="exact"/>
        <w:jc w:val="both"/>
      </w:pPr>
    </w:p>
    <w:p w:rsidR="00EB637A" w:rsidRPr="00D96E4C" w:rsidRDefault="00EB637A" w:rsidP="008502D2">
      <w:pPr>
        <w:ind w:left="100" w:right="62"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70"/>
          <w:sz w:val="28"/>
          <w:szCs w:val="28"/>
        </w:rPr>
        <w:t xml:space="preserve"> </w:t>
      </w:r>
      <w:r w:rsidRPr="00D96E4C">
        <w:rPr>
          <w:rFonts w:eastAsia="Arial"/>
          <w:sz w:val="28"/>
          <w:szCs w:val="28"/>
        </w:rPr>
        <w:t>in</w:t>
      </w:r>
      <w:r w:rsidRPr="00D96E4C">
        <w:rPr>
          <w:rFonts w:eastAsia="Arial"/>
          <w:spacing w:val="-2"/>
          <w:sz w:val="28"/>
          <w:szCs w:val="28"/>
        </w:rPr>
        <w:t>p</w:t>
      </w:r>
      <w:r w:rsidRPr="00D96E4C">
        <w:rPr>
          <w:rFonts w:eastAsia="Arial"/>
          <w:spacing w:val="3"/>
          <w:sz w:val="28"/>
          <w:szCs w:val="28"/>
        </w:rPr>
        <w:t>u</w:t>
      </w:r>
      <w:r w:rsidRPr="00D96E4C">
        <w:rPr>
          <w:rFonts w:eastAsia="Arial"/>
          <w:sz w:val="28"/>
          <w:szCs w:val="28"/>
        </w:rPr>
        <w:t>t</w:t>
      </w:r>
      <w:r w:rsidRPr="00D96E4C">
        <w:rPr>
          <w:rFonts w:eastAsia="Arial"/>
          <w:spacing w:val="69"/>
          <w:sz w:val="28"/>
          <w:szCs w:val="28"/>
        </w:rPr>
        <w:t xml:space="preserve"> </w:t>
      </w:r>
      <w:r w:rsidRPr="00D96E4C">
        <w:rPr>
          <w:rFonts w:eastAsia="Arial"/>
          <w:spacing w:val="-1"/>
          <w:sz w:val="28"/>
          <w:szCs w:val="28"/>
        </w:rPr>
        <w:t>da</w:t>
      </w:r>
      <w:r w:rsidRPr="00D96E4C">
        <w:rPr>
          <w:rFonts w:eastAsia="Arial"/>
          <w:spacing w:val="4"/>
          <w:sz w:val="28"/>
          <w:szCs w:val="28"/>
        </w:rPr>
        <w:t>t</w:t>
      </w:r>
      <w:r w:rsidRPr="00D96E4C">
        <w:rPr>
          <w:rFonts w:eastAsia="Arial"/>
          <w:sz w:val="28"/>
          <w:szCs w:val="28"/>
        </w:rPr>
        <w:t>a</w:t>
      </w:r>
      <w:r w:rsidRPr="00D96E4C">
        <w:rPr>
          <w:rFonts w:eastAsia="Arial"/>
          <w:spacing w:val="69"/>
          <w:sz w:val="28"/>
          <w:szCs w:val="28"/>
        </w:rPr>
        <w:t xml:space="preserve"> </w:t>
      </w:r>
      <w:r w:rsidRPr="00D96E4C">
        <w:rPr>
          <w:rFonts w:eastAsia="Arial"/>
          <w:sz w:val="28"/>
          <w:szCs w:val="28"/>
        </w:rPr>
        <w:t>to</w:t>
      </w:r>
      <w:r w:rsidRPr="00D96E4C">
        <w:rPr>
          <w:rFonts w:eastAsia="Arial"/>
          <w:spacing w:val="7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71"/>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70"/>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l</w:t>
      </w:r>
      <w:r w:rsidRPr="00D96E4C">
        <w:rPr>
          <w:rFonts w:eastAsia="Arial"/>
          <w:spacing w:val="73"/>
          <w:sz w:val="28"/>
          <w:szCs w:val="28"/>
        </w:rPr>
        <w:t xml:space="preserve"> </w:t>
      </w:r>
      <w:r w:rsidRPr="00D96E4C">
        <w:rPr>
          <w:rFonts w:eastAsia="Arial"/>
          <w:spacing w:val="-1"/>
          <w:sz w:val="28"/>
          <w:szCs w:val="28"/>
        </w:rPr>
        <w:t>b</w:t>
      </w:r>
      <w:r w:rsidRPr="00D96E4C">
        <w:rPr>
          <w:rFonts w:eastAsia="Arial"/>
          <w:sz w:val="28"/>
          <w:szCs w:val="28"/>
        </w:rPr>
        <w:t>e</w:t>
      </w:r>
      <w:r w:rsidRPr="00D96E4C">
        <w:rPr>
          <w:rFonts w:eastAsia="Arial"/>
          <w:spacing w:val="76"/>
          <w:sz w:val="28"/>
          <w:szCs w:val="28"/>
        </w:rPr>
        <w:t xml:space="preserve"> </w:t>
      </w:r>
      <w:r w:rsidRPr="00D96E4C">
        <w:rPr>
          <w:rFonts w:eastAsia="Arial"/>
          <w:sz w:val="28"/>
          <w:szCs w:val="28"/>
        </w:rPr>
        <w:t>c</w:t>
      </w:r>
      <w:r w:rsidRPr="00D96E4C">
        <w:rPr>
          <w:rFonts w:eastAsia="Arial"/>
          <w:spacing w:val="-1"/>
          <w:sz w:val="28"/>
          <w:szCs w:val="28"/>
        </w:rPr>
        <w:t>u</w:t>
      </w:r>
      <w:r w:rsidRPr="00D96E4C">
        <w:rPr>
          <w:rFonts w:eastAsia="Arial"/>
          <w:sz w:val="28"/>
          <w:szCs w:val="28"/>
        </w:rPr>
        <w:t>st</w:t>
      </w:r>
      <w:r w:rsidRPr="00D96E4C">
        <w:rPr>
          <w:rFonts w:eastAsia="Arial"/>
          <w:spacing w:val="-2"/>
          <w:sz w:val="28"/>
          <w:szCs w:val="28"/>
        </w:rPr>
        <w:t>o</w:t>
      </w:r>
      <w:r w:rsidRPr="00D96E4C">
        <w:rPr>
          <w:rFonts w:eastAsia="Arial"/>
          <w:spacing w:val="3"/>
          <w:sz w:val="28"/>
          <w:szCs w:val="28"/>
        </w:rPr>
        <w:t>m</w:t>
      </w:r>
      <w:r w:rsidRPr="00D96E4C">
        <w:rPr>
          <w:rFonts w:eastAsia="Arial"/>
          <w:spacing w:val="-1"/>
          <w:sz w:val="28"/>
          <w:szCs w:val="28"/>
        </w:rPr>
        <w:t>e</w:t>
      </w:r>
      <w:r w:rsidRPr="00D96E4C">
        <w:rPr>
          <w:rFonts w:eastAsia="Arial"/>
          <w:sz w:val="28"/>
          <w:szCs w:val="28"/>
        </w:rPr>
        <w:t>r</w:t>
      </w:r>
      <w:r w:rsidRPr="00D96E4C">
        <w:rPr>
          <w:rFonts w:eastAsia="Arial"/>
          <w:spacing w:val="68"/>
          <w:sz w:val="28"/>
          <w:szCs w:val="28"/>
        </w:rPr>
        <w:t xml:space="preserve"> </w:t>
      </w:r>
      <w:r w:rsidRPr="00D96E4C">
        <w:rPr>
          <w:rFonts w:eastAsia="Arial"/>
          <w:spacing w:val="-1"/>
          <w:sz w:val="28"/>
          <w:szCs w:val="28"/>
        </w:rPr>
        <w:t>de</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i</w:t>
      </w:r>
      <w:r w:rsidRPr="00D96E4C">
        <w:rPr>
          <w:rFonts w:eastAsia="Arial"/>
          <w:spacing w:val="1"/>
          <w:sz w:val="28"/>
          <w:szCs w:val="28"/>
        </w:rPr>
        <w:t>l</w:t>
      </w:r>
      <w:r w:rsidRPr="00D96E4C">
        <w:rPr>
          <w:rFonts w:eastAsia="Arial"/>
          <w:sz w:val="28"/>
          <w:szCs w:val="28"/>
        </w:rPr>
        <w:t>,</w:t>
      </w:r>
      <w:r w:rsidRPr="00D96E4C">
        <w:rPr>
          <w:rFonts w:eastAsia="Arial"/>
          <w:spacing w:val="68"/>
          <w:sz w:val="28"/>
          <w:szCs w:val="28"/>
        </w:rPr>
        <w:t xml:space="preserve"> </w:t>
      </w:r>
      <w:r w:rsidRPr="00D96E4C">
        <w:rPr>
          <w:rFonts w:eastAsia="Arial"/>
          <w:spacing w:val="-1"/>
          <w:sz w:val="28"/>
          <w:szCs w:val="28"/>
        </w:rPr>
        <w:t>a</w:t>
      </w:r>
      <w:r w:rsidRPr="00D96E4C">
        <w:rPr>
          <w:rFonts w:eastAsia="Arial"/>
          <w:sz w:val="28"/>
          <w:szCs w:val="28"/>
        </w:rPr>
        <w:t xml:space="preserve">s  </w:t>
      </w:r>
      <w:r w:rsidRPr="00D96E4C">
        <w:rPr>
          <w:rFonts w:eastAsia="Arial"/>
          <w:spacing w:val="-4"/>
          <w:sz w:val="28"/>
          <w:szCs w:val="28"/>
        </w:rPr>
        <w:t>w</w:t>
      </w:r>
      <w:r w:rsidRPr="00D96E4C">
        <w:rPr>
          <w:rFonts w:eastAsia="Arial"/>
          <w:spacing w:val="-1"/>
          <w:sz w:val="28"/>
          <w:szCs w:val="28"/>
        </w:rPr>
        <w:t>e</w:t>
      </w:r>
      <w:r w:rsidRPr="00D96E4C">
        <w:rPr>
          <w:rFonts w:eastAsia="Arial"/>
          <w:sz w:val="28"/>
          <w:szCs w:val="28"/>
        </w:rPr>
        <w:t>ll</w:t>
      </w:r>
      <w:r w:rsidRPr="00D96E4C">
        <w:rPr>
          <w:rFonts w:eastAsia="Arial"/>
          <w:spacing w:val="72"/>
          <w:sz w:val="28"/>
          <w:szCs w:val="28"/>
        </w:rPr>
        <w:t xml:space="preserve"> </w:t>
      </w:r>
      <w:r w:rsidRPr="00D96E4C">
        <w:rPr>
          <w:rFonts w:eastAsia="Arial"/>
          <w:spacing w:val="-1"/>
          <w:sz w:val="28"/>
          <w:szCs w:val="28"/>
        </w:rPr>
        <w:t>a</w:t>
      </w:r>
      <w:r w:rsidRPr="00D96E4C">
        <w:rPr>
          <w:rFonts w:eastAsia="Arial"/>
          <w:sz w:val="28"/>
          <w:szCs w:val="28"/>
        </w:rPr>
        <w:t xml:space="preserve">s </w:t>
      </w:r>
      <w:r w:rsidRPr="00D96E4C">
        <w:rPr>
          <w:rFonts w:eastAsia="Arial"/>
          <w:spacing w:val="-1"/>
          <w:sz w:val="28"/>
          <w:szCs w:val="28"/>
        </w:rPr>
        <w:t>do</w:t>
      </w:r>
      <w:r w:rsidRPr="00D96E4C">
        <w:rPr>
          <w:rFonts w:eastAsia="Arial"/>
          <w:sz w:val="28"/>
          <w:szCs w:val="28"/>
        </w:rPr>
        <w:t>c</w:t>
      </w:r>
      <w:r w:rsidRPr="00D96E4C">
        <w:rPr>
          <w:rFonts w:eastAsia="Arial"/>
          <w:spacing w:val="-1"/>
          <w:sz w:val="28"/>
          <w:szCs w:val="28"/>
        </w:rPr>
        <w:t>u</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 xml:space="preserve">t </w:t>
      </w:r>
      <w:r w:rsidRPr="00D96E4C">
        <w:rPr>
          <w:rFonts w:eastAsia="Arial"/>
          <w:spacing w:val="-1"/>
          <w:sz w:val="28"/>
          <w:szCs w:val="28"/>
        </w:rPr>
        <w:t>de</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il</w:t>
      </w:r>
      <w:r w:rsidRPr="00D96E4C">
        <w:rPr>
          <w:rFonts w:eastAsia="Arial"/>
          <w:spacing w:val="3"/>
          <w:sz w:val="28"/>
          <w:szCs w:val="28"/>
        </w:rPr>
        <w:t xml:space="preserve"> </w:t>
      </w:r>
      <w:r w:rsidRPr="00D96E4C">
        <w:rPr>
          <w:rFonts w:eastAsia="Arial"/>
          <w:spacing w:val="4"/>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9"/>
          <w:sz w:val="28"/>
          <w:szCs w:val="28"/>
        </w:rPr>
        <w:t xml:space="preserve"> </w:t>
      </w:r>
      <w:r w:rsidRPr="00D96E4C">
        <w:rPr>
          <w:rFonts w:eastAsia="Arial"/>
          <w:spacing w:val="-1"/>
          <w:sz w:val="28"/>
          <w:szCs w:val="28"/>
        </w:rPr>
        <w:t>o</w:t>
      </w:r>
      <w:r w:rsidRPr="00D96E4C">
        <w:rPr>
          <w:rFonts w:eastAsia="Arial"/>
          <w:spacing w:val="3"/>
          <w:sz w:val="28"/>
          <w:szCs w:val="28"/>
        </w:rPr>
        <w:t>r</w:t>
      </w:r>
      <w:r w:rsidRPr="00D96E4C">
        <w:rPr>
          <w:rFonts w:eastAsia="Arial"/>
          <w:spacing w:val="-1"/>
          <w:sz w:val="28"/>
          <w:szCs w:val="28"/>
        </w:rPr>
        <w:t>d</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 xml:space="preserve">. </w:t>
      </w:r>
      <w:r w:rsidRPr="00D96E4C">
        <w:rPr>
          <w:rFonts w:eastAsia="Arial"/>
          <w:spacing w:val="3"/>
          <w:sz w:val="28"/>
          <w:szCs w:val="28"/>
        </w:rPr>
        <w:t>Th</w:t>
      </w:r>
      <w:r w:rsidRPr="00D96E4C">
        <w:rPr>
          <w:rFonts w:eastAsia="Arial"/>
          <w:sz w:val="28"/>
          <w:szCs w:val="28"/>
        </w:rPr>
        <w:t>e</w:t>
      </w:r>
      <w:r w:rsidRPr="00D96E4C">
        <w:rPr>
          <w:rFonts w:eastAsia="Arial"/>
          <w:spacing w:val="3"/>
          <w:sz w:val="28"/>
          <w:szCs w:val="28"/>
        </w:rPr>
        <w:t xml:space="preserve"> o</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pu</w:t>
      </w:r>
      <w:r w:rsidRPr="00D96E4C">
        <w:rPr>
          <w:rFonts w:eastAsia="Arial"/>
          <w:sz w:val="28"/>
          <w:szCs w:val="28"/>
        </w:rPr>
        <w:t xml:space="preserve">t </w:t>
      </w:r>
      <w:r w:rsidRPr="00D96E4C">
        <w:rPr>
          <w:rFonts w:eastAsia="Arial"/>
          <w:spacing w:val="-1"/>
          <w:sz w:val="28"/>
          <w:szCs w:val="28"/>
        </w:rPr>
        <w:t>d</w:t>
      </w:r>
      <w:r w:rsidRPr="00D96E4C">
        <w:rPr>
          <w:rFonts w:eastAsia="Arial"/>
          <w:spacing w:val="3"/>
          <w:sz w:val="28"/>
          <w:szCs w:val="28"/>
        </w:rPr>
        <w:t>a</w:t>
      </w:r>
      <w:r w:rsidRPr="00D96E4C">
        <w:rPr>
          <w:rFonts w:eastAsia="Arial"/>
          <w:sz w:val="28"/>
          <w:szCs w:val="28"/>
        </w:rPr>
        <w:t>ta</w:t>
      </w:r>
      <w:r w:rsidRPr="00D96E4C">
        <w:rPr>
          <w:rFonts w:eastAsia="Arial"/>
          <w:spacing w:val="6"/>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l</w:t>
      </w:r>
      <w:r w:rsidRPr="00D96E4C">
        <w:rPr>
          <w:rFonts w:eastAsia="Arial"/>
          <w:spacing w:val="10"/>
          <w:sz w:val="28"/>
          <w:szCs w:val="28"/>
        </w:rPr>
        <w:t xml:space="preserve"> </w:t>
      </w:r>
      <w:r w:rsidRPr="00D96E4C">
        <w:rPr>
          <w:rFonts w:eastAsia="Arial"/>
          <w:spacing w:val="-1"/>
          <w:sz w:val="28"/>
          <w:szCs w:val="28"/>
        </w:rPr>
        <w:t>b</w:t>
      </w:r>
      <w:r w:rsidRPr="00D96E4C">
        <w:rPr>
          <w:rFonts w:eastAsia="Arial"/>
          <w:sz w:val="28"/>
          <w:szCs w:val="28"/>
        </w:rPr>
        <w:t>e</w:t>
      </w:r>
      <w:r w:rsidRPr="00D96E4C">
        <w:rPr>
          <w:rFonts w:eastAsia="Arial"/>
          <w:spacing w:val="9"/>
          <w:sz w:val="28"/>
          <w:szCs w:val="28"/>
        </w:rPr>
        <w:t xml:space="preserve"> </w:t>
      </w:r>
      <w:r w:rsidRPr="00D96E4C">
        <w:rPr>
          <w:rFonts w:eastAsia="Arial"/>
          <w:spacing w:val="-1"/>
          <w:sz w:val="28"/>
          <w:szCs w:val="28"/>
        </w:rPr>
        <w:t>d</w:t>
      </w:r>
      <w:r w:rsidRPr="00D96E4C">
        <w:rPr>
          <w:rFonts w:eastAsia="Arial"/>
          <w:sz w:val="28"/>
          <w:szCs w:val="28"/>
        </w:rPr>
        <w:t>i</w:t>
      </w:r>
      <w:r w:rsidRPr="00D96E4C">
        <w:rPr>
          <w:rFonts w:eastAsia="Arial"/>
          <w:spacing w:val="4"/>
          <w:sz w:val="28"/>
          <w:szCs w:val="28"/>
        </w:rPr>
        <w:t>f</w:t>
      </w:r>
      <w:r w:rsidRPr="00D96E4C">
        <w:rPr>
          <w:rFonts w:eastAsia="Arial"/>
          <w:sz w:val="28"/>
          <w:szCs w:val="28"/>
        </w:rPr>
        <w:t>f</w:t>
      </w:r>
      <w:r w:rsidRPr="00D96E4C">
        <w:rPr>
          <w:rFonts w:eastAsia="Arial"/>
          <w:spacing w:val="-2"/>
          <w:sz w:val="28"/>
          <w:szCs w:val="28"/>
        </w:rPr>
        <w:t>e</w:t>
      </w:r>
      <w:r w:rsidRPr="00D96E4C">
        <w:rPr>
          <w:rFonts w:eastAsia="Arial"/>
          <w:spacing w:val="3"/>
          <w:sz w:val="28"/>
          <w:szCs w:val="28"/>
        </w:rPr>
        <w:t>r</w:t>
      </w:r>
      <w:r w:rsidRPr="00D96E4C">
        <w:rPr>
          <w:rFonts w:eastAsia="Arial"/>
          <w:spacing w:val="-1"/>
          <w:sz w:val="28"/>
          <w:szCs w:val="28"/>
        </w:rPr>
        <w:t>en</w:t>
      </w:r>
      <w:r w:rsidRPr="00D96E4C">
        <w:rPr>
          <w:rFonts w:eastAsia="Arial"/>
          <w:sz w:val="28"/>
          <w:szCs w:val="28"/>
        </w:rPr>
        <w:t>t</w:t>
      </w:r>
      <w:r w:rsidRPr="00D96E4C">
        <w:rPr>
          <w:rFonts w:eastAsia="Arial"/>
          <w:spacing w:val="3"/>
          <w:sz w:val="28"/>
          <w:szCs w:val="28"/>
        </w:rPr>
        <w:t xml:space="preserve"> r</w:t>
      </w:r>
      <w:r w:rsidRPr="00D96E4C">
        <w:rPr>
          <w:rFonts w:eastAsia="Arial"/>
          <w:spacing w:val="-1"/>
          <w:sz w:val="28"/>
          <w:szCs w:val="28"/>
        </w:rPr>
        <w:t>ep</w:t>
      </w:r>
      <w:r w:rsidRPr="00D96E4C">
        <w:rPr>
          <w:rFonts w:eastAsia="Arial"/>
          <w:spacing w:val="3"/>
          <w:sz w:val="28"/>
          <w:szCs w:val="28"/>
        </w:rPr>
        <w:t>o</w:t>
      </w:r>
      <w:r w:rsidRPr="00D96E4C">
        <w:rPr>
          <w:rFonts w:eastAsia="Arial"/>
          <w:spacing w:val="-1"/>
          <w:sz w:val="28"/>
          <w:szCs w:val="28"/>
        </w:rPr>
        <w:t>r</w:t>
      </w:r>
      <w:r w:rsidRPr="00D96E4C">
        <w:rPr>
          <w:rFonts w:eastAsia="Arial"/>
          <w:sz w:val="28"/>
          <w:szCs w:val="28"/>
        </w:rPr>
        <w:t>ts</w:t>
      </w:r>
      <w:r w:rsidRPr="00D96E4C">
        <w:rPr>
          <w:rFonts w:eastAsia="Arial"/>
          <w:spacing w:val="4"/>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 xml:space="preserve">d </w:t>
      </w:r>
      <w:r w:rsidRPr="00D96E4C">
        <w:rPr>
          <w:rFonts w:eastAsia="Arial"/>
          <w:spacing w:val="-1"/>
          <w:sz w:val="28"/>
          <w:szCs w:val="28"/>
        </w:rPr>
        <w:t>re</w:t>
      </w:r>
      <w:r w:rsidRPr="00D96E4C">
        <w:rPr>
          <w:rFonts w:eastAsia="Arial"/>
          <w:spacing w:val="3"/>
          <w:sz w:val="28"/>
          <w:szCs w:val="28"/>
        </w:rPr>
        <w:t>p</w:t>
      </w:r>
      <w:r w:rsidRPr="00D96E4C">
        <w:rPr>
          <w:rFonts w:eastAsia="Arial"/>
          <w:spacing w:val="-1"/>
          <w:sz w:val="28"/>
          <w:szCs w:val="28"/>
        </w:rPr>
        <w:t>or</w:t>
      </w:r>
      <w:r w:rsidRPr="00D96E4C">
        <w:rPr>
          <w:rFonts w:eastAsia="Arial"/>
          <w:spacing w:val="4"/>
          <w:sz w:val="28"/>
          <w:szCs w:val="28"/>
        </w:rPr>
        <w:t>t</w:t>
      </w:r>
      <w:r w:rsidRPr="00D96E4C">
        <w:rPr>
          <w:rFonts w:eastAsia="Arial"/>
          <w:sz w:val="28"/>
          <w:szCs w:val="28"/>
        </w:rPr>
        <w:t>s</w:t>
      </w:r>
      <w:r w:rsidRPr="00D96E4C">
        <w:rPr>
          <w:rFonts w:eastAsia="Arial"/>
          <w:spacing w:val="75"/>
          <w:sz w:val="28"/>
          <w:szCs w:val="28"/>
        </w:rPr>
        <w:t xml:space="preserve"> </w:t>
      </w:r>
      <w:r w:rsidRPr="00D96E4C">
        <w:rPr>
          <w:rFonts w:eastAsia="Arial"/>
          <w:spacing w:val="-1"/>
          <w:sz w:val="28"/>
          <w:szCs w:val="28"/>
        </w:rPr>
        <w:t>u</w:t>
      </w:r>
      <w:r w:rsidRPr="00D96E4C">
        <w:rPr>
          <w:rFonts w:eastAsia="Arial"/>
          <w:spacing w:val="4"/>
          <w:sz w:val="28"/>
          <w:szCs w:val="28"/>
        </w:rPr>
        <w:t>s</w:t>
      </w:r>
      <w:r w:rsidRPr="00D96E4C">
        <w:rPr>
          <w:rFonts w:eastAsia="Arial"/>
          <w:spacing w:val="-1"/>
          <w:sz w:val="28"/>
          <w:szCs w:val="28"/>
        </w:rPr>
        <w:t>ab</w:t>
      </w:r>
      <w:r w:rsidRPr="00D96E4C">
        <w:rPr>
          <w:rFonts w:eastAsia="Arial"/>
          <w:sz w:val="28"/>
          <w:szCs w:val="28"/>
        </w:rPr>
        <w:t>le</w:t>
      </w:r>
      <w:r w:rsidRPr="00D96E4C">
        <w:rPr>
          <w:rFonts w:eastAsia="Arial"/>
          <w:spacing w:val="75"/>
          <w:sz w:val="28"/>
          <w:szCs w:val="28"/>
        </w:rPr>
        <w:t xml:space="preserve"> </w:t>
      </w:r>
      <w:r w:rsidRPr="00D96E4C">
        <w:rPr>
          <w:rFonts w:eastAsia="Arial"/>
          <w:spacing w:val="5"/>
          <w:sz w:val="28"/>
          <w:szCs w:val="28"/>
        </w:rPr>
        <w:t>i</w:t>
      </w:r>
      <w:r w:rsidRPr="00D96E4C">
        <w:rPr>
          <w:rFonts w:eastAsia="Arial"/>
          <w:sz w:val="28"/>
          <w:szCs w:val="28"/>
        </w:rPr>
        <w:t xml:space="preserve">n </w:t>
      </w:r>
      <w:r w:rsidRPr="00D96E4C">
        <w:rPr>
          <w:rFonts w:eastAsia="Arial"/>
          <w:spacing w:val="3"/>
          <w:sz w:val="28"/>
          <w:szCs w:val="28"/>
        </w:rPr>
        <w:t xml:space="preserve"> o</w:t>
      </w:r>
      <w:r w:rsidRPr="00D96E4C">
        <w:rPr>
          <w:rFonts w:eastAsia="Arial"/>
          <w:spacing w:val="-1"/>
          <w:sz w:val="28"/>
          <w:szCs w:val="28"/>
        </w:rPr>
        <w:t>r</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r</w:t>
      </w:r>
      <w:r w:rsidRPr="00D96E4C">
        <w:rPr>
          <w:rFonts w:eastAsia="Arial"/>
          <w:spacing w:val="76"/>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 xml:space="preserve">d </w:t>
      </w:r>
      <w:r w:rsidRPr="00D96E4C">
        <w:rPr>
          <w:rFonts w:eastAsia="Arial"/>
          <w:spacing w:val="1"/>
          <w:sz w:val="28"/>
          <w:szCs w:val="28"/>
        </w:rPr>
        <w:t xml:space="preserve"> </w:t>
      </w:r>
      <w:r w:rsidRPr="00D96E4C">
        <w:rPr>
          <w:rFonts w:eastAsia="Arial"/>
          <w:spacing w:val="5"/>
          <w:sz w:val="28"/>
          <w:szCs w:val="28"/>
        </w:rPr>
        <w:t>i</w:t>
      </w:r>
      <w:r w:rsidRPr="00D96E4C">
        <w:rPr>
          <w:rFonts w:eastAsia="Arial"/>
          <w:spacing w:val="-1"/>
          <w:sz w:val="28"/>
          <w:szCs w:val="28"/>
        </w:rPr>
        <w:t>n</w:t>
      </w:r>
      <w:r w:rsidRPr="00D96E4C">
        <w:rPr>
          <w:rFonts w:eastAsia="Arial"/>
          <w:spacing w:val="3"/>
          <w:sz w:val="28"/>
          <w:szCs w:val="28"/>
        </w:rPr>
        <w:t>q</w:t>
      </w:r>
      <w:r w:rsidRPr="00D96E4C">
        <w:rPr>
          <w:rFonts w:eastAsia="Arial"/>
          <w:spacing w:val="-1"/>
          <w:sz w:val="28"/>
          <w:szCs w:val="28"/>
        </w:rPr>
        <w:t>u</w:t>
      </w:r>
      <w:r w:rsidRPr="00D96E4C">
        <w:rPr>
          <w:rFonts w:eastAsia="Arial"/>
          <w:sz w:val="28"/>
          <w:szCs w:val="28"/>
        </w:rPr>
        <w:t>i</w:t>
      </w:r>
      <w:r w:rsidRPr="00D96E4C">
        <w:rPr>
          <w:rFonts w:eastAsia="Arial"/>
          <w:spacing w:val="4"/>
          <w:sz w:val="28"/>
          <w:szCs w:val="28"/>
        </w:rPr>
        <w:t>r</w:t>
      </w:r>
      <w:r w:rsidRPr="00D96E4C">
        <w:rPr>
          <w:rFonts w:eastAsia="Arial"/>
          <w:sz w:val="28"/>
          <w:szCs w:val="28"/>
        </w:rPr>
        <w:t>y</w:t>
      </w:r>
      <w:r w:rsidRPr="00D96E4C">
        <w:rPr>
          <w:rFonts w:eastAsia="Arial"/>
          <w:spacing w:val="76"/>
          <w:sz w:val="28"/>
          <w:szCs w:val="28"/>
        </w:rPr>
        <w:t xml:space="preserve"> </w:t>
      </w:r>
      <w:r w:rsidRPr="00D96E4C">
        <w:rPr>
          <w:rFonts w:eastAsia="Arial"/>
          <w:spacing w:val="-1"/>
          <w:sz w:val="28"/>
          <w:szCs w:val="28"/>
        </w:rPr>
        <w:t>ana</w:t>
      </w:r>
      <w:r w:rsidRPr="00D96E4C">
        <w:rPr>
          <w:rFonts w:eastAsia="Arial"/>
          <w:spacing w:val="5"/>
          <w:sz w:val="28"/>
          <w:szCs w:val="28"/>
        </w:rPr>
        <w:t>l</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is.</w:t>
      </w:r>
      <w:r w:rsidRPr="00D96E4C">
        <w:rPr>
          <w:rFonts w:eastAsia="Arial"/>
          <w:spacing w:val="68"/>
          <w:sz w:val="28"/>
          <w:szCs w:val="28"/>
        </w:rPr>
        <w:t xml:space="preserve"> </w:t>
      </w:r>
      <w:r w:rsidRPr="00D96E4C">
        <w:rPr>
          <w:rFonts w:eastAsia="Arial"/>
          <w:spacing w:val="15"/>
          <w:sz w:val="28"/>
          <w:szCs w:val="28"/>
        </w:rPr>
        <w:t>W</w:t>
      </w:r>
      <w:r w:rsidRPr="00D96E4C">
        <w:rPr>
          <w:rFonts w:eastAsia="Arial"/>
          <w:sz w:val="28"/>
          <w:szCs w:val="28"/>
        </w:rPr>
        <w:t>ith  t</w:t>
      </w:r>
      <w:r w:rsidRPr="00D96E4C">
        <w:rPr>
          <w:rFonts w:eastAsia="Arial"/>
          <w:spacing w:val="-2"/>
          <w:sz w:val="28"/>
          <w:szCs w:val="28"/>
        </w:rPr>
        <w:t>h</w:t>
      </w:r>
      <w:r w:rsidRPr="00D96E4C">
        <w:rPr>
          <w:rFonts w:eastAsia="Arial"/>
          <w:sz w:val="28"/>
          <w:szCs w:val="28"/>
        </w:rPr>
        <w:t xml:space="preserve">e </w:t>
      </w:r>
      <w:r w:rsidRPr="00D96E4C">
        <w:rPr>
          <w:rFonts w:eastAsia="Arial"/>
          <w:spacing w:val="2"/>
          <w:sz w:val="28"/>
          <w:szCs w:val="28"/>
        </w:rPr>
        <w:t xml:space="preserve"> </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 xml:space="preserve">lp  </w:t>
      </w:r>
      <w:r w:rsidRPr="00D96E4C">
        <w:rPr>
          <w:rFonts w:eastAsia="Arial"/>
          <w:spacing w:val="3"/>
          <w:sz w:val="28"/>
          <w:szCs w:val="28"/>
        </w:rPr>
        <w:t>o</w:t>
      </w:r>
      <w:r w:rsidRPr="00D96E4C">
        <w:rPr>
          <w:rFonts w:eastAsia="Arial"/>
          <w:sz w:val="28"/>
          <w:szCs w:val="28"/>
        </w:rPr>
        <w:t xml:space="preserve">f </w:t>
      </w:r>
      <w:r w:rsidRPr="00D96E4C">
        <w:rPr>
          <w:rFonts w:eastAsia="Arial"/>
          <w:spacing w:val="3"/>
          <w:sz w:val="28"/>
          <w:szCs w:val="28"/>
        </w:rPr>
        <w:t xml:space="preserve"> </w:t>
      </w:r>
      <w:r w:rsidRPr="00D96E4C">
        <w:rPr>
          <w:rFonts w:eastAsia="Arial"/>
          <w:sz w:val="28"/>
          <w:szCs w:val="28"/>
        </w:rPr>
        <w:t>v</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io</w:t>
      </w:r>
      <w:r w:rsidRPr="00D96E4C">
        <w:rPr>
          <w:rFonts w:eastAsia="Arial"/>
          <w:spacing w:val="3"/>
          <w:sz w:val="28"/>
          <w:szCs w:val="28"/>
        </w:rPr>
        <w:t>u</w:t>
      </w:r>
      <w:r w:rsidRPr="00D96E4C">
        <w:rPr>
          <w:rFonts w:eastAsia="Arial"/>
          <w:sz w:val="28"/>
          <w:szCs w:val="28"/>
        </w:rPr>
        <w:t xml:space="preserve">s </w:t>
      </w:r>
      <w:r w:rsidRPr="00D96E4C">
        <w:rPr>
          <w:rFonts w:eastAsia="Arial"/>
          <w:spacing w:val="-1"/>
          <w:sz w:val="28"/>
          <w:szCs w:val="28"/>
        </w:rPr>
        <w:t>re</w:t>
      </w:r>
      <w:r w:rsidRPr="00D96E4C">
        <w:rPr>
          <w:rFonts w:eastAsia="Arial"/>
          <w:spacing w:val="3"/>
          <w:sz w:val="28"/>
          <w:szCs w:val="28"/>
        </w:rPr>
        <w:t>p</w:t>
      </w:r>
      <w:r w:rsidRPr="00D96E4C">
        <w:rPr>
          <w:rFonts w:eastAsia="Arial"/>
          <w:spacing w:val="-1"/>
          <w:sz w:val="28"/>
          <w:szCs w:val="28"/>
        </w:rPr>
        <w:t>or</w:t>
      </w:r>
      <w:r w:rsidRPr="00D96E4C">
        <w:rPr>
          <w:rFonts w:eastAsia="Arial"/>
          <w:spacing w:val="4"/>
          <w:sz w:val="28"/>
          <w:szCs w:val="28"/>
        </w:rPr>
        <w:t>t</w:t>
      </w:r>
      <w:r w:rsidRPr="00D96E4C">
        <w:rPr>
          <w:rFonts w:eastAsia="Arial"/>
          <w:sz w:val="28"/>
          <w:szCs w:val="28"/>
        </w:rPr>
        <w:t>s,</w:t>
      </w:r>
      <w:r w:rsidRPr="00D96E4C">
        <w:rPr>
          <w:rFonts w:eastAsia="Arial"/>
          <w:spacing w:val="-10"/>
          <w:sz w:val="28"/>
          <w:szCs w:val="28"/>
        </w:rPr>
        <w:t xml:space="preserve"> </w:t>
      </w:r>
      <w:r w:rsidRPr="00D96E4C">
        <w:rPr>
          <w:rFonts w:eastAsia="Arial"/>
          <w:spacing w:val="3"/>
          <w:sz w:val="28"/>
          <w:szCs w:val="28"/>
        </w:rPr>
        <w:t>e</w:t>
      </w:r>
      <w:r w:rsidRPr="00D96E4C">
        <w:rPr>
          <w:rFonts w:eastAsia="Arial"/>
          <w:spacing w:val="-1"/>
          <w:sz w:val="28"/>
          <w:szCs w:val="28"/>
        </w:rPr>
        <w:t>a</w:t>
      </w:r>
      <w:r w:rsidRPr="00D96E4C">
        <w:rPr>
          <w:rFonts w:eastAsia="Arial"/>
          <w:spacing w:val="4"/>
          <w:sz w:val="28"/>
          <w:szCs w:val="28"/>
        </w:rPr>
        <w:t>s</w:t>
      </w:r>
      <w:r w:rsidRPr="00D96E4C">
        <w:rPr>
          <w:rFonts w:eastAsia="Arial"/>
          <w:sz w:val="28"/>
          <w:szCs w:val="28"/>
        </w:rPr>
        <w:t>y</w:t>
      </w:r>
      <w:r w:rsidRPr="00D96E4C">
        <w:rPr>
          <w:rFonts w:eastAsia="Arial"/>
          <w:spacing w:val="-7"/>
          <w:sz w:val="28"/>
          <w:szCs w:val="28"/>
        </w:rPr>
        <w:t xml:space="preserve"> </w:t>
      </w:r>
      <w:r w:rsidRPr="00D96E4C">
        <w:rPr>
          <w:rFonts w:eastAsia="Arial"/>
          <w:sz w:val="28"/>
          <w:szCs w:val="28"/>
        </w:rPr>
        <w:t>to</w:t>
      </w:r>
      <w:r w:rsidRPr="00D96E4C">
        <w:rPr>
          <w:rFonts w:eastAsia="Arial"/>
          <w:spacing w:val="-4"/>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pacing w:val="4"/>
          <w:sz w:val="28"/>
          <w:szCs w:val="28"/>
        </w:rPr>
        <w:t>k</w:t>
      </w:r>
      <w:r w:rsidRPr="00D96E4C">
        <w:rPr>
          <w:rFonts w:eastAsia="Arial"/>
          <w:sz w:val="28"/>
          <w:szCs w:val="28"/>
        </w:rPr>
        <w:t>e</w:t>
      </w:r>
      <w:r w:rsidRPr="00D96E4C">
        <w:rPr>
          <w:rFonts w:eastAsia="Arial"/>
          <w:spacing w:val="-8"/>
          <w:sz w:val="28"/>
          <w:szCs w:val="28"/>
        </w:rPr>
        <w:t xml:space="preserve"> </w:t>
      </w:r>
      <w:r w:rsidRPr="00D96E4C">
        <w:rPr>
          <w:rFonts w:eastAsia="Arial"/>
          <w:spacing w:val="3"/>
          <w:sz w:val="28"/>
          <w:szCs w:val="28"/>
        </w:rPr>
        <w:t>an</w:t>
      </w:r>
      <w:r w:rsidRPr="00D96E4C">
        <w:rPr>
          <w:rFonts w:eastAsia="Arial"/>
          <w:sz w:val="28"/>
          <w:szCs w:val="28"/>
        </w:rPr>
        <w:t>y</w:t>
      </w:r>
      <w:r w:rsidRPr="00D96E4C">
        <w:rPr>
          <w:rFonts w:eastAsia="Arial"/>
          <w:spacing w:val="-6"/>
          <w:sz w:val="28"/>
          <w:szCs w:val="28"/>
        </w:rPr>
        <w:t xml:space="preserve"> </w:t>
      </w:r>
      <w:r w:rsidRPr="00D96E4C">
        <w:rPr>
          <w:rFonts w:eastAsia="Arial"/>
          <w:spacing w:val="-1"/>
          <w:sz w:val="28"/>
          <w:szCs w:val="28"/>
        </w:rPr>
        <w:t>n</w:t>
      </w:r>
      <w:r w:rsidRPr="00D96E4C">
        <w:rPr>
          <w:rFonts w:eastAsia="Arial"/>
          <w:spacing w:val="3"/>
          <w:sz w:val="28"/>
          <w:szCs w:val="28"/>
        </w:rPr>
        <w:t>e</w:t>
      </w:r>
      <w:r w:rsidRPr="00D96E4C">
        <w:rPr>
          <w:rFonts w:eastAsia="Arial"/>
          <w:spacing w:val="-1"/>
          <w:sz w:val="28"/>
          <w:szCs w:val="28"/>
        </w:rPr>
        <w:t>ed</w:t>
      </w:r>
      <w:r w:rsidRPr="00D96E4C">
        <w:rPr>
          <w:rFonts w:eastAsia="Arial"/>
          <w:spacing w:val="3"/>
          <w:sz w:val="28"/>
          <w:szCs w:val="28"/>
        </w:rPr>
        <w:t>e</w:t>
      </w:r>
      <w:r w:rsidRPr="00D96E4C">
        <w:rPr>
          <w:rFonts w:eastAsia="Arial"/>
          <w:sz w:val="28"/>
          <w:szCs w:val="28"/>
        </w:rPr>
        <w:t>d</w:t>
      </w:r>
      <w:r w:rsidRPr="00D96E4C">
        <w:rPr>
          <w:rFonts w:eastAsia="Arial"/>
          <w:spacing w:val="-6"/>
          <w:sz w:val="28"/>
          <w:szCs w:val="28"/>
        </w:rPr>
        <w:t xml:space="preserve"> </w:t>
      </w:r>
      <w:r w:rsidRPr="00D96E4C">
        <w:rPr>
          <w:rFonts w:eastAsia="Arial"/>
          <w:spacing w:val="-1"/>
          <w:sz w:val="28"/>
          <w:szCs w:val="28"/>
        </w:rPr>
        <w:t>de</w:t>
      </w:r>
      <w:r w:rsidRPr="00D96E4C">
        <w:rPr>
          <w:rFonts w:eastAsia="Arial"/>
          <w:sz w:val="28"/>
          <w:szCs w:val="28"/>
        </w:rPr>
        <w:t>c</w:t>
      </w:r>
      <w:r w:rsidRPr="00D96E4C">
        <w:rPr>
          <w:rFonts w:eastAsia="Arial"/>
          <w:spacing w:val="5"/>
          <w:sz w:val="28"/>
          <w:szCs w:val="28"/>
        </w:rPr>
        <w:t>i</w:t>
      </w:r>
      <w:r w:rsidRPr="00D96E4C">
        <w:rPr>
          <w:rFonts w:eastAsia="Arial"/>
          <w:sz w:val="28"/>
          <w:szCs w:val="28"/>
        </w:rPr>
        <w:t>sio</w:t>
      </w:r>
      <w:r w:rsidRPr="00D96E4C">
        <w:rPr>
          <w:rFonts w:eastAsia="Arial"/>
          <w:spacing w:val="-2"/>
          <w:sz w:val="28"/>
          <w:szCs w:val="28"/>
        </w:rPr>
        <w:t>n</w:t>
      </w:r>
      <w:r w:rsidRPr="00D96E4C">
        <w:rPr>
          <w:rFonts w:eastAsia="Arial"/>
          <w:sz w:val="28"/>
          <w:szCs w:val="28"/>
        </w:rPr>
        <w:t>.</w:t>
      </w:r>
    </w:p>
    <w:p w:rsidR="00EB637A" w:rsidRPr="00D96E4C" w:rsidRDefault="00EB637A" w:rsidP="008502D2">
      <w:pPr>
        <w:spacing w:before="5" w:line="100" w:lineRule="exact"/>
        <w:jc w:val="both"/>
        <w:rPr>
          <w:sz w:val="11"/>
          <w:szCs w:val="11"/>
        </w:rPr>
      </w:pPr>
    </w:p>
    <w:p w:rsidR="00EB637A" w:rsidRPr="00D96E4C" w:rsidRDefault="00EB637A" w:rsidP="008502D2">
      <w:pPr>
        <w:spacing w:line="200" w:lineRule="exact"/>
        <w:jc w:val="both"/>
      </w:pPr>
    </w:p>
    <w:p w:rsidR="00EB637A" w:rsidRPr="00D96E4C" w:rsidRDefault="00EB637A" w:rsidP="008502D2">
      <w:pPr>
        <w:ind w:left="100"/>
        <w:jc w:val="both"/>
        <w:rPr>
          <w:rFonts w:eastAsia="Arial"/>
          <w:sz w:val="28"/>
          <w:szCs w:val="28"/>
        </w:rPr>
      </w:pPr>
      <w:r w:rsidRPr="00D96E4C">
        <w:rPr>
          <w:rFonts w:eastAsia="Arial"/>
          <w:sz w:val="28"/>
          <w:szCs w:val="28"/>
        </w:rPr>
        <w:t></w:t>
      </w:r>
      <w:r w:rsidRPr="00D96E4C">
        <w:rPr>
          <w:rFonts w:eastAsia="Arial"/>
          <w:spacing w:val="-1"/>
          <w:sz w:val="28"/>
          <w:szCs w:val="28"/>
        </w:rPr>
        <w:t xml:space="preserve"> </w:t>
      </w:r>
      <w:r w:rsidRPr="00D96E4C">
        <w:rPr>
          <w:rFonts w:eastAsia="Arial"/>
          <w:b/>
          <w:spacing w:val="-2"/>
          <w:sz w:val="28"/>
          <w:szCs w:val="28"/>
        </w:rPr>
        <w:t>F</w:t>
      </w:r>
      <w:r w:rsidRPr="00D96E4C">
        <w:rPr>
          <w:rFonts w:eastAsia="Arial"/>
          <w:b/>
          <w:spacing w:val="3"/>
          <w:sz w:val="28"/>
          <w:szCs w:val="28"/>
        </w:rPr>
        <w:t>u</w:t>
      </w:r>
      <w:r w:rsidRPr="00D96E4C">
        <w:rPr>
          <w:rFonts w:eastAsia="Arial"/>
          <w:b/>
          <w:spacing w:val="-2"/>
          <w:sz w:val="28"/>
          <w:szCs w:val="28"/>
        </w:rPr>
        <w:t>n</w:t>
      </w:r>
      <w:r w:rsidRPr="00D96E4C">
        <w:rPr>
          <w:rFonts w:eastAsia="Arial"/>
          <w:b/>
          <w:spacing w:val="3"/>
          <w:sz w:val="28"/>
          <w:szCs w:val="28"/>
        </w:rPr>
        <w:t>c</w:t>
      </w:r>
      <w:r w:rsidRPr="00D96E4C">
        <w:rPr>
          <w:rFonts w:eastAsia="Arial"/>
          <w:b/>
          <w:spacing w:val="-1"/>
          <w:sz w:val="28"/>
          <w:szCs w:val="28"/>
        </w:rPr>
        <w:t>t</w:t>
      </w:r>
      <w:r w:rsidRPr="00D96E4C">
        <w:rPr>
          <w:rFonts w:eastAsia="Arial"/>
          <w:b/>
          <w:spacing w:val="4"/>
          <w:sz w:val="28"/>
          <w:szCs w:val="28"/>
        </w:rPr>
        <w:t>i</w:t>
      </w:r>
      <w:r w:rsidRPr="00D96E4C">
        <w:rPr>
          <w:rFonts w:eastAsia="Arial"/>
          <w:b/>
          <w:spacing w:val="-2"/>
          <w:sz w:val="28"/>
          <w:szCs w:val="28"/>
        </w:rPr>
        <w:t>o</w:t>
      </w:r>
      <w:r w:rsidRPr="00D96E4C">
        <w:rPr>
          <w:rFonts w:eastAsia="Arial"/>
          <w:b/>
          <w:spacing w:val="3"/>
          <w:sz w:val="28"/>
          <w:szCs w:val="28"/>
        </w:rPr>
        <w:t>n</w:t>
      </w:r>
      <w:r w:rsidRPr="00D96E4C">
        <w:rPr>
          <w:rFonts w:eastAsia="Arial"/>
          <w:b/>
          <w:sz w:val="28"/>
          <w:szCs w:val="28"/>
        </w:rPr>
        <w:t>s</w:t>
      </w:r>
    </w:p>
    <w:p w:rsidR="00EB637A" w:rsidRPr="00D96E4C" w:rsidRDefault="00EB637A" w:rsidP="008502D2">
      <w:pPr>
        <w:spacing w:before="2" w:line="120" w:lineRule="exact"/>
        <w:jc w:val="both"/>
        <w:rPr>
          <w:sz w:val="13"/>
          <w:szCs w:val="13"/>
        </w:rPr>
      </w:pPr>
    </w:p>
    <w:p w:rsidR="00EB637A" w:rsidRPr="00D96E4C" w:rsidRDefault="00EB637A" w:rsidP="008502D2">
      <w:pPr>
        <w:spacing w:line="200" w:lineRule="exact"/>
        <w:jc w:val="both"/>
      </w:pPr>
    </w:p>
    <w:p w:rsidR="00EB637A" w:rsidRPr="00D96E4C" w:rsidRDefault="00EB637A" w:rsidP="008502D2">
      <w:pPr>
        <w:spacing w:line="320" w:lineRule="exact"/>
        <w:ind w:left="100" w:right="61" w:firstLine="721"/>
        <w:jc w:val="both"/>
        <w:rPr>
          <w:rFonts w:eastAsia="Arial"/>
          <w:sz w:val="28"/>
          <w:szCs w:val="28"/>
        </w:rPr>
      </w:pPr>
      <w:r w:rsidRPr="00D96E4C">
        <w:rPr>
          <w:rFonts w:eastAsia="Arial"/>
          <w:spacing w:val="1"/>
          <w:sz w:val="28"/>
          <w:szCs w:val="28"/>
        </w:rPr>
        <w:t>B</w:t>
      </w:r>
      <w:r w:rsidRPr="00D96E4C">
        <w:rPr>
          <w:rFonts w:eastAsia="Arial"/>
          <w:spacing w:val="-1"/>
          <w:sz w:val="28"/>
          <w:szCs w:val="28"/>
        </w:rPr>
        <w:t>a</w:t>
      </w:r>
      <w:r w:rsidRPr="00D96E4C">
        <w:rPr>
          <w:rFonts w:eastAsia="Arial"/>
          <w:sz w:val="28"/>
          <w:szCs w:val="28"/>
        </w:rPr>
        <w:t>sic</w:t>
      </w:r>
      <w:r w:rsidRPr="00D96E4C">
        <w:rPr>
          <w:rFonts w:eastAsia="Arial"/>
          <w:spacing w:val="10"/>
          <w:sz w:val="28"/>
          <w:szCs w:val="28"/>
        </w:rPr>
        <w:t xml:space="preserve"> </w:t>
      </w:r>
      <w:r w:rsidRPr="00D96E4C">
        <w:rPr>
          <w:rFonts w:eastAsia="Arial"/>
          <w:sz w:val="28"/>
          <w:szCs w:val="28"/>
        </w:rPr>
        <w:t>f</w:t>
      </w:r>
      <w:r w:rsidRPr="00D96E4C">
        <w:rPr>
          <w:rFonts w:eastAsia="Arial"/>
          <w:spacing w:val="3"/>
          <w:sz w:val="28"/>
          <w:szCs w:val="28"/>
        </w:rPr>
        <w:t>u</w:t>
      </w:r>
      <w:r w:rsidRPr="00D96E4C">
        <w:rPr>
          <w:rFonts w:eastAsia="Arial"/>
          <w:spacing w:val="-1"/>
          <w:sz w:val="28"/>
          <w:szCs w:val="28"/>
        </w:rPr>
        <w:t>n</w:t>
      </w:r>
      <w:r w:rsidRPr="00D96E4C">
        <w:rPr>
          <w:rFonts w:eastAsia="Arial"/>
          <w:sz w:val="28"/>
          <w:szCs w:val="28"/>
        </w:rPr>
        <w:t>ct</w:t>
      </w:r>
      <w:r w:rsidRPr="00D96E4C">
        <w:rPr>
          <w:rFonts w:eastAsia="Arial"/>
          <w:spacing w:val="4"/>
          <w:sz w:val="28"/>
          <w:szCs w:val="28"/>
        </w:rPr>
        <w:t>i</w:t>
      </w:r>
      <w:r w:rsidRPr="00D96E4C">
        <w:rPr>
          <w:rFonts w:eastAsia="Arial"/>
          <w:spacing w:val="-1"/>
          <w:sz w:val="28"/>
          <w:szCs w:val="28"/>
        </w:rPr>
        <w:t>on</w:t>
      </w:r>
      <w:r w:rsidRPr="00D96E4C">
        <w:rPr>
          <w:rFonts w:eastAsia="Arial"/>
          <w:sz w:val="28"/>
          <w:szCs w:val="28"/>
        </w:rPr>
        <w:t>s</w:t>
      </w:r>
      <w:r w:rsidRPr="00D96E4C">
        <w:rPr>
          <w:rFonts w:eastAsia="Arial"/>
          <w:spacing w:val="10"/>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4"/>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2"/>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z w:val="28"/>
          <w:szCs w:val="28"/>
        </w:rPr>
        <w:t>m</w:t>
      </w:r>
      <w:r w:rsidRPr="00D96E4C">
        <w:rPr>
          <w:rFonts w:eastAsia="Arial"/>
          <w:spacing w:val="11"/>
          <w:sz w:val="28"/>
          <w:szCs w:val="28"/>
        </w:rPr>
        <w:t xml:space="preserve"> </w:t>
      </w:r>
      <w:r w:rsidRPr="00D96E4C">
        <w:rPr>
          <w:rFonts w:eastAsia="Arial"/>
          <w:spacing w:val="3"/>
          <w:sz w:val="28"/>
          <w:szCs w:val="28"/>
        </w:rPr>
        <w:t>a</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en</w:t>
      </w:r>
      <w:r w:rsidRPr="00D96E4C">
        <w:rPr>
          <w:rFonts w:eastAsia="Arial"/>
          <w:sz w:val="28"/>
          <w:szCs w:val="28"/>
        </w:rPr>
        <w:t>t</w:t>
      </w:r>
      <w:r w:rsidRPr="00D96E4C">
        <w:rPr>
          <w:rFonts w:eastAsia="Arial"/>
          <w:spacing w:val="4"/>
          <w:sz w:val="28"/>
          <w:szCs w:val="28"/>
        </w:rPr>
        <w:t>i</w:t>
      </w:r>
      <w:r w:rsidRPr="00D96E4C">
        <w:rPr>
          <w:rFonts w:eastAsia="Arial"/>
          <w:sz w:val="28"/>
          <w:szCs w:val="28"/>
        </w:rPr>
        <w:t>c</w:t>
      </w:r>
      <w:r w:rsidRPr="00D96E4C">
        <w:rPr>
          <w:rFonts w:eastAsia="Arial"/>
          <w:spacing w:val="-1"/>
          <w:sz w:val="28"/>
          <w:szCs w:val="28"/>
        </w:rPr>
        <w:t>a</w:t>
      </w:r>
      <w:r w:rsidRPr="00D96E4C">
        <w:rPr>
          <w:rFonts w:eastAsia="Arial"/>
          <w:sz w:val="28"/>
          <w:szCs w:val="28"/>
        </w:rPr>
        <w:t xml:space="preserve">te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6"/>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z w:val="28"/>
          <w:szCs w:val="28"/>
        </w:rPr>
        <w:t>r</w:t>
      </w:r>
      <w:r w:rsidRPr="00D96E4C">
        <w:rPr>
          <w:rFonts w:eastAsia="Arial"/>
          <w:spacing w:val="10"/>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16"/>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z w:val="28"/>
          <w:szCs w:val="28"/>
        </w:rPr>
        <w:t>r</w:t>
      </w:r>
      <w:r w:rsidRPr="00D96E4C">
        <w:rPr>
          <w:rFonts w:eastAsia="Arial"/>
          <w:spacing w:val="10"/>
          <w:sz w:val="28"/>
          <w:szCs w:val="28"/>
        </w:rPr>
        <w:t xml:space="preserve"> </w:t>
      </w:r>
      <w:r w:rsidRPr="00D96E4C">
        <w:rPr>
          <w:rFonts w:eastAsia="Arial"/>
          <w:sz w:val="28"/>
          <w:szCs w:val="28"/>
        </w:rPr>
        <w:t>i</w:t>
      </w:r>
      <w:r w:rsidRPr="00D96E4C">
        <w:rPr>
          <w:rFonts w:eastAsia="Arial"/>
          <w:spacing w:val="4"/>
          <w:sz w:val="28"/>
          <w:szCs w:val="28"/>
        </w:rPr>
        <w:t>n</w:t>
      </w:r>
      <w:r w:rsidRPr="00D96E4C">
        <w:rPr>
          <w:rFonts w:eastAsia="Arial"/>
          <w:spacing w:val="-1"/>
          <w:sz w:val="28"/>
          <w:szCs w:val="28"/>
        </w:rPr>
        <w:t>pu</w:t>
      </w:r>
      <w:r w:rsidRPr="00D96E4C">
        <w:rPr>
          <w:rFonts w:eastAsia="Arial"/>
          <w:sz w:val="28"/>
          <w:szCs w:val="28"/>
        </w:rPr>
        <w:t xml:space="preserve">ts </w:t>
      </w:r>
      <w:r w:rsidRPr="00D96E4C">
        <w:rPr>
          <w:rFonts w:eastAsia="Arial"/>
          <w:spacing w:val="-1"/>
          <w:sz w:val="28"/>
          <w:szCs w:val="28"/>
        </w:rPr>
        <w:t>do</w:t>
      </w:r>
      <w:r w:rsidRPr="00D96E4C">
        <w:rPr>
          <w:rFonts w:eastAsia="Arial"/>
          <w:sz w:val="28"/>
          <w:szCs w:val="28"/>
        </w:rPr>
        <w:t>c</w:t>
      </w:r>
      <w:r w:rsidRPr="00D96E4C">
        <w:rPr>
          <w:rFonts w:eastAsia="Arial"/>
          <w:spacing w:val="-1"/>
          <w:sz w:val="28"/>
          <w:szCs w:val="28"/>
        </w:rPr>
        <w:t>u</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 xml:space="preserve">t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t</w:t>
      </w:r>
      <w:r w:rsidRPr="00D96E4C">
        <w:rPr>
          <w:rFonts w:eastAsia="Arial"/>
          <w:spacing w:val="-2"/>
          <w:sz w:val="28"/>
          <w:szCs w:val="28"/>
        </w:rPr>
        <w:t>a</w:t>
      </w:r>
      <w:r w:rsidRPr="00D96E4C">
        <w:rPr>
          <w:rFonts w:eastAsia="Arial"/>
          <w:sz w:val="28"/>
          <w:szCs w:val="28"/>
        </w:rPr>
        <w:t>i</w:t>
      </w:r>
      <w:r w:rsidRPr="00D96E4C">
        <w:rPr>
          <w:rFonts w:eastAsia="Arial"/>
          <w:spacing w:val="1"/>
          <w:sz w:val="28"/>
          <w:szCs w:val="28"/>
        </w:rPr>
        <w:t>l</w:t>
      </w:r>
      <w:r w:rsidRPr="00D96E4C">
        <w:rPr>
          <w:rFonts w:eastAsia="Arial"/>
          <w:spacing w:val="4"/>
          <w:sz w:val="28"/>
          <w:szCs w:val="28"/>
        </w:rPr>
        <w:t>s</w:t>
      </w:r>
      <w:r w:rsidRPr="00D96E4C">
        <w:rPr>
          <w:rFonts w:eastAsia="Arial"/>
          <w:sz w:val="28"/>
          <w:szCs w:val="28"/>
        </w:rPr>
        <w:t>,</w:t>
      </w:r>
      <w:r w:rsidRPr="00D96E4C">
        <w:rPr>
          <w:rFonts w:eastAsia="Arial"/>
          <w:spacing w:val="4"/>
          <w:sz w:val="28"/>
          <w:szCs w:val="28"/>
        </w:rPr>
        <w:t xml:space="preserve"> </w:t>
      </w:r>
      <w:r w:rsidRPr="00D96E4C">
        <w:rPr>
          <w:rFonts w:eastAsia="Arial"/>
          <w:sz w:val="28"/>
          <w:szCs w:val="28"/>
        </w:rPr>
        <w:t>c</w:t>
      </w:r>
      <w:r w:rsidRPr="00D96E4C">
        <w:rPr>
          <w:rFonts w:eastAsia="Arial"/>
          <w:spacing w:val="-1"/>
          <w:sz w:val="28"/>
          <w:szCs w:val="28"/>
        </w:rPr>
        <w:t>u</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o</w:t>
      </w:r>
      <w:r w:rsidRPr="00D96E4C">
        <w:rPr>
          <w:rFonts w:eastAsia="Arial"/>
          <w:spacing w:val="3"/>
          <w:sz w:val="28"/>
          <w:szCs w:val="28"/>
        </w:rPr>
        <w:t>m</w:t>
      </w:r>
      <w:r w:rsidRPr="00D96E4C">
        <w:rPr>
          <w:rFonts w:eastAsia="Arial"/>
          <w:spacing w:val="-1"/>
          <w:sz w:val="28"/>
          <w:szCs w:val="28"/>
        </w:rPr>
        <w:t>e</w:t>
      </w:r>
      <w:r w:rsidRPr="00D96E4C">
        <w:rPr>
          <w:rFonts w:eastAsia="Arial"/>
          <w:sz w:val="28"/>
          <w:szCs w:val="28"/>
        </w:rPr>
        <w:t xml:space="preserve">r </w:t>
      </w:r>
      <w:r w:rsidRPr="00D96E4C">
        <w:rPr>
          <w:rFonts w:eastAsia="Arial"/>
          <w:spacing w:val="3"/>
          <w:sz w:val="28"/>
          <w:szCs w:val="28"/>
        </w:rPr>
        <w:t>d</w:t>
      </w:r>
      <w:r w:rsidRPr="00D96E4C">
        <w:rPr>
          <w:rFonts w:eastAsia="Arial"/>
          <w:spacing w:val="-1"/>
          <w:sz w:val="28"/>
          <w:szCs w:val="28"/>
        </w:rPr>
        <w:t>e</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i</w:t>
      </w:r>
      <w:r w:rsidRPr="00D96E4C">
        <w:rPr>
          <w:rFonts w:eastAsia="Arial"/>
          <w:spacing w:val="1"/>
          <w:sz w:val="28"/>
          <w:szCs w:val="28"/>
        </w:rPr>
        <w:t>l</w:t>
      </w:r>
      <w:r w:rsidRPr="00D96E4C">
        <w:rPr>
          <w:rFonts w:eastAsia="Arial"/>
          <w:sz w:val="28"/>
          <w:szCs w:val="28"/>
        </w:rPr>
        <w:t>s</w:t>
      </w:r>
      <w:r w:rsidRPr="00D96E4C">
        <w:rPr>
          <w:rFonts w:eastAsia="Arial"/>
          <w:spacing w:val="5"/>
          <w:sz w:val="28"/>
          <w:szCs w:val="28"/>
        </w:rPr>
        <w:t xml:space="preserve"> </w:t>
      </w:r>
      <w:r w:rsidRPr="00D96E4C">
        <w:rPr>
          <w:rFonts w:eastAsia="Arial"/>
          <w:spacing w:val="-1"/>
          <w:sz w:val="28"/>
          <w:szCs w:val="28"/>
        </w:rPr>
        <w:t>an</w:t>
      </w:r>
      <w:r w:rsidRPr="00D96E4C">
        <w:rPr>
          <w:rFonts w:eastAsia="Arial"/>
          <w:sz w:val="28"/>
          <w:szCs w:val="28"/>
        </w:rPr>
        <w:t>d</w:t>
      </w:r>
      <w:r w:rsidRPr="00D96E4C">
        <w:rPr>
          <w:rFonts w:eastAsia="Arial"/>
          <w:spacing w:val="8"/>
          <w:sz w:val="28"/>
          <w:szCs w:val="28"/>
        </w:rPr>
        <w:t xml:space="preserve"> </w:t>
      </w:r>
      <w:r w:rsidRPr="00D96E4C">
        <w:rPr>
          <w:rFonts w:eastAsia="Arial"/>
          <w:sz w:val="28"/>
          <w:szCs w:val="28"/>
        </w:rPr>
        <w:t>i</w:t>
      </w:r>
      <w:r w:rsidRPr="00D96E4C">
        <w:rPr>
          <w:rFonts w:eastAsia="Arial"/>
          <w:spacing w:val="4"/>
          <w:sz w:val="28"/>
          <w:szCs w:val="28"/>
        </w:rPr>
        <w:t>n</w:t>
      </w:r>
      <w:r w:rsidRPr="00D96E4C">
        <w:rPr>
          <w:rFonts w:eastAsia="Arial"/>
          <w:spacing w:val="-1"/>
          <w:sz w:val="28"/>
          <w:szCs w:val="28"/>
        </w:rPr>
        <w:t>qu</w:t>
      </w:r>
      <w:r w:rsidRPr="00D96E4C">
        <w:rPr>
          <w:rFonts w:eastAsia="Arial"/>
          <w:spacing w:val="5"/>
          <w:sz w:val="28"/>
          <w:szCs w:val="28"/>
        </w:rPr>
        <w:t>i</w:t>
      </w:r>
      <w:r w:rsidRPr="00D96E4C">
        <w:rPr>
          <w:rFonts w:eastAsia="Arial"/>
          <w:spacing w:val="3"/>
          <w:sz w:val="28"/>
          <w:szCs w:val="28"/>
        </w:rPr>
        <w:t>r</w:t>
      </w:r>
      <w:r w:rsidRPr="00D96E4C">
        <w:rPr>
          <w:rFonts w:eastAsia="Arial"/>
          <w:sz w:val="28"/>
          <w:szCs w:val="28"/>
        </w:rPr>
        <w:t xml:space="preserve">y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t</w:t>
      </w:r>
      <w:r w:rsidRPr="00D96E4C">
        <w:rPr>
          <w:rFonts w:eastAsia="Arial"/>
          <w:spacing w:val="-2"/>
          <w:sz w:val="28"/>
          <w:szCs w:val="28"/>
        </w:rPr>
        <w:t>a</w:t>
      </w:r>
      <w:r w:rsidRPr="00D96E4C">
        <w:rPr>
          <w:rFonts w:eastAsia="Arial"/>
          <w:sz w:val="28"/>
          <w:szCs w:val="28"/>
        </w:rPr>
        <w:t>i</w:t>
      </w:r>
      <w:r w:rsidRPr="00D96E4C">
        <w:rPr>
          <w:rFonts w:eastAsia="Arial"/>
          <w:spacing w:val="1"/>
          <w:sz w:val="28"/>
          <w:szCs w:val="28"/>
        </w:rPr>
        <w:t>l</w:t>
      </w:r>
      <w:r w:rsidRPr="00D96E4C">
        <w:rPr>
          <w:rFonts w:eastAsia="Arial"/>
          <w:sz w:val="28"/>
          <w:szCs w:val="28"/>
        </w:rPr>
        <w:t>s</w:t>
      </w:r>
      <w:r w:rsidRPr="00D96E4C">
        <w:rPr>
          <w:rFonts w:eastAsia="Arial"/>
          <w:spacing w:val="5"/>
          <w:sz w:val="28"/>
          <w:szCs w:val="28"/>
        </w:rPr>
        <w:t xml:space="preserve"> </w:t>
      </w:r>
      <w:r w:rsidRPr="00D96E4C">
        <w:rPr>
          <w:rFonts w:eastAsia="Arial"/>
          <w:spacing w:val="3"/>
          <w:sz w:val="28"/>
          <w:szCs w:val="28"/>
        </w:rPr>
        <w:t>a</w:t>
      </w:r>
      <w:r w:rsidRPr="00D96E4C">
        <w:rPr>
          <w:rFonts w:eastAsia="Arial"/>
          <w:sz w:val="28"/>
          <w:szCs w:val="28"/>
        </w:rPr>
        <w:t>s</w:t>
      </w:r>
      <w:r w:rsidRPr="00D96E4C">
        <w:rPr>
          <w:rFonts w:eastAsia="Arial"/>
          <w:spacing w:val="11"/>
          <w:sz w:val="28"/>
          <w:szCs w:val="28"/>
        </w:rPr>
        <w:t xml:space="preserve"> </w:t>
      </w:r>
      <w:r w:rsidRPr="00D96E4C">
        <w:rPr>
          <w:rFonts w:eastAsia="Arial"/>
          <w:spacing w:val="-1"/>
          <w:sz w:val="28"/>
          <w:szCs w:val="28"/>
        </w:rPr>
        <w:t>n</w:t>
      </w:r>
      <w:r w:rsidRPr="00D96E4C">
        <w:rPr>
          <w:rFonts w:eastAsia="Arial"/>
          <w:spacing w:val="3"/>
          <w:sz w:val="28"/>
          <w:szCs w:val="28"/>
        </w:rPr>
        <w:t>e</w:t>
      </w:r>
      <w:r w:rsidRPr="00D96E4C">
        <w:rPr>
          <w:rFonts w:eastAsia="Arial"/>
          <w:spacing w:val="-1"/>
          <w:sz w:val="28"/>
          <w:szCs w:val="28"/>
        </w:rPr>
        <w:t>e</w:t>
      </w:r>
      <w:r w:rsidRPr="00D96E4C">
        <w:rPr>
          <w:rFonts w:eastAsia="Arial"/>
          <w:spacing w:val="3"/>
          <w:sz w:val="28"/>
          <w:szCs w:val="28"/>
        </w:rPr>
        <w:t>d</w:t>
      </w:r>
      <w:r w:rsidRPr="00D96E4C">
        <w:rPr>
          <w:rFonts w:eastAsia="Arial"/>
          <w:spacing w:val="-1"/>
          <w:sz w:val="28"/>
          <w:szCs w:val="28"/>
        </w:rPr>
        <w:t>ed</w:t>
      </w:r>
      <w:r w:rsidRPr="00D96E4C">
        <w:rPr>
          <w:rFonts w:eastAsia="Arial"/>
          <w:sz w:val="28"/>
          <w:szCs w:val="28"/>
        </w:rPr>
        <w:t>.</w:t>
      </w:r>
      <w:r w:rsidRPr="00D96E4C">
        <w:rPr>
          <w:rFonts w:eastAsia="Arial"/>
          <w:spacing w:val="7"/>
          <w:sz w:val="28"/>
          <w:szCs w:val="28"/>
        </w:rPr>
        <w:t xml:space="preserve"> </w:t>
      </w:r>
      <w:r w:rsidRPr="00D96E4C">
        <w:rPr>
          <w:rFonts w:eastAsia="Arial"/>
          <w:spacing w:val="-5"/>
          <w:sz w:val="28"/>
          <w:szCs w:val="28"/>
        </w:rPr>
        <w:t>I</w:t>
      </w:r>
      <w:r w:rsidRPr="00D96E4C">
        <w:rPr>
          <w:rFonts w:eastAsia="Arial"/>
          <w:sz w:val="28"/>
          <w:szCs w:val="28"/>
        </w:rPr>
        <w:t xml:space="preserve">t </w:t>
      </w:r>
      <w:r w:rsidRPr="00D96E4C">
        <w:rPr>
          <w:rFonts w:eastAsia="Arial"/>
          <w:spacing w:val="-1"/>
          <w:sz w:val="28"/>
          <w:szCs w:val="28"/>
        </w:rPr>
        <w:t>pro</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s</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s</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z w:val="28"/>
          <w:szCs w:val="28"/>
        </w:rPr>
        <w:t>in</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9"/>
          <w:sz w:val="28"/>
          <w:szCs w:val="28"/>
        </w:rPr>
        <w:t xml:space="preserve"> </w:t>
      </w:r>
      <w:r w:rsidRPr="00D96E4C">
        <w:rPr>
          <w:rFonts w:eastAsia="Arial"/>
          <w:spacing w:val="3"/>
          <w:sz w:val="28"/>
          <w:szCs w:val="28"/>
        </w:rPr>
        <w:t>d</w:t>
      </w:r>
      <w:r w:rsidRPr="00D96E4C">
        <w:rPr>
          <w:rFonts w:eastAsia="Arial"/>
          <w:spacing w:val="-1"/>
          <w:sz w:val="28"/>
          <w:szCs w:val="28"/>
        </w:rPr>
        <w:t>a</w:t>
      </w:r>
      <w:r w:rsidRPr="00D96E4C">
        <w:rPr>
          <w:rFonts w:eastAsia="Arial"/>
          <w:spacing w:val="4"/>
          <w:sz w:val="28"/>
          <w:szCs w:val="28"/>
        </w:rPr>
        <w:t>t</w:t>
      </w:r>
      <w:r w:rsidRPr="00D96E4C">
        <w:rPr>
          <w:rFonts w:eastAsia="Arial"/>
          <w:sz w:val="28"/>
          <w:szCs w:val="28"/>
        </w:rPr>
        <w:t>a</w:t>
      </w:r>
      <w:r w:rsidRPr="00D96E4C">
        <w:rPr>
          <w:rFonts w:eastAsia="Arial"/>
          <w:spacing w:val="8"/>
          <w:sz w:val="28"/>
          <w:szCs w:val="28"/>
        </w:rPr>
        <w:t xml:space="preserve"> </w:t>
      </w:r>
      <w:r w:rsidRPr="00D96E4C">
        <w:rPr>
          <w:rFonts w:eastAsia="Arial"/>
          <w:sz w:val="28"/>
          <w:szCs w:val="28"/>
        </w:rPr>
        <w:t>to</w:t>
      </w:r>
      <w:r w:rsidRPr="00D96E4C">
        <w:rPr>
          <w:rFonts w:eastAsia="Arial"/>
          <w:spacing w:val="12"/>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pacing w:val="4"/>
          <w:sz w:val="28"/>
          <w:szCs w:val="28"/>
        </w:rPr>
        <w:t>k</w:t>
      </w:r>
      <w:r w:rsidRPr="00D96E4C">
        <w:rPr>
          <w:rFonts w:eastAsia="Arial"/>
          <w:sz w:val="28"/>
          <w:szCs w:val="28"/>
        </w:rPr>
        <w:t>e</w:t>
      </w:r>
      <w:r w:rsidRPr="00D96E4C">
        <w:rPr>
          <w:rFonts w:eastAsia="Arial"/>
          <w:spacing w:val="7"/>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ou</w:t>
      </w:r>
      <w:r w:rsidRPr="00D96E4C">
        <w:rPr>
          <w:rFonts w:eastAsia="Arial"/>
          <w:spacing w:val="4"/>
          <w:sz w:val="28"/>
          <w:szCs w:val="28"/>
        </w:rPr>
        <w:t>t</w:t>
      </w:r>
      <w:r w:rsidRPr="00D96E4C">
        <w:rPr>
          <w:rFonts w:eastAsia="Arial"/>
          <w:spacing w:val="-1"/>
          <w:sz w:val="28"/>
          <w:szCs w:val="28"/>
        </w:rPr>
        <w:t>pu</w:t>
      </w:r>
      <w:r w:rsidRPr="00D96E4C">
        <w:rPr>
          <w:rFonts w:eastAsia="Arial"/>
          <w:sz w:val="28"/>
          <w:szCs w:val="28"/>
        </w:rPr>
        <w:t>t</w:t>
      </w:r>
      <w:r w:rsidRPr="00D96E4C">
        <w:rPr>
          <w:rFonts w:eastAsia="Arial"/>
          <w:spacing w:val="7"/>
          <w:sz w:val="28"/>
          <w:szCs w:val="28"/>
        </w:rPr>
        <w:t xml:space="preserve"> </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f</w:t>
      </w:r>
      <w:r w:rsidRPr="00D96E4C">
        <w:rPr>
          <w:rFonts w:eastAsia="Arial"/>
          <w:spacing w:val="3"/>
          <w:sz w:val="28"/>
          <w:szCs w:val="28"/>
        </w:rPr>
        <w:t>o</w:t>
      </w:r>
      <w:r w:rsidRPr="00D96E4C">
        <w:rPr>
          <w:rFonts w:eastAsia="Arial"/>
          <w:spacing w:val="-1"/>
          <w:sz w:val="28"/>
          <w:szCs w:val="28"/>
        </w:rPr>
        <w:t>r</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 xml:space="preserve">n </w:t>
      </w:r>
      <w:r w:rsidRPr="00D96E4C">
        <w:rPr>
          <w:rFonts w:eastAsia="Arial"/>
          <w:spacing w:val="3"/>
          <w:sz w:val="28"/>
          <w:szCs w:val="28"/>
        </w:rPr>
        <w:t>p</w:t>
      </w:r>
      <w:r w:rsidRPr="00D96E4C">
        <w:rPr>
          <w:rFonts w:eastAsia="Arial"/>
          <w:spacing w:val="-1"/>
          <w:sz w:val="28"/>
          <w:szCs w:val="28"/>
        </w:rPr>
        <w:t>re</w:t>
      </w:r>
      <w:r w:rsidRPr="00D96E4C">
        <w:rPr>
          <w:rFonts w:eastAsia="Arial"/>
          <w:spacing w:val="4"/>
          <w:sz w:val="28"/>
          <w:szCs w:val="28"/>
        </w:rPr>
        <w:t>s</w:t>
      </w:r>
      <w:r w:rsidRPr="00D96E4C">
        <w:rPr>
          <w:rFonts w:eastAsia="Arial"/>
          <w:spacing w:val="-1"/>
          <w:sz w:val="28"/>
          <w:szCs w:val="28"/>
        </w:rPr>
        <w:t>en</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d</w:t>
      </w:r>
      <w:r w:rsidRPr="00D96E4C">
        <w:rPr>
          <w:rFonts w:eastAsia="Arial"/>
          <w:spacing w:val="1"/>
          <w:sz w:val="28"/>
          <w:szCs w:val="28"/>
        </w:rPr>
        <w:t xml:space="preserve"> </w:t>
      </w:r>
      <w:r w:rsidRPr="00D96E4C">
        <w:rPr>
          <w:rFonts w:eastAsia="Arial"/>
          <w:spacing w:val="3"/>
          <w:sz w:val="28"/>
          <w:szCs w:val="28"/>
        </w:rPr>
        <w:t>a</w:t>
      </w:r>
      <w:r w:rsidRPr="00D96E4C">
        <w:rPr>
          <w:rFonts w:eastAsia="Arial"/>
          <w:sz w:val="28"/>
          <w:szCs w:val="28"/>
        </w:rPr>
        <w:t xml:space="preserve">s </w:t>
      </w:r>
      <w:r w:rsidRPr="00D96E4C">
        <w:rPr>
          <w:rFonts w:eastAsia="Arial"/>
          <w:spacing w:val="-1"/>
          <w:sz w:val="28"/>
          <w:szCs w:val="28"/>
        </w:rPr>
        <w:t>re</w:t>
      </w:r>
      <w:r w:rsidRPr="00D96E4C">
        <w:rPr>
          <w:rFonts w:eastAsia="Arial"/>
          <w:spacing w:val="3"/>
          <w:sz w:val="28"/>
          <w:szCs w:val="28"/>
        </w:rPr>
        <w:t>p</w:t>
      </w:r>
      <w:r w:rsidRPr="00D96E4C">
        <w:rPr>
          <w:rFonts w:eastAsia="Arial"/>
          <w:spacing w:val="-1"/>
          <w:sz w:val="28"/>
          <w:szCs w:val="28"/>
        </w:rPr>
        <w:t>or</w:t>
      </w:r>
      <w:r w:rsidRPr="00D96E4C">
        <w:rPr>
          <w:rFonts w:eastAsia="Arial"/>
          <w:spacing w:val="4"/>
          <w:sz w:val="28"/>
          <w:szCs w:val="28"/>
        </w:rPr>
        <w:t>t</w:t>
      </w:r>
      <w:r w:rsidRPr="00D96E4C">
        <w:rPr>
          <w:rFonts w:eastAsia="Arial"/>
          <w:sz w:val="28"/>
          <w:szCs w:val="28"/>
        </w:rPr>
        <w:t>s.</w:t>
      </w:r>
    </w:p>
    <w:p w:rsidR="00EB637A" w:rsidRPr="00D96E4C" w:rsidRDefault="00EB637A" w:rsidP="008502D2">
      <w:pPr>
        <w:spacing w:before="2" w:line="100" w:lineRule="exact"/>
        <w:jc w:val="both"/>
        <w:rPr>
          <w:sz w:val="11"/>
          <w:szCs w:val="11"/>
        </w:rPr>
      </w:pPr>
    </w:p>
    <w:p w:rsidR="00EB637A" w:rsidRPr="00D96E4C" w:rsidRDefault="00EB637A" w:rsidP="008502D2">
      <w:pPr>
        <w:spacing w:line="200" w:lineRule="exact"/>
        <w:jc w:val="both"/>
      </w:pPr>
    </w:p>
    <w:p w:rsidR="00EB637A" w:rsidRPr="00D96E4C" w:rsidRDefault="00EB637A" w:rsidP="008502D2">
      <w:pPr>
        <w:ind w:left="100"/>
        <w:jc w:val="both"/>
        <w:rPr>
          <w:rFonts w:eastAsia="Arial"/>
          <w:sz w:val="28"/>
          <w:szCs w:val="28"/>
        </w:rPr>
      </w:pPr>
      <w:r w:rsidRPr="00D96E4C">
        <w:rPr>
          <w:rFonts w:eastAsia="Arial"/>
          <w:sz w:val="28"/>
          <w:szCs w:val="28"/>
        </w:rPr>
        <w:t></w:t>
      </w:r>
      <w:r w:rsidRPr="00D96E4C">
        <w:rPr>
          <w:rFonts w:eastAsia="Arial"/>
          <w:spacing w:val="-1"/>
          <w:sz w:val="28"/>
          <w:szCs w:val="28"/>
        </w:rPr>
        <w:t xml:space="preserve"> </w:t>
      </w:r>
      <w:r w:rsidRPr="00D96E4C">
        <w:rPr>
          <w:rFonts w:eastAsia="Arial"/>
          <w:b/>
          <w:spacing w:val="1"/>
          <w:sz w:val="28"/>
          <w:szCs w:val="28"/>
        </w:rPr>
        <w:t>P</w:t>
      </w:r>
      <w:r w:rsidRPr="00D96E4C">
        <w:rPr>
          <w:rFonts w:eastAsia="Arial"/>
          <w:b/>
          <w:spacing w:val="-1"/>
          <w:sz w:val="28"/>
          <w:szCs w:val="28"/>
        </w:rPr>
        <w:t>e</w:t>
      </w:r>
      <w:r w:rsidRPr="00D96E4C">
        <w:rPr>
          <w:rFonts w:eastAsia="Arial"/>
          <w:b/>
          <w:spacing w:val="2"/>
          <w:sz w:val="28"/>
          <w:szCs w:val="28"/>
        </w:rPr>
        <w:t>r</w:t>
      </w:r>
      <w:r w:rsidRPr="00D96E4C">
        <w:rPr>
          <w:rFonts w:eastAsia="Arial"/>
          <w:b/>
          <w:spacing w:val="-1"/>
          <w:sz w:val="28"/>
          <w:szCs w:val="28"/>
        </w:rPr>
        <w:t>f</w:t>
      </w:r>
      <w:r w:rsidRPr="00D96E4C">
        <w:rPr>
          <w:rFonts w:eastAsia="Arial"/>
          <w:b/>
          <w:spacing w:val="-2"/>
          <w:sz w:val="28"/>
          <w:szCs w:val="28"/>
        </w:rPr>
        <w:t>o</w:t>
      </w:r>
      <w:r w:rsidRPr="00D96E4C">
        <w:rPr>
          <w:rFonts w:eastAsia="Arial"/>
          <w:b/>
          <w:spacing w:val="2"/>
          <w:sz w:val="28"/>
          <w:szCs w:val="28"/>
        </w:rPr>
        <w:t>rm</w:t>
      </w:r>
      <w:r w:rsidRPr="00D96E4C">
        <w:rPr>
          <w:rFonts w:eastAsia="Arial"/>
          <w:b/>
          <w:spacing w:val="3"/>
          <w:sz w:val="28"/>
          <w:szCs w:val="28"/>
        </w:rPr>
        <w:t>a</w:t>
      </w:r>
      <w:r w:rsidRPr="00D96E4C">
        <w:rPr>
          <w:rFonts w:eastAsia="Arial"/>
          <w:b/>
          <w:spacing w:val="-2"/>
          <w:sz w:val="28"/>
          <w:szCs w:val="28"/>
        </w:rPr>
        <w:t>n</w:t>
      </w:r>
      <w:r w:rsidRPr="00D96E4C">
        <w:rPr>
          <w:rFonts w:eastAsia="Arial"/>
          <w:b/>
          <w:spacing w:val="3"/>
          <w:sz w:val="28"/>
          <w:szCs w:val="28"/>
        </w:rPr>
        <w:t>c</w:t>
      </w:r>
      <w:r w:rsidRPr="00D96E4C">
        <w:rPr>
          <w:rFonts w:eastAsia="Arial"/>
          <w:b/>
          <w:sz w:val="28"/>
          <w:szCs w:val="28"/>
        </w:rPr>
        <w:t>e</w:t>
      </w:r>
    </w:p>
    <w:p w:rsidR="00EB637A" w:rsidRPr="00D96E4C" w:rsidRDefault="00EB637A" w:rsidP="008502D2">
      <w:pPr>
        <w:spacing w:before="6" w:line="120" w:lineRule="exact"/>
        <w:jc w:val="both"/>
        <w:rPr>
          <w:sz w:val="12"/>
          <w:szCs w:val="12"/>
        </w:rPr>
      </w:pPr>
    </w:p>
    <w:p w:rsidR="00EB637A" w:rsidRPr="00D96E4C" w:rsidRDefault="00EB637A" w:rsidP="008502D2">
      <w:pPr>
        <w:spacing w:line="200" w:lineRule="exact"/>
        <w:jc w:val="both"/>
      </w:pPr>
    </w:p>
    <w:p w:rsidR="00EB637A" w:rsidRPr="00D96E4C" w:rsidRDefault="00EB637A" w:rsidP="008502D2">
      <w:pPr>
        <w:ind w:left="100" w:right="57"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 xml:space="preserve">e  </w:t>
      </w:r>
      <w:r w:rsidRPr="00D96E4C">
        <w:rPr>
          <w:rFonts w:eastAsia="Arial"/>
          <w:spacing w:val="3"/>
          <w:sz w:val="28"/>
          <w:szCs w:val="28"/>
        </w:rPr>
        <w:t>p</w:t>
      </w:r>
      <w:r w:rsidRPr="00D96E4C">
        <w:rPr>
          <w:rFonts w:eastAsia="Arial"/>
          <w:spacing w:val="-1"/>
          <w:sz w:val="28"/>
          <w:szCs w:val="28"/>
        </w:rPr>
        <w:t>er</w:t>
      </w:r>
      <w:r w:rsidRPr="00D96E4C">
        <w:rPr>
          <w:rFonts w:eastAsia="Arial"/>
          <w:spacing w:val="4"/>
          <w:sz w:val="28"/>
          <w:szCs w:val="28"/>
        </w:rPr>
        <w:t>f</w:t>
      </w:r>
      <w:r w:rsidRPr="00D96E4C">
        <w:rPr>
          <w:rFonts w:eastAsia="Arial"/>
          <w:spacing w:val="-1"/>
          <w:sz w:val="28"/>
          <w:szCs w:val="28"/>
        </w:rPr>
        <w:t>or</w:t>
      </w:r>
      <w:r w:rsidRPr="00D96E4C">
        <w:rPr>
          <w:rFonts w:eastAsia="Arial"/>
          <w:spacing w:val="4"/>
          <w:sz w:val="28"/>
          <w:szCs w:val="28"/>
        </w:rPr>
        <w:t>m</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ce</w:t>
      </w:r>
      <w:r w:rsidRPr="00D96E4C">
        <w:rPr>
          <w:rFonts w:eastAsia="Arial"/>
          <w:spacing w:val="71"/>
          <w:sz w:val="28"/>
          <w:szCs w:val="28"/>
        </w:rPr>
        <w:t xml:space="preserve"> </w:t>
      </w:r>
      <w:r w:rsidRPr="00D96E4C">
        <w:rPr>
          <w:rFonts w:eastAsia="Arial"/>
          <w:spacing w:val="-1"/>
          <w:sz w:val="28"/>
          <w:szCs w:val="28"/>
        </w:rPr>
        <w:t>o</w:t>
      </w:r>
      <w:r w:rsidRPr="00D96E4C">
        <w:rPr>
          <w:rFonts w:eastAsia="Arial"/>
          <w:sz w:val="28"/>
          <w:szCs w:val="28"/>
        </w:rPr>
        <w:t xml:space="preserve">f </w:t>
      </w:r>
      <w:r w:rsidRPr="00D96E4C">
        <w:rPr>
          <w:rFonts w:eastAsia="Arial"/>
          <w:spacing w:val="8"/>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 xml:space="preserve">e </w:t>
      </w:r>
      <w:r w:rsidRPr="00D96E4C">
        <w:rPr>
          <w:rFonts w:eastAsia="Arial"/>
          <w:spacing w:val="1"/>
          <w:sz w:val="28"/>
          <w:szCs w:val="28"/>
        </w:rPr>
        <w:t xml:space="preserve"> </w:t>
      </w:r>
      <w:r w:rsidRPr="00D96E4C">
        <w:rPr>
          <w:rFonts w:eastAsia="Arial"/>
          <w:spacing w:val="9"/>
          <w:sz w:val="28"/>
          <w:szCs w:val="28"/>
        </w:rPr>
        <w:t>s</w:t>
      </w:r>
      <w:r w:rsidRPr="00D96E4C">
        <w:rPr>
          <w:rFonts w:eastAsia="Arial"/>
          <w:spacing w:val="-5"/>
          <w:sz w:val="28"/>
          <w:szCs w:val="28"/>
        </w:rPr>
        <w:t>y</w:t>
      </w:r>
      <w:r w:rsidRPr="00D96E4C">
        <w:rPr>
          <w:rFonts w:eastAsia="Arial"/>
          <w:sz w:val="28"/>
          <w:szCs w:val="28"/>
        </w:rPr>
        <w:t>st</w:t>
      </w:r>
      <w:r w:rsidRPr="00D96E4C">
        <w:rPr>
          <w:rFonts w:eastAsia="Arial"/>
          <w:spacing w:val="-2"/>
          <w:sz w:val="28"/>
          <w:szCs w:val="28"/>
        </w:rPr>
        <w:t>e</w:t>
      </w:r>
      <w:r w:rsidRPr="00D96E4C">
        <w:rPr>
          <w:rFonts w:eastAsia="Arial"/>
          <w:sz w:val="28"/>
          <w:szCs w:val="28"/>
        </w:rPr>
        <w:t xml:space="preserve">m </w:t>
      </w:r>
      <w:r w:rsidRPr="00D96E4C">
        <w:rPr>
          <w:rFonts w:eastAsia="Arial"/>
          <w:spacing w:val="5"/>
          <w:sz w:val="28"/>
          <w:szCs w:val="28"/>
        </w:rPr>
        <w:t xml:space="preserve"> </w:t>
      </w:r>
      <w:r w:rsidRPr="00D96E4C">
        <w:rPr>
          <w:rFonts w:eastAsia="Arial"/>
          <w:spacing w:val="-1"/>
          <w:sz w:val="28"/>
          <w:szCs w:val="28"/>
        </w:rPr>
        <w:t>r</w:t>
      </w:r>
      <w:r w:rsidRPr="00D96E4C">
        <w:rPr>
          <w:rFonts w:eastAsia="Arial"/>
          <w:spacing w:val="3"/>
          <w:sz w:val="28"/>
          <w:szCs w:val="28"/>
        </w:rPr>
        <w:t>eq</w:t>
      </w:r>
      <w:r w:rsidRPr="00D96E4C">
        <w:rPr>
          <w:rFonts w:eastAsia="Arial"/>
          <w:spacing w:val="-1"/>
          <w:sz w:val="28"/>
          <w:szCs w:val="28"/>
        </w:rPr>
        <w:t>u</w:t>
      </w:r>
      <w:r w:rsidRPr="00D96E4C">
        <w:rPr>
          <w:rFonts w:eastAsia="Arial"/>
          <w:sz w:val="28"/>
          <w:szCs w:val="28"/>
        </w:rPr>
        <w:t>i</w:t>
      </w:r>
      <w:r w:rsidRPr="00D96E4C">
        <w:rPr>
          <w:rFonts w:eastAsia="Arial"/>
          <w:spacing w:val="-1"/>
          <w:sz w:val="28"/>
          <w:szCs w:val="28"/>
        </w:rPr>
        <w:t>re</w:t>
      </w:r>
      <w:r w:rsidRPr="00D96E4C">
        <w:rPr>
          <w:rFonts w:eastAsia="Arial"/>
          <w:sz w:val="28"/>
          <w:szCs w:val="28"/>
        </w:rPr>
        <w:t>s  t</w:t>
      </w:r>
      <w:r w:rsidRPr="00D96E4C">
        <w:rPr>
          <w:rFonts w:eastAsia="Arial"/>
          <w:spacing w:val="3"/>
          <w:sz w:val="28"/>
          <w:szCs w:val="28"/>
        </w:rPr>
        <w:t>h</w:t>
      </w:r>
      <w:r w:rsidRPr="00D96E4C">
        <w:rPr>
          <w:rFonts w:eastAsia="Arial"/>
          <w:sz w:val="28"/>
          <w:szCs w:val="28"/>
        </w:rPr>
        <w:t xml:space="preserve">e </w:t>
      </w:r>
      <w:r w:rsidRPr="00D96E4C">
        <w:rPr>
          <w:rFonts w:eastAsia="Arial"/>
          <w:spacing w:val="5"/>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 xml:space="preserve">ject </w:t>
      </w:r>
      <w:r w:rsidRPr="00D96E4C">
        <w:rPr>
          <w:rFonts w:eastAsia="Arial"/>
          <w:spacing w:val="1"/>
          <w:sz w:val="28"/>
          <w:szCs w:val="28"/>
        </w:rPr>
        <w:t xml:space="preserve"> </w:t>
      </w:r>
      <w:r w:rsidRPr="00D96E4C">
        <w:rPr>
          <w:rFonts w:eastAsia="Arial"/>
          <w:sz w:val="28"/>
          <w:szCs w:val="28"/>
        </w:rPr>
        <w:t xml:space="preserve">to </w:t>
      </w:r>
      <w:r w:rsidRPr="00D96E4C">
        <w:rPr>
          <w:rFonts w:eastAsia="Arial"/>
          <w:spacing w:val="7"/>
          <w:sz w:val="28"/>
          <w:szCs w:val="28"/>
        </w:rPr>
        <w:t xml:space="preserve"> </w:t>
      </w:r>
      <w:r w:rsidRPr="00D96E4C">
        <w:rPr>
          <w:rFonts w:eastAsia="Arial"/>
          <w:sz w:val="28"/>
          <w:szCs w:val="28"/>
        </w:rPr>
        <w:t>t</w:t>
      </w:r>
      <w:r w:rsidRPr="00D96E4C">
        <w:rPr>
          <w:rFonts w:eastAsia="Arial"/>
          <w:spacing w:val="-2"/>
          <w:sz w:val="28"/>
          <w:szCs w:val="28"/>
        </w:rPr>
        <w:t>a</w:t>
      </w:r>
      <w:r w:rsidRPr="00D96E4C">
        <w:rPr>
          <w:rFonts w:eastAsia="Arial"/>
          <w:spacing w:val="4"/>
          <w:sz w:val="28"/>
          <w:szCs w:val="28"/>
        </w:rPr>
        <w:t>k</w:t>
      </w:r>
      <w:r w:rsidRPr="00D96E4C">
        <w:rPr>
          <w:rFonts w:eastAsia="Arial"/>
          <w:sz w:val="28"/>
          <w:szCs w:val="28"/>
        </w:rPr>
        <w:t xml:space="preserve">e  </w:t>
      </w:r>
      <w:r w:rsidRPr="00D96E4C">
        <w:rPr>
          <w:rFonts w:eastAsia="Arial"/>
          <w:spacing w:val="5"/>
          <w:sz w:val="28"/>
          <w:szCs w:val="28"/>
        </w:rPr>
        <w:t>l</w:t>
      </w:r>
      <w:r w:rsidRPr="00D96E4C">
        <w:rPr>
          <w:rFonts w:eastAsia="Arial"/>
          <w:spacing w:val="3"/>
          <w:sz w:val="28"/>
          <w:szCs w:val="28"/>
        </w:rPr>
        <w:t>o</w:t>
      </w:r>
      <w:r w:rsidRPr="00D96E4C">
        <w:rPr>
          <w:rFonts w:eastAsia="Arial"/>
          <w:sz w:val="28"/>
          <w:szCs w:val="28"/>
        </w:rPr>
        <w:t xml:space="preserve">w </w:t>
      </w:r>
      <w:r w:rsidRPr="00D96E4C">
        <w:rPr>
          <w:rFonts w:eastAsia="Arial"/>
          <w:spacing w:val="-1"/>
          <w:sz w:val="28"/>
          <w:szCs w:val="28"/>
        </w:rPr>
        <w:t>re</w:t>
      </w:r>
      <w:r w:rsidRPr="00D96E4C">
        <w:rPr>
          <w:rFonts w:eastAsia="Arial"/>
          <w:sz w:val="28"/>
          <w:szCs w:val="28"/>
        </w:rPr>
        <w:t>s</w:t>
      </w:r>
      <w:r w:rsidRPr="00D96E4C">
        <w:rPr>
          <w:rFonts w:eastAsia="Arial"/>
          <w:spacing w:val="3"/>
          <w:sz w:val="28"/>
          <w:szCs w:val="28"/>
        </w:rPr>
        <w:t>o</w:t>
      </w:r>
      <w:r w:rsidRPr="00D96E4C">
        <w:rPr>
          <w:rFonts w:eastAsia="Arial"/>
          <w:spacing w:val="-1"/>
          <w:sz w:val="28"/>
          <w:szCs w:val="28"/>
        </w:rPr>
        <w:t>ur</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s</w:t>
      </w:r>
      <w:r w:rsidRPr="00D96E4C">
        <w:rPr>
          <w:rFonts w:eastAsia="Arial"/>
          <w:spacing w:val="4"/>
          <w:sz w:val="28"/>
          <w:szCs w:val="28"/>
        </w:rPr>
        <w:t xml:space="preserve"> </w:t>
      </w:r>
      <w:r w:rsidRPr="00D96E4C">
        <w:rPr>
          <w:rFonts w:eastAsia="Arial"/>
          <w:sz w:val="28"/>
          <w:szCs w:val="28"/>
        </w:rPr>
        <w:t>f</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m</w:t>
      </w:r>
      <w:r w:rsidRPr="00D96E4C">
        <w:rPr>
          <w:rFonts w:eastAsia="Arial"/>
          <w:spacing w:val="13"/>
          <w:sz w:val="28"/>
          <w:szCs w:val="28"/>
        </w:rPr>
        <w:t xml:space="preserve"> </w:t>
      </w:r>
      <w:r w:rsidRPr="00D96E4C">
        <w:rPr>
          <w:rFonts w:eastAsia="Arial"/>
          <w:spacing w:val="1"/>
          <w:sz w:val="28"/>
          <w:szCs w:val="28"/>
        </w:rPr>
        <w:t>S</w:t>
      </w:r>
      <w:r w:rsidRPr="00D96E4C">
        <w:rPr>
          <w:rFonts w:eastAsia="Arial"/>
          <w:spacing w:val="-1"/>
          <w:sz w:val="28"/>
          <w:szCs w:val="28"/>
        </w:rPr>
        <w:t>er</w:t>
      </w:r>
      <w:r w:rsidRPr="00D96E4C">
        <w:rPr>
          <w:rFonts w:eastAsia="Arial"/>
          <w:sz w:val="28"/>
          <w:szCs w:val="28"/>
        </w:rPr>
        <w:t>v</w:t>
      </w:r>
      <w:r w:rsidRPr="00D96E4C">
        <w:rPr>
          <w:rFonts w:eastAsia="Arial"/>
          <w:spacing w:val="3"/>
          <w:sz w:val="28"/>
          <w:szCs w:val="28"/>
        </w:rPr>
        <w:t>e</w:t>
      </w:r>
      <w:r w:rsidRPr="00D96E4C">
        <w:rPr>
          <w:rFonts w:eastAsia="Arial"/>
          <w:sz w:val="28"/>
          <w:szCs w:val="28"/>
        </w:rPr>
        <w:t>r</w:t>
      </w:r>
      <w:r w:rsidRPr="00D96E4C">
        <w:rPr>
          <w:rFonts w:eastAsia="Arial"/>
          <w:spacing w:val="6"/>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9"/>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s</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t</w:t>
      </w:r>
      <w:r w:rsidRPr="00D96E4C">
        <w:rPr>
          <w:rFonts w:eastAsia="Arial"/>
          <w:spacing w:val="5"/>
          <w:sz w:val="28"/>
          <w:szCs w:val="28"/>
        </w:rPr>
        <w:t xml:space="preserve"> </w:t>
      </w:r>
      <w:r w:rsidRPr="00D96E4C">
        <w:rPr>
          <w:rFonts w:eastAsia="Arial"/>
          <w:spacing w:val="3"/>
          <w:sz w:val="28"/>
          <w:szCs w:val="28"/>
        </w:rPr>
        <w:t>m</w:t>
      </w:r>
      <w:r w:rsidRPr="00D96E4C">
        <w:rPr>
          <w:rFonts w:eastAsia="Arial"/>
          <w:spacing w:val="-1"/>
          <w:sz w:val="28"/>
          <w:szCs w:val="28"/>
        </w:rPr>
        <w:t>or</w:t>
      </w:r>
      <w:r w:rsidRPr="00D96E4C">
        <w:rPr>
          <w:rFonts w:eastAsia="Arial"/>
          <w:sz w:val="28"/>
          <w:szCs w:val="28"/>
        </w:rPr>
        <w:t>e</w:t>
      </w:r>
      <w:r w:rsidRPr="00D96E4C">
        <w:rPr>
          <w:rFonts w:eastAsia="Arial"/>
          <w:spacing w:val="7"/>
          <w:sz w:val="28"/>
          <w:szCs w:val="28"/>
        </w:rPr>
        <w:t xml:space="preserve"> </w:t>
      </w:r>
      <w:r w:rsidRPr="00D96E4C">
        <w:rPr>
          <w:rFonts w:eastAsia="Arial"/>
          <w:sz w:val="28"/>
          <w:szCs w:val="28"/>
        </w:rPr>
        <w:t>i</w:t>
      </w:r>
      <w:r w:rsidRPr="00D96E4C">
        <w:rPr>
          <w:rFonts w:eastAsia="Arial"/>
          <w:spacing w:val="4"/>
          <w:sz w:val="28"/>
          <w:szCs w:val="28"/>
        </w:rPr>
        <w:t>n</w:t>
      </w:r>
      <w:r w:rsidRPr="00D96E4C">
        <w:rPr>
          <w:rFonts w:eastAsia="Arial"/>
          <w:sz w:val="28"/>
          <w:szCs w:val="28"/>
        </w:rPr>
        <w:t>f</w:t>
      </w:r>
      <w:r w:rsidRPr="00D96E4C">
        <w:rPr>
          <w:rFonts w:eastAsia="Arial"/>
          <w:spacing w:val="-2"/>
          <w:sz w:val="28"/>
          <w:szCs w:val="28"/>
        </w:rPr>
        <w:t>o</w:t>
      </w:r>
      <w:r w:rsidRPr="00D96E4C">
        <w:rPr>
          <w:rFonts w:eastAsia="Arial"/>
          <w:spacing w:val="-1"/>
          <w:sz w:val="28"/>
          <w:szCs w:val="28"/>
        </w:rPr>
        <w:t>r</w:t>
      </w:r>
      <w:r w:rsidRPr="00D96E4C">
        <w:rPr>
          <w:rFonts w:eastAsia="Arial"/>
          <w:spacing w:val="3"/>
          <w:sz w:val="28"/>
          <w:szCs w:val="28"/>
        </w:rPr>
        <w:t>ma</w:t>
      </w:r>
      <w:r w:rsidRPr="00D96E4C">
        <w:rPr>
          <w:rFonts w:eastAsia="Arial"/>
          <w:sz w:val="28"/>
          <w:szCs w:val="28"/>
        </w:rPr>
        <w:t>ti</w:t>
      </w:r>
      <w:r w:rsidRPr="00D96E4C">
        <w:rPr>
          <w:rFonts w:eastAsia="Arial"/>
          <w:spacing w:val="-1"/>
          <w:sz w:val="28"/>
          <w:szCs w:val="28"/>
        </w:rPr>
        <w:t>o</w:t>
      </w:r>
      <w:r w:rsidRPr="00D96E4C">
        <w:rPr>
          <w:rFonts w:eastAsia="Arial"/>
          <w:sz w:val="28"/>
          <w:szCs w:val="28"/>
        </w:rPr>
        <w:t xml:space="preserve">n </w:t>
      </w:r>
      <w:r w:rsidRPr="00D96E4C">
        <w:rPr>
          <w:rFonts w:eastAsia="Arial"/>
          <w:spacing w:val="5"/>
          <w:sz w:val="28"/>
          <w:szCs w:val="28"/>
        </w:rPr>
        <w:t>i</w:t>
      </w:r>
      <w:r w:rsidRPr="00D96E4C">
        <w:rPr>
          <w:rFonts w:eastAsia="Arial"/>
          <w:sz w:val="28"/>
          <w:szCs w:val="28"/>
        </w:rPr>
        <w:t>n</w:t>
      </w:r>
      <w:r w:rsidRPr="00D96E4C">
        <w:rPr>
          <w:rFonts w:eastAsia="Arial"/>
          <w:spacing w:val="12"/>
          <w:sz w:val="28"/>
          <w:szCs w:val="28"/>
        </w:rPr>
        <w:t xml:space="preserve"> </w:t>
      </w:r>
      <w:r w:rsidRPr="00D96E4C">
        <w:rPr>
          <w:rFonts w:eastAsia="Arial"/>
          <w:sz w:val="28"/>
          <w:szCs w:val="28"/>
        </w:rPr>
        <w:t>s</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l</w:t>
      </w:r>
      <w:r w:rsidRPr="00D96E4C">
        <w:rPr>
          <w:rFonts w:eastAsia="Arial"/>
          <w:spacing w:val="1"/>
          <w:sz w:val="28"/>
          <w:szCs w:val="28"/>
        </w:rPr>
        <w:t>l</w:t>
      </w:r>
      <w:r w:rsidRPr="00D96E4C">
        <w:rPr>
          <w:rFonts w:eastAsia="Arial"/>
          <w:spacing w:val="-1"/>
          <w:sz w:val="28"/>
          <w:szCs w:val="28"/>
        </w:rPr>
        <w:t>e</w:t>
      </w:r>
      <w:r w:rsidRPr="00D96E4C">
        <w:rPr>
          <w:rFonts w:eastAsia="Arial"/>
          <w:sz w:val="28"/>
          <w:szCs w:val="28"/>
        </w:rPr>
        <w:t>st</w:t>
      </w:r>
      <w:r w:rsidRPr="00D96E4C">
        <w:rPr>
          <w:rFonts w:eastAsia="Arial"/>
          <w:spacing w:val="5"/>
          <w:sz w:val="28"/>
          <w:szCs w:val="28"/>
        </w:rPr>
        <w:t xml:space="preserve"> </w:t>
      </w:r>
      <w:r w:rsidRPr="00D96E4C">
        <w:rPr>
          <w:rFonts w:eastAsia="Arial"/>
          <w:spacing w:val="3"/>
          <w:sz w:val="28"/>
          <w:szCs w:val="28"/>
        </w:rPr>
        <w:t>m</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o</w:t>
      </w:r>
      <w:r w:rsidRPr="00D96E4C">
        <w:rPr>
          <w:rFonts w:eastAsia="Arial"/>
          <w:spacing w:val="8"/>
          <w:sz w:val="28"/>
          <w:szCs w:val="28"/>
        </w:rPr>
        <w:t>r</w:t>
      </w:r>
      <w:r w:rsidRPr="00D96E4C">
        <w:rPr>
          <w:rFonts w:eastAsia="Arial"/>
          <w:sz w:val="28"/>
          <w:szCs w:val="28"/>
        </w:rPr>
        <w:t xml:space="preserve">y </w:t>
      </w:r>
      <w:r w:rsidRPr="00D96E4C">
        <w:rPr>
          <w:rFonts w:eastAsia="Arial"/>
          <w:spacing w:val="-1"/>
          <w:sz w:val="28"/>
          <w:szCs w:val="28"/>
        </w:rPr>
        <w:t>u</w:t>
      </w:r>
      <w:r w:rsidRPr="00D96E4C">
        <w:rPr>
          <w:rFonts w:eastAsia="Arial"/>
          <w:sz w:val="28"/>
          <w:szCs w:val="28"/>
        </w:rPr>
        <w:t>til</w:t>
      </w:r>
      <w:r w:rsidRPr="00D96E4C">
        <w:rPr>
          <w:rFonts w:eastAsia="Arial"/>
          <w:spacing w:val="6"/>
          <w:sz w:val="28"/>
          <w:szCs w:val="28"/>
        </w:rPr>
        <w:t>i</w:t>
      </w:r>
      <w:r w:rsidRPr="00D96E4C">
        <w:rPr>
          <w:rFonts w:eastAsia="Arial"/>
          <w:spacing w:val="-5"/>
          <w:sz w:val="28"/>
          <w:szCs w:val="28"/>
        </w:rPr>
        <w:t>z</w:t>
      </w:r>
      <w:r w:rsidRPr="00D96E4C">
        <w:rPr>
          <w:rFonts w:eastAsia="Arial"/>
          <w:spacing w:val="-1"/>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on</w:t>
      </w:r>
      <w:r w:rsidRPr="00D96E4C">
        <w:rPr>
          <w:rFonts w:eastAsia="Arial"/>
          <w:sz w:val="28"/>
          <w:szCs w:val="28"/>
        </w:rPr>
        <w:t>.</w:t>
      </w:r>
    </w:p>
    <w:p w:rsidR="00EB637A" w:rsidRPr="00D96E4C" w:rsidRDefault="00EB637A" w:rsidP="008502D2">
      <w:pPr>
        <w:spacing w:before="4" w:line="100" w:lineRule="exact"/>
        <w:jc w:val="both"/>
        <w:rPr>
          <w:sz w:val="11"/>
          <w:szCs w:val="11"/>
        </w:rPr>
      </w:pPr>
    </w:p>
    <w:p w:rsidR="00EB637A" w:rsidRPr="00D96E4C" w:rsidRDefault="00EB637A" w:rsidP="008502D2">
      <w:pPr>
        <w:spacing w:line="200" w:lineRule="exact"/>
        <w:jc w:val="both"/>
      </w:pPr>
    </w:p>
    <w:p w:rsidR="00EB637A" w:rsidRPr="00D96E4C" w:rsidRDefault="00EB637A" w:rsidP="008502D2">
      <w:pPr>
        <w:ind w:left="100"/>
        <w:jc w:val="both"/>
        <w:rPr>
          <w:rFonts w:eastAsia="Arial"/>
          <w:sz w:val="28"/>
          <w:szCs w:val="28"/>
        </w:rPr>
      </w:pPr>
      <w:r w:rsidRPr="00D96E4C">
        <w:rPr>
          <w:rFonts w:eastAsia="Arial"/>
          <w:sz w:val="28"/>
          <w:szCs w:val="28"/>
        </w:rPr>
        <w:t></w:t>
      </w:r>
      <w:r w:rsidRPr="00D96E4C">
        <w:rPr>
          <w:rFonts w:eastAsia="Arial"/>
          <w:spacing w:val="-1"/>
          <w:sz w:val="28"/>
          <w:szCs w:val="28"/>
        </w:rPr>
        <w:t xml:space="preserve"> </w:t>
      </w:r>
      <w:r w:rsidRPr="00D96E4C">
        <w:rPr>
          <w:rFonts w:eastAsia="Arial"/>
          <w:b/>
          <w:sz w:val="28"/>
          <w:szCs w:val="28"/>
        </w:rPr>
        <w:t>Us</w:t>
      </w:r>
      <w:r w:rsidRPr="00D96E4C">
        <w:rPr>
          <w:rFonts w:eastAsia="Arial"/>
          <w:b/>
          <w:spacing w:val="-2"/>
          <w:sz w:val="28"/>
          <w:szCs w:val="28"/>
        </w:rPr>
        <w:t>e</w:t>
      </w:r>
      <w:r w:rsidRPr="00D96E4C">
        <w:rPr>
          <w:rFonts w:eastAsia="Arial"/>
          <w:b/>
          <w:sz w:val="28"/>
          <w:szCs w:val="28"/>
        </w:rPr>
        <w:t>r</w:t>
      </w:r>
      <w:r w:rsidRPr="00D96E4C">
        <w:rPr>
          <w:rFonts w:eastAsia="Arial"/>
          <w:b/>
          <w:spacing w:val="-4"/>
          <w:sz w:val="28"/>
          <w:szCs w:val="28"/>
        </w:rPr>
        <w:t xml:space="preserve"> </w:t>
      </w:r>
      <w:r w:rsidRPr="00D96E4C">
        <w:rPr>
          <w:rFonts w:eastAsia="Arial"/>
          <w:b/>
          <w:spacing w:val="3"/>
          <w:sz w:val="28"/>
          <w:szCs w:val="28"/>
        </w:rPr>
        <w:t>M</w:t>
      </w:r>
      <w:r w:rsidRPr="00D96E4C">
        <w:rPr>
          <w:rFonts w:eastAsia="Arial"/>
          <w:b/>
          <w:spacing w:val="-1"/>
          <w:sz w:val="28"/>
          <w:szCs w:val="28"/>
        </w:rPr>
        <w:t>a</w:t>
      </w:r>
      <w:r w:rsidRPr="00D96E4C">
        <w:rPr>
          <w:rFonts w:eastAsia="Arial"/>
          <w:b/>
          <w:spacing w:val="3"/>
          <w:sz w:val="28"/>
          <w:szCs w:val="28"/>
        </w:rPr>
        <w:t>na</w:t>
      </w:r>
      <w:r w:rsidRPr="00D96E4C">
        <w:rPr>
          <w:rFonts w:eastAsia="Arial"/>
          <w:b/>
          <w:spacing w:val="-2"/>
          <w:sz w:val="28"/>
          <w:szCs w:val="28"/>
        </w:rPr>
        <w:t>g</w:t>
      </w:r>
      <w:r w:rsidRPr="00D96E4C">
        <w:rPr>
          <w:rFonts w:eastAsia="Arial"/>
          <w:b/>
          <w:spacing w:val="-1"/>
          <w:sz w:val="28"/>
          <w:szCs w:val="28"/>
        </w:rPr>
        <w:t>e</w:t>
      </w:r>
      <w:r w:rsidRPr="00D96E4C">
        <w:rPr>
          <w:rFonts w:eastAsia="Arial"/>
          <w:b/>
          <w:spacing w:val="2"/>
          <w:sz w:val="28"/>
          <w:szCs w:val="28"/>
        </w:rPr>
        <w:t>m</w:t>
      </w:r>
      <w:r w:rsidRPr="00D96E4C">
        <w:rPr>
          <w:rFonts w:eastAsia="Arial"/>
          <w:b/>
          <w:spacing w:val="3"/>
          <w:sz w:val="28"/>
          <w:szCs w:val="28"/>
        </w:rPr>
        <w:t>e</w:t>
      </w:r>
      <w:r w:rsidRPr="00D96E4C">
        <w:rPr>
          <w:rFonts w:eastAsia="Arial"/>
          <w:b/>
          <w:spacing w:val="-2"/>
          <w:sz w:val="28"/>
          <w:szCs w:val="28"/>
        </w:rPr>
        <w:t>n</w:t>
      </w:r>
      <w:r w:rsidRPr="00D96E4C">
        <w:rPr>
          <w:rFonts w:eastAsia="Arial"/>
          <w:b/>
          <w:sz w:val="28"/>
          <w:szCs w:val="28"/>
        </w:rPr>
        <w:t>t</w:t>
      </w:r>
    </w:p>
    <w:p w:rsidR="00EB637A" w:rsidRPr="00D96E4C" w:rsidRDefault="00EB637A" w:rsidP="008502D2">
      <w:pPr>
        <w:spacing w:before="6" w:line="120" w:lineRule="exact"/>
        <w:jc w:val="both"/>
        <w:rPr>
          <w:sz w:val="12"/>
          <w:szCs w:val="12"/>
        </w:rPr>
      </w:pPr>
    </w:p>
    <w:p w:rsidR="00EB637A" w:rsidRPr="00D96E4C" w:rsidRDefault="00EB637A" w:rsidP="008502D2">
      <w:pPr>
        <w:spacing w:line="200" w:lineRule="exact"/>
        <w:jc w:val="both"/>
      </w:pPr>
    </w:p>
    <w:p w:rsidR="00EB637A" w:rsidRPr="00D96E4C" w:rsidRDefault="00EB637A" w:rsidP="008502D2">
      <w:pPr>
        <w:ind w:left="100" w:right="60" w:firstLine="721"/>
        <w:jc w:val="both"/>
        <w:rPr>
          <w:rFonts w:eastAsia="Arial"/>
          <w:sz w:val="28"/>
          <w:szCs w:val="28"/>
        </w:rPr>
      </w:pPr>
      <w:r w:rsidRPr="00D96E4C">
        <w:rPr>
          <w:rFonts w:eastAsia="Arial"/>
          <w:spacing w:val="1"/>
          <w:sz w:val="28"/>
          <w:szCs w:val="28"/>
        </w:rPr>
        <w:t>E</w:t>
      </w:r>
      <w:r w:rsidRPr="00D96E4C">
        <w:rPr>
          <w:rFonts w:eastAsia="Arial"/>
          <w:spacing w:val="-1"/>
          <w:sz w:val="28"/>
          <w:szCs w:val="28"/>
        </w:rPr>
        <w:t>a</w:t>
      </w:r>
      <w:r w:rsidRPr="00D96E4C">
        <w:rPr>
          <w:rFonts w:eastAsia="Arial"/>
          <w:sz w:val="28"/>
          <w:szCs w:val="28"/>
        </w:rPr>
        <w:t>ch</w:t>
      </w:r>
      <w:r w:rsidRPr="00D96E4C">
        <w:rPr>
          <w:rFonts w:eastAsia="Arial"/>
          <w:spacing w:val="6"/>
          <w:sz w:val="28"/>
          <w:szCs w:val="28"/>
        </w:rPr>
        <w:t xml:space="preserve"> </w:t>
      </w:r>
      <w:r w:rsidRPr="00D96E4C">
        <w:rPr>
          <w:rFonts w:eastAsia="Arial"/>
          <w:spacing w:val="-1"/>
          <w:sz w:val="28"/>
          <w:szCs w:val="28"/>
        </w:rPr>
        <w:t>u</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r</w:t>
      </w:r>
      <w:r w:rsidRPr="00D96E4C">
        <w:rPr>
          <w:rFonts w:eastAsia="Arial"/>
          <w:spacing w:val="7"/>
          <w:sz w:val="28"/>
          <w:szCs w:val="28"/>
        </w:rPr>
        <w:t xml:space="preserve"> </w:t>
      </w:r>
      <w:r w:rsidRPr="00D96E4C">
        <w:rPr>
          <w:rFonts w:eastAsia="Arial"/>
          <w:sz w:val="28"/>
          <w:szCs w:val="28"/>
        </w:rPr>
        <w:t>s</w:t>
      </w:r>
      <w:r w:rsidRPr="00D96E4C">
        <w:rPr>
          <w:rFonts w:eastAsia="Arial"/>
          <w:spacing w:val="3"/>
          <w:sz w:val="28"/>
          <w:szCs w:val="28"/>
        </w:rPr>
        <w:t>h</w:t>
      </w:r>
      <w:r w:rsidRPr="00D96E4C">
        <w:rPr>
          <w:rFonts w:eastAsia="Arial"/>
          <w:spacing w:val="-1"/>
          <w:sz w:val="28"/>
          <w:szCs w:val="28"/>
        </w:rPr>
        <w:t>ou</w:t>
      </w:r>
      <w:r w:rsidRPr="00D96E4C">
        <w:rPr>
          <w:rFonts w:eastAsia="Arial"/>
          <w:spacing w:val="5"/>
          <w:sz w:val="28"/>
          <w:szCs w:val="28"/>
        </w:rPr>
        <w:t>l</w:t>
      </w:r>
      <w:r w:rsidRPr="00D96E4C">
        <w:rPr>
          <w:rFonts w:eastAsia="Arial"/>
          <w:sz w:val="28"/>
          <w:szCs w:val="28"/>
        </w:rPr>
        <w:t>d</w:t>
      </w:r>
      <w:r w:rsidRPr="00D96E4C">
        <w:rPr>
          <w:rFonts w:eastAsia="Arial"/>
          <w:spacing w:val="4"/>
          <w:sz w:val="28"/>
          <w:szCs w:val="28"/>
        </w:rPr>
        <w:t xml:space="preserve"> </w:t>
      </w:r>
      <w:r w:rsidRPr="00D96E4C">
        <w:rPr>
          <w:rFonts w:eastAsia="Arial"/>
          <w:spacing w:val="-1"/>
          <w:sz w:val="28"/>
          <w:szCs w:val="28"/>
        </w:rPr>
        <w:t>ha</w:t>
      </w:r>
      <w:r w:rsidRPr="00D96E4C">
        <w:rPr>
          <w:rFonts w:eastAsia="Arial"/>
          <w:spacing w:val="4"/>
          <w:sz w:val="28"/>
          <w:szCs w:val="28"/>
        </w:rPr>
        <w:t>v</w:t>
      </w:r>
      <w:r w:rsidRPr="00D96E4C">
        <w:rPr>
          <w:rFonts w:eastAsia="Arial"/>
          <w:sz w:val="28"/>
          <w:szCs w:val="28"/>
        </w:rPr>
        <w:t>e</w:t>
      </w:r>
      <w:r w:rsidRPr="00D96E4C">
        <w:rPr>
          <w:rFonts w:eastAsia="Arial"/>
          <w:spacing w:val="6"/>
          <w:sz w:val="28"/>
          <w:szCs w:val="28"/>
        </w:rPr>
        <w:t xml:space="preserve"> </w:t>
      </w:r>
      <w:r w:rsidRPr="00D96E4C">
        <w:rPr>
          <w:rFonts w:eastAsia="Arial"/>
          <w:sz w:val="28"/>
          <w:szCs w:val="28"/>
        </w:rPr>
        <w:t>its</w:t>
      </w:r>
      <w:r w:rsidRPr="00D96E4C">
        <w:rPr>
          <w:rFonts w:eastAsia="Arial"/>
          <w:spacing w:val="10"/>
          <w:sz w:val="28"/>
          <w:szCs w:val="28"/>
        </w:rPr>
        <w:t xml:space="preserve"> </w:t>
      </w:r>
      <w:r w:rsidRPr="00D96E4C">
        <w:rPr>
          <w:rFonts w:eastAsia="Arial"/>
          <w:spacing w:val="3"/>
          <w:sz w:val="28"/>
          <w:szCs w:val="28"/>
        </w:rPr>
        <w:t>o</w:t>
      </w:r>
      <w:r w:rsidRPr="00D96E4C">
        <w:rPr>
          <w:rFonts w:eastAsia="Arial"/>
          <w:sz w:val="28"/>
          <w:szCs w:val="28"/>
        </w:rPr>
        <w:t>wn</w:t>
      </w:r>
      <w:r w:rsidRPr="00D96E4C">
        <w:rPr>
          <w:rFonts w:eastAsia="Arial"/>
          <w:spacing w:val="8"/>
          <w:sz w:val="28"/>
          <w:szCs w:val="28"/>
        </w:rPr>
        <w:t xml:space="preserve"> </w:t>
      </w:r>
      <w:r w:rsidRPr="00D96E4C">
        <w:rPr>
          <w:rFonts w:eastAsia="Arial"/>
          <w:spacing w:val="-1"/>
          <w:sz w:val="28"/>
          <w:szCs w:val="28"/>
        </w:rPr>
        <w:t>pa</w:t>
      </w:r>
      <w:r w:rsidRPr="00D96E4C">
        <w:rPr>
          <w:rFonts w:eastAsia="Arial"/>
          <w:spacing w:val="4"/>
          <w:sz w:val="28"/>
          <w:szCs w:val="28"/>
        </w:rPr>
        <w:t>ss</w:t>
      </w:r>
      <w:r w:rsidRPr="00D96E4C">
        <w:rPr>
          <w:rFonts w:eastAsia="Arial"/>
          <w:sz w:val="28"/>
          <w:szCs w:val="28"/>
        </w:rPr>
        <w:t>wo</w:t>
      </w:r>
      <w:r w:rsidRPr="00D96E4C">
        <w:rPr>
          <w:rFonts w:eastAsia="Arial"/>
          <w:spacing w:val="-2"/>
          <w:sz w:val="28"/>
          <w:szCs w:val="28"/>
        </w:rPr>
        <w:t>r</w:t>
      </w:r>
      <w:r w:rsidRPr="00D96E4C">
        <w:rPr>
          <w:rFonts w:eastAsia="Arial"/>
          <w:sz w:val="28"/>
          <w:szCs w:val="28"/>
        </w:rPr>
        <w:t xml:space="preserve">d </w:t>
      </w:r>
      <w:r w:rsidRPr="00D96E4C">
        <w:rPr>
          <w:rFonts w:eastAsia="Arial"/>
          <w:spacing w:val="4"/>
          <w:sz w:val="28"/>
          <w:szCs w:val="28"/>
        </w:rPr>
        <w:t>t</w:t>
      </w:r>
      <w:r w:rsidRPr="00D96E4C">
        <w:rPr>
          <w:rFonts w:eastAsia="Arial"/>
          <w:sz w:val="28"/>
          <w:szCs w:val="28"/>
        </w:rPr>
        <w:t>o</w:t>
      </w:r>
      <w:r w:rsidRPr="00D96E4C">
        <w:rPr>
          <w:rFonts w:eastAsia="Arial"/>
          <w:spacing w:val="10"/>
          <w:sz w:val="28"/>
          <w:szCs w:val="28"/>
        </w:rPr>
        <w:t xml:space="preserve"> </w:t>
      </w:r>
      <w:r w:rsidRPr="00D96E4C">
        <w:rPr>
          <w:rFonts w:eastAsia="Arial"/>
          <w:sz w:val="28"/>
          <w:szCs w:val="28"/>
        </w:rPr>
        <w:t>log</w:t>
      </w:r>
      <w:r w:rsidRPr="00D96E4C">
        <w:rPr>
          <w:rFonts w:eastAsia="Arial"/>
          <w:spacing w:val="8"/>
          <w:sz w:val="28"/>
          <w:szCs w:val="28"/>
        </w:rPr>
        <w:t xml:space="preserve"> </w:t>
      </w:r>
      <w:r w:rsidRPr="00D96E4C">
        <w:rPr>
          <w:rFonts w:eastAsia="Arial"/>
          <w:sz w:val="28"/>
          <w:szCs w:val="28"/>
        </w:rPr>
        <w:t>in</w:t>
      </w:r>
      <w:r w:rsidRPr="00D96E4C">
        <w:rPr>
          <w:rFonts w:eastAsia="Arial"/>
          <w:spacing w:val="11"/>
          <w:sz w:val="28"/>
          <w:szCs w:val="28"/>
        </w:rPr>
        <w:t xml:space="preserve"> </w:t>
      </w:r>
      <w:r w:rsidRPr="00D96E4C">
        <w:rPr>
          <w:rFonts w:eastAsia="Arial"/>
          <w:spacing w:val="4"/>
          <w:sz w:val="28"/>
          <w:szCs w:val="28"/>
        </w:rPr>
        <w:t>t</w:t>
      </w:r>
      <w:r w:rsidRPr="00D96E4C">
        <w:rPr>
          <w:rFonts w:eastAsia="Arial"/>
          <w:sz w:val="28"/>
          <w:szCs w:val="28"/>
        </w:rPr>
        <w:t>o</w:t>
      </w:r>
      <w:r w:rsidRPr="00D96E4C">
        <w:rPr>
          <w:rFonts w:eastAsia="Arial"/>
          <w:spacing w:val="10"/>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8"/>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st</w:t>
      </w:r>
      <w:r w:rsidRPr="00D96E4C">
        <w:rPr>
          <w:rFonts w:eastAsia="Arial"/>
          <w:spacing w:val="-2"/>
          <w:sz w:val="28"/>
          <w:szCs w:val="28"/>
        </w:rPr>
        <w:t>e</w:t>
      </w:r>
      <w:r w:rsidRPr="00D96E4C">
        <w:rPr>
          <w:rFonts w:eastAsia="Arial"/>
          <w:sz w:val="28"/>
          <w:szCs w:val="28"/>
        </w:rPr>
        <w:t>m</w:t>
      </w:r>
      <w:r w:rsidRPr="00D96E4C">
        <w:rPr>
          <w:rFonts w:eastAsia="Arial"/>
          <w:spacing w:val="7"/>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 xml:space="preserve">d </w:t>
      </w:r>
      <w:r w:rsidRPr="00D96E4C">
        <w:rPr>
          <w:rFonts w:eastAsia="Arial"/>
          <w:spacing w:val="-1"/>
          <w:sz w:val="28"/>
          <w:szCs w:val="28"/>
        </w:rPr>
        <w:t>ba</w:t>
      </w:r>
      <w:r w:rsidRPr="00D96E4C">
        <w:rPr>
          <w:rFonts w:eastAsia="Arial"/>
          <w:sz w:val="28"/>
          <w:szCs w:val="28"/>
        </w:rPr>
        <w:t>s</w:t>
      </w:r>
      <w:r w:rsidRPr="00D96E4C">
        <w:rPr>
          <w:rFonts w:eastAsia="Arial"/>
          <w:spacing w:val="3"/>
          <w:sz w:val="28"/>
          <w:szCs w:val="28"/>
        </w:rPr>
        <w:t>e</w:t>
      </w:r>
      <w:r w:rsidRPr="00D96E4C">
        <w:rPr>
          <w:rFonts w:eastAsia="Arial"/>
          <w:sz w:val="28"/>
          <w:szCs w:val="28"/>
        </w:rPr>
        <w:t>d</w:t>
      </w:r>
      <w:r w:rsidRPr="00D96E4C">
        <w:rPr>
          <w:rFonts w:eastAsia="Arial"/>
          <w:spacing w:val="24"/>
          <w:sz w:val="28"/>
          <w:szCs w:val="28"/>
        </w:rPr>
        <w:t xml:space="preserve"> </w:t>
      </w:r>
      <w:r w:rsidRPr="00D96E4C">
        <w:rPr>
          <w:rFonts w:eastAsia="Arial"/>
          <w:spacing w:val="-1"/>
          <w:sz w:val="28"/>
          <w:szCs w:val="28"/>
        </w:rPr>
        <w:t>o</w:t>
      </w:r>
      <w:r w:rsidRPr="00D96E4C">
        <w:rPr>
          <w:rFonts w:eastAsia="Arial"/>
          <w:sz w:val="28"/>
          <w:szCs w:val="28"/>
        </w:rPr>
        <w:t>n</w:t>
      </w:r>
      <w:r w:rsidRPr="00D96E4C">
        <w:rPr>
          <w:rFonts w:eastAsia="Arial"/>
          <w:spacing w:val="29"/>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28"/>
          <w:sz w:val="28"/>
          <w:szCs w:val="28"/>
        </w:rPr>
        <w:t xml:space="preserve"> </w:t>
      </w:r>
      <w:r w:rsidRPr="00D96E4C">
        <w:rPr>
          <w:rFonts w:eastAsia="Arial"/>
          <w:spacing w:val="-1"/>
          <w:sz w:val="28"/>
          <w:szCs w:val="28"/>
        </w:rPr>
        <w:t>ro</w:t>
      </w:r>
      <w:r w:rsidRPr="00D96E4C">
        <w:rPr>
          <w:rFonts w:eastAsia="Arial"/>
          <w:sz w:val="28"/>
          <w:szCs w:val="28"/>
        </w:rPr>
        <w:t>l</w:t>
      </w:r>
      <w:r w:rsidRPr="00D96E4C">
        <w:rPr>
          <w:rFonts w:eastAsia="Arial"/>
          <w:spacing w:val="1"/>
          <w:sz w:val="28"/>
          <w:szCs w:val="28"/>
        </w:rPr>
        <w:t>l</w:t>
      </w:r>
      <w:r w:rsidRPr="00D96E4C">
        <w:rPr>
          <w:rFonts w:eastAsia="Arial"/>
          <w:sz w:val="28"/>
          <w:szCs w:val="28"/>
        </w:rPr>
        <w:t>s</w:t>
      </w:r>
      <w:r w:rsidRPr="00D96E4C">
        <w:rPr>
          <w:rFonts w:eastAsia="Arial"/>
          <w:spacing w:val="28"/>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27"/>
          <w:sz w:val="28"/>
          <w:szCs w:val="28"/>
        </w:rPr>
        <w:t xml:space="preserve"> </w:t>
      </w:r>
      <w:r w:rsidRPr="00D96E4C">
        <w:rPr>
          <w:rFonts w:eastAsia="Arial"/>
          <w:spacing w:val="-1"/>
          <w:sz w:val="28"/>
          <w:szCs w:val="28"/>
        </w:rPr>
        <w:t>r</w:t>
      </w:r>
      <w:r w:rsidRPr="00D96E4C">
        <w:rPr>
          <w:rFonts w:eastAsia="Arial"/>
          <w:spacing w:val="5"/>
          <w:sz w:val="28"/>
          <w:szCs w:val="28"/>
        </w:rPr>
        <w:t>i</w:t>
      </w:r>
      <w:r w:rsidRPr="00D96E4C">
        <w:rPr>
          <w:rFonts w:eastAsia="Arial"/>
          <w:spacing w:val="-1"/>
          <w:sz w:val="28"/>
          <w:szCs w:val="28"/>
        </w:rPr>
        <w:t>gh</w:t>
      </w:r>
      <w:r w:rsidRPr="00D96E4C">
        <w:rPr>
          <w:rFonts w:eastAsia="Arial"/>
          <w:sz w:val="28"/>
          <w:szCs w:val="28"/>
        </w:rPr>
        <w:t>ts</w:t>
      </w:r>
      <w:r w:rsidRPr="00D96E4C">
        <w:rPr>
          <w:rFonts w:eastAsia="Arial"/>
          <w:spacing w:val="25"/>
          <w:sz w:val="28"/>
          <w:szCs w:val="28"/>
        </w:rPr>
        <w:t xml:space="preserve"> </w:t>
      </w:r>
      <w:r w:rsidRPr="00D96E4C">
        <w:rPr>
          <w:rFonts w:eastAsia="Arial"/>
          <w:spacing w:val="2"/>
          <w:sz w:val="28"/>
          <w:szCs w:val="28"/>
        </w:rPr>
        <w:t>a</w:t>
      </w:r>
      <w:r w:rsidRPr="00D96E4C">
        <w:rPr>
          <w:rFonts w:eastAsia="Arial"/>
          <w:sz w:val="28"/>
          <w:szCs w:val="28"/>
        </w:rPr>
        <w:t>l</w:t>
      </w:r>
      <w:r w:rsidRPr="00D96E4C">
        <w:rPr>
          <w:rFonts w:eastAsia="Arial"/>
          <w:spacing w:val="6"/>
          <w:sz w:val="28"/>
          <w:szCs w:val="28"/>
        </w:rPr>
        <w:t>l</w:t>
      </w:r>
      <w:r w:rsidRPr="00D96E4C">
        <w:rPr>
          <w:rFonts w:eastAsia="Arial"/>
          <w:spacing w:val="-1"/>
          <w:sz w:val="28"/>
          <w:szCs w:val="28"/>
        </w:rPr>
        <w:t>o</w:t>
      </w:r>
      <w:r w:rsidRPr="00D96E4C">
        <w:rPr>
          <w:rFonts w:eastAsia="Arial"/>
          <w:sz w:val="28"/>
          <w:szCs w:val="28"/>
        </w:rPr>
        <w:t>c</w:t>
      </w:r>
      <w:r w:rsidRPr="00D96E4C">
        <w:rPr>
          <w:rFonts w:eastAsia="Arial"/>
          <w:spacing w:val="3"/>
          <w:sz w:val="28"/>
          <w:szCs w:val="28"/>
        </w:rPr>
        <w:t>a</w:t>
      </w:r>
      <w:r w:rsidRPr="00D96E4C">
        <w:rPr>
          <w:rFonts w:eastAsia="Arial"/>
          <w:sz w:val="28"/>
          <w:szCs w:val="28"/>
        </w:rPr>
        <w:t>t</w:t>
      </w:r>
      <w:r w:rsidRPr="00D96E4C">
        <w:rPr>
          <w:rFonts w:eastAsia="Arial"/>
          <w:spacing w:val="-2"/>
          <w:sz w:val="28"/>
          <w:szCs w:val="28"/>
        </w:rPr>
        <w:t>e</w:t>
      </w:r>
      <w:r w:rsidRPr="00D96E4C">
        <w:rPr>
          <w:rFonts w:eastAsia="Arial"/>
          <w:sz w:val="28"/>
          <w:szCs w:val="28"/>
        </w:rPr>
        <w:t>d</w:t>
      </w:r>
      <w:r w:rsidRPr="00D96E4C">
        <w:rPr>
          <w:rFonts w:eastAsia="Arial"/>
          <w:spacing w:val="25"/>
          <w:sz w:val="28"/>
          <w:szCs w:val="28"/>
        </w:rPr>
        <w:t xml:space="preserve"> </w:t>
      </w:r>
      <w:r w:rsidRPr="00D96E4C">
        <w:rPr>
          <w:rFonts w:eastAsia="Arial"/>
          <w:sz w:val="28"/>
          <w:szCs w:val="28"/>
        </w:rPr>
        <w:t>to</w:t>
      </w:r>
      <w:r w:rsidRPr="00D96E4C">
        <w:rPr>
          <w:rFonts w:eastAsia="Arial"/>
          <w:spacing w:val="29"/>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28"/>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z w:val="28"/>
          <w:szCs w:val="28"/>
        </w:rPr>
        <w:t>r</w:t>
      </w:r>
      <w:r w:rsidRPr="00D96E4C">
        <w:rPr>
          <w:rFonts w:eastAsia="Arial"/>
          <w:spacing w:val="26"/>
          <w:sz w:val="28"/>
          <w:szCs w:val="28"/>
        </w:rPr>
        <w:t xml:space="preserve"> </w:t>
      </w:r>
      <w:r w:rsidRPr="00D96E4C">
        <w:rPr>
          <w:rFonts w:eastAsia="Arial"/>
          <w:spacing w:val="3"/>
          <w:sz w:val="28"/>
          <w:szCs w:val="28"/>
        </w:rPr>
        <w:t>b</w:t>
      </w:r>
      <w:r w:rsidRPr="00D96E4C">
        <w:rPr>
          <w:rFonts w:eastAsia="Arial"/>
          <w:sz w:val="28"/>
          <w:szCs w:val="28"/>
        </w:rPr>
        <w:t>y</w:t>
      </w:r>
      <w:r w:rsidRPr="00D96E4C">
        <w:rPr>
          <w:rFonts w:eastAsia="Arial"/>
          <w:spacing w:val="25"/>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28"/>
          <w:sz w:val="28"/>
          <w:szCs w:val="28"/>
        </w:rPr>
        <w:t xml:space="preserve"> </w:t>
      </w:r>
      <w:r w:rsidRPr="00D96E4C">
        <w:rPr>
          <w:rFonts w:eastAsia="Arial"/>
          <w:spacing w:val="-1"/>
          <w:sz w:val="28"/>
          <w:szCs w:val="28"/>
        </w:rPr>
        <w:t>ad</w:t>
      </w:r>
      <w:r w:rsidRPr="00D96E4C">
        <w:rPr>
          <w:rFonts w:eastAsia="Arial"/>
          <w:spacing w:val="3"/>
          <w:sz w:val="28"/>
          <w:szCs w:val="28"/>
        </w:rPr>
        <w:t>m</w:t>
      </w:r>
      <w:r w:rsidRPr="00D96E4C">
        <w:rPr>
          <w:rFonts w:eastAsia="Arial"/>
          <w:sz w:val="28"/>
          <w:szCs w:val="28"/>
        </w:rPr>
        <w:t>inis</w:t>
      </w:r>
      <w:r w:rsidRPr="00D96E4C">
        <w:rPr>
          <w:rFonts w:eastAsia="Arial"/>
          <w:spacing w:val="4"/>
          <w:sz w:val="28"/>
          <w:szCs w:val="28"/>
        </w:rPr>
        <w:t>t</w:t>
      </w:r>
      <w:r w:rsidRPr="00D96E4C">
        <w:rPr>
          <w:rFonts w:eastAsia="Arial"/>
          <w:spacing w:val="-1"/>
          <w:sz w:val="28"/>
          <w:szCs w:val="28"/>
        </w:rPr>
        <w:t>ra</w:t>
      </w:r>
      <w:r w:rsidRPr="00D96E4C">
        <w:rPr>
          <w:rFonts w:eastAsia="Arial"/>
          <w:spacing w:val="4"/>
          <w:sz w:val="28"/>
          <w:szCs w:val="28"/>
        </w:rPr>
        <w:t>t</w:t>
      </w:r>
      <w:r w:rsidRPr="00D96E4C">
        <w:rPr>
          <w:rFonts w:eastAsia="Arial"/>
          <w:spacing w:val="-1"/>
          <w:sz w:val="28"/>
          <w:szCs w:val="28"/>
        </w:rPr>
        <w:t>o</w:t>
      </w:r>
      <w:r w:rsidRPr="00D96E4C">
        <w:rPr>
          <w:rFonts w:eastAsia="Arial"/>
          <w:sz w:val="28"/>
          <w:szCs w:val="28"/>
        </w:rPr>
        <w:t>r</w:t>
      </w:r>
      <w:r w:rsidRPr="00D96E4C">
        <w:rPr>
          <w:rFonts w:eastAsia="Arial"/>
          <w:spacing w:val="15"/>
          <w:sz w:val="28"/>
          <w:szCs w:val="28"/>
        </w:rPr>
        <w:t xml:space="preserve"> </w:t>
      </w:r>
      <w:r w:rsidRPr="00D96E4C">
        <w:rPr>
          <w:rFonts w:eastAsia="Arial"/>
          <w:spacing w:val="-1"/>
          <w:sz w:val="28"/>
          <w:szCs w:val="28"/>
        </w:rPr>
        <w:t>o</w:t>
      </w:r>
      <w:r w:rsidRPr="00D96E4C">
        <w:rPr>
          <w:rFonts w:eastAsia="Arial"/>
          <w:sz w:val="28"/>
          <w:szCs w:val="28"/>
        </w:rPr>
        <w:t>f t</w:t>
      </w:r>
      <w:r w:rsidRPr="00D96E4C">
        <w:rPr>
          <w:rFonts w:eastAsia="Arial"/>
          <w:spacing w:val="-2"/>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pacing w:val="3"/>
          <w:sz w:val="28"/>
          <w:szCs w:val="28"/>
        </w:rPr>
        <w:t>m</w:t>
      </w:r>
      <w:r w:rsidRPr="00D96E4C">
        <w:rPr>
          <w:rFonts w:eastAsia="Arial"/>
          <w:sz w:val="28"/>
          <w:szCs w:val="28"/>
        </w:rPr>
        <w:t>,</w:t>
      </w:r>
      <w:r w:rsidRPr="00D96E4C">
        <w:rPr>
          <w:rFonts w:eastAsia="Arial"/>
          <w:spacing w:val="1"/>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z w:val="28"/>
          <w:szCs w:val="28"/>
        </w:rPr>
        <w:t>r</w:t>
      </w:r>
      <w:r w:rsidRPr="00D96E4C">
        <w:rPr>
          <w:rFonts w:eastAsia="Arial"/>
          <w:spacing w:val="9"/>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l</w:t>
      </w:r>
      <w:r w:rsidRPr="00D96E4C">
        <w:rPr>
          <w:rFonts w:eastAsia="Arial"/>
          <w:spacing w:val="8"/>
          <w:sz w:val="28"/>
          <w:szCs w:val="28"/>
        </w:rPr>
        <w:t xml:space="preserve"> </w:t>
      </w:r>
      <w:r w:rsidRPr="00D96E4C">
        <w:rPr>
          <w:rFonts w:eastAsia="Arial"/>
          <w:spacing w:val="-1"/>
          <w:sz w:val="28"/>
          <w:szCs w:val="28"/>
        </w:rPr>
        <w:t>b</w:t>
      </w:r>
      <w:r w:rsidRPr="00D96E4C">
        <w:rPr>
          <w:rFonts w:eastAsia="Arial"/>
          <w:sz w:val="28"/>
          <w:szCs w:val="28"/>
        </w:rPr>
        <w:t>e</w:t>
      </w:r>
      <w:r w:rsidRPr="00D96E4C">
        <w:rPr>
          <w:rFonts w:eastAsia="Arial"/>
          <w:spacing w:val="6"/>
          <w:sz w:val="28"/>
          <w:szCs w:val="28"/>
        </w:rPr>
        <w:t xml:space="preserve"> </w:t>
      </w:r>
      <w:r w:rsidRPr="00D96E4C">
        <w:rPr>
          <w:rFonts w:eastAsia="Arial"/>
          <w:spacing w:val="-1"/>
          <w:sz w:val="28"/>
          <w:szCs w:val="28"/>
        </w:rPr>
        <w:t>a</w:t>
      </w:r>
      <w:r w:rsidRPr="00D96E4C">
        <w:rPr>
          <w:rFonts w:eastAsia="Arial"/>
          <w:sz w:val="28"/>
          <w:szCs w:val="28"/>
        </w:rPr>
        <w:t>l</w:t>
      </w:r>
      <w:r w:rsidRPr="00D96E4C">
        <w:rPr>
          <w:rFonts w:eastAsia="Arial"/>
          <w:spacing w:val="6"/>
          <w:sz w:val="28"/>
          <w:szCs w:val="28"/>
        </w:rPr>
        <w:t>l</w:t>
      </w:r>
      <w:r w:rsidRPr="00D96E4C">
        <w:rPr>
          <w:rFonts w:eastAsia="Arial"/>
          <w:spacing w:val="3"/>
          <w:sz w:val="28"/>
          <w:szCs w:val="28"/>
        </w:rPr>
        <w:t>o</w:t>
      </w:r>
      <w:r w:rsidRPr="00D96E4C">
        <w:rPr>
          <w:rFonts w:eastAsia="Arial"/>
          <w:spacing w:val="-4"/>
          <w:sz w:val="28"/>
          <w:szCs w:val="28"/>
        </w:rPr>
        <w:t>w</w:t>
      </w:r>
      <w:r w:rsidRPr="00D96E4C">
        <w:rPr>
          <w:rFonts w:eastAsia="Arial"/>
          <w:spacing w:val="3"/>
          <w:sz w:val="28"/>
          <w:szCs w:val="28"/>
        </w:rPr>
        <w:t>e</w:t>
      </w:r>
      <w:r w:rsidRPr="00D96E4C">
        <w:rPr>
          <w:rFonts w:eastAsia="Arial"/>
          <w:sz w:val="28"/>
          <w:szCs w:val="28"/>
        </w:rPr>
        <w:t>d to</w:t>
      </w:r>
      <w:r w:rsidRPr="00D96E4C">
        <w:rPr>
          <w:rFonts w:eastAsia="Arial"/>
          <w:spacing w:val="7"/>
          <w:sz w:val="28"/>
          <w:szCs w:val="28"/>
        </w:rPr>
        <w:t xml:space="preserve"> </w:t>
      </w:r>
      <w:r w:rsidRPr="00D96E4C">
        <w:rPr>
          <w:rFonts w:eastAsia="Arial"/>
          <w:spacing w:val="3"/>
          <w:sz w:val="28"/>
          <w:szCs w:val="28"/>
        </w:rPr>
        <w:t>o</w:t>
      </w:r>
      <w:r w:rsidRPr="00D96E4C">
        <w:rPr>
          <w:rFonts w:eastAsia="Arial"/>
          <w:spacing w:val="-1"/>
          <w:sz w:val="28"/>
          <w:szCs w:val="28"/>
        </w:rPr>
        <w:t>pe</w:t>
      </w:r>
      <w:r w:rsidRPr="00D96E4C">
        <w:rPr>
          <w:rFonts w:eastAsia="Arial"/>
          <w:sz w:val="28"/>
          <w:szCs w:val="28"/>
        </w:rPr>
        <w:t>n</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pacing w:val="-1"/>
          <w:sz w:val="28"/>
          <w:szCs w:val="28"/>
        </w:rPr>
        <w:t>d</w:t>
      </w:r>
      <w:r w:rsidRPr="00D96E4C">
        <w:rPr>
          <w:rFonts w:eastAsia="Arial"/>
          <w:sz w:val="28"/>
          <w:szCs w:val="28"/>
        </w:rPr>
        <w:t>i</w:t>
      </w:r>
      <w:r w:rsidRPr="00D96E4C">
        <w:rPr>
          <w:rFonts w:eastAsia="Arial"/>
          <w:spacing w:val="4"/>
          <w:sz w:val="28"/>
          <w:szCs w:val="28"/>
        </w:rPr>
        <w:t>f</w:t>
      </w:r>
      <w:r w:rsidRPr="00D96E4C">
        <w:rPr>
          <w:rFonts w:eastAsia="Arial"/>
          <w:sz w:val="28"/>
          <w:szCs w:val="28"/>
        </w:rPr>
        <w:t>f</w:t>
      </w:r>
      <w:r w:rsidRPr="00D96E4C">
        <w:rPr>
          <w:rFonts w:eastAsia="Arial"/>
          <w:spacing w:val="-2"/>
          <w:sz w:val="28"/>
          <w:szCs w:val="28"/>
        </w:rPr>
        <w:t>e</w:t>
      </w:r>
      <w:r w:rsidRPr="00D96E4C">
        <w:rPr>
          <w:rFonts w:eastAsia="Arial"/>
          <w:spacing w:val="3"/>
          <w:sz w:val="28"/>
          <w:szCs w:val="28"/>
        </w:rPr>
        <w:t>r</w:t>
      </w:r>
      <w:r w:rsidRPr="00D96E4C">
        <w:rPr>
          <w:rFonts w:eastAsia="Arial"/>
          <w:spacing w:val="-1"/>
          <w:sz w:val="28"/>
          <w:szCs w:val="28"/>
        </w:rPr>
        <w:t>e</w:t>
      </w:r>
      <w:r w:rsidRPr="00D96E4C">
        <w:rPr>
          <w:rFonts w:eastAsia="Arial"/>
          <w:spacing w:val="3"/>
          <w:sz w:val="28"/>
          <w:szCs w:val="28"/>
        </w:rPr>
        <w:t>n</w:t>
      </w:r>
      <w:r w:rsidRPr="00D96E4C">
        <w:rPr>
          <w:rFonts w:eastAsia="Arial"/>
          <w:sz w:val="28"/>
          <w:szCs w:val="28"/>
        </w:rPr>
        <w:t>t f</w:t>
      </w:r>
      <w:r w:rsidRPr="00D96E4C">
        <w:rPr>
          <w:rFonts w:eastAsia="Arial"/>
          <w:spacing w:val="-2"/>
          <w:sz w:val="28"/>
          <w:szCs w:val="28"/>
        </w:rPr>
        <w:t>o</w:t>
      </w:r>
      <w:r w:rsidRPr="00D96E4C">
        <w:rPr>
          <w:rFonts w:eastAsia="Arial"/>
          <w:spacing w:val="-1"/>
          <w:sz w:val="28"/>
          <w:szCs w:val="28"/>
        </w:rPr>
        <w:t>r</w:t>
      </w:r>
      <w:r w:rsidRPr="00D96E4C">
        <w:rPr>
          <w:rFonts w:eastAsia="Arial"/>
          <w:spacing w:val="3"/>
          <w:sz w:val="28"/>
          <w:szCs w:val="28"/>
        </w:rPr>
        <w:t>m</w:t>
      </w:r>
      <w:r w:rsidRPr="00D96E4C">
        <w:rPr>
          <w:rFonts w:eastAsia="Arial"/>
          <w:sz w:val="28"/>
          <w:szCs w:val="28"/>
        </w:rPr>
        <w:t>s</w:t>
      </w:r>
      <w:r w:rsidRPr="00D96E4C">
        <w:rPr>
          <w:rFonts w:eastAsia="Arial"/>
          <w:spacing w:val="4"/>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5"/>
          <w:sz w:val="28"/>
          <w:szCs w:val="28"/>
        </w:rPr>
        <w:t xml:space="preserve"> </w:t>
      </w:r>
      <w:r w:rsidRPr="00D96E4C">
        <w:rPr>
          <w:rFonts w:eastAsia="Arial"/>
          <w:spacing w:val="3"/>
          <w:sz w:val="28"/>
          <w:szCs w:val="28"/>
        </w:rPr>
        <w:t>p</w:t>
      </w:r>
      <w:r w:rsidRPr="00D96E4C">
        <w:rPr>
          <w:rFonts w:eastAsia="Arial"/>
          <w:spacing w:val="-1"/>
          <w:sz w:val="28"/>
          <w:szCs w:val="28"/>
        </w:rPr>
        <w:t>er</w:t>
      </w:r>
      <w:r w:rsidRPr="00D96E4C">
        <w:rPr>
          <w:rFonts w:eastAsia="Arial"/>
          <w:spacing w:val="4"/>
          <w:sz w:val="28"/>
          <w:szCs w:val="28"/>
        </w:rPr>
        <w:t>f</w:t>
      </w:r>
      <w:r w:rsidRPr="00D96E4C">
        <w:rPr>
          <w:rFonts w:eastAsia="Arial"/>
          <w:spacing w:val="-1"/>
          <w:sz w:val="28"/>
          <w:szCs w:val="28"/>
        </w:rPr>
        <w:t>or</w:t>
      </w:r>
      <w:r w:rsidRPr="00D96E4C">
        <w:rPr>
          <w:rFonts w:eastAsia="Arial"/>
          <w:sz w:val="28"/>
          <w:szCs w:val="28"/>
        </w:rPr>
        <w:t xml:space="preserve">m </w:t>
      </w:r>
      <w:r w:rsidRPr="00D96E4C">
        <w:rPr>
          <w:rFonts w:eastAsia="Arial"/>
          <w:spacing w:val="-1"/>
          <w:sz w:val="28"/>
          <w:szCs w:val="28"/>
        </w:rPr>
        <w:t>re</w:t>
      </w:r>
      <w:r w:rsidRPr="00D96E4C">
        <w:rPr>
          <w:rFonts w:eastAsia="Arial"/>
          <w:spacing w:val="3"/>
          <w:sz w:val="28"/>
          <w:szCs w:val="28"/>
        </w:rPr>
        <w:t>q</w:t>
      </w:r>
      <w:r w:rsidRPr="00D96E4C">
        <w:rPr>
          <w:rFonts w:eastAsia="Arial"/>
          <w:spacing w:val="-1"/>
          <w:sz w:val="28"/>
          <w:szCs w:val="28"/>
        </w:rPr>
        <w:t>u</w:t>
      </w:r>
      <w:r w:rsidRPr="00D96E4C">
        <w:rPr>
          <w:rFonts w:eastAsia="Arial"/>
          <w:sz w:val="28"/>
          <w:szCs w:val="28"/>
        </w:rPr>
        <w:t>i</w:t>
      </w:r>
      <w:r w:rsidRPr="00D96E4C">
        <w:rPr>
          <w:rFonts w:eastAsia="Arial"/>
          <w:spacing w:val="4"/>
          <w:sz w:val="28"/>
          <w:szCs w:val="28"/>
        </w:rPr>
        <w:t>r</w:t>
      </w:r>
      <w:r w:rsidRPr="00D96E4C">
        <w:rPr>
          <w:rFonts w:eastAsia="Arial"/>
          <w:spacing w:val="-1"/>
          <w:sz w:val="28"/>
          <w:szCs w:val="28"/>
        </w:rPr>
        <w:t>e</w:t>
      </w:r>
      <w:r w:rsidRPr="00D96E4C">
        <w:rPr>
          <w:rFonts w:eastAsia="Arial"/>
          <w:sz w:val="28"/>
          <w:szCs w:val="28"/>
        </w:rPr>
        <w:t>d</w:t>
      </w:r>
      <w:r w:rsidRPr="00D96E4C">
        <w:rPr>
          <w:rFonts w:eastAsia="Arial"/>
          <w:spacing w:val="-7"/>
          <w:sz w:val="28"/>
          <w:szCs w:val="28"/>
        </w:rPr>
        <w:t xml:space="preserve"> </w:t>
      </w:r>
      <w:r w:rsidRPr="00D96E4C">
        <w:rPr>
          <w:rFonts w:eastAsia="Arial"/>
          <w:spacing w:val="-1"/>
          <w:sz w:val="28"/>
          <w:szCs w:val="28"/>
        </w:rPr>
        <w:t>o</w:t>
      </w:r>
      <w:r w:rsidRPr="00D96E4C">
        <w:rPr>
          <w:rFonts w:eastAsia="Arial"/>
          <w:spacing w:val="3"/>
          <w:sz w:val="28"/>
          <w:szCs w:val="28"/>
        </w:rPr>
        <w:t>p</w:t>
      </w:r>
      <w:r w:rsidRPr="00D96E4C">
        <w:rPr>
          <w:rFonts w:eastAsia="Arial"/>
          <w:spacing w:val="-1"/>
          <w:sz w:val="28"/>
          <w:szCs w:val="28"/>
        </w:rPr>
        <w:t>er</w:t>
      </w:r>
      <w:r w:rsidRPr="00D96E4C">
        <w:rPr>
          <w:rFonts w:eastAsia="Arial"/>
          <w:spacing w:val="3"/>
          <w:sz w:val="28"/>
          <w:szCs w:val="28"/>
        </w:rPr>
        <w:t>a</w:t>
      </w:r>
      <w:r w:rsidRPr="00D96E4C">
        <w:rPr>
          <w:rFonts w:eastAsia="Arial"/>
          <w:sz w:val="28"/>
          <w:szCs w:val="28"/>
        </w:rPr>
        <w:t>ti</w:t>
      </w:r>
      <w:r w:rsidRPr="00D96E4C">
        <w:rPr>
          <w:rFonts w:eastAsia="Arial"/>
          <w:spacing w:val="-1"/>
          <w:sz w:val="28"/>
          <w:szCs w:val="28"/>
        </w:rPr>
        <w:t>o</w:t>
      </w:r>
      <w:r w:rsidRPr="00D96E4C">
        <w:rPr>
          <w:rFonts w:eastAsia="Arial"/>
          <w:spacing w:val="3"/>
          <w:sz w:val="28"/>
          <w:szCs w:val="28"/>
        </w:rPr>
        <w:t>n</w:t>
      </w:r>
      <w:r w:rsidRPr="00D96E4C">
        <w:rPr>
          <w:rFonts w:eastAsia="Arial"/>
          <w:sz w:val="28"/>
          <w:szCs w:val="28"/>
        </w:rPr>
        <w:t>s.</w:t>
      </w:r>
    </w:p>
    <w:p w:rsidR="00EB637A" w:rsidRPr="00D96E4C" w:rsidRDefault="00EB637A" w:rsidP="008502D2">
      <w:pPr>
        <w:spacing w:line="200" w:lineRule="exact"/>
        <w:jc w:val="both"/>
      </w:pPr>
    </w:p>
    <w:p w:rsidR="00D259BF" w:rsidRPr="00D96E4C" w:rsidRDefault="00D259BF" w:rsidP="008502D2">
      <w:pPr>
        <w:spacing w:before="13" w:line="360" w:lineRule="auto"/>
        <w:jc w:val="both"/>
        <w:rPr>
          <w:sz w:val="26"/>
          <w:szCs w:val="26"/>
        </w:rPr>
      </w:pPr>
    </w:p>
    <w:p w:rsidR="001B5D77" w:rsidRPr="00F554F2" w:rsidRDefault="00D259BF" w:rsidP="00B216C4">
      <w:pPr>
        <w:rPr>
          <w:rFonts w:eastAsia="Cambria"/>
          <w:b/>
          <w:sz w:val="40"/>
          <w:szCs w:val="40"/>
          <w:u w:val="single"/>
        </w:rPr>
      </w:pPr>
      <w:r w:rsidRPr="00F554F2">
        <w:rPr>
          <w:rFonts w:eastAsia="Cambria"/>
          <w:sz w:val="40"/>
          <w:szCs w:val="40"/>
        </w:rPr>
        <w:br w:type="page"/>
      </w:r>
      <w:r w:rsidR="00B216C4">
        <w:rPr>
          <w:rFonts w:eastAsia="Cambria"/>
          <w:sz w:val="40"/>
          <w:szCs w:val="40"/>
        </w:rPr>
        <w:lastRenderedPageBreak/>
        <w:t xml:space="preserve">2.4 </w:t>
      </w:r>
      <w:r w:rsidR="001B5D77" w:rsidRPr="00B216C4">
        <w:rPr>
          <w:rFonts w:eastAsia="Arial"/>
          <w:b/>
          <w:sz w:val="36"/>
          <w:szCs w:val="36"/>
          <w:u w:val="single"/>
        </w:rPr>
        <w:t>F</w:t>
      </w:r>
      <w:r w:rsidR="001B5D77" w:rsidRPr="00B216C4">
        <w:rPr>
          <w:rFonts w:eastAsia="Arial"/>
          <w:b/>
          <w:spacing w:val="-2"/>
          <w:sz w:val="36"/>
          <w:szCs w:val="36"/>
          <w:u w:val="single"/>
        </w:rPr>
        <w:t>e</w:t>
      </w:r>
      <w:r w:rsidR="001B5D77" w:rsidRPr="00B216C4">
        <w:rPr>
          <w:rFonts w:eastAsia="Arial"/>
          <w:b/>
          <w:sz w:val="36"/>
          <w:szCs w:val="36"/>
          <w:u w:val="single"/>
        </w:rPr>
        <w:t>as</w:t>
      </w:r>
      <w:r w:rsidR="001B5D77" w:rsidRPr="00B216C4">
        <w:rPr>
          <w:rFonts w:eastAsia="Arial"/>
          <w:b/>
          <w:spacing w:val="-3"/>
          <w:sz w:val="36"/>
          <w:szCs w:val="36"/>
          <w:u w:val="single"/>
        </w:rPr>
        <w:t>i</w:t>
      </w:r>
      <w:r w:rsidR="001B5D77" w:rsidRPr="00B216C4">
        <w:rPr>
          <w:rFonts w:eastAsia="Arial"/>
          <w:b/>
          <w:sz w:val="36"/>
          <w:szCs w:val="36"/>
          <w:u w:val="single"/>
        </w:rPr>
        <w:t>b</w:t>
      </w:r>
      <w:r w:rsidR="001B5D77" w:rsidRPr="00B216C4">
        <w:rPr>
          <w:rFonts w:eastAsia="Arial"/>
          <w:b/>
          <w:spacing w:val="-3"/>
          <w:sz w:val="36"/>
          <w:szCs w:val="36"/>
          <w:u w:val="single"/>
        </w:rPr>
        <w:t>i</w:t>
      </w:r>
      <w:r w:rsidR="001B5D77" w:rsidRPr="00B216C4">
        <w:rPr>
          <w:rFonts w:eastAsia="Arial"/>
          <w:b/>
          <w:spacing w:val="-2"/>
          <w:sz w:val="36"/>
          <w:szCs w:val="36"/>
          <w:u w:val="single"/>
        </w:rPr>
        <w:t>li</w:t>
      </w:r>
      <w:r w:rsidR="001B5D77" w:rsidRPr="00B216C4">
        <w:rPr>
          <w:rFonts w:eastAsia="Arial"/>
          <w:b/>
          <w:spacing w:val="2"/>
          <w:sz w:val="36"/>
          <w:szCs w:val="36"/>
          <w:u w:val="single"/>
        </w:rPr>
        <w:t>t</w:t>
      </w:r>
      <w:r w:rsidR="001B5D77" w:rsidRPr="00B216C4">
        <w:rPr>
          <w:rFonts w:eastAsia="Arial"/>
          <w:b/>
          <w:sz w:val="36"/>
          <w:szCs w:val="36"/>
          <w:u w:val="single"/>
        </w:rPr>
        <w:t>y</w:t>
      </w:r>
      <w:r w:rsidR="001B5D77" w:rsidRPr="00B216C4">
        <w:rPr>
          <w:rFonts w:eastAsia="Arial"/>
          <w:b/>
          <w:spacing w:val="-2"/>
          <w:sz w:val="36"/>
          <w:szCs w:val="36"/>
          <w:u w:val="single"/>
        </w:rPr>
        <w:t xml:space="preserve"> S</w:t>
      </w:r>
      <w:r w:rsidR="001B5D77" w:rsidRPr="00B216C4">
        <w:rPr>
          <w:rFonts w:eastAsia="Arial"/>
          <w:b/>
          <w:spacing w:val="2"/>
          <w:sz w:val="36"/>
          <w:szCs w:val="36"/>
          <w:u w:val="single"/>
        </w:rPr>
        <w:t>t</w:t>
      </w:r>
      <w:r w:rsidR="001B5D77" w:rsidRPr="00B216C4">
        <w:rPr>
          <w:rFonts w:eastAsia="Arial"/>
          <w:b/>
          <w:sz w:val="36"/>
          <w:szCs w:val="36"/>
          <w:u w:val="single"/>
        </w:rPr>
        <w:t>u</w:t>
      </w:r>
      <w:r w:rsidR="001B5D77" w:rsidRPr="00B216C4">
        <w:rPr>
          <w:rFonts w:eastAsia="Arial"/>
          <w:b/>
          <w:spacing w:val="-1"/>
          <w:sz w:val="36"/>
          <w:szCs w:val="36"/>
          <w:u w:val="single"/>
        </w:rPr>
        <w:t>d</w:t>
      </w:r>
      <w:r w:rsidR="001B5D77" w:rsidRPr="00B216C4">
        <w:rPr>
          <w:rFonts w:eastAsia="Arial"/>
          <w:b/>
          <w:sz w:val="36"/>
          <w:szCs w:val="36"/>
          <w:u w:val="single"/>
        </w:rPr>
        <w:t>y</w:t>
      </w:r>
    </w:p>
    <w:p w:rsidR="001B5D77" w:rsidRPr="00D96E4C" w:rsidRDefault="001B5D77" w:rsidP="008502D2">
      <w:pPr>
        <w:spacing w:before="2" w:line="140" w:lineRule="exact"/>
        <w:jc w:val="both"/>
        <w:rPr>
          <w:sz w:val="15"/>
          <w:szCs w:val="15"/>
        </w:rPr>
      </w:pPr>
    </w:p>
    <w:p w:rsidR="001B5D77" w:rsidRPr="00D96E4C" w:rsidRDefault="001B5D77" w:rsidP="008502D2">
      <w:pPr>
        <w:spacing w:line="200" w:lineRule="exact"/>
        <w:jc w:val="both"/>
      </w:pPr>
    </w:p>
    <w:p w:rsidR="001B5D77" w:rsidRPr="00D96E4C" w:rsidRDefault="001B5D77" w:rsidP="008502D2">
      <w:pPr>
        <w:spacing w:line="200" w:lineRule="exact"/>
        <w:jc w:val="both"/>
      </w:pPr>
    </w:p>
    <w:p w:rsidR="001B5D77" w:rsidRPr="00D96E4C" w:rsidRDefault="001B5D77" w:rsidP="008502D2">
      <w:pPr>
        <w:spacing w:line="275" w:lineRule="auto"/>
        <w:ind w:left="100" w:right="54" w:firstLine="721"/>
        <w:jc w:val="both"/>
        <w:rPr>
          <w:rFonts w:eastAsia="Arial"/>
          <w:sz w:val="28"/>
          <w:szCs w:val="28"/>
        </w:rPr>
      </w:pPr>
      <w:r w:rsidRPr="00D96E4C">
        <w:rPr>
          <w:rFonts w:eastAsia="Arial"/>
          <w:sz w:val="28"/>
          <w:szCs w:val="28"/>
        </w:rPr>
        <w:t>A</w:t>
      </w:r>
      <w:r w:rsidRPr="00D96E4C">
        <w:rPr>
          <w:rFonts w:eastAsia="Arial"/>
          <w:spacing w:val="13"/>
          <w:sz w:val="28"/>
          <w:szCs w:val="28"/>
        </w:rPr>
        <w:t xml:space="preserve"> </w:t>
      </w:r>
      <w:r w:rsidRPr="00D96E4C">
        <w:rPr>
          <w:rFonts w:eastAsia="Arial"/>
          <w:sz w:val="28"/>
          <w:szCs w:val="28"/>
        </w:rPr>
        <w:t>f</w:t>
      </w:r>
      <w:r w:rsidRPr="00D96E4C">
        <w:rPr>
          <w:rFonts w:eastAsia="Arial"/>
          <w:spacing w:val="-2"/>
          <w:sz w:val="28"/>
          <w:szCs w:val="28"/>
        </w:rPr>
        <w:t>e</w:t>
      </w:r>
      <w:r w:rsidRPr="00D96E4C">
        <w:rPr>
          <w:rFonts w:eastAsia="Arial"/>
          <w:spacing w:val="-1"/>
          <w:sz w:val="28"/>
          <w:szCs w:val="28"/>
        </w:rPr>
        <w:t>a</w:t>
      </w:r>
      <w:r w:rsidRPr="00D96E4C">
        <w:rPr>
          <w:rFonts w:eastAsia="Arial"/>
          <w:sz w:val="28"/>
          <w:szCs w:val="28"/>
        </w:rPr>
        <w:t>sibil</w:t>
      </w:r>
      <w:r w:rsidRPr="00D96E4C">
        <w:rPr>
          <w:rFonts w:eastAsia="Arial"/>
          <w:spacing w:val="1"/>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3"/>
          <w:sz w:val="28"/>
          <w:szCs w:val="28"/>
        </w:rPr>
        <w:t xml:space="preserve"> </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u</w:t>
      </w:r>
      <w:r w:rsidRPr="00D96E4C">
        <w:rPr>
          <w:rFonts w:eastAsia="Arial"/>
          <w:spacing w:val="3"/>
          <w:sz w:val="28"/>
          <w:szCs w:val="28"/>
        </w:rPr>
        <w:t>d</w:t>
      </w:r>
      <w:r w:rsidRPr="00D96E4C">
        <w:rPr>
          <w:rFonts w:eastAsia="Arial"/>
          <w:sz w:val="28"/>
          <w:szCs w:val="28"/>
        </w:rPr>
        <w:t>y</w:t>
      </w:r>
      <w:r w:rsidRPr="00D96E4C">
        <w:rPr>
          <w:rFonts w:eastAsia="Arial"/>
          <w:spacing w:val="3"/>
          <w:sz w:val="28"/>
          <w:szCs w:val="28"/>
        </w:rPr>
        <w:t xml:space="preserve"> </w:t>
      </w:r>
      <w:r w:rsidRPr="00D96E4C">
        <w:rPr>
          <w:rFonts w:eastAsia="Arial"/>
          <w:sz w:val="28"/>
          <w:szCs w:val="28"/>
        </w:rPr>
        <w:t>is</w:t>
      </w:r>
      <w:r w:rsidRPr="00D96E4C">
        <w:rPr>
          <w:rFonts w:eastAsia="Arial"/>
          <w:spacing w:val="12"/>
          <w:sz w:val="28"/>
          <w:szCs w:val="28"/>
        </w:rPr>
        <w:t xml:space="preserve"> </w:t>
      </w:r>
      <w:r w:rsidRPr="00D96E4C">
        <w:rPr>
          <w:rFonts w:eastAsia="Arial"/>
          <w:sz w:val="28"/>
          <w:szCs w:val="28"/>
        </w:rPr>
        <w:t>a</w:t>
      </w:r>
      <w:r w:rsidRPr="00D96E4C">
        <w:rPr>
          <w:rFonts w:eastAsia="Arial"/>
          <w:spacing w:val="10"/>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l</w:t>
      </w:r>
      <w:r w:rsidRPr="00D96E4C">
        <w:rPr>
          <w:rFonts w:eastAsia="Arial"/>
          <w:spacing w:val="1"/>
          <w:sz w:val="28"/>
          <w:szCs w:val="28"/>
        </w:rPr>
        <w:t>i</w:t>
      </w:r>
      <w:r w:rsidRPr="00D96E4C">
        <w:rPr>
          <w:rFonts w:eastAsia="Arial"/>
          <w:spacing w:val="3"/>
          <w:sz w:val="28"/>
          <w:szCs w:val="28"/>
        </w:rPr>
        <w:t>m</w:t>
      </w:r>
      <w:r w:rsidRPr="00D96E4C">
        <w:rPr>
          <w:rFonts w:eastAsia="Arial"/>
          <w:sz w:val="28"/>
          <w:szCs w:val="28"/>
        </w:rPr>
        <w:t>in</w:t>
      </w:r>
      <w:r w:rsidRPr="00D96E4C">
        <w:rPr>
          <w:rFonts w:eastAsia="Arial"/>
          <w:spacing w:val="-2"/>
          <w:sz w:val="28"/>
          <w:szCs w:val="28"/>
        </w:rPr>
        <w:t>a</w:t>
      </w:r>
      <w:r w:rsidRPr="00D96E4C">
        <w:rPr>
          <w:rFonts w:eastAsia="Arial"/>
          <w:spacing w:val="8"/>
          <w:sz w:val="28"/>
          <w:szCs w:val="28"/>
        </w:rPr>
        <w:t>r</w:t>
      </w:r>
      <w:r w:rsidRPr="00D96E4C">
        <w:rPr>
          <w:rFonts w:eastAsia="Arial"/>
          <w:sz w:val="28"/>
          <w:szCs w:val="28"/>
        </w:rPr>
        <w:t>y</w:t>
      </w:r>
      <w:r w:rsidRPr="00D96E4C">
        <w:rPr>
          <w:rFonts w:eastAsia="Arial"/>
          <w:spacing w:val="-10"/>
          <w:sz w:val="28"/>
          <w:szCs w:val="28"/>
        </w:rPr>
        <w:t xml:space="preserve"> </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u</w:t>
      </w:r>
      <w:r w:rsidRPr="00D96E4C">
        <w:rPr>
          <w:rFonts w:eastAsia="Arial"/>
          <w:spacing w:val="3"/>
          <w:sz w:val="28"/>
          <w:szCs w:val="28"/>
        </w:rPr>
        <w:t>d</w:t>
      </w:r>
      <w:r w:rsidRPr="00D96E4C">
        <w:rPr>
          <w:rFonts w:eastAsia="Arial"/>
          <w:sz w:val="28"/>
          <w:szCs w:val="28"/>
        </w:rPr>
        <w:t>y</w:t>
      </w:r>
      <w:r w:rsidRPr="00D96E4C">
        <w:rPr>
          <w:rFonts w:eastAsia="Arial"/>
          <w:spacing w:val="2"/>
          <w:sz w:val="28"/>
          <w:szCs w:val="28"/>
        </w:rPr>
        <w:t xml:space="preserve"> </w:t>
      </w:r>
      <w:r w:rsidRPr="00D96E4C">
        <w:rPr>
          <w:rFonts w:eastAsia="Arial"/>
          <w:spacing w:val="3"/>
          <w:sz w:val="28"/>
          <w:szCs w:val="28"/>
        </w:rPr>
        <w:t>u</w:t>
      </w:r>
      <w:r w:rsidRPr="00D96E4C">
        <w:rPr>
          <w:rFonts w:eastAsia="Arial"/>
          <w:spacing w:val="-1"/>
          <w:sz w:val="28"/>
          <w:szCs w:val="28"/>
        </w:rPr>
        <w:t>nd</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t</w:t>
      </w:r>
      <w:r w:rsidRPr="00D96E4C">
        <w:rPr>
          <w:rFonts w:eastAsia="Arial"/>
          <w:spacing w:val="-2"/>
          <w:sz w:val="28"/>
          <w:szCs w:val="28"/>
        </w:rPr>
        <w:t>a</w:t>
      </w:r>
      <w:r w:rsidRPr="00D96E4C">
        <w:rPr>
          <w:rFonts w:eastAsia="Arial"/>
          <w:spacing w:val="4"/>
          <w:sz w:val="28"/>
          <w:szCs w:val="28"/>
        </w:rPr>
        <w:t>k</w:t>
      </w:r>
      <w:r w:rsidRPr="00D96E4C">
        <w:rPr>
          <w:rFonts w:eastAsia="Arial"/>
          <w:spacing w:val="3"/>
          <w:sz w:val="28"/>
          <w:szCs w:val="28"/>
        </w:rPr>
        <w:t>e</w:t>
      </w:r>
      <w:r w:rsidRPr="00D96E4C">
        <w:rPr>
          <w:rFonts w:eastAsia="Arial"/>
          <w:sz w:val="28"/>
          <w:szCs w:val="28"/>
        </w:rPr>
        <w:t>n</w:t>
      </w:r>
      <w:r w:rsidRPr="00D96E4C">
        <w:rPr>
          <w:rFonts w:eastAsia="Arial"/>
          <w:spacing w:val="-2"/>
          <w:sz w:val="28"/>
          <w:szCs w:val="28"/>
        </w:rPr>
        <w:t xml:space="preserve"> </w:t>
      </w:r>
      <w:r w:rsidRPr="00D96E4C">
        <w:rPr>
          <w:rFonts w:eastAsia="Arial"/>
          <w:sz w:val="28"/>
          <w:szCs w:val="28"/>
        </w:rPr>
        <w:t>to</w:t>
      </w:r>
      <w:r w:rsidRPr="00D96E4C">
        <w:rPr>
          <w:rFonts w:eastAsia="Arial"/>
          <w:spacing w:val="10"/>
          <w:sz w:val="28"/>
          <w:szCs w:val="28"/>
        </w:rPr>
        <w:t xml:space="preserve"> </w:t>
      </w:r>
      <w:r w:rsidRPr="00D96E4C">
        <w:rPr>
          <w:rFonts w:eastAsia="Arial"/>
          <w:spacing w:val="-1"/>
          <w:sz w:val="28"/>
          <w:szCs w:val="28"/>
        </w:rPr>
        <w:t>de</w:t>
      </w:r>
      <w:r w:rsidRPr="00D96E4C">
        <w:rPr>
          <w:rFonts w:eastAsia="Arial"/>
          <w:spacing w:val="4"/>
          <w:sz w:val="28"/>
          <w:szCs w:val="28"/>
        </w:rPr>
        <w:t>t</w:t>
      </w:r>
      <w:r w:rsidRPr="00D96E4C">
        <w:rPr>
          <w:rFonts w:eastAsia="Arial"/>
          <w:spacing w:val="-1"/>
          <w:sz w:val="28"/>
          <w:szCs w:val="28"/>
        </w:rPr>
        <w:t>er</w:t>
      </w:r>
      <w:r w:rsidRPr="00D96E4C">
        <w:rPr>
          <w:rFonts w:eastAsia="Arial"/>
          <w:spacing w:val="3"/>
          <w:sz w:val="28"/>
          <w:szCs w:val="28"/>
        </w:rPr>
        <w:t>m</w:t>
      </w:r>
      <w:r w:rsidRPr="00D96E4C">
        <w:rPr>
          <w:rFonts w:eastAsia="Arial"/>
          <w:sz w:val="28"/>
          <w:szCs w:val="28"/>
        </w:rPr>
        <w:t>i</w:t>
      </w:r>
      <w:r w:rsidRPr="00D96E4C">
        <w:rPr>
          <w:rFonts w:eastAsia="Arial"/>
          <w:spacing w:val="4"/>
          <w:sz w:val="28"/>
          <w:szCs w:val="28"/>
        </w:rPr>
        <w:t>n</w:t>
      </w:r>
      <w:r w:rsidRPr="00D96E4C">
        <w:rPr>
          <w:rFonts w:eastAsia="Arial"/>
          <w:sz w:val="28"/>
          <w:szCs w:val="28"/>
        </w:rPr>
        <w:t xml:space="preserve">e </w:t>
      </w:r>
      <w:r w:rsidRPr="00D96E4C">
        <w:rPr>
          <w:rFonts w:eastAsia="Arial"/>
          <w:spacing w:val="-1"/>
          <w:sz w:val="28"/>
          <w:szCs w:val="28"/>
        </w:rPr>
        <w:t>an</w:t>
      </w:r>
      <w:r w:rsidRPr="00D96E4C">
        <w:rPr>
          <w:rFonts w:eastAsia="Arial"/>
          <w:sz w:val="28"/>
          <w:szCs w:val="28"/>
        </w:rPr>
        <w:t xml:space="preserve">d </w:t>
      </w:r>
      <w:r w:rsidRPr="00D96E4C">
        <w:rPr>
          <w:rFonts w:eastAsia="Arial"/>
          <w:spacing w:val="-1"/>
          <w:sz w:val="28"/>
          <w:szCs w:val="28"/>
        </w:rPr>
        <w:t>do</w:t>
      </w:r>
      <w:r w:rsidRPr="00D96E4C">
        <w:rPr>
          <w:rFonts w:eastAsia="Arial"/>
          <w:sz w:val="28"/>
          <w:szCs w:val="28"/>
        </w:rPr>
        <w:t>c</w:t>
      </w:r>
      <w:r w:rsidRPr="00D96E4C">
        <w:rPr>
          <w:rFonts w:eastAsia="Arial"/>
          <w:spacing w:val="-1"/>
          <w:sz w:val="28"/>
          <w:szCs w:val="28"/>
        </w:rPr>
        <w:t>u</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2"/>
          <w:sz w:val="28"/>
          <w:szCs w:val="28"/>
        </w:rPr>
        <w:t xml:space="preserve"> </w:t>
      </w:r>
      <w:r w:rsidRPr="00D96E4C">
        <w:rPr>
          <w:rFonts w:eastAsia="Arial"/>
          <w:sz w:val="28"/>
          <w:szCs w:val="28"/>
        </w:rPr>
        <w:t>a</w:t>
      </w:r>
      <w:r w:rsidRPr="00D96E4C">
        <w:rPr>
          <w:rFonts w:eastAsia="Arial"/>
          <w:spacing w:val="13"/>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je</w:t>
      </w:r>
      <w:r w:rsidRPr="00D96E4C">
        <w:rPr>
          <w:rFonts w:eastAsia="Arial"/>
          <w:spacing w:val="4"/>
          <w:sz w:val="28"/>
          <w:szCs w:val="28"/>
        </w:rPr>
        <w:t>c</w:t>
      </w:r>
      <w:r w:rsidRPr="00D96E4C">
        <w:rPr>
          <w:rFonts w:eastAsia="Arial"/>
          <w:sz w:val="28"/>
          <w:szCs w:val="28"/>
        </w:rPr>
        <w:t>t</w:t>
      </w:r>
      <w:r w:rsidRPr="00D96E4C">
        <w:rPr>
          <w:rFonts w:eastAsia="Arial"/>
          <w:spacing w:val="-1"/>
          <w:sz w:val="28"/>
          <w:szCs w:val="28"/>
        </w:rPr>
        <w:t>'</w:t>
      </w:r>
      <w:r w:rsidRPr="00D96E4C">
        <w:rPr>
          <w:rFonts w:eastAsia="Arial"/>
          <w:sz w:val="28"/>
          <w:szCs w:val="28"/>
        </w:rPr>
        <w:t>s v</w:t>
      </w:r>
      <w:r w:rsidRPr="00D96E4C">
        <w:rPr>
          <w:rFonts w:eastAsia="Arial"/>
          <w:spacing w:val="5"/>
          <w:sz w:val="28"/>
          <w:szCs w:val="28"/>
        </w:rPr>
        <w:t>i</w:t>
      </w:r>
      <w:r w:rsidRPr="00D96E4C">
        <w:rPr>
          <w:rFonts w:eastAsia="Arial"/>
          <w:spacing w:val="-1"/>
          <w:sz w:val="28"/>
          <w:szCs w:val="28"/>
        </w:rPr>
        <w:t>ab</w:t>
      </w:r>
      <w:r w:rsidRPr="00D96E4C">
        <w:rPr>
          <w:rFonts w:eastAsia="Arial"/>
          <w:sz w:val="28"/>
          <w:szCs w:val="28"/>
        </w:rPr>
        <w:t>i</w:t>
      </w:r>
      <w:r w:rsidRPr="00D96E4C">
        <w:rPr>
          <w:rFonts w:eastAsia="Arial"/>
          <w:spacing w:val="1"/>
          <w:sz w:val="28"/>
          <w:szCs w:val="28"/>
        </w:rPr>
        <w:t>l</w:t>
      </w:r>
      <w:r w:rsidRPr="00D96E4C">
        <w:rPr>
          <w:rFonts w:eastAsia="Arial"/>
          <w:sz w:val="28"/>
          <w:szCs w:val="28"/>
        </w:rPr>
        <w:t>i</w:t>
      </w:r>
      <w:r w:rsidRPr="00D96E4C">
        <w:rPr>
          <w:rFonts w:eastAsia="Arial"/>
          <w:spacing w:val="4"/>
          <w:sz w:val="28"/>
          <w:szCs w:val="28"/>
        </w:rPr>
        <w:t>t</w:t>
      </w:r>
      <w:r w:rsidRPr="00D96E4C">
        <w:rPr>
          <w:rFonts w:eastAsia="Arial"/>
          <w:spacing w:val="-5"/>
          <w:sz w:val="28"/>
          <w:szCs w:val="28"/>
        </w:rPr>
        <w:t>y</w:t>
      </w:r>
      <w:r w:rsidRPr="00D96E4C">
        <w:rPr>
          <w:rFonts w:eastAsia="Arial"/>
          <w:sz w:val="28"/>
          <w:szCs w:val="28"/>
        </w:rPr>
        <w:t>.</w:t>
      </w:r>
      <w:r w:rsidRPr="00D96E4C">
        <w:rPr>
          <w:rFonts w:eastAsia="Arial"/>
          <w:spacing w:val="4"/>
          <w:sz w:val="28"/>
          <w:szCs w:val="28"/>
        </w:rPr>
        <w:t xml:space="preserve"> </w:t>
      </w:r>
      <w:r w:rsidRPr="00D96E4C">
        <w:rPr>
          <w:rFonts w:eastAsia="Arial"/>
          <w:spacing w:val="3"/>
          <w:sz w:val="28"/>
          <w:szCs w:val="28"/>
        </w:rPr>
        <w:t>Th</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re</w:t>
      </w:r>
      <w:r w:rsidRPr="00D96E4C">
        <w:rPr>
          <w:rFonts w:eastAsia="Arial"/>
          <w:spacing w:val="4"/>
          <w:sz w:val="28"/>
          <w:szCs w:val="28"/>
        </w:rPr>
        <w:t>s</w:t>
      </w:r>
      <w:r w:rsidRPr="00D96E4C">
        <w:rPr>
          <w:rFonts w:eastAsia="Arial"/>
          <w:spacing w:val="3"/>
          <w:sz w:val="28"/>
          <w:szCs w:val="28"/>
        </w:rPr>
        <w:t>u</w:t>
      </w:r>
      <w:r w:rsidRPr="00D96E4C">
        <w:rPr>
          <w:rFonts w:eastAsia="Arial"/>
          <w:sz w:val="28"/>
          <w:szCs w:val="28"/>
        </w:rPr>
        <w:t>lts</w:t>
      </w:r>
      <w:r w:rsidRPr="00D96E4C">
        <w:rPr>
          <w:rFonts w:eastAsia="Arial"/>
          <w:spacing w:val="2"/>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2"/>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pacing w:val="5"/>
          <w:sz w:val="28"/>
          <w:szCs w:val="28"/>
        </w:rPr>
        <w:t>i</w:t>
      </w:r>
      <w:r w:rsidRPr="00D96E4C">
        <w:rPr>
          <w:rFonts w:eastAsia="Arial"/>
          <w:sz w:val="28"/>
          <w:szCs w:val="28"/>
        </w:rPr>
        <w:t>s</w:t>
      </w:r>
      <w:r w:rsidRPr="00D96E4C">
        <w:rPr>
          <w:rFonts w:eastAsia="Arial"/>
          <w:spacing w:val="6"/>
          <w:sz w:val="28"/>
          <w:szCs w:val="28"/>
        </w:rPr>
        <w:t xml:space="preserve"> </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u</w:t>
      </w:r>
      <w:r w:rsidRPr="00D96E4C">
        <w:rPr>
          <w:rFonts w:eastAsia="Arial"/>
          <w:spacing w:val="3"/>
          <w:sz w:val="28"/>
          <w:szCs w:val="28"/>
        </w:rPr>
        <w:t>d</w:t>
      </w:r>
      <w:r w:rsidRPr="00D96E4C">
        <w:rPr>
          <w:rFonts w:eastAsia="Arial"/>
          <w:sz w:val="28"/>
          <w:szCs w:val="28"/>
        </w:rPr>
        <w:t>y</w:t>
      </w:r>
      <w:r w:rsidRPr="00D96E4C">
        <w:rPr>
          <w:rFonts w:eastAsia="Arial"/>
          <w:spacing w:val="4"/>
          <w:sz w:val="28"/>
          <w:szCs w:val="28"/>
        </w:rPr>
        <w:t xml:space="preserve"> </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u</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d</w:t>
      </w:r>
      <w:r w:rsidRPr="00D96E4C">
        <w:rPr>
          <w:rFonts w:eastAsia="Arial"/>
          <w:spacing w:val="8"/>
          <w:sz w:val="28"/>
          <w:szCs w:val="28"/>
        </w:rPr>
        <w:t xml:space="preserve"> </w:t>
      </w:r>
      <w:r w:rsidRPr="00D96E4C">
        <w:rPr>
          <w:rFonts w:eastAsia="Arial"/>
          <w:sz w:val="28"/>
          <w:szCs w:val="28"/>
        </w:rPr>
        <w:t>to</w:t>
      </w:r>
      <w:r w:rsidRPr="00D96E4C">
        <w:rPr>
          <w:rFonts w:eastAsia="Arial"/>
          <w:spacing w:val="11"/>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pacing w:val="4"/>
          <w:sz w:val="28"/>
          <w:szCs w:val="28"/>
        </w:rPr>
        <w:t>k</w:t>
      </w:r>
      <w:r w:rsidRPr="00D96E4C">
        <w:rPr>
          <w:rFonts w:eastAsia="Arial"/>
          <w:sz w:val="28"/>
          <w:szCs w:val="28"/>
        </w:rPr>
        <w:t>e</w:t>
      </w:r>
      <w:r w:rsidRPr="00D96E4C">
        <w:rPr>
          <w:rFonts w:eastAsia="Arial"/>
          <w:spacing w:val="2"/>
          <w:sz w:val="28"/>
          <w:szCs w:val="28"/>
        </w:rPr>
        <w:t xml:space="preserve"> </w:t>
      </w:r>
      <w:r w:rsidRPr="00D96E4C">
        <w:rPr>
          <w:rFonts w:eastAsia="Arial"/>
          <w:sz w:val="28"/>
          <w:szCs w:val="28"/>
        </w:rPr>
        <w:t xml:space="preserve">a </w:t>
      </w:r>
      <w:r w:rsidRPr="00D96E4C">
        <w:rPr>
          <w:rFonts w:eastAsia="Arial"/>
          <w:spacing w:val="-1"/>
          <w:sz w:val="28"/>
          <w:szCs w:val="28"/>
        </w:rPr>
        <w:t>de</w:t>
      </w:r>
      <w:r w:rsidRPr="00D96E4C">
        <w:rPr>
          <w:rFonts w:eastAsia="Arial"/>
          <w:sz w:val="28"/>
          <w:szCs w:val="28"/>
        </w:rPr>
        <w:t>cis</w:t>
      </w:r>
      <w:r w:rsidRPr="00D96E4C">
        <w:rPr>
          <w:rFonts w:eastAsia="Arial"/>
          <w:spacing w:val="6"/>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3"/>
          <w:sz w:val="28"/>
          <w:szCs w:val="28"/>
        </w:rPr>
        <w:t xml:space="preserve"> </w:t>
      </w:r>
      <w:r w:rsidRPr="00D96E4C">
        <w:rPr>
          <w:rFonts w:eastAsia="Arial"/>
          <w:sz w:val="28"/>
          <w:szCs w:val="28"/>
        </w:rPr>
        <w:t>wh</w:t>
      </w:r>
      <w:r w:rsidRPr="00D96E4C">
        <w:rPr>
          <w:rFonts w:eastAsia="Arial"/>
          <w:spacing w:val="3"/>
          <w:sz w:val="28"/>
          <w:szCs w:val="28"/>
        </w:rPr>
        <w:t>e</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r</w:t>
      </w:r>
      <w:r w:rsidRPr="00D96E4C">
        <w:rPr>
          <w:rFonts w:eastAsia="Arial"/>
          <w:spacing w:val="-3"/>
          <w:sz w:val="28"/>
          <w:szCs w:val="28"/>
        </w:rPr>
        <w:t xml:space="preserve"> </w:t>
      </w:r>
      <w:r w:rsidRPr="00D96E4C">
        <w:rPr>
          <w:rFonts w:eastAsia="Arial"/>
          <w:sz w:val="28"/>
          <w:szCs w:val="28"/>
        </w:rPr>
        <w:t>to</w:t>
      </w:r>
      <w:r w:rsidRPr="00D96E4C">
        <w:rPr>
          <w:rFonts w:eastAsia="Arial"/>
          <w:spacing w:val="5"/>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e</w:t>
      </w:r>
      <w:r w:rsidRPr="00D96E4C">
        <w:rPr>
          <w:rFonts w:eastAsia="Arial"/>
          <w:sz w:val="28"/>
          <w:szCs w:val="28"/>
        </w:rPr>
        <w:t>d</w:t>
      </w:r>
      <w:r w:rsidRPr="00D96E4C">
        <w:rPr>
          <w:rFonts w:eastAsia="Arial"/>
          <w:spacing w:val="2"/>
          <w:sz w:val="28"/>
          <w:szCs w:val="28"/>
        </w:rPr>
        <w:t xml:space="preserve"> </w:t>
      </w:r>
      <w:r w:rsidRPr="00D96E4C">
        <w:rPr>
          <w:rFonts w:eastAsia="Arial"/>
          <w:spacing w:val="-4"/>
          <w:sz w:val="28"/>
          <w:szCs w:val="28"/>
        </w:rPr>
        <w:t>w</w:t>
      </w:r>
      <w:r w:rsidRPr="00D96E4C">
        <w:rPr>
          <w:rFonts w:eastAsia="Arial"/>
          <w:sz w:val="28"/>
          <w:szCs w:val="28"/>
        </w:rPr>
        <w:t>ith</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3"/>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jec</w:t>
      </w:r>
      <w:r w:rsidRPr="00D96E4C">
        <w:rPr>
          <w:rFonts w:eastAsia="Arial"/>
          <w:spacing w:val="-1"/>
          <w:sz w:val="28"/>
          <w:szCs w:val="28"/>
        </w:rPr>
        <w:t>t</w:t>
      </w:r>
      <w:r w:rsidRPr="00D96E4C">
        <w:rPr>
          <w:rFonts w:eastAsia="Arial"/>
          <w:sz w:val="28"/>
          <w:szCs w:val="28"/>
        </w:rPr>
        <w:t>,</w:t>
      </w:r>
      <w:r w:rsidRPr="00D96E4C">
        <w:rPr>
          <w:rFonts w:eastAsia="Arial"/>
          <w:spacing w:val="-1"/>
          <w:sz w:val="28"/>
          <w:szCs w:val="28"/>
        </w:rPr>
        <w:t xml:space="preserve"> </w:t>
      </w:r>
      <w:r w:rsidRPr="00D96E4C">
        <w:rPr>
          <w:rFonts w:eastAsia="Arial"/>
          <w:spacing w:val="3"/>
          <w:sz w:val="28"/>
          <w:szCs w:val="28"/>
        </w:rPr>
        <w:t>o</w:t>
      </w:r>
      <w:r w:rsidRPr="00D96E4C">
        <w:rPr>
          <w:rFonts w:eastAsia="Arial"/>
          <w:sz w:val="28"/>
          <w:szCs w:val="28"/>
        </w:rPr>
        <w:t xml:space="preserve">r </w:t>
      </w:r>
      <w:r w:rsidRPr="00D96E4C">
        <w:rPr>
          <w:rFonts w:eastAsia="Arial"/>
          <w:spacing w:val="4"/>
          <w:sz w:val="28"/>
          <w:szCs w:val="28"/>
        </w:rPr>
        <w:t>t</w:t>
      </w:r>
      <w:r w:rsidRPr="00D96E4C">
        <w:rPr>
          <w:rFonts w:eastAsia="Arial"/>
          <w:spacing w:val="-1"/>
          <w:sz w:val="28"/>
          <w:szCs w:val="28"/>
        </w:rPr>
        <w:t>ab</w:t>
      </w:r>
      <w:r w:rsidRPr="00D96E4C">
        <w:rPr>
          <w:rFonts w:eastAsia="Arial"/>
          <w:spacing w:val="5"/>
          <w:sz w:val="28"/>
          <w:szCs w:val="28"/>
        </w:rPr>
        <w:t>l</w:t>
      </w:r>
      <w:r w:rsidRPr="00D96E4C">
        <w:rPr>
          <w:rFonts w:eastAsia="Arial"/>
          <w:sz w:val="28"/>
          <w:szCs w:val="28"/>
        </w:rPr>
        <w:t>e</w:t>
      </w:r>
      <w:r w:rsidRPr="00D96E4C">
        <w:rPr>
          <w:rFonts w:eastAsia="Arial"/>
          <w:spacing w:val="-3"/>
          <w:sz w:val="28"/>
          <w:szCs w:val="28"/>
        </w:rPr>
        <w:t xml:space="preserve"> </w:t>
      </w:r>
      <w:r w:rsidRPr="00D96E4C">
        <w:rPr>
          <w:rFonts w:eastAsia="Arial"/>
          <w:sz w:val="28"/>
          <w:szCs w:val="28"/>
        </w:rPr>
        <w:t>it.</w:t>
      </w:r>
      <w:r w:rsidRPr="00D96E4C">
        <w:rPr>
          <w:rFonts w:eastAsia="Arial"/>
          <w:spacing w:val="10"/>
          <w:sz w:val="28"/>
          <w:szCs w:val="28"/>
        </w:rPr>
        <w:t xml:space="preserve"> </w:t>
      </w:r>
      <w:r w:rsidRPr="00D96E4C">
        <w:rPr>
          <w:rFonts w:eastAsia="Arial"/>
          <w:spacing w:val="-5"/>
          <w:sz w:val="28"/>
          <w:szCs w:val="28"/>
        </w:rPr>
        <w:t>I</w:t>
      </w:r>
      <w:r w:rsidRPr="00D96E4C">
        <w:rPr>
          <w:rFonts w:eastAsia="Arial"/>
          <w:sz w:val="28"/>
          <w:szCs w:val="28"/>
        </w:rPr>
        <w:t>f</w:t>
      </w:r>
      <w:r w:rsidRPr="00D96E4C">
        <w:rPr>
          <w:rFonts w:eastAsia="Arial"/>
          <w:spacing w:val="6"/>
          <w:sz w:val="28"/>
          <w:szCs w:val="28"/>
        </w:rPr>
        <w:t xml:space="preserve"> </w:t>
      </w:r>
      <w:r w:rsidRPr="00D96E4C">
        <w:rPr>
          <w:rFonts w:eastAsia="Arial"/>
          <w:sz w:val="28"/>
          <w:szCs w:val="28"/>
        </w:rPr>
        <w:t>it</w:t>
      </w:r>
      <w:r w:rsidRPr="00D96E4C">
        <w:rPr>
          <w:rFonts w:eastAsia="Arial"/>
          <w:spacing w:val="3"/>
          <w:sz w:val="28"/>
          <w:szCs w:val="28"/>
        </w:rPr>
        <w:t xml:space="preserve"> </w:t>
      </w:r>
      <w:r w:rsidRPr="00D96E4C">
        <w:rPr>
          <w:rFonts w:eastAsia="Arial"/>
          <w:spacing w:val="5"/>
          <w:sz w:val="28"/>
          <w:szCs w:val="28"/>
        </w:rPr>
        <w:t>i</w:t>
      </w:r>
      <w:r w:rsidRPr="00D96E4C">
        <w:rPr>
          <w:rFonts w:eastAsia="Arial"/>
          <w:spacing w:val="-1"/>
          <w:sz w:val="28"/>
          <w:szCs w:val="28"/>
        </w:rPr>
        <w:t>n</w:t>
      </w:r>
      <w:r w:rsidRPr="00D96E4C">
        <w:rPr>
          <w:rFonts w:eastAsia="Arial"/>
          <w:spacing w:val="3"/>
          <w:sz w:val="28"/>
          <w:szCs w:val="28"/>
        </w:rPr>
        <w:t>d</w:t>
      </w:r>
      <w:r w:rsidRPr="00D96E4C">
        <w:rPr>
          <w:rFonts w:eastAsia="Arial"/>
          <w:spacing w:val="-1"/>
          <w:sz w:val="28"/>
          <w:szCs w:val="28"/>
        </w:rPr>
        <w:t>ee</w:t>
      </w:r>
      <w:r w:rsidRPr="00D96E4C">
        <w:rPr>
          <w:rFonts w:eastAsia="Arial"/>
          <w:sz w:val="28"/>
          <w:szCs w:val="28"/>
        </w:rPr>
        <w:t>d</w:t>
      </w:r>
      <w:r w:rsidRPr="00D96E4C">
        <w:rPr>
          <w:rFonts w:eastAsia="Arial"/>
          <w:spacing w:val="-1"/>
          <w:sz w:val="28"/>
          <w:szCs w:val="28"/>
        </w:rPr>
        <w:t xml:space="preserve"> </w:t>
      </w:r>
      <w:r w:rsidRPr="00D96E4C">
        <w:rPr>
          <w:rFonts w:eastAsia="Arial"/>
          <w:sz w:val="28"/>
          <w:szCs w:val="28"/>
        </w:rPr>
        <w:t>l</w:t>
      </w:r>
      <w:r w:rsidRPr="00D96E4C">
        <w:rPr>
          <w:rFonts w:eastAsia="Arial"/>
          <w:spacing w:val="4"/>
          <w:sz w:val="28"/>
          <w:szCs w:val="28"/>
        </w:rPr>
        <w:t>e</w:t>
      </w:r>
      <w:r w:rsidRPr="00D96E4C">
        <w:rPr>
          <w:rFonts w:eastAsia="Arial"/>
          <w:spacing w:val="-1"/>
          <w:sz w:val="28"/>
          <w:szCs w:val="28"/>
        </w:rPr>
        <w:t>ad</w:t>
      </w:r>
      <w:r w:rsidRPr="00D96E4C">
        <w:rPr>
          <w:rFonts w:eastAsia="Arial"/>
          <w:sz w:val="28"/>
          <w:szCs w:val="28"/>
        </w:rPr>
        <w:t>s</w:t>
      </w:r>
      <w:r w:rsidRPr="00D96E4C">
        <w:rPr>
          <w:rFonts w:eastAsia="Arial"/>
          <w:spacing w:val="1"/>
          <w:sz w:val="28"/>
          <w:szCs w:val="28"/>
        </w:rPr>
        <w:t xml:space="preserve"> </w:t>
      </w:r>
      <w:r w:rsidRPr="00D96E4C">
        <w:rPr>
          <w:rFonts w:eastAsia="Arial"/>
          <w:sz w:val="28"/>
          <w:szCs w:val="28"/>
        </w:rPr>
        <w:t>to a</w:t>
      </w:r>
      <w:r w:rsidRPr="00D96E4C">
        <w:rPr>
          <w:rFonts w:eastAsia="Arial"/>
          <w:spacing w:val="11"/>
          <w:sz w:val="28"/>
          <w:szCs w:val="28"/>
        </w:rPr>
        <w:t xml:space="preserve"> </w:t>
      </w:r>
      <w:r w:rsidRPr="00D96E4C">
        <w:rPr>
          <w:rFonts w:eastAsia="Arial"/>
          <w:spacing w:val="-1"/>
          <w:sz w:val="28"/>
          <w:szCs w:val="28"/>
        </w:rPr>
        <w:t>pro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4"/>
          <w:sz w:val="28"/>
          <w:szCs w:val="28"/>
        </w:rPr>
        <w:t xml:space="preserve"> </w:t>
      </w:r>
      <w:r w:rsidRPr="00D96E4C">
        <w:rPr>
          <w:rFonts w:eastAsia="Arial"/>
          <w:spacing w:val="-1"/>
          <w:sz w:val="28"/>
          <w:szCs w:val="28"/>
        </w:rPr>
        <w:t>be</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g</w:t>
      </w:r>
      <w:r w:rsidRPr="00D96E4C">
        <w:rPr>
          <w:rFonts w:eastAsia="Arial"/>
          <w:spacing w:val="6"/>
          <w:sz w:val="28"/>
          <w:szCs w:val="28"/>
        </w:rPr>
        <w:t xml:space="preserve"> </w:t>
      </w:r>
      <w:r w:rsidRPr="00D96E4C">
        <w:rPr>
          <w:rFonts w:eastAsia="Arial"/>
          <w:spacing w:val="3"/>
          <w:sz w:val="28"/>
          <w:szCs w:val="28"/>
        </w:rPr>
        <w:t>a</w:t>
      </w:r>
      <w:r w:rsidRPr="00D96E4C">
        <w:rPr>
          <w:rFonts w:eastAsia="Arial"/>
          <w:spacing w:val="-1"/>
          <w:sz w:val="28"/>
          <w:szCs w:val="28"/>
        </w:rPr>
        <w:t>pp</w:t>
      </w:r>
      <w:r w:rsidRPr="00D96E4C">
        <w:rPr>
          <w:rFonts w:eastAsia="Arial"/>
          <w:spacing w:val="3"/>
          <w:sz w:val="28"/>
          <w:szCs w:val="28"/>
        </w:rPr>
        <w:t>r</w:t>
      </w:r>
      <w:r w:rsidRPr="00D96E4C">
        <w:rPr>
          <w:rFonts w:eastAsia="Arial"/>
          <w:spacing w:val="-1"/>
          <w:sz w:val="28"/>
          <w:szCs w:val="28"/>
        </w:rPr>
        <w:t>o</w:t>
      </w:r>
      <w:r w:rsidRPr="00D96E4C">
        <w:rPr>
          <w:rFonts w:eastAsia="Arial"/>
          <w:spacing w:val="4"/>
          <w:sz w:val="28"/>
          <w:szCs w:val="28"/>
        </w:rPr>
        <w:t>v</w:t>
      </w:r>
      <w:r w:rsidRPr="00D96E4C">
        <w:rPr>
          <w:rFonts w:eastAsia="Arial"/>
          <w:spacing w:val="-1"/>
          <w:sz w:val="28"/>
          <w:szCs w:val="28"/>
        </w:rPr>
        <w:t>ed</w:t>
      </w:r>
      <w:r w:rsidRPr="00D96E4C">
        <w:rPr>
          <w:rFonts w:eastAsia="Arial"/>
          <w:sz w:val="28"/>
          <w:szCs w:val="28"/>
        </w:rPr>
        <w:t>, it</w:t>
      </w:r>
      <w:r w:rsidRPr="00D96E4C">
        <w:rPr>
          <w:rFonts w:eastAsia="Arial"/>
          <w:spacing w:val="12"/>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l</w:t>
      </w:r>
      <w:r w:rsidRPr="00D96E4C">
        <w:rPr>
          <w:rFonts w:eastAsia="Arial"/>
          <w:spacing w:val="14"/>
          <w:sz w:val="28"/>
          <w:szCs w:val="28"/>
        </w:rPr>
        <w:t xml:space="preserve"> </w:t>
      </w:r>
      <w:r w:rsidRPr="00D96E4C">
        <w:rPr>
          <w:rFonts w:eastAsia="Arial"/>
          <w:sz w:val="28"/>
          <w:szCs w:val="28"/>
        </w:rPr>
        <w:t>-</w:t>
      </w:r>
      <w:r w:rsidRPr="00D96E4C">
        <w:rPr>
          <w:rFonts w:eastAsia="Arial"/>
          <w:spacing w:val="12"/>
          <w:sz w:val="28"/>
          <w:szCs w:val="28"/>
        </w:rPr>
        <w:t xml:space="preserve"> </w:t>
      </w:r>
      <w:r w:rsidRPr="00D96E4C">
        <w:rPr>
          <w:rFonts w:eastAsia="Arial"/>
          <w:spacing w:val="3"/>
          <w:sz w:val="28"/>
          <w:szCs w:val="28"/>
        </w:rPr>
        <w:t>b</w:t>
      </w:r>
      <w:r w:rsidRPr="00D96E4C">
        <w:rPr>
          <w:rFonts w:eastAsia="Arial"/>
          <w:spacing w:val="-1"/>
          <w:sz w:val="28"/>
          <w:szCs w:val="28"/>
        </w:rPr>
        <w:t>e</w:t>
      </w:r>
      <w:r w:rsidRPr="00D96E4C">
        <w:rPr>
          <w:rFonts w:eastAsia="Arial"/>
          <w:spacing w:val="4"/>
          <w:sz w:val="28"/>
          <w:szCs w:val="28"/>
        </w:rPr>
        <w:t>f</w:t>
      </w:r>
      <w:r w:rsidRPr="00D96E4C">
        <w:rPr>
          <w:rFonts w:eastAsia="Arial"/>
          <w:spacing w:val="-1"/>
          <w:sz w:val="28"/>
          <w:szCs w:val="28"/>
        </w:rPr>
        <w:t>or</w:t>
      </w:r>
      <w:r w:rsidRPr="00D96E4C">
        <w:rPr>
          <w:rFonts w:eastAsia="Arial"/>
          <w:sz w:val="28"/>
          <w:szCs w:val="28"/>
        </w:rPr>
        <w:t>e</w:t>
      </w:r>
      <w:r w:rsidRPr="00D96E4C">
        <w:rPr>
          <w:rFonts w:eastAsia="Arial"/>
          <w:spacing w:val="5"/>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a</w:t>
      </w:r>
      <w:r w:rsidRPr="00D96E4C">
        <w:rPr>
          <w:rFonts w:eastAsia="Arial"/>
          <w:sz w:val="28"/>
          <w:szCs w:val="28"/>
        </w:rPr>
        <w:t>l</w:t>
      </w:r>
      <w:r w:rsidRPr="00D96E4C">
        <w:rPr>
          <w:rFonts w:eastAsia="Arial"/>
          <w:spacing w:val="9"/>
          <w:sz w:val="28"/>
          <w:szCs w:val="28"/>
        </w:rPr>
        <w:t xml:space="preserve"> </w:t>
      </w:r>
      <w:r w:rsidRPr="00D96E4C">
        <w:rPr>
          <w:rFonts w:eastAsia="Arial"/>
          <w:sz w:val="28"/>
          <w:szCs w:val="28"/>
        </w:rPr>
        <w:t>wo</w:t>
      </w:r>
      <w:r w:rsidRPr="00D96E4C">
        <w:rPr>
          <w:rFonts w:eastAsia="Arial"/>
          <w:spacing w:val="-2"/>
          <w:sz w:val="28"/>
          <w:szCs w:val="28"/>
        </w:rPr>
        <w:t>r</w:t>
      </w:r>
      <w:r w:rsidRPr="00D96E4C">
        <w:rPr>
          <w:rFonts w:eastAsia="Arial"/>
          <w:sz w:val="28"/>
          <w:szCs w:val="28"/>
        </w:rPr>
        <w:t>k</w:t>
      </w:r>
      <w:r w:rsidRPr="00D96E4C">
        <w:rPr>
          <w:rFonts w:eastAsia="Arial"/>
          <w:spacing w:val="12"/>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0"/>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9"/>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pacing w:val="3"/>
          <w:sz w:val="28"/>
          <w:szCs w:val="28"/>
        </w:rPr>
        <w:t>p</w:t>
      </w:r>
      <w:r w:rsidRPr="00D96E4C">
        <w:rPr>
          <w:rFonts w:eastAsia="Arial"/>
          <w:spacing w:val="-1"/>
          <w:sz w:val="28"/>
          <w:szCs w:val="28"/>
        </w:rPr>
        <w:t>o</w:t>
      </w:r>
      <w:r w:rsidRPr="00D96E4C">
        <w:rPr>
          <w:rFonts w:eastAsia="Arial"/>
          <w:sz w:val="28"/>
          <w:szCs w:val="28"/>
        </w:rPr>
        <w:t>s</w:t>
      </w:r>
      <w:r w:rsidRPr="00D96E4C">
        <w:rPr>
          <w:rFonts w:eastAsia="Arial"/>
          <w:spacing w:val="3"/>
          <w:sz w:val="28"/>
          <w:szCs w:val="28"/>
        </w:rPr>
        <w:t>e</w:t>
      </w:r>
      <w:r w:rsidRPr="00D96E4C">
        <w:rPr>
          <w:rFonts w:eastAsia="Arial"/>
          <w:sz w:val="28"/>
          <w:szCs w:val="28"/>
        </w:rPr>
        <w:t xml:space="preserve">d </w:t>
      </w:r>
      <w:r w:rsidRPr="00D96E4C">
        <w:rPr>
          <w:rFonts w:eastAsia="Arial"/>
          <w:spacing w:val="-1"/>
          <w:sz w:val="28"/>
          <w:szCs w:val="28"/>
        </w:rPr>
        <w:t>pro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9"/>
          <w:sz w:val="28"/>
          <w:szCs w:val="28"/>
        </w:rPr>
        <w:t xml:space="preserve"> </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a</w:t>
      </w:r>
      <w:r w:rsidRPr="00D96E4C">
        <w:rPr>
          <w:rFonts w:eastAsia="Arial"/>
          <w:spacing w:val="3"/>
          <w:sz w:val="28"/>
          <w:szCs w:val="28"/>
        </w:rPr>
        <w:t>r</w:t>
      </w:r>
      <w:r w:rsidRPr="00D96E4C">
        <w:rPr>
          <w:rFonts w:eastAsia="Arial"/>
          <w:sz w:val="28"/>
          <w:szCs w:val="28"/>
        </w:rPr>
        <w:t>ts</w:t>
      </w:r>
      <w:r w:rsidRPr="00D96E4C">
        <w:rPr>
          <w:rFonts w:eastAsia="Arial"/>
          <w:spacing w:val="-7"/>
          <w:sz w:val="28"/>
          <w:szCs w:val="28"/>
        </w:rPr>
        <w:t xml:space="preserve"> </w:t>
      </w:r>
      <w:r w:rsidRPr="00D96E4C">
        <w:rPr>
          <w:rFonts w:eastAsia="Arial"/>
          <w:sz w:val="28"/>
          <w:szCs w:val="28"/>
        </w:rPr>
        <w:t>-</w:t>
      </w:r>
      <w:r w:rsidRPr="00D96E4C">
        <w:rPr>
          <w:rFonts w:eastAsia="Arial"/>
          <w:spacing w:val="2"/>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4"/>
          <w:sz w:val="28"/>
          <w:szCs w:val="28"/>
        </w:rPr>
        <w:t xml:space="preserve"> </w:t>
      </w:r>
      <w:r w:rsidRPr="00D96E4C">
        <w:rPr>
          <w:rFonts w:eastAsia="Arial"/>
          <w:spacing w:val="-2"/>
          <w:sz w:val="28"/>
          <w:szCs w:val="28"/>
        </w:rPr>
        <w:t>u</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d</w:t>
      </w:r>
      <w:r w:rsidRPr="00D96E4C">
        <w:rPr>
          <w:rFonts w:eastAsia="Arial"/>
          <w:spacing w:val="-3"/>
          <w:sz w:val="28"/>
          <w:szCs w:val="28"/>
        </w:rPr>
        <w:t xml:space="preserve"> </w:t>
      </w:r>
      <w:r w:rsidRPr="00D96E4C">
        <w:rPr>
          <w:rFonts w:eastAsia="Arial"/>
          <w:sz w:val="28"/>
          <w:szCs w:val="28"/>
        </w:rPr>
        <w:t xml:space="preserve">to </w:t>
      </w:r>
      <w:r w:rsidRPr="00D96E4C">
        <w:rPr>
          <w:rFonts w:eastAsia="Arial"/>
          <w:spacing w:val="-1"/>
          <w:sz w:val="28"/>
          <w:szCs w:val="28"/>
        </w:rPr>
        <w:t>a</w:t>
      </w:r>
      <w:r w:rsidRPr="00D96E4C">
        <w:rPr>
          <w:rFonts w:eastAsia="Arial"/>
          <w:sz w:val="28"/>
          <w:szCs w:val="28"/>
        </w:rPr>
        <w:t>sc</w:t>
      </w:r>
      <w:r w:rsidRPr="00D96E4C">
        <w:rPr>
          <w:rFonts w:eastAsia="Arial"/>
          <w:spacing w:val="3"/>
          <w:sz w:val="28"/>
          <w:szCs w:val="28"/>
        </w:rPr>
        <w:t>e</w:t>
      </w:r>
      <w:r w:rsidRPr="00D96E4C">
        <w:rPr>
          <w:rFonts w:eastAsia="Arial"/>
          <w:spacing w:val="-1"/>
          <w:sz w:val="28"/>
          <w:szCs w:val="28"/>
        </w:rPr>
        <w:t>r</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in</w:t>
      </w:r>
      <w:r w:rsidRPr="00D96E4C">
        <w:rPr>
          <w:rFonts w:eastAsia="Arial"/>
          <w:spacing w:val="-12"/>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
          <w:sz w:val="28"/>
          <w:szCs w:val="28"/>
        </w:rPr>
        <w:t xml:space="preserve"> </w:t>
      </w:r>
      <w:r w:rsidRPr="00D96E4C">
        <w:rPr>
          <w:rFonts w:eastAsia="Arial"/>
          <w:sz w:val="28"/>
          <w:szCs w:val="28"/>
        </w:rPr>
        <w:t>li</w:t>
      </w:r>
      <w:r w:rsidRPr="00D96E4C">
        <w:rPr>
          <w:rFonts w:eastAsia="Arial"/>
          <w:spacing w:val="5"/>
          <w:sz w:val="28"/>
          <w:szCs w:val="28"/>
        </w:rPr>
        <w:t>k</w:t>
      </w:r>
      <w:r w:rsidRPr="00D96E4C">
        <w:rPr>
          <w:rFonts w:eastAsia="Arial"/>
          <w:spacing w:val="-1"/>
          <w:sz w:val="28"/>
          <w:szCs w:val="28"/>
        </w:rPr>
        <w:t>e</w:t>
      </w:r>
      <w:r w:rsidRPr="00D96E4C">
        <w:rPr>
          <w:rFonts w:eastAsia="Arial"/>
          <w:sz w:val="28"/>
          <w:szCs w:val="28"/>
        </w:rPr>
        <w:t>l</w:t>
      </w:r>
      <w:r w:rsidRPr="00D96E4C">
        <w:rPr>
          <w:rFonts w:eastAsia="Arial"/>
          <w:spacing w:val="1"/>
          <w:sz w:val="28"/>
          <w:szCs w:val="28"/>
        </w:rPr>
        <w:t>i</w:t>
      </w:r>
      <w:r w:rsidRPr="00D96E4C">
        <w:rPr>
          <w:rFonts w:eastAsia="Arial"/>
          <w:spacing w:val="-1"/>
          <w:sz w:val="28"/>
          <w:szCs w:val="28"/>
        </w:rPr>
        <w:t>hoo</w:t>
      </w:r>
      <w:r w:rsidRPr="00D96E4C">
        <w:rPr>
          <w:rFonts w:eastAsia="Arial"/>
          <w:sz w:val="28"/>
          <w:szCs w:val="28"/>
        </w:rPr>
        <w:t>d</w:t>
      </w:r>
      <w:r w:rsidRPr="00D96E4C">
        <w:rPr>
          <w:rFonts w:eastAsia="Arial"/>
          <w:spacing w:val="-9"/>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1"/>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z w:val="28"/>
          <w:szCs w:val="28"/>
        </w:rPr>
        <w:t>j</w:t>
      </w:r>
      <w:r w:rsidRPr="00D96E4C">
        <w:rPr>
          <w:rFonts w:eastAsia="Arial"/>
          <w:spacing w:val="4"/>
          <w:sz w:val="28"/>
          <w:szCs w:val="28"/>
        </w:rPr>
        <w:t>e</w:t>
      </w:r>
      <w:r w:rsidRPr="00D96E4C">
        <w:rPr>
          <w:rFonts w:eastAsia="Arial"/>
          <w:sz w:val="28"/>
          <w:szCs w:val="28"/>
        </w:rPr>
        <w:t>ct</w:t>
      </w:r>
      <w:r w:rsidRPr="00D96E4C">
        <w:rPr>
          <w:rFonts w:eastAsia="Arial"/>
          <w:spacing w:val="-1"/>
          <w:sz w:val="28"/>
          <w:szCs w:val="28"/>
        </w:rPr>
        <w:t>'</w:t>
      </w:r>
      <w:r w:rsidRPr="00D96E4C">
        <w:rPr>
          <w:rFonts w:eastAsia="Arial"/>
          <w:sz w:val="28"/>
          <w:szCs w:val="28"/>
        </w:rPr>
        <w:t>s</w:t>
      </w:r>
      <w:r w:rsidRPr="00D96E4C">
        <w:rPr>
          <w:rFonts w:eastAsia="Arial"/>
          <w:spacing w:val="-10"/>
          <w:sz w:val="28"/>
          <w:szCs w:val="28"/>
        </w:rPr>
        <w:t xml:space="preserve"> </w:t>
      </w:r>
      <w:r w:rsidRPr="00D96E4C">
        <w:rPr>
          <w:rFonts w:eastAsia="Arial"/>
          <w:spacing w:val="4"/>
          <w:sz w:val="28"/>
          <w:szCs w:val="28"/>
        </w:rPr>
        <w:t>s</w:t>
      </w:r>
      <w:r w:rsidRPr="00D96E4C">
        <w:rPr>
          <w:rFonts w:eastAsia="Arial"/>
          <w:spacing w:val="-1"/>
          <w:sz w:val="28"/>
          <w:szCs w:val="28"/>
        </w:rPr>
        <w:t>u</w:t>
      </w:r>
      <w:r w:rsidRPr="00D96E4C">
        <w:rPr>
          <w:rFonts w:eastAsia="Arial"/>
          <w:sz w:val="28"/>
          <w:szCs w:val="28"/>
        </w:rPr>
        <w:t>c</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ss.</w:t>
      </w:r>
    </w:p>
    <w:p w:rsidR="001B5D77" w:rsidRPr="00D96E4C" w:rsidRDefault="001B5D77" w:rsidP="008502D2">
      <w:pPr>
        <w:spacing w:before="8" w:line="200" w:lineRule="exact"/>
        <w:jc w:val="both"/>
      </w:pPr>
    </w:p>
    <w:p w:rsidR="001B5D77" w:rsidRPr="00D96E4C" w:rsidRDefault="001B5D77" w:rsidP="008502D2">
      <w:pPr>
        <w:spacing w:line="273" w:lineRule="auto"/>
        <w:ind w:left="100" w:right="62" w:firstLine="721"/>
        <w:jc w:val="both"/>
        <w:rPr>
          <w:rFonts w:eastAsia="Arial"/>
          <w:sz w:val="28"/>
          <w:szCs w:val="28"/>
        </w:rPr>
      </w:pPr>
      <w:r w:rsidRPr="00D96E4C">
        <w:rPr>
          <w:rFonts w:eastAsia="Arial"/>
          <w:spacing w:val="-5"/>
          <w:sz w:val="28"/>
          <w:szCs w:val="28"/>
        </w:rPr>
        <w:t>I</w:t>
      </w:r>
      <w:r w:rsidRPr="00D96E4C">
        <w:rPr>
          <w:rFonts w:eastAsia="Arial"/>
          <w:sz w:val="28"/>
          <w:szCs w:val="28"/>
        </w:rPr>
        <w:t>t</w:t>
      </w:r>
      <w:r w:rsidRPr="00D96E4C">
        <w:rPr>
          <w:rFonts w:eastAsia="Arial"/>
          <w:spacing w:val="14"/>
          <w:sz w:val="28"/>
          <w:szCs w:val="28"/>
        </w:rPr>
        <w:t xml:space="preserve"> </w:t>
      </w:r>
      <w:r w:rsidRPr="00D96E4C">
        <w:rPr>
          <w:rFonts w:eastAsia="Arial"/>
          <w:sz w:val="28"/>
          <w:szCs w:val="28"/>
        </w:rPr>
        <w:t>is</w:t>
      </w:r>
      <w:r w:rsidRPr="00D96E4C">
        <w:rPr>
          <w:rFonts w:eastAsia="Arial"/>
          <w:spacing w:val="9"/>
          <w:sz w:val="28"/>
          <w:szCs w:val="28"/>
        </w:rPr>
        <w:t xml:space="preserve"> </w:t>
      </w:r>
      <w:r w:rsidRPr="00D96E4C">
        <w:rPr>
          <w:rFonts w:eastAsia="Arial"/>
          <w:spacing w:val="3"/>
          <w:sz w:val="28"/>
          <w:szCs w:val="28"/>
        </w:rPr>
        <w:t>a</w:t>
      </w:r>
      <w:r w:rsidRPr="00D96E4C">
        <w:rPr>
          <w:rFonts w:eastAsia="Arial"/>
          <w:sz w:val="28"/>
          <w:szCs w:val="28"/>
        </w:rPr>
        <w:t>n</w:t>
      </w:r>
      <w:r w:rsidRPr="00D96E4C">
        <w:rPr>
          <w:rFonts w:eastAsia="Arial"/>
          <w:spacing w:val="7"/>
          <w:sz w:val="28"/>
          <w:szCs w:val="28"/>
        </w:rPr>
        <w:t xml:space="preserve"> </w:t>
      </w:r>
      <w:r w:rsidRPr="00D96E4C">
        <w:rPr>
          <w:rFonts w:eastAsia="Arial"/>
          <w:spacing w:val="3"/>
          <w:sz w:val="28"/>
          <w:szCs w:val="28"/>
        </w:rPr>
        <w:t>a</w:t>
      </w:r>
      <w:r w:rsidRPr="00D96E4C">
        <w:rPr>
          <w:rFonts w:eastAsia="Arial"/>
          <w:spacing w:val="-1"/>
          <w:sz w:val="28"/>
          <w:szCs w:val="28"/>
        </w:rPr>
        <w:t>na</w:t>
      </w:r>
      <w:r w:rsidRPr="00D96E4C">
        <w:rPr>
          <w:rFonts w:eastAsia="Arial"/>
          <w:spacing w:val="5"/>
          <w:sz w:val="28"/>
          <w:szCs w:val="28"/>
        </w:rPr>
        <w:t>l</w:t>
      </w:r>
      <w:r w:rsidRPr="00D96E4C">
        <w:rPr>
          <w:rFonts w:eastAsia="Arial"/>
          <w:spacing w:val="-5"/>
          <w:sz w:val="28"/>
          <w:szCs w:val="28"/>
        </w:rPr>
        <w:t>y</w:t>
      </w:r>
      <w:r w:rsidRPr="00D96E4C">
        <w:rPr>
          <w:rFonts w:eastAsia="Arial"/>
          <w:sz w:val="28"/>
          <w:szCs w:val="28"/>
        </w:rPr>
        <w:t>s</w:t>
      </w:r>
      <w:r w:rsidRPr="00D96E4C">
        <w:rPr>
          <w:rFonts w:eastAsia="Arial"/>
          <w:spacing w:val="5"/>
          <w:sz w:val="28"/>
          <w:szCs w:val="28"/>
        </w:rPr>
        <w:t>i</w:t>
      </w:r>
      <w:r w:rsidRPr="00D96E4C">
        <w:rPr>
          <w:rFonts w:eastAsia="Arial"/>
          <w:sz w:val="28"/>
          <w:szCs w:val="28"/>
        </w:rPr>
        <w:t>s</w:t>
      </w:r>
      <w:r w:rsidRPr="00D96E4C">
        <w:rPr>
          <w:rFonts w:eastAsia="Arial"/>
          <w:spacing w:val="1"/>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3"/>
          <w:sz w:val="28"/>
          <w:szCs w:val="28"/>
        </w:rPr>
        <w:t xml:space="preserve"> </w:t>
      </w:r>
      <w:r w:rsidRPr="00D96E4C">
        <w:rPr>
          <w:rFonts w:eastAsia="Arial"/>
          <w:spacing w:val="3"/>
          <w:sz w:val="28"/>
          <w:szCs w:val="28"/>
        </w:rPr>
        <w:t>p</w:t>
      </w:r>
      <w:r w:rsidRPr="00D96E4C">
        <w:rPr>
          <w:rFonts w:eastAsia="Arial"/>
          <w:spacing w:val="-1"/>
          <w:sz w:val="28"/>
          <w:szCs w:val="28"/>
        </w:rPr>
        <w:t>o</w:t>
      </w:r>
      <w:r w:rsidRPr="00D96E4C">
        <w:rPr>
          <w:rFonts w:eastAsia="Arial"/>
          <w:sz w:val="28"/>
          <w:szCs w:val="28"/>
        </w:rPr>
        <w:t>ssib</w:t>
      </w:r>
      <w:r w:rsidRPr="00D96E4C">
        <w:rPr>
          <w:rFonts w:eastAsia="Arial"/>
          <w:spacing w:val="4"/>
          <w:sz w:val="28"/>
          <w:szCs w:val="28"/>
        </w:rPr>
        <w:t>l</w:t>
      </w:r>
      <w:r w:rsidRPr="00D96E4C">
        <w:rPr>
          <w:rFonts w:eastAsia="Arial"/>
          <w:sz w:val="28"/>
          <w:szCs w:val="28"/>
        </w:rPr>
        <w:t xml:space="preserve">e </w:t>
      </w:r>
      <w:r w:rsidRPr="00D96E4C">
        <w:rPr>
          <w:rFonts w:eastAsia="Arial"/>
          <w:spacing w:val="-1"/>
          <w:sz w:val="28"/>
          <w:szCs w:val="28"/>
        </w:rPr>
        <w:t>a</w:t>
      </w:r>
      <w:r w:rsidRPr="00D96E4C">
        <w:rPr>
          <w:rFonts w:eastAsia="Arial"/>
          <w:sz w:val="28"/>
          <w:szCs w:val="28"/>
        </w:rPr>
        <w:t>l</w:t>
      </w:r>
      <w:r w:rsidRPr="00D96E4C">
        <w:rPr>
          <w:rFonts w:eastAsia="Arial"/>
          <w:spacing w:val="4"/>
          <w:sz w:val="28"/>
          <w:szCs w:val="28"/>
        </w:rPr>
        <w:t>t</w:t>
      </w:r>
      <w:r w:rsidRPr="00D96E4C">
        <w:rPr>
          <w:rFonts w:eastAsia="Arial"/>
          <w:spacing w:val="-1"/>
          <w:sz w:val="28"/>
          <w:szCs w:val="28"/>
        </w:rPr>
        <w:t>e</w:t>
      </w:r>
      <w:r w:rsidRPr="00D96E4C">
        <w:rPr>
          <w:rFonts w:eastAsia="Arial"/>
          <w:spacing w:val="3"/>
          <w:sz w:val="28"/>
          <w:szCs w:val="28"/>
        </w:rPr>
        <w:t>r</w:t>
      </w:r>
      <w:r w:rsidRPr="00D96E4C">
        <w:rPr>
          <w:rFonts w:eastAsia="Arial"/>
          <w:spacing w:val="-1"/>
          <w:sz w:val="28"/>
          <w:szCs w:val="28"/>
        </w:rPr>
        <w:t>na</w:t>
      </w:r>
      <w:r w:rsidRPr="00D96E4C">
        <w:rPr>
          <w:rFonts w:eastAsia="Arial"/>
          <w:sz w:val="28"/>
          <w:szCs w:val="28"/>
        </w:rPr>
        <w:t>ti</w:t>
      </w:r>
      <w:r w:rsidRPr="00D96E4C">
        <w:rPr>
          <w:rFonts w:eastAsia="Arial"/>
          <w:spacing w:val="4"/>
          <w:sz w:val="28"/>
          <w:szCs w:val="28"/>
        </w:rPr>
        <w:t>v</w:t>
      </w:r>
      <w:r w:rsidRPr="00D96E4C">
        <w:rPr>
          <w:rFonts w:eastAsia="Arial"/>
          <w:sz w:val="28"/>
          <w:szCs w:val="28"/>
        </w:rPr>
        <w:t>e</w:t>
      </w:r>
      <w:r w:rsidRPr="00D96E4C">
        <w:rPr>
          <w:rFonts w:eastAsia="Arial"/>
          <w:spacing w:val="1"/>
          <w:sz w:val="28"/>
          <w:szCs w:val="28"/>
        </w:rPr>
        <w:t xml:space="preserve"> </w:t>
      </w:r>
      <w:r w:rsidRPr="00D96E4C">
        <w:rPr>
          <w:rFonts w:eastAsia="Arial"/>
          <w:sz w:val="28"/>
          <w:szCs w:val="28"/>
        </w:rPr>
        <w:t>s</w:t>
      </w:r>
      <w:r w:rsidRPr="00D96E4C">
        <w:rPr>
          <w:rFonts w:eastAsia="Arial"/>
          <w:spacing w:val="-1"/>
          <w:sz w:val="28"/>
          <w:szCs w:val="28"/>
        </w:rPr>
        <w:t>o</w:t>
      </w:r>
      <w:r w:rsidRPr="00D96E4C">
        <w:rPr>
          <w:rFonts w:eastAsia="Arial"/>
          <w:sz w:val="28"/>
          <w:szCs w:val="28"/>
        </w:rPr>
        <w:t>lu</w:t>
      </w:r>
      <w:r w:rsidRPr="00D96E4C">
        <w:rPr>
          <w:rFonts w:eastAsia="Arial"/>
          <w:spacing w:val="-1"/>
          <w:sz w:val="28"/>
          <w:szCs w:val="28"/>
        </w:rPr>
        <w:t>t</w:t>
      </w:r>
      <w:r w:rsidRPr="00D96E4C">
        <w:rPr>
          <w:rFonts w:eastAsia="Arial"/>
          <w:spacing w:val="5"/>
          <w:sz w:val="28"/>
          <w:szCs w:val="28"/>
        </w:rPr>
        <w:t>i</w:t>
      </w:r>
      <w:r w:rsidRPr="00D96E4C">
        <w:rPr>
          <w:rFonts w:eastAsia="Arial"/>
          <w:spacing w:val="-1"/>
          <w:sz w:val="28"/>
          <w:szCs w:val="28"/>
        </w:rPr>
        <w:t>on</w:t>
      </w:r>
      <w:r w:rsidRPr="00D96E4C">
        <w:rPr>
          <w:rFonts w:eastAsia="Arial"/>
          <w:sz w:val="28"/>
          <w:szCs w:val="28"/>
        </w:rPr>
        <w:t>s</w:t>
      </w:r>
      <w:r w:rsidRPr="00D96E4C">
        <w:rPr>
          <w:rFonts w:eastAsia="Arial"/>
          <w:spacing w:val="4"/>
          <w:sz w:val="28"/>
          <w:szCs w:val="28"/>
        </w:rPr>
        <w:t xml:space="preserve"> </w:t>
      </w:r>
      <w:r w:rsidRPr="00D96E4C">
        <w:rPr>
          <w:rFonts w:eastAsia="Arial"/>
          <w:sz w:val="28"/>
          <w:szCs w:val="28"/>
        </w:rPr>
        <w:t>to</w:t>
      </w:r>
      <w:r w:rsidRPr="00D96E4C">
        <w:rPr>
          <w:rFonts w:eastAsia="Arial"/>
          <w:spacing w:val="12"/>
          <w:sz w:val="28"/>
          <w:szCs w:val="28"/>
        </w:rPr>
        <w:t xml:space="preserve"> </w:t>
      </w:r>
      <w:r w:rsidRPr="00D96E4C">
        <w:rPr>
          <w:rFonts w:eastAsia="Arial"/>
          <w:sz w:val="28"/>
          <w:szCs w:val="28"/>
        </w:rPr>
        <w:t>a</w:t>
      </w:r>
      <w:r w:rsidRPr="00D96E4C">
        <w:rPr>
          <w:rFonts w:eastAsia="Arial"/>
          <w:spacing w:val="9"/>
          <w:sz w:val="28"/>
          <w:szCs w:val="28"/>
        </w:rPr>
        <w:t xml:space="preserve"> </w:t>
      </w:r>
      <w:r w:rsidRPr="00D96E4C">
        <w:rPr>
          <w:rFonts w:eastAsia="Arial"/>
          <w:spacing w:val="3"/>
          <w:sz w:val="28"/>
          <w:szCs w:val="28"/>
        </w:rPr>
        <w:t>p</w:t>
      </w:r>
      <w:r w:rsidRPr="00D96E4C">
        <w:rPr>
          <w:rFonts w:eastAsia="Arial"/>
          <w:spacing w:val="-1"/>
          <w:sz w:val="28"/>
          <w:szCs w:val="28"/>
        </w:rPr>
        <w:t>r</w:t>
      </w:r>
      <w:r w:rsidRPr="00D96E4C">
        <w:rPr>
          <w:rFonts w:eastAsia="Arial"/>
          <w:spacing w:val="3"/>
          <w:sz w:val="28"/>
          <w:szCs w:val="28"/>
        </w:rPr>
        <w:t>o</w:t>
      </w:r>
      <w:r w:rsidRPr="00D96E4C">
        <w:rPr>
          <w:rFonts w:eastAsia="Arial"/>
          <w:spacing w:val="-1"/>
          <w:sz w:val="28"/>
          <w:szCs w:val="28"/>
        </w:rPr>
        <w:t>b</w:t>
      </w:r>
      <w:r w:rsidRPr="00D96E4C">
        <w:rPr>
          <w:rFonts w:eastAsia="Arial"/>
          <w:sz w:val="28"/>
          <w:szCs w:val="28"/>
        </w:rPr>
        <w:t>lem</w:t>
      </w:r>
      <w:r w:rsidRPr="00D96E4C">
        <w:rPr>
          <w:rFonts w:eastAsia="Arial"/>
          <w:spacing w:val="3"/>
          <w:sz w:val="28"/>
          <w:szCs w:val="28"/>
        </w:rPr>
        <w:t xml:space="preserve"> a</w:t>
      </w:r>
      <w:r w:rsidRPr="00D96E4C">
        <w:rPr>
          <w:rFonts w:eastAsia="Arial"/>
          <w:spacing w:val="-1"/>
          <w:sz w:val="28"/>
          <w:szCs w:val="28"/>
        </w:rPr>
        <w:t>n</w:t>
      </w:r>
      <w:r w:rsidRPr="00D96E4C">
        <w:rPr>
          <w:rFonts w:eastAsia="Arial"/>
          <w:sz w:val="28"/>
          <w:szCs w:val="28"/>
        </w:rPr>
        <w:t>d</w:t>
      </w:r>
      <w:r w:rsidRPr="00D96E4C">
        <w:rPr>
          <w:rFonts w:eastAsia="Arial"/>
          <w:spacing w:val="11"/>
          <w:sz w:val="28"/>
          <w:szCs w:val="28"/>
        </w:rPr>
        <w:t xml:space="preserve"> </w:t>
      </w:r>
      <w:r w:rsidRPr="00D96E4C">
        <w:rPr>
          <w:rFonts w:eastAsia="Arial"/>
          <w:sz w:val="28"/>
          <w:szCs w:val="28"/>
        </w:rPr>
        <w:t xml:space="preserve">a </w:t>
      </w:r>
      <w:r w:rsidRPr="00D96E4C">
        <w:rPr>
          <w:rFonts w:eastAsia="Arial"/>
          <w:spacing w:val="-1"/>
          <w:sz w:val="28"/>
          <w:szCs w:val="28"/>
        </w:rPr>
        <w:t>re</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mme</w:t>
      </w:r>
      <w:r w:rsidRPr="00D96E4C">
        <w:rPr>
          <w:rFonts w:eastAsia="Arial"/>
          <w:spacing w:val="-1"/>
          <w:sz w:val="28"/>
          <w:szCs w:val="28"/>
        </w:rPr>
        <w:t>nd</w:t>
      </w:r>
      <w:r w:rsidRPr="00D96E4C">
        <w:rPr>
          <w:rFonts w:eastAsia="Arial"/>
          <w:spacing w:val="3"/>
          <w:sz w:val="28"/>
          <w:szCs w:val="28"/>
        </w:rPr>
        <w:t>a</w:t>
      </w:r>
      <w:r w:rsidRPr="00D96E4C">
        <w:rPr>
          <w:rFonts w:eastAsia="Arial"/>
          <w:sz w:val="28"/>
          <w:szCs w:val="28"/>
        </w:rPr>
        <w:t>ti</w:t>
      </w:r>
      <w:r w:rsidRPr="00D96E4C">
        <w:rPr>
          <w:rFonts w:eastAsia="Arial"/>
          <w:spacing w:val="-1"/>
          <w:sz w:val="28"/>
          <w:szCs w:val="28"/>
        </w:rPr>
        <w:t>o</w:t>
      </w:r>
      <w:r w:rsidRPr="00D96E4C">
        <w:rPr>
          <w:rFonts w:eastAsia="Arial"/>
          <w:sz w:val="28"/>
          <w:szCs w:val="28"/>
        </w:rPr>
        <w:t>n</w:t>
      </w:r>
      <w:r w:rsidRPr="00D96E4C">
        <w:rPr>
          <w:rFonts w:eastAsia="Arial"/>
          <w:spacing w:val="10"/>
          <w:sz w:val="28"/>
          <w:szCs w:val="28"/>
        </w:rPr>
        <w:t xml:space="preserve"> </w:t>
      </w:r>
      <w:r w:rsidRPr="00D96E4C">
        <w:rPr>
          <w:rFonts w:eastAsia="Arial"/>
          <w:spacing w:val="3"/>
          <w:sz w:val="28"/>
          <w:szCs w:val="28"/>
        </w:rPr>
        <w:t>o</w:t>
      </w:r>
      <w:r w:rsidRPr="00D96E4C">
        <w:rPr>
          <w:rFonts w:eastAsia="Arial"/>
          <w:sz w:val="28"/>
          <w:szCs w:val="28"/>
        </w:rPr>
        <w:t>n</w:t>
      </w:r>
      <w:r w:rsidRPr="00D96E4C">
        <w:rPr>
          <w:rFonts w:eastAsia="Arial"/>
          <w:spacing w:val="24"/>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27"/>
          <w:sz w:val="28"/>
          <w:szCs w:val="28"/>
        </w:rPr>
        <w:t xml:space="preserve"> </w:t>
      </w:r>
      <w:r w:rsidRPr="00D96E4C">
        <w:rPr>
          <w:rFonts w:eastAsia="Arial"/>
          <w:spacing w:val="3"/>
          <w:sz w:val="28"/>
          <w:szCs w:val="28"/>
        </w:rPr>
        <w:t>b</w:t>
      </w:r>
      <w:r w:rsidRPr="00D96E4C">
        <w:rPr>
          <w:rFonts w:eastAsia="Arial"/>
          <w:spacing w:val="-1"/>
          <w:sz w:val="28"/>
          <w:szCs w:val="28"/>
        </w:rPr>
        <w:t>e</w:t>
      </w:r>
      <w:r w:rsidRPr="00D96E4C">
        <w:rPr>
          <w:rFonts w:eastAsia="Arial"/>
          <w:sz w:val="28"/>
          <w:szCs w:val="28"/>
        </w:rPr>
        <w:t>st</w:t>
      </w:r>
      <w:r w:rsidRPr="00D96E4C">
        <w:rPr>
          <w:rFonts w:eastAsia="Arial"/>
          <w:spacing w:val="27"/>
          <w:sz w:val="28"/>
          <w:szCs w:val="28"/>
        </w:rPr>
        <w:t xml:space="preserve"> </w:t>
      </w:r>
      <w:r w:rsidRPr="00D96E4C">
        <w:rPr>
          <w:rFonts w:eastAsia="Arial"/>
          <w:spacing w:val="-1"/>
          <w:sz w:val="28"/>
          <w:szCs w:val="28"/>
        </w:rPr>
        <w:t>a</w:t>
      </w:r>
      <w:r w:rsidRPr="00D96E4C">
        <w:rPr>
          <w:rFonts w:eastAsia="Arial"/>
          <w:sz w:val="28"/>
          <w:szCs w:val="28"/>
        </w:rPr>
        <w:t>l</w:t>
      </w:r>
      <w:r w:rsidRPr="00D96E4C">
        <w:rPr>
          <w:rFonts w:eastAsia="Arial"/>
          <w:spacing w:val="4"/>
          <w:sz w:val="28"/>
          <w:szCs w:val="28"/>
        </w:rPr>
        <w:t>t</w:t>
      </w:r>
      <w:r w:rsidRPr="00D96E4C">
        <w:rPr>
          <w:rFonts w:eastAsia="Arial"/>
          <w:spacing w:val="-1"/>
          <w:sz w:val="28"/>
          <w:szCs w:val="28"/>
        </w:rPr>
        <w:t>er</w:t>
      </w:r>
      <w:r w:rsidRPr="00D96E4C">
        <w:rPr>
          <w:rFonts w:eastAsia="Arial"/>
          <w:spacing w:val="3"/>
          <w:sz w:val="28"/>
          <w:szCs w:val="28"/>
        </w:rPr>
        <w:t>n</w:t>
      </w:r>
      <w:r w:rsidRPr="00D96E4C">
        <w:rPr>
          <w:rFonts w:eastAsia="Arial"/>
          <w:spacing w:val="-1"/>
          <w:sz w:val="28"/>
          <w:szCs w:val="28"/>
        </w:rPr>
        <w:t>a</w:t>
      </w:r>
      <w:r w:rsidRPr="00D96E4C">
        <w:rPr>
          <w:rFonts w:eastAsia="Arial"/>
          <w:sz w:val="28"/>
          <w:szCs w:val="28"/>
        </w:rPr>
        <w:t>ti</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w:t>
      </w:r>
      <w:r w:rsidRPr="00D96E4C">
        <w:rPr>
          <w:rFonts w:eastAsia="Arial"/>
          <w:spacing w:val="13"/>
          <w:sz w:val="28"/>
          <w:szCs w:val="28"/>
        </w:rPr>
        <w:t xml:space="preserve"> </w:t>
      </w:r>
      <w:r w:rsidRPr="00D96E4C">
        <w:rPr>
          <w:rFonts w:eastAsia="Arial"/>
          <w:sz w:val="28"/>
          <w:szCs w:val="28"/>
        </w:rPr>
        <w:t>A</w:t>
      </w:r>
      <w:r w:rsidRPr="00D96E4C">
        <w:rPr>
          <w:rFonts w:eastAsia="Arial"/>
          <w:spacing w:val="32"/>
          <w:sz w:val="28"/>
          <w:szCs w:val="28"/>
        </w:rPr>
        <w:t xml:space="preserve"> </w:t>
      </w:r>
      <w:r w:rsidRPr="00D96E4C">
        <w:rPr>
          <w:rFonts w:eastAsia="Arial"/>
          <w:sz w:val="28"/>
          <w:szCs w:val="28"/>
        </w:rPr>
        <w:t>f</w:t>
      </w:r>
      <w:r w:rsidRPr="00D96E4C">
        <w:rPr>
          <w:rFonts w:eastAsia="Arial"/>
          <w:spacing w:val="3"/>
          <w:sz w:val="28"/>
          <w:szCs w:val="28"/>
        </w:rPr>
        <w:t>e</w:t>
      </w:r>
      <w:r w:rsidRPr="00D96E4C">
        <w:rPr>
          <w:rFonts w:eastAsia="Arial"/>
          <w:spacing w:val="-1"/>
          <w:sz w:val="28"/>
          <w:szCs w:val="28"/>
        </w:rPr>
        <w:t>a</w:t>
      </w:r>
      <w:r w:rsidRPr="00D96E4C">
        <w:rPr>
          <w:rFonts w:eastAsia="Arial"/>
          <w:sz w:val="28"/>
          <w:szCs w:val="28"/>
        </w:rPr>
        <w:t>sibil</w:t>
      </w:r>
      <w:r w:rsidRPr="00D96E4C">
        <w:rPr>
          <w:rFonts w:eastAsia="Arial"/>
          <w:spacing w:val="1"/>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16"/>
          <w:sz w:val="28"/>
          <w:szCs w:val="28"/>
        </w:rPr>
        <w:t xml:space="preserve"> </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u</w:t>
      </w:r>
      <w:r w:rsidRPr="00D96E4C">
        <w:rPr>
          <w:rFonts w:eastAsia="Arial"/>
          <w:spacing w:val="3"/>
          <w:sz w:val="28"/>
          <w:szCs w:val="28"/>
        </w:rPr>
        <w:t>d</w:t>
      </w:r>
      <w:r w:rsidRPr="00D96E4C">
        <w:rPr>
          <w:rFonts w:eastAsia="Arial"/>
          <w:sz w:val="28"/>
          <w:szCs w:val="28"/>
        </w:rPr>
        <w:t>y</w:t>
      </w:r>
      <w:r w:rsidRPr="00D96E4C">
        <w:rPr>
          <w:rFonts w:eastAsia="Arial"/>
          <w:spacing w:val="21"/>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ld</w:t>
      </w:r>
      <w:r w:rsidRPr="00D96E4C">
        <w:rPr>
          <w:rFonts w:eastAsia="Arial"/>
          <w:spacing w:val="25"/>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24"/>
          <w:sz w:val="28"/>
          <w:szCs w:val="28"/>
        </w:rPr>
        <w:t xml:space="preserve"> </w:t>
      </w:r>
      <w:r w:rsidRPr="00D96E4C">
        <w:rPr>
          <w:rFonts w:eastAsia="Arial"/>
          <w:spacing w:val="3"/>
          <w:sz w:val="28"/>
          <w:szCs w:val="28"/>
        </w:rPr>
        <w:t>u</w:t>
      </w:r>
      <w:r w:rsidRPr="00D96E4C">
        <w:rPr>
          <w:rFonts w:eastAsia="Arial"/>
          <w:sz w:val="28"/>
          <w:szCs w:val="28"/>
        </w:rPr>
        <w:t>s</w:t>
      </w:r>
      <w:r w:rsidRPr="00D96E4C">
        <w:rPr>
          <w:rFonts w:eastAsia="Arial"/>
          <w:spacing w:val="-1"/>
          <w:sz w:val="28"/>
          <w:szCs w:val="28"/>
        </w:rPr>
        <w:t>e</w:t>
      </w:r>
      <w:r w:rsidRPr="00D96E4C">
        <w:rPr>
          <w:rFonts w:eastAsia="Arial"/>
          <w:sz w:val="28"/>
          <w:szCs w:val="28"/>
        </w:rPr>
        <w:t>d to</w:t>
      </w:r>
      <w:r w:rsidRPr="00D96E4C">
        <w:rPr>
          <w:rFonts w:eastAsia="Arial"/>
          <w:spacing w:val="-4"/>
          <w:sz w:val="28"/>
          <w:szCs w:val="28"/>
        </w:rPr>
        <w:t xml:space="preserve"> </w:t>
      </w:r>
      <w:r w:rsidRPr="00D96E4C">
        <w:rPr>
          <w:rFonts w:eastAsia="Arial"/>
          <w:spacing w:val="-1"/>
          <w:sz w:val="28"/>
          <w:szCs w:val="28"/>
        </w:rPr>
        <w:t>t</w:t>
      </w:r>
      <w:r w:rsidRPr="00D96E4C">
        <w:rPr>
          <w:rFonts w:eastAsia="Arial"/>
          <w:spacing w:val="3"/>
          <w:sz w:val="28"/>
          <w:szCs w:val="28"/>
        </w:rPr>
        <w:t>e</w:t>
      </w:r>
      <w:r w:rsidRPr="00D96E4C">
        <w:rPr>
          <w:rFonts w:eastAsia="Arial"/>
          <w:sz w:val="28"/>
          <w:szCs w:val="28"/>
        </w:rPr>
        <w:t>st</w:t>
      </w:r>
      <w:r w:rsidRPr="00D96E4C">
        <w:rPr>
          <w:rFonts w:eastAsia="Arial"/>
          <w:spacing w:val="-5"/>
          <w:sz w:val="28"/>
          <w:szCs w:val="28"/>
        </w:rPr>
        <w:t xml:space="preserve"> </w:t>
      </w:r>
      <w:r w:rsidRPr="00D96E4C">
        <w:rPr>
          <w:rFonts w:eastAsia="Arial"/>
          <w:sz w:val="28"/>
          <w:szCs w:val="28"/>
        </w:rPr>
        <w:t>a</w:t>
      </w:r>
      <w:r w:rsidRPr="00D96E4C">
        <w:rPr>
          <w:rFonts w:eastAsia="Arial"/>
          <w:spacing w:val="1"/>
          <w:sz w:val="28"/>
          <w:szCs w:val="28"/>
        </w:rPr>
        <w:t xml:space="preserve"> </w:t>
      </w:r>
      <w:r w:rsidRPr="00D96E4C">
        <w:rPr>
          <w:rFonts w:eastAsia="Arial"/>
          <w:spacing w:val="3"/>
          <w:sz w:val="28"/>
          <w:szCs w:val="28"/>
        </w:rPr>
        <w:t>ne</w:t>
      </w:r>
      <w:r w:rsidRPr="00D96E4C">
        <w:rPr>
          <w:rFonts w:eastAsia="Arial"/>
          <w:sz w:val="28"/>
          <w:szCs w:val="28"/>
        </w:rPr>
        <w:t>w</w:t>
      </w:r>
      <w:r w:rsidRPr="00D96E4C">
        <w:rPr>
          <w:rFonts w:eastAsia="Arial"/>
          <w:spacing w:val="-5"/>
          <w:sz w:val="28"/>
          <w:szCs w:val="28"/>
        </w:rPr>
        <w:t xml:space="preserve"> </w:t>
      </w:r>
      <w:r w:rsidRPr="00D96E4C">
        <w:rPr>
          <w:rFonts w:eastAsia="Arial"/>
          <w:spacing w:val="-4"/>
          <w:sz w:val="28"/>
          <w:szCs w:val="28"/>
        </w:rPr>
        <w:t>w</w:t>
      </w:r>
      <w:r w:rsidRPr="00D96E4C">
        <w:rPr>
          <w:rFonts w:eastAsia="Arial"/>
          <w:spacing w:val="3"/>
          <w:sz w:val="28"/>
          <w:szCs w:val="28"/>
        </w:rPr>
        <w:t>o</w:t>
      </w:r>
      <w:r w:rsidRPr="00D96E4C">
        <w:rPr>
          <w:rFonts w:eastAsia="Arial"/>
          <w:spacing w:val="-1"/>
          <w:sz w:val="28"/>
          <w:szCs w:val="28"/>
        </w:rPr>
        <w:t>r</w:t>
      </w:r>
      <w:r w:rsidRPr="00D96E4C">
        <w:rPr>
          <w:rFonts w:eastAsia="Arial"/>
          <w:spacing w:val="4"/>
          <w:sz w:val="28"/>
          <w:szCs w:val="28"/>
        </w:rPr>
        <w:t>k</w:t>
      </w:r>
      <w:r w:rsidRPr="00D96E4C">
        <w:rPr>
          <w:rFonts w:eastAsia="Arial"/>
          <w:sz w:val="28"/>
          <w:szCs w:val="28"/>
        </w:rPr>
        <w:t>ing</w:t>
      </w:r>
      <w:r w:rsidRPr="00D96E4C">
        <w:rPr>
          <w:rFonts w:eastAsia="Arial"/>
          <w:spacing w:val="-12"/>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m</w:t>
      </w:r>
      <w:r w:rsidRPr="00D96E4C">
        <w:rPr>
          <w:rFonts w:eastAsia="Arial"/>
          <w:sz w:val="28"/>
          <w:szCs w:val="28"/>
        </w:rPr>
        <w:t>,</w:t>
      </w:r>
      <w:r w:rsidRPr="00D96E4C">
        <w:rPr>
          <w:rFonts w:eastAsia="Arial"/>
          <w:spacing w:val="-7"/>
          <w:sz w:val="28"/>
          <w:szCs w:val="28"/>
        </w:rPr>
        <w:t xml:space="preserve"> </w:t>
      </w:r>
      <w:r w:rsidRPr="00D96E4C">
        <w:rPr>
          <w:rFonts w:eastAsia="Arial"/>
          <w:sz w:val="28"/>
          <w:szCs w:val="28"/>
        </w:rPr>
        <w:t>which</w:t>
      </w:r>
      <w:r w:rsidRPr="00D96E4C">
        <w:rPr>
          <w:rFonts w:eastAsia="Arial"/>
          <w:spacing w:val="-4"/>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ld</w:t>
      </w:r>
      <w:r w:rsidRPr="00D96E4C">
        <w:rPr>
          <w:rFonts w:eastAsia="Arial"/>
          <w:spacing w:val="-8"/>
          <w:sz w:val="28"/>
          <w:szCs w:val="28"/>
        </w:rPr>
        <w:t xml:space="preserve"> </w:t>
      </w:r>
      <w:r w:rsidRPr="00D96E4C">
        <w:rPr>
          <w:rFonts w:eastAsia="Arial"/>
          <w:spacing w:val="3"/>
          <w:sz w:val="28"/>
          <w:szCs w:val="28"/>
        </w:rPr>
        <w:t>b</w:t>
      </w:r>
      <w:r w:rsidRPr="00D96E4C">
        <w:rPr>
          <w:rFonts w:eastAsia="Arial"/>
          <w:sz w:val="28"/>
          <w:szCs w:val="28"/>
        </w:rPr>
        <w:t xml:space="preserve">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z w:val="28"/>
          <w:szCs w:val="28"/>
        </w:rPr>
        <w:t>d</w:t>
      </w:r>
      <w:r w:rsidRPr="00D96E4C">
        <w:rPr>
          <w:rFonts w:eastAsia="Arial"/>
          <w:spacing w:val="-7"/>
          <w:sz w:val="28"/>
          <w:szCs w:val="28"/>
        </w:rPr>
        <w:t xml:space="preserve"> </w:t>
      </w:r>
      <w:r w:rsidRPr="00D96E4C">
        <w:rPr>
          <w:rFonts w:eastAsia="Arial"/>
          <w:spacing w:val="3"/>
          <w:sz w:val="28"/>
          <w:szCs w:val="28"/>
        </w:rPr>
        <w:t>b</w:t>
      </w:r>
      <w:r w:rsidRPr="00D96E4C">
        <w:rPr>
          <w:rFonts w:eastAsia="Arial"/>
          <w:spacing w:val="-1"/>
          <w:sz w:val="28"/>
          <w:szCs w:val="28"/>
        </w:rPr>
        <w:t>e</w:t>
      </w:r>
      <w:r w:rsidRPr="00D96E4C">
        <w:rPr>
          <w:rFonts w:eastAsia="Arial"/>
          <w:sz w:val="28"/>
          <w:szCs w:val="28"/>
        </w:rPr>
        <w:t>c</w:t>
      </w:r>
      <w:r w:rsidRPr="00D96E4C">
        <w:rPr>
          <w:rFonts w:eastAsia="Arial"/>
          <w:spacing w:val="3"/>
          <w:sz w:val="28"/>
          <w:szCs w:val="28"/>
        </w:rPr>
        <w:t>a</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z w:val="28"/>
          <w:szCs w:val="28"/>
        </w:rPr>
        <w:t>:</w:t>
      </w:r>
    </w:p>
    <w:p w:rsidR="001B5D77" w:rsidRPr="00D96E4C" w:rsidRDefault="001B5D77" w:rsidP="008502D2">
      <w:pPr>
        <w:spacing w:before="6" w:line="200" w:lineRule="exact"/>
        <w:jc w:val="both"/>
      </w:pPr>
    </w:p>
    <w:p w:rsidR="001B5D77" w:rsidRPr="00D96E4C" w:rsidRDefault="001B5D77" w:rsidP="008502D2">
      <w:pPr>
        <w:ind w:left="100"/>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z w:val="28"/>
          <w:szCs w:val="28"/>
        </w:rPr>
        <w:t>c</w:t>
      </w:r>
      <w:r w:rsidRPr="00D96E4C">
        <w:rPr>
          <w:rFonts w:eastAsia="Arial"/>
          <w:spacing w:val="3"/>
          <w:sz w:val="28"/>
          <w:szCs w:val="28"/>
        </w:rPr>
        <w:t>u</w:t>
      </w:r>
      <w:r w:rsidRPr="00D96E4C">
        <w:rPr>
          <w:rFonts w:eastAsia="Arial"/>
          <w:spacing w:val="-1"/>
          <w:sz w:val="28"/>
          <w:szCs w:val="28"/>
        </w:rPr>
        <w:t>r</w:t>
      </w:r>
      <w:r w:rsidRPr="00D96E4C">
        <w:rPr>
          <w:rFonts w:eastAsia="Arial"/>
          <w:spacing w:val="3"/>
          <w:sz w:val="28"/>
          <w:szCs w:val="28"/>
        </w:rPr>
        <w:t>r</w:t>
      </w:r>
      <w:r w:rsidRPr="00D96E4C">
        <w:rPr>
          <w:rFonts w:eastAsia="Arial"/>
          <w:spacing w:val="-1"/>
          <w:sz w:val="28"/>
          <w:szCs w:val="28"/>
        </w:rPr>
        <w:t>en</w:t>
      </w:r>
      <w:r w:rsidRPr="00D96E4C">
        <w:rPr>
          <w:rFonts w:eastAsia="Arial"/>
          <w:sz w:val="28"/>
          <w:szCs w:val="28"/>
        </w:rPr>
        <w:t>t</w:t>
      </w:r>
      <w:r w:rsidRPr="00D96E4C">
        <w:rPr>
          <w:rFonts w:eastAsia="Arial"/>
          <w:spacing w:val="-6"/>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6"/>
          <w:sz w:val="28"/>
          <w:szCs w:val="28"/>
        </w:rPr>
        <w:t xml:space="preserve"> </w:t>
      </w:r>
      <w:r w:rsidRPr="00D96E4C">
        <w:rPr>
          <w:rFonts w:eastAsia="Arial"/>
          <w:spacing w:val="3"/>
          <w:sz w:val="28"/>
          <w:szCs w:val="28"/>
        </w:rPr>
        <w:t>ma</w:t>
      </w:r>
      <w:r w:rsidRPr="00D96E4C">
        <w:rPr>
          <w:rFonts w:eastAsia="Arial"/>
          <w:sz w:val="28"/>
          <w:szCs w:val="28"/>
        </w:rPr>
        <w:t>y</w:t>
      </w:r>
      <w:r w:rsidRPr="00D96E4C">
        <w:rPr>
          <w:rFonts w:eastAsia="Arial"/>
          <w:spacing w:val="-10"/>
          <w:sz w:val="28"/>
          <w:szCs w:val="28"/>
        </w:rPr>
        <w:t xml:space="preserve"> </w:t>
      </w:r>
      <w:r w:rsidRPr="00D96E4C">
        <w:rPr>
          <w:rFonts w:eastAsia="Arial"/>
          <w:spacing w:val="3"/>
          <w:sz w:val="28"/>
          <w:szCs w:val="28"/>
        </w:rPr>
        <w:t>n</w:t>
      </w:r>
      <w:r w:rsidRPr="00D96E4C">
        <w:rPr>
          <w:rFonts w:eastAsia="Arial"/>
          <w:sz w:val="28"/>
          <w:szCs w:val="28"/>
        </w:rPr>
        <w:t>o</w:t>
      </w:r>
      <w:r w:rsidRPr="00D96E4C">
        <w:rPr>
          <w:rFonts w:eastAsia="Arial"/>
          <w:spacing w:val="-4"/>
          <w:sz w:val="28"/>
          <w:szCs w:val="28"/>
        </w:rPr>
        <w:t xml:space="preserve"> </w:t>
      </w:r>
      <w:r w:rsidRPr="00D96E4C">
        <w:rPr>
          <w:rFonts w:eastAsia="Arial"/>
          <w:sz w:val="28"/>
          <w:szCs w:val="28"/>
        </w:rPr>
        <w:t>l</w:t>
      </w:r>
      <w:r w:rsidRPr="00D96E4C">
        <w:rPr>
          <w:rFonts w:eastAsia="Arial"/>
          <w:spacing w:val="3"/>
          <w:sz w:val="28"/>
          <w:szCs w:val="28"/>
        </w:rPr>
        <w:t>o</w:t>
      </w:r>
      <w:r w:rsidRPr="00D96E4C">
        <w:rPr>
          <w:rFonts w:eastAsia="Arial"/>
          <w:spacing w:val="-1"/>
          <w:sz w:val="28"/>
          <w:szCs w:val="28"/>
        </w:rPr>
        <w:t>n</w:t>
      </w:r>
      <w:r w:rsidRPr="00D96E4C">
        <w:rPr>
          <w:rFonts w:eastAsia="Arial"/>
          <w:spacing w:val="3"/>
          <w:sz w:val="28"/>
          <w:szCs w:val="28"/>
        </w:rPr>
        <w:t>g</w:t>
      </w:r>
      <w:r w:rsidRPr="00D96E4C">
        <w:rPr>
          <w:rFonts w:eastAsia="Arial"/>
          <w:spacing w:val="-1"/>
          <w:sz w:val="28"/>
          <w:szCs w:val="28"/>
        </w:rPr>
        <w:t>e</w:t>
      </w:r>
      <w:r w:rsidRPr="00D96E4C">
        <w:rPr>
          <w:rFonts w:eastAsia="Arial"/>
          <w:sz w:val="28"/>
          <w:szCs w:val="28"/>
        </w:rPr>
        <w:t>r</w:t>
      </w:r>
      <w:r w:rsidRPr="00D96E4C">
        <w:rPr>
          <w:rFonts w:eastAsia="Arial"/>
          <w:spacing w:val="-10"/>
          <w:sz w:val="28"/>
          <w:szCs w:val="28"/>
        </w:rPr>
        <w:t xml:space="preserve"> </w:t>
      </w:r>
      <w:r w:rsidRPr="00D96E4C">
        <w:rPr>
          <w:rFonts w:eastAsia="Arial"/>
          <w:spacing w:val="4"/>
          <w:sz w:val="28"/>
          <w:szCs w:val="28"/>
        </w:rPr>
        <w:t>s</w:t>
      </w:r>
      <w:r w:rsidRPr="00D96E4C">
        <w:rPr>
          <w:rFonts w:eastAsia="Arial"/>
          <w:spacing w:val="-1"/>
          <w:sz w:val="28"/>
          <w:szCs w:val="28"/>
        </w:rPr>
        <w:t>u</w:t>
      </w:r>
      <w:r w:rsidRPr="00D96E4C">
        <w:rPr>
          <w:rFonts w:eastAsia="Arial"/>
          <w:sz w:val="28"/>
          <w:szCs w:val="28"/>
        </w:rPr>
        <w:t>it</w:t>
      </w:r>
      <w:r w:rsidRPr="00D96E4C">
        <w:rPr>
          <w:rFonts w:eastAsia="Arial"/>
          <w:spacing w:val="-4"/>
          <w:sz w:val="28"/>
          <w:szCs w:val="28"/>
        </w:rPr>
        <w:t xml:space="preserve"> </w:t>
      </w:r>
      <w:r w:rsidRPr="00D96E4C">
        <w:rPr>
          <w:rFonts w:eastAsia="Arial"/>
          <w:spacing w:val="4"/>
          <w:sz w:val="28"/>
          <w:szCs w:val="28"/>
        </w:rPr>
        <w:t>i</w:t>
      </w:r>
      <w:r w:rsidRPr="00D96E4C">
        <w:rPr>
          <w:rFonts w:eastAsia="Arial"/>
          <w:sz w:val="28"/>
          <w:szCs w:val="28"/>
        </w:rPr>
        <w:t>ts</w:t>
      </w:r>
      <w:r w:rsidRPr="00D96E4C">
        <w:rPr>
          <w:rFonts w:eastAsia="Arial"/>
          <w:spacing w:val="-4"/>
          <w:sz w:val="28"/>
          <w:szCs w:val="28"/>
        </w:rPr>
        <w:t xml:space="preserve"> </w:t>
      </w:r>
      <w:r w:rsidRPr="00D96E4C">
        <w:rPr>
          <w:rFonts w:eastAsia="Arial"/>
          <w:spacing w:val="-1"/>
          <w:sz w:val="28"/>
          <w:szCs w:val="28"/>
        </w:rPr>
        <w:t>p</w:t>
      </w:r>
      <w:r w:rsidRPr="00D96E4C">
        <w:rPr>
          <w:rFonts w:eastAsia="Arial"/>
          <w:spacing w:val="3"/>
          <w:sz w:val="28"/>
          <w:szCs w:val="28"/>
        </w:rPr>
        <w:t>u</w:t>
      </w:r>
      <w:r w:rsidRPr="00D96E4C">
        <w:rPr>
          <w:rFonts w:eastAsia="Arial"/>
          <w:spacing w:val="-1"/>
          <w:sz w:val="28"/>
          <w:szCs w:val="28"/>
        </w:rPr>
        <w:t>r</w:t>
      </w:r>
      <w:r w:rsidRPr="00D96E4C">
        <w:rPr>
          <w:rFonts w:eastAsia="Arial"/>
          <w:spacing w:val="3"/>
          <w:sz w:val="28"/>
          <w:szCs w:val="28"/>
        </w:rPr>
        <w:t>p</w:t>
      </w:r>
      <w:r w:rsidRPr="00D96E4C">
        <w:rPr>
          <w:rFonts w:eastAsia="Arial"/>
          <w:spacing w:val="-1"/>
          <w:sz w:val="28"/>
          <w:szCs w:val="28"/>
        </w:rPr>
        <w:t>o</w:t>
      </w:r>
      <w:r w:rsidRPr="00D96E4C">
        <w:rPr>
          <w:rFonts w:eastAsia="Arial"/>
          <w:sz w:val="28"/>
          <w:szCs w:val="28"/>
        </w:rPr>
        <w:t>s</w:t>
      </w:r>
      <w:r w:rsidRPr="00D96E4C">
        <w:rPr>
          <w:rFonts w:eastAsia="Arial"/>
          <w:spacing w:val="3"/>
          <w:sz w:val="28"/>
          <w:szCs w:val="28"/>
        </w:rPr>
        <w:t>e</w:t>
      </w:r>
      <w:r w:rsidRPr="00D96E4C">
        <w:rPr>
          <w:rFonts w:eastAsia="Arial"/>
          <w:sz w:val="28"/>
          <w:szCs w:val="28"/>
        </w:rPr>
        <w:t>.</w:t>
      </w:r>
    </w:p>
    <w:p w:rsidR="001B5D77" w:rsidRPr="00D96E4C" w:rsidRDefault="001B5D77" w:rsidP="008502D2">
      <w:pPr>
        <w:spacing w:before="9" w:line="240" w:lineRule="exact"/>
        <w:jc w:val="both"/>
        <w:rPr>
          <w:sz w:val="24"/>
          <w:szCs w:val="24"/>
        </w:rPr>
      </w:pPr>
    </w:p>
    <w:p w:rsidR="001B5D77" w:rsidRPr="00D96E4C" w:rsidRDefault="001B5D77" w:rsidP="008502D2">
      <w:pPr>
        <w:ind w:left="100"/>
        <w:jc w:val="both"/>
        <w:rPr>
          <w:rFonts w:eastAsia="Arial"/>
          <w:sz w:val="28"/>
          <w:szCs w:val="28"/>
        </w:rPr>
      </w:pPr>
      <w:r w:rsidRPr="00D96E4C">
        <w:rPr>
          <w:rFonts w:eastAsia="Arial"/>
          <w:spacing w:val="3"/>
          <w:sz w:val="28"/>
          <w:szCs w:val="28"/>
        </w:rPr>
        <w:t>T</w:t>
      </w:r>
      <w:r w:rsidRPr="00D96E4C">
        <w:rPr>
          <w:rFonts w:eastAsia="Arial"/>
          <w:spacing w:val="-1"/>
          <w:sz w:val="28"/>
          <w:szCs w:val="28"/>
        </w:rPr>
        <w:t>e</w:t>
      </w:r>
      <w:r w:rsidRPr="00D96E4C">
        <w:rPr>
          <w:rFonts w:eastAsia="Arial"/>
          <w:sz w:val="28"/>
          <w:szCs w:val="28"/>
        </w:rPr>
        <w:t>c</w:t>
      </w:r>
      <w:r w:rsidRPr="00D96E4C">
        <w:rPr>
          <w:rFonts w:eastAsia="Arial"/>
          <w:spacing w:val="-1"/>
          <w:sz w:val="28"/>
          <w:szCs w:val="28"/>
        </w:rPr>
        <w:t>h</w:t>
      </w:r>
      <w:r w:rsidRPr="00D96E4C">
        <w:rPr>
          <w:rFonts w:eastAsia="Arial"/>
          <w:spacing w:val="3"/>
          <w:sz w:val="28"/>
          <w:szCs w:val="28"/>
        </w:rPr>
        <w:t>n</w:t>
      </w:r>
      <w:r w:rsidRPr="00D96E4C">
        <w:rPr>
          <w:rFonts w:eastAsia="Arial"/>
          <w:spacing w:val="-1"/>
          <w:sz w:val="28"/>
          <w:szCs w:val="28"/>
        </w:rPr>
        <w:t>o</w:t>
      </w:r>
      <w:r w:rsidRPr="00D96E4C">
        <w:rPr>
          <w:rFonts w:eastAsia="Arial"/>
          <w:sz w:val="28"/>
          <w:szCs w:val="28"/>
        </w:rPr>
        <w:t>lo</w:t>
      </w:r>
      <w:r w:rsidRPr="00D96E4C">
        <w:rPr>
          <w:rFonts w:eastAsia="Arial"/>
          <w:spacing w:val="-2"/>
          <w:sz w:val="28"/>
          <w:szCs w:val="28"/>
        </w:rPr>
        <w:t>g</w:t>
      </w:r>
      <w:r w:rsidRPr="00D96E4C">
        <w:rPr>
          <w:rFonts w:eastAsia="Arial"/>
          <w:sz w:val="28"/>
          <w:szCs w:val="28"/>
        </w:rPr>
        <w:t>i</w:t>
      </w:r>
      <w:r w:rsidRPr="00D96E4C">
        <w:rPr>
          <w:rFonts w:eastAsia="Arial"/>
          <w:spacing w:val="5"/>
          <w:sz w:val="28"/>
          <w:szCs w:val="28"/>
        </w:rPr>
        <w:t>c</w:t>
      </w:r>
      <w:r w:rsidRPr="00D96E4C">
        <w:rPr>
          <w:rFonts w:eastAsia="Arial"/>
          <w:spacing w:val="-1"/>
          <w:sz w:val="28"/>
          <w:szCs w:val="28"/>
        </w:rPr>
        <w:t>a</w:t>
      </w:r>
      <w:r w:rsidRPr="00D96E4C">
        <w:rPr>
          <w:rFonts w:eastAsia="Arial"/>
          <w:sz w:val="28"/>
          <w:szCs w:val="28"/>
        </w:rPr>
        <w:t>l</w:t>
      </w:r>
      <w:r w:rsidRPr="00D96E4C">
        <w:rPr>
          <w:rFonts w:eastAsia="Arial"/>
          <w:spacing w:val="-13"/>
          <w:sz w:val="28"/>
          <w:szCs w:val="28"/>
        </w:rPr>
        <w:t xml:space="preserve"> </w:t>
      </w:r>
      <w:r w:rsidRPr="00D96E4C">
        <w:rPr>
          <w:rFonts w:eastAsia="Arial"/>
          <w:spacing w:val="-1"/>
          <w:sz w:val="28"/>
          <w:szCs w:val="28"/>
        </w:rPr>
        <w:t>ad</w:t>
      </w:r>
      <w:r w:rsidRPr="00D96E4C">
        <w:rPr>
          <w:rFonts w:eastAsia="Arial"/>
          <w:spacing w:val="4"/>
          <w:sz w:val="28"/>
          <w:szCs w:val="28"/>
        </w:rPr>
        <w:t>v</w:t>
      </w:r>
      <w:r w:rsidRPr="00D96E4C">
        <w:rPr>
          <w:rFonts w:eastAsia="Arial"/>
          <w:spacing w:val="-1"/>
          <w:sz w:val="28"/>
          <w:szCs w:val="28"/>
        </w:rPr>
        <w:t>an</w:t>
      </w:r>
      <w:r w:rsidRPr="00D96E4C">
        <w:rPr>
          <w:rFonts w:eastAsia="Arial"/>
          <w:spacing w:val="4"/>
          <w:sz w:val="28"/>
          <w:szCs w:val="28"/>
        </w:rPr>
        <w:t>c</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18"/>
          <w:sz w:val="28"/>
          <w:szCs w:val="28"/>
        </w:rPr>
        <w:t xml:space="preserve"> </w:t>
      </w:r>
      <w:r w:rsidRPr="00D96E4C">
        <w:rPr>
          <w:rFonts w:eastAsia="Arial"/>
          <w:spacing w:val="3"/>
          <w:sz w:val="28"/>
          <w:szCs w:val="28"/>
        </w:rPr>
        <w:t>m</w:t>
      </w:r>
      <w:r w:rsidRPr="00D96E4C">
        <w:rPr>
          <w:rFonts w:eastAsia="Arial"/>
          <w:spacing w:val="8"/>
          <w:sz w:val="28"/>
          <w:szCs w:val="28"/>
        </w:rPr>
        <w:t>a</w:t>
      </w:r>
      <w:r w:rsidRPr="00D96E4C">
        <w:rPr>
          <w:rFonts w:eastAsia="Arial"/>
          <w:sz w:val="28"/>
          <w:szCs w:val="28"/>
        </w:rPr>
        <w:t>y</w:t>
      </w:r>
      <w:r w:rsidRPr="00D96E4C">
        <w:rPr>
          <w:rFonts w:eastAsia="Arial"/>
          <w:spacing w:val="-10"/>
          <w:sz w:val="28"/>
          <w:szCs w:val="28"/>
        </w:rPr>
        <w:t xml:space="preserve"> </w:t>
      </w:r>
      <w:r w:rsidRPr="00D96E4C">
        <w:rPr>
          <w:rFonts w:eastAsia="Arial"/>
          <w:spacing w:val="3"/>
          <w:sz w:val="28"/>
          <w:szCs w:val="28"/>
        </w:rPr>
        <w:t>h</w:t>
      </w:r>
      <w:r w:rsidRPr="00D96E4C">
        <w:rPr>
          <w:rFonts w:eastAsia="Arial"/>
          <w:spacing w:val="-1"/>
          <w:sz w:val="28"/>
          <w:szCs w:val="28"/>
        </w:rPr>
        <w:t>a</w:t>
      </w:r>
      <w:r w:rsidRPr="00D96E4C">
        <w:rPr>
          <w:rFonts w:eastAsia="Arial"/>
          <w:sz w:val="28"/>
          <w:szCs w:val="28"/>
        </w:rPr>
        <w:t>ve</w:t>
      </w:r>
      <w:r w:rsidRPr="00D96E4C">
        <w:rPr>
          <w:rFonts w:eastAsia="Arial"/>
          <w:spacing w:val="1"/>
          <w:sz w:val="28"/>
          <w:szCs w:val="28"/>
        </w:rPr>
        <w:t xml:space="preserve"> </w:t>
      </w:r>
      <w:r w:rsidRPr="00D96E4C">
        <w:rPr>
          <w:rFonts w:eastAsia="Arial"/>
          <w:spacing w:val="-1"/>
          <w:sz w:val="28"/>
          <w:szCs w:val="28"/>
        </w:rPr>
        <w:t>re</w:t>
      </w:r>
      <w:r w:rsidRPr="00D96E4C">
        <w:rPr>
          <w:rFonts w:eastAsia="Arial"/>
          <w:spacing w:val="3"/>
          <w:sz w:val="28"/>
          <w:szCs w:val="28"/>
        </w:rPr>
        <w:t>n</w:t>
      </w:r>
      <w:r w:rsidRPr="00D96E4C">
        <w:rPr>
          <w:rFonts w:eastAsia="Arial"/>
          <w:spacing w:val="-1"/>
          <w:sz w:val="28"/>
          <w:szCs w:val="28"/>
        </w:rPr>
        <w:t>d</w:t>
      </w:r>
      <w:r w:rsidRPr="00D96E4C">
        <w:rPr>
          <w:rFonts w:eastAsia="Arial"/>
          <w:spacing w:val="3"/>
          <w:sz w:val="28"/>
          <w:szCs w:val="28"/>
        </w:rPr>
        <w:t>e</w:t>
      </w:r>
      <w:r w:rsidRPr="00D96E4C">
        <w:rPr>
          <w:rFonts w:eastAsia="Arial"/>
          <w:spacing w:val="-1"/>
          <w:sz w:val="28"/>
          <w:szCs w:val="28"/>
        </w:rPr>
        <w:t>re</w:t>
      </w:r>
      <w:r w:rsidRPr="00D96E4C">
        <w:rPr>
          <w:rFonts w:eastAsia="Arial"/>
          <w:sz w:val="28"/>
          <w:szCs w:val="28"/>
        </w:rPr>
        <w:t>d</w:t>
      </w:r>
      <w:r w:rsidRPr="00D96E4C">
        <w:rPr>
          <w:rFonts w:eastAsia="Arial"/>
          <w:spacing w:val="-8"/>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4"/>
          <w:sz w:val="28"/>
          <w:szCs w:val="28"/>
        </w:rPr>
        <w:t>c</w:t>
      </w:r>
      <w:r w:rsidRPr="00D96E4C">
        <w:rPr>
          <w:rFonts w:eastAsia="Arial"/>
          <w:spacing w:val="-1"/>
          <w:sz w:val="28"/>
          <w:szCs w:val="28"/>
        </w:rPr>
        <w:t>ur</w:t>
      </w:r>
      <w:r w:rsidRPr="00D96E4C">
        <w:rPr>
          <w:rFonts w:eastAsia="Arial"/>
          <w:spacing w:val="3"/>
          <w:sz w:val="28"/>
          <w:szCs w:val="28"/>
        </w:rPr>
        <w:t>r</w:t>
      </w:r>
      <w:r w:rsidRPr="00D96E4C">
        <w:rPr>
          <w:rFonts w:eastAsia="Arial"/>
          <w:spacing w:val="-1"/>
          <w:sz w:val="28"/>
          <w:szCs w:val="28"/>
        </w:rPr>
        <w:t>en</w:t>
      </w:r>
      <w:r w:rsidRPr="00D96E4C">
        <w:rPr>
          <w:rFonts w:eastAsia="Arial"/>
          <w:sz w:val="28"/>
          <w:szCs w:val="28"/>
        </w:rPr>
        <w:t>t</w:t>
      </w:r>
      <w:r w:rsidRPr="00D96E4C">
        <w:rPr>
          <w:rFonts w:eastAsia="Arial"/>
          <w:spacing w:val="-5"/>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p>
    <w:p w:rsidR="001B5D77" w:rsidRPr="00D96E4C" w:rsidRDefault="001B5D77" w:rsidP="008502D2">
      <w:pPr>
        <w:spacing w:before="4" w:line="240" w:lineRule="exact"/>
        <w:jc w:val="both"/>
        <w:rPr>
          <w:sz w:val="24"/>
          <w:szCs w:val="24"/>
        </w:rPr>
      </w:pPr>
    </w:p>
    <w:p w:rsidR="001B5D77" w:rsidRPr="00D96E4C" w:rsidRDefault="001B5D77" w:rsidP="008502D2">
      <w:pPr>
        <w:ind w:left="100"/>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pacing w:val="3"/>
          <w:sz w:val="28"/>
          <w:szCs w:val="28"/>
        </w:rPr>
        <w:t>b</w:t>
      </w:r>
      <w:r w:rsidRPr="00D96E4C">
        <w:rPr>
          <w:rFonts w:eastAsia="Arial"/>
          <w:spacing w:val="-1"/>
          <w:sz w:val="28"/>
          <w:szCs w:val="28"/>
        </w:rPr>
        <w:t>u</w:t>
      </w:r>
      <w:r w:rsidRPr="00D96E4C">
        <w:rPr>
          <w:rFonts w:eastAsia="Arial"/>
          <w:sz w:val="28"/>
          <w:szCs w:val="28"/>
        </w:rPr>
        <w:t>si</w:t>
      </w:r>
      <w:r w:rsidRPr="00D96E4C">
        <w:rPr>
          <w:rFonts w:eastAsia="Arial"/>
          <w:spacing w:val="4"/>
          <w:sz w:val="28"/>
          <w:szCs w:val="28"/>
        </w:rPr>
        <w:t>n</w:t>
      </w:r>
      <w:r w:rsidRPr="00D96E4C">
        <w:rPr>
          <w:rFonts w:eastAsia="Arial"/>
          <w:spacing w:val="-1"/>
          <w:sz w:val="28"/>
          <w:szCs w:val="28"/>
        </w:rPr>
        <w:t>e</w:t>
      </w:r>
      <w:r w:rsidRPr="00D96E4C">
        <w:rPr>
          <w:rFonts w:eastAsia="Arial"/>
          <w:sz w:val="28"/>
          <w:szCs w:val="28"/>
        </w:rPr>
        <w:t>ss</w:t>
      </w:r>
      <w:r w:rsidRPr="00D96E4C">
        <w:rPr>
          <w:rFonts w:eastAsia="Arial"/>
          <w:spacing w:val="-11"/>
          <w:sz w:val="28"/>
          <w:szCs w:val="28"/>
        </w:rPr>
        <w:t xml:space="preserve"> </w:t>
      </w:r>
      <w:r w:rsidRPr="00D96E4C">
        <w:rPr>
          <w:rFonts w:eastAsia="Arial"/>
          <w:sz w:val="28"/>
          <w:szCs w:val="28"/>
        </w:rPr>
        <w:t>is</w:t>
      </w:r>
      <w:r w:rsidRPr="00D96E4C">
        <w:rPr>
          <w:rFonts w:eastAsia="Arial"/>
          <w:spacing w:val="2"/>
          <w:sz w:val="28"/>
          <w:szCs w:val="28"/>
        </w:rPr>
        <w:t xml:space="preserve"> </w:t>
      </w:r>
      <w:r w:rsidRPr="00D96E4C">
        <w:rPr>
          <w:rFonts w:eastAsia="Arial"/>
          <w:spacing w:val="3"/>
          <w:sz w:val="28"/>
          <w:szCs w:val="28"/>
        </w:rPr>
        <w:t>e</w:t>
      </w:r>
      <w:r w:rsidRPr="00D96E4C">
        <w:rPr>
          <w:rFonts w:eastAsia="Arial"/>
          <w:spacing w:val="-5"/>
          <w:sz w:val="28"/>
          <w:szCs w:val="28"/>
        </w:rPr>
        <w:t>x</w:t>
      </w:r>
      <w:r w:rsidRPr="00D96E4C">
        <w:rPr>
          <w:rFonts w:eastAsia="Arial"/>
          <w:spacing w:val="3"/>
          <w:sz w:val="28"/>
          <w:szCs w:val="28"/>
        </w:rPr>
        <w:t>p</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d</w:t>
      </w:r>
      <w:r w:rsidRPr="00D96E4C">
        <w:rPr>
          <w:rFonts w:eastAsia="Arial"/>
          <w:sz w:val="28"/>
          <w:szCs w:val="28"/>
        </w:rPr>
        <w:t>i</w:t>
      </w:r>
      <w:r w:rsidRPr="00D96E4C">
        <w:rPr>
          <w:rFonts w:eastAsia="Arial"/>
          <w:spacing w:val="4"/>
          <w:sz w:val="28"/>
          <w:szCs w:val="28"/>
        </w:rPr>
        <w:t>n</w:t>
      </w:r>
      <w:r w:rsidRPr="00D96E4C">
        <w:rPr>
          <w:rFonts w:eastAsia="Arial"/>
          <w:spacing w:val="-1"/>
          <w:sz w:val="28"/>
          <w:szCs w:val="28"/>
        </w:rPr>
        <w:t>g</w:t>
      </w:r>
      <w:r w:rsidRPr="00D96E4C">
        <w:rPr>
          <w:rFonts w:eastAsia="Arial"/>
          <w:sz w:val="28"/>
          <w:szCs w:val="28"/>
        </w:rPr>
        <w:t>,</w:t>
      </w:r>
      <w:r w:rsidRPr="00D96E4C">
        <w:rPr>
          <w:rFonts w:eastAsia="Arial"/>
          <w:spacing w:val="-15"/>
          <w:sz w:val="28"/>
          <w:szCs w:val="28"/>
        </w:rPr>
        <w:t xml:space="preserve"> </w:t>
      </w:r>
      <w:r w:rsidRPr="00D96E4C">
        <w:rPr>
          <w:rFonts w:eastAsia="Arial"/>
          <w:spacing w:val="-1"/>
          <w:sz w:val="28"/>
          <w:szCs w:val="28"/>
        </w:rPr>
        <w:t>a</w:t>
      </w:r>
      <w:r w:rsidRPr="00D96E4C">
        <w:rPr>
          <w:rFonts w:eastAsia="Arial"/>
          <w:sz w:val="28"/>
          <w:szCs w:val="28"/>
        </w:rPr>
        <w:t>l</w:t>
      </w:r>
      <w:r w:rsidRPr="00D96E4C">
        <w:rPr>
          <w:rFonts w:eastAsia="Arial"/>
          <w:spacing w:val="6"/>
          <w:sz w:val="28"/>
          <w:szCs w:val="28"/>
        </w:rPr>
        <w:t>l</w:t>
      </w:r>
      <w:r w:rsidRPr="00D96E4C">
        <w:rPr>
          <w:rFonts w:eastAsia="Arial"/>
          <w:spacing w:val="3"/>
          <w:sz w:val="28"/>
          <w:szCs w:val="28"/>
        </w:rPr>
        <w:t>o</w:t>
      </w:r>
      <w:r w:rsidRPr="00D96E4C">
        <w:rPr>
          <w:rFonts w:eastAsia="Arial"/>
          <w:spacing w:val="-4"/>
          <w:sz w:val="28"/>
          <w:szCs w:val="28"/>
        </w:rPr>
        <w:t>w</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11"/>
          <w:sz w:val="28"/>
          <w:szCs w:val="28"/>
        </w:rPr>
        <w:t xml:space="preserve"> </w:t>
      </w:r>
      <w:r w:rsidRPr="00D96E4C">
        <w:rPr>
          <w:rFonts w:eastAsia="Arial"/>
          <w:sz w:val="28"/>
          <w:szCs w:val="28"/>
        </w:rPr>
        <w:t>it</w:t>
      </w:r>
      <w:r w:rsidRPr="00D96E4C">
        <w:rPr>
          <w:rFonts w:eastAsia="Arial"/>
          <w:spacing w:val="2"/>
          <w:sz w:val="28"/>
          <w:szCs w:val="28"/>
        </w:rPr>
        <w:t xml:space="preserve"> </w:t>
      </w:r>
      <w:r w:rsidRPr="00D96E4C">
        <w:rPr>
          <w:rFonts w:eastAsia="Arial"/>
          <w:spacing w:val="4"/>
          <w:sz w:val="28"/>
          <w:szCs w:val="28"/>
        </w:rPr>
        <w:t>t</w:t>
      </w:r>
      <w:r w:rsidRPr="00D96E4C">
        <w:rPr>
          <w:rFonts w:eastAsia="Arial"/>
          <w:sz w:val="28"/>
          <w:szCs w:val="28"/>
        </w:rPr>
        <w:t>o</w:t>
      </w:r>
      <w:r w:rsidRPr="00D96E4C">
        <w:rPr>
          <w:rFonts w:eastAsia="Arial"/>
          <w:spacing w:val="-3"/>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p</w:t>
      </w:r>
      <w:r w:rsidRPr="00D96E4C">
        <w:rPr>
          <w:rFonts w:eastAsia="Arial"/>
          <w:sz w:val="28"/>
          <w:szCs w:val="28"/>
        </w:rPr>
        <w:t>e</w:t>
      </w:r>
      <w:r w:rsidRPr="00D96E4C">
        <w:rPr>
          <w:rFonts w:eastAsia="Arial"/>
          <w:spacing w:val="-3"/>
          <w:sz w:val="28"/>
          <w:szCs w:val="28"/>
        </w:rPr>
        <w:t xml:space="preserve"> </w:t>
      </w:r>
      <w:r w:rsidRPr="00D96E4C">
        <w:rPr>
          <w:rFonts w:eastAsia="Arial"/>
          <w:spacing w:val="-4"/>
          <w:sz w:val="28"/>
          <w:szCs w:val="28"/>
        </w:rPr>
        <w:t>w</w:t>
      </w:r>
      <w:r w:rsidRPr="00D96E4C">
        <w:rPr>
          <w:rFonts w:eastAsia="Arial"/>
          <w:spacing w:val="5"/>
          <w:sz w:val="28"/>
          <w:szCs w:val="28"/>
        </w:rPr>
        <w:t>i</w:t>
      </w:r>
      <w:r w:rsidRPr="00D96E4C">
        <w:rPr>
          <w:rFonts w:eastAsia="Arial"/>
          <w:sz w:val="28"/>
          <w:szCs w:val="28"/>
        </w:rPr>
        <w:t>th</w:t>
      </w:r>
      <w:r w:rsidRPr="00D96E4C">
        <w:rPr>
          <w:rFonts w:eastAsia="Arial"/>
          <w:spacing w:val="-3"/>
          <w:sz w:val="28"/>
          <w:szCs w:val="28"/>
        </w:rPr>
        <w:t xml:space="preserve"> </w:t>
      </w:r>
      <w:r w:rsidRPr="00D96E4C">
        <w:rPr>
          <w:rFonts w:eastAsia="Arial"/>
          <w:spacing w:val="3"/>
          <w:sz w:val="28"/>
          <w:szCs w:val="28"/>
        </w:rPr>
        <w:t>e</w:t>
      </w:r>
      <w:r w:rsidRPr="00D96E4C">
        <w:rPr>
          <w:rFonts w:eastAsia="Arial"/>
          <w:spacing w:val="-5"/>
          <w:sz w:val="28"/>
          <w:szCs w:val="28"/>
        </w:rPr>
        <w:t>x</w:t>
      </w:r>
      <w:r w:rsidRPr="00D96E4C">
        <w:rPr>
          <w:rFonts w:eastAsia="Arial"/>
          <w:sz w:val="28"/>
          <w:szCs w:val="28"/>
        </w:rPr>
        <w:t>t</w:t>
      </w:r>
      <w:r w:rsidRPr="00D96E4C">
        <w:rPr>
          <w:rFonts w:eastAsia="Arial"/>
          <w:spacing w:val="3"/>
          <w:sz w:val="28"/>
          <w:szCs w:val="28"/>
        </w:rPr>
        <w:t>r</w:t>
      </w:r>
      <w:r w:rsidRPr="00D96E4C">
        <w:rPr>
          <w:rFonts w:eastAsia="Arial"/>
          <w:sz w:val="28"/>
          <w:szCs w:val="28"/>
        </w:rPr>
        <w:t>a</w:t>
      </w:r>
      <w:r w:rsidRPr="00D96E4C">
        <w:rPr>
          <w:rFonts w:eastAsia="Arial"/>
          <w:spacing w:val="-3"/>
          <w:sz w:val="28"/>
          <w:szCs w:val="28"/>
        </w:rPr>
        <w:t xml:space="preserve"> </w:t>
      </w:r>
      <w:r w:rsidRPr="00D96E4C">
        <w:rPr>
          <w:rFonts w:eastAsia="Arial"/>
          <w:sz w:val="28"/>
          <w:szCs w:val="28"/>
        </w:rPr>
        <w:t>wo</w:t>
      </w:r>
      <w:r w:rsidRPr="00D96E4C">
        <w:rPr>
          <w:rFonts w:eastAsia="Arial"/>
          <w:spacing w:val="-2"/>
          <w:sz w:val="28"/>
          <w:szCs w:val="28"/>
        </w:rPr>
        <w:t>r</w:t>
      </w:r>
      <w:r w:rsidRPr="00D96E4C">
        <w:rPr>
          <w:rFonts w:eastAsia="Arial"/>
          <w:sz w:val="28"/>
          <w:szCs w:val="28"/>
        </w:rPr>
        <w:t>k</w:t>
      </w:r>
      <w:r w:rsidRPr="00D96E4C">
        <w:rPr>
          <w:rFonts w:eastAsia="Arial"/>
          <w:spacing w:val="-2"/>
          <w:sz w:val="28"/>
          <w:szCs w:val="28"/>
        </w:rPr>
        <w:t xml:space="preserve"> </w:t>
      </w:r>
      <w:r w:rsidRPr="00D96E4C">
        <w:rPr>
          <w:rFonts w:eastAsia="Arial"/>
          <w:sz w:val="28"/>
          <w:szCs w:val="28"/>
        </w:rPr>
        <w:t>l</w:t>
      </w:r>
      <w:r w:rsidRPr="00D96E4C">
        <w:rPr>
          <w:rFonts w:eastAsia="Arial"/>
          <w:spacing w:val="-1"/>
          <w:sz w:val="28"/>
          <w:szCs w:val="28"/>
        </w:rPr>
        <w:t>o</w:t>
      </w:r>
      <w:r w:rsidRPr="00D96E4C">
        <w:rPr>
          <w:rFonts w:eastAsia="Arial"/>
          <w:spacing w:val="3"/>
          <w:sz w:val="28"/>
          <w:szCs w:val="28"/>
        </w:rPr>
        <w:t>a</w:t>
      </w:r>
      <w:r w:rsidRPr="00D96E4C">
        <w:rPr>
          <w:rFonts w:eastAsia="Arial"/>
          <w:spacing w:val="-1"/>
          <w:sz w:val="28"/>
          <w:szCs w:val="28"/>
        </w:rPr>
        <w:t>d</w:t>
      </w:r>
      <w:r w:rsidRPr="00D96E4C">
        <w:rPr>
          <w:rFonts w:eastAsia="Arial"/>
          <w:sz w:val="28"/>
          <w:szCs w:val="28"/>
        </w:rPr>
        <w:t>.</w:t>
      </w:r>
    </w:p>
    <w:p w:rsidR="001B5D77" w:rsidRPr="00D96E4C" w:rsidRDefault="001B5D77" w:rsidP="008502D2">
      <w:pPr>
        <w:spacing w:before="14" w:line="240" w:lineRule="exact"/>
        <w:jc w:val="both"/>
        <w:rPr>
          <w:sz w:val="24"/>
          <w:szCs w:val="24"/>
        </w:rPr>
      </w:pPr>
    </w:p>
    <w:p w:rsidR="001B5D77" w:rsidRPr="00D96E4C" w:rsidRDefault="001B5D77" w:rsidP="008502D2">
      <w:pPr>
        <w:spacing w:line="271" w:lineRule="auto"/>
        <w:ind w:left="100" w:right="63" w:firstLine="721"/>
        <w:jc w:val="both"/>
        <w:rPr>
          <w:rFonts w:eastAsia="Arial"/>
          <w:sz w:val="28"/>
          <w:szCs w:val="28"/>
        </w:rPr>
      </w:pPr>
      <w:r w:rsidRPr="00D96E4C">
        <w:rPr>
          <w:rFonts w:eastAsia="Arial"/>
          <w:sz w:val="28"/>
          <w:szCs w:val="28"/>
        </w:rPr>
        <w:t>Cus</w:t>
      </w:r>
      <w:r w:rsidRPr="00D96E4C">
        <w:rPr>
          <w:rFonts w:eastAsia="Arial"/>
          <w:spacing w:val="-1"/>
          <w:sz w:val="28"/>
          <w:szCs w:val="28"/>
        </w:rPr>
        <w:t>to</w:t>
      </w:r>
      <w:r w:rsidRPr="00D96E4C">
        <w:rPr>
          <w:rFonts w:eastAsia="Arial"/>
          <w:spacing w:val="3"/>
          <w:sz w:val="28"/>
          <w:szCs w:val="28"/>
        </w:rPr>
        <w:t>me</w:t>
      </w:r>
      <w:r w:rsidRPr="00D96E4C">
        <w:rPr>
          <w:rFonts w:eastAsia="Arial"/>
          <w:spacing w:val="-1"/>
          <w:sz w:val="28"/>
          <w:szCs w:val="28"/>
        </w:rPr>
        <w:t>r</w:t>
      </w:r>
      <w:r w:rsidRPr="00D96E4C">
        <w:rPr>
          <w:rFonts w:eastAsia="Arial"/>
          <w:sz w:val="28"/>
          <w:szCs w:val="28"/>
        </w:rPr>
        <w:t>s</w:t>
      </w:r>
      <w:r w:rsidRPr="00D96E4C">
        <w:rPr>
          <w:rFonts w:eastAsia="Arial"/>
          <w:spacing w:val="2"/>
          <w:sz w:val="28"/>
          <w:szCs w:val="28"/>
        </w:rPr>
        <w:t xml:space="preserve"> </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11"/>
          <w:sz w:val="28"/>
          <w:szCs w:val="28"/>
        </w:rPr>
        <w:t xml:space="preserve"> </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m</w:t>
      </w:r>
      <w:r w:rsidRPr="00D96E4C">
        <w:rPr>
          <w:rFonts w:eastAsia="Arial"/>
          <w:spacing w:val="1"/>
          <w:sz w:val="28"/>
          <w:szCs w:val="28"/>
        </w:rPr>
        <w:t>p</w:t>
      </w:r>
      <w:r w:rsidRPr="00D96E4C">
        <w:rPr>
          <w:rFonts w:eastAsia="Arial"/>
          <w:spacing w:val="5"/>
          <w:sz w:val="28"/>
          <w:szCs w:val="28"/>
        </w:rPr>
        <w:t>l</w:t>
      </w:r>
      <w:r w:rsidRPr="00D96E4C">
        <w:rPr>
          <w:rFonts w:eastAsia="Arial"/>
          <w:spacing w:val="-1"/>
          <w:sz w:val="28"/>
          <w:szCs w:val="28"/>
        </w:rPr>
        <w:t>a</w:t>
      </w:r>
      <w:r w:rsidRPr="00D96E4C">
        <w:rPr>
          <w:rFonts w:eastAsia="Arial"/>
          <w:sz w:val="28"/>
          <w:szCs w:val="28"/>
        </w:rPr>
        <w:t>in</w:t>
      </w:r>
      <w:r w:rsidRPr="00D96E4C">
        <w:rPr>
          <w:rFonts w:eastAsia="Arial"/>
          <w:spacing w:val="4"/>
          <w:sz w:val="28"/>
          <w:szCs w:val="28"/>
        </w:rPr>
        <w:t>i</w:t>
      </w:r>
      <w:r w:rsidRPr="00D96E4C">
        <w:rPr>
          <w:rFonts w:eastAsia="Arial"/>
          <w:spacing w:val="-1"/>
          <w:sz w:val="28"/>
          <w:szCs w:val="28"/>
        </w:rPr>
        <w:t>n</w:t>
      </w:r>
      <w:r w:rsidRPr="00D96E4C">
        <w:rPr>
          <w:rFonts w:eastAsia="Arial"/>
          <w:sz w:val="28"/>
          <w:szCs w:val="28"/>
        </w:rPr>
        <w:t xml:space="preserve">g </w:t>
      </w:r>
      <w:r w:rsidRPr="00D96E4C">
        <w:rPr>
          <w:rFonts w:eastAsia="Arial"/>
          <w:spacing w:val="3"/>
          <w:sz w:val="28"/>
          <w:szCs w:val="28"/>
        </w:rPr>
        <w:t>a</w:t>
      </w:r>
      <w:r w:rsidRPr="00D96E4C">
        <w:rPr>
          <w:rFonts w:eastAsia="Arial"/>
          <w:spacing w:val="-1"/>
          <w:sz w:val="28"/>
          <w:szCs w:val="28"/>
        </w:rPr>
        <w:t>b</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8"/>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1"/>
          <w:sz w:val="28"/>
          <w:szCs w:val="28"/>
        </w:rPr>
        <w:t xml:space="preserve"> </w:t>
      </w:r>
      <w:r w:rsidRPr="00D96E4C">
        <w:rPr>
          <w:rFonts w:eastAsia="Arial"/>
          <w:sz w:val="28"/>
          <w:szCs w:val="28"/>
        </w:rPr>
        <w:t>s</w:t>
      </w:r>
      <w:r w:rsidRPr="00D96E4C">
        <w:rPr>
          <w:rFonts w:eastAsia="Arial"/>
          <w:spacing w:val="-1"/>
          <w:sz w:val="28"/>
          <w:szCs w:val="28"/>
        </w:rPr>
        <w:t>pe</w:t>
      </w:r>
      <w:r w:rsidRPr="00D96E4C">
        <w:rPr>
          <w:rFonts w:eastAsia="Arial"/>
          <w:spacing w:val="3"/>
          <w:sz w:val="28"/>
          <w:szCs w:val="28"/>
        </w:rPr>
        <w:t>e</w:t>
      </w:r>
      <w:r w:rsidRPr="00D96E4C">
        <w:rPr>
          <w:rFonts w:eastAsia="Arial"/>
          <w:sz w:val="28"/>
          <w:szCs w:val="28"/>
        </w:rPr>
        <w:t>d</w:t>
      </w:r>
      <w:r w:rsidRPr="00D96E4C">
        <w:rPr>
          <w:rFonts w:eastAsia="Arial"/>
          <w:spacing w:val="7"/>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10"/>
          <w:sz w:val="28"/>
          <w:szCs w:val="28"/>
        </w:rPr>
        <w:t xml:space="preserve"> </w:t>
      </w:r>
      <w:r w:rsidRPr="00D96E4C">
        <w:rPr>
          <w:rFonts w:eastAsia="Arial"/>
          <w:spacing w:val="3"/>
          <w:sz w:val="28"/>
          <w:szCs w:val="28"/>
        </w:rPr>
        <w:t>q</w:t>
      </w:r>
      <w:r w:rsidRPr="00D96E4C">
        <w:rPr>
          <w:rFonts w:eastAsia="Arial"/>
          <w:spacing w:val="-1"/>
          <w:sz w:val="28"/>
          <w:szCs w:val="28"/>
        </w:rPr>
        <w:t>ua</w:t>
      </w:r>
      <w:r w:rsidRPr="00D96E4C">
        <w:rPr>
          <w:rFonts w:eastAsia="Arial"/>
          <w:sz w:val="28"/>
          <w:szCs w:val="28"/>
        </w:rPr>
        <w:t>l</w:t>
      </w:r>
      <w:r w:rsidRPr="00D96E4C">
        <w:rPr>
          <w:rFonts w:eastAsia="Arial"/>
          <w:spacing w:val="1"/>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8"/>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8"/>
          <w:sz w:val="28"/>
          <w:szCs w:val="28"/>
        </w:rPr>
        <w:t xml:space="preserve"> </w:t>
      </w:r>
      <w:r w:rsidRPr="00D96E4C">
        <w:rPr>
          <w:rFonts w:eastAsia="Arial"/>
          <w:spacing w:val="-4"/>
          <w:sz w:val="28"/>
          <w:szCs w:val="28"/>
        </w:rPr>
        <w:t>w</w:t>
      </w:r>
      <w:r w:rsidRPr="00D96E4C">
        <w:rPr>
          <w:rFonts w:eastAsia="Arial"/>
          <w:spacing w:val="-1"/>
          <w:sz w:val="28"/>
          <w:szCs w:val="28"/>
        </w:rPr>
        <w:t>or</w:t>
      </w:r>
      <w:r w:rsidRPr="00D96E4C">
        <w:rPr>
          <w:rFonts w:eastAsia="Arial"/>
          <w:sz w:val="28"/>
          <w:szCs w:val="28"/>
        </w:rPr>
        <w:t>k</w:t>
      </w:r>
      <w:r w:rsidRPr="00D96E4C">
        <w:rPr>
          <w:rFonts w:eastAsia="Arial"/>
          <w:spacing w:val="14"/>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 xml:space="preserve">e </w:t>
      </w:r>
      <w:r w:rsidRPr="00D96E4C">
        <w:rPr>
          <w:rFonts w:eastAsia="Arial"/>
          <w:spacing w:val="-1"/>
          <w:sz w:val="28"/>
          <w:szCs w:val="28"/>
        </w:rPr>
        <w:t>u</w:t>
      </w:r>
      <w:r w:rsidRPr="00D96E4C">
        <w:rPr>
          <w:rFonts w:eastAsia="Arial"/>
          <w:sz w:val="28"/>
          <w:szCs w:val="28"/>
        </w:rPr>
        <w:t>sin</w:t>
      </w:r>
      <w:r w:rsidRPr="00D96E4C">
        <w:rPr>
          <w:rFonts w:eastAsia="Arial"/>
          <w:spacing w:val="3"/>
          <w:sz w:val="28"/>
          <w:szCs w:val="28"/>
        </w:rPr>
        <w:t>e</w:t>
      </w:r>
      <w:r w:rsidRPr="00D96E4C">
        <w:rPr>
          <w:rFonts w:eastAsia="Arial"/>
          <w:sz w:val="28"/>
          <w:szCs w:val="28"/>
        </w:rPr>
        <w:t>ss</w:t>
      </w:r>
      <w:r w:rsidRPr="00D96E4C">
        <w:rPr>
          <w:rFonts w:eastAsia="Arial"/>
          <w:spacing w:val="-9"/>
          <w:sz w:val="28"/>
          <w:szCs w:val="28"/>
        </w:rPr>
        <w:t xml:space="preserve"> </w:t>
      </w:r>
      <w:r w:rsidRPr="00D96E4C">
        <w:rPr>
          <w:rFonts w:eastAsia="Arial"/>
          <w:sz w:val="28"/>
          <w:szCs w:val="28"/>
        </w:rPr>
        <w:t>it</w:t>
      </w:r>
      <w:r w:rsidRPr="00D96E4C">
        <w:rPr>
          <w:rFonts w:eastAsia="Arial"/>
          <w:spacing w:val="2"/>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vi</w:t>
      </w:r>
      <w:r w:rsidRPr="00D96E4C">
        <w:rPr>
          <w:rFonts w:eastAsia="Arial"/>
          <w:spacing w:val="4"/>
          <w:sz w:val="28"/>
          <w:szCs w:val="28"/>
        </w:rPr>
        <w:t>d</w:t>
      </w:r>
      <w:r w:rsidRPr="00D96E4C">
        <w:rPr>
          <w:rFonts w:eastAsia="Arial"/>
          <w:spacing w:val="-1"/>
          <w:sz w:val="28"/>
          <w:szCs w:val="28"/>
        </w:rPr>
        <w:t>e</w:t>
      </w:r>
      <w:r w:rsidRPr="00D96E4C">
        <w:rPr>
          <w:rFonts w:eastAsia="Arial"/>
          <w:sz w:val="28"/>
          <w:szCs w:val="28"/>
        </w:rPr>
        <w:t>s.</w:t>
      </w:r>
    </w:p>
    <w:p w:rsidR="001B5D77" w:rsidRPr="00D96E4C" w:rsidRDefault="001B5D77" w:rsidP="008502D2">
      <w:pPr>
        <w:spacing w:before="12" w:line="200" w:lineRule="exact"/>
        <w:jc w:val="both"/>
      </w:pPr>
    </w:p>
    <w:p w:rsidR="001B5D77" w:rsidRPr="00D96E4C" w:rsidRDefault="001B5D77" w:rsidP="008502D2">
      <w:pPr>
        <w:spacing w:line="271" w:lineRule="auto"/>
        <w:ind w:left="100" w:right="59" w:firstLine="721"/>
        <w:jc w:val="both"/>
        <w:rPr>
          <w:rFonts w:eastAsia="Arial"/>
          <w:sz w:val="28"/>
          <w:szCs w:val="28"/>
        </w:rPr>
      </w:pPr>
      <w:r w:rsidRPr="00D96E4C">
        <w:rPr>
          <w:rFonts w:eastAsia="Arial"/>
          <w:sz w:val="28"/>
          <w:szCs w:val="28"/>
        </w:rPr>
        <w:t>Co</w:t>
      </w:r>
      <w:r w:rsidRPr="00D96E4C">
        <w:rPr>
          <w:rFonts w:eastAsia="Arial"/>
          <w:spacing w:val="3"/>
          <w:sz w:val="28"/>
          <w:szCs w:val="28"/>
        </w:rPr>
        <w:t>m</w:t>
      </w:r>
      <w:r w:rsidRPr="00D96E4C">
        <w:rPr>
          <w:rFonts w:eastAsia="Arial"/>
          <w:spacing w:val="-1"/>
          <w:sz w:val="28"/>
          <w:szCs w:val="28"/>
        </w:rPr>
        <w:t>pe</w:t>
      </w:r>
      <w:r w:rsidRPr="00D96E4C">
        <w:rPr>
          <w:rFonts w:eastAsia="Arial"/>
          <w:sz w:val="28"/>
          <w:szCs w:val="28"/>
        </w:rPr>
        <w:t>ti</w:t>
      </w:r>
      <w:r w:rsidRPr="00D96E4C">
        <w:rPr>
          <w:rFonts w:eastAsia="Arial"/>
          <w:spacing w:val="4"/>
          <w:sz w:val="28"/>
          <w:szCs w:val="28"/>
        </w:rPr>
        <w:t>t</w:t>
      </w:r>
      <w:r w:rsidRPr="00D96E4C">
        <w:rPr>
          <w:rFonts w:eastAsia="Arial"/>
          <w:spacing w:val="-1"/>
          <w:sz w:val="28"/>
          <w:szCs w:val="28"/>
        </w:rPr>
        <w:t>or</w:t>
      </w:r>
      <w:r w:rsidRPr="00D96E4C">
        <w:rPr>
          <w:rFonts w:eastAsia="Arial"/>
          <w:sz w:val="28"/>
          <w:szCs w:val="28"/>
        </w:rPr>
        <w:t xml:space="preserve">s </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n</w:t>
      </w:r>
      <w:r w:rsidRPr="00D96E4C">
        <w:rPr>
          <w:rFonts w:eastAsia="Arial"/>
          <w:spacing w:val="3"/>
          <w:sz w:val="28"/>
          <w:szCs w:val="28"/>
        </w:rPr>
        <w:t>o</w:t>
      </w:r>
      <w:r w:rsidRPr="00D96E4C">
        <w:rPr>
          <w:rFonts w:eastAsia="Arial"/>
          <w:sz w:val="28"/>
          <w:szCs w:val="28"/>
        </w:rPr>
        <w:t>w</w:t>
      </w:r>
      <w:r w:rsidRPr="00D96E4C">
        <w:rPr>
          <w:rFonts w:eastAsia="Arial"/>
          <w:spacing w:val="11"/>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4"/>
          <w:sz w:val="28"/>
          <w:szCs w:val="28"/>
        </w:rPr>
        <w:t>n</w:t>
      </w:r>
      <w:r w:rsidRPr="00D96E4C">
        <w:rPr>
          <w:rFonts w:eastAsia="Arial"/>
          <w:spacing w:val="-1"/>
          <w:sz w:val="28"/>
          <w:szCs w:val="28"/>
        </w:rPr>
        <w:t>n</w:t>
      </w:r>
      <w:r w:rsidRPr="00D96E4C">
        <w:rPr>
          <w:rFonts w:eastAsia="Arial"/>
          <w:sz w:val="28"/>
          <w:szCs w:val="28"/>
        </w:rPr>
        <w:t>ing</w:t>
      </w:r>
      <w:r w:rsidRPr="00D96E4C">
        <w:rPr>
          <w:rFonts w:eastAsia="Arial"/>
          <w:spacing w:val="4"/>
          <w:sz w:val="28"/>
          <w:szCs w:val="28"/>
        </w:rPr>
        <w:t xml:space="preserve"> </w:t>
      </w:r>
      <w:r w:rsidRPr="00D96E4C">
        <w:rPr>
          <w:rFonts w:eastAsia="Arial"/>
          <w:sz w:val="28"/>
          <w:szCs w:val="28"/>
        </w:rPr>
        <w:t>a</w:t>
      </w:r>
      <w:r w:rsidRPr="00D96E4C">
        <w:rPr>
          <w:rFonts w:eastAsia="Arial"/>
          <w:spacing w:val="13"/>
          <w:sz w:val="28"/>
          <w:szCs w:val="28"/>
        </w:rPr>
        <w:t xml:space="preserve"> </w:t>
      </w:r>
      <w:r w:rsidRPr="00D96E4C">
        <w:rPr>
          <w:rFonts w:eastAsia="Arial"/>
          <w:spacing w:val="-1"/>
          <w:sz w:val="28"/>
          <w:szCs w:val="28"/>
        </w:rPr>
        <w:t>b</w:t>
      </w:r>
      <w:r w:rsidRPr="00D96E4C">
        <w:rPr>
          <w:rFonts w:eastAsia="Arial"/>
          <w:sz w:val="28"/>
          <w:szCs w:val="28"/>
        </w:rPr>
        <w:t>ig</w:t>
      </w:r>
      <w:r w:rsidRPr="00D96E4C">
        <w:rPr>
          <w:rFonts w:eastAsia="Arial"/>
          <w:spacing w:val="11"/>
          <w:sz w:val="28"/>
          <w:szCs w:val="28"/>
        </w:rPr>
        <w:t xml:space="preserve"> </w:t>
      </w:r>
      <w:r w:rsidRPr="00D96E4C">
        <w:rPr>
          <w:rFonts w:eastAsia="Arial"/>
          <w:spacing w:val="-1"/>
          <w:sz w:val="28"/>
          <w:szCs w:val="28"/>
        </w:rPr>
        <w:t>e</w:t>
      </w:r>
      <w:r w:rsidRPr="00D96E4C">
        <w:rPr>
          <w:rFonts w:eastAsia="Arial"/>
          <w:spacing w:val="3"/>
          <w:sz w:val="28"/>
          <w:szCs w:val="28"/>
        </w:rPr>
        <w:t>n</w:t>
      </w:r>
      <w:r w:rsidRPr="00D96E4C">
        <w:rPr>
          <w:rFonts w:eastAsia="Arial"/>
          <w:spacing w:val="-1"/>
          <w:sz w:val="28"/>
          <w:szCs w:val="28"/>
        </w:rPr>
        <w:t>ou</w:t>
      </w:r>
      <w:r w:rsidRPr="00D96E4C">
        <w:rPr>
          <w:rFonts w:eastAsia="Arial"/>
          <w:spacing w:val="3"/>
          <w:sz w:val="28"/>
          <w:szCs w:val="28"/>
        </w:rPr>
        <w:t>g</w:t>
      </w:r>
      <w:r w:rsidRPr="00D96E4C">
        <w:rPr>
          <w:rFonts w:eastAsia="Arial"/>
          <w:sz w:val="28"/>
          <w:szCs w:val="28"/>
        </w:rPr>
        <w:t>h</w:t>
      </w:r>
      <w:r w:rsidRPr="00D96E4C">
        <w:rPr>
          <w:rFonts w:eastAsia="Arial"/>
          <w:spacing w:val="1"/>
          <w:sz w:val="28"/>
          <w:szCs w:val="28"/>
        </w:rPr>
        <w:t xml:space="preserve"> </w:t>
      </w:r>
      <w:r w:rsidRPr="00D96E4C">
        <w:rPr>
          <w:rFonts w:eastAsia="Arial"/>
          <w:spacing w:val="3"/>
          <w:sz w:val="28"/>
          <w:szCs w:val="28"/>
        </w:rPr>
        <w:t>m</w:t>
      </w:r>
      <w:r w:rsidRPr="00D96E4C">
        <w:rPr>
          <w:rFonts w:eastAsia="Arial"/>
          <w:spacing w:val="-1"/>
          <w:sz w:val="28"/>
          <w:szCs w:val="28"/>
        </w:rPr>
        <w:t>ar</w:t>
      </w:r>
      <w:r w:rsidRPr="00D96E4C">
        <w:rPr>
          <w:rFonts w:eastAsia="Arial"/>
          <w:spacing w:val="4"/>
          <w:sz w:val="28"/>
          <w:szCs w:val="28"/>
        </w:rPr>
        <w:t>k</w:t>
      </w:r>
      <w:r w:rsidRPr="00D96E4C">
        <w:rPr>
          <w:rFonts w:eastAsia="Arial"/>
          <w:spacing w:val="-1"/>
          <w:sz w:val="28"/>
          <w:szCs w:val="28"/>
        </w:rPr>
        <w:t>e</w:t>
      </w:r>
      <w:r w:rsidRPr="00D96E4C">
        <w:rPr>
          <w:rFonts w:eastAsia="Arial"/>
          <w:sz w:val="28"/>
          <w:szCs w:val="28"/>
        </w:rPr>
        <w:t>t</w:t>
      </w:r>
      <w:r w:rsidRPr="00D96E4C">
        <w:rPr>
          <w:rFonts w:eastAsia="Arial"/>
          <w:spacing w:val="7"/>
          <w:sz w:val="28"/>
          <w:szCs w:val="28"/>
        </w:rPr>
        <w:t xml:space="preserve"> </w:t>
      </w:r>
      <w:r w:rsidRPr="00D96E4C">
        <w:rPr>
          <w:rFonts w:eastAsia="Arial"/>
          <w:sz w:val="28"/>
          <w:szCs w:val="28"/>
        </w:rPr>
        <w:t>s</w:t>
      </w:r>
      <w:r w:rsidRPr="00D96E4C">
        <w:rPr>
          <w:rFonts w:eastAsia="Arial"/>
          <w:spacing w:val="3"/>
          <w:sz w:val="28"/>
          <w:szCs w:val="28"/>
        </w:rPr>
        <w:t>h</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3"/>
          <w:sz w:val="28"/>
          <w:szCs w:val="28"/>
        </w:rPr>
        <w:t xml:space="preserve"> d</w:t>
      </w:r>
      <w:r w:rsidRPr="00D96E4C">
        <w:rPr>
          <w:rFonts w:eastAsia="Arial"/>
          <w:spacing w:val="-1"/>
          <w:sz w:val="28"/>
          <w:szCs w:val="28"/>
        </w:rPr>
        <w:t>u</w:t>
      </w:r>
      <w:r w:rsidRPr="00D96E4C">
        <w:rPr>
          <w:rFonts w:eastAsia="Arial"/>
          <w:sz w:val="28"/>
          <w:szCs w:val="28"/>
        </w:rPr>
        <w:t>e</w:t>
      </w:r>
      <w:r w:rsidRPr="00D96E4C">
        <w:rPr>
          <w:rFonts w:eastAsia="Arial"/>
          <w:spacing w:val="9"/>
          <w:sz w:val="28"/>
          <w:szCs w:val="28"/>
        </w:rPr>
        <w:t xml:space="preserve"> </w:t>
      </w:r>
      <w:r w:rsidRPr="00D96E4C">
        <w:rPr>
          <w:rFonts w:eastAsia="Arial"/>
          <w:sz w:val="28"/>
          <w:szCs w:val="28"/>
        </w:rPr>
        <w:t>to</w:t>
      </w:r>
      <w:r w:rsidRPr="00D96E4C">
        <w:rPr>
          <w:rFonts w:eastAsia="Arial"/>
          <w:spacing w:val="12"/>
          <w:sz w:val="28"/>
          <w:szCs w:val="28"/>
        </w:rPr>
        <w:t xml:space="preserve"> </w:t>
      </w:r>
      <w:r w:rsidRPr="00D96E4C">
        <w:rPr>
          <w:rFonts w:eastAsia="Arial"/>
          <w:spacing w:val="3"/>
          <w:sz w:val="28"/>
          <w:szCs w:val="28"/>
        </w:rPr>
        <w:t>a</w:t>
      </w:r>
      <w:r w:rsidRPr="00D96E4C">
        <w:rPr>
          <w:rFonts w:eastAsia="Arial"/>
          <w:sz w:val="28"/>
          <w:szCs w:val="28"/>
        </w:rPr>
        <w:t xml:space="preserve">n </w:t>
      </w:r>
      <w:r w:rsidRPr="00D96E4C">
        <w:rPr>
          <w:rFonts w:eastAsia="Arial"/>
          <w:spacing w:val="-1"/>
          <w:sz w:val="28"/>
          <w:szCs w:val="28"/>
        </w:rPr>
        <w:t>e</w:t>
      </w:r>
      <w:r w:rsidRPr="00D96E4C">
        <w:rPr>
          <w:rFonts w:eastAsia="Arial"/>
          <w:sz w:val="28"/>
          <w:szCs w:val="28"/>
        </w:rPr>
        <w:t>f</w:t>
      </w:r>
      <w:r w:rsidRPr="00D96E4C">
        <w:rPr>
          <w:rFonts w:eastAsia="Arial"/>
          <w:spacing w:val="-1"/>
          <w:sz w:val="28"/>
          <w:szCs w:val="28"/>
        </w:rPr>
        <w:t>fe</w:t>
      </w:r>
      <w:r w:rsidRPr="00D96E4C">
        <w:rPr>
          <w:rFonts w:eastAsia="Arial"/>
          <w:spacing w:val="4"/>
          <w:sz w:val="28"/>
          <w:szCs w:val="28"/>
        </w:rPr>
        <w:t>c</w:t>
      </w:r>
      <w:r w:rsidRPr="00D96E4C">
        <w:rPr>
          <w:rFonts w:eastAsia="Arial"/>
          <w:sz w:val="28"/>
          <w:szCs w:val="28"/>
        </w:rPr>
        <w:t>tive</w:t>
      </w:r>
      <w:r w:rsidRPr="00D96E4C">
        <w:rPr>
          <w:rFonts w:eastAsia="Arial"/>
          <w:spacing w:val="-11"/>
          <w:sz w:val="28"/>
          <w:szCs w:val="28"/>
        </w:rPr>
        <w:t xml:space="preserve"> </w:t>
      </w:r>
      <w:r w:rsidRPr="00D96E4C">
        <w:rPr>
          <w:rFonts w:eastAsia="Arial"/>
          <w:spacing w:val="4"/>
          <w:sz w:val="28"/>
          <w:szCs w:val="28"/>
        </w:rPr>
        <w:t>i</w:t>
      </w:r>
      <w:r w:rsidRPr="00D96E4C">
        <w:rPr>
          <w:rFonts w:eastAsia="Arial"/>
          <w:spacing w:val="-1"/>
          <w:sz w:val="28"/>
          <w:szCs w:val="28"/>
        </w:rPr>
        <w:t>n</w:t>
      </w:r>
      <w:r w:rsidRPr="00D96E4C">
        <w:rPr>
          <w:rFonts w:eastAsia="Arial"/>
          <w:sz w:val="28"/>
          <w:szCs w:val="28"/>
        </w:rPr>
        <w:t>t</w:t>
      </w:r>
      <w:r w:rsidRPr="00D96E4C">
        <w:rPr>
          <w:rFonts w:eastAsia="Arial"/>
          <w:spacing w:val="3"/>
          <w:sz w:val="28"/>
          <w:szCs w:val="28"/>
        </w:rPr>
        <w:t>e</w:t>
      </w:r>
      <w:r w:rsidRPr="00D96E4C">
        <w:rPr>
          <w:rFonts w:eastAsia="Arial"/>
          <w:spacing w:val="-1"/>
          <w:sz w:val="28"/>
          <w:szCs w:val="28"/>
        </w:rPr>
        <w:t>g</w:t>
      </w:r>
      <w:r w:rsidRPr="00D96E4C">
        <w:rPr>
          <w:rFonts w:eastAsia="Arial"/>
          <w:spacing w:val="3"/>
          <w:sz w:val="28"/>
          <w:szCs w:val="28"/>
        </w:rPr>
        <w:t>r</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14"/>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z w:val="28"/>
          <w:szCs w:val="28"/>
        </w:rPr>
        <w:t>a</w:t>
      </w:r>
      <w:r w:rsidRPr="00D96E4C">
        <w:rPr>
          <w:rFonts w:eastAsia="Arial"/>
          <w:spacing w:val="1"/>
          <w:sz w:val="28"/>
          <w:szCs w:val="28"/>
        </w:rPr>
        <w:t xml:space="preserve"> </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mp</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e</w:t>
      </w:r>
      <w:r w:rsidRPr="00D96E4C">
        <w:rPr>
          <w:rFonts w:eastAsia="Arial"/>
          <w:spacing w:val="-1"/>
          <w:sz w:val="28"/>
          <w:szCs w:val="28"/>
        </w:rPr>
        <w:t>r</w:t>
      </w:r>
      <w:r w:rsidRPr="00D96E4C">
        <w:rPr>
          <w:rFonts w:eastAsia="Arial"/>
          <w:spacing w:val="5"/>
          <w:sz w:val="28"/>
          <w:szCs w:val="28"/>
        </w:rPr>
        <w:t>i</w:t>
      </w:r>
      <w:r w:rsidRPr="00D96E4C">
        <w:rPr>
          <w:rFonts w:eastAsia="Arial"/>
          <w:spacing w:val="-5"/>
          <w:sz w:val="28"/>
          <w:szCs w:val="28"/>
        </w:rPr>
        <w:t>z</w:t>
      </w:r>
      <w:r w:rsidRPr="00D96E4C">
        <w:rPr>
          <w:rFonts w:eastAsia="Arial"/>
          <w:spacing w:val="3"/>
          <w:sz w:val="28"/>
          <w:szCs w:val="28"/>
        </w:rPr>
        <w:t>e</w:t>
      </w:r>
      <w:r w:rsidRPr="00D96E4C">
        <w:rPr>
          <w:rFonts w:eastAsia="Arial"/>
          <w:sz w:val="28"/>
          <w:szCs w:val="28"/>
        </w:rPr>
        <w:t>d</w:t>
      </w:r>
      <w:r w:rsidRPr="00D96E4C">
        <w:rPr>
          <w:rFonts w:eastAsia="Arial"/>
          <w:spacing w:val="-14"/>
          <w:sz w:val="28"/>
          <w:szCs w:val="28"/>
        </w:rPr>
        <w:t xml:space="preserve"> </w:t>
      </w:r>
      <w:r w:rsidRPr="00D96E4C">
        <w:rPr>
          <w:rFonts w:eastAsia="Arial"/>
          <w:spacing w:val="4"/>
          <w:sz w:val="28"/>
          <w:szCs w:val="28"/>
        </w:rPr>
        <w:t>s</w:t>
      </w:r>
      <w:r w:rsidRPr="00D96E4C">
        <w:rPr>
          <w:rFonts w:eastAsia="Arial"/>
          <w:spacing w:val="-9"/>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m</w:t>
      </w:r>
      <w:r w:rsidRPr="00D96E4C">
        <w:rPr>
          <w:rFonts w:eastAsia="Arial"/>
          <w:sz w:val="28"/>
          <w:szCs w:val="28"/>
        </w:rPr>
        <w:t>.</w:t>
      </w:r>
    </w:p>
    <w:p w:rsidR="001B5D77" w:rsidRPr="00D96E4C" w:rsidRDefault="001B5D77" w:rsidP="008502D2">
      <w:pPr>
        <w:spacing w:before="4" w:line="160" w:lineRule="exact"/>
        <w:jc w:val="both"/>
        <w:rPr>
          <w:sz w:val="17"/>
          <w:szCs w:val="17"/>
        </w:rPr>
      </w:pPr>
    </w:p>
    <w:p w:rsidR="001B5D77" w:rsidRPr="00D96E4C" w:rsidRDefault="001B5D77" w:rsidP="008502D2">
      <w:pPr>
        <w:spacing w:line="200" w:lineRule="exact"/>
        <w:jc w:val="both"/>
      </w:pPr>
    </w:p>
    <w:p w:rsidR="001B5D77" w:rsidRPr="00D96E4C" w:rsidRDefault="001B5D77" w:rsidP="008502D2">
      <w:pPr>
        <w:spacing w:line="200" w:lineRule="exact"/>
        <w:jc w:val="both"/>
      </w:pPr>
    </w:p>
    <w:p w:rsidR="001B5D77" w:rsidRPr="00D96E4C" w:rsidRDefault="001B5D77" w:rsidP="008502D2">
      <w:pPr>
        <w:spacing w:line="200" w:lineRule="exact"/>
        <w:jc w:val="both"/>
      </w:pPr>
    </w:p>
    <w:p w:rsidR="001B5D77" w:rsidRPr="00D96E4C" w:rsidRDefault="001B5D77" w:rsidP="008502D2">
      <w:pPr>
        <w:ind w:left="100"/>
        <w:jc w:val="both"/>
        <w:rPr>
          <w:rFonts w:eastAsia="Arial"/>
          <w:sz w:val="28"/>
          <w:szCs w:val="28"/>
        </w:rPr>
      </w:pPr>
      <w:r w:rsidRPr="00D96E4C">
        <w:rPr>
          <w:rFonts w:eastAsia="Arial"/>
          <w:b/>
          <w:color w:val="993300"/>
          <w:sz w:val="28"/>
          <w:szCs w:val="28"/>
        </w:rPr>
        <w:t>O</w:t>
      </w:r>
      <w:r w:rsidRPr="00D96E4C">
        <w:rPr>
          <w:rFonts w:eastAsia="Arial"/>
          <w:b/>
          <w:color w:val="993300"/>
          <w:spacing w:val="-3"/>
          <w:sz w:val="28"/>
          <w:szCs w:val="28"/>
        </w:rPr>
        <w:t>p</w:t>
      </w:r>
      <w:r w:rsidRPr="00D96E4C">
        <w:rPr>
          <w:rFonts w:eastAsia="Arial"/>
          <w:b/>
          <w:color w:val="993300"/>
          <w:spacing w:val="-1"/>
          <w:sz w:val="28"/>
          <w:szCs w:val="28"/>
        </w:rPr>
        <w:t>e</w:t>
      </w:r>
      <w:r w:rsidRPr="00D96E4C">
        <w:rPr>
          <w:rFonts w:eastAsia="Arial"/>
          <w:b/>
          <w:color w:val="993300"/>
          <w:spacing w:val="7"/>
          <w:sz w:val="28"/>
          <w:szCs w:val="28"/>
        </w:rPr>
        <w:t>r</w:t>
      </w:r>
      <w:r w:rsidRPr="00D96E4C">
        <w:rPr>
          <w:rFonts w:eastAsia="Arial"/>
          <w:b/>
          <w:color w:val="993300"/>
          <w:spacing w:val="-1"/>
          <w:sz w:val="28"/>
          <w:szCs w:val="28"/>
        </w:rPr>
        <w:t>at</w:t>
      </w:r>
      <w:r w:rsidRPr="00D96E4C">
        <w:rPr>
          <w:rFonts w:eastAsia="Arial"/>
          <w:b/>
          <w:color w:val="993300"/>
          <w:spacing w:val="4"/>
          <w:sz w:val="28"/>
          <w:szCs w:val="28"/>
        </w:rPr>
        <w:t>i</w:t>
      </w:r>
      <w:r w:rsidRPr="00D96E4C">
        <w:rPr>
          <w:rFonts w:eastAsia="Arial"/>
          <w:b/>
          <w:color w:val="993300"/>
          <w:spacing w:val="-2"/>
          <w:sz w:val="28"/>
          <w:szCs w:val="28"/>
        </w:rPr>
        <w:t>o</w:t>
      </w:r>
      <w:r w:rsidRPr="00D96E4C">
        <w:rPr>
          <w:rFonts w:eastAsia="Arial"/>
          <w:b/>
          <w:color w:val="993300"/>
          <w:spacing w:val="3"/>
          <w:sz w:val="28"/>
          <w:szCs w:val="28"/>
        </w:rPr>
        <w:t>n</w:t>
      </w:r>
      <w:r w:rsidRPr="00D96E4C">
        <w:rPr>
          <w:rFonts w:eastAsia="Arial"/>
          <w:b/>
          <w:color w:val="993300"/>
          <w:spacing w:val="-1"/>
          <w:sz w:val="28"/>
          <w:szCs w:val="28"/>
        </w:rPr>
        <w:t>a</w:t>
      </w:r>
      <w:r w:rsidRPr="00D96E4C">
        <w:rPr>
          <w:rFonts w:eastAsia="Arial"/>
          <w:b/>
          <w:color w:val="993300"/>
          <w:sz w:val="28"/>
          <w:szCs w:val="28"/>
        </w:rPr>
        <w:t>l</w:t>
      </w:r>
      <w:r w:rsidRPr="00D96E4C">
        <w:rPr>
          <w:rFonts w:eastAsia="Arial"/>
          <w:b/>
          <w:color w:val="993300"/>
          <w:spacing w:val="-13"/>
          <w:sz w:val="28"/>
          <w:szCs w:val="28"/>
        </w:rPr>
        <w:t xml:space="preserve"> </w:t>
      </w:r>
      <w:r w:rsidRPr="00D96E4C">
        <w:rPr>
          <w:rFonts w:eastAsia="Arial"/>
          <w:b/>
          <w:color w:val="993300"/>
          <w:spacing w:val="-2"/>
          <w:sz w:val="28"/>
          <w:szCs w:val="28"/>
        </w:rPr>
        <w:t>F</w:t>
      </w:r>
      <w:r w:rsidRPr="00D96E4C">
        <w:rPr>
          <w:rFonts w:eastAsia="Arial"/>
          <w:b/>
          <w:color w:val="993300"/>
          <w:spacing w:val="3"/>
          <w:sz w:val="28"/>
          <w:szCs w:val="28"/>
        </w:rPr>
        <w:t>e</w:t>
      </w:r>
      <w:r w:rsidRPr="00D96E4C">
        <w:rPr>
          <w:rFonts w:eastAsia="Arial"/>
          <w:b/>
          <w:color w:val="993300"/>
          <w:spacing w:val="-1"/>
          <w:sz w:val="28"/>
          <w:szCs w:val="28"/>
        </w:rPr>
        <w:t>as</w:t>
      </w:r>
      <w:r w:rsidRPr="00D96E4C">
        <w:rPr>
          <w:rFonts w:eastAsia="Arial"/>
          <w:b/>
          <w:color w:val="993300"/>
          <w:spacing w:val="4"/>
          <w:sz w:val="28"/>
          <w:szCs w:val="28"/>
        </w:rPr>
        <w:t>i</w:t>
      </w:r>
      <w:r w:rsidRPr="00D96E4C">
        <w:rPr>
          <w:rFonts w:eastAsia="Arial"/>
          <w:b/>
          <w:color w:val="993300"/>
          <w:spacing w:val="-2"/>
          <w:sz w:val="28"/>
          <w:szCs w:val="28"/>
        </w:rPr>
        <w:t>b</w:t>
      </w:r>
      <w:r w:rsidRPr="00D96E4C">
        <w:rPr>
          <w:rFonts w:eastAsia="Arial"/>
          <w:b/>
          <w:color w:val="993300"/>
          <w:sz w:val="28"/>
          <w:szCs w:val="28"/>
        </w:rPr>
        <w:t>i</w:t>
      </w:r>
      <w:r w:rsidRPr="00D96E4C">
        <w:rPr>
          <w:rFonts w:eastAsia="Arial"/>
          <w:b/>
          <w:color w:val="993300"/>
          <w:spacing w:val="3"/>
          <w:sz w:val="28"/>
          <w:szCs w:val="28"/>
        </w:rPr>
        <w:t>l</w:t>
      </w:r>
      <w:r w:rsidRPr="00D96E4C">
        <w:rPr>
          <w:rFonts w:eastAsia="Arial"/>
          <w:b/>
          <w:color w:val="993300"/>
          <w:sz w:val="28"/>
          <w:szCs w:val="28"/>
        </w:rPr>
        <w:t>i</w:t>
      </w:r>
      <w:r w:rsidRPr="00D96E4C">
        <w:rPr>
          <w:rFonts w:eastAsia="Arial"/>
          <w:b/>
          <w:color w:val="993300"/>
          <w:spacing w:val="7"/>
          <w:sz w:val="28"/>
          <w:szCs w:val="28"/>
        </w:rPr>
        <w:t>t</w:t>
      </w:r>
      <w:r w:rsidRPr="00D96E4C">
        <w:rPr>
          <w:rFonts w:eastAsia="Arial"/>
          <w:b/>
          <w:color w:val="993300"/>
          <w:spacing w:val="-11"/>
          <w:sz w:val="28"/>
          <w:szCs w:val="28"/>
        </w:rPr>
        <w:t>y</w:t>
      </w:r>
      <w:r w:rsidRPr="00D96E4C">
        <w:rPr>
          <w:rFonts w:eastAsia="Arial"/>
          <w:b/>
          <w:color w:val="993300"/>
          <w:sz w:val="28"/>
          <w:szCs w:val="28"/>
        </w:rPr>
        <w:t>:</w:t>
      </w:r>
    </w:p>
    <w:p w:rsidR="001B5D77" w:rsidRPr="00D96E4C" w:rsidRDefault="001B5D77" w:rsidP="008502D2">
      <w:pPr>
        <w:spacing w:before="19" w:line="240" w:lineRule="exact"/>
        <w:jc w:val="both"/>
        <w:rPr>
          <w:sz w:val="24"/>
          <w:szCs w:val="24"/>
        </w:rPr>
      </w:pPr>
    </w:p>
    <w:p w:rsidR="001B5D77" w:rsidRPr="00D96E4C" w:rsidRDefault="001B5D77" w:rsidP="008502D2">
      <w:pPr>
        <w:spacing w:line="274" w:lineRule="auto"/>
        <w:ind w:left="100" w:right="60" w:firstLine="721"/>
        <w:jc w:val="both"/>
        <w:rPr>
          <w:rFonts w:eastAsia="Arial"/>
          <w:sz w:val="28"/>
          <w:szCs w:val="28"/>
        </w:rPr>
      </w:pPr>
      <w:r w:rsidRPr="00D96E4C">
        <w:rPr>
          <w:rFonts w:eastAsia="Arial"/>
          <w:sz w:val="28"/>
          <w:szCs w:val="28"/>
        </w:rPr>
        <w:t>O</w:t>
      </w:r>
      <w:r w:rsidRPr="00D96E4C">
        <w:rPr>
          <w:rFonts w:eastAsia="Arial"/>
          <w:spacing w:val="-2"/>
          <w:sz w:val="28"/>
          <w:szCs w:val="28"/>
        </w:rPr>
        <w:t>p</w:t>
      </w:r>
      <w:r w:rsidRPr="00D96E4C">
        <w:rPr>
          <w:rFonts w:eastAsia="Arial"/>
          <w:spacing w:val="3"/>
          <w:sz w:val="28"/>
          <w:szCs w:val="28"/>
        </w:rPr>
        <w:t>e</w:t>
      </w:r>
      <w:r w:rsidRPr="00D96E4C">
        <w:rPr>
          <w:rFonts w:eastAsia="Arial"/>
          <w:spacing w:val="-1"/>
          <w:sz w:val="28"/>
          <w:szCs w:val="28"/>
        </w:rPr>
        <w:t>ra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w:t>
      </w:r>
      <w:r w:rsidRPr="00D96E4C">
        <w:rPr>
          <w:rFonts w:eastAsia="Arial"/>
          <w:spacing w:val="3"/>
          <w:sz w:val="28"/>
          <w:szCs w:val="28"/>
        </w:rPr>
        <w:t>n</w:t>
      </w:r>
      <w:r w:rsidRPr="00D96E4C">
        <w:rPr>
          <w:rFonts w:eastAsia="Arial"/>
          <w:spacing w:val="-1"/>
          <w:sz w:val="28"/>
          <w:szCs w:val="28"/>
        </w:rPr>
        <w:t>a</w:t>
      </w:r>
      <w:r w:rsidRPr="00D96E4C">
        <w:rPr>
          <w:rFonts w:eastAsia="Arial"/>
          <w:sz w:val="28"/>
          <w:szCs w:val="28"/>
        </w:rPr>
        <w:t>l</w:t>
      </w:r>
      <w:r w:rsidRPr="00D96E4C">
        <w:rPr>
          <w:rFonts w:eastAsia="Arial"/>
          <w:spacing w:val="-14"/>
          <w:sz w:val="28"/>
          <w:szCs w:val="28"/>
        </w:rPr>
        <w:t xml:space="preserve"> </w:t>
      </w:r>
      <w:r w:rsidRPr="00D96E4C">
        <w:rPr>
          <w:rFonts w:eastAsia="Arial"/>
          <w:spacing w:val="3"/>
          <w:sz w:val="28"/>
          <w:szCs w:val="28"/>
        </w:rPr>
        <w:t>F</w:t>
      </w:r>
      <w:r w:rsidRPr="00D96E4C">
        <w:rPr>
          <w:rFonts w:eastAsia="Arial"/>
          <w:spacing w:val="-1"/>
          <w:sz w:val="28"/>
          <w:szCs w:val="28"/>
        </w:rPr>
        <w:t>ea</w:t>
      </w:r>
      <w:r w:rsidRPr="00D96E4C">
        <w:rPr>
          <w:rFonts w:eastAsia="Arial"/>
          <w:sz w:val="28"/>
          <w:szCs w:val="28"/>
        </w:rPr>
        <w:t>s</w:t>
      </w:r>
      <w:r w:rsidRPr="00D96E4C">
        <w:rPr>
          <w:rFonts w:eastAsia="Arial"/>
          <w:spacing w:val="5"/>
          <w:sz w:val="28"/>
          <w:szCs w:val="28"/>
        </w:rPr>
        <w:t>i</w:t>
      </w:r>
      <w:r w:rsidRPr="00D96E4C">
        <w:rPr>
          <w:rFonts w:eastAsia="Arial"/>
          <w:spacing w:val="-1"/>
          <w:sz w:val="28"/>
          <w:szCs w:val="28"/>
        </w:rPr>
        <w:t>b</w:t>
      </w:r>
      <w:r w:rsidRPr="00D96E4C">
        <w:rPr>
          <w:rFonts w:eastAsia="Arial"/>
          <w:sz w:val="28"/>
          <w:szCs w:val="28"/>
        </w:rPr>
        <w:t>i</w:t>
      </w:r>
      <w:r w:rsidRPr="00D96E4C">
        <w:rPr>
          <w:rFonts w:eastAsia="Arial"/>
          <w:spacing w:val="1"/>
          <w:sz w:val="28"/>
          <w:szCs w:val="28"/>
        </w:rPr>
        <w:t>l</w:t>
      </w:r>
      <w:r w:rsidRPr="00D96E4C">
        <w:rPr>
          <w:rFonts w:eastAsia="Arial"/>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17"/>
          <w:sz w:val="28"/>
          <w:szCs w:val="28"/>
        </w:rPr>
        <w:t xml:space="preserve"> </w:t>
      </w:r>
      <w:r w:rsidRPr="00D96E4C">
        <w:rPr>
          <w:rFonts w:eastAsia="Arial"/>
          <w:spacing w:val="3"/>
          <w:sz w:val="28"/>
          <w:szCs w:val="28"/>
        </w:rPr>
        <w:t>me</w:t>
      </w:r>
      <w:r w:rsidRPr="00D96E4C">
        <w:rPr>
          <w:rFonts w:eastAsia="Arial"/>
          <w:spacing w:val="-1"/>
          <w:sz w:val="28"/>
          <w:szCs w:val="28"/>
        </w:rPr>
        <w:t>a</w:t>
      </w:r>
      <w:r w:rsidRPr="00D96E4C">
        <w:rPr>
          <w:rFonts w:eastAsia="Arial"/>
          <w:sz w:val="28"/>
          <w:szCs w:val="28"/>
        </w:rPr>
        <w:t>s</w:t>
      </w:r>
      <w:r w:rsidRPr="00D96E4C">
        <w:rPr>
          <w:rFonts w:eastAsia="Arial"/>
          <w:spacing w:val="3"/>
          <w:sz w:val="28"/>
          <w:szCs w:val="28"/>
        </w:rPr>
        <w:t>u</w:t>
      </w:r>
      <w:r w:rsidRPr="00D96E4C">
        <w:rPr>
          <w:rFonts w:eastAsia="Arial"/>
          <w:spacing w:val="-1"/>
          <w:sz w:val="28"/>
          <w:szCs w:val="28"/>
        </w:rPr>
        <w:t>re</w:t>
      </w:r>
      <w:r w:rsidRPr="00D96E4C">
        <w:rPr>
          <w:rFonts w:eastAsia="Arial"/>
          <w:sz w:val="28"/>
          <w:szCs w:val="28"/>
        </w:rPr>
        <w:t>s</w:t>
      </w:r>
      <w:r w:rsidRPr="00D96E4C">
        <w:rPr>
          <w:rFonts w:eastAsia="Arial"/>
          <w:spacing w:val="-8"/>
          <w:sz w:val="28"/>
          <w:szCs w:val="28"/>
        </w:rPr>
        <w:t xml:space="preserve"> </w:t>
      </w:r>
      <w:r w:rsidRPr="00D96E4C">
        <w:rPr>
          <w:rFonts w:eastAsia="Arial"/>
          <w:spacing w:val="3"/>
          <w:sz w:val="28"/>
          <w:szCs w:val="28"/>
        </w:rPr>
        <w:t>ho</w:t>
      </w:r>
      <w:r w:rsidRPr="00D96E4C">
        <w:rPr>
          <w:rFonts w:eastAsia="Arial"/>
          <w:sz w:val="28"/>
          <w:szCs w:val="28"/>
        </w:rPr>
        <w:t>w</w:t>
      </w:r>
      <w:r w:rsidRPr="00D96E4C">
        <w:rPr>
          <w:rFonts w:eastAsia="Arial"/>
          <w:spacing w:val="-5"/>
          <w:sz w:val="28"/>
          <w:szCs w:val="28"/>
        </w:rPr>
        <w:t xml:space="preserve"> </w:t>
      </w:r>
      <w:r w:rsidRPr="00D96E4C">
        <w:rPr>
          <w:rFonts w:eastAsia="Arial"/>
          <w:sz w:val="28"/>
          <w:szCs w:val="28"/>
        </w:rPr>
        <w:t>well</w:t>
      </w:r>
      <w:r w:rsidRPr="00D96E4C">
        <w:rPr>
          <w:rFonts w:eastAsia="Arial"/>
          <w:spacing w:val="-5"/>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4"/>
          <w:sz w:val="28"/>
          <w:szCs w:val="28"/>
        </w:rPr>
        <w:t>s</w:t>
      </w:r>
      <w:r w:rsidRPr="00D96E4C">
        <w:rPr>
          <w:rFonts w:eastAsia="Arial"/>
          <w:spacing w:val="-1"/>
          <w:sz w:val="28"/>
          <w:szCs w:val="28"/>
        </w:rPr>
        <w:t>o</w:t>
      </w:r>
      <w:r w:rsidRPr="00D96E4C">
        <w:rPr>
          <w:rFonts w:eastAsia="Arial"/>
          <w:sz w:val="28"/>
          <w:szCs w:val="28"/>
        </w:rPr>
        <w:t>lu</w:t>
      </w:r>
      <w:r w:rsidRPr="00D96E4C">
        <w:rPr>
          <w:rFonts w:eastAsia="Arial"/>
          <w:spacing w:val="-1"/>
          <w:sz w:val="28"/>
          <w:szCs w:val="28"/>
        </w:rPr>
        <w:t>t</w:t>
      </w:r>
      <w:r w:rsidRPr="00D96E4C">
        <w:rPr>
          <w:rFonts w:eastAsia="Arial"/>
          <w:spacing w:val="5"/>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7"/>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l</w:t>
      </w:r>
      <w:r w:rsidRPr="00D96E4C">
        <w:rPr>
          <w:rFonts w:eastAsia="Arial"/>
          <w:spacing w:val="5"/>
          <w:sz w:val="28"/>
          <w:szCs w:val="28"/>
        </w:rPr>
        <w:t xml:space="preserve"> </w:t>
      </w:r>
      <w:r w:rsidRPr="00D96E4C">
        <w:rPr>
          <w:rFonts w:eastAsia="Arial"/>
          <w:spacing w:val="-4"/>
          <w:sz w:val="28"/>
          <w:szCs w:val="28"/>
        </w:rPr>
        <w:t>w</w:t>
      </w:r>
      <w:r w:rsidRPr="00D96E4C">
        <w:rPr>
          <w:rFonts w:eastAsia="Arial"/>
          <w:spacing w:val="3"/>
          <w:sz w:val="28"/>
          <w:szCs w:val="28"/>
        </w:rPr>
        <w:t>o</w:t>
      </w:r>
      <w:r w:rsidRPr="00D96E4C">
        <w:rPr>
          <w:rFonts w:eastAsia="Arial"/>
          <w:spacing w:val="-1"/>
          <w:sz w:val="28"/>
          <w:szCs w:val="28"/>
        </w:rPr>
        <w:t>r</w:t>
      </w:r>
      <w:r w:rsidRPr="00D96E4C">
        <w:rPr>
          <w:rFonts w:eastAsia="Arial"/>
          <w:sz w:val="28"/>
          <w:szCs w:val="28"/>
        </w:rPr>
        <w:t>k</w:t>
      </w:r>
      <w:r w:rsidRPr="00D96E4C">
        <w:rPr>
          <w:rFonts w:eastAsia="Arial"/>
          <w:spacing w:val="-2"/>
          <w:sz w:val="28"/>
          <w:szCs w:val="28"/>
        </w:rPr>
        <w:t xml:space="preserve"> </w:t>
      </w:r>
      <w:r w:rsidRPr="00D96E4C">
        <w:rPr>
          <w:rFonts w:eastAsia="Arial"/>
          <w:sz w:val="28"/>
          <w:szCs w:val="28"/>
        </w:rPr>
        <w:t>in</w:t>
      </w:r>
      <w:r w:rsidRPr="00D96E4C">
        <w:rPr>
          <w:rFonts w:eastAsia="Arial"/>
          <w:spacing w:val="-3"/>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 xml:space="preserve">e </w:t>
      </w:r>
      <w:r w:rsidRPr="00D96E4C">
        <w:rPr>
          <w:rFonts w:eastAsia="Arial"/>
          <w:spacing w:val="-1"/>
          <w:sz w:val="28"/>
          <w:szCs w:val="28"/>
        </w:rPr>
        <w:t>or</w:t>
      </w:r>
      <w:r w:rsidRPr="00D96E4C">
        <w:rPr>
          <w:rFonts w:eastAsia="Arial"/>
          <w:spacing w:val="3"/>
          <w:sz w:val="28"/>
          <w:szCs w:val="28"/>
        </w:rPr>
        <w:t>g</w:t>
      </w:r>
      <w:r w:rsidRPr="00D96E4C">
        <w:rPr>
          <w:rFonts w:eastAsia="Arial"/>
          <w:spacing w:val="-1"/>
          <w:sz w:val="28"/>
          <w:szCs w:val="28"/>
        </w:rPr>
        <w:t>an</w:t>
      </w:r>
      <w:r w:rsidRPr="00D96E4C">
        <w:rPr>
          <w:rFonts w:eastAsia="Arial"/>
          <w:spacing w:val="5"/>
          <w:sz w:val="28"/>
          <w:szCs w:val="28"/>
        </w:rPr>
        <w:t>i</w:t>
      </w:r>
      <w:r w:rsidRPr="00D96E4C">
        <w:rPr>
          <w:rFonts w:eastAsia="Arial"/>
          <w:sz w:val="28"/>
          <w:szCs w:val="28"/>
        </w:rPr>
        <w:t>z</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68"/>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 xml:space="preserve">d </w:t>
      </w:r>
      <w:r w:rsidRPr="00D96E4C">
        <w:rPr>
          <w:rFonts w:eastAsia="Arial"/>
          <w:spacing w:val="1"/>
          <w:sz w:val="28"/>
          <w:szCs w:val="28"/>
        </w:rPr>
        <w:t xml:space="preserve"> </w:t>
      </w:r>
      <w:r w:rsidRPr="00D96E4C">
        <w:rPr>
          <w:rFonts w:eastAsia="Arial"/>
          <w:spacing w:val="3"/>
          <w:sz w:val="28"/>
          <w:szCs w:val="28"/>
        </w:rPr>
        <w:t>ho</w:t>
      </w:r>
      <w:r w:rsidRPr="00D96E4C">
        <w:rPr>
          <w:rFonts w:eastAsia="Arial"/>
          <w:sz w:val="28"/>
          <w:szCs w:val="28"/>
        </w:rPr>
        <w:t xml:space="preserve">w </w:t>
      </w:r>
      <w:r w:rsidRPr="00D96E4C">
        <w:rPr>
          <w:rFonts w:eastAsia="Arial"/>
          <w:spacing w:val="3"/>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 xml:space="preserve">l </w:t>
      </w:r>
      <w:r w:rsidRPr="00D96E4C">
        <w:rPr>
          <w:rFonts w:eastAsia="Arial"/>
          <w:spacing w:val="4"/>
          <w:sz w:val="28"/>
          <w:szCs w:val="28"/>
        </w:rPr>
        <w:t xml:space="preserve"> </w:t>
      </w:r>
      <w:r w:rsidRPr="00D96E4C">
        <w:rPr>
          <w:rFonts w:eastAsia="Arial"/>
          <w:spacing w:val="-1"/>
          <w:sz w:val="28"/>
          <w:szCs w:val="28"/>
        </w:rPr>
        <w:t>e</w:t>
      </w:r>
      <w:r w:rsidRPr="00D96E4C">
        <w:rPr>
          <w:rFonts w:eastAsia="Arial"/>
          <w:spacing w:val="3"/>
          <w:sz w:val="28"/>
          <w:szCs w:val="28"/>
        </w:rPr>
        <w:t>n</w:t>
      </w:r>
      <w:r w:rsidRPr="00D96E4C">
        <w:rPr>
          <w:rFonts w:eastAsia="Arial"/>
          <w:sz w:val="28"/>
          <w:szCs w:val="28"/>
        </w:rPr>
        <w:t xml:space="preserve">d </w:t>
      </w:r>
      <w:r w:rsidRPr="00D96E4C">
        <w:rPr>
          <w:rFonts w:eastAsia="Arial"/>
          <w:spacing w:val="1"/>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z w:val="28"/>
          <w:szCs w:val="28"/>
        </w:rPr>
        <w:t xml:space="preserve">r </w:t>
      </w:r>
      <w:r w:rsidRPr="00D96E4C">
        <w:rPr>
          <w:rFonts w:eastAsia="Arial"/>
          <w:spacing w:val="6"/>
          <w:sz w:val="28"/>
          <w:szCs w:val="28"/>
        </w:rPr>
        <w:t xml:space="preserve"> </w:t>
      </w:r>
      <w:r w:rsidRPr="00D96E4C">
        <w:rPr>
          <w:rFonts w:eastAsia="Arial"/>
          <w:spacing w:val="-1"/>
          <w:sz w:val="28"/>
          <w:szCs w:val="28"/>
        </w:rPr>
        <w:t>an</w:t>
      </w:r>
      <w:r w:rsidRPr="00D96E4C">
        <w:rPr>
          <w:rFonts w:eastAsia="Arial"/>
          <w:sz w:val="28"/>
          <w:szCs w:val="28"/>
        </w:rPr>
        <w:t xml:space="preserve">d </w:t>
      </w:r>
      <w:r w:rsidRPr="00D96E4C">
        <w:rPr>
          <w:rFonts w:eastAsia="Arial"/>
          <w:spacing w:val="1"/>
          <w:sz w:val="28"/>
          <w:szCs w:val="28"/>
        </w:rPr>
        <w:t xml:space="preserve"> </w:t>
      </w:r>
      <w:r w:rsidRPr="00D96E4C">
        <w:rPr>
          <w:rFonts w:eastAsia="Arial"/>
          <w:spacing w:val="3"/>
          <w:sz w:val="28"/>
          <w:szCs w:val="28"/>
        </w:rPr>
        <w:t>ma</w:t>
      </w:r>
      <w:r w:rsidRPr="00D96E4C">
        <w:rPr>
          <w:rFonts w:eastAsia="Arial"/>
          <w:spacing w:val="-1"/>
          <w:sz w:val="28"/>
          <w:szCs w:val="28"/>
        </w:rPr>
        <w:t>na</w:t>
      </w:r>
      <w:r w:rsidRPr="00D96E4C">
        <w:rPr>
          <w:rFonts w:eastAsia="Arial"/>
          <w:spacing w:val="3"/>
          <w:sz w:val="28"/>
          <w:szCs w:val="28"/>
        </w:rPr>
        <w:t>g</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e</w:t>
      </w:r>
      <w:r w:rsidRPr="00D96E4C">
        <w:rPr>
          <w:rFonts w:eastAsia="Arial"/>
          <w:spacing w:val="3"/>
          <w:sz w:val="28"/>
          <w:szCs w:val="28"/>
        </w:rPr>
        <w:t>n</w:t>
      </w:r>
      <w:r w:rsidRPr="00D96E4C">
        <w:rPr>
          <w:rFonts w:eastAsia="Arial"/>
          <w:sz w:val="28"/>
          <w:szCs w:val="28"/>
        </w:rPr>
        <w:t>t</w:t>
      </w:r>
      <w:r w:rsidRPr="00D96E4C">
        <w:rPr>
          <w:rFonts w:eastAsia="Arial"/>
          <w:spacing w:val="68"/>
          <w:sz w:val="28"/>
          <w:szCs w:val="28"/>
        </w:rPr>
        <w:t xml:space="preserve"> </w:t>
      </w:r>
      <w:r w:rsidRPr="00D96E4C">
        <w:rPr>
          <w:rFonts w:eastAsia="Arial"/>
          <w:sz w:val="28"/>
          <w:szCs w:val="28"/>
        </w:rPr>
        <w:t>f</w:t>
      </w:r>
      <w:r w:rsidRPr="00D96E4C">
        <w:rPr>
          <w:rFonts w:eastAsia="Arial"/>
          <w:spacing w:val="-2"/>
          <w:sz w:val="28"/>
          <w:szCs w:val="28"/>
        </w:rPr>
        <w:t>e</w:t>
      </w:r>
      <w:r w:rsidRPr="00D96E4C">
        <w:rPr>
          <w:rFonts w:eastAsia="Arial"/>
          <w:spacing w:val="-1"/>
          <w:sz w:val="28"/>
          <w:szCs w:val="28"/>
        </w:rPr>
        <w:t>e</w:t>
      </w:r>
      <w:r w:rsidRPr="00D96E4C">
        <w:rPr>
          <w:rFonts w:eastAsia="Arial"/>
          <w:spacing w:val="5"/>
          <w:sz w:val="28"/>
          <w:szCs w:val="28"/>
        </w:rPr>
        <w:t>l</w:t>
      </w:r>
      <w:r w:rsidRPr="00D96E4C">
        <w:rPr>
          <w:rFonts w:eastAsia="Arial"/>
          <w:sz w:val="28"/>
          <w:szCs w:val="28"/>
        </w:rPr>
        <w:t xml:space="preserve">s </w:t>
      </w:r>
      <w:r w:rsidRPr="00D96E4C">
        <w:rPr>
          <w:rFonts w:eastAsia="Arial"/>
          <w:spacing w:val="1"/>
          <w:sz w:val="28"/>
          <w:szCs w:val="28"/>
        </w:rPr>
        <w:t xml:space="preserve"> </w:t>
      </w:r>
      <w:r w:rsidRPr="00D96E4C">
        <w:rPr>
          <w:rFonts w:eastAsia="Arial"/>
          <w:spacing w:val="-1"/>
          <w:sz w:val="28"/>
          <w:szCs w:val="28"/>
        </w:rPr>
        <w:t>a</w:t>
      </w:r>
      <w:r w:rsidRPr="00D96E4C">
        <w:rPr>
          <w:rFonts w:eastAsia="Arial"/>
          <w:spacing w:val="3"/>
          <w:sz w:val="28"/>
          <w:szCs w:val="28"/>
        </w:rPr>
        <w:t>b</w:t>
      </w:r>
      <w:r w:rsidRPr="00D96E4C">
        <w:rPr>
          <w:rFonts w:eastAsia="Arial"/>
          <w:spacing w:val="-1"/>
          <w:sz w:val="28"/>
          <w:szCs w:val="28"/>
        </w:rPr>
        <w:t>ou</w:t>
      </w:r>
      <w:r w:rsidRPr="00D96E4C">
        <w:rPr>
          <w:rFonts w:eastAsia="Arial"/>
          <w:sz w:val="28"/>
          <w:szCs w:val="28"/>
        </w:rPr>
        <w:t xml:space="preserve">t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 xml:space="preserve">e </w:t>
      </w:r>
      <w:r w:rsidRPr="00D96E4C">
        <w:rPr>
          <w:rFonts w:eastAsia="Arial"/>
          <w:spacing w:val="4"/>
          <w:sz w:val="28"/>
          <w:szCs w:val="28"/>
        </w:rPr>
        <w:t>s</w:t>
      </w:r>
      <w:r w:rsidRPr="00D96E4C">
        <w:rPr>
          <w:rFonts w:eastAsia="Arial"/>
          <w:spacing w:val="-9"/>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m</w:t>
      </w:r>
      <w:r w:rsidRPr="00D96E4C">
        <w:rPr>
          <w:rFonts w:eastAsia="Arial"/>
          <w:sz w:val="28"/>
          <w:szCs w:val="28"/>
        </w:rPr>
        <w:t>.</w:t>
      </w:r>
      <w:r w:rsidRPr="00D96E4C">
        <w:rPr>
          <w:rFonts w:eastAsia="Arial"/>
          <w:spacing w:val="67"/>
          <w:sz w:val="28"/>
          <w:szCs w:val="28"/>
        </w:rPr>
        <w:t xml:space="preserve"> </w:t>
      </w:r>
      <w:r w:rsidRPr="00D96E4C">
        <w:rPr>
          <w:rFonts w:eastAsia="Arial"/>
          <w:spacing w:val="4"/>
          <w:sz w:val="28"/>
          <w:szCs w:val="28"/>
        </w:rPr>
        <w:t>O</w:t>
      </w:r>
      <w:r w:rsidRPr="00D96E4C">
        <w:rPr>
          <w:rFonts w:eastAsia="Arial"/>
          <w:sz w:val="28"/>
          <w:szCs w:val="28"/>
        </w:rPr>
        <w:t>n</w:t>
      </w:r>
      <w:r w:rsidRPr="00D96E4C">
        <w:rPr>
          <w:rFonts w:eastAsia="Arial"/>
          <w:spacing w:val="73"/>
          <w:sz w:val="28"/>
          <w:szCs w:val="28"/>
        </w:rPr>
        <w:t xml:space="preserve"> </w:t>
      </w:r>
      <w:r w:rsidRPr="00D96E4C">
        <w:rPr>
          <w:rFonts w:eastAsia="Arial"/>
          <w:sz w:val="28"/>
          <w:szCs w:val="28"/>
        </w:rPr>
        <w:t>st</w:t>
      </w:r>
      <w:r w:rsidRPr="00D96E4C">
        <w:rPr>
          <w:rFonts w:eastAsia="Arial"/>
          <w:spacing w:val="3"/>
          <w:sz w:val="28"/>
          <w:szCs w:val="28"/>
        </w:rPr>
        <w:t>ud</w:t>
      </w:r>
      <w:r w:rsidRPr="00D96E4C">
        <w:rPr>
          <w:rFonts w:eastAsia="Arial"/>
          <w:spacing w:val="-5"/>
          <w:sz w:val="28"/>
          <w:szCs w:val="28"/>
        </w:rPr>
        <w:t>y</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66"/>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73"/>
          <w:sz w:val="28"/>
          <w:szCs w:val="28"/>
        </w:rPr>
        <w:t xml:space="preserve"> </w:t>
      </w:r>
      <w:r w:rsidRPr="00D96E4C">
        <w:rPr>
          <w:rFonts w:eastAsia="Arial"/>
          <w:spacing w:val="3"/>
          <w:sz w:val="28"/>
          <w:szCs w:val="28"/>
        </w:rPr>
        <w:t>o</w:t>
      </w:r>
      <w:r w:rsidRPr="00D96E4C">
        <w:rPr>
          <w:rFonts w:eastAsia="Arial"/>
          <w:spacing w:val="-1"/>
          <w:sz w:val="28"/>
          <w:szCs w:val="28"/>
        </w:rPr>
        <w:t>pe</w:t>
      </w:r>
      <w:r w:rsidRPr="00D96E4C">
        <w:rPr>
          <w:rFonts w:eastAsia="Arial"/>
          <w:spacing w:val="3"/>
          <w:sz w:val="28"/>
          <w:szCs w:val="28"/>
        </w:rPr>
        <w:t>r</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pacing w:val="-1"/>
          <w:sz w:val="28"/>
          <w:szCs w:val="28"/>
        </w:rPr>
        <w:t>na</w:t>
      </w:r>
      <w:r w:rsidRPr="00D96E4C">
        <w:rPr>
          <w:rFonts w:eastAsia="Arial"/>
          <w:sz w:val="28"/>
          <w:szCs w:val="28"/>
        </w:rPr>
        <w:t>l</w:t>
      </w:r>
      <w:r w:rsidRPr="00D96E4C">
        <w:rPr>
          <w:rFonts w:eastAsia="Arial"/>
          <w:spacing w:val="69"/>
          <w:sz w:val="28"/>
          <w:szCs w:val="28"/>
        </w:rPr>
        <w:t xml:space="preserve"> </w:t>
      </w:r>
      <w:r w:rsidRPr="00D96E4C">
        <w:rPr>
          <w:rFonts w:eastAsia="Arial"/>
          <w:sz w:val="28"/>
          <w:szCs w:val="28"/>
        </w:rPr>
        <w:t>f</w:t>
      </w:r>
      <w:r w:rsidRPr="00D96E4C">
        <w:rPr>
          <w:rFonts w:eastAsia="Arial"/>
          <w:spacing w:val="-2"/>
          <w:sz w:val="28"/>
          <w:szCs w:val="28"/>
        </w:rPr>
        <w:t>e</w:t>
      </w:r>
      <w:r w:rsidRPr="00D96E4C">
        <w:rPr>
          <w:rFonts w:eastAsia="Arial"/>
          <w:spacing w:val="-1"/>
          <w:sz w:val="28"/>
          <w:szCs w:val="28"/>
        </w:rPr>
        <w:t>a</w:t>
      </w:r>
      <w:r w:rsidRPr="00D96E4C">
        <w:rPr>
          <w:rFonts w:eastAsia="Arial"/>
          <w:sz w:val="28"/>
          <w:szCs w:val="28"/>
        </w:rPr>
        <w:t>s</w:t>
      </w:r>
      <w:r w:rsidRPr="00D96E4C">
        <w:rPr>
          <w:rFonts w:eastAsia="Arial"/>
          <w:spacing w:val="5"/>
          <w:sz w:val="28"/>
          <w:szCs w:val="28"/>
        </w:rPr>
        <w:t>i</w:t>
      </w:r>
      <w:r w:rsidRPr="00D96E4C">
        <w:rPr>
          <w:rFonts w:eastAsia="Arial"/>
          <w:spacing w:val="-1"/>
          <w:sz w:val="28"/>
          <w:szCs w:val="28"/>
        </w:rPr>
        <w:t>b</w:t>
      </w:r>
      <w:r w:rsidRPr="00D96E4C">
        <w:rPr>
          <w:rFonts w:eastAsia="Arial"/>
          <w:sz w:val="28"/>
          <w:szCs w:val="28"/>
        </w:rPr>
        <w:t>i</w:t>
      </w:r>
      <w:r w:rsidRPr="00D96E4C">
        <w:rPr>
          <w:rFonts w:eastAsia="Arial"/>
          <w:spacing w:val="1"/>
          <w:sz w:val="28"/>
          <w:szCs w:val="28"/>
        </w:rPr>
        <w:t>l</w:t>
      </w:r>
      <w:r w:rsidRPr="00D96E4C">
        <w:rPr>
          <w:rFonts w:eastAsia="Arial"/>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61"/>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74"/>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 xml:space="preserve">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jec</w:t>
      </w:r>
      <w:r w:rsidRPr="00D96E4C">
        <w:rPr>
          <w:rFonts w:eastAsia="Arial"/>
          <w:spacing w:val="3"/>
          <w:sz w:val="28"/>
          <w:szCs w:val="28"/>
        </w:rPr>
        <w:t>t</w:t>
      </w:r>
      <w:r w:rsidRPr="00D96E4C">
        <w:rPr>
          <w:rFonts w:eastAsia="Arial"/>
          <w:sz w:val="28"/>
          <w:szCs w:val="28"/>
        </w:rPr>
        <w:t>,</w:t>
      </w:r>
      <w:r w:rsidRPr="00D96E4C">
        <w:rPr>
          <w:rFonts w:eastAsia="Arial"/>
          <w:spacing w:val="67"/>
          <w:sz w:val="28"/>
          <w:szCs w:val="28"/>
        </w:rPr>
        <w:t xml:space="preserve"> </w:t>
      </w:r>
      <w:r w:rsidRPr="00D96E4C">
        <w:rPr>
          <w:rFonts w:eastAsia="Arial"/>
          <w:sz w:val="28"/>
          <w:szCs w:val="28"/>
        </w:rPr>
        <w:t>f</w:t>
      </w:r>
      <w:r w:rsidRPr="00D96E4C">
        <w:rPr>
          <w:rFonts w:eastAsia="Arial"/>
          <w:spacing w:val="-2"/>
          <w:sz w:val="28"/>
          <w:szCs w:val="28"/>
        </w:rPr>
        <w:t>o</w:t>
      </w:r>
      <w:r w:rsidRPr="00D96E4C">
        <w:rPr>
          <w:rFonts w:eastAsia="Arial"/>
          <w:sz w:val="28"/>
          <w:szCs w:val="28"/>
        </w:rPr>
        <w:t>l</w:t>
      </w:r>
      <w:r w:rsidRPr="00D96E4C">
        <w:rPr>
          <w:rFonts w:eastAsia="Arial"/>
          <w:spacing w:val="1"/>
          <w:sz w:val="28"/>
          <w:szCs w:val="28"/>
        </w:rPr>
        <w:t>l</w:t>
      </w:r>
      <w:r w:rsidRPr="00D96E4C">
        <w:rPr>
          <w:rFonts w:eastAsia="Arial"/>
          <w:spacing w:val="3"/>
          <w:sz w:val="28"/>
          <w:szCs w:val="28"/>
        </w:rPr>
        <w:t>o</w:t>
      </w:r>
      <w:r w:rsidRPr="00D96E4C">
        <w:rPr>
          <w:rFonts w:eastAsia="Arial"/>
          <w:sz w:val="28"/>
          <w:szCs w:val="28"/>
        </w:rPr>
        <w:t>w</w:t>
      </w:r>
      <w:r w:rsidRPr="00D96E4C">
        <w:rPr>
          <w:rFonts w:eastAsia="Arial"/>
          <w:spacing w:val="1"/>
          <w:sz w:val="28"/>
          <w:szCs w:val="28"/>
        </w:rPr>
        <w:t>i</w:t>
      </w:r>
      <w:r w:rsidRPr="00D96E4C">
        <w:rPr>
          <w:rFonts w:eastAsia="Arial"/>
          <w:spacing w:val="-1"/>
          <w:sz w:val="28"/>
          <w:szCs w:val="28"/>
        </w:rPr>
        <w:t>n</w:t>
      </w:r>
      <w:r w:rsidRPr="00D96E4C">
        <w:rPr>
          <w:rFonts w:eastAsia="Arial"/>
          <w:sz w:val="28"/>
          <w:szCs w:val="28"/>
        </w:rPr>
        <w:t>g c</w:t>
      </w:r>
      <w:r w:rsidRPr="00D96E4C">
        <w:rPr>
          <w:rFonts w:eastAsia="Arial"/>
          <w:spacing w:val="-1"/>
          <w:sz w:val="28"/>
          <w:szCs w:val="28"/>
        </w:rPr>
        <w:t>ou</w:t>
      </w:r>
      <w:r w:rsidRPr="00D96E4C">
        <w:rPr>
          <w:rFonts w:eastAsia="Arial"/>
          <w:sz w:val="28"/>
          <w:szCs w:val="28"/>
        </w:rPr>
        <w:t>ld</w:t>
      </w:r>
      <w:r w:rsidRPr="00D96E4C">
        <w:rPr>
          <w:rFonts w:eastAsia="Arial"/>
          <w:spacing w:val="-3"/>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4"/>
          <w:sz w:val="28"/>
          <w:szCs w:val="28"/>
        </w:rPr>
        <w:t xml:space="preserve"> </w:t>
      </w:r>
      <w:r w:rsidRPr="00D96E4C">
        <w:rPr>
          <w:rFonts w:eastAsia="Arial"/>
          <w:spacing w:val="3"/>
          <w:sz w:val="28"/>
          <w:szCs w:val="28"/>
        </w:rPr>
        <w:t>d</w:t>
      </w:r>
      <w:r w:rsidRPr="00D96E4C">
        <w:rPr>
          <w:rFonts w:eastAsia="Arial"/>
          <w:spacing w:val="-1"/>
          <w:sz w:val="28"/>
          <w:szCs w:val="28"/>
        </w:rPr>
        <w:t>er</w:t>
      </w:r>
      <w:r w:rsidRPr="00D96E4C">
        <w:rPr>
          <w:rFonts w:eastAsia="Arial"/>
          <w:sz w:val="28"/>
          <w:szCs w:val="28"/>
        </w:rPr>
        <w:t>i</w:t>
      </w:r>
      <w:r w:rsidRPr="00D96E4C">
        <w:rPr>
          <w:rFonts w:eastAsia="Arial"/>
          <w:spacing w:val="5"/>
          <w:sz w:val="28"/>
          <w:szCs w:val="28"/>
        </w:rPr>
        <w:t>v</w:t>
      </w:r>
      <w:r w:rsidRPr="00D96E4C">
        <w:rPr>
          <w:rFonts w:eastAsia="Arial"/>
          <w:spacing w:val="-1"/>
          <w:sz w:val="28"/>
          <w:szCs w:val="28"/>
        </w:rPr>
        <w:t>ed</w:t>
      </w:r>
      <w:r w:rsidRPr="00D96E4C">
        <w:rPr>
          <w:rFonts w:eastAsia="Arial"/>
          <w:sz w:val="28"/>
          <w:szCs w:val="28"/>
        </w:rPr>
        <w:t>:</w:t>
      </w:r>
    </w:p>
    <w:p w:rsidR="001B5D77" w:rsidRPr="00D96E4C" w:rsidRDefault="001B5D77" w:rsidP="008502D2">
      <w:pPr>
        <w:spacing w:before="4" w:line="200" w:lineRule="exact"/>
        <w:jc w:val="both"/>
      </w:pPr>
    </w:p>
    <w:p w:rsidR="001B5D77" w:rsidRPr="00D96E4C" w:rsidRDefault="001B5D77" w:rsidP="008502D2">
      <w:pPr>
        <w:ind w:left="100"/>
        <w:jc w:val="both"/>
        <w:rPr>
          <w:rFonts w:eastAsia="Arial"/>
          <w:sz w:val="28"/>
          <w:szCs w:val="28"/>
        </w:rPr>
      </w:pPr>
      <w:r w:rsidRPr="00D96E4C">
        <w:rPr>
          <w:rFonts w:eastAsia="Arial"/>
          <w:spacing w:val="1"/>
          <w:sz w:val="28"/>
          <w:szCs w:val="28"/>
        </w:rPr>
        <w:t>A</w:t>
      </w:r>
      <w:r w:rsidRPr="00D96E4C">
        <w:rPr>
          <w:rFonts w:eastAsia="Arial"/>
          <w:sz w:val="28"/>
          <w:szCs w:val="28"/>
        </w:rPr>
        <w:t>s</w:t>
      </w:r>
      <w:r w:rsidRPr="00D96E4C">
        <w:rPr>
          <w:rFonts w:eastAsia="Arial"/>
          <w:spacing w:val="-1"/>
          <w:sz w:val="28"/>
          <w:szCs w:val="28"/>
        </w:rPr>
        <w:t>pe</w:t>
      </w:r>
      <w:r w:rsidRPr="00D96E4C">
        <w:rPr>
          <w:rFonts w:eastAsia="Arial"/>
          <w:sz w:val="28"/>
          <w:szCs w:val="28"/>
        </w:rPr>
        <w:t>cts</w:t>
      </w:r>
      <w:r w:rsidRPr="00D96E4C">
        <w:rPr>
          <w:rFonts w:eastAsia="Arial"/>
          <w:spacing w:val="-6"/>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2"/>
          <w:sz w:val="28"/>
          <w:szCs w:val="28"/>
        </w:rPr>
        <w:t xml:space="preserve"> </w:t>
      </w:r>
      <w:r w:rsidRPr="00D96E4C">
        <w:rPr>
          <w:rFonts w:eastAsia="Arial"/>
          <w:spacing w:val="-1"/>
          <w:sz w:val="28"/>
          <w:szCs w:val="28"/>
        </w:rPr>
        <w:t>O</w:t>
      </w:r>
      <w:r w:rsidRPr="00D96E4C">
        <w:rPr>
          <w:rFonts w:eastAsia="Arial"/>
          <w:spacing w:val="3"/>
          <w:sz w:val="28"/>
          <w:szCs w:val="28"/>
        </w:rPr>
        <w:t>p</w:t>
      </w:r>
      <w:r w:rsidRPr="00D96E4C">
        <w:rPr>
          <w:rFonts w:eastAsia="Arial"/>
          <w:spacing w:val="-1"/>
          <w:sz w:val="28"/>
          <w:szCs w:val="28"/>
        </w:rPr>
        <w:t>e</w:t>
      </w:r>
      <w:r w:rsidRPr="00D96E4C">
        <w:rPr>
          <w:rFonts w:eastAsia="Arial"/>
          <w:spacing w:val="3"/>
          <w:sz w:val="28"/>
          <w:szCs w:val="28"/>
        </w:rPr>
        <w:t>r</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pacing w:val="-1"/>
          <w:sz w:val="28"/>
          <w:szCs w:val="28"/>
        </w:rPr>
        <w:t>na</w:t>
      </w:r>
      <w:r w:rsidRPr="00D96E4C">
        <w:rPr>
          <w:rFonts w:eastAsia="Arial"/>
          <w:sz w:val="28"/>
          <w:szCs w:val="28"/>
        </w:rPr>
        <w:t>l</w:t>
      </w:r>
      <w:r w:rsidRPr="00D96E4C">
        <w:rPr>
          <w:rFonts w:eastAsia="Arial"/>
          <w:spacing w:val="-10"/>
          <w:sz w:val="28"/>
          <w:szCs w:val="28"/>
        </w:rPr>
        <w:t xml:space="preserve"> </w:t>
      </w:r>
      <w:r w:rsidRPr="00D96E4C">
        <w:rPr>
          <w:rFonts w:eastAsia="Arial"/>
          <w:spacing w:val="-2"/>
          <w:sz w:val="28"/>
          <w:szCs w:val="28"/>
        </w:rPr>
        <w:t>F</w:t>
      </w:r>
      <w:r w:rsidRPr="00D96E4C">
        <w:rPr>
          <w:rFonts w:eastAsia="Arial"/>
          <w:spacing w:val="7"/>
          <w:sz w:val="28"/>
          <w:szCs w:val="28"/>
        </w:rPr>
        <w:t>e</w:t>
      </w:r>
      <w:r w:rsidRPr="00D96E4C">
        <w:rPr>
          <w:rFonts w:eastAsia="Arial"/>
          <w:spacing w:val="-1"/>
          <w:sz w:val="28"/>
          <w:szCs w:val="28"/>
        </w:rPr>
        <w:t>a</w:t>
      </w:r>
      <w:r w:rsidRPr="00D96E4C">
        <w:rPr>
          <w:rFonts w:eastAsia="Arial"/>
          <w:sz w:val="28"/>
          <w:szCs w:val="28"/>
        </w:rPr>
        <w:t>sibil</w:t>
      </w:r>
      <w:r w:rsidRPr="00D96E4C">
        <w:rPr>
          <w:rFonts w:eastAsia="Arial"/>
          <w:spacing w:val="1"/>
          <w:sz w:val="28"/>
          <w:szCs w:val="28"/>
        </w:rPr>
        <w:t>i</w:t>
      </w:r>
      <w:r w:rsidRPr="00D96E4C">
        <w:rPr>
          <w:rFonts w:eastAsia="Arial"/>
          <w:spacing w:val="9"/>
          <w:sz w:val="28"/>
          <w:szCs w:val="28"/>
        </w:rPr>
        <w:t>t</w:t>
      </w:r>
      <w:r w:rsidRPr="00D96E4C">
        <w:rPr>
          <w:rFonts w:eastAsia="Arial"/>
          <w:sz w:val="28"/>
          <w:szCs w:val="28"/>
        </w:rPr>
        <w:t>y</w:t>
      </w:r>
    </w:p>
    <w:p w:rsidR="001B5D77" w:rsidRPr="00D96E4C" w:rsidRDefault="001B5D77" w:rsidP="008502D2">
      <w:pPr>
        <w:spacing w:before="10" w:line="240" w:lineRule="exact"/>
        <w:jc w:val="both"/>
        <w:rPr>
          <w:sz w:val="24"/>
          <w:szCs w:val="24"/>
        </w:rPr>
      </w:pPr>
    </w:p>
    <w:p w:rsidR="001B5D77" w:rsidRPr="00D96E4C" w:rsidRDefault="001B5D77" w:rsidP="008502D2">
      <w:pPr>
        <w:spacing w:line="425" w:lineRule="auto"/>
        <w:ind w:left="100" w:right="5524"/>
        <w:jc w:val="both"/>
        <w:rPr>
          <w:rFonts w:eastAsia="Arial"/>
          <w:sz w:val="28"/>
          <w:szCs w:val="28"/>
        </w:rPr>
      </w:pPr>
      <w:r w:rsidRPr="00D96E4C">
        <w:rPr>
          <w:rFonts w:eastAsia="Arial"/>
          <w:spacing w:val="-5"/>
          <w:sz w:val="28"/>
          <w:szCs w:val="28"/>
        </w:rPr>
        <w:t>I</w:t>
      </w:r>
      <w:r w:rsidRPr="00D96E4C">
        <w:rPr>
          <w:rFonts w:eastAsia="Arial"/>
          <w:sz w:val="28"/>
          <w:szCs w:val="28"/>
        </w:rPr>
        <w:t>s</w:t>
      </w:r>
      <w:r w:rsidRPr="00D96E4C">
        <w:rPr>
          <w:rFonts w:eastAsia="Arial"/>
          <w:spacing w:val="2"/>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p</w:t>
      </w:r>
      <w:r w:rsidRPr="00D96E4C">
        <w:rPr>
          <w:rFonts w:eastAsia="Arial"/>
          <w:spacing w:val="-1"/>
          <w:sz w:val="28"/>
          <w:szCs w:val="28"/>
        </w:rPr>
        <w:t>r</w:t>
      </w:r>
      <w:r w:rsidRPr="00D96E4C">
        <w:rPr>
          <w:rFonts w:eastAsia="Arial"/>
          <w:spacing w:val="3"/>
          <w:sz w:val="28"/>
          <w:szCs w:val="28"/>
        </w:rPr>
        <w:t>o</w:t>
      </w:r>
      <w:r w:rsidRPr="00D96E4C">
        <w:rPr>
          <w:rFonts w:eastAsia="Arial"/>
          <w:spacing w:val="-1"/>
          <w:sz w:val="28"/>
          <w:szCs w:val="28"/>
        </w:rPr>
        <w:t>b</w:t>
      </w:r>
      <w:r w:rsidRPr="00D96E4C">
        <w:rPr>
          <w:rFonts w:eastAsia="Arial"/>
          <w:sz w:val="28"/>
          <w:szCs w:val="28"/>
        </w:rPr>
        <w:t>lem</w:t>
      </w:r>
      <w:r w:rsidRPr="00D96E4C">
        <w:rPr>
          <w:rFonts w:eastAsia="Arial"/>
          <w:spacing w:val="-4"/>
          <w:sz w:val="28"/>
          <w:szCs w:val="28"/>
        </w:rPr>
        <w:t xml:space="preserve"> w</w:t>
      </w:r>
      <w:r w:rsidRPr="00D96E4C">
        <w:rPr>
          <w:rFonts w:eastAsia="Arial"/>
          <w:spacing w:val="3"/>
          <w:sz w:val="28"/>
          <w:szCs w:val="28"/>
        </w:rPr>
        <w:t>o</w:t>
      </w:r>
      <w:r w:rsidRPr="00D96E4C">
        <w:rPr>
          <w:rFonts w:eastAsia="Arial"/>
          <w:spacing w:val="-1"/>
          <w:sz w:val="28"/>
          <w:szCs w:val="28"/>
        </w:rPr>
        <w:t>r</w:t>
      </w:r>
      <w:r w:rsidRPr="00D96E4C">
        <w:rPr>
          <w:rFonts w:eastAsia="Arial"/>
          <w:sz w:val="28"/>
          <w:szCs w:val="28"/>
        </w:rPr>
        <w:t>th</w:t>
      </w:r>
      <w:r w:rsidRPr="00D96E4C">
        <w:rPr>
          <w:rFonts w:eastAsia="Arial"/>
          <w:spacing w:val="-4"/>
          <w:sz w:val="28"/>
          <w:szCs w:val="28"/>
        </w:rPr>
        <w:t xml:space="preserve"> </w:t>
      </w:r>
      <w:r w:rsidRPr="00D96E4C">
        <w:rPr>
          <w:rFonts w:eastAsia="Arial"/>
          <w:sz w:val="28"/>
          <w:szCs w:val="28"/>
        </w:rPr>
        <w:t>s</w:t>
      </w:r>
      <w:r w:rsidRPr="00D96E4C">
        <w:rPr>
          <w:rFonts w:eastAsia="Arial"/>
          <w:spacing w:val="-2"/>
          <w:sz w:val="28"/>
          <w:szCs w:val="28"/>
        </w:rPr>
        <w:t>o</w:t>
      </w:r>
      <w:r w:rsidRPr="00D96E4C">
        <w:rPr>
          <w:rFonts w:eastAsia="Arial"/>
          <w:sz w:val="28"/>
          <w:szCs w:val="28"/>
        </w:rPr>
        <w:t>lv</w:t>
      </w:r>
      <w:r w:rsidRPr="00D96E4C">
        <w:rPr>
          <w:rFonts w:eastAsia="Arial"/>
          <w:spacing w:val="6"/>
          <w:sz w:val="28"/>
          <w:szCs w:val="28"/>
        </w:rPr>
        <w:t>i</w:t>
      </w:r>
      <w:r w:rsidRPr="00D96E4C">
        <w:rPr>
          <w:rFonts w:eastAsia="Arial"/>
          <w:spacing w:val="-1"/>
          <w:sz w:val="28"/>
          <w:szCs w:val="28"/>
        </w:rPr>
        <w:t>n</w:t>
      </w:r>
      <w:r w:rsidRPr="00D96E4C">
        <w:rPr>
          <w:rFonts w:eastAsia="Arial"/>
          <w:spacing w:val="3"/>
          <w:sz w:val="28"/>
          <w:szCs w:val="28"/>
        </w:rPr>
        <w:t>g</w:t>
      </w:r>
      <w:r w:rsidRPr="00D96E4C">
        <w:rPr>
          <w:rFonts w:eastAsia="Arial"/>
          <w:sz w:val="28"/>
          <w:szCs w:val="28"/>
        </w:rPr>
        <w:t xml:space="preserve">? </w:t>
      </w:r>
      <w:r w:rsidRPr="00D96E4C">
        <w:rPr>
          <w:rFonts w:eastAsia="Arial"/>
          <w:spacing w:val="11"/>
          <w:sz w:val="28"/>
          <w:szCs w:val="28"/>
        </w:rPr>
        <w:t>W</w:t>
      </w:r>
      <w:r w:rsidRPr="00D96E4C">
        <w:rPr>
          <w:rFonts w:eastAsia="Arial"/>
          <w:spacing w:val="-4"/>
          <w:sz w:val="28"/>
          <w:szCs w:val="28"/>
        </w:rPr>
        <w:t>i</w:t>
      </w:r>
      <w:r w:rsidRPr="00D96E4C">
        <w:rPr>
          <w:rFonts w:eastAsia="Arial"/>
          <w:sz w:val="28"/>
          <w:szCs w:val="28"/>
        </w:rPr>
        <w:t>ll</w:t>
      </w:r>
      <w:r w:rsidRPr="00D96E4C">
        <w:rPr>
          <w:rFonts w:eastAsia="Arial"/>
          <w:spacing w:val="-4"/>
          <w:sz w:val="28"/>
          <w:szCs w:val="28"/>
        </w:rPr>
        <w:t xml:space="preserve"> </w:t>
      </w:r>
      <w:r w:rsidRPr="00D96E4C">
        <w:rPr>
          <w:rFonts w:eastAsia="Arial"/>
          <w:spacing w:val="-1"/>
          <w:sz w:val="28"/>
          <w:szCs w:val="28"/>
        </w:rPr>
        <w:t>th</w:t>
      </w:r>
      <w:r w:rsidRPr="00D96E4C">
        <w:rPr>
          <w:rFonts w:eastAsia="Arial"/>
          <w:sz w:val="28"/>
          <w:szCs w:val="28"/>
        </w:rPr>
        <w:t>e</w:t>
      </w:r>
      <w:r w:rsidRPr="00D96E4C">
        <w:rPr>
          <w:rFonts w:eastAsia="Arial"/>
          <w:spacing w:val="-5"/>
          <w:sz w:val="28"/>
          <w:szCs w:val="28"/>
        </w:rPr>
        <w:t xml:space="preserve"> </w:t>
      </w:r>
      <w:r w:rsidRPr="00D96E4C">
        <w:rPr>
          <w:rFonts w:eastAsia="Arial"/>
          <w:sz w:val="28"/>
          <w:szCs w:val="28"/>
        </w:rPr>
        <w:t>s</w:t>
      </w:r>
      <w:r w:rsidRPr="00D96E4C">
        <w:rPr>
          <w:rFonts w:eastAsia="Arial"/>
          <w:spacing w:val="-2"/>
          <w:sz w:val="28"/>
          <w:szCs w:val="28"/>
        </w:rPr>
        <w:t>o</w:t>
      </w:r>
      <w:r w:rsidRPr="00D96E4C">
        <w:rPr>
          <w:rFonts w:eastAsia="Arial"/>
          <w:sz w:val="28"/>
          <w:szCs w:val="28"/>
        </w:rPr>
        <w:t>l</w:t>
      </w:r>
      <w:r w:rsidRPr="00D96E4C">
        <w:rPr>
          <w:rFonts w:eastAsia="Arial"/>
          <w:spacing w:val="4"/>
          <w:sz w:val="28"/>
          <w:szCs w:val="28"/>
        </w:rPr>
        <w:t>u</w:t>
      </w:r>
      <w:r w:rsidRPr="00D96E4C">
        <w:rPr>
          <w:rFonts w:eastAsia="Arial"/>
          <w:sz w:val="28"/>
          <w:szCs w:val="28"/>
        </w:rPr>
        <w:t>ti</w:t>
      </w:r>
      <w:r w:rsidRPr="00D96E4C">
        <w:rPr>
          <w:rFonts w:eastAsia="Arial"/>
          <w:spacing w:val="-1"/>
          <w:sz w:val="28"/>
          <w:szCs w:val="28"/>
        </w:rPr>
        <w:t>o</w:t>
      </w:r>
      <w:r w:rsidRPr="00D96E4C">
        <w:rPr>
          <w:rFonts w:eastAsia="Arial"/>
          <w:sz w:val="28"/>
          <w:szCs w:val="28"/>
        </w:rPr>
        <w:t>n</w:t>
      </w:r>
      <w:r w:rsidRPr="00D96E4C">
        <w:rPr>
          <w:rFonts w:eastAsia="Arial"/>
          <w:spacing w:val="-7"/>
          <w:sz w:val="28"/>
          <w:szCs w:val="28"/>
        </w:rPr>
        <w:t xml:space="preserve"> </w:t>
      </w:r>
      <w:r w:rsidRPr="00D96E4C">
        <w:rPr>
          <w:rFonts w:eastAsia="Arial"/>
          <w:sz w:val="28"/>
          <w:szCs w:val="28"/>
        </w:rPr>
        <w:t>s</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ve</w:t>
      </w:r>
      <w:r w:rsidRPr="00D96E4C">
        <w:rPr>
          <w:rFonts w:eastAsia="Arial"/>
          <w:spacing w:val="-4"/>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ob</w:t>
      </w:r>
      <w:r w:rsidRPr="00D96E4C">
        <w:rPr>
          <w:rFonts w:eastAsia="Arial"/>
          <w:spacing w:val="5"/>
          <w:sz w:val="28"/>
          <w:szCs w:val="28"/>
        </w:rPr>
        <w:t>l</w:t>
      </w:r>
      <w:r w:rsidRPr="00D96E4C">
        <w:rPr>
          <w:rFonts w:eastAsia="Arial"/>
          <w:spacing w:val="-1"/>
          <w:sz w:val="28"/>
          <w:szCs w:val="28"/>
        </w:rPr>
        <w:t>e</w:t>
      </w:r>
      <w:r w:rsidRPr="00D96E4C">
        <w:rPr>
          <w:rFonts w:eastAsia="Arial"/>
          <w:spacing w:val="3"/>
          <w:sz w:val="28"/>
          <w:szCs w:val="28"/>
        </w:rPr>
        <w:t>m</w:t>
      </w:r>
      <w:r w:rsidRPr="00D96E4C">
        <w:rPr>
          <w:rFonts w:eastAsia="Arial"/>
          <w:sz w:val="28"/>
          <w:szCs w:val="28"/>
        </w:rPr>
        <w:t>.</w:t>
      </w:r>
    </w:p>
    <w:p w:rsidR="00F554F2" w:rsidRPr="00F554F2" w:rsidRDefault="001B5D77" w:rsidP="00F554F2">
      <w:pPr>
        <w:spacing w:before="3" w:line="300" w:lineRule="exact"/>
        <w:ind w:left="100"/>
        <w:jc w:val="both"/>
        <w:rPr>
          <w:rFonts w:eastAsia="Arial"/>
          <w:sz w:val="28"/>
          <w:szCs w:val="28"/>
        </w:rPr>
      </w:pPr>
      <w:r w:rsidRPr="00D96E4C">
        <w:rPr>
          <w:rFonts w:eastAsia="Arial"/>
          <w:spacing w:val="1"/>
          <w:position w:val="-1"/>
          <w:sz w:val="28"/>
          <w:szCs w:val="28"/>
        </w:rPr>
        <w:t>P</w:t>
      </w:r>
      <w:r w:rsidRPr="00D96E4C">
        <w:rPr>
          <w:rFonts w:eastAsia="Arial"/>
          <w:spacing w:val="-1"/>
          <w:position w:val="-1"/>
          <w:sz w:val="28"/>
          <w:szCs w:val="28"/>
        </w:rPr>
        <w:t>o</w:t>
      </w:r>
      <w:r w:rsidRPr="00D96E4C">
        <w:rPr>
          <w:rFonts w:eastAsia="Arial"/>
          <w:position w:val="-1"/>
          <w:sz w:val="28"/>
          <w:szCs w:val="28"/>
        </w:rPr>
        <w:t>l</w:t>
      </w:r>
      <w:r w:rsidRPr="00D96E4C">
        <w:rPr>
          <w:rFonts w:eastAsia="Arial"/>
          <w:spacing w:val="1"/>
          <w:position w:val="-1"/>
          <w:sz w:val="28"/>
          <w:szCs w:val="28"/>
        </w:rPr>
        <w:t>i</w:t>
      </w:r>
      <w:r w:rsidRPr="00D96E4C">
        <w:rPr>
          <w:rFonts w:eastAsia="Arial"/>
          <w:position w:val="-1"/>
          <w:sz w:val="28"/>
          <w:szCs w:val="28"/>
        </w:rPr>
        <w:t>tic</w:t>
      </w:r>
      <w:r w:rsidRPr="00D96E4C">
        <w:rPr>
          <w:rFonts w:eastAsia="Arial"/>
          <w:spacing w:val="-1"/>
          <w:position w:val="-1"/>
          <w:sz w:val="28"/>
          <w:szCs w:val="28"/>
        </w:rPr>
        <w:t>a</w:t>
      </w:r>
      <w:r w:rsidRPr="00D96E4C">
        <w:rPr>
          <w:rFonts w:eastAsia="Arial"/>
          <w:position w:val="-1"/>
          <w:sz w:val="28"/>
          <w:szCs w:val="28"/>
        </w:rPr>
        <w:t>l</w:t>
      </w:r>
      <w:r w:rsidRPr="00D96E4C">
        <w:rPr>
          <w:rFonts w:eastAsia="Arial"/>
          <w:spacing w:val="-6"/>
          <w:position w:val="-1"/>
          <w:sz w:val="28"/>
          <w:szCs w:val="28"/>
        </w:rPr>
        <w:t xml:space="preserve"> </w:t>
      </w:r>
      <w:r w:rsidRPr="00D96E4C">
        <w:rPr>
          <w:rFonts w:eastAsia="Arial"/>
          <w:spacing w:val="-1"/>
          <w:position w:val="-1"/>
          <w:sz w:val="28"/>
          <w:szCs w:val="28"/>
        </w:rPr>
        <w:t>a</w:t>
      </w:r>
      <w:r w:rsidRPr="00D96E4C">
        <w:rPr>
          <w:rFonts w:eastAsia="Arial"/>
          <w:position w:val="-1"/>
          <w:sz w:val="28"/>
          <w:szCs w:val="28"/>
        </w:rPr>
        <w:t>cc</w:t>
      </w:r>
      <w:r w:rsidRPr="00D96E4C">
        <w:rPr>
          <w:rFonts w:eastAsia="Arial"/>
          <w:spacing w:val="3"/>
          <w:position w:val="-1"/>
          <w:sz w:val="28"/>
          <w:szCs w:val="28"/>
        </w:rPr>
        <w:t>e</w:t>
      </w:r>
      <w:r w:rsidRPr="00D96E4C">
        <w:rPr>
          <w:rFonts w:eastAsia="Arial"/>
          <w:spacing w:val="-1"/>
          <w:position w:val="-1"/>
          <w:sz w:val="28"/>
          <w:szCs w:val="28"/>
        </w:rPr>
        <w:t>p</w:t>
      </w:r>
      <w:r w:rsidRPr="00D96E4C">
        <w:rPr>
          <w:rFonts w:eastAsia="Arial"/>
          <w:position w:val="-1"/>
          <w:sz w:val="28"/>
          <w:szCs w:val="28"/>
        </w:rPr>
        <w:t>t</w:t>
      </w:r>
      <w:r w:rsidRPr="00D96E4C">
        <w:rPr>
          <w:rFonts w:eastAsia="Arial"/>
          <w:spacing w:val="3"/>
          <w:position w:val="-1"/>
          <w:sz w:val="28"/>
          <w:szCs w:val="28"/>
        </w:rPr>
        <w:t>a</w:t>
      </w:r>
      <w:r w:rsidRPr="00D96E4C">
        <w:rPr>
          <w:rFonts w:eastAsia="Arial"/>
          <w:spacing w:val="-1"/>
          <w:position w:val="-1"/>
          <w:sz w:val="28"/>
          <w:szCs w:val="28"/>
        </w:rPr>
        <w:t>b</w:t>
      </w:r>
      <w:r w:rsidRPr="00D96E4C">
        <w:rPr>
          <w:rFonts w:eastAsia="Arial"/>
          <w:position w:val="-1"/>
          <w:sz w:val="28"/>
          <w:szCs w:val="28"/>
        </w:rPr>
        <w:t>i</w:t>
      </w:r>
      <w:r w:rsidRPr="00D96E4C">
        <w:rPr>
          <w:rFonts w:eastAsia="Arial"/>
          <w:spacing w:val="1"/>
          <w:position w:val="-1"/>
          <w:sz w:val="28"/>
          <w:szCs w:val="28"/>
        </w:rPr>
        <w:t>l</w:t>
      </w:r>
      <w:r w:rsidRPr="00D96E4C">
        <w:rPr>
          <w:rFonts w:eastAsia="Arial"/>
          <w:position w:val="-1"/>
          <w:sz w:val="28"/>
          <w:szCs w:val="28"/>
        </w:rPr>
        <w:t>i</w:t>
      </w:r>
      <w:r w:rsidRPr="00D96E4C">
        <w:rPr>
          <w:rFonts w:eastAsia="Arial"/>
          <w:spacing w:val="4"/>
          <w:position w:val="-1"/>
          <w:sz w:val="28"/>
          <w:szCs w:val="28"/>
        </w:rPr>
        <w:t>t</w:t>
      </w:r>
      <w:r w:rsidRPr="00D96E4C">
        <w:rPr>
          <w:rFonts w:eastAsia="Arial"/>
          <w:position w:val="-1"/>
          <w:sz w:val="28"/>
          <w:szCs w:val="28"/>
        </w:rPr>
        <w:t>y</w:t>
      </w:r>
      <w:r w:rsidR="00F554F2">
        <w:rPr>
          <w:rFonts w:eastAsia="Arial"/>
          <w:sz w:val="28"/>
          <w:szCs w:val="28"/>
        </w:rPr>
        <w:t>.</w:t>
      </w:r>
    </w:p>
    <w:p w:rsidR="00F554F2" w:rsidRDefault="00F554F2" w:rsidP="00F554F2">
      <w:pPr>
        <w:rPr>
          <w:rFonts w:eastAsia="Cambria"/>
          <w:sz w:val="22"/>
          <w:szCs w:val="22"/>
        </w:rPr>
      </w:pPr>
    </w:p>
    <w:p w:rsidR="001B5D77" w:rsidRPr="00F554F2" w:rsidRDefault="001B5D77" w:rsidP="00F554F2">
      <w:pPr>
        <w:rPr>
          <w:rFonts w:eastAsia="Cambria"/>
          <w:sz w:val="22"/>
          <w:szCs w:val="22"/>
        </w:rPr>
        <w:sectPr w:rsidR="001B5D77" w:rsidRPr="00F554F2" w:rsidSect="00445A47">
          <w:footerReference w:type="default" r:id="rId11"/>
          <w:pgSz w:w="12240" w:h="15840"/>
          <w:pgMar w:top="1400" w:right="1340" w:bottom="280" w:left="1340" w:header="720" w:footer="720" w:gutter="0"/>
          <w:cols w:space="720"/>
          <w:docGrid w:linePitch="272"/>
        </w:sectPr>
      </w:pPr>
    </w:p>
    <w:p w:rsidR="001B5D77" w:rsidRPr="00D96E4C" w:rsidRDefault="001B5D77" w:rsidP="00F554F2">
      <w:pPr>
        <w:spacing w:before="57" w:line="273" w:lineRule="auto"/>
        <w:ind w:right="61"/>
        <w:jc w:val="both"/>
        <w:rPr>
          <w:rFonts w:eastAsia="Arial"/>
          <w:sz w:val="28"/>
          <w:szCs w:val="28"/>
        </w:rPr>
      </w:pPr>
      <w:r w:rsidRPr="00D96E4C">
        <w:rPr>
          <w:rFonts w:eastAsia="Arial"/>
          <w:sz w:val="28"/>
          <w:szCs w:val="28"/>
        </w:rPr>
        <w:lastRenderedPageBreak/>
        <w:t>Co</w:t>
      </w:r>
      <w:r w:rsidRPr="00D96E4C">
        <w:rPr>
          <w:rFonts w:eastAsia="Arial"/>
          <w:spacing w:val="3"/>
          <w:sz w:val="28"/>
          <w:szCs w:val="28"/>
        </w:rPr>
        <w:t>m</w:t>
      </w:r>
      <w:r w:rsidRPr="00D96E4C">
        <w:rPr>
          <w:rFonts w:eastAsia="Arial"/>
          <w:spacing w:val="-1"/>
          <w:sz w:val="28"/>
          <w:szCs w:val="28"/>
        </w:rPr>
        <w:t>pu</w:t>
      </w:r>
      <w:r w:rsidRPr="00D96E4C">
        <w:rPr>
          <w:rFonts w:eastAsia="Arial"/>
          <w:spacing w:val="4"/>
          <w:sz w:val="28"/>
          <w:szCs w:val="28"/>
        </w:rPr>
        <w:t>t</w:t>
      </w:r>
      <w:r w:rsidRPr="00D96E4C">
        <w:rPr>
          <w:rFonts w:eastAsia="Arial"/>
          <w:spacing w:val="-1"/>
          <w:sz w:val="28"/>
          <w:szCs w:val="28"/>
        </w:rPr>
        <w:t>er</w:t>
      </w:r>
      <w:r w:rsidRPr="00D96E4C">
        <w:rPr>
          <w:rFonts w:eastAsia="Arial"/>
          <w:spacing w:val="5"/>
          <w:sz w:val="28"/>
          <w:szCs w:val="28"/>
        </w:rPr>
        <w:t>i</w:t>
      </w:r>
      <w:r w:rsidRPr="00D96E4C">
        <w:rPr>
          <w:rFonts w:eastAsia="Arial"/>
          <w:sz w:val="28"/>
          <w:szCs w:val="28"/>
        </w:rPr>
        <w:t>z</w:t>
      </w:r>
      <w:r w:rsidRPr="00D96E4C">
        <w:rPr>
          <w:rFonts w:eastAsia="Arial"/>
          <w:spacing w:val="-1"/>
          <w:sz w:val="28"/>
          <w:szCs w:val="28"/>
        </w:rPr>
        <w:t>e</w:t>
      </w:r>
      <w:r w:rsidRPr="00D96E4C">
        <w:rPr>
          <w:rFonts w:eastAsia="Arial"/>
          <w:sz w:val="28"/>
          <w:szCs w:val="28"/>
        </w:rPr>
        <w:t>d</w:t>
      </w:r>
      <w:r w:rsidRPr="00D96E4C">
        <w:rPr>
          <w:rFonts w:eastAsia="Arial"/>
          <w:spacing w:val="28"/>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z w:val="28"/>
          <w:szCs w:val="28"/>
        </w:rPr>
        <w:t>m</w:t>
      </w:r>
      <w:r w:rsidRPr="00D96E4C">
        <w:rPr>
          <w:rFonts w:eastAsia="Arial"/>
          <w:spacing w:val="41"/>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42"/>
          <w:sz w:val="28"/>
          <w:szCs w:val="28"/>
        </w:rPr>
        <w:t xml:space="preserve"> </w:t>
      </w:r>
      <w:r w:rsidRPr="00D96E4C">
        <w:rPr>
          <w:rFonts w:eastAsia="Arial"/>
          <w:sz w:val="28"/>
          <w:szCs w:val="28"/>
        </w:rPr>
        <w:t>s</w:t>
      </w:r>
      <w:r w:rsidRPr="00D96E4C">
        <w:rPr>
          <w:rFonts w:eastAsia="Arial"/>
          <w:spacing w:val="3"/>
          <w:sz w:val="28"/>
          <w:szCs w:val="28"/>
        </w:rPr>
        <w:t>e</w:t>
      </w:r>
      <w:r w:rsidRPr="00D96E4C">
        <w:rPr>
          <w:rFonts w:eastAsia="Arial"/>
          <w:spacing w:val="-1"/>
          <w:sz w:val="28"/>
          <w:szCs w:val="28"/>
        </w:rPr>
        <w:t>ar</w:t>
      </w:r>
      <w:r w:rsidRPr="00D96E4C">
        <w:rPr>
          <w:rFonts w:eastAsia="Arial"/>
          <w:spacing w:val="4"/>
          <w:sz w:val="28"/>
          <w:szCs w:val="28"/>
        </w:rPr>
        <w:t>c</w:t>
      </w:r>
      <w:r w:rsidRPr="00D96E4C">
        <w:rPr>
          <w:rFonts w:eastAsia="Arial"/>
          <w:spacing w:val="-1"/>
          <w:sz w:val="28"/>
          <w:szCs w:val="28"/>
        </w:rPr>
        <w:t>h</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33"/>
          <w:sz w:val="28"/>
          <w:szCs w:val="28"/>
        </w:rPr>
        <w:t xml:space="preserve"> </w:t>
      </w:r>
      <w:r w:rsidRPr="00D96E4C">
        <w:rPr>
          <w:rFonts w:eastAsia="Arial"/>
          <w:sz w:val="28"/>
          <w:szCs w:val="28"/>
        </w:rPr>
        <w:t>in</w:t>
      </w:r>
      <w:r w:rsidRPr="00D96E4C">
        <w:rPr>
          <w:rFonts w:eastAsia="Arial"/>
          <w:spacing w:val="48"/>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42"/>
          <w:sz w:val="28"/>
          <w:szCs w:val="28"/>
        </w:rPr>
        <w:t xml:space="preserve"> </w:t>
      </w:r>
      <w:r w:rsidRPr="00D96E4C">
        <w:rPr>
          <w:rFonts w:eastAsia="Arial"/>
          <w:spacing w:val="3"/>
          <w:sz w:val="28"/>
          <w:szCs w:val="28"/>
        </w:rPr>
        <w:t>d</w:t>
      </w:r>
      <w:r w:rsidRPr="00D96E4C">
        <w:rPr>
          <w:rFonts w:eastAsia="Arial"/>
          <w:spacing w:val="-1"/>
          <w:sz w:val="28"/>
          <w:szCs w:val="28"/>
        </w:rPr>
        <w:t>a</w:t>
      </w:r>
      <w:r w:rsidRPr="00D96E4C">
        <w:rPr>
          <w:rFonts w:eastAsia="Arial"/>
          <w:spacing w:val="4"/>
          <w:sz w:val="28"/>
          <w:szCs w:val="28"/>
        </w:rPr>
        <w:t>t</w:t>
      </w:r>
      <w:r w:rsidRPr="00D96E4C">
        <w:rPr>
          <w:rFonts w:eastAsia="Arial"/>
          <w:spacing w:val="-1"/>
          <w:sz w:val="28"/>
          <w:szCs w:val="28"/>
        </w:rPr>
        <w:t>ab</w:t>
      </w:r>
      <w:r w:rsidRPr="00D96E4C">
        <w:rPr>
          <w:rFonts w:eastAsia="Arial"/>
          <w:spacing w:val="3"/>
          <w:sz w:val="28"/>
          <w:szCs w:val="28"/>
        </w:rPr>
        <w:t>a</w:t>
      </w:r>
      <w:r w:rsidRPr="00D96E4C">
        <w:rPr>
          <w:rFonts w:eastAsia="Arial"/>
          <w:sz w:val="28"/>
          <w:szCs w:val="28"/>
        </w:rPr>
        <w:t>se</w:t>
      </w:r>
      <w:r w:rsidRPr="00D96E4C">
        <w:rPr>
          <w:rFonts w:eastAsia="Arial"/>
          <w:spacing w:val="39"/>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l</w:t>
      </w:r>
      <w:r w:rsidRPr="00D96E4C">
        <w:rPr>
          <w:rFonts w:eastAsia="Arial"/>
          <w:spacing w:val="44"/>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z w:val="28"/>
          <w:szCs w:val="28"/>
        </w:rPr>
        <w:t>v</w:t>
      </w:r>
      <w:r w:rsidRPr="00D96E4C">
        <w:rPr>
          <w:rFonts w:eastAsia="Arial"/>
          <w:spacing w:val="5"/>
          <w:sz w:val="28"/>
          <w:szCs w:val="28"/>
        </w:rPr>
        <w:t>i</w:t>
      </w:r>
      <w:r w:rsidRPr="00D96E4C">
        <w:rPr>
          <w:rFonts w:eastAsia="Arial"/>
          <w:spacing w:val="-1"/>
          <w:sz w:val="28"/>
          <w:szCs w:val="28"/>
        </w:rPr>
        <w:t>d</w:t>
      </w:r>
      <w:r w:rsidRPr="00D96E4C">
        <w:rPr>
          <w:rFonts w:eastAsia="Arial"/>
          <w:sz w:val="28"/>
          <w:szCs w:val="28"/>
        </w:rPr>
        <w:t>e</w:t>
      </w:r>
      <w:r w:rsidRPr="00D96E4C">
        <w:rPr>
          <w:rFonts w:eastAsia="Arial"/>
          <w:spacing w:val="41"/>
          <w:sz w:val="28"/>
          <w:szCs w:val="28"/>
        </w:rPr>
        <w:t xml:space="preserve"> </w:t>
      </w:r>
      <w:r w:rsidRPr="00D96E4C">
        <w:rPr>
          <w:rFonts w:eastAsia="Arial"/>
          <w:spacing w:val="-1"/>
          <w:sz w:val="28"/>
          <w:szCs w:val="28"/>
        </w:rPr>
        <w:t>a</w:t>
      </w:r>
      <w:r w:rsidRPr="00D96E4C">
        <w:rPr>
          <w:rFonts w:eastAsia="Arial"/>
          <w:sz w:val="28"/>
          <w:szCs w:val="28"/>
        </w:rPr>
        <w:t>ll t</w:t>
      </w:r>
      <w:r w:rsidRPr="00D96E4C">
        <w:rPr>
          <w:rFonts w:eastAsia="Arial"/>
          <w:spacing w:val="-2"/>
          <w:sz w:val="28"/>
          <w:szCs w:val="28"/>
        </w:rPr>
        <w:t>h</w:t>
      </w:r>
      <w:r w:rsidRPr="00D96E4C">
        <w:rPr>
          <w:rFonts w:eastAsia="Arial"/>
          <w:sz w:val="28"/>
          <w:szCs w:val="28"/>
        </w:rPr>
        <w:t>e</w:t>
      </w:r>
      <w:r w:rsidRPr="00D96E4C">
        <w:rPr>
          <w:rFonts w:eastAsia="Arial"/>
          <w:spacing w:val="16"/>
          <w:sz w:val="28"/>
          <w:szCs w:val="28"/>
        </w:rPr>
        <w:t xml:space="preserve"> </w:t>
      </w:r>
      <w:r w:rsidRPr="00D96E4C">
        <w:rPr>
          <w:rFonts w:eastAsia="Arial"/>
          <w:spacing w:val="3"/>
          <w:sz w:val="28"/>
          <w:szCs w:val="28"/>
        </w:rPr>
        <w:t>n</w:t>
      </w:r>
      <w:r w:rsidRPr="00D96E4C">
        <w:rPr>
          <w:rFonts w:eastAsia="Arial"/>
          <w:spacing w:val="-1"/>
          <w:sz w:val="28"/>
          <w:szCs w:val="28"/>
        </w:rPr>
        <w:t>e</w:t>
      </w:r>
      <w:r w:rsidRPr="00D96E4C">
        <w:rPr>
          <w:rFonts w:eastAsia="Arial"/>
          <w:sz w:val="28"/>
          <w:szCs w:val="28"/>
        </w:rPr>
        <w:t>c</w:t>
      </w:r>
      <w:r w:rsidRPr="00D96E4C">
        <w:rPr>
          <w:rFonts w:eastAsia="Arial"/>
          <w:spacing w:val="-1"/>
          <w:sz w:val="28"/>
          <w:szCs w:val="28"/>
        </w:rPr>
        <w:t>e</w:t>
      </w:r>
      <w:r w:rsidRPr="00D96E4C">
        <w:rPr>
          <w:rFonts w:eastAsia="Arial"/>
          <w:spacing w:val="4"/>
          <w:sz w:val="28"/>
          <w:szCs w:val="28"/>
        </w:rPr>
        <w:t>s</w:t>
      </w:r>
      <w:r w:rsidRPr="00D96E4C">
        <w:rPr>
          <w:rFonts w:eastAsia="Arial"/>
          <w:sz w:val="28"/>
          <w:szCs w:val="28"/>
        </w:rPr>
        <w:t>s</w:t>
      </w:r>
      <w:r w:rsidRPr="00D96E4C">
        <w:rPr>
          <w:rFonts w:eastAsia="Arial"/>
          <w:spacing w:val="3"/>
          <w:sz w:val="28"/>
          <w:szCs w:val="28"/>
        </w:rPr>
        <w:t>ar</w:t>
      </w:r>
      <w:r w:rsidRPr="00D96E4C">
        <w:rPr>
          <w:rFonts w:eastAsia="Arial"/>
          <w:sz w:val="28"/>
          <w:szCs w:val="28"/>
        </w:rPr>
        <w:t xml:space="preserve">y </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f</w:t>
      </w:r>
      <w:r w:rsidRPr="00D96E4C">
        <w:rPr>
          <w:rFonts w:eastAsia="Arial"/>
          <w:spacing w:val="3"/>
          <w:sz w:val="28"/>
          <w:szCs w:val="28"/>
        </w:rPr>
        <w:t>o</w:t>
      </w:r>
      <w:r w:rsidRPr="00D96E4C">
        <w:rPr>
          <w:rFonts w:eastAsia="Arial"/>
          <w:spacing w:val="-1"/>
          <w:sz w:val="28"/>
          <w:szCs w:val="28"/>
        </w:rPr>
        <w:t>r</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6"/>
          <w:sz w:val="28"/>
          <w:szCs w:val="28"/>
        </w:rPr>
        <w:t xml:space="preserve"> </w:t>
      </w:r>
      <w:r w:rsidRPr="00D96E4C">
        <w:rPr>
          <w:rFonts w:eastAsia="Arial"/>
          <w:sz w:val="28"/>
          <w:szCs w:val="28"/>
        </w:rPr>
        <w:t>to</w:t>
      </w:r>
      <w:r w:rsidRPr="00D96E4C">
        <w:rPr>
          <w:rFonts w:eastAsia="Arial"/>
          <w:spacing w:val="23"/>
          <w:sz w:val="28"/>
          <w:szCs w:val="28"/>
        </w:rPr>
        <w:t xml:space="preserve"> </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p</w:t>
      </w:r>
      <w:r w:rsidRPr="00D96E4C">
        <w:rPr>
          <w:rFonts w:eastAsia="Arial"/>
          <w:sz w:val="28"/>
          <w:szCs w:val="28"/>
        </w:rPr>
        <w:t>l</w:t>
      </w:r>
      <w:r w:rsidRPr="00D96E4C">
        <w:rPr>
          <w:rFonts w:eastAsia="Arial"/>
          <w:spacing w:val="4"/>
          <w:sz w:val="28"/>
          <w:szCs w:val="28"/>
        </w:rPr>
        <w:t>o</w:t>
      </w:r>
      <w:r w:rsidRPr="00D96E4C">
        <w:rPr>
          <w:rFonts w:eastAsia="Arial"/>
          <w:spacing w:val="-5"/>
          <w:sz w:val="28"/>
          <w:szCs w:val="28"/>
        </w:rPr>
        <w:t>y</w:t>
      </w:r>
      <w:r w:rsidRPr="00D96E4C">
        <w:rPr>
          <w:rFonts w:eastAsia="Arial"/>
          <w:spacing w:val="8"/>
          <w:sz w:val="28"/>
          <w:szCs w:val="28"/>
        </w:rPr>
        <w:t>e</w:t>
      </w:r>
      <w:r w:rsidRPr="00D96E4C">
        <w:rPr>
          <w:rFonts w:eastAsia="Arial"/>
          <w:spacing w:val="-1"/>
          <w:sz w:val="28"/>
          <w:szCs w:val="28"/>
        </w:rPr>
        <w:t>e</w:t>
      </w:r>
      <w:r w:rsidRPr="00D96E4C">
        <w:rPr>
          <w:rFonts w:eastAsia="Arial"/>
          <w:sz w:val="28"/>
          <w:szCs w:val="28"/>
        </w:rPr>
        <w:t>s</w:t>
      </w:r>
      <w:r w:rsidRPr="00D96E4C">
        <w:rPr>
          <w:rFonts w:eastAsia="Arial"/>
          <w:spacing w:val="9"/>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16"/>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s</w:t>
      </w:r>
      <w:r w:rsidRPr="00D96E4C">
        <w:rPr>
          <w:rFonts w:eastAsia="Arial"/>
          <w:spacing w:val="15"/>
          <w:sz w:val="28"/>
          <w:szCs w:val="28"/>
        </w:rPr>
        <w:t xml:space="preserve"> </w:t>
      </w:r>
      <w:r w:rsidRPr="00D96E4C">
        <w:rPr>
          <w:rFonts w:eastAsia="Arial"/>
          <w:sz w:val="28"/>
          <w:szCs w:val="28"/>
        </w:rPr>
        <w:t>in</w:t>
      </w:r>
      <w:r w:rsidRPr="00D96E4C">
        <w:rPr>
          <w:rFonts w:eastAsia="Arial"/>
          <w:spacing w:val="19"/>
          <w:sz w:val="28"/>
          <w:szCs w:val="28"/>
        </w:rPr>
        <w:t xml:space="preserve"> </w:t>
      </w:r>
      <w:r w:rsidRPr="00D96E4C">
        <w:rPr>
          <w:rFonts w:eastAsia="Arial"/>
          <w:sz w:val="28"/>
          <w:szCs w:val="28"/>
        </w:rPr>
        <w:t>ti</w:t>
      </w:r>
      <w:r w:rsidRPr="00D96E4C">
        <w:rPr>
          <w:rFonts w:eastAsia="Arial"/>
          <w:spacing w:val="3"/>
          <w:sz w:val="28"/>
          <w:szCs w:val="28"/>
        </w:rPr>
        <w:t>m</w:t>
      </w:r>
      <w:r w:rsidRPr="00D96E4C">
        <w:rPr>
          <w:rFonts w:eastAsia="Arial"/>
          <w:spacing w:val="-1"/>
          <w:sz w:val="28"/>
          <w:szCs w:val="28"/>
        </w:rPr>
        <w:t>e</w:t>
      </w:r>
      <w:r w:rsidRPr="00D96E4C">
        <w:rPr>
          <w:rFonts w:eastAsia="Arial"/>
          <w:spacing w:val="5"/>
          <w:sz w:val="28"/>
          <w:szCs w:val="28"/>
        </w:rPr>
        <w:t>l</w:t>
      </w:r>
      <w:r w:rsidRPr="00D96E4C">
        <w:rPr>
          <w:rFonts w:eastAsia="Arial"/>
          <w:sz w:val="28"/>
          <w:szCs w:val="28"/>
        </w:rPr>
        <w:t>y</w:t>
      </w:r>
      <w:r w:rsidRPr="00D96E4C">
        <w:rPr>
          <w:rFonts w:eastAsia="Arial"/>
          <w:spacing w:val="9"/>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21"/>
          <w:sz w:val="28"/>
          <w:szCs w:val="28"/>
        </w:rPr>
        <w:t xml:space="preserve"> </w:t>
      </w:r>
      <w:r w:rsidRPr="00D96E4C">
        <w:rPr>
          <w:rFonts w:eastAsia="Arial"/>
          <w:spacing w:val="-1"/>
          <w:sz w:val="28"/>
          <w:szCs w:val="28"/>
        </w:rPr>
        <w:t>e</w:t>
      </w:r>
      <w:r w:rsidRPr="00D96E4C">
        <w:rPr>
          <w:rFonts w:eastAsia="Arial"/>
          <w:sz w:val="28"/>
          <w:szCs w:val="28"/>
        </w:rPr>
        <w:t>f</w:t>
      </w:r>
      <w:r w:rsidRPr="00D96E4C">
        <w:rPr>
          <w:rFonts w:eastAsia="Arial"/>
          <w:spacing w:val="-1"/>
          <w:sz w:val="28"/>
          <w:szCs w:val="28"/>
        </w:rPr>
        <w:t>f</w:t>
      </w:r>
      <w:r w:rsidRPr="00D96E4C">
        <w:rPr>
          <w:rFonts w:eastAsia="Arial"/>
          <w:sz w:val="28"/>
          <w:szCs w:val="28"/>
        </w:rPr>
        <w:t>ic</w:t>
      </w:r>
      <w:r w:rsidRPr="00D96E4C">
        <w:rPr>
          <w:rFonts w:eastAsia="Arial"/>
          <w:spacing w:val="1"/>
          <w:sz w:val="28"/>
          <w:szCs w:val="28"/>
        </w:rPr>
        <w:t>i</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 xml:space="preserve">t </w:t>
      </w:r>
      <w:r w:rsidRPr="00D96E4C">
        <w:rPr>
          <w:rFonts w:eastAsia="Arial"/>
          <w:spacing w:val="3"/>
          <w:sz w:val="28"/>
          <w:szCs w:val="28"/>
        </w:rPr>
        <w:t>m</w:t>
      </w:r>
      <w:r w:rsidRPr="00D96E4C">
        <w:rPr>
          <w:rFonts w:eastAsia="Arial"/>
          <w:spacing w:val="-1"/>
          <w:sz w:val="28"/>
          <w:szCs w:val="28"/>
        </w:rPr>
        <w:t>ann</w:t>
      </w:r>
      <w:r w:rsidRPr="00D96E4C">
        <w:rPr>
          <w:rFonts w:eastAsia="Arial"/>
          <w:spacing w:val="3"/>
          <w:sz w:val="28"/>
          <w:szCs w:val="28"/>
        </w:rPr>
        <w:t>e</w:t>
      </w:r>
      <w:r w:rsidRPr="00D96E4C">
        <w:rPr>
          <w:rFonts w:eastAsia="Arial"/>
          <w:sz w:val="28"/>
          <w:szCs w:val="28"/>
        </w:rPr>
        <w:t>r</w:t>
      </w:r>
      <w:r w:rsidRPr="00D96E4C">
        <w:rPr>
          <w:rFonts w:eastAsia="Arial"/>
          <w:spacing w:val="-11"/>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6"/>
          <w:sz w:val="28"/>
          <w:szCs w:val="28"/>
        </w:rPr>
        <w:t xml:space="preserve"> </w:t>
      </w:r>
      <w:r w:rsidRPr="00D96E4C">
        <w:rPr>
          <w:rFonts w:eastAsia="Arial"/>
          <w:spacing w:val="4"/>
          <w:sz w:val="28"/>
          <w:szCs w:val="28"/>
        </w:rPr>
        <w:t>i</w:t>
      </w:r>
      <w:r w:rsidRPr="00D96E4C">
        <w:rPr>
          <w:rFonts w:eastAsia="Arial"/>
          <w:sz w:val="28"/>
          <w:szCs w:val="28"/>
        </w:rPr>
        <w:t>n</w:t>
      </w:r>
      <w:r w:rsidRPr="00D96E4C">
        <w:rPr>
          <w:rFonts w:eastAsia="Arial"/>
          <w:spacing w:val="1"/>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1"/>
          <w:sz w:val="28"/>
          <w:szCs w:val="28"/>
        </w:rPr>
        <w:t>e</w:t>
      </w:r>
      <w:r w:rsidRPr="00D96E4C">
        <w:rPr>
          <w:rFonts w:eastAsia="Arial"/>
          <w:spacing w:val="4"/>
          <w:sz w:val="28"/>
          <w:szCs w:val="28"/>
        </w:rPr>
        <w:t>f</w:t>
      </w:r>
      <w:r w:rsidRPr="00D96E4C">
        <w:rPr>
          <w:rFonts w:eastAsia="Arial"/>
          <w:spacing w:val="1"/>
          <w:sz w:val="28"/>
          <w:szCs w:val="28"/>
        </w:rPr>
        <w:t>u</w:t>
      </w:r>
      <w:r w:rsidRPr="00D96E4C">
        <w:rPr>
          <w:rFonts w:eastAsia="Arial"/>
          <w:sz w:val="28"/>
          <w:szCs w:val="28"/>
        </w:rPr>
        <w:t>l</w:t>
      </w:r>
      <w:r w:rsidRPr="00D96E4C">
        <w:rPr>
          <w:rFonts w:eastAsia="Arial"/>
          <w:spacing w:val="-7"/>
          <w:sz w:val="28"/>
          <w:szCs w:val="28"/>
        </w:rPr>
        <w:t xml:space="preserve"> </w:t>
      </w:r>
      <w:r w:rsidRPr="00D96E4C">
        <w:rPr>
          <w:rFonts w:eastAsia="Arial"/>
          <w:spacing w:val="4"/>
          <w:sz w:val="28"/>
          <w:szCs w:val="28"/>
        </w:rPr>
        <w:t>f</w:t>
      </w:r>
      <w:r w:rsidRPr="00D96E4C">
        <w:rPr>
          <w:rFonts w:eastAsia="Arial"/>
          <w:spacing w:val="-1"/>
          <w:sz w:val="28"/>
          <w:szCs w:val="28"/>
        </w:rPr>
        <w:t>or</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t.</w:t>
      </w:r>
    </w:p>
    <w:p w:rsidR="001B5D77" w:rsidRPr="00D96E4C" w:rsidRDefault="001B5D77" w:rsidP="008502D2">
      <w:pPr>
        <w:spacing w:before="2" w:line="160" w:lineRule="exact"/>
        <w:jc w:val="both"/>
        <w:rPr>
          <w:sz w:val="17"/>
          <w:szCs w:val="17"/>
        </w:rPr>
      </w:pPr>
    </w:p>
    <w:p w:rsidR="001B5D77" w:rsidRPr="00D96E4C" w:rsidRDefault="001B5D77" w:rsidP="008502D2">
      <w:pPr>
        <w:spacing w:line="200" w:lineRule="exact"/>
        <w:jc w:val="both"/>
      </w:pPr>
    </w:p>
    <w:p w:rsidR="001B5D77" w:rsidRPr="00D96E4C" w:rsidRDefault="001B5D77" w:rsidP="008502D2">
      <w:pPr>
        <w:spacing w:line="200" w:lineRule="exact"/>
        <w:jc w:val="both"/>
      </w:pPr>
    </w:p>
    <w:p w:rsidR="001B5D77" w:rsidRPr="00D96E4C" w:rsidRDefault="001B5D77" w:rsidP="008502D2">
      <w:pPr>
        <w:spacing w:line="200" w:lineRule="exact"/>
        <w:jc w:val="both"/>
      </w:pPr>
    </w:p>
    <w:p w:rsidR="001B5D77" w:rsidRPr="00D96E4C" w:rsidRDefault="001B5D77" w:rsidP="008502D2">
      <w:pPr>
        <w:ind w:left="100"/>
        <w:jc w:val="both"/>
        <w:rPr>
          <w:rFonts w:eastAsia="Arial"/>
          <w:sz w:val="28"/>
          <w:szCs w:val="28"/>
        </w:rPr>
      </w:pPr>
      <w:r w:rsidRPr="00D96E4C">
        <w:rPr>
          <w:rFonts w:eastAsia="Arial"/>
          <w:b/>
          <w:color w:val="993300"/>
          <w:spacing w:val="-2"/>
          <w:sz w:val="28"/>
          <w:szCs w:val="28"/>
        </w:rPr>
        <w:t>T</w:t>
      </w:r>
      <w:r w:rsidRPr="00D96E4C">
        <w:rPr>
          <w:rFonts w:eastAsia="Arial"/>
          <w:b/>
          <w:color w:val="993300"/>
          <w:spacing w:val="3"/>
          <w:sz w:val="28"/>
          <w:szCs w:val="28"/>
        </w:rPr>
        <w:t>e</w:t>
      </w:r>
      <w:r w:rsidRPr="00D96E4C">
        <w:rPr>
          <w:rFonts w:eastAsia="Arial"/>
          <w:b/>
          <w:color w:val="993300"/>
          <w:spacing w:val="-1"/>
          <w:sz w:val="28"/>
          <w:szCs w:val="28"/>
        </w:rPr>
        <w:t>c</w:t>
      </w:r>
      <w:r w:rsidRPr="00D96E4C">
        <w:rPr>
          <w:rFonts w:eastAsia="Arial"/>
          <w:b/>
          <w:color w:val="993300"/>
          <w:spacing w:val="3"/>
          <w:sz w:val="28"/>
          <w:szCs w:val="28"/>
        </w:rPr>
        <w:t>h</w:t>
      </w:r>
      <w:r w:rsidRPr="00D96E4C">
        <w:rPr>
          <w:rFonts w:eastAsia="Arial"/>
          <w:b/>
          <w:color w:val="993300"/>
          <w:spacing w:val="-2"/>
          <w:sz w:val="28"/>
          <w:szCs w:val="28"/>
        </w:rPr>
        <w:t>n</w:t>
      </w:r>
      <w:r w:rsidRPr="00D96E4C">
        <w:rPr>
          <w:rFonts w:eastAsia="Arial"/>
          <w:b/>
          <w:color w:val="993300"/>
          <w:sz w:val="28"/>
          <w:szCs w:val="28"/>
        </w:rPr>
        <w:t>i</w:t>
      </w:r>
      <w:r w:rsidRPr="00D96E4C">
        <w:rPr>
          <w:rFonts w:eastAsia="Arial"/>
          <w:b/>
          <w:color w:val="993300"/>
          <w:spacing w:val="3"/>
          <w:sz w:val="28"/>
          <w:szCs w:val="28"/>
        </w:rPr>
        <w:t>c</w:t>
      </w:r>
      <w:r w:rsidRPr="00D96E4C">
        <w:rPr>
          <w:rFonts w:eastAsia="Arial"/>
          <w:b/>
          <w:color w:val="993300"/>
          <w:spacing w:val="-1"/>
          <w:sz w:val="28"/>
          <w:szCs w:val="28"/>
        </w:rPr>
        <w:t>a</w:t>
      </w:r>
      <w:r w:rsidRPr="00D96E4C">
        <w:rPr>
          <w:rFonts w:eastAsia="Arial"/>
          <w:b/>
          <w:color w:val="993300"/>
          <w:sz w:val="28"/>
          <w:szCs w:val="28"/>
        </w:rPr>
        <w:t>l</w:t>
      </w:r>
      <w:r w:rsidRPr="00D96E4C">
        <w:rPr>
          <w:rFonts w:eastAsia="Arial"/>
          <w:b/>
          <w:color w:val="993300"/>
          <w:spacing w:val="-10"/>
          <w:sz w:val="28"/>
          <w:szCs w:val="28"/>
        </w:rPr>
        <w:t xml:space="preserve"> </w:t>
      </w:r>
      <w:r w:rsidRPr="00D96E4C">
        <w:rPr>
          <w:rFonts w:eastAsia="Arial"/>
          <w:b/>
          <w:color w:val="993300"/>
          <w:spacing w:val="-2"/>
          <w:sz w:val="28"/>
          <w:szCs w:val="28"/>
        </w:rPr>
        <w:t>F</w:t>
      </w:r>
      <w:r w:rsidRPr="00D96E4C">
        <w:rPr>
          <w:rFonts w:eastAsia="Arial"/>
          <w:b/>
          <w:color w:val="993300"/>
          <w:spacing w:val="3"/>
          <w:sz w:val="28"/>
          <w:szCs w:val="28"/>
        </w:rPr>
        <w:t>e</w:t>
      </w:r>
      <w:r w:rsidRPr="00D96E4C">
        <w:rPr>
          <w:rFonts w:eastAsia="Arial"/>
          <w:b/>
          <w:color w:val="993300"/>
          <w:spacing w:val="-1"/>
          <w:sz w:val="28"/>
          <w:szCs w:val="28"/>
        </w:rPr>
        <w:t>as</w:t>
      </w:r>
      <w:r w:rsidRPr="00D96E4C">
        <w:rPr>
          <w:rFonts w:eastAsia="Arial"/>
          <w:b/>
          <w:color w:val="993300"/>
          <w:spacing w:val="4"/>
          <w:sz w:val="28"/>
          <w:szCs w:val="28"/>
        </w:rPr>
        <w:t>i</w:t>
      </w:r>
      <w:r w:rsidRPr="00D96E4C">
        <w:rPr>
          <w:rFonts w:eastAsia="Arial"/>
          <w:b/>
          <w:color w:val="993300"/>
          <w:spacing w:val="-2"/>
          <w:sz w:val="28"/>
          <w:szCs w:val="28"/>
        </w:rPr>
        <w:t>b</w:t>
      </w:r>
      <w:r w:rsidRPr="00D96E4C">
        <w:rPr>
          <w:rFonts w:eastAsia="Arial"/>
          <w:b/>
          <w:color w:val="993300"/>
          <w:sz w:val="28"/>
          <w:szCs w:val="28"/>
        </w:rPr>
        <w:t>i</w:t>
      </w:r>
      <w:r w:rsidRPr="00D96E4C">
        <w:rPr>
          <w:rFonts w:eastAsia="Arial"/>
          <w:b/>
          <w:color w:val="993300"/>
          <w:spacing w:val="3"/>
          <w:sz w:val="28"/>
          <w:szCs w:val="28"/>
        </w:rPr>
        <w:t>l</w:t>
      </w:r>
      <w:r w:rsidRPr="00D96E4C">
        <w:rPr>
          <w:rFonts w:eastAsia="Arial"/>
          <w:b/>
          <w:color w:val="993300"/>
          <w:sz w:val="28"/>
          <w:szCs w:val="28"/>
        </w:rPr>
        <w:t>i</w:t>
      </w:r>
      <w:r w:rsidRPr="00D96E4C">
        <w:rPr>
          <w:rFonts w:eastAsia="Arial"/>
          <w:b/>
          <w:color w:val="993300"/>
          <w:spacing w:val="3"/>
          <w:sz w:val="28"/>
          <w:szCs w:val="28"/>
        </w:rPr>
        <w:t>t</w:t>
      </w:r>
      <w:r w:rsidRPr="00D96E4C">
        <w:rPr>
          <w:rFonts w:eastAsia="Arial"/>
          <w:b/>
          <w:color w:val="993300"/>
          <w:spacing w:val="-6"/>
          <w:sz w:val="28"/>
          <w:szCs w:val="28"/>
        </w:rPr>
        <w:t>y</w:t>
      </w:r>
      <w:r w:rsidRPr="00D96E4C">
        <w:rPr>
          <w:rFonts w:eastAsia="Arial"/>
          <w:b/>
          <w:color w:val="993300"/>
          <w:sz w:val="28"/>
          <w:szCs w:val="28"/>
        </w:rPr>
        <w:t>:</w:t>
      </w:r>
    </w:p>
    <w:p w:rsidR="001B5D77" w:rsidRPr="00D96E4C" w:rsidRDefault="001B5D77" w:rsidP="008502D2">
      <w:pPr>
        <w:spacing w:before="19" w:line="240" w:lineRule="exact"/>
        <w:jc w:val="both"/>
        <w:rPr>
          <w:sz w:val="24"/>
          <w:szCs w:val="24"/>
        </w:rPr>
      </w:pPr>
    </w:p>
    <w:p w:rsidR="001B5D77" w:rsidRPr="00D96E4C" w:rsidRDefault="001B5D77" w:rsidP="008502D2">
      <w:pPr>
        <w:spacing w:line="275" w:lineRule="auto"/>
        <w:ind w:left="100" w:right="60"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is</w:t>
      </w:r>
      <w:r w:rsidRPr="00D96E4C">
        <w:rPr>
          <w:rFonts w:eastAsia="Arial"/>
          <w:spacing w:val="8"/>
          <w:sz w:val="28"/>
          <w:szCs w:val="28"/>
        </w:rPr>
        <w:t xml:space="preserve"> </w:t>
      </w:r>
      <w:r w:rsidRPr="00D96E4C">
        <w:rPr>
          <w:rFonts w:eastAsia="Arial"/>
          <w:sz w:val="28"/>
          <w:szCs w:val="28"/>
        </w:rPr>
        <w:t>in</w:t>
      </w:r>
      <w:r w:rsidRPr="00D96E4C">
        <w:rPr>
          <w:rFonts w:eastAsia="Arial"/>
          <w:spacing w:val="4"/>
          <w:sz w:val="28"/>
          <w:szCs w:val="28"/>
        </w:rPr>
        <w:t>v</w:t>
      </w:r>
      <w:r w:rsidRPr="00D96E4C">
        <w:rPr>
          <w:rFonts w:eastAsia="Arial"/>
          <w:spacing w:val="-1"/>
          <w:sz w:val="28"/>
          <w:szCs w:val="28"/>
        </w:rPr>
        <w:t>o</w:t>
      </w:r>
      <w:r w:rsidRPr="00D96E4C">
        <w:rPr>
          <w:rFonts w:eastAsia="Arial"/>
          <w:sz w:val="28"/>
          <w:szCs w:val="28"/>
        </w:rPr>
        <w:t>lves</w:t>
      </w:r>
      <w:r w:rsidRPr="00D96E4C">
        <w:rPr>
          <w:rFonts w:eastAsia="Arial"/>
          <w:spacing w:val="7"/>
          <w:sz w:val="28"/>
          <w:szCs w:val="28"/>
        </w:rPr>
        <w:t xml:space="preserve"> </w:t>
      </w:r>
      <w:r w:rsidRPr="00D96E4C">
        <w:rPr>
          <w:rFonts w:eastAsia="Arial"/>
          <w:spacing w:val="3"/>
          <w:sz w:val="28"/>
          <w:szCs w:val="28"/>
        </w:rPr>
        <w:t>q</w:t>
      </w:r>
      <w:r w:rsidRPr="00D96E4C">
        <w:rPr>
          <w:rFonts w:eastAsia="Arial"/>
          <w:spacing w:val="-1"/>
          <w:sz w:val="28"/>
          <w:szCs w:val="28"/>
        </w:rPr>
        <w:t>ue</w:t>
      </w:r>
      <w:r w:rsidRPr="00D96E4C">
        <w:rPr>
          <w:rFonts w:eastAsia="Arial"/>
          <w:sz w:val="28"/>
          <w:szCs w:val="28"/>
        </w:rPr>
        <w:t>st</w:t>
      </w:r>
      <w:r w:rsidRPr="00D96E4C">
        <w:rPr>
          <w:rFonts w:eastAsia="Arial"/>
          <w:spacing w:val="4"/>
          <w:sz w:val="28"/>
          <w:szCs w:val="28"/>
        </w:rPr>
        <w:t>i</w:t>
      </w:r>
      <w:r w:rsidRPr="00D96E4C">
        <w:rPr>
          <w:rFonts w:eastAsia="Arial"/>
          <w:spacing w:val="-1"/>
          <w:sz w:val="28"/>
          <w:szCs w:val="28"/>
        </w:rPr>
        <w:t>on</w:t>
      </w:r>
      <w:r w:rsidRPr="00D96E4C">
        <w:rPr>
          <w:rFonts w:eastAsia="Arial"/>
          <w:sz w:val="28"/>
          <w:szCs w:val="28"/>
        </w:rPr>
        <w:t>s</w:t>
      </w:r>
      <w:r w:rsidRPr="00D96E4C">
        <w:rPr>
          <w:rFonts w:eastAsia="Arial"/>
          <w:spacing w:val="6"/>
          <w:sz w:val="28"/>
          <w:szCs w:val="28"/>
        </w:rPr>
        <w:t xml:space="preserve"> </w:t>
      </w:r>
      <w:r w:rsidRPr="00D96E4C">
        <w:rPr>
          <w:rFonts w:eastAsia="Arial"/>
          <w:sz w:val="28"/>
          <w:szCs w:val="28"/>
        </w:rPr>
        <w:t>s</w:t>
      </w:r>
      <w:r w:rsidRPr="00D96E4C">
        <w:rPr>
          <w:rFonts w:eastAsia="Arial"/>
          <w:spacing w:val="3"/>
          <w:sz w:val="28"/>
          <w:szCs w:val="28"/>
        </w:rPr>
        <w:t>u</w:t>
      </w:r>
      <w:r w:rsidRPr="00D96E4C">
        <w:rPr>
          <w:rFonts w:eastAsia="Arial"/>
          <w:sz w:val="28"/>
          <w:szCs w:val="28"/>
        </w:rPr>
        <w:t>ch</w:t>
      </w:r>
      <w:r w:rsidRPr="00D96E4C">
        <w:rPr>
          <w:rFonts w:eastAsia="Arial"/>
          <w:spacing w:val="11"/>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19"/>
          <w:sz w:val="28"/>
          <w:szCs w:val="28"/>
        </w:rPr>
        <w:t xml:space="preserve"> </w:t>
      </w:r>
      <w:r w:rsidRPr="00D96E4C">
        <w:rPr>
          <w:rFonts w:eastAsia="Arial"/>
          <w:spacing w:val="-4"/>
          <w:sz w:val="28"/>
          <w:szCs w:val="28"/>
        </w:rPr>
        <w:t>w</w:t>
      </w:r>
      <w:r w:rsidRPr="00D96E4C">
        <w:rPr>
          <w:rFonts w:eastAsia="Arial"/>
          <w:spacing w:val="3"/>
          <w:sz w:val="28"/>
          <w:szCs w:val="28"/>
        </w:rPr>
        <w:t>h</w:t>
      </w:r>
      <w:r w:rsidRPr="00D96E4C">
        <w:rPr>
          <w:rFonts w:eastAsia="Arial"/>
          <w:spacing w:val="-1"/>
          <w:sz w:val="28"/>
          <w:szCs w:val="28"/>
        </w:rPr>
        <w:t>e</w:t>
      </w:r>
      <w:r w:rsidRPr="00D96E4C">
        <w:rPr>
          <w:rFonts w:eastAsia="Arial"/>
          <w:spacing w:val="4"/>
          <w:sz w:val="28"/>
          <w:szCs w:val="28"/>
        </w:rPr>
        <w:t>t</w:t>
      </w:r>
      <w:r w:rsidRPr="00D96E4C">
        <w:rPr>
          <w:rFonts w:eastAsia="Arial"/>
          <w:spacing w:val="-1"/>
          <w:sz w:val="28"/>
          <w:szCs w:val="28"/>
        </w:rPr>
        <w:t>he</w:t>
      </w:r>
      <w:r w:rsidRPr="00D96E4C">
        <w:rPr>
          <w:rFonts w:eastAsia="Arial"/>
          <w:sz w:val="28"/>
          <w:szCs w:val="28"/>
        </w:rPr>
        <w:t>r</w:t>
      </w:r>
      <w:r w:rsidRPr="00D96E4C">
        <w:rPr>
          <w:rFonts w:eastAsia="Arial"/>
          <w:spacing w:val="7"/>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9"/>
          <w:sz w:val="28"/>
          <w:szCs w:val="28"/>
        </w:rPr>
        <w:t xml:space="preserve"> </w:t>
      </w:r>
      <w:r w:rsidRPr="00D96E4C">
        <w:rPr>
          <w:rFonts w:eastAsia="Arial"/>
          <w:spacing w:val="4"/>
          <w:sz w:val="28"/>
          <w:szCs w:val="28"/>
        </w:rPr>
        <w:t>t</w:t>
      </w:r>
      <w:r w:rsidRPr="00D96E4C">
        <w:rPr>
          <w:rFonts w:eastAsia="Arial"/>
          <w:spacing w:val="-1"/>
          <w:sz w:val="28"/>
          <w:szCs w:val="28"/>
        </w:rPr>
        <w:t>e</w:t>
      </w:r>
      <w:r w:rsidRPr="00D96E4C">
        <w:rPr>
          <w:rFonts w:eastAsia="Arial"/>
          <w:spacing w:val="4"/>
          <w:sz w:val="28"/>
          <w:szCs w:val="28"/>
        </w:rPr>
        <w:t>c</w:t>
      </w:r>
      <w:r w:rsidRPr="00D96E4C">
        <w:rPr>
          <w:rFonts w:eastAsia="Arial"/>
          <w:spacing w:val="-1"/>
          <w:sz w:val="28"/>
          <w:szCs w:val="28"/>
        </w:rPr>
        <w:t>hno</w:t>
      </w:r>
      <w:r w:rsidRPr="00D96E4C">
        <w:rPr>
          <w:rFonts w:eastAsia="Arial"/>
          <w:spacing w:val="5"/>
          <w:sz w:val="28"/>
          <w:szCs w:val="28"/>
        </w:rPr>
        <w:t>l</w:t>
      </w:r>
      <w:r w:rsidRPr="00D96E4C">
        <w:rPr>
          <w:rFonts w:eastAsia="Arial"/>
          <w:spacing w:val="-1"/>
          <w:sz w:val="28"/>
          <w:szCs w:val="28"/>
        </w:rPr>
        <w:t>o</w:t>
      </w:r>
      <w:r w:rsidRPr="00D96E4C">
        <w:rPr>
          <w:rFonts w:eastAsia="Arial"/>
          <w:spacing w:val="3"/>
          <w:sz w:val="28"/>
          <w:szCs w:val="28"/>
        </w:rPr>
        <w:t>g</w:t>
      </w:r>
      <w:r w:rsidRPr="00D96E4C">
        <w:rPr>
          <w:rFonts w:eastAsia="Arial"/>
          <w:sz w:val="28"/>
          <w:szCs w:val="28"/>
        </w:rPr>
        <w:t xml:space="preserve">y </w:t>
      </w:r>
      <w:r w:rsidRPr="00D96E4C">
        <w:rPr>
          <w:rFonts w:eastAsia="Arial"/>
          <w:spacing w:val="3"/>
          <w:sz w:val="28"/>
          <w:szCs w:val="28"/>
        </w:rPr>
        <w:t>n</w:t>
      </w:r>
      <w:r w:rsidRPr="00D96E4C">
        <w:rPr>
          <w:rFonts w:eastAsia="Arial"/>
          <w:spacing w:val="-1"/>
          <w:sz w:val="28"/>
          <w:szCs w:val="28"/>
        </w:rPr>
        <w:t>e</w:t>
      </w:r>
      <w:r w:rsidRPr="00D96E4C">
        <w:rPr>
          <w:rFonts w:eastAsia="Arial"/>
          <w:spacing w:val="3"/>
          <w:sz w:val="28"/>
          <w:szCs w:val="28"/>
        </w:rPr>
        <w:t>e</w:t>
      </w:r>
      <w:r w:rsidRPr="00D96E4C">
        <w:rPr>
          <w:rFonts w:eastAsia="Arial"/>
          <w:spacing w:val="-1"/>
          <w:sz w:val="28"/>
          <w:szCs w:val="28"/>
        </w:rPr>
        <w:t>de</w:t>
      </w:r>
      <w:r w:rsidRPr="00D96E4C">
        <w:rPr>
          <w:rFonts w:eastAsia="Arial"/>
          <w:sz w:val="28"/>
          <w:szCs w:val="28"/>
        </w:rPr>
        <w:t>d</w:t>
      </w:r>
      <w:r w:rsidRPr="00D96E4C">
        <w:rPr>
          <w:rFonts w:eastAsia="Arial"/>
          <w:spacing w:val="7"/>
          <w:sz w:val="28"/>
          <w:szCs w:val="28"/>
        </w:rPr>
        <w:t xml:space="preserve"> </w:t>
      </w:r>
      <w:r w:rsidRPr="00D96E4C">
        <w:rPr>
          <w:rFonts w:eastAsia="Arial"/>
          <w:spacing w:val="4"/>
          <w:sz w:val="28"/>
          <w:szCs w:val="28"/>
        </w:rPr>
        <w:t>f</w:t>
      </w:r>
      <w:r w:rsidRPr="00D96E4C">
        <w:rPr>
          <w:rFonts w:eastAsia="Arial"/>
          <w:spacing w:val="-1"/>
          <w:sz w:val="28"/>
          <w:szCs w:val="28"/>
        </w:rPr>
        <w:t>o</w:t>
      </w:r>
      <w:r w:rsidRPr="00D96E4C">
        <w:rPr>
          <w:rFonts w:eastAsia="Arial"/>
          <w:sz w:val="28"/>
          <w:szCs w:val="28"/>
        </w:rPr>
        <w:t>r t</w:t>
      </w:r>
      <w:r w:rsidRPr="00D96E4C">
        <w:rPr>
          <w:rFonts w:eastAsia="Arial"/>
          <w:spacing w:val="-2"/>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5"/>
          <w:sz w:val="28"/>
          <w:szCs w:val="28"/>
        </w:rPr>
        <w:t xml:space="preserve"> </w:t>
      </w:r>
      <w:r w:rsidRPr="00D96E4C">
        <w:rPr>
          <w:rFonts w:eastAsia="Arial"/>
          <w:spacing w:val="3"/>
          <w:sz w:val="28"/>
          <w:szCs w:val="28"/>
        </w:rPr>
        <w:t>e</w:t>
      </w:r>
      <w:r w:rsidRPr="00D96E4C">
        <w:rPr>
          <w:rFonts w:eastAsia="Arial"/>
          <w:spacing w:val="-5"/>
          <w:sz w:val="28"/>
          <w:szCs w:val="28"/>
        </w:rPr>
        <w:t>x</w:t>
      </w:r>
      <w:r w:rsidRPr="00D96E4C">
        <w:rPr>
          <w:rFonts w:eastAsia="Arial"/>
          <w:sz w:val="28"/>
          <w:szCs w:val="28"/>
        </w:rPr>
        <w:t>ists,</w:t>
      </w:r>
      <w:r w:rsidRPr="00D96E4C">
        <w:rPr>
          <w:rFonts w:eastAsia="Arial"/>
          <w:spacing w:val="7"/>
          <w:sz w:val="28"/>
          <w:szCs w:val="28"/>
        </w:rPr>
        <w:t xml:space="preserve"> </w:t>
      </w:r>
      <w:r w:rsidRPr="00D96E4C">
        <w:rPr>
          <w:rFonts w:eastAsia="Arial"/>
          <w:spacing w:val="-1"/>
          <w:sz w:val="28"/>
          <w:szCs w:val="28"/>
        </w:rPr>
        <w:t>h</w:t>
      </w:r>
      <w:r w:rsidRPr="00D96E4C">
        <w:rPr>
          <w:rFonts w:eastAsia="Arial"/>
          <w:spacing w:val="3"/>
          <w:sz w:val="28"/>
          <w:szCs w:val="28"/>
        </w:rPr>
        <w:t>o</w:t>
      </w:r>
      <w:r w:rsidRPr="00D96E4C">
        <w:rPr>
          <w:rFonts w:eastAsia="Arial"/>
          <w:sz w:val="28"/>
          <w:szCs w:val="28"/>
        </w:rPr>
        <w:t>w</w:t>
      </w:r>
      <w:r w:rsidRPr="00D96E4C">
        <w:rPr>
          <w:rFonts w:eastAsia="Arial"/>
          <w:spacing w:val="2"/>
          <w:sz w:val="28"/>
          <w:szCs w:val="28"/>
        </w:rPr>
        <w:t xml:space="preserve"> </w:t>
      </w:r>
      <w:r w:rsidRPr="00D96E4C">
        <w:rPr>
          <w:rFonts w:eastAsia="Arial"/>
          <w:spacing w:val="-1"/>
          <w:sz w:val="28"/>
          <w:szCs w:val="28"/>
        </w:rPr>
        <w:t>d</w:t>
      </w:r>
      <w:r w:rsidRPr="00D96E4C">
        <w:rPr>
          <w:rFonts w:eastAsia="Arial"/>
          <w:spacing w:val="5"/>
          <w:sz w:val="28"/>
          <w:szCs w:val="28"/>
        </w:rPr>
        <w:t>i</w:t>
      </w:r>
      <w:r w:rsidRPr="00D96E4C">
        <w:rPr>
          <w:rFonts w:eastAsia="Arial"/>
          <w:sz w:val="28"/>
          <w:szCs w:val="28"/>
        </w:rPr>
        <w:t>f</w:t>
      </w:r>
      <w:r w:rsidRPr="00D96E4C">
        <w:rPr>
          <w:rFonts w:eastAsia="Arial"/>
          <w:spacing w:val="-1"/>
          <w:sz w:val="28"/>
          <w:szCs w:val="28"/>
        </w:rPr>
        <w:t>f</w:t>
      </w:r>
      <w:r w:rsidRPr="00D96E4C">
        <w:rPr>
          <w:rFonts w:eastAsia="Arial"/>
          <w:sz w:val="28"/>
          <w:szCs w:val="28"/>
        </w:rPr>
        <w:t>icult</w:t>
      </w:r>
      <w:r w:rsidRPr="00D96E4C">
        <w:rPr>
          <w:rFonts w:eastAsia="Arial"/>
          <w:spacing w:val="1"/>
          <w:sz w:val="28"/>
          <w:szCs w:val="28"/>
        </w:rPr>
        <w:t xml:space="preserve"> </w:t>
      </w:r>
      <w:r w:rsidRPr="00D96E4C">
        <w:rPr>
          <w:rFonts w:eastAsia="Arial"/>
          <w:sz w:val="28"/>
          <w:szCs w:val="28"/>
        </w:rPr>
        <w:t>it</w:t>
      </w:r>
      <w:r w:rsidRPr="00D96E4C">
        <w:rPr>
          <w:rFonts w:eastAsia="Arial"/>
          <w:spacing w:val="15"/>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l</w:t>
      </w:r>
      <w:r w:rsidRPr="00D96E4C">
        <w:rPr>
          <w:rFonts w:eastAsia="Arial"/>
          <w:spacing w:val="7"/>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7"/>
          <w:sz w:val="28"/>
          <w:szCs w:val="28"/>
        </w:rPr>
        <w:t xml:space="preserve"> </w:t>
      </w:r>
      <w:r w:rsidRPr="00D96E4C">
        <w:rPr>
          <w:rFonts w:eastAsia="Arial"/>
          <w:sz w:val="28"/>
          <w:szCs w:val="28"/>
        </w:rPr>
        <w:t>to</w:t>
      </w:r>
      <w:r w:rsidRPr="00D96E4C">
        <w:rPr>
          <w:rFonts w:eastAsia="Arial"/>
          <w:spacing w:val="7"/>
          <w:sz w:val="28"/>
          <w:szCs w:val="28"/>
        </w:rPr>
        <w:t xml:space="preserve"> </w:t>
      </w:r>
      <w:r w:rsidRPr="00D96E4C">
        <w:rPr>
          <w:rFonts w:eastAsia="Arial"/>
          <w:spacing w:val="-1"/>
          <w:sz w:val="28"/>
          <w:szCs w:val="28"/>
        </w:rPr>
        <w:t>bu</w:t>
      </w:r>
      <w:r w:rsidRPr="00D96E4C">
        <w:rPr>
          <w:rFonts w:eastAsia="Arial"/>
          <w:sz w:val="28"/>
          <w:szCs w:val="28"/>
        </w:rPr>
        <w:t>i</w:t>
      </w:r>
      <w:r w:rsidRPr="00D96E4C">
        <w:rPr>
          <w:rFonts w:eastAsia="Arial"/>
          <w:spacing w:val="6"/>
          <w:sz w:val="28"/>
          <w:szCs w:val="28"/>
        </w:rPr>
        <w:t>l</w:t>
      </w:r>
      <w:r w:rsidRPr="00D96E4C">
        <w:rPr>
          <w:rFonts w:eastAsia="Arial"/>
          <w:spacing w:val="-1"/>
          <w:sz w:val="28"/>
          <w:szCs w:val="28"/>
        </w:rPr>
        <w:t>d</w:t>
      </w:r>
      <w:r w:rsidRPr="00D96E4C">
        <w:rPr>
          <w:rFonts w:eastAsia="Arial"/>
          <w:sz w:val="28"/>
          <w:szCs w:val="28"/>
        </w:rPr>
        <w:t>,</w:t>
      </w:r>
      <w:r w:rsidRPr="00D96E4C">
        <w:rPr>
          <w:rFonts w:eastAsia="Arial"/>
          <w:spacing w:val="3"/>
          <w:sz w:val="28"/>
          <w:szCs w:val="28"/>
        </w:rPr>
        <w:t xml:space="preserve"> a</w:t>
      </w:r>
      <w:r w:rsidRPr="00D96E4C">
        <w:rPr>
          <w:rFonts w:eastAsia="Arial"/>
          <w:spacing w:val="-1"/>
          <w:sz w:val="28"/>
          <w:szCs w:val="28"/>
        </w:rPr>
        <w:t>n</w:t>
      </w:r>
      <w:r w:rsidRPr="00D96E4C">
        <w:rPr>
          <w:rFonts w:eastAsia="Arial"/>
          <w:sz w:val="28"/>
          <w:szCs w:val="28"/>
        </w:rPr>
        <w:t>d</w:t>
      </w:r>
      <w:r w:rsidRPr="00D96E4C">
        <w:rPr>
          <w:rFonts w:eastAsia="Arial"/>
          <w:spacing w:val="10"/>
          <w:sz w:val="28"/>
          <w:szCs w:val="28"/>
        </w:rPr>
        <w:t xml:space="preserve"> </w:t>
      </w:r>
      <w:r w:rsidRPr="00D96E4C">
        <w:rPr>
          <w:rFonts w:eastAsia="Arial"/>
          <w:spacing w:val="-4"/>
          <w:sz w:val="28"/>
          <w:szCs w:val="28"/>
        </w:rPr>
        <w:t>w</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r t</w:t>
      </w:r>
      <w:r w:rsidRPr="00D96E4C">
        <w:rPr>
          <w:rFonts w:eastAsia="Arial"/>
          <w:spacing w:val="3"/>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z w:val="28"/>
          <w:szCs w:val="28"/>
        </w:rPr>
        <w:t>fi</w:t>
      </w:r>
      <w:r w:rsidRPr="00D96E4C">
        <w:rPr>
          <w:rFonts w:eastAsia="Arial"/>
          <w:spacing w:val="-1"/>
          <w:sz w:val="28"/>
          <w:szCs w:val="28"/>
        </w:rPr>
        <w:t>r</w:t>
      </w:r>
      <w:r w:rsidRPr="00D96E4C">
        <w:rPr>
          <w:rFonts w:eastAsia="Arial"/>
          <w:sz w:val="28"/>
          <w:szCs w:val="28"/>
        </w:rPr>
        <w:t>m</w:t>
      </w:r>
      <w:r w:rsidRPr="00D96E4C">
        <w:rPr>
          <w:rFonts w:eastAsia="Arial"/>
          <w:spacing w:val="9"/>
          <w:sz w:val="28"/>
          <w:szCs w:val="28"/>
        </w:rPr>
        <w:t xml:space="preserve"> </w:t>
      </w:r>
      <w:r w:rsidRPr="00D96E4C">
        <w:rPr>
          <w:rFonts w:eastAsia="Arial"/>
          <w:spacing w:val="-1"/>
          <w:sz w:val="28"/>
          <w:szCs w:val="28"/>
        </w:rPr>
        <w:t>h</w:t>
      </w:r>
      <w:r w:rsidRPr="00D96E4C">
        <w:rPr>
          <w:rFonts w:eastAsia="Arial"/>
          <w:spacing w:val="3"/>
          <w:sz w:val="28"/>
          <w:szCs w:val="28"/>
        </w:rPr>
        <w:t>a</w:t>
      </w:r>
      <w:r w:rsidRPr="00D96E4C">
        <w:rPr>
          <w:rFonts w:eastAsia="Arial"/>
          <w:sz w:val="28"/>
          <w:szCs w:val="28"/>
        </w:rPr>
        <w:t xml:space="preserve">s </w:t>
      </w:r>
      <w:r w:rsidRPr="00D96E4C">
        <w:rPr>
          <w:rFonts w:eastAsia="Arial"/>
          <w:spacing w:val="-1"/>
          <w:sz w:val="28"/>
          <w:szCs w:val="28"/>
        </w:rPr>
        <w:t>en</w:t>
      </w:r>
      <w:r w:rsidRPr="00D96E4C">
        <w:rPr>
          <w:rFonts w:eastAsia="Arial"/>
          <w:spacing w:val="3"/>
          <w:sz w:val="28"/>
          <w:szCs w:val="28"/>
        </w:rPr>
        <w:t>o</w:t>
      </w:r>
      <w:r w:rsidRPr="00D96E4C">
        <w:rPr>
          <w:rFonts w:eastAsia="Arial"/>
          <w:spacing w:val="-1"/>
          <w:sz w:val="28"/>
          <w:szCs w:val="28"/>
        </w:rPr>
        <w:t>u</w:t>
      </w:r>
      <w:r w:rsidRPr="00D96E4C">
        <w:rPr>
          <w:rFonts w:eastAsia="Arial"/>
          <w:spacing w:val="3"/>
          <w:sz w:val="28"/>
          <w:szCs w:val="28"/>
        </w:rPr>
        <w:t>g</w:t>
      </w:r>
      <w:r w:rsidRPr="00D96E4C">
        <w:rPr>
          <w:rFonts w:eastAsia="Arial"/>
          <w:sz w:val="28"/>
          <w:szCs w:val="28"/>
        </w:rPr>
        <w:t>h</w:t>
      </w:r>
      <w:r w:rsidRPr="00D96E4C">
        <w:rPr>
          <w:rFonts w:eastAsia="Arial"/>
          <w:spacing w:val="3"/>
          <w:sz w:val="28"/>
          <w:szCs w:val="28"/>
        </w:rPr>
        <w:t xml:space="preserve"> e</w:t>
      </w:r>
      <w:r w:rsidRPr="00D96E4C">
        <w:rPr>
          <w:rFonts w:eastAsia="Arial"/>
          <w:sz w:val="28"/>
          <w:szCs w:val="28"/>
        </w:rPr>
        <w:t>x</w:t>
      </w:r>
      <w:r w:rsidRPr="00D96E4C">
        <w:rPr>
          <w:rFonts w:eastAsia="Arial"/>
          <w:spacing w:val="-1"/>
          <w:sz w:val="28"/>
          <w:szCs w:val="28"/>
        </w:rPr>
        <w:t>p</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i</w:t>
      </w:r>
      <w:r w:rsidRPr="00D96E4C">
        <w:rPr>
          <w:rFonts w:eastAsia="Arial"/>
          <w:spacing w:val="4"/>
          <w:sz w:val="28"/>
          <w:szCs w:val="28"/>
        </w:rPr>
        <w:t>e</w:t>
      </w:r>
      <w:r w:rsidRPr="00D96E4C">
        <w:rPr>
          <w:rFonts w:eastAsia="Arial"/>
          <w:spacing w:val="-1"/>
          <w:sz w:val="28"/>
          <w:szCs w:val="28"/>
        </w:rPr>
        <w:t>n</w:t>
      </w:r>
      <w:r w:rsidRPr="00D96E4C">
        <w:rPr>
          <w:rFonts w:eastAsia="Arial"/>
          <w:sz w:val="28"/>
          <w:szCs w:val="28"/>
        </w:rPr>
        <w:t>ce</w:t>
      </w:r>
      <w:r w:rsidRPr="00D96E4C">
        <w:rPr>
          <w:rFonts w:eastAsia="Arial"/>
          <w:spacing w:val="3"/>
          <w:sz w:val="28"/>
          <w:szCs w:val="28"/>
        </w:rPr>
        <w:t xml:space="preserve"> </w:t>
      </w:r>
      <w:r w:rsidRPr="00D96E4C">
        <w:rPr>
          <w:rFonts w:eastAsia="Arial"/>
          <w:spacing w:val="-1"/>
          <w:sz w:val="28"/>
          <w:szCs w:val="28"/>
        </w:rPr>
        <w:t>u</w:t>
      </w:r>
      <w:r w:rsidRPr="00D96E4C">
        <w:rPr>
          <w:rFonts w:eastAsia="Arial"/>
          <w:sz w:val="28"/>
          <w:szCs w:val="28"/>
        </w:rPr>
        <w:t>si</w:t>
      </w:r>
      <w:r w:rsidRPr="00D96E4C">
        <w:rPr>
          <w:rFonts w:eastAsia="Arial"/>
          <w:spacing w:val="4"/>
          <w:sz w:val="28"/>
          <w:szCs w:val="28"/>
        </w:rPr>
        <w:t>n</w:t>
      </w:r>
      <w:r w:rsidRPr="00D96E4C">
        <w:rPr>
          <w:rFonts w:eastAsia="Arial"/>
          <w:sz w:val="28"/>
          <w:szCs w:val="28"/>
        </w:rPr>
        <w:t>g</w:t>
      </w:r>
      <w:r w:rsidRPr="00D96E4C">
        <w:rPr>
          <w:rFonts w:eastAsia="Arial"/>
          <w:spacing w:val="5"/>
          <w:sz w:val="28"/>
          <w:szCs w:val="28"/>
        </w:rPr>
        <w:t xml:space="preserve"> </w:t>
      </w:r>
      <w:r w:rsidRPr="00D96E4C">
        <w:rPr>
          <w:rFonts w:eastAsia="Arial"/>
          <w:spacing w:val="4"/>
          <w:sz w:val="28"/>
          <w:szCs w:val="28"/>
        </w:rPr>
        <w:t>t</w:t>
      </w:r>
      <w:r w:rsidRPr="00D96E4C">
        <w:rPr>
          <w:rFonts w:eastAsia="Arial"/>
          <w:spacing w:val="-1"/>
          <w:sz w:val="28"/>
          <w:szCs w:val="28"/>
        </w:rPr>
        <w:t>ha</w:t>
      </w:r>
      <w:r w:rsidRPr="00D96E4C">
        <w:rPr>
          <w:rFonts w:eastAsia="Arial"/>
          <w:sz w:val="28"/>
          <w:szCs w:val="28"/>
        </w:rPr>
        <w:t>t</w:t>
      </w:r>
      <w:r w:rsidRPr="00D96E4C">
        <w:rPr>
          <w:rFonts w:eastAsia="Arial"/>
          <w:spacing w:val="12"/>
          <w:sz w:val="28"/>
          <w:szCs w:val="28"/>
        </w:rPr>
        <w:t xml:space="preserve"> </w:t>
      </w:r>
      <w:r w:rsidRPr="00D96E4C">
        <w:rPr>
          <w:rFonts w:eastAsia="Arial"/>
          <w:sz w:val="28"/>
          <w:szCs w:val="28"/>
        </w:rPr>
        <w:t>t</w:t>
      </w:r>
      <w:r w:rsidRPr="00D96E4C">
        <w:rPr>
          <w:rFonts w:eastAsia="Arial"/>
          <w:spacing w:val="-2"/>
          <w:sz w:val="28"/>
          <w:szCs w:val="28"/>
        </w:rPr>
        <w:t>e</w:t>
      </w:r>
      <w:r w:rsidRPr="00D96E4C">
        <w:rPr>
          <w:rFonts w:eastAsia="Arial"/>
          <w:spacing w:val="4"/>
          <w:sz w:val="28"/>
          <w:szCs w:val="28"/>
        </w:rPr>
        <w:t>c</w:t>
      </w:r>
      <w:r w:rsidRPr="00D96E4C">
        <w:rPr>
          <w:rFonts w:eastAsia="Arial"/>
          <w:spacing w:val="-1"/>
          <w:sz w:val="28"/>
          <w:szCs w:val="28"/>
        </w:rPr>
        <w:t>h</w:t>
      </w:r>
      <w:r w:rsidRPr="00D96E4C">
        <w:rPr>
          <w:rFonts w:eastAsia="Arial"/>
          <w:spacing w:val="3"/>
          <w:sz w:val="28"/>
          <w:szCs w:val="28"/>
        </w:rPr>
        <w:t>n</w:t>
      </w:r>
      <w:r w:rsidRPr="00D96E4C">
        <w:rPr>
          <w:rFonts w:eastAsia="Arial"/>
          <w:spacing w:val="-1"/>
          <w:sz w:val="28"/>
          <w:szCs w:val="28"/>
        </w:rPr>
        <w:t>o</w:t>
      </w:r>
      <w:r w:rsidRPr="00D96E4C">
        <w:rPr>
          <w:rFonts w:eastAsia="Arial"/>
          <w:sz w:val="28"/>
          <w:szCs w:val="28"/>
        </w:rPr>
        <w:t>l</w:t>
      </w:r>
      <w:r w:rsidRPr="00D96E4C">
        <w:rPr>
          <w:rFonts w:eastAsia="Arial"/>
          <w:spacing w:val="4"/>
          <w:sz w:val="28"/>
          <w:szCs w:val="28"/>
        </w:rPr>
        <w:t>o</w:t>
      </w:r>
      <w:r w:rsidRPr="00D96E4C">
        <w:rPr>
          <w:rFonts w:eastAsia="Arial"/>
          <w:spacing w:val="3"/>
          <w:sz w:val="28"/>
          <w:szCs w:val="28"/>
        </w:rPr>
        <w:t>g</w:t>
      </w:r>
      <w:r w:rsidRPr="00D96E4C">
        <w:rPr>
          <w:rFonts w:eastAsia="Arial"/>
          <w:spacing w:val="-5"/>
          <w:sz w:val="28"/>
          <w:szCs w:val="28"/>
        </w:rPr>
        <w:t>y</w:t>
      </w:r>
      <w:r w:rsidRPr="00D96E4C">
        <w:rPr>
          <w:rFonts w:eastAsia="Arial"/>
          <w:sz w:val="28"/>
          <w:szCs w:val="28"/>
        </w:rPr>
        <w:t>.</w:t>
      </w:r>
      <w:r w:rsidRPr="00D96E4C">
        <w:rPr>
          <w:rFonts w:eastAsia="Arial"/>
          <w:spacing w:val="-1"/>
          <w:sz w:val="28"/>
          <w:szCs w:val="28"/>
        </w:rPr>
        <w:t xml:space="preserve"> </w:t>
      </w:r>
      <w:r w:rsidRPr="00D96E4C">
        <w:rPr>
          <w:rFonts w:eastAsia="Arial"/>
          <w:spacing w:val="3"/>
          <w:sz w:val="28"/>
          <w:szCs w:val="28"/>
        </w:rPr>
        <w:t>Th</w:t>
      </w:r>
      <w:r w:rsidRPr="00D96E4C">
        <w:rPr>
          <w:rFonts w:eastAsia="Arial"/>
          <w:sz w:val="28"/>
          <w:szCs w:val="28"/>
        </w:rPr>
        <w:t>e</w:t>
      </w:r>
      <w:r w:rsidRPr="00D96E4C">
        <w:rPr>
          <w:rFonts w:eastAsia="Arial"/>
          <w:spacing w:val="7"/>
          <w:sz w:val="28"/>
          <w:szCs w:val="28"/>
        </w:rPr>
        <w:t xml:space="preserve"> </w:t>
      </w:r>
      <w:r w:rsidRPr="00D96E4C">
        <w:rPr>
          <w:rFonts w:eastAsia="Arial"/>
          <w:spacing w:val="-1"/>
          <w:sz w:val="28"/>
          <w:szCs w:val="28"/>
        </w:rPr>
        <w:t>a</w:t>
      </w:r>
      <w:r w:rsidRPr="00D96E4C">
        <w:rPr>
          <w:rFonts w:eastAsia="Arial"/>
          <w:spacing w:val="4"/>
          <w:sz w:val="28"/>
          <w:szCs w:val="28"/>
        </w:rPr>
        <w:t>s</w:t>
      </w:r>
      <w:r w:rsidRPr="00D96E4C">
        <w:rPr>
          <w:rFonts w:eastAsia="Arial"/>
          <w:sz w:val="28"/>
          <w:szCs w:val="28"/>
        </w:rPr>
        <w:t>s</w:t>
      </w:r>
      <w:r w:rsidRPr="00D96E4C">
        <w:rPr>
          <w:rFonts w:eastAsia="Arial"/>
          <w:spacing w:val="-1"/>
          <w:sz w:val="28"/>
          <w:szCs w:val="28"/>
        </w:rPr>
        <w:t>e</w:t>
      </w:r>
      <w:r w:rsidRPr="00D96E4C">
        <w:rPr>
          <w:rFonts w:eastAsia="Arial"/>
          <w:sz w:val="28"/>
          <w:szCs w:val="28"/>
        </w:rPr>
        <w:t>ss</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2"/>
          <w:sz w:val="28"/>
          <w:szCs w:val="28"/>
        </w:rPr>
        <w:t xml:space="preserve"> </w:t>
      </w:r>
      <w:r w:rsidRPr="00D96E4C">
        <w:rPr>
          <w:rFonts w:eastAsia="Arial"/>
          <w:sz w:val="28"/>
          <w:szCs w:val="28"/>
        </w:rPr>
        <w:t>is</w:t>
      </w:r>
      <w:r w:rsidRPr="00D96E4C">
        <w:rPr>
          <w:rFonts w:eastAsia="Arial"/>
          <w:spacing w:val="16"/>
          <w:sz w:val="28"/>
          <w:szCs w:val="28"/>
        </w:rPr>
        <w:t xml:space="preserve"> </w:t>
      </w:r>
      <w:r w:rsidRPr="00D96E4C">
        <w:rPr>
          <w:rFonts w:eastAsia="Arial"/>
          <w:spacing w:val="-1"/>
          <w:sz w:val="28"/>
          <w:szCs w:val="28"/>
        </w:rPr>
        <w:t>b</w:t>
      </w:r>
      <w:r w:rsidRPr="00D96E4C">
        <w:rPr>
          <w:rFonts w:eastAsia="Arial"/>
          <w:spacing w:val="3"/>
          <w:sz w:val="28"/>
          <w:szCs w:val="28"/>
        </w:rPr>
        <w:t>a</w:t>
      </w:r>
      <w:r w:rsidRPr="00D96E4C">
        <w:rPr>
          <w:rFonts w:eastAsia="Arial"/>
          <w:sz w:val="28"/>
          <w:szCs w:val="28"/>
        </w:rPr>
        <w:t>s</w:t>
      </w:r>
      <w:r w:rsidRPr="00D96E4C">
        <w:rPr>
          <w:rFonts w:eastAsia="Arial"/>
          <w:spacing w:val="-1"/>
          <w:sz w:val="28"/>
          <w:szCs w:val="28"/>
        </w:rPr>
        <w:t>e</w:t>
      </w:r>
      <w:r w:rsidRPr="00D96E4C">
        <w:rPr>
          <w:rFonts w:eastAsia="Arial"/>
          <w:sz w:val="28"/>
          <w:szCs w:val="28"/>
        </w:rPr>
        <w:t>d</w:t>
      </w:r>
      <w:r w:rsidRPr="00D96E4C">
        <w:rPr>
          <w:rFonts w:eastAsia="Arial"/>
          <w:spacing w:val="9"/>
          <w:sz w:val="28"/>
          <w:szCs w:val="28"/>
        </w:rPr>
        <w:t xml:space="preserve"> </w:t>
      </w:r>
      <w:r w:rsidRPr="00D96E4C">
        <w:rPr>
          <w:rFonts w:eastAsia="Arial"/>
          <w:spacing w:val="3"/>
          <w:sz w:val="28"/>
          <w:szCs w:val="28"/>
        </w:rPr>
        <w:t>o</w:t>
      </w:r>
      <w:r w:rsidRPr="00D96E4C">
        <w:rPr>
          <w:rFonts w:eastAsia="Arial"/>
          <w:sz w:val="28"/>
          <w:szCs w:val="28"/>
        </w:rPr>
        <w:t>n</w:t>
      </w:r>
      <w:r w:rsidRPr="00D96E4C">
        <w:rPr>
          <w:rFonts w:eastAsia="Arial"/>
          <w:spacing w:val="9"/>
          <w:sz w:val="28"/>
          <w:szCs w:val="28"/>
        </w:rPr>
        <w:t xml:space="preserve"> </w:t>
      </w:r>
      <w:r w:rsidRPr="00D96E4C">
        <w:rPr>
          <w:rFonts w:eastAsia="Arial"/>
          <w:spacing w:val="3"/>
          <w:sz w:val="28"/>
          <w:szCs w:val="28"/>
        </w:rPr>
        <w:t>a</w:t>
      </w:r>
      <w:r w:rsidRPr="00D96E4C">
        <w:rPr>
          <w:rFonts w:eastAsia="Arial"/>
          <w:sz w:val="28"/>
          <w:szCs w:val="28"/>
        </w:rPr>
        <w:t xml:space="preserve">n </w:t>
      </w:r>
      <w:r w:rsidRPr="00D96E4C">
        <w:rPr>
          <w:rFonts w:eastAsia="Arial"/>
          <w:spacing w:val="-1"/>
          <w:sz w:val="28"/>
          <w:szCs w:val="28"/>
        </w:rPr>
        <w:t>ou</w:t>
      </w:r>
      <w:r w:rsidRPr="00D96E4C">
        <w:rPr>
          <w:rFonts w:eastAsia="Arial"/>
          <w:sz w:val="28"/>
          <w:szCs w:val="28"/>
        </w:rPr>
        <w:t>tli</w:t>
      </w:r>
      <w:r w:rsidRPr="00D96E4C">
        <w:rPr>
          <w:rFonts w:eastAsia="Arial"/>
          <w:spacing w:val="5"/>
          <w:sz w:val="28"/>
          <w:szCs w:val="28"/>
        </w:rPr>
        <w:t>n</w:t>
      </w:r>
      <w:r w:rsidRPr="00D96E4C">
        <w:rPr>
          <w:rFonts w:eastAsia="Arial"/>
          <w:sz w:val="28"/>
          <w:szCs w:val="28"/>
        </w:rPr>
        <w:t>e</w:t>
      </w:r>
      <w:r w:rsidRPr="00D96E4C">
        <w:rPr>
          <w:rFonts w:eastAsia="Arial"/>
          <w:spacing w:val="12"/>
          <w:sz w:val="28"/>
          <w:szCs w:val="28"/>
        </w:rPr>
        <w:t xml:space="preserve"> </w:t>
      </w:r>
      <w:r w:rsidRPr="00D96E4C">
        <w:rPr>
          <w:rFonts w:eastAsia="Arial"/>
          <w:spacing w:val="-1"/>
          <w:sz w:val="28"/>
          <w:szCs w:val="28"/>
        </w:rPr>
        <w:t>de</w:t>
      </w:r>
      <w:r w:rsidRPr="00D96E4C">
        <w:rPr>
          <w:rFonts w:eastAsia="Arial"/>
          <w:sz w:val="28"/>
          <w:szCs w:val="28"/>
        </w:rPr>
        <w:t>s</w:t>
      </w:r>
      <w:r w:rsidRPr="00D96E4C">
        <w:rPr>
          <w:rFonts w:eastAsia="Arial"/>
          <w:spacing w:val="5"/>
          <w:sz w:val="28"/>
          <w:szCs w:val="28"/>
        </w:rPr>
        <w:t>i</w:t>
      </w:r>
      <w:r w:rsidRPr="00D96E4C">
        <w:rPr>
          <w:rFonts w:eastAsia="Arial"/>
          <w:spacing w:val="-1"/>
          <w:sz w:val="28"/>
          <w:szCs w:val="28"/>
        </w:rPr>
        <w:t>g</w:t>
      </w:r>
      <w:r w:rsidRPr="00D96E4C">
        <w:rPr>
          <w:rFonts w:eastAsia="Arial"/>
          <w:sz w:val="28"/>
          <w:szCs w:val="28"/>
        </w:rPr>
        <w:t>n</w:t>
      </w:r>
      <w:r w:rsidRPr="00D96E4C">
        <w:rPr>
          <w:rFonts w:eastAsia="Arial"/>
          <w:spacing w:val="12"/>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8"/>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10"/>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qu</w:t>
      </w:r>
      <w:r w:rsidRPr="00D96E4C">
        <w:rPr>
          <w:rFonts w:eastAsia="Arial"/>
          <w:spacing w:val="5"/>
          <w:sz w:val="28"/>
          <w:szCs w:val="28"/>
        </w:rPr>
        <w:t>i</w:t>
      </w:r>
      <w:r w:rsidRPr="00D96E4C">
        <w:rPr>
          <w:rFonts w:eastAsia="Arial"/>
          <w:spacing w:val="-1"/>
          <w:sz w:val="28"/>
          <w:szCs w:val="28"/>
        </w:rPr>
        <w:t>re</w:t>
      </w:r>
      <w:r w:rsidRPr="00D96E4C">
        <w:rPr>
          <w:rFonts w:eastAsia="Arial"/>
          <w:spacing w:val="3"/>
          <w:sz w:val="28"/>
          <w:szCs w:val="28"/>
        </w:rPr>
        <w:t>m</w:t>
      </w:r>
      <w:r w:rsidRPr="00D96E4C">
        <w:rPr>
          <w:rFonts w:eastAsia="Arial"/>
          <w:spacing w:val="-1"/>
          <w:sz w:val="28"/>
          <w:szCs w:val="28"/>
        </w:rPr>
        <w:t>e</w:t>
      </w:r>
      <w:r w:rsidRPr="00D96E4C">
        <w:rPr>
          <w:rFonts w:eastAsia="Arial"/>
          <w:spacing w:val="3"/>
          <w:sz w:val="28"/>
          <w:szCs w:val="28"/>
        </w:rPr>
        <w:t>n</w:t>
      </w:r>
      <w:r w:rsidRPr="00D96E4C">
        <w:rPr>
          <w:rFonts w:eastAsia="Arial"/>
          <w:spacing w:val="4"/>
          <w:sz w:val="28"/>
          <w:szCs w:val="28"/>
        </w:rPr>
        <w:t>t</w:t>
      </w:r>
      <w:r w:rsidRPr="00D96E4C">
        <w:rPr>
          <w:rFonts w:eastAsia="Arial"/>
          <w:sz w:val="28"/>
          <w:szCs w:val="28"/>
        </w:rPr>
        <w:t>s in</w:t>
      </w:r>
      <w:r w:rsidRPr="00D96E4C">
        <w:rPr>
          <w:rFonts w:eastAsia="Arial"/>
          <w:spacing w:val="14"/>
          <w:sz w:val="28"/>
          <w:szCs w:val="28"/>
        </w:rPr>
        <w:t xml:space="preserve"> </w:t>
      </w:r>
      <w:r w:rsidRPr="00D96E4C">
        <w:rPr>
          <w:rFonts w:eastAsia="Arial"/>
          <w:spacing w:val="4"/>
          <w:sz w:val="28"/>
          <w:szCs w:val="28"/>
        </w:rPr>
        <w:t>t</w:t>
      </w:r>
      <w:r w:rsidRPr="00D96E4C">
        <w:rPr>
          <w:rFonts w:eastAsia="Arial"/>
          <w:spacing w:val="-1"/>
          <w:sz w:val="28"/>
          <w:szCs w:val="28"/>
        </w:rPr>
        <w:t>er</w:t>
      </w:r>
      <w:r w:rsidRPr="00D96E4C">
        <w:rPr>
          <w:rFonts w:eastAsia="Arial"/>
          <w:spacing w:val="3"/>
          <w:sz w:val="28"/>
          <w:szCs w:val="28"/>
        </w:rPr>
        <w:t>m</w:t>
      </w:r>
      <w:r w:rsidRPr="00D96E4C">
        <w:rPr>
          <w:rFonts w:eastAsia="Arial"/>
          <w:sz w:val="28"/>
          <w:szCs w:val="28"/>
        </w:rPr>
        <w:t>s</w:t>
      </w:r>
      <w:r w:rsidRPr="00D96E4C">
        <w:rPr>
          <w:rFonts w:eastAsia="Arial"/>
          <w:spacing w:val="14"/>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8"/>
          <w:sz w:val="28"/>
          <w:szCs w:val="28"/>
        </w:rPr>
        <w:t xml:space="preserve"> </w:t>
      </w:r>
      <w:r w:rsidRPr="00D96E4C">
        <w:rPr>
          <w:rFonts w:eastAsia="Arial"/>
          <w:sz w:val="28"/>
          <w:szCs w:val="28"/>
        </w:rPr>
        <w:t>I</w:t>
      </w:r>
      <w:r w:rsidRPr="00D96E4C">
        <w:rPr>
          <w:rFonts w:eastAsia="Arial"/>
          <w:spacing w:val="-2"/>
          <w:sz w:val="28"/>
          <w:szCs w:val="28"/>
        </w:rPr>
        <w:t>n</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12"/>
          <w:sz w:val="28"/>
          <w:szCs w:val="28"/>
        </w:rPr>
        <w:t xml:space="preserve"> </w:t>
      </w:r>
      <w:r w:rsidRPr="00D96E4C">
        <w:rPr>
          <w:rFonts w:eastAsia="Arial"/>
          <w:sz w:val="28"/>
          <w:szCs w:val="28"/>
        </w:rPr>
        <w:t>O</w:t>
      </w:r>
      <w:r w:rsidRPr="00D96E4C">
        <w:rPr>
          <w:rFonts w:eastAsia="Arial"/>
          <w:spacing w:val="3"/>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11"/>
          <w:sz w:val="28"/>
          <w:szCs w:val="28"/>
        </w:rPr>
        <w:t xml:space="preserve"> </w:t>
      </w:r>
      <w:r w:rsidRPr="00D96E4C">
        <w:rPr>
          <w:rFonts w:eastAsia="Arial"/>
          <w:spacing w:val="-2"/>
          <w:sz w:val="28"/>
          <w:szCs w:val="28"/>
        </w:rPr>
        <w:t>F</w:t>
      </w:r>
      <w:r w:rsidRPr="00D96E4C">
        <w:rPr>
          <w:rFonts w:eastAsia="Arial"/>
          <w:sz w:val="28"/>
          <w:szCs w:val="28"/>
        </w:rPr>
        <w:t>ie</w:t>
      </w:r>
      <w:r w:rsidRPr="00D96E4C">
        <w:rPr>
          <w:rFonts w:eastAsia="Arial"/>
          <w:spacing w:val="4"/>
          <w:sz w:val="28"/>
          <w:szCs w:val="28"/>
        </w:rPr>
        <w:t>l</w:t>
      </w:r>
      <w:r w:rsidRPr="00D96E4C">
        <w:rPr>
          <w:rFonts w:eastAsia="Arial"/>
          <w:spacing w:val="-1"/>
          <w:sz w:val="28"/>
          <w:szCs w:val="28"/>
        </w:rPr>
        <w:t>d</w:t>
      </w:r>
      <w:r w:rsidRPr="00D96E4C">
        <w:rPr>
          <w:rFonts w:eastAsia="Arial"/>
          <w:sz w:val="28"/>
          <w:szCs w:val="28"/>
        </w:rPr>
        <w:t xml:space="preserve">s, </w:t>
      </w:r>
      <w:r w:rsidRPr="00D96E4C">
        <w:rPr>
          <w:rFonts w:eastAsia="Arial"/>
          <w:spacing w:val="1"/>
          <w:sz w:val="28"/>
          <w:szCs w:val="28"/>
        </w:rPr>
        <w:t>P</w:t>
      </w:r>
      <w:r w:rsidRPr="00D96E4C">
        <w:rPr>
          <w:rFonts w:eastAsia="Arial"/>
          <w:spacing w:val="-1"/>
          <w:sz w:val="28"/>
          <w:szCs w:val="28"/>
        </w:rPr>
        <w:t>ro</w:t>
      </w:r>
      <w:r w:rsidRPr="00D96E4C">
        <w:rPr>
          <w:rFonts w:eastAsia="Arial"/>
          <w:spacing w:val="3"/>
          <w:sz w:val="28"/>
          <w:szCs w:val="28"/>
        </w:rPr>
        <w:t>g</w:t>
      </w:r>
      <w:r w:rsidRPr="00D96E4C">
        <w:rPr>
          <w:rFonts w:eastAsia="Arial"/>
          <w:spacing w:val="-1"/>
          <w:sz w:val="28"/>
          <w:szCs w:val="28"/>
        </w:rPr>
        <w:t>ra</w:t>
      </w:r>
      <w:r w:rsidRPr="00D96E4C">
        <w:rPr>
          <w:rFonts w:eastAsia="Arial"/>
          <w:spacing w:val="3"/>
          <w:sz w:val="28"/>
          <w:szCs w:val="28"/>
        </w:rPr>
        <w:t>m</w:t>
      </w:r>
      <w:r w:rsidRPr="00D96E4C">
        <w:rPr>
          <w:rFonts w:eastAsia="Arial"/>
          <w:sz w:val="28"/>
          <w:szCs w:val="28"/>
        </w:rPr>
        <w:t>s,</w:t>
      </w:r>
      <w:r w:rsidRPr="00D96E4C">
        <w:rPr>
          <w:rFonts w:eastAsia="Arial"/>
          <w:spacing w:val="7"/>
          <w:sz w:val="28"/>
          <w:szCs w:val="28"/>
        </w:rPr>
        <w:t xml:space="preserve"> </w:t>
      </w:r>
      <w:r w:rsidRPr="00D96E4C">
        <w:rPr>
          <w:rFonts w:eastAsia="Arial"/>
          <w:spacing w:val="-1"/>
          <w:sz w:val="28"/>
          <w:szCs w:val="28"/>
        </w:rPr>
        <w:t>an</w:t>
      </w:r>
      <w:r w:rsidRPr="00D96E4C">
        <w:rPr>
          <w:rFonts w:eastAsia="Arial"/>
          <w:sz w:val="28"/>
          <w:szCs w:val="28"/>
        </w:rPr>
        <w:t>d</w:t>
      </w:r>
      <w:r w:rsidRPr="00D96E4C">
        <w:rPr>
          <w:rFonts w:eastAsia="Arial"/>
          <w:spacing w:val="14"/>
          <w:sz w:val="28"/>
          <w:szCs w:val="28"/>
        </w:rPr>
        <w:t xml:space="preserve"> </w:t>
      </w:r>
      <w:r w:rsidRPr="00D96E4C">
        <w:rPr>
          <w:rFonts w:eastAsia="Arial"/>
          <w:spacing w:val="1"/>
          <w:sz w:val="28"/>
          <w:szCs w:val="28"/>
        </w:rPr>
        <w:t>P</w:t>
      </w:r>
      <w:r w:rsidRPr="00D96E4C">
        <w:rPr>
          <w:rFonts w:eastAsia="Arial"/>
          <w:spacing w:val="-1"/>
          <w:sz w:val="28"/>
          <w:szCs w:val="28"/>
        </w:rPr>
        <w:t>r</w:t>
      </w:r>
      <w:r w:rsidRPr="00D96E4C">
        <w:rPr>
          <w:rFonts w:eastAsia="Arial"/>
          <w:spacing w:val="3"/>
          <w:sz w:val="28"/>
          <w:szCs w:val="28"/>
        </w:rPr>
        <w:t>o</w:t>
      </w:r>
      <w:r w:rsidRPr="00D96E4C">
        <w:rPr>
          <w:rFonts w:eastAsia="Arial"/>
          <w:sz w:val="28"/>
          <w:szCs w:val="28"/>
        </w:rPr>
        <w:t>c</w:t>
      </w:r>
      <w:r w:rsidRPr="00D96E4C">
        <w:rPr>
          <w:rFonts w:eastAsia="Arial"/>
          <w:spacing w:val="-1"/>
          <w:sz w:val="28"/>
          <w:szCs w:val="28"/>
        </w:rPr>
        <w:t>e</w:t>
      </w:r>
      <w:r w:rsidRPr="00D96E4C">
        <w:rPr>
          <w:rFonts w:eastAsia="Arial"/>
          <w:spacing w:val="3"/>
          <w:sz w:val="28"/>
          <w:szCs w:val="28"/>
        </w:rPr>
        <w:t>d</w:t>
      </w:r>
      <w:r w:rsidRPr="00D96E4C">
        <w:rPr>
          <w:rFonts w:eastAsia="Arial"/>
          <w:spacing w:val="-1"/>
          <w:sz w:val="28"/>
          <w:szCs w:val="28"/>
        </w:rPr>
        <w:t>u</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 xml:space="preserve">s.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is</w:t>
      </w:r>
      <w:r w:rsidRPr="00D96E4C">
        <w:rPr>
          <w:rFonts w:eastAsia="Arial"/>
          <w:spacing w:val="16"/>
          <w:sz w:val="28"/>
          <w:szCs w:val="28"/>
        </w:rPr>
        <w:t xml:space="preserve"> </w:t>
      </w:r>
      <w:r w:rsidRPr="00D96E4C">
        <w:rPr>
          <w:rFonts w:eastAsia="Arial"/>
          <w:sz w:val="28"/>
          <w:szCs w:val="28"/>
        </w:rPr>
        <w:t>c</w:t>
      </w:r>
      <w:r w:rsidRPr="00D96E4C">
        <w:rPr>
          <w:rFonts w:eastAsia="Arial"/>
          <w:spacing w:val="3"/>
          <w:sz w:val="28"/>
          <w:szCs w:val="28"/>
        </w:rPr>
        <w:t>a</w:t>
      </w:r>
      <w:r w:rsidRPr="00D96E4C">
        <w:rPr>
          <w:rFonts w:eastAsia="Arial"/>
          <w:sz w:val="28"/>
          <w:szCs w:val="28"/>
        </w:rPr>
        <w:t>n</w:t>
      </w:r>
      <w:r w:rsidRPr="00D96E4C">
        <w:rPr>
          <w:rFonts w:eastAsia="Arial"/>
          <w:spacing w:val="15"/>
          <w:sz w:val="28"/>
          <w:szCs w:val="28"/>
        </w:rPr>
        <w:t xml:space="preserve"> </w:t>
      </w:r>
      <w:r w:rsidRPr="00D96E4C">
        <w:rPr>
          <w:rFonts w:eastAsia="Arial"/>
          <w:spacing w:val="-1"/>
          <w:sz w:val="28"/>
          <w:szCs w:val="28"/>
        </w:rPr>
        <w:t>b</w:t>
      </w:r>
      <w:r w:rsidRPr="00D96E4C">
        <w:rPr>
          <w:rFonts w:eastAsia="Arial"/>
          <w:sz w:val="28"/>
          <w:szCs w:val="28"/>
        </w:rPr>
        <w:t>e</w:t>
      </w:r>
      <w:r w:rsidRPr="00D96E4C">
        <w:rPr>
          <w:rFonts w:eastAsia="Arial"/>
          <w:spacing w:val="11"/>
          <w:sz w:val="28"/>
          <w:szCs w:val="28"/>
        </w:rPr>
        <w:t xml:space="preserve"> </w:t>
      </w:r>
      <w:r w:rsidRPr="00D96E4C">
        <w:rPr>
          <w:rFonts w:eastAsia="Arial"/>
          <w:spacing w:val="3"/>
          <w:sz w:val="28"/>
          <w:szCs w:val="28"/>
        </w:rPr>
        <w:t>q</w:t>
      </w:r>
      <w:r w:rsidRPr="00D96E4C">
        <w:rPr>
          <w:rFonts w:eastAsia="Arial"/>
          <w:spacing w:val="-1"/>
          <w:sz w:val="28"/>
          <w:szCs w:val="28"/>
        </w:rPr>
        <w:t>ua</w:t>
      </w:r>
      <w:r w:rsidRPr="00D96E4C">
        <w:rPr>
          <w:rFonts w:eastAsia="Arial"/>
          <w:sz w:val="28"/>
          <w:szCs w:val="28"/>
        </w:rPr>
        <w:t>l</w:t>
      </w:r>
      <w:r w:rsidRPr="00D96E4C">
        <w:rPr>
          <w:rFonts w:eastAsia="Arial"/>
          <w:spacing w:val="1"/>
          <w:sz w:val="28"/>
          <w:szCs w:val="28"/>
        </w:rPr>
        <w:t>i</w:t>
      </w:r>
      <w:r w:rsidRPr="00D96E4C">
        <w:rPr>
          <w:rFonts w:eastAsia="Arial"/>
          <w:sz w:val="28"/>
          <w:szCs w:val="28"/>
        </w:rPr>
        <w:t>f</w:t>
      </w:r>
      <w:r w:rsidRPr="00D96E4C">
        <w:rPr>
          <w:rFonts w:eastAsia="Arial"/>
          <w:spacing w:val="4"/>
          <w:sz w:val="28"/>
          <w:szCs w:val="28"/>
        </w:rPr>
        <w:t>i</w:t>
      </w:r>
      <w:r w:rsidRPr="00D96E4C">
        <w:rPr>
          <w:rFonts w:eastAsia="Arial"/>
          <w:spacing w:val="-1"/>
          <w:sz w:val="28"/>
          <w:szCs w:val="28"/>
        </w:rPr>
        <w:t>e</w:t>
      </w:r>
      <w:r w:rsidRPr="00D96E4C">
        <w:rPr>
          <w:rFonts w:eastAsia="Arial"/>
          <w:sz w:val="28"/>
          <w:szCs w:val="28"/>
        </w:rPr>
        <w:t>d</w:t>
      </w:r>
      <w:r w:rsidRPr="00D96E4C">
        <w:rPr>
          <w:rFonts w:eastAsia="Arial"/>
          <w:spacing w:val="4"/>
          <w:sz w:val="28"/>
          <w:szCs w:val="28"/>
        </w:rPr>
        <w:t xml:space="preserve"> </w:t>
      </w:r>
      <w:r w:rsidRPr="00D96E4C">
        <w:rPr>
          <w:rFonts w:eastAsia="Arial"/>
          <w:spacing w:val="5"/>
          <w:sz w:val="28"/>
          <w:szCs w:val="28"/>
        </w:rPr>
        <w:t>i</w:t>
      </w:r>
      <w:r w:rsidRPr="00D96E4C">
        <w:rPr>
          <w:rFonts w:eastAsia="Arial"/>
          <w:sz w:val="28"/>
          <w:szCs w:val="28"/>
        </w:rPr>
        <w:t>n</w:t>
      </w:r>
      <w:r w:rsidRPr="00D96E4C">
        <w:rPr>
          <w:rFonts w:eastAsia="Arial"/>
          <w:spacing w:val="12"/>
          <w:sz w:val="28"/>
          <w:szCs w:val="28"/>
        </w:rPr>
        <w:t xml:space="preserve"> </w:t>
      </w:r>
      <w:r w:rsidRPr="00D96E4C">
        <w:rPr>
          <w:rFonts w:eastAsia="Arial"/>
          <w:spacing w:val="4"/>
          <w:sz w:val="28"/>
          <w:szCs w:val="28"/>
        </w:rPr>
        <w:t>t</w:t>
      </w:r>
      <w:r w:rsidRPr="00D96E4C">
        <w:rPr>
          <w:rFonts w:eastAsia="Arial"/>
          <w:spacing w:val="-1"/>
          <w:sz w:val="28"/>
          <w:szCs w:val="28"/>
        </w:rPr>
        <w:t>er</w:t>
      </w:r>
      <w:r w:rsidRPr="00D96E4C">
        <w:rPr>
          <w:rFonts w:eastAsia="Arial"/>
          <w:spacing w:val="3"/>
          <w:sz w:val="28"/>
          <w:szCs w:val="28"/>
        </w:rPr>
        <w:t>m</w:t>
      </w:r>
      <w:r w:rsidRPr="00D96E4C">
        <w:rPr>
          <w:rFonts w:eastAsia="Arial"/>
          <w:sz w:val="28"/>
          <w:szCs w:val="28"/>
        </w:rPr>
        <w:t>s</w:t>
      </w:r>
      <w:r w:rsidRPr="00D96E4C">
        <w:rPr>
          <w:rFonts w:eastAsia="Arial"/>
          <w:spacing w:val="9"/>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13"/>
          <w:sz w:val="28"/>
          <w:szCs w:val="28"/>
        </w:rPr>
        <w:t xml:space="preserve"> </w:t>
      </w:r>
      <w:r w:rsidRPr="00D96E4C">
        <w:rPr>
          <w:rFonts w:eastAsia="Arial"/>
          <w:sz w:val="28"/>
          <w:szCs w:val="28"/>
        </w:rPr>
        <w:t>v</w:t>
      </w:r>
      <w:r w:rsidRPr="00D96E4C">
        <w:rPr>
          <w:rFonts w:eastAsia="Arial"/>
          <w:spacing w:val="-1"/>
          <w:sz w:val="28"/>
          <w:szCs w:val="28"/>
        </w:rPr>
        <w:t>o</w:t>
      </w:r>
      <w:r w:rsidRPr="00D96E4C">
        <w:rPr>
          <w:rFonts w:eastAsia="Arial"/>
          <w:spacing w:val="5"/>
          <w:sz w:val="28"/>
          <w:szCs w:val="28"/>
        </w:rPr>
        <w:t>l</w:t>
      </w:r>
      <w:r w:rsidRPr="00D96E4C">
        <w:rPr>
          <w:rFonts w:eastAsia="Arial"/>
          <w:spacing w:val="-1"/>
          <w:sz w:val="28"/>
          <w:szCs w:val="28"/>
        </w:rPr>
        <w:t>u</w:t>
      </w:r>
      <w:r w:rsidRPr="00D96E4C">
        <w:rPr>
          <w:rFonts w:eastAsia="Arial"/>
          <w:spacing w:val="3"/>
          <w:sz w:val="28"/>
          <w:szCs w:val="28"/>
        </w:rPr>
        <w:t>m</w:t>
      </w:r>
      <w:r w:rsidRPr="00D96E4C">
        <w:rPr>
          <w:rFonts w:eastAsia="Arial"/>
          <w:spacing w:val="-1"/>
          <w:sz w:val="28"/>
          <w:szCs w:val="28"/>
        </w:rPr>
        <w:t>e</w:t>
      </w:r>
      <w:r w:rsidRPr="00D96E4C">
        <w:rPr>
          <w:rFonts w:eastAsia="Arial"/>
          <w:sz w:val="28"/>
          <w:szCs w:val="28"/>
        </w:rPr>
        <w:t>s</w:t>
      </w:r>
      <w:r w:rsidRPr="00D96E4C">
        <w:rPr>
          <w:rFonts w:eastAsia="Arial"/>
          <w:spacing w:val="10"/>
          <w:sz w:val="28"/>
          <w:szCs w:val="28"/>
        </w:rPr>
        <w:t xml:space="preserve"> </w:t>
      </w:r>
      <w:r w:rsidRPr="00D96E4C">
        <w:rPr>
          <w:rFonts w:eastAsia="Arial"/>
          <w:spacing w:val="-1"/>
          <w:sz w:val="28"/>
          <w:szCs w:val="28"/>
        </w:rPr>
        <w:t>o</w:t>
      </w:r>
      <w:r w:rsidRPr="00D96E4C">
        <w:rPr>
          <w:rFonts w:eastAsia="Arial"/>
          <w:sz w:val="28"/>
          <w:szCs w:val="28"/>
        </w:rPr>
        <w:t xml:space="preserve">f </w:t>
      </w:r>
      <w:r w:rsidRPr="00D96E4C">
        <w:rPr>
          <w:rFonts w:eastAsia="Arial"/>
          <w:spacing w:val="-1"/>
          <w:sz w:val="28"/>
          <w:szCs w:val="28"/>
        </w:rPr>
        <w:t>da</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w:t>
      </w:r>
      <w:r w:rsidRPr="00D96E4C">
        <w:rPr>
          <w:rFonts w:eastAsia="Arial"/>
          <w:spacing w:val="-7"/>
          <w:sz w:val="28"/>
          <w:szCs w:val="28"/>
        </w:rPr>
        <w:t xml:space="preserve"> </w:t>
      </w:r>
      <w:r w:rsidRPr="00D96E4C">
        <w:rPr>
          <w:rFonts w:eastAsia="Arial"/>
          <w:spacing w:val="4"/>
          <w:sz w:val="28"/>
          <w:szCs w:val="28"/>
        </w:rPr>
        <w:t>t</w:t>
      </w:r>
      <w:r w:rsidRPr="00D96E4C">
        <w:rPr>
          <w:rFonts w:eastAsia="Arial"/>
          <w:spacing w:val="-1"/>
          <w:sz w:val="28"/>
          <w:szCs w:val="28"/>
        </w:rPr>
        <w:t>re</w:t>
      </w:r>
      <w:r w:rsidRPr="00D96E4C">
        <w:rPr>
          <w:rFonts w:eastAsia="Arial"/>
          <w:spacing w:val="3"/>
          <w:sz w:val="28"/>
          <w:szCs w:val="28"/>
        </w:rPr>
        <w:t>n</w:t>
      </w:r>
      <w:r w:rsidRPr="00D96E4C">
        <w:rPr>
          <w:rFonts w:eastAsia="Arial"/>
          <w:spacing w:val="-1"/>
          <w:sz w:val="28"/>
          <w:szCs w:val="28"/>
        </w:rPr>
        <w:t>d</w:t>
      </w:r>
      <w:r w:rsidRPr="00D96E4C">
        <w:rPr>
          <w:rFonts w:eastAsia="Arial"/>
          <w:sz w:val="28"/>
          <w:szCs w:val="28"/>
        </w:rPr>
        <w:t>s,</w:t>
      </w:r>
      <w:r w:rsidRPr="00D96E4C">
        <w:rPr>
          <w:rFonts w:eastAsia="Arial"/>
          <w:spacing w:val="-6"/>
          <w:sz w:val="28"/>
          <w:szCs w:val="28"/>
        </w:rPr>
        <w:t xml:space="preserve"> </w:t>
      </w:r>
      <w:r w:rsidRPr="00D96E4C">
        <w:rPr>
          <w:rFonts w:eastAsia="Arial"/>
          <w:sz w:val="28"/>
          <w:szCs w:val="28"/>
        </w:rPr>
        <w:t>f</w:t>
      </w:r>
      <w:r w:rsidRPr="00D96E4C">
        <w:rPr>
          <w:rFonts w:eastAsia="Arial"/>
          <w:spacing w:val="-2"/>
          <w:sz w:val="28"/>
          <w:szCs w:val="28"/>
        </w:rPr>
        <w:t>r</w:t>
      </w:r>
      <w:r w:rsidRPr="00D96E4C">
        <w:rPr>
          <w:rFonts w:eastAsia="Arial"/>
          <w:spacing w:val="3"/>
          <w:sz w:val="28"/>
          <w:szCs w:val="28"/>
        </w:rPr>
        <w:t>e</w:t>
      </w:r>
      <w:r w:rsidRPr="00D96E4C">
        <w:rPr>
          <w:rFonts w:eastAsia="Arial"/>
          <w:spacing w:val="-1"/>
          <w:sz w:val="28"/>
          <w:szCs w:val="28"/>
        </w:rPr>
        <w:t>q</w:t>
      </w:r>
      <w:r w:rsidRPr="00D96E4C">
        <w:rPr>
          <w:rFonts w:eastAsia="Arial"/>
          <w:spacing w:val="3"/>
          <w:sz w:val="28"/>
          <w:szCs w:val="28"/>
        </w:rPr>
        <w:t>u</w:t>
      </w:r>
      <w:r w:rsidRPr="00D96E4C">
        <w:rPr>
          <w:rFonts w:eastAsia="Arial"/>
          <w:spacing w:val="-1"/>
          <w:sz w:val="28"/>
          <w:szCs w:val="28"/>
        </w:rPr>
        <w:t>en</w:t>
      </w:r>
      <w:r w:rsidRPr="00D96E4C">
        <w:rPr>
          <w:rFonts w:eastAsia="Arial"/>
          <w:spacing w:val="9"/>
          <w:sz w:val="28"/>
          <w:szCs w:val="28"/>
        </w:rPr>
        <w:t>c</w:t>
      </w:r>
      <w:r w:rsidRPr="00D96E4C">
        <w:rPr>
          <w:rFonts w:eastAsia="Arial"/>
          <w:sz w:val="28"/>
          <w:szCs w:val="28"/>
        </w:rPr>
        <w:t>y</w:t>
      </w:r>
      <w:r w:rsidRPr="00D96E4C">
        <w:rPr>
          <w:rFonts w:eastAsia="Arial"/>
          <w:spacing w:val="-17"/>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2"/>
          <w:sz w:val="28"/>
          <w:szCs w:val="28"/>
        </w:rPr>
        <w:t xml:space="preserve"> </w:t>
      </w:r>
      <w:r w:rsidRPr="00D96E4C">
        <w:rPr>
          <w:rFonts w:eastAsia="Arial"/>
          <w:spacing w:val="-2"/>
          <w:sz w:val="28"/>
          <w:szCs w:val="28"/>
        </w:rPr>
        <w:t>u</w:t>
      </w:r>
      <w:r w:rsidRPr="00D96E4C">
        <w:rPr>
          <w:rFonts w:eastAsia="Arial"/>
          <w:spacing w:val="3"/>
          <w:sz w:val="28"/>
          <w:szCs w:val="28"/>
        </w:rPr>
        <w:t>p</w:t>
      </w:r>
      <w:r w:rsidRPr="00D96E4C">
        <w:rPr>
          <w:rFonts w:eastAsia="Arial"/>
          <w:spacing w:val="-1"/>
          <w:sz w:val="28"/>
          <w:szCs w:val="28"/>
        </w:rPr>
        <w:t>d</w:t>
      </w:r>
      <w:r w:rsidRPr="00D96E4C">
        <w:rPr>
          <w:rFonts w:eastAsia="Arial"/>
          <w:spacing w:val="3"/>
          <w:sz w:val="28"/>
          <w:szCs w:val="28"/>
        </w:rPr>
        <w:t>a</w:t>
      </w:r>
      <w:r w:rsidRPr="00D96E4C">
        <w:rPr>
          <w:rFonts w:eastAsia="Arial"/>
          <w:sz w:val="28"/>
          <w:szCs w:val="28"/>
        </w:rPr>
        <w:t>ti</w:t>
      </w:r>
      <w:r w:rsidRPr="00D96E4C">
        <w:rPr>
          <w:rFonts w:eastAsia="Arial"/>
          <w:spacing w:val="-1"/>
          <w:sz w:val="28"/>
          <w:szCs w:val="28"/>
        </w:rPr>
        <w:t>n</w:t>
      </w:r>
      <w:r w:rsidRPr="00D96E4C">
        <w:rPr>
          <w:rFonts w:eastAsia="Arial"/>
          <w:spacing w:val="3"/>
          <w:sz w:val="28"/>
          <w:szCs w:val="28"/>
        </w:rPr>
        <w:t>g</w:t>
      </w:r>
      <w:r w:rsidRPr="00D96E4C">
        <w:rPr>
          <w:rFonts w:eastAsia="Arial"/>
          <w:sz w:val="28"/>
          <w:szCs w:val="28"/>
        </w:rPr>
        <w:t>,</w:t>
      </w:r>
      <w:r w:rsidRPr="00D96E4C">
        <w:rPr>
          <w:rFonts w:eastAsia="Arial"/>
          <w:spacing w:val="-13"/>
          <w:sz w:val="28"/>
          <w:szCs w:val="28"/>
        </w:rPr>
        <w:t xml:space="preserve"> </w:t>
      </w:r>
      <w:r w:rsidRPr="00D96E4C">
        <w:rPr>
          <w:rFonts w:eastAsia="Arial"/>
          <w:spacing w:val="-1"/>
          <w:sz w:val="28"/>
          <w:szCs w:val="28"/>
        </w:rPr>
        <w:t>e</w:t>
      </w:r>
      <w:r w:rsidRPr="00D96E4C">
        <w:rPr>
          <w:rFonts w:eastAsia="Arial"/>
          <w:spacing w:val="4"/>
          <w:sz w:val="28"/>
          <w:szCs w:val="28"/>
        </w:rPr>
        <w:t>tc</w:t>
      </w:r>
      <w:r w:rsidRPr="00D96E4C">
        <w:rPr>
          <w:rFonts w:eastAsia="Arial"/>
          <w:sz w:val="28"/>
          <w:szCs w:val="28"/>
        </w:rPr>
        <w:t>.</w:t>
      </w:r>
    </w:p>
    <w:p w:rsidR="001B5D77" w:rsidRPr="00D96E4C" w:rsidRDefault="001B5D77" w:rsidP="008502D2">
      <w:pPr>
        <w:spacing w:before="10" w:line="160" w:lineRule="exact"/>
        <w:jc w:val="both"/>
        <w:rPr>
          <w:sz w:val="16"/>
          <w:szCs w:val="16"/>
        </w:rPr>
      </w:pPr>
    </w:p>
    <w:p w:rsidR="001B5D77" w:rsidRPr="00D96E4C" w:rsidRDefault="001B5D77" w:rsidP="008502D2">
      <w:pPr>
        <w:spacing w:line="200" w:lineRule="exact"/>
        <w:jc w:val="both"/>
      </w:pPr>
    </w:p>
    <w:p w:rsidR="001B5D77" w:rsidRPr="00D96E4C" w:rsidRDefault="001B5D77" w:rsidP="008502D2">
      <w:pPr>
        <w:spacing w:line="200" w:lineRule="exact"/>
        <w:jc w:val="both"/>
      </w:pPr>
    </w:p>
    <w:p w:rsidR="001B5D77" w:rsidRPr="00D96E4C" w:rsidRDefault="001B5D77" w:rsidP="008502D2">
      <w:pPr>
        <w:spacing w:line="200" w:lineRule="exact"/>
        <w:jc w:val="both"/>
      </w:pPr>
    </w:p>
    <w:p w:rsidR="001B5D77" w:rsidRPr="00D96E4C" w:rsidRDefault="001B5D77" w:rsidP="008502D2">
      <w:pPr>
        <w:ind w:left="100"/>
        <w:jc w:val="both"/>
        <w:rPr>
          <w:rFonts w:eastAsia="Arial"/>
          <w:sz w:val="28"/>
          <w:szCs w:val="28"/>
        </w:rPr>
      </w:pPr>
      <w:r w:rsidRPr="00D96E4C">
        <w:rPr>
          <w:rFonts w:eastAsia="Arial"/>
          <w:b/>
          <w:color w:val="993300"/>
          <w:spacing w:val="1"/>
          <w:sz w:val="28"/>
          <w:szCs w:val="28"/>
        </w:rPr>
        <w:t>E</w:t>
      </w:r>
      <w:r w:rsidRPr="00D96E4C">
        <w:rPr>
          <w:rFonts w:eastAsia="Arial"/>
          <w:b/>
          <w:color w:val="993300"/>
          <w:spacing w:val="-1"/>
          <w:sz w:val="28"/>
          <w:szCs w:val="28"/>
        </w:rPr>
        <w:t>c</w:t>
      </w:r>
      <w:r w:rsidRPr="00D96E4C">
        <w:rPr>
          <w:rFonts w:eastAsia="Arial"/>
          <w:b/>
          <w:color w:val="993300"/>
          <w:spacing w:val="3"/>
          <w:sz w:val="28"/>
          <w:szCs w:val="28"/>
        </w:rPr>
        <w:t>o</w:t>
      </w:r>
      <w:r w:rsidRPr="00D96E4C">
        <w:rPr>
          <w:rFonts w:eastAsia="Arial"/>
          <w:b/>
          <w:color w:val="993300"/>
          <w:spacing w:val="-2"/>
          <w:sz w:val="28"/>
          <w:szCs w:val="28"/>
        </w:rPr>
        <w:t>no</w:t>
      </w:r>
      <w:r w:rsidRPr="00D96E4C">
        <w:rPr>
          <w:rFonts w:eastAsia="Arial"/>
          <w:b/>
          <w:color w:val="993300"/>
          <w:spacing w:val="2"/>
          <w:sz w:val="28"/>
          <w:szCs w:val="28"/>
        </w:rPr>
        <w:t>m</w:t>
      </w:r>
      <w:r w:rsidRPr="00D96E4C">
        <w:rPr>
          <w:rFonts w:eastAsia="Arial"/>
          <w:b/>
          <w:color w:val="993300"/>
          <w:spacing w:val="4"/>
          <w:sz w:val="28"/>
          <w:szCs w:val="28"/>
        </w:rPr>
        <w:t>i</w:t>
      </w:r>
      <w:r w:rsidRPr="00D96E4C">
        <w:rPr>
          <w:rFonts w:eastAsia="Arial"/>
          <w:b/>
          <w:color w:val="993300"/>
          <w:spacing w:val="-1"/>
          <w:sz w:val="28"/>
          <w:szCs w:val="28"/>
        </w:rPr>
        <w:t>ca</w:t>
      </w:r>
      <w:r w:rsidRPr="00D96E4C">
        <w:rPr>
          <w:rFonts w:eastAsia="Arial"/>
          <w:b/>
          <w:color w:val="993300"/>
          <w:sz w:val="28"/>
          <w:szCs w:val="28"/>
        </w:rPr>
        <w:t>l</w:t>
      </w:r>
      <w:r w:rsidRPr="00D96E4C">
        <w:rPr>
          <w:rFonts w:eastAsia="Arial"/>
          <w:b/>
          <w:color w:val="993300"/>
          <w:spacing w:val="-12"/>
          <w:sz w:val="28"/>
          <w:szCs w:val="28"/>
        </w:rPr>
        <w:t xml:space="preserve"> </w:t>
      </w:r>
      <w:r w:rsidRPr="00D96E4C">
        <w:rPr>
          <w:rFonts w:eastAsia="Arial"/>
          <w:b/>
          <w:color w:val="993300"/>
          <w:spacing w:val="2"/>
          <w:sz w:val="28"/>
          <w:szCs w:val="28"/>
        </w:rPr>
        <w:t>F</w:t>
      </w:r>
      <w:r w:rsidRPr="00D96E4C">
        <w:rPr>
          <w:rFonts w:eastAsia="Arial"/>
          <w:b/>
          <w:color w:val="993300"/>
          <w:spacing w:val="-1"/>
          <w:sz w:val="28"/>
          <w:szCs w:val="28"/>
        </w:rPr>
        <w:t>e</w:t>
      </w:r>
      <w:r w:rsidRPr="00D96E4C">
        <w:rPr>
          <w:rFonts w:eastAsia="Arial"/>
          <w:b/>
          <w:color w:val="993300"/>
          <w:spacing w:val="3"/>
          <w:sz w:val="28"/>
          <w:szCs w:val="28"/>
        </w:rPr>
        <w:t>a</w:t>
      </w:r>
      <w:r w:rsidRPr="00D96E4C">
        <w:rPr>
          <w:rFonts w:eastAsia="Arial"/>
          <w:b/>
          <w:color w:val="993300"/>
          <w:spacing w:val="-1"/>
          <w:sz w:val="28"/>
          <w:szCs w:val="28"/>
        </w:rPr>
        <w:t>s</w:t>
      </w:r>
      <w:r w:rsidRPr="00D96E4C">
        <w:rPr>
          <w:rFonts w:eastAsia="Arial"/>
          <w:b/>
          <w:color w:val="993300"/>
          <w:sz w:val="28"/>
          <w:szCs w:val="28"/>
        </w:rPr>
        <w:t>i</w:t>
      </w:r>
      <w:r w:rsidRPr="00D96E4C">
        <w:rPr>
          <w:rFonts w:eastAsia="Arial"/>
          <w:b/>
          <w:color w:val="993300"/>
          <w:spacing w:val="2"/>
          <w:sz w:val="28"/>
          <w:szCs w:val="28"/>
        </w:rPr>
        <w:t>b</w:t>
      </w:r>
      <w:r w:rsidRPr="00D96E4C">
        <w:rPr>
          <w:rFonts w:eastAsia="Arial"/>
          <w:b/>
          <w:color w:val="993300"/>
          <w:sz w:val="28"/>
          <w:szCs w:val="28"/>
        </w:rPr>
        <w:t>i</w:t>
      </w:r>
      <w:r w:rsidRPr="00D96E4C">
        <w:rPr>
          <w:rFonts w:eastAsia="Arial"/>
          <w:b/>
          <w:color w:val="993300"/>
          <w:spacing w:val="-1"/>
          <w:sz w:val="28"/>
          <w:szCs w:val="28"/>
        </w:rPr>
        <w:t>l</w:t>
      </w:r>
      <w:r w:rsidRPr="00D96E4C">
        <w:rPr>
          <w:rFonts w:eastAsia="Arial"/>
          <w:b/>
          <w:color w:val="993300"/>
          <w:sz w:val="28"/>
          <w:szCs w:val="28"/>
        </w:rPr>
        <w:t>i</w:t>
      </w:r>
      <w:r w:rsidRPr="00D96E4C">
        <w:rPr>
          <w:rFonts w:eastAsia="Arial"/>
          <w:b/>
          <w:color w:val="993300"/>
          <w:spacing w:val="7"/>
          <w:sz w:val="28"/>
          <w:szCs w:val="28"/>
        </w:rPr>
        <w:t>t</w:t>
      </w:r>
      <w:r w:rsidRPr="00D96E4C">
        <w:rPr>
          <w:rFonts w:eastAsia="Arial"/>
          <w:b/>
          <w:color w:val="993300"/>
          <w:spacing w:val="-11"/>
          <w:sz w:val="28"/>
          <w:szCs w:val="28"/>
        </w:rPr>
        <w:t>y</w:t>
      </w:r>
      <w:r w:rsidRPr="00D96E4C">
        <w:rPr>
          <w:rFonts w:eastAsia="Arial"/>
          <w:b/>
          <w:color w:val="993300"/>
          <w:sz w:val="28"/>
          <w:szCs w:val="28"/>
        </w:rPr>
        <w:t>:</w:t>
      </w:r>
    </w:p>
    <w:p w:rsidR="001B5D77" w:rsidRPr="00D96E4C" w:rsidRDefault="001B5D77" w:rsidP="008502D2">
      <w:pPr>
        <w:spacing w:before="19" w:line="240" w:lineRule="exact"/>
        <w:jc w:val="both"/>
        <w:rPr>
          <w:sz w:val="24"/>
          <w:szCs w:val="24"/>
        </w:rPr>
      </w:pPr>
    </w:p>
    <w:p w:rsidR="001B5D77" w:rsidRPr="00D96E4C" w:rsidRDefault="001B5D77" w:rsidP="008502D2">
      <w:pPr>
        <w:spacing w:line="275" w:lineRule="auto"/>
        <w:ind w:left="100" w:right="54"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is</w:t>
      </w:r>
      <w:r w:rsidRPr="00D96E4C">
        <w:rPr>
          <w:rFonts w:eastAsia="Arial"/>
          <w:spacing w:val="7"/>
          <w:sz w:val="28"/>
          <w:szCs w:val="28"/>
        </w:rPr>
        <w:t xml:space="preserve"> </w:t>
      </w:r>
      <w:r w:rsidRPr="00D96E4C">
        <w:rPr>
          <w:rFonts w:eastAsia="Arial"/>
          <w:sz w:val="28"/>
          <w:szCs w:val="28"/>
        </w:rPr>
        <w:t>inv</w:t>
      </w:r>
      <w:r w:rsidRPr="00D96E4C">
        <w:rPr>
          <w:rFonts w:eastAsia="Arial"/>
          <w:spacing w:val="-2"/>
          <w:sz w:val="28"/>
          <w:szCs w:val="28"/>
        </w:rPr>
        <w:t>o</w:t>
      </w:r>
      <w:r w:rsidRPr="00D96E4C">
        <w:rPr>
          <w:rFonts w:eastAsia="Arial"/>
          <w:sz w:val="28"/>
          <w:szCs w:val="28"/>
        </w:rPr>
        <w:t>l</w:t>
      </w:r>
      <w:r w:rsidRPr="00D96E4C">
        <w:rPr>
          <w:rFonts w:eastAsia="Arial"/>
          <w:spacing w:val="5"/>
          <w:sz w:val="28"/>
          <w:szCs w:val="28"/>
        </w:rPr>
        <w:t>v</w:t>
      </w:r>
      <w:r w:rsidRPr="00D96E4C">
        <w:rPr>
          <w:rFonts w:eastAsia="Arial"/>
          <w:spacing w:val="-1"/>
          <w:sz w:val="28"/>
          <w:szCs w:val="28"/>
        </w:rPr>
        <w:t>e</w:t>
      </w:r>
      <w:r w:rsidRPr="00D96E4C">
        <w:rPr>
          <w:rFonts w:eastAsia="Arial"/>
          <w:sz w:val="28"/>
          <w:szCs w:val="28"/>
        </w:rPr>
        <w:t>s</w:t>
      </w:r>
      <w:r w:rsidRPr="00D96E4C">
        <w:rPr>
          <w:rFonts w:eastAsia="Arial"/>
          <w:spacing w:val="7"/>
          <w:sz w:val="28"/>
          <w:szCs w:val="28"/>
        </w:rPr>
        <w:t xml:space="preserve"> </w:t>
      </w:r>
      <w:r w:rsidRPr="00D96E4C">
        <w:rPr>
          <w:rFonts w:eastAsia="Arial"/>
          <w:spacing w:val="-1"/>
          <w:sz w:val="28"/>
          <w:szCs w:val="28"/>
        </w:rPr>
        <w:t>qu</w:t>
      </w:r>
      <w:r w:rsidRPr="00D96E4C">
        <w:rPr>
          <w:rFonts w:eastAsia="Arial"/>
          <w:spacing w:val="3"/>
          <w:sz w:val="28"/>
          <w:szCs w:val="28"/>
        </w:rPr>
        <w:t>e</w:t>
      </w:r>
      <w:r w:rsidRPr="00D96E4C">
        <w:rPr>
          <w:rFonts w:eastAsia="Arial"/>
          <w:sz w:val="28"/>
          <w:szCs w:val="28"/>
        </w:rPr>
        <w:t>sti</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 xml:space="preserve">s </w:t>
      </w:r>
      <w:r w:rsidRPr="00D96E4C">
        <w:rPr>
          <w:rFonts w:eastAsia="Arial"/>
          <w:spacing w:val="4"/>
          <w:sz w:val="28"/>
          <w:szCs w:val="28"/>
        </w:rPr>
        <w:t>s</w:t>
      </w:r>
      <w:r w:rsidRPr="00D96E4C">
        <w:rPr>
          <w:rFonts w:eastAsia="Arial"/>
          <w:spacing w:val="-1"/>
          <w:sz w:val="28"/>
          <w:szCs w:val="28"/>
        </w:rPr>
        <w:t>u</w:t>
      </w:r>
      <w:r w:rsidRPr="00D96E4C">
        <w:rPr>
          <w:rFonts w:eastAsia="Arial"/>
          <w:sz w:val="28"/>
          <w:szCs w:val="28"/>
        </w:rPr>
        <w:t>ch</w:t>
      </w:r>
      <w:r w:rsidRPr="00D96E4C">
        <w:rPr>
          <w:rFonts w:eastAsia="Arial"/>
          <w:spacing w:val="10"/>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14"/>
          <w:sz w:val="28"/>
          <w:szCs w:val="28"/>
        </w:rPr>
        <w:t xml:space="preserve"> </w:t>
      </w:r>
      <w:r w:rsidRPr="00D96E4C">
        <w:rPr>
          <w:rFonts w:eastAsia="Arial"/>
          <w:sz w:val="28"/>
          <w:szCs w:val="28"/>
        </w:rPr>
        <w:t>wh</w:t>
      </w:r>
      <w:r w:rsidRPr="00D96E4C">
        <w:rPr>
          <w:rFonts w:eastAsia="Arial"/>
          <w:spacing w:val="-2"/>
          <w:sz w:val="28"/>
          <w:szCs w:val="28"/>
        </w:rPr>
        <w:t>e</w:t>
      </w:r>
      <w:r w:rsidRPr="00D96E4C">
        <w:rPr>
          <w:rFonts w:eastAsia="Arial"/>
          <w:spacing w:val="4"/>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 xml:space="preserve">r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7"/>
          <w:sz w:val="28"/>
          <w:szCs w:val="28"/>
        </w:rPr>
        <w:t xml:space="preserve"> </w:t>
      </w:r>
      <w:r w:rsidRPr="00D96E4C">
        <w:rPr>
          <w:rFonts w:eastAsia="Arial"/>
          <w:sz w:val="28"/>
          <w:szCs w:val="28"/>
        </w:rPr>
        <w:t>f</w:t>
      </w:r>
      <w:r w:rsidRPr="00D96E4C">
        <w:rPr>
          <w:rFonts w:eastAsia="Arial"/>
          <w:spacing w:val="4"/>
          <w:sz w:val="28"/>
          <w:szCs w:val="28"/>
        </w:rPr>
        <w:t>i</w:t>
      </w:r>
      <w:r w:rsidRPr="00D96E4C">
        <w:rPr>
          <w:rFonts w:eastAsia="Arial"/>
          <w:spacing w:val="-1"/>
          <w:sz w:val="28"/>
          <w:szCs w:val="28"/>
        </w:rPr>
        <w:t>r</w:t>
      </w:r>
      <w:r w:rsidRPr="00D96E4C">
        <w:rPr>
          <w:rFonts w:eastAsia="Arial"/>
          <w:sz w:val="28"/>
          <w:szCs w:val="28"/>
        </w:rPr>
        <w:t>m</w:t>
      </w:r>
      <w:r w:rsidRPr="00D96E4C">
        <w:rPr>
          <w:rFonts w:eastAsia="Arial"/>
          <w:spacing w:val="10"/>
          <w:sz w:val="28"/>
          <w:szCs w:val="28"/>
        </w:rPr>
        <w:t xml:space="preserve"> </w:t>
      </w:r>
      <w:r w:rsidRPr="00D96E4C">
        <w:rPr>
          <w:rFonts w:eastAsia="Arial"/>
          <w:spacing w:val="6"/>
          <w:sz w:val="28"/>
          <w:szCs w:val="28"/>
        </w:rPr>
        <w:t>c</w:t>
      </w:r>
      <w:r w:rsidRPr="00D96E4C">
        <w:rPr>
          <w:rFonts w:eastAsia="Arial"/>
          <w:spacing w:val="3"/>
          <w:sz w:val="28"/>
          <w:szCs w:val="28"/>
        </w:rPr>
        <w:t>a</w:t>
      </w:r>
      <w:r w:rsidRPr="00D96E4C">
        <w:rPr>
          <w:rFonts w:eastAsia="Arial"/>
          <w:sz w:val="28"/>
          <w:szCs w:val="28"/>
        </w:rPr>
        <w:t>n</w:t>
      </w:r>
      <w:r w:rsidRPr="00D96E4C">
        <w:rPr>
          <w:rFonts w:eastAsia="Arial"/>
          <w:spacing w:val="6"/>
          <w:sz w:val="28"/>
          <w:szCs w:val="28"/>
        </w:rPr>
        <w:t xml:space="preserve"> </w:t>
      </w:r>
      <w:r w:rsidRPr="00D96E4C">
        <w:rPr>
          <w:rFonts w:eastAsia="Arial"/>
          <w:spacing w:val="-1"/>
          <w:sz w:val="28"/>
          <w:szCs w:val="28"/>
        </w:rPr>
        <w:t>a</w:t>
      </w:r>
      <w:r w:rsidRPr="00D96E4C">
        <w:rPr>
          <w:rFonts w:eastAsia="Arial"/>
          <w:spacing w:val="4"/>
          <w:sz w:val="28"/>
          <w:szCs w:val="28"/>
        </w:rPr>
        <w:t>f</w:t>
      </w:r>
      <w:r w:rsidRPr="00D96E4C">
        <w:rPr>
          <w:rFonts w:eastAsia="Arial"/>
          <w:sz w:val="28"/>
          <w:szCs w:val="28"/>
        </w:rPr>
        <w:t>f</w:t>
      </w:r>
      <w:r w:rsidRPr="00D96E4C">
        <w:rPr>
          <w:rFonts w:eastAsia="Arial"/>
          <w:spacing w:val="-2"/>
          <w:sz w:val="28"/>
          <w:szCs w:val="28"/>
        </w:rPr>
        <w:t>o</w:t>
      </w:r>
      <w:r w:rsidRPr="00D96E4C">
        <w:rPr>
          <w:rFonts w:eastAsia="Arial"/>
          <w:spacing w:val="3"/>
          <w:sz w:val="28"/>
          <w:szCs w:val="28"/>
        </w:rPr>
        <w:t>r</w:t>
      </w:r>
      <w:r w:rsidRPr="00D96E4C">
        <w:rPr>
          <w:rFonts w:eastAsia="Arial"/>
          <w:sz w:val="28"/>
          <w:szCs w:val="28"/>
        </w:rPr>
        <w:t>d</w:t>
      </w:r>
      <w:r w:rsidRPr="00D96E4C">
        <w:rPr>
          <w:rFonts w:eastAsia="Arial"/>
          <w:spacing w:val="4"/>
          <w:sz w:val="28"/>
          <w:szCs w:val="28"/>
        </w:rPr>
        <w:t xml:space="preserve"> t</w:t>
      </w:r>
      <w:r w:rsidRPr="00D96E4C">
        <w:rPr>
          <w:rFonts w:eastAsia="Arial"/>
          <w:sz w:val="28"/>
          <w:szCs w:val="28"/>
        </w:rPr>
        <w:t>o</w:t>
      </w:r>
      <w:r w:rsidRPr="00D96E4C">
        <w:rPr>
          <w:rFonts w:eastAsia="Arial"/>
          <w:spacing w:val="9"/>
          <w:sz w:val="28"/>
          <w:szCs w:val="28"/>
        </w:rPr>
        <w:t xml:space="preserve"> </w:t>
      </w:r>
      <w:r w:rsidRPr="00D96E4C">
        <w:rPr>
          <w:rFonts w:eastAsia="Arial"/>
          <w:spacing w:val="3"/>
          <w:sz w:val="28"/>
          <w:szCs w:val="28"/>
        </w:rPr>
        <w:t>b</w:t>
      </w:r>
      <w:r w:rsidRPr="00D96E4C">
        <w:rPr>
          <w:rFonts w:eastAsia="Arial"/>
          <w:spacing w:val="-1"/>
          <w:sz w:val="28"/>
          <w:szCs w:val="28"/>
        </w:rPr>
        <w:t>u</w:t>
      </w:r>
      <w:r w:rsidRPr="00D96E4C">
        <w:rPr>
          <w:rFonts w:eastAsia="Arial"/>
          <w:sz w:val="28"/>
          <w:szCs w:val="28"/>
        </w:rPr>
        <w:t>i</w:t>
      </w:r>
      <w:r w:rsidRPr="00D96E4C">
        <w:rPr>
          <w:rFonts w:eastAsia="Arial"/>
          <w:spacing w:val="1"/>
          <w:sz w:val="28"/>
          <w:szCs w:val="28"/>
        </w:rPr>
        <w:t>l</w:t>
      </w:r>
      <w:r w:rsidRPr="00D96E4C">
        <w:rPr>
          <w:rFonts w:eastAsia="Arial"/>
          <w:sz w:val="28"/>
          <w:szCs w:val="28"/>
        </w:rPr>
        <w:t>d t</w:t>
      </w:r>
      <w:r w:rsidRPr="00D96E4C">
        <w:rPr>
          <w:rFonts w:eastAsia="Arial"/>
          <w:spacing w:val="-2"/>
          <w:sz w:val="28"/>
          <w:szCs w:val="28"/>
        </w:rPr>
        <w:t>h</w:t>
      </w:r>
      <w:r w:rsidRPr="00D96E4C">
        <w:rPr>
          <w:rFonts w:eastAsia="Arial"/>
          <w:sz w:val="28"/>
          <w:szCs w:val="28"/>
        </w:rPr>
        <w:t>e</w:t>
      </w:r>
      <w:r w:rsidRPr="00D96E4C">
        <w:rPr>
          <w:rFonts w:eastAsia="Arial"/>
          <w:spacing w:val="11"/>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m</w:t>
      </w:r>
      <w:r w:rsidRPr="00D96E4C">
        <w:rPr>
          <w:rFonts w:eastAsia="Arial"/>
          <w:sz w:val="28"/>
          <w:szCs w:val="28"/>
        </w:rPr>
        <w:t>,</w:t>
      </w:r>
      <w:r w:rsidRPr="00D96E4C">
        <w:rPr>
          <w:rFonts w:eastAsia="Arial"/>
          <w:spacing w:val="10"/>
          <w:sz w:val="28"/>
          <w:szCs w:val="28"/>
        </w:rPr>
        <w:t xml:space="preserve"> </w:t>
      </w:r>
      <w:r w:rsidRPr="00D96E4C">
        <w:rPr>
          <w:rFonts w:eastAsia="Arial"/>
          <w:spacing w:val="-4"/>
          <w:sz w:val="28"/>
          <w:szCs w:val="28"/>
        </w:rPr>
        <w:t>w</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r</w:t>
      </w:r>
      <w:r w:rsidRPr="00D96E4C">
        <w:rPr>
          <w:rFonts w:eastAsia="Arial"/>
          <w:spacing w:val="4"/>
          <w:sz w:val="28"/>
          <w:szCs w:val="28"/>
        </w:rPr>
        <w:t xml:space="preserve"> </w:t>
      </w:r>
      <w:r w:rsidRPr="00D96E4C">
        <w:rPr>
          <w:rFonts w:eastAsia="Arial"/>
          <w:sz w:val="28"/>
          <w:szCs w:val="28"/>
        </w:rPr>
        <w:t>its</w:t>
      </w:r>
      <w:r w:rsidRPr="00D96E4C">
        <w:rPr>
          <w:rFonts w:eastAsia="Arial"/>
          <w:spacing w:val="18"/>
          <w:sz w:val="28"/>
          <w:szCs w:val="28"/>
        </w:rPr>
        <w:t xml:space="preserve"> </w:t>
      </w:r>
      <w:r w:rsidRPr="00D96E4C">
        <w:rPr>
          <w:rFonts w:eastAsia="Arial"/>
          <w:spacing w:val="-1"/>
          <w:sz w:val="28"/>
          <w:szCs w:val="28"/>
        </w:rPr>
        <w:t>b</w:t>
      </w:r>
      <w:r w:rsidRPr="00D96E4C">
        <w:rPr>
          <w:rFonts w:eastAsia="Arial"/>
          <w:spacing w:val="3"/>
          <w:sz w:val="28"/>
          <w:szCs w:val="28"/>
        </w:rPr>
        <w:t>e</w:t>
      </w:r>
      <w:r w:rsidRPr="00D96E4C">
        <w:rPr>
          <w:rFonts w:eastAsia="Arial"/>
          <w:spacing w:val="-1"/>
          <w:sz w:val="28"/>
          <w:szCs w:val="28"/>
        </w:rPr>
        <w:t>ne</w:t>
      </w:r>
      <w:r w:rsidRPr="00D96E4C">
        <w:rPr>
          <w:rFonts w:eastAsia="Arial"/>
          <w:sz w:val="28"/>
          <w:szCs w:val="28"/>
        </w:rPr>
        <w:t>fi</w:t>
      </w:r>
      <w:r w:rsidRPr="00D96E4C">
        <w:rPr>
          <w:rFonts w:eastAsia="Arial"/>
          <w:spacing w:val="4"/>
          <w:sz w:val="28"/>
          <w:szCs w:val="28"/>
        </w:rPr>
        <w:t>t</w:t>
      </w:r>
      <w:r w:rsidRPr="00D96E4C">
        <w:rPr>
          <w:rFonts w:eastAsia="Arial"/>
          <w:sz w:val="28"/>
          <w:szCs w:val="28"/>
        </w:rPr>
        <w:t>s</w:t>
      </w:r>
      <w:r w:rsidRPr="00D96E4C">
        <w:rPr>
          <w:rFonts w:eastAsia="Arial"/>
          <w:spacing w:val="6"/>
          <w:sz w:val="28"/>
          <w:szCs w:val="28"/>
        </w:rPr>
        <w:t xml:space="preserve"> </w:t>
      </w:r>
      <w:r w:rsidRPr="00D96E4C">
        <w:rPr>
          <w:rFonts w:eastAsia="Arial"/>
          <w:sz w:val="28"/>
          <w:szCs w:val="28"/>
        </w:rPr>
        <w:t>s</w:t>
      </w:r>
      <w:r w:rsidRPr="00D96E4C">
        <w:rPr>
          <w:rFonts w:eastAsia="Arial"/>
          <w:spacing w:val="-1"/>
          <w:sz w:val="28"/>
          <w:szCs w:val="28"/>
        </w:rPr>
        <w:t>h</w:t>
      </w:r>
      <w:r w:rsidRPr="00D96E4C">
        <w:rPr>
          <w:rFonts w:eastAsia="Arial"/>
          <w:spacing w:val="3"/>
          <w:sz w:val="28"/>
          <w:szCs w:val="28"/>
        </w:rPr>
        <w:t>o</w:t>
      </w:r>
      <w:r w:rsidRPr="00D96E4C">
        <w:rPr>
          <w:rFonts w:eastAsia="Arial"/>
          <w:spacing w:val="-1"/>
          <w:sz w:val="28"/>
          <w:szCs w:val="28"/>
        </w:rPr>
        <w:t>u</w:t>
      </w:r>
      <w:r w:rsidRPr="00D96E4C">
        <w:rPr>
          <w:rFonts w:eastAsia="Arial"/>
          <w:spacing w:val="5"/>
          <w:sz w:val="28"/>
          <w:szCs w:val="28"/>
        </w:rPr>
        <w:t>l</w:t>
      </w:r>
      <w:r w:rsidRPr="00D96E4C">
        <w:rPr>
          <w:rFonts w:eastAsia="Arial"/>
          <w:sz w:val="28"/>
          <w:szCs w:val="28"/>
        </w:rPr>
        <w:t>d</w:t>
      </w:r>
      <w:r w:rsidRPr="00D96E4C">
        <w:rPr>
          <w:rFonts w:eastAsia="Arial"/>
          <w:spacing w:val="6"/>
          <w:sz w:val="28"/>
          <w:szCs w:val="28"/>
        </w:rPr>
        <w:t xml:space="preserve"> </w:t>
      </w:r>
      <w:r w:rsidRPr="00D96E4C">
        <w:rPr>
          <w:rFonts w:eastAsia="Arial"/>
          <w:sz w:val="28"/>
          <w:szCs w:val="28"/>
        </w:rPr>
        <w:t>s</w:t>
      </w:r>
      <w:r w:rsidRPr="00D96E4C">
        <w:rPr>
          <w:rFonts w:eastAsia="Arial"/>
          <w:spacing w:val="-1"/>
          <w:sz w:val="28"/>
          <w:szCs w:val="28"/>
        </w:rPr>
        <w:t>u</w:t>
      </w:r>
      <w:r w:rsidRPr="00D96E4C">
        <w:rPr>
          <w:rFonts w:eastAsia="Arial"/>
          <w:spacing w:val="3"/>
          <w:sz w:val="28"/>
          <w:szCs w:val="28"/>
        </w:rPr>
        <w:t>b</w:t>
      </w:r>
      <w:r w:rsidRPr="00D96E4C">
        <w:rPr>
          <w:rFonts w:eastAsia="Arial"/>
          <w:sz w:val="28"/>
          <w:szCs w:val="28"/>
        </w:rPr>
        <w:t>st</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ti</w:t>
      </w:r>
      <w:r w:rsidRPr="00D96E4C">
        <w:rPr>
          <w:rFonts w:eastAsia="Arial"/>
          <w:spacing w:val="-1"/>
          <w:sz w:val="28"/>
          <w:szCs w:val="28"/>
        </w:rPr>
        <w:t>a</w:t>
      </w:r>
      <w:r w:rsidRPr="00D96E4C">
        <w:rPr>
          <w:rFonts w:eastAsia="Arial"/>
          <w:sz w:val="28"/>
          <w:szCs w:val="28"/>
        </w:rPr>
        <w:t>l</w:t>
      </w:r>
      <w:r w:rsidRPr="00D96E4C">
        <w:rPr>
          <w:rFonts w:eastAsia="Arial"/>
          <w:spacing w:val="6"/>
          <w:sz w:val="28"/>
          <w:szCs w:val="28"/>
        </w:rPr>
        <w:t>l</w:t>
      </w:r>
      <w:r w:rsidRPr="00D96E4C">
        <w:rPr>
          <w:rFonts w:eastAsia="Arial"/>
          <w:sz w:val="28"/>
          <w:szCs w:val="28"/>
        </w:rPr>
        <w:t xml:space="preserve">y </w:t>
      </w:r>
      <w:r w:rsidRPr="00D96E4C">
        <w:rPr>
          <w:rFonts w:eastAsia="Arial"/>
          <w:spacing w:val="3"/>
          <w:sz w:val="28"/>
          <w:szCs w:val="28"/>
        </w:rPr>
        <w:t>e</w:t>
      </w:r>
      <w:r w:rsidRPr="00D96E4C">
        <w:rPr>
          <w:rFonts w:eastAsia="Arial"/>
          <w:spacing w:val="-5"/>
          <w:sz w:val="28"/>
          <w:szCs w:val="28"/>
        </w:rPr>
        <w:t>x</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e</w:t>
      </w:r>
      <w:r w:rsidRPr="00D96E4C">
        <w:rPr>
          <w:rFonts w:eastAsia="Arial"/>
          <w:sz w:val="28"/>
          <w:szCs w:val="28"/>
        </w:rPr>
        <w:t>d</w:t>
      </w:r>
      <w:r w:rsidRPr="00D96E4C">
        <w:rPr>
          <w:rFonts w:eastAsia="Arial"/>
          <w:spacing w:val="5"/>
          <w:sz w:val="28"/>
          <w:szCs w:val="28"/>
        </w:rPr>
        <w:t xml:space="preserve"> </w:t>
      </w:r>
      <w:r w:rsidRPr="00D96E4C">
        <w:rPr>
          <w:rFonts w:eastAsia="Arial"/>
          <w:sz w:val="28"/>
          <w:szCs w:val="28"/>
        </w:rPr>
        <w:t>its</w:t>
      </w:r>
      <w:r w:rsidRPr="00D96E4C">
        <w:rPr>
          <w:rFonts w:eastAsia="Arial"/>
          <w:spacing w:val="13"/>
          <w:sz w:val="28"/>
          <w:szCs w:val="28"/>
        </w:rPr>
        <w:t xml:space="preserve"> </w:t>
      </w:r>
      <w:r w:rsidRPr="00D96E4C">
        <w:rPr>
          <w:rFonts w:eastAsia="Arial"/>
          <w:spacing w:val="4"/>
          <w:sz w:val="28"/>
          <w:szCs w:val="28"/>
        </w:rPr>
        <w:t>c</w:t>
      </w:r>
      <w:r w:rsidRPr="00D96E4C">
        <w:rPr>
          <w:rFonts w:eastAsia="Arial"/>
          <w:spacing w:val="-1"/>
          <w:sz w:val="28"/>
          <w:szCs w:val="28"/>
        </w:rPr>
        <w:t>o</w:t>
      </w:r>
      <w:r w:rsidRPr="00D96E4C">
        <w:rPr>
          <w:rFonts w:eastAsia="Arial"/>
          <w:sz w:val="28"/>
          <w:szCs w:val="28"/>
        </w:rPr>
        <w:t>st</w:t>
      </w:r>
      <w:r w:rsidRPr="00D96E4C">
        <w:rPr>
          <w:rFonts w:eastAsia="Arial"/>
          <w:spacing w:val="4"/>
          <w:sz w:val="28"/>
          <w:szCs w:val="28"/>
        </w:rPr>
        <w:t>s</w:t>
      </w:r>
      <w:r w:rsidRPr="00D96E4C">
        <w:rPr>
          <w:rFonts w:eastAsia="Arial"/>
          <w:sz w:val="28"/>
          <w:szCs w:val="28"/>
        </w:rPr>
        <w:t>,</w:t>
      </w:r>
      <w:r w:rsidRPr="00D96E4C">
        <w:rPr>
          <w:rFonts w:eastAsia="Arial"/>
          <w:spacing w:val="7"/>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 wh</w:t>
      </w:r>
      <w:r w:rsidRPr="00D96E4C">
        <w:rPr>
          <w:rFonts w:eastAsia="Arial"/>
          <w:spacing w:val="-2"/>
          <w:sz w:val="28"/>
          <w:szCs w:val="28"/>
        </w:rPr>
        <w:t>e</w:t>
      </w:r>
      <w:r w:rsidRPr="00D96E4C">
        <w:rPr>
          <w:rFonts w:eastAsia="Arial"/>
          <w:spacing w:val="4"/>
          <w:sz w:val="28"/>
          <w:szCs w:val="28"/>
        </w:rPr>
        <w:t>t</w:t>
      </w:r>
      <w:r w:rsidRPr="00D96E4C">
        <w:rPr>
          <w:rFonts w:eastAsia="Arial"/>
          <w:spacing w:val="-1"/>
          <w:sz w:val="28"/>
          <w:szCs w:val="28"/>
        </w:rPr>
        <w:t>he</w:t>
      </w:r>
      <w:r w:rsidRPr="00D96E4C">
        <w:rPr>
          <w:rFonts w:eastAsia="Arial"/>
          <w:sz w:val="28"/>
          <w:szCs w:val="28"/>
        </w:rPr>
        <w:t>r</w:t>
      </w:r>
      <w:r w:rsidRPr="00D96E4C">
        <w:rPr>
          <w:rFonts w:eastAsia="Arial"/>
          <w:spacing w:val="4"/>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pro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1"/>
          <w:sz w:val="28"/>
          <w:szCs w:val="28"/>
        </w:rPr>
        <w:t xml:space="preserve"> </w:t>
      </w:r>
      <w:r w:rsidRPr="00D96E4C">
        <w:rPr>
          <w:rFonts w:eastAsia="Arial"/>
          <w:spacing w:val="3"/>
          <w:sz w:val="28"/>
          <w:szCs w:val="28"/>
        </w:rPr>
        <w:t>h</w:t>
      </w:r>
      <w:r w:rsidRPr="00D96E4C">
        <w:rPr>
          <w:rFonts w:eastAsia="Arial"/>
          <w:spacing w:val="-1"/>
          <w:sz w:val="28"/>
          <w:szCs w:val="28"/>
        </w:rPr>
        <w:t>a</w:t>
      </w:r>
      <w:r w:rsidRPr="00D96E4C">
        <w:rPr>
          <w:rFonts w:eastAsia="Arial"/>
          <w:sz w:val="28"/>
          <w:szCs w:val="28"/>
        </w:rPr>
        <w:t>s</w:t>
      </w:r>
      <w:r w:rsidRPr="00D96E4C">
        <w:rPr>
          <w:rFonts w:eastAsia="Arial"/>
          <w:spacing w:val="6"/>
          <w:sz w:val="28"/>
          <w:szCs w:val="28"/>
        </w:rPr>
        <w:t xml:space="preserve"> </w:t>
      </w:r>
      <w:r w:rsidRPr="00D96E4C">
        <w:rPr>
          <w:rFonts w:eastAsia="Arial"/>
          <w:spacing w:val="-1"/>
          <w:sz w:val="28"/>
          <w:szCs w:val="28"/>
        </w:rPr>
        <w:t>h</w:t>
      </w:r>
      <w:r w:rsidRPr="00D96E4C">
        <w:rPr>
          <w:rFonts w:eastAsia="Arial"/>
          <w:spacing w:val="5"/>
          <w:sz w:val="28"/>
          <w:szCs w:val="28"/>
        </w:rPr>
        <w:t>i</w:t>
      </w:r>
      <w:r w:rsidRPr="00D96E4C">
        <w:rPr>
          <w:rFonts w:eastAsia="Arial"/>
          <w:spacing w:val="-1"/>
          <w:sz w:val="28"/>
          <w:szCs w:val="28"/>
        </w:rPr>
        <w:t>g</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r</w:t>
      </w:r>
      <w:r w:rsidRPr="00D96E4C">
        <w:rPr>
          <w:rFonts w:eastAsia="Arial"/>
          <w:spacing w:val="1"/>
          <w:sz w:val="28"/>
          <w:szCs w:val="28"/>
        </w:rPr>
        <w:t xml:space="preserve"> </w:t>
      </w:r>
      <w:r w:rsidRPr="00D96E4C">
        <w:rPr>
          <w:rFonts w:eastAsia="Arial"/>
          <w:spacing w:val="3"/>
          <w:sz w:val="28"/>
          <w:szCs w:val="28"/>
        </w:rPr>
        <w:t>p</w:t>
      </w:r>
      <w:r w:rsidRPr="00D96E4C">
        <w:rPr>
          <w:rFonts w:eastAsia="Arial"/>
          <w:spacing w:val="-1"/>
          <w:sz w:val="28"/>
          <w:szCs w:val="28"/>
        </w:rPr>
        <w:t>r</w:t>
      </w:r>
      <w:r w:rsidRPr="00D96E4C">
        <w:rPr>
          <w:rFonts w:eastAsia="Arial"/>
          <w:sz w:val="28"/>
          <w:szCs w:val="28"/>
        </w:rPr>
        <w:t>io</w:t>
      </w:r>
      <w:r w:rsidRPr="00D96E4C">
        <w:rPr>
          <w:rFonts w:eastAsia="Arial"/>
          <w:spacing w:val="-2"/>
          <w:sz w:val="28"/>
          <w:szCs w:val="28"/>
        </w:rPr>
        <w:t>r</w:t>
      </w:r>
      <w:r w:rsidRPr="00D96E4C">
        <w:rPr>
          <w:rFonts w:eastAsia="Arial"/>
          <w:spacing w:val="5"/>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2"/>
          <w:sz w:val="28"/>
          <w:szCs w:val="28"/>
        </w:rPr>
        <w:t xml:space="preserve"> </w:t>
      </w:r>
      <w:r w:rsidRPr="00D96E4C">
        <w:rPr>
          <w:rFonts w:eastAsia="Arial"/>
          <w:spacing w:val="-1"/>
          <w:sz w:val="28"/>
          <w:szCs w:val="28"/>
        </w:rPr>
        <w:t>an</w:t>
      </w:r>
      <w:r w:rsidRPr="00D96E4C">
        <w:rPr>
          <w:rFonts w:eastAsia="Arial"/>
          <w:sz w:val="28"/>
          <w:szCs w:val="28"/>
        </w:rPr>
        <w:t>d</w:t>
      </w:r>
      <w:r w:rsidRPr="00D96E4C">
        <w:rPr>
          <w:rFonts w:eastAsia="Arial"/>
          <w:spacing w:val="5"/>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z w:val="28"/>
          <w:szCs w:val="28"/>
        </w:rPr>
        <w:t>f</w:t>
      </w:r>
      <w:r w:rsidRPr="00D96E4C">
        <w:rPr>
          <w:rFonts w:eastAsia="Arial"/>
          <w:spacing w:val="4"/>
          <w:sz w:val="28"/>
          <w:szCs w:val="28"/>
        </w:rPr>
        <w:t>i</w:t>
      </w:r>
      <w:r w:rsidRPr="00D96E4C">
        <w:rPr>
          <w:rFonts w:eastAsia="Arial"/>
          <w:sz w:val="28"/>
          <w:szCs w:val="28"/>
        </w:rPr>
        <w:t>ts</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a</w:t>
      </w:r>
      <w:r w:rsidRPr="00D96E4C">
        <w:rPr>
          <w:rFonts w:eastAsia="Arial"/>
          <w:sz w:val="28"/>
          <w:szCs w:val="28"/>
        </w:rPr>
        <w:t>n</w:t>
      </w:r>
      <w:r w:rsidRPr="00D96E4C">
        <w:rPr>
          <w:rFonts w:eastAsia="Arial"/>
          <w:spacing w:val="4"/>
          <w:sz w:val="28"/>
          <w:szCs w:val="28"/>
        </w:rPr>
        <w:t xml:space="preserve"> </w:t>
      </w:r>
      <w:r w:rsidRPr="00D96E4C">
        <w:rPr>
          <w:rFonts w:eastAsia="Arial"/>
          <w:spacing w:val="-1"/>
          <w:sz w:val="28"/>
          <w:szCs w:val="28"/>
        </w:rPr>
        <w:t>o</w:t>
      </w:r>
      <w:r w:rsidRPr="00D96E4C">
        <w:rPr>
          <w:rFonts w:eastAsia="Arial"/>
          <w:spacing w:val="4"/>
          <w:sz w:val="28"/>
          <w:szCs w:val="28"/>
        </w:rPr>
        <w:t>t</w:t>
      </w:r>
      <w:r w:rsidRPr="00D96E4C">
        <w:rPr>
          <w:rFonts w:eastAsia="Arial"/>
          <w:spacing w:val="-1"/>
          <w:sz w:val="28"/>
          <w:szCs w:val="28"/>
        </w:rPr>
        <w:t>h</w:t>
      </w:r>
      <w:r w:rsidRPr="00D96E4C">
        <w:rPr>
          <w:rFonts w:eastAsia="Arial"/>
          <w:spacing w:val="3"/>
          <w:sz w:val="28"/>
          <w:szCs w:val="28"/>
        </w:rPr>
        <w:t>e</w:t>
      </w:r>
      <w:r w:rsidRPr="00D96E4C">
        <w:rPr>
          <w:rFonts w:eastAsia="Arial"/>
          <w:sz w:val="28"/>
          <w:szCs w:val="28"/>
        </w:rPr>
        <w:t>r</w:t>
      </w:r>
      <w:r w:rsidRPr="00D96E4C">
        <w:rPr>
          <w:rFonts w:eastAsia="Arial"/>
          <w:spacing w:val="2"/>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je</w:t>
      </w:r>
      <w:r w:rsidRPr="00D96E4C">
        <w:rPr>
          <w:rFonts w:eastAsia="Arial"/>
          <w:spacing w:val="4"/>
          <w:sz w:val="28"/>
          <w:szCs w:val="28"/>
        </w:rPr>
        <w:t>c</w:t>
      </w:r>
      <w:r w:rsidRPr="00D96E4C">
        <w:rPr>
          <w:rFonts w:eastAsia="Arial"/>
          <w:sz w:val="28"/>
          <w:szCs w:val="28"/>
        </w:rPr>
        <w:t>ts t</w:t>
      </w:r>
      <w:r w:rsidRPr="00D96E4C">
        <w:rPr>
          <w:rFonts w:eastAsia="Arial"/>
          <w:spacing w:val="3"/>
          <w:sz w:val="28"/>
          <w:szCs w:val="28"/>
        </w:rPr>
        <w:t>h</w:t>
      </w:r>
      <w:r w:rsidRPr="00D96E4C">
        <w:rPr>
          <w:rFonts w:eastAsia="Arial"/>
          <w:spacing w:val="-1"/>
          <w:sz w:val="28"/>
          <w:szCs w:val="28"/>
        </w:rPr>
        <w:t>a</w:t>
      </w:r>
      <w:r w:rsidRPr="00D96E4C">
        <w:rPr>
          <w:rFonts w:eastAsia="Arial"/>
          <w:sz w:val="28"/>
          <w:szCs w:val="28"/>
        </w:rPr>
        <w:t xml:space="preserve">t </w:t>
      </w:r>
      <w:r w:rsidRPr="00D96E4C">
        <w:rPr>
          <w:rFonts w:eastAsia="Arial"/>
          <w:spacing w:val="3"/>
          <w:sz w:val="28"/>
          <w:szCs w:val="28"/>
        </w:rPr>
        <w:t>m</w:t>
      </w:r>
      <w:r w:rsidRPr="00D96E4C">
        <w:rPr>
          <w:rFonts w:eastAsia="Arial"/>
          <w:sz w:val="28"/>
          <w:szCs w:val="28"/>
        </w:rPr>
        <w:t>ig</w:t>
      </w:r>
      <w:r w:rsidRPr="00D96E4C">
        <w:rPr>
          <w:rFonts w:eastAsia="Arial"/>
          <w:spacing w:val="-2"/>
          <w:sz w:val="28"/>
          <w:szCs w:val="28"/>
        </w:rPr>
        <w:t>h</w:t>
      </w:r>
      <w:r w:rsidRPr="00D96E4C">
        <w:rPr>
          <w:rFonts w:eastAsia="Arial"/>
          <w:sz w:val="28"/>
          <w:szCs w:val="28"/>
        </w:rPr>
        <w:t>t</w:t>
      </w:r>
      <w:r w:rsidRPr="00D96E4C">
        <w:rPr>
          <w:rFonts w:eastAsia="Arial"/>
          <w:spacing w:val="6"/>
          <w:sz w:val="28"/>
          <w:szCs w:val="28"/>
        </w:rPr>
        <w:t xml:space="preserve"> </w:t>
      </w:r>
      <w:r w:rsidRPr="00D96E4C">
        <w:rPr>
          <w:rFonts w:eastAsia="Arial"/>
          <w:spacing w:val="-1"/>
          <w:sz w:val="28"/>
          <w:szCs w:val="28"/>
        </w:rPr>
        <w:t>u</w:t>
      </w:r>
      <w:r w:rsidRPr="00D96E4C">
        <w:rPr>
          <w:rFonts w:eastAsia="Arial"/>
          <w:sz w:val="28"/>
          <w:szCs w:val="28"/>
        </w:rPr>
        <w:t>se</w:t>
      </w:r>
      <w:r w:rsidRPr="00D96E4C">
        <w:rPr>
          <w:rFonts w:eastAsia="Arial"/>
          <w:spacing w:val="9"/>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9"/>
          <w:sz w:val="28"/>
          <w:szCs w:val="28"/>
        </w:rPr>
        <w:t xml:space="preserve"> </w:t>
      </w:r>
      <w:r w:rsidRPr="00D96E4C">
        <w:rPr>
          <w:rFonts w:eastAsia="Arial"/>
          <w:spacing w:val="4"/>
          <w:sz w:val="28"/>
          <w:szCs w:val="28"/>
        </w:rPr>
        <w:t>s</w:t>
      </w:r>
      <w:r w:rsidRPr="00D96E4C">
        <w:rPr>
          <w:rFonts w:eastAsia="Arial"/>
          <w:spacing w:val="-1"/>
          <w:sz w:val="28"/>
          <w:szCs w:val="28"/>
        </w:rPr>
        <w:t>a</w:t>
      </w:r>
      <w:r w:rsidRPr="00D96E4C">
        <w:rPr>
          <w:rFonts w:eastAsia="Arial"/>
          <w:spacing w:val="3"/>
          <w:sz w:val="28"/>
          <w:szCs w:val="28"/>
        </w:rPr>
        <w:t>m</w:t>
      </w:r>
      <w:r w:rsidRPr="00D96E4C">
        <w:rPr>
          <w:rFonts w:eastAsia="Arial"/>
          <w:sz w:val="28"/>
          <w:szCs w:val="28"/>
        </w:rPr>
        <w:t>e</w:t>
      </w:r>
      <w:r w:rsidRPr="00D96E4C">
        <w:rPr>
          <w:rFonts w:eastAsia="Arial"/>
          <w:spacing w:val="6"/>
          <w:sz w:val="28"/>
          <w:szCs w:val="28"/>
        </w:rPr>
        <w:t xml:space="preserve"> </w:t>
      </w:r>
      <w:r w:rsidRPr="00D96E4C">
        <w:rPr>
          <w:rFonts w:eastAsia="Arial"/>
          <w:spacing w:val="-1"/>
          <w:sz w:val="28"/>
          <w:szCs w:val="28"/>
        </w:rPr>
        <w:t>re</w:t>
      </w:r>
      <w:r w:rsidRPr="00D96E4C">
        <w:rPr>
          <w:rFonts w:eastAsia="Arial"/>
          <w:spacing w:val="4"/>
          <w:sz w:val="28"/>
          <w:szCs w:val="28"/>
        </w:rPr>
        <w:t>s</w:t>
      </w:r>
      <w:r w:rsidRPr="00D96E4C">
        <w:rPr>
          <w:rFonts w:eastAsia="Arial"/>
          <w:spacing w:val="-1"/>
          <w:sz w:val="28"/>
          <w:szCs w:val="28"/>
        </w:rPr>
        <w:t>o</w:t>
      </w:r>
      <w:r w:rsidRPr="00D96E4C">
        <w:rPr>
          <w:rFonts w:eastAsia="Arial"/>
          <w:spacing w:val="3"/>
          <w:sz w:val="28"/>
          <w:szCs w:val="28"/>
        </w:rPr>
        <w:t>u</w:t>
      </w:r>
      <w:r w:rsidRPr="00D96E4C">
        <w:rPr>
          <w:rFonts w:eastAsia="Arial"/>
          <w:spacing w:val="-1"/>
          <w:sz w:val="28"/>
          <w:szCs w:val="28"/>
        </w:rPr>
        <w:t>r</w:t>
      </w:r>
      <w:r w:rsidRPr="00D96E4C">
        <w:rPr>
          <w:rFonts w:eastAsia="Arial"/>
          <w:sz w:val="28"/>
          <w:szCs w:val="28"/>
        </w:rPr>
        <w:t>c</w:t>
      </w:r>
      <w:r w:rsidRPr="00D96E4C">
        <w:rPr>
          <w:rFonts w:eastAsia="Arial"/>
          <w:spacing w:val="-1"/>
          <w:sz w:val="28"/>
          <w:szCs w:val="28"/>
        </w:rPr>
        <w:t>e</w:t>
      </w:r>
      <w:r w:rsidRPr="00D96E4C">
        <w:rPr>
          <w:rFonts w:eastAsia="Arial"/>
          <w:spacing w:val="4"/>
          <w:sz w:val="28"/>
          <w:szCs w:val="28"/>
        </w:rPr>
        <w:t>s</w:t>
      </w:r>
      <w:r w:rsidRPr="00D96E4C">
        <w:rPr>
          <w:rFonts w:eastAsia="Arial"/>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is</w:t>
      </w:r>
      <w:r w:rsidRPr="00D96E4C">
        <w:rPr>
          <w:rFonts w:eastAsia="Arial"/>
          <w:spacing w:val="9"/>
          <w:sz w:val="28"/>
          <w:szCs w:val="28"/>
        </w:rPr>
        <w:t xml:space="preserve"> </w:t>
      </w:r>
      <w:r w:rsidRPr="00D96E4C">
        <w:rPr>
          <w:rFonts w:eastAsia="Arial"/>
          <w:sz w:val="28"/>
          <w:szCs w:val="28"/>
        </w:rPr>
        <w:t>i</w:t>
      </w:r>
      <w:r w:rsidRPr="00D96E4C">
        <w:rPr>
          <w:rFonts w:eastAsia="Arial"/>
          <w:spacing w:val="4"/>
          <w:sz w:val="28"/>
          <w:szCs w:val="28"/>
        </w:rPr>
        <w:t>n</w:t>
      </w:r>
      <w:r w:rsidRPr="00D96E4C">
        <w:rPr>
          <w:rFonts w:eastAsia="Arial"/>
          <w:sz w:val="28"/>
          <w:szCs w:val="28"/>
        </w:rPr>
        <w:t>clu</w:t>
      </w:r>
      <w:r w:rsidRPr="00D96E4C">
        <w:rPr>
          <w:rFonts w:eastAsia="Arial"/>
          <w:spacing w:val="-2"/>
          <w:sz w:val="28"/>
          <w:szCs w:val="28"/>
        </w:rPr>
        <w:t>d</w:t>
      </w:r>
      <w:r w:rsidRPr="00D96E4C">
        <w:rPr>
          <w:rFonts w:eastAsia="Arial"/>
          <w:spacing w:val="3"/>
          <w:sz w:val="28"/>
          <w:szCs w:val="28"/>
        </w:rPr>
        <w:t>e</w:t>
      </w:r>
      <w:r w:rsidRPr="00D96E4C">
        <w:rPr>
          <w:rFonts w:eastAsia="Arial"/>
          <w:sz w:val="28"/>
          <w:szCs w:val="28"/>
        </w:rPr>
        <w:t>s</w:t>
      </w:r>
      <w:r w:rsidRPr="00D96E4C">
        <w:rPr>
          <w:rFonts w:eastAsia="Arial"/>
          <w:spacing w:val="4"/>
          <w:sz w:val="28"/>
          <w:szCs w:val="28"/>
        </w:rPr>
        <w:t xml:space="preserve"> </w:t>
      </w:r>
      <w:r w:rsidRPr="00D96E4C">
        <w:rPr>
          <w:rFonts w:eastAsia="Arial"/>
          <w:sz w:val="28"/>
          <w:szCs w:val="28"/>
        </w:rPr>
        <w:t>wh</w:t>
      </w:r>
      <w:r w:rsidRPr="00D96E4C">
        <w:rPr>
          <w:rFonts w:eastAsia="Arial"/>
          <w:spacing w:val="3"/>
          <w:sz w:val="28"/>
          <w:szCs w:val="28"/>
        </w:rPr>
        <w:t>e</w:t>
      </w:r>
      <w:r w:rsidRPr="00D96E4C">
        <w:rPr>
          <w:rFonts w:eastAsia="Arial"/>
          <w:sz w:val="28"/>
          <w:szCs w:val="28"/>
        </w:rPr>
        <w:t>t</w:t>
      </w:r>
      <w:r w:rsidRPr="00D96E4C">
        <w:rPr>
          <w:rFonts w:eastAsia="Arial"/>
          <w:spacing w:val="-2"/>
          <w:sz w:val="28"/>
          <w:szCs w:val="28"/>
        </w:rPr>
        <w:t>h</w:t>
      </w:r>
      <w:r w:rsidRPr="00D96E4C">
        <w:rPr>
          <w:rFonts w:eastAsia="Arial"/>
          <w:spacing w:val="3"/>
          <w:sz w:val="28"/>
          <w:szCs w:val="28"/>
        </w:rPr>
        <w:t>e</w:t>
      </w:r>
      <w:r w:rsidRPr="00D96E4C">
        <w:rPr>
          <w:rFonts w:eastAsia="Arial"/>
          <w:sz w:val="28"/>
          <w:szCs w:val="28"/>
        </w:rPr>
        <w:t>r</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9"/>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ject</w:t>
      </w:r>
      <w:r w:rsidRPr="00D96E4C">
        <w:rPr>
          <w:rFonts w:eastAsia="Arial"/>
          <w:spacing w:val="5"/>
          <w:sz w:val="28"/>
          <w:szCs w:val="28"/>
        </w:rPr>
        <w:t xml:space="preserve"> </w:t>
      </w:r>
      <w:r w:rsidRPr="00D96E4C">
        <w:rPr>
          <w:rFonts w:eastAsia="Arial"/>
          <w:sz w:val="28"/>
          <w:szCs w:val="28"/>
        </w:rPr>
        <w:t>is</w:t>
      </w:r>
      <w:r w:rsidRPr="00D96E4C">
        <w:rPr>
          <w:rFonts w:eastAsia="Arial"/>
          <w:spacing w:val="12"/>
          <w:sz w:val="28"/>
          <w:szCs w:val="28"/>
        </w:rPr>
        <w:t xml:space="preserve"> </w:t>
      </w:r>
      <w:r w:rsidRPr="00D96E4C">
        <w:rPr>
          <w:rFonts w:eastAsia="Arial"/>
          <w:sz w:val="28"/>
          <w:szCs w:val="28"/>
        </w:rPr>
        <w:t>in</w:t>
      </w:r>
      <w:r w:rsidRPr="00D96E4C">
        <w:rPr>
          <w:rFonts w:eastAsia="Arial"/>
          <w:spacing w:val="11"/>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 c</w:t>
      </w:r>
      <w:r w:rsidRPr="00D96E4C">
        <w:rPr>
          <w:rFonts w:eastAsia="Arial"/>
          <w:spacing w:val="-1"/>
          <w:sz w:val="28"/>
          <w:szCs w:val="28"/>
        </w:rPr>
        <w:t>ond</w:t>
      </w:r>
      <w:r w:rsidRPr="00D96E4C">
        <w:rPr>
          <w:rFonts w:eastAsia="Arial"/>
          <w:spacing w:val="5"/>
          <w:sz w:val="28"/>
          <w:szCs w:val="28"/>
        </w:rPr>
        <w:t>i</w:t>
      </w:r>
      <w:r w:rsidRPr="00D96E4C">
        <w:rPr>
          <w:rFonts w:eastAsia="Arial"/>
          <w:sz w:val="28"/>
          <w:szCs w:val="28"/>
        </w:rPr>
        <w:t>ti</w:t>
      </w:r>
      <w:r w:rsidRPr="00D96E4C">
        <w:rPr>
          <w:rFonts w:eastAsia="Arial"/>
          <w:spacing w:val="-1"/>
          <w:sz w:val="28"/>
          <w:szCs w:val="28"/>
        </w:rPr>
        <w:t>o</w:t>
      </w:r>
      <w:r w:rsidRPr="00D96E4C">
        <w:rPr>
          <w:rFonts w:eastAsia="Arial"/>
          <w:sz w:val="28"/>
          <w:szCs w:val="28"/>
        </w:rPr>
        <w:t>n</w:t>
      </w:r>
      <w:r w:rsidRPr="00D96E4C">
        <w:rPr>
          <w:rFonts w:eastAsia="Arial"/>
          <w:spacing w:val="2"/>
          <w:sz w:val="28"/>
          <w:szCs w:val="28"/>
        </w:rPr>
        <w:t xml:space="preserve"> </w:t>
      </w:r>
      <w:r w:rsidRPr="00D96E4C">
        <w:rPr>
          <w:rFonts w:eastAsia="Arial"/>
          <w:sz w:val="28"/>
          <w:szCs w:val="28"/>
        </w:rPr>
        <w:t>to</w:t>
      </w:r>
      <w:r w:rsidRPr="00D96E4C">
        <w:rPr>
          <w:rFonts w:eastAsia="Arial"/>
          <w:spacing w:val="5"/>
          <w:sz w:val="28"/>
          <w:szCs w:val="28"/>
        </w:rPr>
        <w:t xml:space="preserve"> </w:t>
      </w:r>
      <w:r w:rsidRPr="00D96E4C">
        <w:rPr>
          <w:rFonts w:eastAsia="Arial"/>
          <w:spacing w:val="4"/>
          <w:sz w:val="28"/>
          <w:szCs w:val="28"/>
        </w:rPr>
        <w:t>f</w:t>
      </w:r>
      <w:r w:rsidRPr="00D96E4C">
        <w:rPr>
          <w:rFonts w:eastAsia="Arial"/>
          <w:spacing w:val="-1"/>
          <w:sz w:val="28"/>
          <w:szCs w:val="28"/>
        </w:rPr>
        <w:t>u</w:t>
      </w:r>
      <w:r w:rsidRPr="00D96E4C">
        <w:rPr>
          <w:rFonts w:eastAsia="Arial"/>
          <w:sz w:val="28"/>
          <w:szCs w:val="28"/>
        </w:rPr>
        <w:t>lfil</w:t>
      </w:r>
      <w:r w:rsidRPr="00D96E4C">
        <w:rPr>
          <w:rFonts w:eastAsia="Arial"/>
          <w:spacing w:val="4"/>
          <w:sz w:val="28"/>
          <w:szCs w:val="28"/>
        </w:rPr>
        <w:t xml:space="preserve"> </w:t>
      </w:r>
      <w:r w:rsidRPr="00D96E4C">
        <w:rPr>
          <w:rFonts w:eastAsia="Arial"/>
          <w:spacing w:val="-1"/>
          <w:sz w:val="28"/>
          <w:szCs w:val="28"/>
        </w:rPr>
        <w:t>a</w:t>
      </w:r>
      <w:r w:rsidRPr="00D96E4C">
        <w:rPr>
          <w:rFonts w:eastAsia="Arial"/>
          <w:sz w:val="28"/>
          <w:szCs w:val="28"/>
        </w:rPr>
        <w:t>ll</w:t>
      </w:r>
      <w:r w:rsidRPr="00D96E4C">
        <w:rPr>
          <w:rFonts w:eastAsia="Arial"/>
          <w:spacing w:val="6"/>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3"/>
          <w:sz w:val="28"/>
          <w:szCs w:val="28"/>
        </w:rPr>
        <w:t xml:space="preserve"> </w:t>
      </w:r>
      <w:r w:rsidRPr="00D96E4C">
        <w:rPr>
          <w:rFonts w:eastAsia="Arial"/>
          <w:spacing w:val="-1"/>
          <w:sz w:val="28"/>
          <w:szCs w:val="28"/>
        </w:rPr>
        <w:t>e</w:t>
      </w:r>
      <w:r w:rsidRPr="00D96E4C">
        <w:rPr>
          <w:rFonts w:eastAsia="Arial"/>
          <w:sz w:val="28"/>
          <w:szCs w:val="28"/>
        </w:rPr>
        <w:t>l</w:t>
      </w:r>
      <w:r w:rsidRPr="00D96E4C">
        <w:rPr>
          <w:rFonts w:eastAsia="Arial"/>
          <w:spacing w:val="6"/>
          <w:sz w:val="28"/>
          <w:szCs w:val="28"/>
        </w:rPr>
        <w:t>i</w:t>
      </w:r>
      <w:r w:rsidRPr="00D96E4C">
        <w:rPr>
          <w:rFonts w:eastAsia="Arial"/>
          <w:spacing w:val="-1"/>
          <w:sz w:val="28"/>
          <w:szCs w:val="28"/>
        </w:rPr>
        <w:t>g</w:t>
      </w:r>
      <w:r w:rsidRPr="00D96E4C">
        <w:rPr>
          <w:rFonts w:eastAsia="Arial"/>
          <w:sz w:val="28"/>
          <w:szCs w:val="28"/>
        </w:rPr>
        <w:t>ibil</w:t>
      </w:r>
      <w:r w:rsidRPr="00D96E4C">
        <w:rPr>
          <w:rFonts w:eastAsia="Arial"/>
          <w:spacing w:val="1"/>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7"/>
          <w:sz w:val="28"/>
          <w:szCs w:val="28"/>
        </w:rPr>
        <w:t xml:space="preserve"> </w:t>
      </w:r>
      <w:r w:rsidRPr="00D96E4C">
        <w:rPr>
          <w:rFonts w:eastAsia="Arial"/>
          <w:spacing w:val="4"/>
          <w:sz w:val="28"/>
          <w:szCs w:val="28"/>
        </w:rPr>
        <w:t>c</w:t>
      </w:r>
      <w:r w:rsidRPr="00D96E4C">
        <w:rPr>
          <w:rFonts w:eastAsia="Arial"/>
          <w:spacing w:val="-1"/>
          <w:sz w:val="28"/>
          <w:szCs w:val="28"/>
        </w:rPr>
        <w:t>r</w:t>
      </w:r>
      <w:r w:rsidRPr="00D96E4C">
        <w:rPr>
          <w:rFonts w:eastAsia="Arial"/>
          <w:sz w:val="28"/>
          <w:szCs w:val="28"/>
        </w:rPr>
        <w:t>it</w:t>
      </w:r>
      <w:r w:rsidRPr="00D96E4C">
        <w:rPr>
          <w:rFonts w:eastAsia="Arial"/>
          <w:spacing w:val="3"/>
          <w:sz w:val="28"/>
          <w:szCs w:val="28"/>
        </w:rPr>
        <w:t>e</w:t>
      </w:r>
      <w:r w:rsidRPr="00D96E4C">
        <w:rPr>
          <w:rFonts w:eastAsia="Arial"/>
          <w:spacing w:val="-1"/>
          <w:sz w:val="28"/>
          <w:szCs w:val="28"/>
        </w:rPr>
        <w:t>r</w:t>
      </w:r>
      <w:r w:rsidRPr="00D96E4C">
        <w:rPr>
          <w:rFonts w:eastAsia="Arial"/>
          <w:spacing w:val="5"/>
          <w:sz w:val="28"/>
          <w:szCs w:val="28"/>
        </w:rPr>
        <w:t>i</w:t>
      </w:r>
      <w:r w:rsidRPr="00D96E4C">
        <w:rPr>
          <w:rFonts w:eastAsia="Arial"/>
          <w:sz w:val="28"/>
          <w:szCs w:val="28"/>
        </w:rPr>
        <w:t>a</w:t>
      </w:r>
      <w:r w:rsidRPr="00D96E4C">
        <w:rPr>
          <w:rFonts w:eastAsia="Arial"/>
          <w:spacing w:val="-1"/>
          <w:sz w:val="28"/>
          <w:szCs w:val="28"/>
        </w:rPr>
        <w:t xml:space="preserve"> a</w:t>
      </w:r>
      <w:r w:rsidRPr="00D96E4C">
        <w:rPr>
          <w:rFonts w:eastAsia="Arial"/>
          <w:spacing w:val="3"/>
          <w:sz w:val="28"/>
          <w:szCs w:val="28"/>
        </w:rPr>
        <w:t>n</w:t>
      </w:r>
      <w:r w:rsidRPr="00D96E4C">
        <w:rPr>
          <w:rFonts w:eastAsia="Arial"/>
          <w:sz w:val="28"/>
          <w:szCs w:val="28"/>
        </w:rPr>
        <w:t>d</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3"/>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s</w:t>
      </w:r>
      <w:r w:rsidRPr="00D96E4C">
        <w:rPr>
          <w:rFonts w:eastAsia="Arial"/>
          <w:spacing w:val="3"/>
          <w:sz w:val="28"/>
          <w:szCs w:val="28"/>
        </w:rPr>
        <w:t>p</w:t>
      </w:r>
      <w:r w:rsidRPr="00D96E4C">
        <w:rPr>
          <w:rFonts w:eastAsia="Arial"/>
          <w:spacing w:val="-1"/>
          <w:sz w:val="28"/>
          <w:szCs w:val="28"/>
        </w:rPr>
        <w:t>on</w:t>
      </w:r>
      <w:r w:rsidRPr="00D96E4C">
        <w:rPr>
          <w:rFonts w:eastAsia="Arial"/>
          <w:sz w:val="28"/>
          <w:szCs w:val="28"/>
        </w:rPr>
        <w:t>s</w:t>
      </w:r>
      <w:r w:rsidRPr="00D96E4C">
        <w:rPr>
          <w:rFonts w:eastAsia="Arial"/>
          <w:spacing w:val="5"/>
          <w:sz w:val="28"/>
          <w:szCs w:val="28"/>
        </w:rPr>
        <w:t>i</w:t>
      </w:r>
      <w:r w:rsidRPr="00D96E4C">
        <w:rPr>
          <w:rFonts w:eastAsia="Arial"/>
          <w:spacing w:val="-1"/>
          <w:sz w:val="28"/>
          <w:szCs w:val="28"/>
        </w:rPr>
        <w:t>b</w:t>
      </w:r>
      <w:r w:rsidRPr="00D96E4C">
        <w:rPr>
          <w:rFonts w:eastAsia="Arial"/>
          <w:sz w:val="28"/>
          <w:szCs w:val="28"/>
        </w:rPr>
        <w:t>i</w:t>
      </w:r>
      <w:r w:rsidRPr="00D96E4C">
        <w:rPr>
          <w:rFonts w:eastAsia="Arial"/>
          <w:spacing w:val="1"/>
          <w:sz w:val="28"/>
          <w:szCs w:val="28"/>
        </w:rPr>
        <w:t>l</w:t>
      </w:r>
      <w:r w:rsidRPr="00D96E4C">
        <w:rPr>
          <w:rFonts w:eastAsia="Arial"/>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12"/>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1"/>
          <w:sz w:val="28"/>
          <w:szCs w:val="28"/>
        </w:rPr>
        <w:t xml:space="preserve"> </w:t>
      </w:r>
      <w:r w:rsidRPr="00D96E4C">
        <w:rPr>
          <w:rFonts w:eastAsia="Arial"/>
          <w:spacing w:val="-1"/>
          <w:sz w:val="28"/>
          <w:szCs w:val="28"/>
        </w:rPr>
        <w:t>bo</w:t>
      </w:r>
      <w:r w:rsidRPr="00D96E4C">
        <w:rPr>
          <w:rFonts w:eastAsia="Arial"/>
          <w:spacing w:val="4"/>
          <w:sz w:val="28"/>
          <w:szCs w:val="28"/>
        </w:rPr>
        <w:t>t</w:t>
      </w:r>
      <w:r w:rsidRPr="00D96E4C">
        <w:rPr>
          <w:rFonts w:eastAsia="Arial"/>
          <w:sz w:val="28"/>
          <w:szCs w:val="28"/>
        </w:rPr>
        <w:t>h</w:t>
      </w:r>
      <w:r w:rsidRPr="00D96E4C">
        <w:rPr>
          <w:rFonts w:eastAsia="Arial"/>
          <w:spacing w:val="2"/>
          <w:sz w:val="28"/>
          <w:szCs w:val="28"/>
        </w:rPr>
        <w:t xml:space="preserve"> </w:t>
      </w:r>
      <w:r w:rsidRPr="00D96E4C">
        <w:rPr>
          <w:rFonts w:eastAsia="Arial"/>
          <w:sz w:val="28"/>
          <w:szCs w:val="28"/>
        </w:rPr>
        <w:t>si</w:t>
      </w:r>
      <w:r w:rsidRPr="00D96E4C">
        <w:rPr>
          <w:rFonts w:eastAsia="Arial"/>
          <w:spacing w:val="4"/>
          <w:sz w:val="28"/>
          <w:szCs w:val="28"/>
        </w:rPr>
        <w:t>d</w:t>
      </w:r>
      <w:r w:rsidRPr="00D96E4C">
        <w:rPr>
          <w:rFonts w:eastAsia="Arial"/>
          <w:spacing w:val="-1"/>
          <w:sz w:val="28"/>
          <w:szCs w:val="28"/>
        </w:rPr>
        <w:t>e</w:t>
      </w:r>
      <w:r w:rsidRPr="00D96E4C">
        <w:rPr>
          <w:rFonts w:eastAsia="Arial"/>
          <w:sz w:val="28"/>
          <w:szCs w:val="28"/>
        </w:rPr>
        <w:t>s</w:t>
      </w:r>
    </w:p>
    <w:p w:rsidR="001B5D77" w:rsidRPr="00D96E4C" w:rsidRDefault="001B5D77" w:rsidP="008502D2">
      <w:pPr>
        <w:spacing w:before="1" w:line="300" w:lineRule="exact"/>
        <w:ind w:left="100"/>
        <w:jc w:val="both"/>
        <w:rPr>
          <w:rFonts w:eastAsia="Arial"/>
          <w:sz w:val="28"/>
          <w:szCs w:val="28"/>
        </w:rPr>
      </w:pPr>
      <w:r w:rsidRPr="00D96E4C">
        <w:rPr>
          <w:rFonts w:eastAsia="Arial"/>
          <w:position w:val="-1"/>
          <w:sz w:val="28"/>
          <w:szCs w:val="28"/>
        </w:rPr>
        <w:t>in</w:t>
      </w:r>
      <w:r w:rsidRPr="00D96E4C">
        <w:rPr>
          <w:rFonts w:eastAsia="Arial"/>
          <w:spacing w:val="-3"/>
          <w:position w:val="-1"/>
          <w:sz w:val="28"/>
          <w:szCs w:val="28"/>
        </w:rPr>
        <w:t xml:space="preserve"> </w:t>
      </w:r>
      <w:r w:rsidRPr="00D96E4C">
        <w:rPr>
          <w:rFonts w:eastAsia="Arial"/>
          <w:position w:val="-1"/>
          <w:sz w:val="28"/>
          <w:szCs w:val="28"/>
        </w:rPr>
        <w:t>c</w:t>
      </w:r>
      <w:r w:rsidRPr="00D96E4C">
        <w:rPr>
          <w:rFonts w:eastAsia="Arial"/>
          <w:spacing w:val="-1"/>
          <w:position w:val="-1"/>
          <w:sz w:val="28"/>
          <w:szCs w:val="28"/>
        </w:rPr>
        <w:t>a</w:t>
      </w:r>
      <w:r w:rsidRPr="00D96E4C">
        <w:rPr>
          <w:rFonts w:eastAsia="Arial"/>
          <w:spacing w:val="4"/>
          <w:position w:val="-1"/>
          <w:sz w:val="28"/>
          <w:szCs w:val="28"/>
        </w:rPr>
        <w:t>s</w:t>
      </w:r>
      <w:r w:rsidRPr="00D96E4C">
        <w:rPr>
          <w:rFonts w:eastAsia="Arial"/>
          <w:position w:val="-1"/>
          <w:sz w:val="28"/>
          <w:szCs w:val="28"/>
        </w:rPr>
        <w:t>e</w:t>
      </w:r>
      <w:r w:rsidRPr="00D96E4C">
        <w:rPr>
          <w:rFonts w:eastAsia="Arial"/>
          <w:spacing w:val="-7"/>
          <w:position w:val="-1"/>
          <w:sz w:val="28"/>
          <w:szCs w:val="28"/>
        </w:rPr>
        <w:t xml:space="preserve"> </w:t>
      </w:r>
      <w:r w:rsidRPr="00D96E4C">
        <w:rPr>
          <w:rFonts w:eastAsia="Arial"/>
          <w:spacing w:val="3"/>
          <w:position w:val="-1"/>
          <w:sz w:val="28"/>
          <w:szCs w:val="28"/>
        </w:rPr>
        <w:t>t</w:t>
      </w:r>
      <w:r w:rsidRPr="00D96E4C">
        <w:rPr>
          <w:rFonts w:eastAsia="Arial"/>
          <w:spacing w:val="-1"/>
          <w:position w:val="-1"/>
          <w:sz w:val="28"/>
          <w:szCs w:val="28"/>
        </w:rPr>
        <w:t>h</w:t>
      </w:r>
      <w:r w:rsidRPr="00D96E4C">
        <w:rPr>
          <w:rFonts w:eastAsia="Arial"/>
          <w:spacing w:val="3"/>
          <w:position w:val="-1"/>
          <w:sz w:val="28"/>
          <w:szCs w:val="28"/>
        </w:rPr>
        <w:t>e</w:t>
      </w:r>
      <w:r w:rsidRPr="00D96E4C">
        <w:rPr>
          <w:rFonts w:eastAsia="Arial"/>
          <w:spacing w:val="-1"/>
          <w:position w:val="-1"/>
          <w:sz w:val="28"/>
          <w:szCs w:val="28"/>
        </w:rPr>
        <w:t>r</w:t>
      </w:r>
      <w:r w:rsidRPr="00D96E4C">
        <w:rPr>
          <w:rFonts w:eastAsia="Arial"/>
          <w:position w:val="-1"/>
          <w:sz w:val="28"/>
          <w:szCs w:val="28"/>
        </w:rPr>
        <w:t>e</w:t>
      </w:r>
      <w:r w:rsidRPr="00D96E4C">
        <w:rPr>
          <w:rFonts w:eastAsia="Arial"/>
          <w:spacing w:val="-3"/>
          <w:position w:val="-1"/>
          <w:sz w:val="28"/>
          <w:szCs w:val="28"/>
        </w:rPr>
        <w:t xml:space="preserve"> </w:t>
      </w:r>
      <w:r w:rsidRPr="00D96E4C">
        <w:rPr>
          <w:rFonts w:eastAsia="Arial"/>
          <w:spacing w:val="-1"/>
          <w:position w:val="-1"/>
          <w:sz w:val="28"/>
          <w:szCs w:val="28"/>
        </w:rPr>
        <w:t>ar</w:t>
      </w:r>
      <w:r w:rsidRPr="00D96E4C">
        <w:rPr>
          <w:rFonts w:eastAsia="Arial"/>
          <w:position w:val="-1"/>
          <w:sz w:val="28"/>
          <w:szCs w:val="28"/>
        </w:rPr>
        <w:t>e</w:t>
      </w:r>
      <w:r w:rsidRPr="00D96E4C">
        <w:rPr>
          <w:rFonts w:eastAsia="Arial"/>
          <w:spacing w:val="-1"/>
          <w:position w:val="-1"/>
          <w:sz w:val="28"/>
          <w:szCs w:val="28"/>
        </w:rPr>
        <w:t xml:space="preserve"> </w:t>
      </w:r>
      <w:r w:rsidRPr="00D96E4C">
        <w:rPr>
          <w:rFonts w:eastAsia="Arial"/>
          <w:spacing w:val="3"/>
          <w:position w:val="-1"/>
          <w:sz w:val="28"/>
          <w:szCs w:val="28"/>
        </w:rPr>
        <w:t>t</w:t>
      </w:r>
      <w:r w:rsidRPr="00D96E4C">
        <w:rPr>
          <w:rFonts w:eastAsia="Arial"/>
          <w:spacing w:val="-4"/>
          <w:position w:val="-1"/>
          <w:sz w:val="28"/>
          <w:szCs w:val="28"/>
        </w:rPr>
        <w:t>w</w:t>
      </w:r>
      <w:r w:rsidRPr="00D96E4C">
        <w:rPr>
          <w:rFonts w:eastAsia="Arial"/>
          <w:position w:val="-1"/>
          <w:sz w:val="28"/>
          <w:szCs w:val="28"/>
        </w:rPr>
        <w:t>o</w:t>
      </w:r>
      <w:r w:rsidRPr="00D96E4C">
        <w:rPr>
          <w:rFonts w:eastAsia="Arial"/>
          <w:spacing w:val="-1"/>
          <w:position w:val="-1"/>
          <w:sz w:val="28"/>
          <w:szCs w:val="28"/>
        </w:rPr>
        <w:t xml:space="preserve"> </w:t>
      </w:r>
      <w:r w:rsidRPr="00D96E4C">
        <w:rPr>
          <w:rFonts w:eastAsia="Arial"/>
          <w:spacing w:val="-2"/>
          <w:position w:val="-1"/>
          <w:sz w:val="28"/>
          <w:szCs w:val="28"/>
        </w:rPr>
        <w:t>p</w:t>
      </w:r>
      <w:r w:rsidRPr="00D96E4C">
        <w:rPr>
          <w:rFonts w:eastAsia="Arial"/>
          <w:spacing w:val="3"/>
          <w:position w:val="-1"/>
          <w:sz w:val="28"/>
          <w:szCs w:val="28"/>
        </w:rPr>
        <w:t>a</w:t>
      </w:r>
      <w:r w:rsidRPr="00D96E4C">
        <w:rPr>
          <w:rFonts w:eastAsia="Arial"/>
          <w:spacing w:val="-1"/>
          <w:position w:val="-1"/>
          <w:sz w:val="28"/>
          <w:szCs w:val="28"/>
        </w:rPr>
        <w:t>r</w:t>
      </w:r>
      <w:r w:rsidRPr="00D96E4C">
        <w:rPr>
          <w:rFonts w:eastAsia="Arial"/>
          <w:position w:val="-1"/>
          <w:sz w:val="28"/>
          <w:szCs w:val="28"/>
        </w:rPr>
        <w:t>t</w:t>
      </w:r>
      <w:r w:rsidRPr="00D96E4C">
        <w:rPr>
          <w:rFonts w:eastAsia="Arial"/>
          <w:spacing w:val="4"/>
          <w:position w:val="-1"/>
          <w:sz w:val="28"/>
          <w:szCs w:val="28"/>
        </w:rPr>
        <w:t>i</w:t>
      </w:r>
      <w:r w:rsidRPr="00D96E4C">
        <w:rPr>
          <w:rFonts w:eastAsia="Arial"/>
          <w:spacing w:val="-1"/>
          <w:position w:val="-1"/>
          <w:sz w:val="28"/>
          <w:szCs w:val="28"/>
        </w:rPr>
        <w:t>e</w:t>
      </w:r>
      <w:r w:rsidRPr="00D96E4C">
        <w:rPr>
          <w:rFonts w:eastAsia="Arial"/>
          <w:position w:val="-1"/>
          <w:sz w:val="28"/>
          <w:szCs w:val="28"/>
        </w:rPr>
        <w:t>s</w:t>
      </w:r>
      <w:r w:rsidRPr="00D96E4C">
        <w:rPr>
          <w:rFonts w:eastAsia="Arial"/>
          <w:spacing w:val="-8"/>
          <w:position w:val="-1"/>
          <w:sz w:val="28"/>
          <w:szCs w:val="28"/>
        </w:rPr>
        <w:t xml:space="preserve"> </w:t>
      </w:r>
      <w:r w:rsidRPr="00D96E4C">
        <w:rPr>
          <w:rFonts w:eastAsia="Arial"/>
          <w:position w:val="-1"/>
          <w:sz w:val="28"/>
          <w:szCs w:val="28"/>
        </w:rPr>
        <w:t>i</w:t>
      </w:r>
      <w:r w:rsidRPr="00D96E4C">
        <w:rPr>
          <w:rFonts w:eastAsia="Arial"/>
          <w:spacing w:val="-1"/>
          <w:position w:val="-1"/>
          <w:sz w:val="28"/>
          <w:szCs w:val="28"/>
        </w:rPr>
        <w:t>n</w:t>
      </w:r>
      <w:r w:rsidRPr="00D96E4C">
        <w:rPr>
          <w:rFonts w:eastAsia="Arial"/>
          <w:spacing w:val="4"/>
          <w:position w:val="-1"/>
          <w:sz w:val="28"/>
          <w:szCs w:val="28"/>
        </w:rPr>
        <w:t>v</w:t>
      </w:r>
      <w:r w:rsidRPr="00D96E4C">
        <w:rPr>
          <w:rFonts w:eastAsia="Arial"/>
          <w:spacing w:val="-1"/>
          <w:position w:val="-1"/>
          <w:sz w:val="28"/>
          <w:szCs w:val="28"/>
        </w:rPr>
        <w:t>o</w:t>
      </w:r>
      <w:r w:rsidRPr="00D96E4C">
        <w:rPr>
          <w:rFonts w:eastAsia="Arial"/>
          <w:position w:val="-1"/>
          <w:sz w:val="28"/>
          <w:szCs w:val="28"/>
        </w:rPr>
        <w:t>lv</w:t>
      </w:r>
      <w:r w:rsidRPr="00D96E4C">
        <w:rPr>
          <w:rFonts w:eastAsia="Arial"/>
          <w:spacing w:val="4"/>
          <w:position w:val="-1"/>
          <w:sz w:val="28"/>
          <w:szCs w:val="28"/>
        </w:rPr>
        <w:t>e</w:t>
      </w:r>
      <w:r w:rsidRPr="00D96E4C">
        <w:rPr>
          <w:rFonts w:eastAsia="Arial"/>
          <w:position w:val="-1"/>
          <w:sz w:val="28"/>
          <w:szCs w:val="28"/>
        </w:rPr>
        <w:t>d</w:t>
      </w:r>
      <w:r w:rsidRPr="00D96E4C">
        <w:rPr>
          <w:rFonts w:eastAsia="Arial"/>
          <w:spacing w:val="-11"/>
          <w:position w:val="-1"/>
          <w:sz w:val="28"/>
          <w:szCs w:val="28"/>
        </w:rPr>
        <w:t xml:space="preserve"> </w:t>
      </w:r>
      <w:r w:rsidRPr="00D96E4C">
        <w:rPr>
          <w:rFonts w:eastAsia="Arial"/>
          <w:spacing w:val="4"/>
          <w:position w:val="-1"/>
          <w:sz w:val="28"/>
          <w:szCs w:val="28"/>
        </w:rPr>
        <w:t>i</w:t>
      </w:r>
      <w:r w:rsidRPr="00D96E4C">
        <w:rPr>
          <w:rFonts w:eastAsia="Arial"/>
          <w:position w:val="-1"/>
          <w:sz w:val="28"/>
          <w:szCs w:val="28"/>
        </w:rPr>
        <w:t>n</w:t>
      </w:r>
      <w:r w:rsidRPr="00D96E4C">
        <w:rPr>
          <w:rFonts w:eastAsia="Arial"/>
          <w:spacing w:val="-3"/>
          <w:position w:val="-1"/>
          <w:sz w:val="28"/>
          <w:szCs w:val="28"/>
        </w:rPr>
        <w:t xml:space="preserve"> </w:t>
      </w:r>
      <w:r w:rsidRPr="00D96E4C">
        <w:rPr>
          <w:rFonts w:eastAsia="Arial"/>
          <w:spacing w:val="3"/>
          <w:position w:val="-1"/>
          <w:sz w:val="28"/>
          <w:szCs w:val="28"/>
        </w:rPr>
        <w:t>p</w:t>
      </w:r>
      <w:r w:rsidRPr="00D96E4C">
        <w:rPr>
          <w:rFonts w:eastAsia="Arial"/>
          <w:spacing w:val="-1"/>
          <w:position w:val="-1"/>
          <w:sz w:val="28"/>
          <w:szCs w:val="28"/>
        </w:rPr>
        <w:t>er</w:t>
      </w:r>
      <w:r w:rsidRPr="00D96E4C">
        <w:rPr>
          <w:rFonts w:eastAsia="Arial"/>
          <w:spacing w:val="4"/>
          <w:position w:val="-1"/>
          <w:sz w:val="28"/>
          <w:szCs w:val="28"/>
        </w:rPr>
        <w:t>f</w:t>
      </w:r>
      <w:r w:rsidRPr="00D96E4C">
        <w:rPr>
          <w:rFonts w:eastAsia="Arial"/>
          <w:spacing w:val="-1"/>
          <w:position w:val="-1"/>
          <w:sz w:val="28"/>
          <w:szCs w:val="28"/>
        </w:rPr>
        <w:t>or</w:t>
      </w:r>
      <w:r w:rsidRPr="00D96E4C">
        <w:rPr>
          <w:rFonts w:eastAsia="Arial"/>
          <w:spacing w:val="3"/>
          <w:position w:val="-1"/>
          <w:sz w:val="28"/>
          <w:szCs w:val="28"/>
        </w:rPr>
        <w:t>m</w:t>
      </w:r>
      <w:r w:rsidRPr="00D96E4C">
        <w:rPr>
          <w:rFonts w:eastAsia="Arial"/>
          <w:position w:val="-1"/>
          <w:sz w:val="28"/>
          <w:szCs w:val="28"/>
        </w:rPr>
        <w:t>ing</w:t>
      </w:r>
      <w:r w:rsidRPr="00D96E4C">
        <w:rPr>
          <w:rFonts w:eastAsia="Arial"/>
          <w:spacing w:val="-10"/>
          <w:position w:val="-1"/>
          <w:sz w:val="28"/>
          <w:szCs w:val="28"/>
        </w:rPr>
        <w:t xml:space="preserve"> </w:t>
      </w:r>
      <w:r w:rsidRPr="00D96E4C">
        <w:rPr>
          <w:rFonts w:eastAsia="Arial"/>
          <w:spacing w:val="-2"/>
          <w:position w:val="-1"/>
          <w:sz w:val="28"/>
          <w:szCs w:val="28"/>
        </w:rPr>
        <w:t>a</w:t>
      </w:r>
      <w:r w:rsidRPr="00D96E4C">
        <w:rPr>
          <w:rFonts w:eastAsia="Arial"/>
          <w:spacing w:val="8"/>
          <w:position w:val="-1"/>
          <w:sz w:val="28"/>
          <w:szCs w:val="28"/>
        </w:rPr>
        <w:t>n</w:t>
      </w:r>
      <w:r w:rsidRPr="00D96E4C">
        <w:rPr>
          <w:rFonts w:eastAsia="Arial"/>
          <w:position w:val="-1"/>
          <w:sz w:val="28"/>
          <w:szCs w:val="28"/>
        </w:rPr>
        <w:t>y</w:t>
      </w:r>
      <w:r w:rsidRPr="00D96E4C">
        <w:rPr>
          <w:rFonts w:eastAsia="Arial"/>
          <w:spacing w:val="-10"/>
          <w:position w:val="-1"/>
          <w:sz w:val="28"/>
          <w:szCs w:val="28"/>
        </w:rPr>
        <w:t xml:space="preserve"> </w:t>
      </w:r>
      <w:r w:rsidRPr="00D96E4C">
        <w:rPr>
          <w:rFonts w:eastAsia="Arial"/>
          <w:spacing w:val="3"/>
          <w:position w:val="-1"/>
          <w:sz w:val="28"/>
          <w:szCs w:val="28"/>
        </w:rPr>
        <w:t>p</w:t>
      </w:r>
      <w:r w:rsidRPr="00D96E4C">
        <w:rPr>
          <w:rFonts w:eastAsia="Arial"/>
          <w:spacing w:val="-1"/>
          <w:position w:val="-1"/>
          <w:sz w:val="28"/>
          <w:szCs w:val="28"/>
        </w:rPr>
        <w:t>ro</w:t>
      </w:r>
      <w:r w:rsidRPr="00D96E4C">
        <w:rPr>
          <w:rFonts w:eastAsia="Arial"/>
          <w:spacing w:val="5"/>
          <w:position w:val="-1"/>
          <w:sz w:val="28"/>
          <w:szCs w:val="28"/>
        </w:rPr>
        <w:t>j</w:t>
      </w:r>
      <w:r w:rsidRPr="00D96E4C">
        <w:rPr>
          <w:rFonts w:eastAsia="Arial"/>
          <w:spacing w:val="-1"/>
          <w:position w:val="-1"/>
          <w:sz w:val="28"/>
          <w:szCs w:val="28"/>
        </w:rPr>
        <w:t>e</w:t>
      </w:r>
      <w:r w:rsidRPr="00D96E4C">
        <w:rPr>
          <w:rFonts w:eastAsia="Arial"/>
          <w:position w:val="-1"/>
          <w:sz w:val="28"/>
          <w:szCs w:val="28"/>
        </w:rPr>
        <w:t>ct.</w:t>
      </w:r>
    </w:p>
    <w:p w:rsidR="001B5D77" w:rsidRPr="00D96E4C" w:rsidRDefault="001B5D77" w:rsidP="008502D2">
      <w:pPr>
        <w:spacing w:before="4" w:line="140" w:lineRule="exact"/>
        <w:jc w:val="both"/>
        <w:rPr>
          <w:sz w:val="15"/>
          <w:szCs w:val="15"/>
        </w:rPr>
      </w:pPr>
    </w:p>
    <w:p w:rsidR="00EC1357" w:rsidRDefault="00EC1357" w:rsidP="008502D2">
      <w:pPr>
        <w:spacing w:before="22"/>
        <w:ind w:left="100"/>
        <w:jc w:val="both"/>
        <w:rPr>
          <w:rFonts w:eastAsia="Cambria"/>
          <w:sz w:val="22"/>
          <w:szCs w:val="22"/>
        </w:rPr>
      </w:pPr>
    </w:p>
    <w:p w:rsidR="00EC1357" w:rsidRDefault="00EC1357" w:rsidP="008502D2">
      <w:pPr>
        <w:jc w:val="both"/>
        <w:rPr>
          <w:rFonts w:eastAsia="Cambria"/>
          <w:sz w:val="22"/>
          <w:szCs w:val="22"/>
        </w:rPr>
      </w:pPr>
      <w:r>
        <w:rPr>
          <w:rFonts w:eastAsia="Cambria"/>
          <w:sz w:val="22"/>
          <w:szCs w:val="22"/>
        </w:rPr>
        <w:br w:type="page"/>
      </w:r>
    </w:p>
    <w:p w:rsidR="00EC1357" w:rsidRPr="00EC1357" w:rsidRDefault="00EC1357" w:rsidP="00504D2C">
      <w:pPr>
        <w:widowControl w:val="0"/>
        <w:overflowPunct w:val="0"/>
        <w:autoSpaceDE w:val="0"/>
        <w:autoSpaceDN w:val="0"/>
        <w:adjustRightInd w:val="0"/>
        <w:ind w:left="1440" w:firstLine="720"/>
        <w:jc w:val="both"/>
        <w:rPr>
          <w:b/>
          <w:sz w:val="40"/>
          <w:szCs w:val="40"/>
          <w:u w:val="single"/>
        </w:rPr>
      </w:pPr>
      <w:r w:rsidRPr="00EC1357">
        <w:rPr>
          <w:b/>
          <w:sz w:val="40"/>
          <w:szCs w:val="40"/>
          <w:u w:val="single"/>
        </w:rPr>
        <w:lastRenderedPageBreak/>
        <w:t>SYSTEM SPECIFICATION</w:t>
      </w:r>
    </w:p>
    <w:p w:rsidR="00EC1357" w:rsidRPr="00EC1357" w:rsidRDefault="00EC1357" w:rsidP="008502D2">
      <w:pPr>
        <w:widowControl w:val="0"/>
        <w:overflowPunct w:val="0"/>
        <w:autoSpaceDE w:val="0"/>
        <w:autoSpaceDN w:val="0"/>
        <w:adjustRightInd w:val="0"/>
        <w:jc w:val="both"/>
        <w:rPr>
          <w:b/>
          <w:sz w:val="28"/>
          <w:szCs w:val="28"/>
        </w:rPr>
      </w:pPr>
    </w:p>
    <w:p w:rsidR="00EC1357" w:rsidRPr="00EC1357" w:rsidRDefault="00EC1357" w:rsidP="008502D2">
      <w:pPr>
        <w:widowControl w:val="0"/>
        <w:overflowPunct w:val="0"/>
        <w:autoSpaceDE w:val="0"/>
        <w:autoSpaceDN w:val="0"/>
        <w:adjustRightInd w:val="0"/>
        <w:spacing w:line="480" w:lineRule="auto"/>
        <w:jc w:val="both"/>
        <w:rPr>
          <w:b/>
          <w:sz w:val="28"/>
          <w:szCs w:val="28"/>
        </w:rPr>
      </w:pPr>
      <w:r w:rsidRPr="00EC1357">
        <w:rPr>
          <w:b/>
          <w:sz w:val="28"/>
          <w:szCs w:val="28"/>
        </w:rPr>
        <w:t>3.1 HARDWARE SPECIFICATION</w:t>
      </w:r>
    </w:p>
    <w:p w:rsidR="00EC1357" w:rsidRPr="00EC1357" w:rsidRDefault="00EC1357" w:rsidP="008502D2">
      <w:pPr>
        <w:spacing w:line="360" w:lineRule="auto"/>
        <w:jc w:val="both"/>
        <w:rPr>
          <w:sz w:val="28"/>
          <w:szCs w:val="28"/>
        </w:rPr>
      </w:pPr>
      <w:r w:rsidRPr="00EC1357">
        <w:rPr>
          <w:sz w:val="28"/>
          <w:szCs w:val="28"/>
        </w:rPr>
        <w:t xml:space="preserve">               The hardware of the computer consists of physical components such as Input devices, Storage devices, Processing &amp; Control units and Output devices. Computer includes external storage unit to store data in programs. The popular external storage mediums are DVD, Flash Drives etc..</w:t>
      </w:r>
    </w:p>
    <w:p w:rsidR="00EC1357" w:rsidRPr="00EC1357" w:rsidRDefault="00EC1357" w:rsidP="008502D2">
      <w:pPr>
        <w:spacing w:line="360" w:lineRule="auto"/>
        <w:jc w:val="both"/>
        <w:rPr>
          <w:sz w:val="28"/>
          <w:szCs w:val="28"/>
        </w:rPr>
      </w:pPr>
      <w:r w:rsidRPr="00EC1357">
        <w:rPr>
          <w:sz w:val="28"/>
          <w:szCs w:val="28"/>
        </w:rPr>
        <w:t>The Hardware Configuration involved in this project is:</w:t>
      </w:r>
    </w:p>
    <w:p w:rsidR="00EC1357" w:rsidRPr="00EC1357" w:rsidRDefault="00EC1357" w:rsidP="008502D2">
      <w:pPr>
        <w:spacing w:line="360" w:lineRule="auto"/>
        <w:ind w:left="720"/>
        <w:contextualSpacing/>
        <w:jc w:val="both"/>
        <w:rPr>
          <w:sz w:val="28"/>
          <w:szCs w:val="28"/>
        </w:rPr>
      </w:pPr>
      <w:r w:rsidRPr="00EC1357">
        <w:rPr>
          <w:b/>
          <w:sz w:val="28"/>
          <w:szCs w:val="28"/>
        </w:rPr>
        <w:t>Processor</w:t>
      </w:r>
      <w:r w:rsidRPr="00EC1357">
        <w:rPr>
          <w:sz w:val="28"/>
          <w:szCs w:val="28"/>
        </w:rPr>
        <w:tab/>
      </w:r>
      <w:r w:rsidRPr="00EC1357">
        <w:rPr>
          <w:sz w:val="28"/>
          <w:szCs w:val="28"/>
        </w:rPr>
        <w:tab/>
      </w:r>
      <w:r w:rsidRPr="00EC1357">
        <w:rPr>
          <w:sz w:val="28"/>
          <w:szCs w:val="28"/>
        </w:rPr>
        <w:tab/>
        <w:t>:</w:t>
      </w:r>
      <w:r w:rsidRPr="00EC1357">
        <w:rPr>
          <w:rFonts w:eastAsiaTheme="minorEastAsia"/>
          <w:kern w:val="24"/>
          <w:sz w:val="28"/>
          <w:szCs w:val="28"/>
        </w:rPr>
        <w:t xml:space="preserve"> </w:t>
      </w:r>
      <w:r w:rsidRPr="00EC1357">
        <w:rPr>
          <w:rFonts w:eastAsiaTheme="minorEastAsia"/>
          <w:kern w:val="24"/>
          <w:sz w:val="28"/>
          <w:szCs w:val="28"/>
        </w:rPr>
        <w:tab/>
      </w:r>
      <w:r w:rsidRPr="00EC1357">
        <w:rPr>
          <w:sz w:val="28"/>
          <w:szCs w:val="28"/>
        </w:rPr>
        <w:t>Intel® Core™ i3- 5500U CPU @2.40GHz.</w:t>
      </w:r>
    </w:p>
    <w:p w:rsidR="00EC1357" w:rsidRPr="00EC1357" w:rsidRDefault="00EC1357" w:rsidP="008502D2">
      <w:pPr>
        <w:spacing w:line="360" w:lineRule="auto"/>
        <w:ind w:left="720"/>
        <w:contextualSpacing/>
        <w:jc w:val="both"/>
        <w:rPr>
          <w:sz w:val="28"/>
          <w:szCs w:val="28"/>
        </w:rPr>
      </w:pPr>
      <w:r w:rsidRPr="00EC1357">
        <w:rPr>
          <w:b/>
          <w:sz w:val="28"/>
          <w:szCs w:val="28"/>
        </w:rPr>
        <w:t>RAM</w:t>
      </w:r>
      <w:r w:rsidRPr="00EC1357">
        <w:rPr>
          <w:sz w:val="28"/>
          <w:szCs w:val="28"/>
        </w:rPr>
        <w:tab/>
      </w:r>
      <w:r w:rsidRPr="00EC1357">
        <w:rPr>
          <w:sz w:val="28"/>
          <w:szCs w:val="28"/>
        </w:rPr>
        <w:tab/>
      </w:r>
      <w:r w:rsidRPr="00EC1357">
        <w:rPr>
          <w:sz w:val="28"/>
          <w:szCs w:val="28"/>
        </w:rPr>
        <w:tab/>
      </w:r>
      <w:r w:rsidRPr="00EC1357">
        <w:rPr>
          <w:sz w:val="28"/>
          <w:szCs w:val="28"/>
        </w:rPr>
        <w:tab/>
        <w:t xml:space="preserve">: </w:t>
      </w:r>
      <w:r w:rsidRPr="00EC1357">
        <w:rPr>
          <w:sz w:val="28"/>
          <w:szCs w:val="28"/>
        </w:rPr>
        <w:tab/>
        <w:t>4.00 GB.</w:t>
      </w:r>
    </w:p>
    <w:p w:rsidR="00EC1357" w:rsidRPr="00EC1357" w:rsidRDefault="00EC1357" w:rsidP="008502D2">
      <w:pPr>
        <w:spacing w:line="360" w:lineRule="auto"/>
        <w:ind w:left="720"/>
        <w:contextualSpacing/>
        <w:jc w:val="both"/>
        <w:rPr>
          <w:sz w:val="28"/>
          <w:szCs w:val="28"/>
        </w:rPr>
      </w:pPr>
      <w:r w:rsidRPr="00EC1357">
        <w:rPr>
          <w:b/>
          <w:sz w:val="28"/>
          <w:szCs w:val="28"/>
        </w:rPr>
        <w:t>Speed</w:t>
      </w:r>
      <w:r w:rsidRPr="00EC1357">
        <w:rPr>
          <w:b/>
          <w:sz w:val="28"/>
          <w:szCs w:val="28"/>
        </w:rPr>
        <w:tab/>
      </w:r>
      <w:r w:rsidRPr="00EC1357">
        <w:rPr>
          <w:b/>
          <w:sz w:val="28"/>
          <w:szCs w:val="28"/>
        </w:rPr>
        <w:tab/>
      </w:r>
      <w:r w:rsidRPr="00EC1357">
        <w:rPr>
          <w:b/>
          <w:sz w:val="28"/>
          <w:szCs w:val="28"/>
        </w:rPr>
        <w:tab/>
      </w:r>
      <w:r w:rsidRPr="00EC1357">
        <w:rPr>
          <w:b/>
          <w:sz w:val="28"/>
          <w:szCs w:val="28"/>
        </w:rPr>
        <w:tab/>
      </w:r>
      <w:r w:rsidRPr="00EC1357">
        <w:rPr>
          <w:sz w:val="28"/>
          <w:szCs w:val="28"/>
        </w:rPr>
        <w:t xml:space="preserve">: </w:t>
      </w:r>
      <w:r w:rsidRPr="00EC1357">
        <w:rPr>
          <w:sz w:val="28"/>
          <w:szCs w:val="28"/>
        </w:rPr>
        <w:tab/>
        <w:t>2.40 GHz.</w:t>
      </w:r>
    </w:p>
    <w:p w:rsidR="00EC1357" w:rsidRPr="00EC1357" w:rsidRDefault="00EC1357" w:rsidP="008502D2">
      <w:pPr>
        <w:spacing w:line="360" w:lineRule="auto"/>
        <w:ind w:left="720"/>
        <w:contextualSpacing/>
        <w:jc w:val="both"/>
        <w:rPr>
          <w:sz w:val="28"/>
          <w:szCs w:val="28"/>
        </w:rPr>
      </w:pPr>
      <w:r>
        <w:rPr>
          <w:b/>
          <w:sz w:val="28"/>
          <w:szCs w:val="28"/>
        </w:rPr>
        <w:t>System Type</w:t>
      </w:r>
      <w:r>
        <w:rPr>
          <w:b/>
          <w:sz w:val="28"/>
          <w:szCs w:val="28"/>
        </w:rPr>
        <w:tab/>
      </w:r>
      <w:r>
        <w:rPr>
          <w:b/>
          <w:sz w:val="28"/>
          <w:szCs w:val="28"/>
        </w:rPr>
        <w:tab/>
      </w:r>
      <w:r w:rsidRPr="00EC1357">
        <w:rPr>
          <w:sz w:val="28"/>
          <w:szCs w:val="28"/>
        </w:rPr>
        <w:t xml:space="preserve">: </w:t>
      </w:r>
      <w:r w:rsidRPr="00EC1357">
        <w:rPr>
          <w:sz w:val="28"/>
          <w:szCs w:val="28"/>
        </w:rPr>
        <w:tab/>
        <w:t>32/64 bit Operating System.</w:t>
      </w:r>
    </w:p>
    <w:p w:rsidR="00EC1357" w:rsidRPr="00EC1357" w:rsidRDefault="00EC1357" w:rsidP="008502D2">
      <w:pPr>
        <w:ind w:left="720"/>
        <w:jc w:val="both"/>
        <w:rPr>
          <w:sz w:val="28"/>
          <w:szCs w:val="28"/>
        </w:rPr>
      </w:pPr>
      <w:r w:rsidRPr="00EC1357">
        <w:rPr>
          <w:b/>
          <w:sz w:val="28"/>
          <w:szCs w:val="28"/>
        </w:rPr>
        <w:t>Hard Disk</w:t>
      </w:r>
      <w:r w:rsidRPr="00EC1357">
        <w:rPr>
          <w:b/>
          <w:sz w:val="28"/>
          <w:szCs w:val="28"/>
        </w:rPr>
        <w:tab/>
      </w:r>
      <w:r w:rsidRPr="00EC1357">
        <w:rPr>
          <w:b/>
          <w:sz w:val="28"/>
          <w:szCs w:val="28"/>
        </w:rPr>
        <w:tab/>
      </w:r>
      <w:r w:rsidRPr="00EC1357">
        <w:rPr>
          <w:b/>
          <w:sz w:val="28"/>
          <w:szCs w:val="28"/>
        </w:rPr>
        <w:tab/>
      </w:r>
      <w:r w:rsidRPr="00EC1357">
        <w:rPr>
          <w:sz w:val="28"/>
          <w:szCs w:val="28"/>
        </w:rPr>
        <w:t>:</w:t>
      </w:r>
      <w:r w:rsidRPr="00EC1357">
        <w:rPr>
          <w:sz w:val="28"/>
          <w:szCs w:val="28"/>
        </w:rPr>
        <w:tab/>
        <w:t>160 GB</w:t>
      </w:r>
    </w:p>
    <w:p w:rsidR="00EC1357" w:rsidRPr="00EC1357" w:rsidRDefault="00EC1357" w:rsidP="008502D2">
      <w:pPr>
        <w:ind w:left="720"/>
        <w:jc w:val="both"/>
        <w:rPr>
          <w:bCs/>
          <w:sz w:val="28"/>
          <w:szCs w:val="28"/>
        </w:rPr>
      </w:pPr>
      <w:r w:rsidRPr="00EC1357">
        <w:rPr>
          <w:b/>
          <w:sz w:val="28"/>
          <w:szCs w:val="28"/>
        </w:rPr>
        <w:t>Keyboard &amp; Mouse</w:t>
      </w:r>
      <w:r w:rsidRPr="00EC1357">
        <w:rPr>
          <w:b/>
          <w:sz w:val="28"/>
          <w:szCs w:val="28"/>
        </w:rPr>
        <w:tab/>
      </w:r>
      <w:r w:rsidRPr="00EC1357">
        <w:rPr>
          <w:bCs/>
          <w:sz w:val="28"/>
          <w:szCs w:val="28"/>
        </w:rPr>
        <w:t xml:space="preserve">: </w:t>
      </w:r>
      <w:r w:rsidRPr="00EC1357">
        <w:rPr>
          <w:bCs/>
          <w:sz w:val="28"/>
          <w:szCs w:val="28"/>
        </w:rPr>
        <w:tab/>
        <w:t>USB 2.0 or later</w:t>
      </w:r>
    </w:p>
    <w:p w:rsidR="00EC1357" w:rsidRPr="00EC1357" w:rsidRDefault="00EC1357" w:rsidP="008502D2">
      <w:pPr>
        <w:spacing w:line="360" w:lineRule="auto"/>
        <w:ind w:left="720"/>
        <w:contextualSpacing/>
        <w:jc w:val="both"/>
        <w:rPr>
          <w:sz w:val="28"/>
          <w:szCs w:val="28"/>
        </w:rPr>
      </w:pPr>
      <w:r w:rsidRPr="00EC1357">
        <w:rPr>
          <w:sz w:val="28"/>
          <w:szCs w:val="28"/>
        </w:rPr>
        <w:tab/>
      </w:r>
    </w:p>
    <w:p w:rsidR="00EC1357" w:rsidRPr="00EC1357" w:rsidRDefault="00EC1357" w:rsidP="008502D2">
      <w:pPr>
        <w:spacing w:before="240" w:after="240" w:line="360" w:lineRule="auto"/>
        <w:jc w:val="both"/>
        <w:rPr>
          <w:b/>
          <w:sz w:val="28"/>
          <w:szCs w:val="28"/>
        </w:rPr>
      </w:pPr>
      <w:r w:rsidRPr="00EC1357">
        <w:rPr>
          <w:b/>
          <w:sz w:val="28"/>
          <w:szCs w:val="28"/>
        </w:rPr>
        <w:t>3.2 SOFTWARE SPECIFICATION</w:t>
      </w:r>
    </w:p>
    <w:p w:rsidR="00EC1357" w:rsidRPr="00EC1357" w:rsidRDefault="00EC1357" w:rsidP="008502D2">
      <w:pPr>
        <w:spacing w:line="360" w:lineRule="auto"/>
        <w:ind w:firstLine="720"/>
        <w:jc w:val="both"/>
        <w:rPr>
          <w:sz w:val="28"/>
          <w:szCs w:val="28"/>
        </w:rPr>
      </w:pPr>
      <w:r w:rsidRPr="00EC1357">
        <w:rPr>
          <w:sz w:val="28"/>
          <w:szCs w:val="28"/>
        </w:rPr>
        <w:t xml:space="preserve">Software is a group of programs that computers need to do a particular task. It is an essential requirement of a Computer System. </w:t>
      </w:r>
    </w:p>
    <w:p w:rsidR="00EC1357" w:rsidRPr="00EC1357" w:rsidRDefault="00EC1357" w:rsidP="008502D2">
      <w:pPr>
        <w:spacing w:line="360" w:lineRule="auto"/>
        <w:jc w:val="both"/>
        <w:rPr>
          <w:sz w:val="28"/>
          <w:szCs w:val="28"/>
        </w:rPr>
      </w:pPr>
      <w:r w:rsidRPr="00EC1357">
        <w:rPr>
          <w:sz w:val="28"/>
          <w:szCs w:val="28"/>
        </w:rPr>
        <w:t>The Software used to develop the project is:</w:t>
      </w:r>
    </w:p>
    <w:p w:rsidR="00EC1357" w:rsidRPr="00EC1357" w:rsidRDefault="00EC1357" w:rsidP="008502D2">
      <w:pPr>
        <w:spacing w:after="300" w:line="360" w:lineRule="auto"/>
        <w:ind w:left="720"/>
        <w:contextualSpacing/>
        <w:jc w:val="both"/>
        <w:rPr>
          <w:b/>
          <w:sz w:val="28"/>
          <w:szCs w:val="28"/>
        </w:rPr>
      </w:pPr>
      <w:r w:rsidRPr="00EC1357">
        <w:rPr>
          <w:b/>
          <w:sz w:val="28"/>
          <w:szCs w:val="28"/>
        </w:rPr>
        <w:t>Operating System</w:t>
      </w:r>
      <w:r w:rsidRPr="00EC1357">
        <w:rPr>
          <w:b/>
          <w:sz w:val="28"/>
          <w:szCs w:val="28"/>
        </w:rPr>
        <w:tab/>
      </w:r>
      <w:r w:rsidRPr="00EC1357">
        <w:rPr>
          <w:b/>
          <w:sz w:val="28"/>
          <w:szCs w:val="28"/>
        </w:rPr>
        <w:tab/>
      </w:r>
      <w:r w:rsidRPr="00EC1357">
        <w:rPr>
          <w:sz w:val="28"/>
          <w:szCs w:val="28"/>
        </w:rPr>
        <w:t xml:space="preserve">: </w:t>
      </w:r>
      <w:r w:rsidRPr="00EC1357">
        <w:rPr>
          <w:sz w:val="28"/>
          <w:szCs w:val="28"/>
        </w:rPr>
        <w:tab/>
        <w:t xml:space="preserve">Windows 7,8,10 </w:t>
      </w:r>
    </w:p>
    <w:p w:rsidR="00EC1357" w:rsidRPr="00EC1357" w:rsidRDefault="00EC1357" w:rsidP="008502D2">
      <w:pPr>
        <w:spacing w:after="300" w:line="360" w:lineRule="auto"/>
        <w:ind w:left="720"/>
        <w:contextualSpacing/>
        <w:jc w:val="both"/>
        <w:rPr>
          <w:b/>
          <w:sz w:val="28"/>
          <w:szCs w:val="28"/>
        </w:rPr>
      </w:pPr>
      <w:r w:rsidRPr="00EC1357">
        <w:rPr>
          <w:b/>
          <w:sz w:val="28"/>
          <w:szCs w:val="28"/>
        </w:rPr>
        <w:t>Front end</w:t>
      </w:r>
      <w:r w:rsidRPr="00EC1357">
        <w:rPr>
          <w:b/>
          <w:sz w:val="28"/>
          <w:szCs w:val="28"/>
        </w:rPr>
        <w:tab/>
      </w:r>
      <w:r w:rsidRPr="00EC1357">
        <w:rPr>
          <w:b/>
          <w:sz w:val="28"/>
          <w:szCs w:val="28"/>
        </w:rPr>
        <w:tab/>
      </w:r>
      <w:r w:rsidRPr="00EC1357">
        <w:rPr>
          <w:b/>
          <w:sz w:val="28"/>
          <w:szCs w:val="28"/>
        </w:rPr>
        <w:tab/>
      </w:r>
      <w:r w:rsidRPr="00EC1357">
        <w:rPr>
          <w:sz w:val="28"/>
          <w:szCs w:val="28"/>
        </w:rPr>
        <w:t xml:space="preserve">: </w:t>
      </w:r>
      <w:r w:rsidRPr="00EC1357">
        <w:rPr>
          <w:sz w:val="28"/>
          <w:szCs w:val="28"/>
        </w:rPr>
        <w:tab/>
        <w:t>HTML, XML,CSS</w:t>
      </w:r>
    </w:p>
    <w:p w:rsidR="00EC1357" w:rsidRPr="00EC1357" w:rsidRDefault="00EC1357" w:rsidP="008502D2">
      <w:pPr>
        <w:spacing w:after="300" w:line="360" w:lineRule="auto"/>
        <w:ind w:left="720"/>
        <w:contextualSpacing/>
        <w:jc w:val="both"/>
        <w:rPr>
          <w:b/>
          <w:sz w:val="28"/>
          <w:szCs w:val="28"/>
        </w:rPr>
      </w:pPr>
      <w:r w:rsidRPr="00EC1357">
        <w:rPr>
          <w:b/>
          <w:sz w:val="28"/>
          <w:szCs w:val="28"/>
        </w:rPr>
        <w:t>Scripting Languages</w:t>
      </w:r>
      <w:r w:rsidRPr="00EC1357">
        <w:rPr>
          <w:b/>
          <w:sz w:val="28"/>
          <w:szCs w:val="28"/>
        </w:rPr>
        <w:tab/>
      </w:r>
      <w:r w:rsidRPr="00EC1357">
        <w:rPr>
          <w:sz w:val="28"/>
          <w:szCs w:val="28"/>
        </w:rPr>
        <w:t xml:space="preserve">: </w:t>
      </w:r>
      <w:r w:rsidRPr="00EC1357">
        <w:rPr>
          <w:sz w:val="28"/>
          <w:szCs w:val="28"/>
        </w:rPr>
        <w:tab/>
        <w:t xml:space="preserve">PHP, JavaScript, JQuery </w:t>
      </w:r>
    </w:p>
    <w:p w:rsidR="00EC1357" w:rsidRPr="00EC1357" w:rsidRDefault="00EC1357" w:rsidP="008502D2">
      <w:pPr>
        <w:spacing w:after="300" w:line="360" w:lineRule="auto"/>
        <w:ind w:left="720"/>
        <w:contextualSpacing/>
        <w:jc w:val="both"/>
        <w:rPr>
          <w:sz w:val="28"/>
          <w:szCs w:val="28"/>
        </w:rPr>
      </w:pPr>
      <w:r w:rsidRPr="00EC1357">
        <w:rPr>
          <w:b/>
          <w:sz w:val="28"/>
          <w:szCs w:val="28"/>
        </w:rPr>
        <w:t>Database</w:t>
      </w:r>
      <w:r w:rsidRPr="00EC1357">
        <w:rPr>
          <w:b/>
          <w:sz w:val="28"/>
          <w:szCs w:val="28"/>
        </w:rPr>
        <w:tab/>
      </w:r>
      <w:r w:rsidRPr="00EC1357">
        <w:rPr>
          <w:b/>
          <w:sz w:val="28"/>
          <w:szCs w:val="28"/>
        </w:rPr>
        <w:tab/>
      </w:r>
      <w:r w:rsidRPr="00EC1357">
        <w:rPr>
          <w:b/>
          <w:sz w:val="28"/>
          <w:szCs w:val="28"/>
        </w:rPr>
        <w:tab/>
      </w:r>
      <w:r w:rsidRPr="00EC1357">
        <w:rPr>
          <w:sz w:val="28"/>
          <w:szCs w:val="28"/>
        </w:rPr>
        <w:t xml:space="preserve">: </w:t>
      </w:r>
      <w:r w:rsidRPr="00EC1357">
        <w:rPr>
          <w:sz w:val="28"/>
          <w:szCs w:val="28"/>
        </w:rPr>
        <w:tab/>
        <w:t>MySQL,MongoDB, Graph DB</w:t>
      </w:r>
    </w:p>
    <w:p w:rsidR="00EC1357" w:rsidRPr="00EC1357" w:rsidRDefault="00EC1357" w:rsidP="008502D2">
      <w:pPr>
        <w:spacing w:after="300" w:line="360" w:lineRule="auto"/>
        <w:ind w:left="720"/>
        <w:contextualSpacing/>
        <w:jc w:val="both"/>
        <w:rPr>
          <w:sz w:val="28"/>
          <w:szCs w:val="28"/>
        </w:rPr>
      </w:pPr>
      <w:r w:rsidRPr="00EC1357">
        <w:rPr>
          <w:b/>
          <w:bCs/>
          <w:sz w:val="28"/>
          <w:szCs w:val="28"/>
        </w:rPr>
        <w:t>IDE</w:t>
      </w:r>
      <w:r w:rsidRPr="00EC1357">
        <w:rPr>
          <w:b/>
          <w:bCs/>
          <w:sz w:val="28"/>
          <w:szCs w:val="28"/>
        </w:rPr>
        <w:tab/>
      </w:r>
      <w:r w:rsidRPr="00EC1357">
        <w:rPr>
          <w:b/>
          <w:bCs/>
          <w:sz w:val="28"/>
          <w:szCs w:val="28"/>
        </w:rPr>
        <w:tab/>
      </w:r>
      <w:r w:rsidRPr="00EC1357">
        <w:rPr>
          <w:b/>
          <w:bCs/>
          <w:sz w:val="28"/>
          <w:szCs w:val="28"/>
        </w:rPr>
        <w:tab/>
      </w:r>
      <w:r w:rsidRPr="00EC1357">
        <w:rPr>
          <w:b/>
          <w:bCs/>
          <w:sz w:val="28"/>
          <w:szCs w:val="28"/>
        </w:rPr>
        <w:tab/>
      </w:r>
      <w:r w:rsidRPr="00EC1357">
        <w:rPr>
          <w:bCs/>
          <w:sz w:val="28"/>
          <w:szCs w:val="28"/>
        </w:rPr>
        <w:t xml:space="preserve">: </w:t>
      </w:r>
      <w:r w:rsidRPr="00EC1357">
        <w:rPr>
          <w:bCs/>
          <w:sz w:val="28"/>
          <w:szCs w:val="28"/>
        </w:rPr>
        <w:tab/>
      </w:r>
      <w:r w:rsidRPr="00EC1357">
        <w:rPr>
          <w:sz w:val="28"/>
          <w:szCs w:val="28"/>
        </w:rPr>
        <w:t>Sublime</w:t>
      </w:r>
    </w:p>
    <w:p w:rsidR="00F97E66" w:rsidRPr="00EC1357" w:rsidRDefault="00EC1357" w:rsidP="008502D2">
      <w:pPr>
        <w:spacing w:before="22"/>
        <w:ind w:left="100"/>
        <w:jc w:val="both"/>
        <w:rPr>
          <w:rFonts w:eastAsia="Cambria"/>
          <w:sz w:val="28"/>
          <w:szCs w:val="28"/>
        </w:rPr>
        <w:sectPr w:rsidR="00F97E66" w:rsidRPr="00EC1357" w:rsidSect="009D4786">
          <w:pgSz w:w="12240" w:h="15840"/>
          <w:pgMar w:top="1480" w:right="1320" w:bottom="280" w:left="1340" w:header="720" w:footer="720" w:gutter="0"/>
          <w:cols w:space="720"/>
        </w:sectPr>
      </w:pPr>
      <w:r>
        <w:rPr>
          <w:b/>
          <w:bCs/>
          <w:sz w:val="28"/>
          <w:szCs w:val="28"/>
        </w:rPr>
        <w:t xml:space="preserve">         </w:t>
      </w:r>
      <w:r w:rsidRPr="00EC1357">
        <w:rPr>
          <w:b/>
          <w:bCs/>
          <w:sz w:val="28"/>
          <w:szCs w:val="28"/>
        </w:rPr>
        <w:t>Domain</w:t>
      </w:r>
      <w:r w:rsidRPr="00EC1357">
        <w:rPr>
          <w:b/>
          <w:bCs/>
          <w:sz w:val="28"/>
          <w:szCs w:val="28"/>
        </w:rPr>
        <w:tab/>
        <w:t xml:space="preserve">                     </w:t>
      </w:r>
      <w:r w:rsidRPr="00EC1357">
        <w:rPr>
          <w:bCs/>
          <w:sz w:val="28"/>
          <w:szCs w:val="28"/>
        </w:rPr>
        <w:t xml:space="preserve">:  </w:t>
      </w:r>
      <w:r w:rsidR="00F554F2">
        <w:rPr>
          <w:sz w:val="28"/>
          <w:szCs w:val="28"/>
        </w:rPr>
        <w:t xml:space="preserve"> </w:t>
      </w:r>
      <w:r w:rsidR="00F554F2">
        <w:rPr>
          <w:sz w:val="28"/>
          <w:szCs w:val="28"/>
        </w:rPr>
        <w:tab/>
        <w:t>Web</w:t>
      </w:r>
      <w:r w:rsidRPr="00EC1357">
        <w:rPr>
          <w:sz w:val="28"/>
          <w:szCs w:val="28"/>
        </w:rPr>
        <w:t>Technology</w:t>
      </w:r>
      <w:r w:rsidR="00D259BF" w:rsidRPr="00EC1357">
        <w:rPr>
          <w:rFonts w:eastAsia="Cambria"/>
          <w:sz w:val="28"/>
          <w:szCs w:val="28"/>
        </w:rPr>
        <w:t xml:space="preserve">  </w:t>
      </w:r>
      <w:r w:rsidR="002C0890">
        <w:rPr>
          <w:rFonts w:eastAsia="Cambria"/>
          <w:sz w:val="28"/>
          <w:szCs w:val="28"/>
        </w:rPr>
        <w:t xml:space="preserve">   </w:t>
      </w:r>
    </w:p>
    <w:p w:rsidR="00D259BF" w:rsidRPr="00F554F2" w:rsidRDefault="002C0890" w:rsidP="00504D2C">
      <w:pPr>
        <w:spacing w:before="35"/>
        <w:ind w:left="1440" w:right="-50" w:firstLine="720"/>
        <w:jc w:val="both"/>
        <w:rPr>
          <w:rFonts w:eastAsia="Arial"/>
          <w:b/>
          <w:sz w:val="40"/>
          <w:szCs w:val="40"/>
          <w:u w:val="single"/>
        </w:rPr>
      </w:pPr>
      <w:r w:rsidRPr="00F554F2">
        <w:rPr>
          <w:rFonts w:eastAsia="Arial"/>
          <w:b/>
          <w:sz w:val="40"/>
          <w:szCs w:val="40"/>
          <w:u w:val="single"/>
        </w:rPr>
        <w:lastRenderedPageBreak/>
        <w:t>SOFTWARE DESCRIPTION</w:t>
      </w:r>
    </w:p>
    <w:p w:rsidR="00F97E66" w:rsidRPr="00D96E4C" w:rsidRDefault="00F97E66" w:rsidP="008502D2">
      <w:pPr>
        <w:spacing w:line="200" w:lineRule="exact"/>
        <w:jc w:val="both"/>
      </w:pPr>
    </w:p>
    <w:p w:rsidR="00F97E66" w:rsidRPr="00D96E4C" w:rsidRDefault="00F97E66" w:rsidP="008502D2">
      <w:pPr>
        <w:spacing w:line="200" w:lineRule="exact"/>
        <w:jc w:val="both"/>
      </w:pPr>
    </w:p>
    <w:p w:rsidR="002C0890" w:rsidRPr="00F65480" w:rsidRDefault="002C0890" w:rsidP="008502D2">
      <w:pPr>
        <w:spacing w:line="360" w:lineRule="auto"/>
        <w:ind w:firstLine="720"/>
        <w:contextualSpacing/>
        <w:jc w:val="both"/>
        <w:rPr>
          <w:sz w:val="28"/>
          <w:szCs w:val="28"/>
        </w:rPr>
      </w:pPr>
      <w:r w:rsidRPr="00F65480">
        <w:rPr>
          <w:sz w:val="28"/>
          <w:szCs w:val="28"/>
        </w:rPr>
        <w:t>This section describes the tools and technologies that are used in the project and a brief description about each of them.</w:t>
      </w:r>
    </w:p>
    <w:p w:rsidR="002C0890" w:rsidRPr="00F65480" w:rsidRDefault="002C0890" w:rsidP="008502D2">
      <w:pPr>
        <w:spacing w:line="480" w:lineRule="auto"/>
        <w:contextualSpacing/>
        <w:jc w:val="both"/>
        <w:rPr>
          <w:b/>
          <w:sz w:val="28"/>
          <w:szCs w:val="28"/>
        </w:rPr>
      </w:pPr>
      <w:r w:rsidRPr="00F65480">
        <w:rPr>
          <w:b/>
          <w:sz w:val="28"/>
          <w:szCs w:val="28"/>
        </w:rPr>
        <w:t>4.1 FRONT END</w:t>
      </w:r>
    </w:p>
    <w:p w:rsidR="002C0890" w:rsidRPr="00F65480" w:rsidRDefault="002C0890" w:rsidP="008502D2">
      <w:pPr>
        <w:spacing w:line="480" w:lineRule="auto"/>
        <w:contextualSpacing/>
        <w:jc w:val="both"/>
        <w:rPr>
          <w:b/>
          <w:sz w:val="28"/>
          <w:szCs w:val="28"/>
        </w:rPr>
      </w:pPr>
      <w:r w:rsidRPr="00F65480">
        <w:rPr>
          <w:b/>
          <w:sz w:val="28"/>
          <w:szCs w:val="28"/>
        </w:rPr>
        <w:t>4.1.1 HTML</w:t>
      </w:r>
    </w:p>
    <w:p w:rsidR="002C0890" w:rsidRPr="00F65480" w:rsidRDefault="002C0890" w:rsidP="008502D2">
      <w:pPr>
        <w:spacing w:line="360" w:lineRule="auto"/>
        <w:contextualSpacing/>
        <w:jc w:val="both"/>
        <w:rPr>
          <w:sz w:val="28"/>
          <w:szCs w:val="28"/>
        </w:rPr>
      </w:pPr>
      <w:r w:rsidRPr="00F65480">
        <w:rPr>
          <w:sz w:val="28"/>
          <w:szCs w:val="28"/>
        </w:rPr>
        <w:t>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w:t>
      </w:r>
    </w:p>
    <w:p w:rsidR="002C0890" w:rsidRPr="00F65480" w:rsidRDefault="002C0890" w:rsidP="008502D2">
      <w:pPr>
        <w:spacing w:line="360" w:lineRule="auto"/>
        <w:contextualSpacing/>
        <w:jc w:val="both"/>
        <w:rPr>
          <w:sz w:val="28"/>
          <w:szCs w:val="28"/>
        </w:rPr>
      </w:pPr>
    </w:p>
    <w:p w:rsidR="002C0890" w:rsidRPr="00F65480" w:rsidRDefault="002C0890" w:rsidP="008502D2">
      <w:pPr>
        <w:spacing w:line="360" w:lineRule="auto"/>
        <w:contextualSpacing/>
        <w:jc w:val="both"/>
        <w:rPr>
          <w:sz w:val="28"/>
          <w:szCs w:val="28"/>
        </w:rPr>
      </w:pPr>
      <w:r w:rsidRPr="00F65480">
        <w:rPr>
          <w:sz w:val="28"/>
          <w:szCs w:val="28"/>
        </w:rPr>
        <w:t>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 HTML elements are delineated by tags, written using angle brackets.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2C0890" w:rsidRPr="00F65480" w:rsidRDefault="002C0890" w:rsidP="008502D2">
      <w:pPr>
        <w:spacing w:line="360" w:lineRule="auto"/>
        <w:contextualSpacing/>
        <w:jc w:val="both"/>
        <w:rPr>
          <w:sz w:val="28"/>
          <w:szCs w:val="28"/>
        </w:rPr>
      </w:pPr>
    </w:p>
    <w:p w:rsidR="002C0890" w:rsidRPr="00F65480" w:rsidRDefault="002C0890" w:rsidP="008502D2">
      <w:pPr>
        <w:spacing w:line="360" w:lineRule="auto"/>
        <w:contextualSpacing/>
        <w:jc w:val="both"/>
        <w:rPr>
          <w:sz w:val="28"/>
          <w:szCs w:val="28"/>
        </w:rPr>
      </w:pPr>
      <w:r w:rsidRPr="00F65480">
        <w:rPr>
          <w:sz w:val="28"/>
          <w:szCs w:val="28"/>
        </w:rPr>
        <w:t xml:space="preserve">HTML can embed programs written in a scripting language such as JavaScript which affect the behavior and content of web pages. Inclusion of CSS defines the look and layout of content. The World Wide Web Consortium (W3C), maintainer of both the </w:t>
      </w:r>
      <w:r w:rsidRPr="00F65480">
        <w:rPr>
          <w:sz w:val="28"/>
          <w:szCs w:val="28"/>
        </w:rPr>
        <w:lastRenderedPageBreak/>
        <w:t>HTML and the CSS standards, has encouraged the use of CSS over explicit presentational HTML since 1997.</w:t>
      </w:r>
    </w:p>
    <w:p w:rsidR="002C0890" w:rsidRPr="00F65480" w:rsidRDefault="002C0890" w:rsidP="008502D2">
      <w:pPr>
        <w:spacing w:line="360" w:lineRule="auto"/>
        <w:contextualSpacing/>
        <w:jc w:val="both"/>
        <w:rPr>
          <w:sz w:val="28"/>
          <w:szCs w:val="28"/>
        </w:rPr>
      </w:pPr>
      <w:r w:rsidRPr="00F65480">
        <w:rPr>
          <w:sz w:val="28"/>
          <w:szCs w:val="28"/>
        </w:rPr>
        <w:t>In 1980, physicist Tim Berners-Lee, a contractor at CERN, proposed and prototyped ENQUIRE, a system for CERN researchers to use and share documents. In 1989, Berners-Lee wrote a memo proposing an Internet-based hypertext system.[5] Berners-Lee specified HTML and wrote the browser and server software in late 1990. That year, Berners-Lee and CERN data systems engineer Robert Cailliau collaborated on a joint request for funding, but the project was not formally adopted by CERN. In his personal notes from 1990 he listed "some of the many areas in which hypertext is used" and put an encyclopedia first.</w:t>
      </w:r>
    </w:p>
    <w:p w:rsidR="002C0890" w:rsidRPr="00F65480" w:rsidRDefault="002C0890" w:rsidP="008502D2">
      <w:pPr>
        <w:spacing w:line="360" w:lineRule="auto"/>
        <w:contextualSpacing/>
        <w:jc w:val="both"/>
        <w:rPr>
          <w:sz w:val="28"/>
          <w:szCs w:val="28"/>
        </w:rPr>
      </w:pPr>
    </w:p>
    <w:p w:rsidR="002C0890" w:rsidRPr="00F65480" w:rsidRDefault="002C0890" w:rsidP="008502D2">
      <w:pPr>
        <w:spacing w:line="360" w:lineRule="auto"/>
        <w:contextualSpacing/>
        <w:jc w:val="both"/>
        <w:rPr>
          <w:sz w:val="28"/>
          <w:szCs w:val="28"/>
        </w:rPr>
      </w:pPr>
      <w:r w:rsidRPr="00F65480">
        <w:rPr>
          <w:sz w:val="28"/>
          <w:szCs w:val="28"/>
        </w:rPr>
        <w:t>The first publicly available description of HTML was a document called "HTML Tags", first mentioned on the Internet by Tim Berners-Lee in late 1991. It describes 18 elements comprising the initial, relatively simple design of HTML. Except for the hyperlink tag, these were strongly influenced by SGMLguid, an in-house Standard Generalized Markup Language (SGML)-based documentation format at CERN. Eleven of these elements still exist in HTML 4.</w:t>
      </w:r>
    </w:p>
    <w:p w:rsidR="002C0890" w:rsidRPr="00F65480" w:rsidRDefault="002C0890" w:rsidP="008502D2">
      <w:pPr>
        <w:spacing w:line="360" w:lineRule="auto"/>
        <w:contextualSpacing/>
        <w:jc w:val="both"/>
        <w:rPr>
          <w:sz w:val="28"/>
          <w:szCs w:val="28"/>
        </w:rPr>
      </w:pPr>
    </w:p>
    <w:p w:rsidR="002C0890" w:rsidRPr="00F65480" w:rsidRDefault="002C0890" w:rsidP="008502D2">
      <w:pPr>
        <w:spacing w:line="360" w:lineRule="auto"/>
        <w:contextualSpacing/>
        <w:jc w:val="both"/>
        <w:rPr>
          <w:sz w:val="28"/>
          <w:szCs w:val="28"/>
        </w:rPr>
      </w:pPr>
      <w:r w:rsidRPr="00F65480">
        <w:rPr>
          <w:sz w:val="28"/>
          <w:szCs w:val="28"/>
        </w:rPr>
        <w:t xml:space="preserve">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w:t>
      </w:r>
      <w:r w:rsidRPr="00F65480">
        <w:rPr>
          <w:sz w:val="28"/>
          <w:szCs w:val="28"/>
        </w:rPr>
        <w:lastRenderedPageBreak/>
        <w:t>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2C0890" w:rsidRPr="00F65480" w:rsidRDefault="002C0890" w:rsidP="008502D2">
      <w:pPr>
        <w:spacing w:line="360" w:lineRule="auto"/>
        <w:contextualSpacing/>
        <w:jc w:val="both"/>
        <w:rPr>
          <w:rStyle w:val="apple-converted-space"/>
          <w:b/>
          <w:sz w:val="28"/>
          <w:szCs w:val="28"/>
        </w:rPr>
      </w:pPr>
    </w:p>
    <w:p w:rsidR="002C0890" w:rsidRPr="00F65480" w:rsidRDefault="002C0890" w:rsidP="008502D2">
      <w:pPr>
        <w:spacing w:line="360" w:lineRule="auto"/>
        <w:contextualSpacing/>
        <w:jc w:val="both"/>
        <w:rPr>
          <w:rStyle w:val="apple-converted-space"/>
          <w:b/>
          <w:sz w:val="28"/>
          <w:szCs w:val="28"/>
        </w:rPr>
      </w:pPr>
      <w:r w:rsidRPr="00F65480">
        <w:rPr>
          <w:rStyle w:val="apple-converted-space"/>
          <w:b/>
          <w:sz w:val="28"/>
          <w:szCs w:val="28"/>
        </w:rPr>
        <w:t>Features:</w:t>
      </w:r>
    </w:p>
    <w:p w:rsidR="002C0890" w:rsidRPr="00F65480" w:rsidRDefault="002C0890" w:rsidP="008502D2">
      <w:pPr>
        <w:spacing w:line="360" w:lineRule="auto"/>
        <w:contextualSpacing/>
        <w:jc w:val="both"/>
        <w:rPr>
          <w:rStyle w:val="apple-converted-space"/>
          <w:sz w:val="28"/>
          <w:szCs w:val="28"/>
        </w:rPr>
      </w:pPr>
      <w:r w:rsidRPr="00F65480">
        <w:rPr>
          <w:rStyle w:val="apple-converted-space"/>
          <w:sz w:val="28"/>
          <w:szCs w:val="28"/>
        </w:rPr>
        <w:t>1. First advantage it is widely used.</w:t>
      </w:r>
    </w:p>
    <w:p w:rsidR="002C0890" w:rsidRPr="00F65480" w:rsidRDefault="002C0890" w:rsidP="008502D2">
      <w:pPr>
        <w:spacing w:line="360" w:lineRule="auto"/>
        <w:contextualSpacing/>
        <w:jc w:val="both"/>
        <w:rPr>
          <w:rStyle w:val="apple-converted-space"/>
          <w:sz w:val="28"/>
          <w:szCs w:val="28"/>
        </w:rPr>
      </w:pPr>
      <w:r w:rsidRPr="00F65480">
        <w:rPr>
          <w:rStyle w:val="apple-converted-space"/>
          <w:sz w:val="28"/>
          <w:szCs w:val="28"/>
        </w:rPr>
        <w:t>2. Every browser supports HTML language.</w:t>
      </w:r>
    </w:p>
    <w:p w:rsidR="002C0890" w:rsidRPr="00F65480" w:rsidRDefault="002C0890" w:rsidP="008502D2">
      <w:pPr>
        <w:spacing w:line="360" w:lineRule="auto"/>
        <w:contextualSpacing/>
        <w:jc w:val="both"/>
        <w:rPr>
          <w:rStyle w:val="apple-converted-space"/>
          <w:sz w:val="28"/>
          <w:szCs w:val="28"/>
        </w:rPr>
      </w:pPr>
      <w:r w:rsidRPr="00F65480">
        <w:rPr>
          <w:rStyle w:val="apple-converted-space"/>
          <w:sz w:val="28"/>
          <w:szCs w:val="28"/>
        </w:rPr>
        <w:t>3. Easy to learn and use.</w:t>
      </w:r>
    </w:p>
    <w:p w:rsidR="002C0890" w:rsidRPr="00F65480" w:rsidRDefault="002C0890" w:rsidP="008502D2">
      <w:pPr>
        <w:spacing w:line="360" w:lineRule="auto"/>
        <w:contextualSpacing/>
        <w:jc w:val="both"/>
        <w:rPr>
          <w:rStyle w:val="apple-converted-space"/>
          <w:sz w:val="28"/>
          <w:szCs w:val="28"/>
        </w:rPr>
      </w:pPr>
      <w:r w:rsidRPr="00F65480">
        <w:rPr>
          <w:rStyle w:val="apple-converted-space"/>
          <w:sz w:val="28"/>
          <w:szCs w:val="28"/>
        </w:rPr>
        <w:t>4. It is by default in every windows so you don't need to purchase extra software.</w:t>
      </w:r>
    </w:p>
    <w:p w:rsidR="002C0890" w:rsidRPr="00F65480" w:rsidRDefault="002C0890" w:rsidP="008502D2">
      <w:pPr>
        <w:spacing w:line="360" w:lineRule="auto"/>
        <w:contextualSpacing/>
        <w:jc w:val="both"/>
        <w:rPr>
          <w:rStyle w:val="apple-converted-space"/>
          <w:sz w:val="28"/>
          <w:szCs w:val="28"/>
        </w:rPr>
      </w:pPr>
      <w:r w:rsidRPr="00F65480">
        <w:rPr>
          <w:rStyle w:val="apple-converted-space"/>
          <w:sz w:val="28"/>
          <w:szCs w:val="28"/>
        </w:rPr>
        <w:t>5. Easy to create webpages.</w:t>
      </w:r>
    </w:p>
    <w:p w:rsidR="002C0890" w:rsidRPr="00F65480" w:rsidRDefault="002C0890" w:rsidP="008502D2">
      <w:pPr>
        <w:spacing w:line="360" w:lineRule="auto"/>
        <w:contextualSpacing/>
        <w:jc w:val="both"/>
        <w:rPr>
          <w:rStyle w:val="apple-converted-space"/>
          <w:sz w:val="28"/>
          <w:szCs w:val="28"/>
        </w:rPr>
      </w:pPr>
      <w:r w:rsidRPr="00F65480">
        <w:rPr>
          <w:rStyle w:val="apple-converted-space"/>
          <w:sz w:val="28"/>
          <w:szCs w:val="28"/>
        </w:rPr>
        <w:t>6.</w:t>
      </w:r>
      <w:r w:rsidRPr="00F65480">
        <w:rPr>
          <w:sz w:val="28"/>
          <w:szCs w:val="28"/>
        </w:rPr>
        <w:t xml:space="preserve"> </w:t>
      </w:r>
      <w:r w:rsidRPr="00F65480">
        <w:rPr>
          <w:rStyle w:val="apple-converted-space"/>
          <w:sz w:val="28"/>
          <w:szCs w:val="28"/>
        </w:rPr>
        <w:t>Most development tools support HTML.</w:t>
      </w:r>
    </w:p>
    <w:p w:rsidR="002C0890" w:rsidRPr="00F65480" w:rsidRDefault="002C0890" w:rsidP="008502D2">
      <w:pPr>
        <w:spacing w:line="360" w:lineRule="auto"/>
        <w:contextualSpacing/>
        <w:jc w:val="both"/>
        <w:rPr>
          <w:rStyle w:val="apple-converted-space"/>
          <w:sz w:val="28"/>
          <w:szCs w:val="28"/>
        </w:rPr>
      </w:pPr>
    </w:p>
    <w:p w:rsidR="002C0890" w:rsidRPr="00F65480" w:rsidRDefault="002C0890" w:rsidP="008502D2">
      <w:pPr>
        <w:spacing w:line="360" w:lineRule="auto"/>
        <w:contextualSpacing/>
        <w:jc w:val="both"/>
        <w:rPr>
          <w:sz w:val="28"/>
          <w:szCs w:val="28"/>
        </w:rPr>
      </w:pPr>
    </w:p>
    <w:p w:rsidR="002C0890" w:rsidRPr="00F65480" w:rsidRDefault="002C0890" w:rsidP="008502D2">
      <w:pPr>
        <w:spacing w:line="480" w:lineRule="auto"/>
        <w:contextualSpacing/>
        <w:jc w:val="both"/>
        <w:rPr>
          <w:b/>
          <w:sz w:val="28"/>
          <w:szCs w:val="28"/>
        </w:rPr>
      </w:pPr>
      <w:r w:rsidRPr="00F65480">
        <w:rPr>
          <w:b/>
          <w:sz w:val="28"/>
          <w:szCs w:val="28"/>
        </w:rPr>
        <w:t>4.1.1 XML</w:t>
      </w:r>
    </w:p>
    <w:p w:rsidR="002C0890" w:rsidRPr="00F65480" w:rsidRDefault="002C0890" w:rsidP="008502D2">
      <w:pPr>
        <w:spacing w:line="360" w:lineRule="auto"/>
        <w:ind w:firstLine="720"/>
        <w:contextualSpacing/>
        <w:jc w:val="both"/>
        <w:rPr>
          <w:color w:val="333333"/>
          <w:sz w:val="28"/>
          <w:szCs w:val="28"/>
        </w:rPr>
      </w:pPr>
      <w:r w:rsidRPr="00F65480">
        <w:rPr>
          <w:bCs/>
          <w:sz w:val="28"/>
          <w:szCs w:val="28"/>
        </w:rPr>
        <w:t>E</w:t>
      </w:r>
      <w:r w:rsidRPr="00F65480">
        <w:rPr>
          <w:color w:val="333333"/>
          <w:sz w:val="28"/>
          <w:szCs w:val="28"/>
        </w:rPr>
        <w:t>very software or application to be designed needs a user interface. XML is used for layout designing. xml helps you to design your app , how it will look , how components like buttons , text view etc. will be placed and their styling. xml is also used for parsing data either from database or server into your android app.</w:t>
      </w:r>
    </w:p>
    <w:p w:rsidR="002C0890" w:rsidRPr="00F65480" w:rsidRDefault="002C0890" w:rsidP="008502D2">
      <w:pPr>
        <w:spacing w:line="360" w:lineRule="auto"/>
        <w:ind w:firstLine="720"/>
        <w:contextualSpacing/>
        <w:jc w:val="both"/>
        <w:rPr>
          <w:color w:val="333333"/>
          <w:sz w:val="28"/>
          <w:szCs w:val="28"/>
        </w:rPr>
      </w:pPr>
    </w:p>
    <w:p w:rsidR="002C0890" w:rsidRPr="00F65480" w:rsidRDefault="002C0890" w:rsidP="008502D2">
      <w:pPr>
        <w:spacing w:line="360" w:lineRule="auto"/>
        <w:ind w:firstLine="720"/>
        <w:jc w:val="both"/>
        <w:rPr>
          <w:color w:val="333333"/>
          <w:sz w:val="28"/>
          <w:szCs w:val="28"/>
        </w:rPr>
      </w:pPr>
    </w:p>
    <w:p w:rsidR="002C0890" w:rsidRPr="00F65480" w:rsidRDefault="002C0890" w:rsidP="008502D2">
      <w:pPr>
        <w:spacing w:line="360" w:lineRule="auto"/>
        <w:ind w:firstLine="720"/>
        <w:jc w:val="both"/>
        <w:rPr>
          <w:color w:val="333333"/>
          <w:sz w:val="28"/>
          <w:szCs w:val="28"/>
        </w:rPr>
      </w:pPr>
      <w:r w:rsidRPr="00F65480">
        <w:rPr>
          <w:color w:val="333333"/>
          <w:sz w:val="28"/>
          <w:szCs w:val="28"/>
        </w:rPr>
        <w:t>Xml helps organize and visualize the layouts very clearly. XML uses XML elements or tags to define document structure. By defining the document structure, you can then use outside processes such as style sheets to manipulate and reuse content. XML is very helpful when you publish in more than one language and when  you publish different types of documents from the same</w:t>
      </w:r>
      <w:r w:rsidRPr="00F65480">
        <w:rPr>
          <w:rStyle w:val="apple-converted-space"/>
          <w:color w:val="333333"/>
          <w:sz w:val="28"/>
          <w:szCs w:val="28"/>
        </w:rPr>
        <w:t xml:space="preserve"> page</w:t>
      </w:r>
      <w:r w:rsidRPr="00F65480">
        <w:rPr>
          <w:rStyle w:val="qlinkcontainer"/>
          <w:color w:val="333333"/>
          <w:sz w:val="28"/>
          <w:szCs w:val="28"/>
        </w:rPr>
        <w:t xml:space="preserve"> on source. </w:t>
      </w:r>
      <w:r w:rsidRPr="00F65480">
        <w:rPr>
          <w:rStyle w:val="qlinkcontainer"/>
          <w:color w:val="333333"/>
          <w:sz w:val="28"/>
          <w:szCs w:val="28"/>
        </w:rPr>
        <w:lastRenderedPageBreak/>
        <w:t>By</w:t>
      </w:r>
      <w:r w:rsidRPr="00F65480">
        <w:rPr>
          <w:rStyle w:val="apple-converted-space"/>
          <w:color w:val="333333"/>
          <w:sz w:val="28"/>
          <w:szCs w:val="28"/>
        </w:rPr>
        <w:t> </w:t>
      </w:r>
      <w:r w:rsidRPr="00F65480">
        <w:rPr>
          <w:color w:val="333333"/>
          <w:sz w:val="28"/>
          <w:szCs w:val="28"/>
        </w:rPr>
        <w:t>using this xml you can easily build UI of any applications and you can understand easily.</w:t>
      </w:r>
    </w:p>
    <w:p w:rsidR="002C0890" w:rsidRPr="00F65480" w:rsidRDefault="002C0890" w:rsidP="008502D2">
      <w:pPr>
        <w:spacing w:line="360" w:lineRule="auto"/>
        <w:contextualSpacing/>
        <w:jc w:val="both"/>
        <w:rPr>
          <w:rStyle w:val="apple-converted-space"/>
          <w:b/>
          <w:sz w:val="28"/>
          <w:szCs w:val="28"/>
        </w:rPr>
      </w:pPr>
      <w:r w:rsidRPr="00F65480">
        <w:rPr>
          <w:rStyle w:val="apple-converted-space"/>
          <w:b/>
          <w:sz w:val="28"/>
          <w:szCs w:val="28"/>
        </w:rPr>
        <w:t>Features:</w:t>
      </w:r>
    </w:p>
    <w:p w:rsidR="002C0890" w:rsidRPr="00F65480" w:rsidRDefault="002C0890" w:rsidP="008502D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333333"/>
          <w:sz w:val="28"/>
          <w:szCs w:val="28"/>
          <w:lang w:val="en-IN" w:eastAsia="en-IN" w:bidi="hi-IN"/>
        </w:rPr>
      </w:pPr>
      <w:r w:rsidRPr="00F65480">
        <w:rPr>
          <w:rFonts w:ascii="Times New Roman" w:eastAsia="Times New Roman" w:hAnsi="Times New Roman" w:cs="Times New Roman"/>
          <w:color w:val="333333"/>
          <w:sz w:val="28"/>
          <w:szCs w:val="28"/>
          <w:lang w:val="en-IN" w:eastAsia="en-IN" w:bidi="hi-IN"/>
        </w:rPr>
        <w:t>Excellent for handling data with a complex structure or atypical data</w:t>
      </w:r>
    </w:p>
    <w:p w:rsidR="002C0890" w:rsidRPr="00F65480" w:rsidRDefault="002C0890" w:rsidP="008502D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333333"/>
          <w:sz w:val="28"/>
          <w:szCs w:val="28"/>
          <w:lang w:val="en-IN" w:eastAsia="en-IN" w:bidi="hi-IN"/>
        </w:rPr>
      </w:pPr>
      <w:r w:rsidRPr="00F65480">
        <w:rPr>
          <w:rFonts w:ascii="Times New Roman" w:eastAsia="Times New Roman" w:hAnsi="Times New Roman" w:cs="Times New Roman"/>
          <w:color w:val="333333"/>
          <w:sz w:val="28"/>
          <w:szCs w:val="28"/>
          <w:lang w:val="en-IN" w:eastAsia="en-IN" w:bidi="hi-IN"/>
        </w:rPr>
        <w:t>Data described using mark-up language</w:t>
      </w:r>
    </w:p>
    <w:p w:rsidR="002C0890" w:rsidRPr="00F65480" w:rsidRDefault="002C0890" w:rsidP="008502D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333333"/>
          <w:sz w:val="28"/>
          <w:szCs w:val="28"/>
          <w:lang w:val="en-IN" w:eastAsia="en-IN" w:bidi="hi-IN"/>
        </w:rPr>
      </w:pPr>
      <w:r w:rsidRPr="00F65480">
        <w:rPr>
          <w:rFonts w:ascii="Times New Roman" w:eastAsia="Times New Roman" w:hAnsi="Times New Roman" w:cs="Times New Roman"/>
          <w:color w:val="333333"/>
          <w:sz w:val="28"/>
          <w:szCs w:val="28"/>
          <w:lang w:val="en-IN" w:eastAsia="en-IN" w:bidi="hi-IN"/>
        </w:rPr>
        <w:t>Text data description</w:t>
      </w:r>
    </w:p>
    <w:p w:rsidR="002C0890" w:rsidRPr="00F65480" w:rsidRDefault="002C0890" w:rsidP="008502D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333333"/>
          <w:sz w:val="28"/>
          <w:szCs w:val="28"/>
          <w:lang w:val="en-IN" w:eastAsia="en-IN" w:bidi="hi-IN"/>
        </w:rPr>
      </w:pPr>
      <w:r w:rsidRPr="00F65480">
        <w:rPr>
          <w:rFonts w:ascii="Times New Roman" w:eastAsia="Times New Roman" w:hAnsi="Times New Roman" w:cs="Times New Roman"/>
          <w:color w:val="333333"/>
          <w:sz w:val="28"/>
          <w:szCs w:val="28"/>
          <w:lang w:val="en-IN" w:eastAsia="en-IN" w:bidi="hi-IN"/>
        </w:rPr>
        <w:t>Human- and computer-friendly format</w:t>
      </w:r>
    </w:p>
    <w:p w:rsidR="002C0890" w:rsidRPr="00F65480" w:rsidRDefault="002C0890" w:rsidP="008502D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333333"/>
          <w:sz w:val="28"/>
          <w:szCs w:val="28"/>
          <w:lang w:val="en-IN" w:eastAsia="en-IN" w:bidi="hi-IN"/>
        </w:rPr>
      </w:pPr>
      <w:r w:rsidRPr="00F65480">
        <w:rPr>
          <w:rFonts w:ascii="Times New Roman" w:eastAsia="Times New Roman" w:hAnsi="Times New Roman" w:cs="Times New Roman"/>
          <w:color w:val="333333"/>
          <w:sz w:val="28"/>
          <w:szCs w:val="28"/>
          <w:lang w:val="en-IN" w:eastAsia="en-IN" w:bidi="hi-IN"/>
        </w:rPr>
        <w:t>Handles data in a tree structure having one-and only one-root element</w:t>
      </w:r>
    </w:p>
    <w:p w:rsidR="002C0890" w:rsidRPr="00F65480" w:rsidRDefault="002C0890" w:rsidP="008502D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333333"/>
          <w:sz w:val="28"/>
          <w:szCs w:val="28"/>
          <w:lang w:val="en-IN" w:eastAsia="en-IN" w:bidi="hi-IN"/>
        </w:rPr>
      </w:pPr>
      <w:r w:rsidRPr="00F65480">
        <w:rPr>
          <w:rFonts w:ascii="Times New Roman" w:eastAsia="Times New Roman" w:hAnsi="Times New Roman" w:cs="Times New Roman"/>
          <w:color w:val="333333"/>
          <w:sz w:val="28"/>
          <w:szCs w:val="28"/>
          <w:lang w:val="en-IN" w:eastAsia="en-IN" w:bidi="hi-IN"/>
        </w:rPr>
        <w:t>Excellent for long-term data storage and data reusability</w:t>
      </w:r>
    </w:p>
    <w:p w:rsidR="002C0890" w:rsidRPr="00F65480" w:rsidRDefault="002C0890" w:rsidP="008502D2">
      <w:pPr>
        <w:pStyle w:val="ListParagraph"/>
        <w:numPr>
          <w:ilvl w:val="0"/>
          <w:numId w:val="8"/>
        </w:numPr>
        <w:spacing w:before="100" w:beforeAutospacing="1" w:after="100" w:afterAutospacing="1" w:line="360" w:lineRule="auto"/>
        <w:jc w:val="both"/>
        <w:rPr>
          <w:rFonts w:ascii="Times New Roman" w:eastAsia="Times New Roman" w:hAnsi="Times New Roman" w:cs="Times New Roman"/>
          <w:color w:val="333333"/>
          <w:sz w:val="28"/>
          <w:szCs w:val="28"/>
          <w:lang w:val="en-IN" w:eastAsia="en-IN" w:bidi="hi-IN"/>
        </w:rPr>
      </w:pPr>
    </w:p>
    <w:p w:rsidR="002C0890" w:rsidRPr="00F65480" w:rsidRDefault="002C0890" w:rsidP="008502D2">
      <w:pPr>
        <w:spacing w:line="480" w:lineRule="auto"/>
        <w:contextualSpacing/>
        <w:jc w:val="both"/>
        <w:rPr>
          <w:b/>
          <w:bCs/>
          <w:color w:val="333333"/>
          <w:sz w:val="28"/>
          <w:szCs w:val="28"/>
        </w:rPr>
      </w:pPr>
      <w:r w:rsidRPr="00F65480">
        <w:rPr>
          <w:b/>
          <w:bCs/>
          <w:color w:val="333333"/>
          <w:sz w:val="28"/>
          <w:szCs w:val="28"/>
        </w:rPr>
        <w:t>4.1.3 CSS</w:t>
      </w:r>
    </w:p>
    <w:p w:rsidR="002C0890" w:rsidRPr="00F65480" w:rsidRDefault="002C0890" w:rsidP="008502D2">
      <w:pPr>
        <w:spacing w:before="240" w:after="240" w:line="360" w:lineRule="auto"/>
        <w:jc w:val="both"/>
        <w:rPr>
          <w:color w:val="333333"/>
          <w:sz w:val="28"/>
          <w:szCs w:val="28"/>
        </w:rPr>
      </w:pPr>
      <w:r w:rsidRPr="00F65480">
        <w:rPr>
          <w:color w:val="333333"/>
          <w:sz w:val="28"/>
          <w:szCs w:val="28"/>
        </w:rPr>
        <w:t>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 CSS is designed primarily to enable the separation of presentation and content,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rsidR="002C0890" w:rsidRPr="00F65480" w:rsidRDefault="002C0890" w:rsidP="008502D2">
      <w:pPr>
        <w:spacing w:before="240" w:after="240" w:line="360" w:lineRule="auto"/>
        <w:jc w:val="both"/>
        <w:rPr>
          <w:color w:val="333333"/>
          <w:sz w:val="28"/>
          <w:szCs w:val="28"/>
        </w:rPr>
      </w:pPr>
      <w:r w:rsidRPr="00F65480">
        <w:rPr>
          <w:color w:val="333333"/>
          <w:sz w:val="28"/>
          <w:szCs w:val="28"/>
        </w:rPr>
        <w:lastRenderedPageBreak/>
        <w:t>Separation of formatting and content makes it possible to present the same markup page in different styles for different rendering methods, such as on-screen, in print, by voice (via speech-based browser or screen reader), and on Braille-based tactile devices. It can also display the web page differently depending on the screen size or viewing device. Readers can also specify a different style sheet, such as a CSS file stored on their own computer, to override the one the author specified.</w:t>
      </w:r>
    </w:p>
    <w:p w:rsidR="002C0890" w:rsidRPr="00F65480" w:rsidRDefault="002C0890" w:rsidP="008502D2">
      <w:pPr>
        <w:spacing w:before="240" w:after="240" w:line="360" w:lineRule="auto"/>
        <w:jc w:val="both"/>
        <w:rPr>
          <w:rStyle w:val="apple-converted-space"/>
          <w:b/>
          <w:sz w:val="28"/>
          <w:szCs w:val="28"/>
          <w:shd w:val="clear" w:color="auto" w:fill="FFFFFF"/>
        </w:rPr>
      </w:pPr>
      <w:r w:rsidRPr="00F65480">
        <w:rPr>
          <w:rStyle w:val="apple-converted-space"/>
          <w:b/>
          <w:sz w:val="28"/>
          <w:szCs w:val="28"/>
          <w:shd w:val="clear" w:color="auto" w:fill="FFFFFF"/>
        </w:rPr>
        <w:t>Features:</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Easier to maintain and update</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Greater consistency in design</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More formatting options</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Lightweight code</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Faster download times</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Search engine optimization benefits</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Ease of presenting different styles to different viewers</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Greater accessibility</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Browser compatibility</w:t>
      </w:r>
    </w:p>
    <w:p w:rsidR="002C0890" w:rsidRPr="00F65480" w:rsidRDefault="002C0890" w:rsidP="008502D2">
      <w:pPr>
        <w:pStyle w:val="ListParagraph"/>
        <w:numPr>
          <w:ilvl w:val="0"/>
          <w:numId w:val="10"/>
        </w:numPr>
        <w:spacing w:before="240" w:after="240" w:line="480" w:lineRule="auto"/>
        <w:jc w:val="both"/>
        <w:rPr>
          <w:rFonts w:ascii="Times New Roman" w:eastAsia="Times New Roman" w:hAnsi="Times New Roman" w:cs="Times New Roman"/>
          <w:color w:val="000000"/>
          <w:sz w:val="28"/>
          <w:szCs w:val="28"/>
          <w:lang w:val="en-IN" w:eastAsia="en-IN" w:bidi="hi-IN"/>
        </w:rPr>
      </w:pPr>
      <w:r w:rsidRPr="00F65480">
        <w:rPr>
          <w:rFonts w:ascii="Times New Roman" w:eastAsia="Times New Roman" w:hAnsi="Times New Roman" w:cs="Times New Roman"/>
          <w:color w:val="000000"/>
          <w:sz w:val="28"/>
          <w:szCs w:val="28"/>
          <w:lang w:val="en-IN" w:eastAsia="en-IN" w:bidi="hi-IN"/>
        </w:rPr>
        <w:t>Good Style</w:t>
      </w:r>
    </w:p>
    <w:p w:rsidR="002C0890" w:rsidRPr="00F65480" w:rsidRDefault="002C0890" w:rsidP="008502D2">
      <w:pPr>
        <w:spacing w:before="240" w:after="240" w:line="360" w:lineRule="auto"/>
        <w:jc w:val="both"/>
        <w:rPr>
          <w:rStyle w:val="apple-converted-space"/>
          <w:b/>
          <w:sz w:val="28"/>
          <w:szCs w:val="28"/>
          <w:shd w:val="clear" w:color="auto" w:fill="FFFFFF"/>
        </w:rPr>
      </w:pPr>
      <w:r w:rsidRPr="00F65480">
        <w:rPr>
          <w:rStyle w:val="apple-converted-space"/>
          <w:b/>
          <w:sz w:val="28"/>
          <w:szCs w:val="28"/>
          <w:shd w:val="clear" w:color="auto" w:fill="FFFFFF"/>
        </w:rPr>
        <w:t>4.2 CLIENTSIDE SCRIPTING</w:t>
      </w:r>
    </w:p>
    <w:p w:rsidR="002C0890" w:rsidRPr="00F65480" w:rsidRDefault="002C0890" w:rsidP="008502D2">
      <w:pPr>
        <w:spacing w:before="240" w:after="240" w:line="360" w:lineRule="auto"/>
        <w:jc w:val="both"/>
        <w:rPr>
          <w:b/>
          <w:sz w:val="28"/>
          <w:szCs w:val="28"/>
          <w:shd w:val="clear" w:color="auto" w:fill="FFFFFF"/>
        </w:rPr>
      </w:pPr>
      <w:r w:rsidRPr="00F65480">
        <w:rPr>
          <w:b/>
          <w:sz w:val="28"/>
          <w:szCs w:val="28"/>
        </w:rPr>
        <w:t>4.2.1 JAVASCRIPT</w:t>
      </w:r>
    </w:p>
    <w:p w:rsidR="002C0890" w:rsidRPr="00F65480" w:rsidRDefault="002C0890" w:rsidP="008502D2">
      <w:pPr>
        <w:pStyle w:val="NormalWeb"/>
        <w:shd w:val="clear" w:color="auto" w:fill="FFFFFF"/>
        <w:spacing w:before="0" w:beforeAutospacing="0" w:after="0" w:afterAutospacing="0" w:line="360" w:lineRule="auto"/>
        <w:ind w:firstLine="720"/>
        <w:contextualSpacing/>
        <w:jc w:val="both"/>
        <w:rPr>
          <w:sz w:val="28"/>
          <w:szCs w:val="28"/>
        </w:rPr>
      </w:pPr>
      <w:r w:rsidRPr="00F65480">
        <w:rPr>
          <w:b/>
          <w:bCs/>
          <w:sz w:val="28"/>
          <w:szCs w:val="28"/>
        </w:rPr>
        <w:t>JavaScript</w:t>
      </w:r>
      <w:r w:rsidRPr="00F65480">
        <w:rPr>
          <w:sz w:val="28"/>
          <w:szCs w:val="28"/>
        </w:rPr>
        <w:t xml:space="preserve"> is a</w:t>
      </w:r>
      <w:r w:rsidRPr="00F65480">
        <w:rPr>
          <w:rStyle w:val="apple-converted-space"/>
          <w:rFonts w:eastAsiaTheme="majorEastAsia"/>
          <w:sz w:val="28"/>
          <w:szCs w:val="28"/>
        </w:rPr>
        <w:t> </w:t>
      </w:r>
      <w:r w:rsidRPr="00F65480">
        <w:rPr>
          <w:sz w:val="28"/>
          <w:szCs w:val="28"/>
        </w:rPr>
        <w:t>high-level,</w:t>
      </w:r>
      <w:r w:rsidRPr="00F65480">
        <w:rPr>
          <w:rStyle w:val="apple-converted-space"/>
          <w:rFonts w:eastAsiaTheme="majorEastAsia"/>
          <w:sz w:val="28"/>
          <w:szCs w:val="28"/>
        </w:rPr>
        <w:t> </w:t>
      </w:r>
      <w:r w:rsidRPr="00F65480">
        <w:rPr>
          <w:sz w:val="28"/>
          <w:szCs w:val="28"/>
        </w:rPr>
        <w:t>dynamic,</w:t>
      </w:r>
      <w:r w:rsidRPr="00F65480">
        <w:rPr>
          <w:rStyle w:val="apple-converted-space"/>
          <w:rFonts w:eastAsiaTheme="majorEastAsia"/>
          <w:sz w:val="28"/>
          <w:szCs w:val="28"/>
        </w:rPr>
        <w:t> </w:t>
      </w:r>
      <w:r w:rsidRPr="00F65480">
        <w:rPr>
          <w:sz w:val="28"/>
          <w:szCs w:val="28"/>
        </w:rPr>
        <w:t>un typed, and</w:t>
      </w:r>
      <w:r w:rsidRPr="00F65480">
        <w:rPr>
          <w:rStyle w:val="apple-converted-space"/>
          <w:rFonts w:eastAsiaTheme="majorEastAsia"/>
          <w:sz w:val="28"/>
          <w:szCs w:val="28"/>
        </w:rPr>
        <w:t> </w:t>
      </w:r>
      <w:r w:rsidRPr="00F65480">
        <w:rPr>
          <w:sz w:val="28"/>
          <w:szCs w:val="28"/>
        </w:rPr>
        <w:t>interpreted</w:t>
      </w:r>
      <w:r w:rsidRPr="00F65480">
        <w:rPr>
          <w:rStyle w:val="apple-converted-space"/>
          <w:rFonts w:eastAsiaTheme="majorEastAsia"/>
          <w:sz w:val="28"/>
          <w:szCs w:val="28"/>
        </w:rPr>
        <w:t> </w:t>
      </w:r>
      <w:r w:rsidRPr="00F65480">
        <w:rPr>
          <w:sz w:val="28"/>
          <w:szCs w:val="28"/>
        </w:rPr>
        <w:t>programming language.</w:t>
      </w:r>
      <w:r w:rsidRPr="00F65480">
        <w:rPr>
          <w:rStyle w:val="apple-converted-space"/>
          <w:rFonts w:eastAsiaTheme="majorEastAsia"/>
          <w:sz w:val="28"/>
          <w:szCs w:val="28"/>
        </w:rPr>
        <w:t> </w:t>
      </w:r>
      <w:r w:rsidRPr="00F65480">
        <w:rPr>
          <w:sz w:val="28"/>
          <w:szCs w:val="28"/>
        </w:rPr>
        <w:t>It has been standardized in the</w:t>
      </w:r>
      <w:r w:rsidRPr="00F65480">
        <w:rPr>
          <w:rStyle w:val="apple-converted-space"/>
          <w:rFonts w:eastAsiaTheme="majorEastAsia"/>
          <w:sz w:val="28"/>
          <w:szCs w:val="28"/>
        </w:rPr>
        <w:t> </w:t>
      </w:r>
      <w:r w:rsidRPr="00F65480">
        <w:rPr>
          <w:sz w:val="28"/>
          <w:szCs w:val="28"/>
        </w:rPr>
        <w:t>ECMA Script</w:t>
      </w:r>
      <w:r w:rsidRPr="00F65480">
        <w:rPr>
          <w:rStyle w:val="apple-converted-space"/>
          <w:rFonts w:eastAsiaTheme="majorEastAsia"/>
          <w:sz w:val="28"/>
          <w:szCs w:val="28"/>
        </w:rPr>
        <w:t> </w:t>
      </w:r>
      <w:r w:rsidRPr="00F65480">
        <w:rPr>
          <w:sz w:val="28"/>
          <w:szCs w:val="28"/>
        </w:rPr>
        <w:t xml:space="preserve">language </w:t>
      </w:r>
      <w:r w:rsidRPr="00F65480">
        <w:rPr>
          <w:sz w:val="28"/>
          <w:szCs w:val="28"/>
        </w:rPr>
        <w:lastRenderedPageBreak/>
        <w:t>specification.</w:t>
      </w:r>
      <w:r w:rsidRPr="00F65480">
        <w:rPr>
          <w:rStyle w:val="apple-converted-space"/>
          <w:rFonts w:eastAsiaTheme="majorEastAsia"/>
          <w:sz w:val="28"/>
          <w:szCs w:val="28"/>
        </w:rPr>
        <w:t> </w:t>
      </w:r>
      <w:r w:rsidRPr="00F65480">
        <w:rPr>
          <w:sz w:val="28"/>
          <w:szCs w:val="28"/>
        </w:rPr>
        <w:t>Alongside</w:t>
      </w:r>
      <w:r w:rsidRPr="00F65480">
        <w:rPr>
          <w:rStyle w:val="apple-converted-space"/>
          <w:rFonts w:eastAsiaTheme="majorEastAsia"/>
          <w:sz w:val="28"/>
          <w:szCs w:val="28"/>
        </w:rPr>
        <w:t> </w:t>
      </w:r>
      <w:r w:rsidRPr="00F65480">
        <w:rPr>
          <w:sz w:val="28"/>
          <w:szCs w:val="28"/>
        </w:rPr>
        <w:t>HTML</w:t>
      </w:r>
      <w:r w:rsidRPr="00F65480">
        <w:rPr>
          <w:rStyle w:val="apple-converted-space"/>
          <w:rFonts w:eastAsiaTheme="majorEastAsia"/>
          <w:sz w:val="28"/>
          <w:szCs w:val="28"/>
        </w:rPr>
        <w:t> </w:t>
      </w:r>
      <w:r w:rsidRPr="00F65480">
        <w:rPr>
          <w:sz w:val="28"/>
          <w:szCs w:val="28"/>
        </w:rPr>
        <w:t>and</w:t>
      </w:r>
      <w:r w:rsidRPr="00F65480">
        <w:rPr>
          <w:rStyle w:val="apple-converted-space"/>
          <w:rFonts w:eastAsiaTheme="majorEastAsia"/>
          <w:sz w:val="28"/>
          <w:szCs w:val="28"/>
        </w:rPr>
        <w:t> </w:t>
      </w:r>
      <w:r w:rsidRPr="00F65480">
        <w:rPr>
          <w:sz w:val="28"/>
          <w:szCs w:val="28"/>
        </w:rPr>
        <w:t>CSS, it is one of the three essential technologies of</w:t>
      </w:r>
      <w:r w:rsidRPr="00F65480">
        <w:rPr>
          <w:rStyle w:val="apple-converted-space"/>
          <w:rFonts w:eastAsiaTheme="majorEastAsia"/>
          <w:sz w:val="28"/>
          <w:szCs w:val="28"/>
        </w:rPr>
        <w:t> </w:t>
      </w:r>
      <w:r w:rsidRPr="00F65480">
        <w:rPr>
          <w:sz w:val="28"/>
          <w:szCs w:val="28"/>
        </w:rPr>
        <w:t>World Wide Web</w:t>
      </w:r>
      <w:r w:rsidRPr="00F65480">
        <w:rPr>
          <w:rStyle w:val="apple-converted-space"/>
          <w:rFonts w:eastAsiaTheme="majorEastAsia"/>
          <w:sz w:val="28"/>
          <w:szCs w:val="28"/>
        </w:rPr>
        <w:t> </w:t>
      </w:r>
      <w:r w:rsidRPr="00F65480">
        <w:rPr>
          <w:sz w:val="28"/>
          <w:szCs w:val="28"/>
        </w:rPr>
        <w:t>content production; the majority of</w:t>
      </w:r>
      <w:r w:rsidRPr="00F65480">
        <w:rPr>
          <w:rStyle w:val="apple-converted-space"/>
          <w:rFonts w:eastAsiaTheme="majorEastAsia"/>
          <w:sz w:val="28"/>
          <w:szCs w:val="28"/>
        </w:rPr>
        <w:t> </w:t>
      </w:r>
      <w:r w:rsidRPr="00F65480">
        <w:rPr>
          <w:sz w:val="28"/>
          <w:szCs w:val="28"/>
        </w:rPr>
        <w:t>websites</w:t>
      </w:r>
      <w:r w:rsidRPr="00F65480">
        <w:rPr>
          <w:rStyle w:val="apple-converted-space"/>
          <w:rFonts w:eastAsiaTheme="majorEastAsia"/>
          <w:sz w:val="28"/>
          <w:szCs w:val="28"/>
        </w:rPr>
        <w:t> </w:t>
      </w:r>
      <w:r w:rsidRPr="00F65480">
        <w:rPr>
          <w:sz w:val="28"/>
          <w:szCs w:val="28"/>
        </w:rPr>
        <w:t>employ it and it is supported by all modern</w:t>
      </w:r>
      <w:r w:rsidRPr="00F65480">
        <w:rPr>
          <w:rStyle w:val="apple-converted-space"/>
          <w:rFonts w:eastAsiaTheme="majorEastAsia"/>
          <w:sz w:val="28"/>
          <w:szCs w:val="28"/>
        </w:rPr>
        <w:t> </w:t>
      </w:r>
      <w:r w:rsidRPr="00F65480">
        <w:rPr>
          <w:sz w:val="28"/>
          <w:szCs w:val="28"/>
        </w:rPr>
        <w:t>Web browsers without</w:t>
      </w:r>
      <w:r w:rsidRPr="00F65480">
        <w:rPr>
          <w:rStyle w:val="apple-converted-space"/>
          <w:rFonts w:eastAsiaTheme="majorEastAsia"/>
          <w:sz w:val="28"/>
          <w:szCs w:val="28"/>
        </w:rPr>
        <w:t> </w:t>
      </w:r>
      <w:r w:rsidRPr="00F65480">
        <w:rPr>
          <w:sz w:val="28"/>
          <w:szCs w:val="28"/>
        </w:rPr>
        <w:t>plug-ins. JavaScript is</w:t>
      </w:r>
      <w:r w:rsidRPr="00F65480">
        <w:rPr>
          <w:rStyle w:val="apple-converted-space"/>
          <w:rFonts w:eastAsiaTheme="majorEastAsia"/>
          <w:sz w:val="28"/>
          <w:szCs w:val="28"/>
        </w:rPr>
        <w:t> </w:t>
      </w:r>
      <w:r w:rsidRPr="00F65480">
        <w:rPr>
          <w:sz w:val="28"/>
          <w:szCs w:val="28"/>
        </w:rPr>
        <w:t>prototype-based</w:t>
      </w:r>
      <w:r w:rsidRPr="00F65480">
        <w:rPr>
          <w:rStyle w:val="apple-converted-space"/>
          <w:rFonts w:eastAsiaTheme="majorEastAsia"/>
          <w:sz w:val="28"/>
          <w:szCs w:val="28"/>
        </w:rPr>
        <w:t> </w:t>
      </w:r>
      <w:r w:rsidRPr="00F65480">
        <w:rPr>
          <w:sz w:val="28"/>
          <w:szCs w:val="28"/>
        </w:rPr>
        <w:t>with</w:t>
      </w:r>
      <w:r w:rsidRPr="00F65480">
        <w:rPr>
          <w:rStyle w:val="apple-converted-space"/>
          <w:rFonts w:eastAsiaTheme="majorEastAsia"/>
          <w:sz w:val="28"/>
          <w:szCs w:val="28"/>
        </w:rPr>
        <w:t> </w:t>
      </w:r>
      <w:r w:rsidRPr="00F65480">
        <w:rPr>
          <w:sz w:val="28"/>
          <w:szCs w:val="28"/>
        </w:rPr>
        <w:t>first-class functions, making it a</w:t>
      </w:r>
      <w:r w:rsidRPr="00F65480">
        <w:rPr>
          <w:rStyle w:val="apple-converted-space"/>
          <w:rFonts w:eastAsiaTheme="majorEastAsia"/>
          <w:sz w:val="28"/>
          <w:szCs w:val="28"/>
        </w:rPr>
        <w:t> </w:t>
      </w:r>
      <w:r w:rsidRPr="00F65480">
        <w:rPr>
          <w:sz w:val="28"/>
          <w:szCs w:val="28"/>
        </w:rPr>
        <w:t>multi-paradigm</w:t>
      </w:r>
      <w:r w:rsidRPr="00F65480">
        <w:rPr>
          <w:rStyle w:val="apple-converted-space"/>
          <w:rFonts w:eastAsiaTheme="majorEastAsia"/>
          <w:sz w:val="28"/>
          <w:szCs w:val="28"/>
        </w:rPr>
        <w:t> </w:t>
      </w:r>
      <w:r w:rsidRPr="00F65480">
        <w:rPr>
          <w:sz w:val="28"/>
          <w:szCs w:val="28"/>
        </w:rPr>
        <w:t>language, supporting</w:t>
      </w:r>
      <w:r w:rsidRPr="00F65480">
        <w:rPr>
          <w:rStyle w:val="apple-converted-space"/>
          <w:rFonts w:eastAsiaTheme="majorEastAsia"/>
          <w:sz w:val="28"/>
          <w:szCs w:val="28"/>
        </w:rPr>
        <w:t> </w:t>
      </w:r>
      <w:r w:rsidRPr="00F65480">
        <w:rPr>
          <w:sz w:val="28"/>
          <w:szCs w:val="28"/>
        </w:rPr>
        <w:t>object-oriented,</w:t>
      </w:r>
      <w:r w:rsidRPr="00F65480">
        <w:rPr>
          <w:sz w:val="28"/>
          <w:szCs w:val="28"/>
          <w:vertAlign w:val="superscript"/>
        </w:rPr>
        <w:t xml:space="preserve"> </w:t>
      </w:r>
      <w:r w:rsidRPr="00F65480">
        <w:rPr>
          <w:sz w:val="28"/>
          <w:szCs w:val="28"/>
        </w:rPr>
        <w:t>imperative, and</w:t>
      </w:r>
      <w:r w:rsidRPr="00F65480">
        <w:rPr>
          <w:rStyle w:val="apple-converted-space"/>
          <w:rFonts w:eastAsiaTheme="majorEastAsia"/>
          <w:sz w:val="28"/>
          <w:szCs w:val="28"/>
        </w:rPr>
        <w:t> </w:t>
      </w:r>
      <w:r w:rsidRPr="00F65480">
        <w:rPr>
          <w:sz w:val="28"/>
          <w:szCs w:val="28"/>
        </w:rPr>
        <w:t>functional</w:t>
      </w:r>
      <w:r w:rsidRPr="00F65480">
        <w:rPr>
          <w:rStyle w:val="apple-converted-space"/>
          <w:rFonts w:eastAsiaTheme="majorEastAsia"/>
          <w:sz w:val="28"/>
          <w:szCs w:val="28"/>
        </w:rPr>
        <w:t> </w:t>
      </w:r>
      <w:r w:rsidRPr="00F65480">
        <w:rPr>
          <w:sz w:val="28"/>
          <w:szCs w:val="28"/>
        </w:rPr>
        <w:t>programming styles.</w:t>
      </w:r>
      <w:r w:rsidRPr="00F65480">
        <w:rPr>
          <w:sz w:val="28"/>
          <w:szCs w:val="28"/>
          <w:vertAlign w:val="superscript"/>
        </w:rPr>
        <w:t xml:space="preserve"> </w:t>
      </w:r>
      <w:r w:rsidRPr="00F65480">
        <w:rPr>
          <w:sz w:val="28"/>
          <w:szCs w:val="28"/>
        </w:rPr>
        <w:t>It has an</w:t>
      </w:r>
      <w:r w:rsidRPr="00F65480">
        <w:rPr>
          <w:rStyle w:val="apple-converted-space"/>
          <w:rFonts w:eastAsiaTheme="majorEastAsia"/>
          <w:sz w:val="28"/>
          <w:szCs w:val="28"/>
        </w:rPr>
        <w:t> </w:t>
      </w:r>
      <w:r w:rsidRPr="00F65480">
        <w:rPr>
          <w:sz w:val="28"/>
          <w:szCs w:val="28"/>
        </w:rPr>
        <w:t>API</w:t>
      </w:r>
      <w:r w:rsidRPr="00F65480">
        <w:rPr>
          <w:rStyle w:val="apple-converted-space"/>
          <w:rFonts w:eastAsiaTheme="majorEastAsia"/>
          <w:sz w:val="28"/>
          <w:szCs w:val="28"/>
        </w:rPr>
        <w:t> </w:t>
      </w:r>
      <w:r w:rsidRPr="00F65480">
        <w:rPr>
          <w:sz w:val="28"/>
          <w:szCs w:val="28"/>
        </w:rPr>
        <w:t>for working with text,</w:t>
      </w:r>
      <w:r w:rsidRPr="00F65480">
        <w:rPr>
          <w:rStyle w:val="apple-converted-space"/>
          <w:rFonts w:eastAsiaTheme="majorEastAsia"/>
          <w:sz w:val="28"/>
          <w:szCs w:val="28"/>
        </w:rPr>
        <w:t> </w:t>
      </w:r>
      <w:r w:rsidRPr="00F65480">
        <w:rPr>
          <w:sz w:val="28"/>
          <w:szCs w:val="28"/>
        </w:rPr>
        <w:t>arrays, dates and</w:t>
      </w:r>
      <w:r w:rsidRPr="00F65480">
        <w:rPr>
          <w:rStyle w:val="apple-converted-space"/>
          <w:rFonts w:eastAsiaTheme="majorEastAsia"/>
          <w:sz w:val="28"/>
          <w:szCs w:val="28"/>
        </w:rPr>
        <w:t> </w:t>
      </w:r>
      <w:r w:rsidRPr="00F65480">
        <w:rPr>
          <w:sz w:val="28"/>
          <w:szCs w:val="28"/>
        </w:rPr>
        <w:t>regular expressions, but does not include any</w:t>
      </w:r>
      <w:r w:rsidRPr="00F65480">
        <w:rPr>
          <w:rStyle w:val="apple-converted-space"/>
          <w:rFonts w:eastAsiaTheme="majorEastAsia"/>
          <w:sz w:val="28"/>
          <w:szCs w:val="28"/>
        </w:rPr>
        <w:t> </w:t>
      </w:r>
      <w:r w:rsidRPr="00F65480">
        <w:rPr>
          <w:sz w:val="28"/>
          <w:szCs w:val="28"/>
        </w:rPr>
        <w:t>I/O, such as networking, storage, or graphics facilities, relying for these upon the host environment in which it is embedded.</w:t>
      </w:r>
    </w:p>
    <w:p w:rsidR="002C0890" w:rsidRPr="00F65480" w:rsidRDefault="002C0890" w:rsidP="008502D2">
      <w:pPr>
        <w:pStyle w:val="NormalWeb"/>
        <w:shd w:val="clear" w:color="auto" w:fill="FFFFFF"/>
        <w:spacing w:before="0" w:beforeAutospacing="0" w:after="0" w:afterAutospacing="0" w:line="360" w:lineRule="auto"/>
        <w:contextualSpacing/>
        <w:jc w:val="both"/>
        <w:rPr>
          <w:b/>
          <w:sz w:val="28"/>
          <w:szCs w:val="28"/>
        </w:rPr>
      </w:pPr>
    </w:p>
    <w:p w:rsidR="00A12CC5" w:rsidRDefault="00A12CC5" w:rsidP="008502D2">
      <w:pPr>
        <w:pStyle w:val="NormalWeb"/>
        <w:shd w:val="clear" w:color="auto" w:fill="FFFFFF"/>
        <w:spacing w:before="0" w:beforeAutospacing="0" w:after="0" w:afterAutospacing="0" w:line="360" w:lineRule="auto"/>
        <w:contextualSpacing/>
        <w:jc w:val="both"/>
        <w:rPr>
          <w:b/>
          <w:sz w:val="28"/>
          <w:szCs w:val="28"/>
        </w:rPr>
      </w:pPr>
    </w:p>
    <w:p w:rsidR="00A12CC5" w:rsidRDefault="00A12CC5" w:rsidP="008502D2">
      <w:pPr>
        <w:pStyle w:val="NormalWeb"/>
        <w:shd w:val="clear" w:color="auto" w:fill="FFFFFF"/>
        <w:spacing w:before="0" w:beforeAutospacing="0" w:after="0" w:afterAutospacing="0" w:line="360" w:lineRule="auto"/>
        <w:contextualSpacing/>
        <w:jc w:val="both"/>
        <w:rPr>
          <w:b/>
          <w:sz w:val="28"/>
          <w:szCs w:val="28"/>
        </w:rPr>
      </w:pPr>
    </w:p>
    <w:p w:rsidR="00A12CC5" w:rsidRDefault="00A12CC5" w:rsidP="008502D2">
      <w:pPr>
        <w:pStyle w:val="NormalWeb"/>
        <w:shd w:val="clear" w:color="auto" w:fill="FFFFFF"/>
        <w:spacing w:before="0" w:beforeAutospacing="0" w:after="0" w:afterAutospacing="0" w:line="360" w:lineRule="auto"/>
        <w:contextualSpacing/>
        <w:jc w:val="both"/>
        <w:rPr>
          <w:b/>
          <w:sz w:val="28"/>
          <w:szCs w:val="28"/>
        </w:rPr>
      </w:pPr>
    </w:p>
    <w:p w:rsidR="002C0890" w:rsidRPr="00F65480" w:rsidRDefault="002C0890" w:rsidP="008502D2">
      <w:pPr>
        <w:pStyle w:val="NormalWeb"/>
        <w:shd w:val="clear" w:color="auto" w:fill="FFFFFF"/>
        <w:spacing w:before="0" w:beforeAutospacing="0" w:after="0" w:afterAutospacing="0" w:line="360" w:lineRule="auto"/>
        <w:contextualSpacing/>
        <w:jc w:val="both"/>
        <w:rPr>
          <w:b/>
          <w:sz w:val="28"/>
          <w:szCs w:val="28"/>
        </w:rPr>
      </w:pPr>
      <w:r w:rsidRPr="00F65480">
        <w:rPr>
          <w:b/>
          <w:sz w:val="28"/>
          <w:szCs w:val="28"/>
        </w:rPr>
        <w:t>Advantages</w:t>
      </w:r>
    </w:p>
    <w:p w:rsidR="002C0890" w:rsidRPr="00F65480" w:rsidRDefault="002C0890" w:rsidP="008502D2">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rPr>
      </w:pPr>
      <w:r w:rsidRPr="00F65480">
        <w:rPr>
          <w:rFonts w:ascii="Times New Roman" w:eastAsia="Times New Roman" w:hAnsi="Times New Roman" w:cs="Times New Roman"/>
          <w:bCs/>
          <w:sz w:val="28"/>
          <w:szCs w:val="28"/>
        </w:rPr>
        <w:t>JavaScript is executed on the client side</w:t>
      </w:r>
      <w:r w:rsidRPr="00F65480">
        <w:rPr>
          <w:rFonts w:ascii="Times New Roman" w:eastAsia="Times New Roman" w:hAnsi="Times New Roman" w:cs="Times New Roman"/>
          <w:sz w:val="28"/>
          <w:szCs w:val="28"/>
        </w:rPr>
        <w:t xml:space="preserve"> where the code is executed on the user's processor instead of the web server thus saving bandwidth and strain on the web server.</w:t>
      </w:r>
    </w:p>
    <w:p w:rsidR="002C0890" w:rsidRPr="00F65480" w:rsidRDefault="002C0890" w:rsidP="008502D2">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rPr>
      </w:pPr>
      <w:r w:rsidRPr="00F65480">
        <w:rPr>
          <w:rFonts w:ascii="Times New Roman" w:eastAsia="Times New Roman" w:hAnsi="Times New Roman" w:cs="Times New Roman"/>
          <w:bCs/>
          <w:sz w:val="28"/>
          <w:szCs w:val="28"/>
        </w:rPr>
        <w:t>JavaScript is a relatively easy language</w:t>
      </w:r>
      <w:r w:rsidRPr="00F65480">
        <w:rPr>
          <w:rFonts w:ascii="Times New Roman" w:eastAsia="Times New Roman" w:hAnsi="Times New Roman" w:cs="Times New Roman"/>
          <w:sz w:val="28"/>
          <w:szCs w:val="28"/>
        </w:rPr>
        <w:t xml:space="preserve"> to learn. It uses the DOM model that provides plenty of prewritten functionality to the various objects on pages making it a breeze to develop a script to solve a custom purpose.</w:t>
      </w:r>
    </w:p>
    <w:p w:rsidR="002C0890" w:rsidRPr="00F65480" w:rsidRDefault="002C0890" w:rsidP="008502D2">
      <w:pPr>
        <w:shd w:val="clear" w:color="auto" w:fill="FFFFFF"/>
        <w:spacing w:line="360" w:lineRule="auto"/>
        <w:jc w:val="both"/>
        <w:rPr>
          <w:sz w:val="28"/>
          <w:szCs w:val="28"/>
        </w:rPr>
      </w:pPr>
    </w:p>
    <w:p w:rsidR="002C0890" w:rsidRPr="00F65480" w:rsidRDefault="002C0890" w:rsidP="008502D2">
      <w:pPr>
        <w:pStyle w:val="ListParagraph"/>
        <w:numPr>
          <w:ilvl w:val="0"/>
          <w:numId w:val="4"/>
        </w:numPr>
        <w:shd w:val="clear" w:color="auto" w:fill="FFFFFF"/>
        <w:spacing w:after="0" w:line="360" w:lineRule="auto"/>
        <w:jc w:val="both"/>
        <w:rPr>
          <w:rFonts w:ascii="Times New Roman" w:eastAsia="Times New Roman" w:hAnsi="Times New Roman" w:cs="Times New Roman"/>
          <w:sz w:val="28"/>
          <w:szCs w:val="28"/>
        </w:rPr>
      </w:pPr>
      <w:r w:rsidRPr="00F65480">
        <w:rPr>
          <w:rFonts w:ascii="Times New Roman" w:eastAsia="Times New Roman" w:hAnsi="Times New Roman" w:cs="Times New Roman"/>
          <w:bCs/>
          <w:sz w:val="28"/>
          <w:szCs w:val="28"/>
        </w:rPr>
        <w:t>JavaScript is relatively fast to the end user</w:t>
      </w:r>
      <w:r w:rsidRPr="00F65480">
        <w:rPr>
          <w:rFonts w:ascii="Times New Roman" w:eastAsia="Times New Roman" w:hAnsi="Times New Roman" w:cs="Times New Roman"/>
          <w:sz w:val="28"/>
          <w:szCs w:val="28"/>
        </w:rPr>
        <w:t xml:space="preserve"> as the code is executed on the user's computer, results and processing is completed almost instantly depending on the task as it does not need to be processed in the site's web server and sent back to the user consuming local as well as server bandwidth. </w:t>
      </w:r>
    </w:p>
    <w:p w:rsidR="002C0890" w:rsidRPr="00F65480" w:rsidRDefault="002C0890" w:rsidP="008502D2">
      <w:pPr>
        <w:pStyle w:val="ListParagraph"/>
        <w:numPr>
          <w:ilvl w:val="0"/>
          <w:numId w:val="4"/>
        </w:numPr>
        <w:shd w:val="clear" w:color="auto" w:fill="FFFFFF"/>
        <w:spacing w:before="240" w:after="240" w:line="480" w:lineRule="auto"/>
        <w:ind w:right="45"/>
        <w:jc w:val="both"/>
        <w:rPr>
          <w:b/>
          <w:sz w:val="28"/>
          <w:szCs w:val="28"/>
        </w:rPr>
      </w:pPr>
      <w:r w:rsidRPr="00F65480">
        <w:rPr>
          <w:rFonts w:ascii="Times New Roman" w:eastAsia="Times New Roman" w:hAnsi="Times New Roman" w:cs="Times New Roman"/>
          <w:bCs/>
          <w:sz w:val="28"/>
          <w:szCs w:val="28"/>
        </w:rPr>
        <w:t>Versatility - J</w:t>
      </w:r>
      <w:r w:rsidRPr="00F65480">
        <w:rPr>
          <w:rFonts w:ascii="Times New Roman" w:eastAsia="Times New Roman" w:hAnsi="Times New Roman" w:cs="Times New Roman"/>
          <w:sz w:val="28"/>
          <w:szCs w:val="28"/>
        </w:rPr>
        <w:t xml:space="preserve">avaScript plays nicely with other languages and can be used in a huge variety of applications. Unlike PHP or SSI scripts, JavaScript can be </w:t>
      </w:r>
      <w:r w:rsidRPr="00F65480">
        <w:rPr>
          <w:rFonts w:ascii="Times New Roman" w:eastAsia="Times New Roman" w:hAnsi="Times New Roman" w:cs="Times New Roman"/>
          <w:sz w:val="28"/>
          <w:szCs w:val="28"/>
        </w:rPr>
        <w:lastRenderedPageBreak/>
        <w:t>inserted into any web page regardless of the file extension. JavaScript can also be used inside scripts written in other languages such as Perl and PHP.</w:t>
      </w:r>
    </w:p>
    <w:p w:rsidR="002C0890" w:rsidRPr="00F65480" w:rsidRDefault="002C0890" w:rsidP="008502D2">
      <w:pPr>
        <w:spacing w:before="240" w:after="240" w:line="360" w:lineRule="auto"/>
        <w:jc w:val="both"/>
        <w:rPr>
          <w:b/>
          <w:sz w:val="28"/>
          <w:szCs w:val="28"/>
        </w:rPr>
      </w:pPr>
      <w:r w:rsidRPr="00F65480">
        <w:rPr>
          <w:b/>
          <w:sz w:val="28"/>
          <w:szCs w:val="28"/>
        </w:rPr>
        <w:t xml:space="preserve">4.3 SERVER SIDE SCRIPTING </w:t>
      </w:r>
    </w:p>
    <w:p w:rsidR="002C0890" w:rsidRPr="00F65480" w:rsidRDefault="002C0890" w:rsidP="008502D2">
      <w:pPr>
        <w:spacing w:before="240" w:after="240" w:line="360" w:lineRule="auto"/>
        <w:jc w:val="both"/>
        <w:rPr>
          <w:b/>
          <w:sz w:val="28"/>
          <w:szCs w:val="28"/>
        </w:rPr>
      </w:pPr>
      <w:r w:rsidRPr="00F65480">
        <w:rPr>
          <w:b/>
          <w:sz w:val="28"/>
          <w:szCs w:val="28"/>
        </w:rPr>
        <w:t>4.3.1 PHP</w:t>
      </w:r>
    </w:p>
    <w:p w:rsidR="002C0890" w:rsidRPr="00F65480" w:rsidRDefault="002C0890" w:rsidP="008502D2">
      <w:pPr>
        <w:spacing w:after="240" w:line="360" w:lineRule="auto"/>
        <w:ind w:firstLine="720"/>
        <w:contextualSpacing/>
        <w:jc w:val="both"/>
        <w:rPr>
          <w:rFonts w:eastAsia="Calibri"/>
          <w:sz w:val="28"/>
          <w:szCs w:val="28"/>
        </w:rPr>
      </w:pPr>
      <w:r w:rsidRPr="00F65480">
        <w:rPr>
          <w:rFonts w:eastAsia="Calibri"/>
          <w:b/>
          <w:sz w:val="28"/>
          <w:szCs w:val="28"/>
        </w:rPr>
        <w:t>Hypertext Pre-Processor (PHP</w:t>
      </w:r>
      <w:r w:rsidRPr="00F65480">
        <w:rPr>
          <w:rFonts w:eastAsia="Calibri"/>
          <w:sz w:val="28"/>
          <w:szCs w:val="28"/>
        </w:rPr>
        <w:t>) is a server-side scripting language designed for web      development. It is also used as a general-purpose programming language. PHP code is interpreted by a web server with a PHP processor module, which generates the resulting webpage. PHP commands can be embedded directly into an HTML source document rather than calling an external file to process data.</w:t>
      </w:r>
      <w:r w:rsidRPr="00F65480">
        <w:rPr>
          <w:sz w:val="28"/>
          <w:szCs w:val="28"/>
        </w:rPr>
        <w:t xml:space="preserve"> </w:t>
      </w:r>
      <w:r w:rsidRPr="00F65480">
        <w:rPr>
          <w:rFonts w:eastAsia="Calibri"/>
          <w:sz w:val="28"/>
          <w:szCs w:val="28"/>
        </w:rPr>
        <w:t>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w:t>
      </w:r>
    </w:p>
    <w:p w:rsidR="002C0890" w:rsidRPr="00F65480" w:rsidRDefault="002C0890" w:rsidP="008502D2">
      <w:pPr>
        <w:spacing w:line="360" w:lineRule="auto"/>
        <w:contextualSpacing/>
        <w:jc w:val="both"/>
        <w:rPr>
          <w:b/>
          <w:sz w:val="28"/>
          <w:szCs w:val="28"/>
        </w:rPr>
      </w:pPr>
      <w:r w:rsidRPr="00F65480">
        <w:rPr>
          <w:b/>
          <w:sz w:val="28"/>
          <w:szCs w:val="28"/>
        </w:rPr>
        <w:t>Features</w:t>
      </w:r>
    </w:p>
    <w:p w:rsidR="002C0890" w:rsidRPr="00F65480" w:rsidRDefault="002C0890" w:rsidP="008502D2">
      <w:pPr>
        <w:pStyle w:val="ListParagraph"/>
        <w:numPr>
          <w:ilvl w:val="0"/>
          <w:numId w:val="2"/>
        </w:numPr>
        <w:spacing w:after="0" w:line="360" w:lineRule="auto"/>
        <w:jc w:val="both"/>
        <w:rPr>
          <w:rFonts w:ascii="Times New Roman" w:hAnsi="Times New Roman" w:cs="Times New Roman"/>
          <w:sz w:val="28"/>
          <w:szCs w:val="28"/>
        </w:rPr>
      </w:pPr>
      <w:r w:rsidRPr="00F65480">
        <w:rPr>
          <w:rFonts w:ascii="Times New Roman" w:hAnsi="Times New Roman" w:cs="Times New Roman"/>
          <w:sz w:val="28"/>
          <w:szCs w:val="28"/>
        </w:rPr>
        <w:t>Open Source means it is readily available and absolutely free.</w:t>
      </w:r>
    </w:p>
    <w:p w:rsidR="002C0890" w:rsidRPr="00F65480" w:rsidRDefault="002C0890" w:rsidP="008502D2">
      <w:pPr>
        <w:pStyle w:val="ListParagraph"/>
        <w:numPr>
          <w:ilvl w:val="0"/>
          <w:numId w:val="2"/>
        </w:numPr>
        <w:spacing w:after="200" w:line="360" w:lineRule="auto"/>
        <w:jc w:val="both"/>
        <w:rPr>
          <w:rFonts w:ascii="Times New Roman" w:hAnsi="Times New Roman" w:cs="Times New Roman"/>
          <w:sz w:val="28"/>
          <w:szCs w:val="28"/>
        </w:rPr>
      </w:pPr>
      <w:r w:rsidRPr="00F65480">
        <w:rPr>
          <w:rFonts w:ascii="Times New Roman" w:hAnsi="Times New Roman" w:cs="Times New Roman"/>
          <w:sz w:val="28"/>
          <w:szCs w:val="28"/>
        </w:rPr>
        <w:t>Cross-Platform, it enables operation across various operating systems. It works excellently on LINUX, UNIX and Windows platforms.</w:t>
      </w:r>
    </w:p>
    <w:p w:rsidR="002C0890" w:rsidRPr="00F65480" w:rsidRDefault="002C0890" w:rsidP="008502D2">
      <w:pPr>
        <w:pStyle w:val="ListParagraph"/>
        <w:numPr>
          <w:ilvl w:val="0"/>
          <w:numId w:val="2"/>
        </w:numPr>
        <w:spacing w:after="200" w:line="360" w:lineRule="auto"/>
        <w:jc w:val="both"/>
        <w:rPr>
          <w:rFonts w:ascii="Times New Roman" w:hAnsi="Times New Roman" w:cs="Times New Roman"/>
          <w:sz w:val="28"/>
          <w:szCs w:val="28"/>
        </w:rPr>
      </w:pPr>
      <w:r w:rsidRPr="00F65480">
        <w:rPr>
          <w:rFonts w:ascii="Times New Roman" w:hAnsi="Times New Roman" w:cs="Times New Roman"/>
          <w:sz w:val="28"/>
          <w:szCs w:val="28"/>
        </w:rPr>
        <w:t>Support : There are a number of references and guidelines available on the net. One can also find many support groups, forums, and teams supporting PHP. There is always enough online support available for PHP.</w:t>
      </w:r>
    </w:p>
    <w:p w:rsidR="002C0890" w:rsidRPr="00F65480" w:rsidRDefault="002C0890" w:rsidP="008502D2">
      <w:pPr>
        <w:pStyle w:val="ListParagraph"/>
        <w:numPr>
          <w:ilvl w:val="0"/>
          <w:numId w:val="2"/>
        </w:numPr>
        <w:spacing w:after="200" w:line="360" w:lineRule="auto"/>
        <w:jc w:val="both"/>
        <w:rPr>
          <w:rFonts w:ascii="Times New Roman" w:hAnsi="Times New Roman" w:cs="Times New Roman"/>
          <w:sz w:val="28"/>
          <w:szCs w:val="28"/>
        </w:rPr>
      </w:pPr>
      <w:r w:rsidRPr="00F65480">
        <w:rPr>
          <w:rFonts w:ascii="Times New Roman" w:hAnsi="Times New Roman" w:cs="Times New Roman"/>
          <w:sz w:val="28"/>
          <w:szCs w:val="28"/>
        </w:rPr>
        <w:t>High Returns is a feature of PHP which often enables people to create dynamic websites. This ensures more visitor participation and thereby better returns.</w:t>
      </w:r>
    </w:p>
    <w:p w:rsidR="002C0890" w:rsidRPr="00F65480" w:rsidRDefault="002C0890" w:rsidP="008502D2">
      <w:pPr>
        <w:pStyle w:val="ListParagraph"/>
        <w:numPr>
          <w:ilvl w:val="0"/>
          <w:numId w:val="2"/>
        </w:numPr>
        <w:spacing w:after="200" w:line="360" w:lineRule="auto"/>
        <w:jc w:val="both"/>
        <w:rPr>
          <w:rFonts w:ascii="Times New Roman" w:hAnsi="Times New Roman" w:cs="Times New Roman"/>
          <w:sz w:val="28"/>
          <w:szCs w:val="28"/>
        </w:rPr>
      </w:pPr>
      <w:r w:rsidRPr="00F65480">
        <w:rPr>
          <w:rFonts w:ascii="Times New Roman" w:hAnsi="Times New Roman" w:cs="Times New Roman"/>
          <w:sz w:val="28"/>
          <w:szCs w:val="28"/>
        </w:rPr>
        <w:lastRenderedPageBreak/>
        <w:t>Embedding, PHP can be easily embedded into HTML. This makes it very easy for one to convert an already existing static website, into a bold and new dynamic one.</w:t>
      </w:r>
    </w:p>
    <w:p w:rsidR="002C0890" w:rsidRPr="00F65480" w:rsidRDefault="002C0890" w:rsidP="008502D2">
      <w:pPr>
        <w:pStyle w:val="ListParagraph"/>
        <w:spacing w:after="200" w:line="360" w:lineRule="auto"/>
        <w:jc w:val="both"/>
        <w:rPr>
          <w:rFonts w:ascii="Times New Roman" w:hAnsi="Times New Roman" w:cs="Times New Roman"/>
          <w:sz w:val="28"/>
          <w:szCs w:val="28"/>
        </w:rPr>
      </w:pPr>
    </w:p>
    <w:p w:rsidR="002C0890" w:rsidRPr="00F65480" w:rsidRDefault="002C0890" w:rsidP="008502D2">
      <w:pPr>
        <w:spacing w:line="480" w:lineRule="auto"/>
        <w:contextualSpacing/>
        <w:jc w:val="both"/>
        <w:rPr>
          <w:b/>
          <w:sz w:val="28"/>
          <w:szCs w:val="28"/>
        </w:rPr>
      </w:pPr>
      <w:r w:rsidRPr="00F65480">
        <w:rPr>
          <w:b/>
          <w:sz w:val="28"/>
          <w:szCs w:val="28"/>
        </w:rPr>
        <w:t>4.4 BACKEND</w:t>
      </w:r>
    </w:p>
    <w:p w:rsidR="002C0890" w:rsidRPr="00F65480" w:rsidRDefault="002C0890" w:rsidP="008502D2">
      <w:pPr>
        <w:spacing w:line="480" w:lineRule="auto"/>
        <w:contextualSpacing/>
        <w:jc w:val="both"/>
        <w:rPr>
          <w:b/>
          <w:sz w:val="28"/>
          <w:szCs w:val="28"/>
        </w:rPr>
      </w:pPr>
      <w:r w:rsidRPr="00F65480">
        <w:rPr>
          <w:b/>
          <w:sz w:val="28"/>
          <w:szCs w:val="28"/>
        </w:rPr>
        <w:t>4.4.1 MySQL</w:t>
      </w:r>
    </w:p>
    <w:p w:rsidR="002C0890" w:rsidRPr="00F65480" w:rsidRDefault="002C0890" w:rsidP="008502D2">
      <w:pPr>
        <w:spacing w:line="360" w:lineRule="auto"/>
        <w:ind w:left="360" w:firstLine="360"/>
        <w:contextualSpacing/>
        <w:jc w:val="both"/>
        <w:rPr>
          <w:sz w:val="28"/>
          <w:szCs w:val="28"/>
        </w:rPr>
      </w:pPr>
      <w:r w:rsidRPr="00F65480">
        <w:rPr>
          <w:sz w:val="28"/>
          <w:szCs w:val="28"/>
        </w:rPr>
        <w:t>MYSQL Server is a powerful database management system. It supports GUI features and an entire programming language, PhpMyAdmin which can be used to develop richer and more developed application. We can create places to store our data build tools that make it easy to read and modify a database contents, and ask questions of your data.  The MySQL database can act as a back end database for PHP and supports the user with its powerful database management function. The MySQL server has built-in support for SQL statements to check, optimize and repair tables. MySQL is popular because of many good reasons:</w:t>
      </w:r>
    </w:p>
    <w:p w:rsidR="002C0890" w:rsidRPr="00F65480" w:rsidRDefault="002C0890" w:rsidP="008502D2">
      <w:pPr>
        <w:pStyle w:val="NormalWeb"/>
        <w:numPr>
          <w:ilvl w:val="0"/>
          <w:numId w:val="3"/>
        </w:numPr>
        <w:spacing w:before="0" w:beforeAutospacing="0" w:after="0" w:afterAutospacing="0" w:line="360" w:lineRule="auto"/>
        <w:ind w:left="1080" w:right="43"/>
        <w:contextualSpacing/>
        <w:jc w:val="both"/>
        <w:rPr>
          <w:sz w:val="28"/>
          <w:szCs w:val="28"/>
        </w:rPr>
      </w:pPr>
      <w:r w:rsidRPr="00F65480">
        <w:rPr>
          <w:sz w:val="28"/>
          <w:szCs w:val="28"/>
        </w:rPr>
        <w:t>MySQL is a very powerful program in its own right. It handles a large subset of the functionality of the most expensive and powerful database packages.</w:t>
      </w:r>
    </w:p>
    <w:p w:rsidR="002C0890" w:rsidRPr="00F65480" w:rsidRDefault="002C0890" w:rsidP="008502D2">
      <w:pPr>
        <w:pStyle w:val="NormalWeb"/>
        <w:numPr>
          <w:ilvl w:val="0"/>
          <w:numId w:val="3"/>
        </w:numPr>
        <w:spacing w:before="0" w:beforeAutospacing="0" w:after="0" w:afterAutospacing="0" w:line="360" w:lineRule="auto"/>
        <w:ind w:left="1080" w:right="43"/>
        <w:contextualSpacing/>
        <w:jc w:val="both"/>
        <w:rPr>
          <w:sz w:val="28"/>
          <w:szCs w:val="28"/>
        </w:rPr>
      </w:pPr>
      <w:r w:rsidRPr="00F65480">
        <w:rPr>
          <w:sz w:val="28"/>
          <w:szCs w:val="28"/>
        </w:rPr>
        <w:t>MySQL is a very friendly to PHP, the most appreciated language for web development.</w:t>
      </w:r>
    </w:p>
    <w:p w:rsidR="002C0890" w:rsidRPr="00F65480" w:rsidRDefault="002C0890" w:rsidP="008502D2">
      <w:pPr>
        <w:pStyle w:val="NormalWeb"/>
        <w:numPr>
          <w:ilvl w:val="0"/>
          <w:numId w:val="3"/>
        </w:numPr>
        <w:spacing w:before="0" w:beforeAutospacing="0" w:after="0" w:afterAutospacing="0" w:line="360" w:lineRule="auto"/>
        <w:ind w:left="1080" w:right="43"/>
        <w:contextualSpacing/>
        <w:jc w:val="both"/>
        <w:rPr>
          <w:sz w:val="28"/>
          <w:szCs w:val="28"/>
        </w:rPr>
      </w:pPr>
      <w:r w:rsidRPr="00F65480">
        <w:rPr>
          <w:sz w:val="28"/>
          <w:szCs w:val="28"/>
        </w:rPr>
        <w:t>MySQL is customizable. The open-source GPL license allows programmers to modify the MySQL software to fit their own specific requirements.</w:t>
      </w:r>
    </w:p>
    <w:p w:rsidR="002C0890" w:rsidRPr="00F65480" w:rsidRDefault="002C0890" w:rsidP="008502D2">
      <w:pPr>
        <w:pStyle w:val="NormalWeb"/>
        <w:spacing w:before="240" w:beforeAutospacing="0" w:after="240" w:afterAutospacing="0" w:line="360" w:lineRule="auto"/>
        <w:ind w:right="43"/>
        <w:jc w:val="both"/>
        <w:rPr>
          <w:b/>
          <w:sz w:val="28"/>
          <w:szCs w:val="28"/>
        </w:rPr>
      </w:pPr>
      <w:r w:rsidRPr="00F65480">
        <w:rPr>
          <w:b/>
          <w:sz w:val="28"/>
          <w:szCs w:val="28"/>
        </w:rPr>
        <w:t>4.4.2 Mongo DB</w:t>
      </w:r>
    </w:p>
    <w:p w:rsidR="002C0890" w:rsidRPr="00F65480" w:rsidRDefault="002C0890" w:rsidP="008502D2">
      <w:pPr>
        <w:pStyle w:val="NormalWeb"/>
        <w:spacing w:before="0" w:beforeAutospacing="0" w:after="0" w:afterAutospacing="0" w:line="360" w:lineRule="auto"/>
        <w:ind w:right="43" w:firstLine="720"/>
        <w:contextualSpacing/>
        <w:jc w:val="both"/>
        <w:rPr>
          <w:b/>
          <w:sz w:val="28"/>
          <w:szCs w:val="28"/>
        </w:rPr>
      </w:pPr>
      <w:r w:rsidRPr="00F65480">
        <w:rPr>
          <w:b/>
          <w:bCs/>
          <w:sz w:val="28"/>
          <w:szCs w:val="28"/>
          <w:shd w:val="clear" w:color="auto" w:fill="FFFFFF"/>
        </w:rPr>
        <w:t>Mongo DB</w:t>
      </w:r>
      <w:r w:rsidRPr="00F65480">
        <w:rPr>
          <w:rStyle w:val="apple-converted-space"/>
          <w:rFonts w:eastAsiaTheme="majorEastAsia"/>
          <w:sz w:val="28"/>
          <w:szCs w:val="28"/>
          <w:shd w:val="clear" w:color="auto" w:fill="FFFFFF"/>
        </w:rPr>
        <w:t xml:space="preserve"> </w:t>
      </w:r>
      <w:r w:rsidRPr="00F65480">
        <w:rPr>
          <w:sz w:val="28"/>
          <w:szCs w:val="28"/>
          <w:shd w:val="clear" w:color="auto" w:fill="FFFFFF"/>
        </w:rPr>
        <w:t>is a</w:t>
      </w:r>
      <w:r w:rsidRPr="00F65480">
        <w:rPr>
          <w:rStyle w:val="apple-converted-space"/>
          <w:rFonts w:eastAsiaTheme="majorEastAsia"/>
          <w:sz w:val="28"/>
          <w:szCs w:val="28"/>
          <w:shd w:val="clear" w:color="auto" w:fill="FFFFFF"/>
        </w:rPr>
        <w:t> </w:t>
      </w:r>
      <w:hyperlink r:id="rId12" w:tooltip="Cross-platform" w:history="1">
        <w:r w:rsidRPr="00F65480">
          <w:rPr>
            <w:rStyle w:val="Hyperlink"/>
            <w:sz w:val="28"/>
            <w:szCs w:val="28"/>
            <w:shd w:val="clear" w:color="auto" w:fill="FFFFFF"/>
          </w:rPr>
          <w:t>cross-platform</w:t>
        </w:r>
      </w:hyperlink>
      <w:r w:rsidRPr="00F65480">
        <w:rPr>
          <w:rStyle w:val="apple-converted-space"/>
          <w:rFonts w:eastAsiaTheme="majorEastAsia"/>
          <w:sz w:val="28"/>
          <w:szCs w:val="28"/>
          <w:shd w:val="clear" w:color="auto" w:fill="FFFFFF"/>
        </w:rPr>
        <w:t> </w:t>
      </w:r>
      <w:hyperlink r:id="rId13" w:tooltip="Document-oriented database" w:history="1">
        <w:r w:rsidRPr="00F65480">
          <w:rPr>
            <w:rStyle w:val="Hyperlink"/>
            <w:sz w:val="28"/>
            <w:szCs w:val="28"/>
            <w:shd w:val="clear" w:color="auto" w:fill="FFFFFF"/>
          </w:rPr>
          <w:t>document-oriented database</w:t>
        </w:r>
      </w:hyperlink>
      <w:r w:rsidRPr="00F65480">
        <w:rPr>
          <w:sz w:val="28"/>
          <w:szCs w:val="28"/>
          <w:shd w:val="clear" w:color="auto" w:fill="FFFFFF"/>
        </w:rPr>
        <w:t>. Classified as a</w:t>
      </w:r>
      <w:r w:rsidRPr="00F65480">
        <w:rPr>
          <w:rStyle w:val="apple-converted-space"/>
          <w:rFonts w:eastAsiaTheme="majorEastAsia"/>
          <w:sz w:val="28"/>
          <w:szCs w:val="28"/>
          <w:shd w:val="clear" w:color="auto" w:fill="FFFFFF"/>
        </w:rPr>
        <w:t> </w:t>
      </w:r>
      <w:hyperlink r:id="rId14" w:tooltip="NoSQL" w:history="1">
        <w:r w:rsidRPr="00F65480">
          <w:rPr>
            <w:rStyle w:val="Hyperlink"/>
            <w:sz w:val="28"/>
            <w:szCs w:val="28"/>
            <w:shd w:val="clear" w:color="auto" w:fill="FFFFFF"/>
          </w:rPr>
          <w:t>NoSQL</w:t>
        </w:r>
      </w:hyperlink>
      <w:r w:rsidRPr="00F65480">
        <w:rPr>
          <w:rStyle w:val="apple-converted-space"/>
          <w:rFonts w:eastAsiaTheme="majorEastAsia"/>
          <w:sz w:val="28"/>
          <w:szCs w:val="28"/>
          <w:shd w:val="clear" w:color="auto" w:fill="FFFFFF"/>
        </w:rPr>
        <w:t> </w:t>
      </w:r>
      <w:r w:rsidRPr="00F65480">
        <w:rPr>
          <w:sz w:val="28"/>
          <w:szCs w:val="28"/>
          <w:shd w:val="clear" w:color="auto" w:fill="FFFFFF"/>
        </w:rPr>
        <w:t xml:space="preserve">database, Mongo DB eschews the traditional table-based </w:t>
      </w:r>
      <w:hyperlink r:id="rId15" w:tooltip="Relational database" w:history="1">
        <w:r w:rsidRPr="00F65480">
          <w:rPr>
            <w:rStyle w:val="Hyperlink"/>
            <w:sz w:val="28"/>
            <w:szCs w:val="28"/>
            <w:shd w:val="clear" w:color="auto" w:fill="FFFFFF"/>
          </w:rPr>
          <w:t xml:space="preserve">relational </w:t>
        </w:r>
        <w:r w:rsidRPr="00F65480">
          <w:rPr>
            <w:rStyle w:val="Hyperlink"/>
            <w:sz w:val="28"/>
            <w:szCs w:val="28"/>
            <w:shd w:val="clear" w:color="auto" w:fill="FFFFFF"/>
          </w:rPr>
          <w:lastRenderedPageBreak/>
          <w:t>database</w:t>
        </w:r>
      </w:hyperlink>
      <w:r w:rsidRPr="00F65480">
        <w:rPr>
          <w:rStyle w:val="apple-converted-space"/>
          <w:rFonts w:eastAsiaTheme="majorEastAsia"/>
          <w:sz w:val="28"/>
          <w:szCs w:val="28"/>
          <w:shd w:val="clear" w:color="auto" w:fill="FFFFFF"/>
        </w:rPr>
        <w:t> </w:t>
      </w:r>
      <w:r w:rsidRPr="00F65480">
        <w:rPr>
          <w:sz w:val="28"/>
          <w:szCs w:val="28"/>
          <w:shd w:val="clear" w:color="auto" w:fill="FFFFFF"/>
        </w:rPr>
        <w:t>structure in favor of</w:t>
      </w:r>
      <w:r w:rsidRPr="00F65480">
        <w:rPr>
          <w:rStyle w:val="apple-converted-space"/>
          <w:rFonts w:eastAsiaTheme="majorEastAsia"/>
          <w:sz w:val="28"/>
          <w:szCs w:val="28"/>
          <w:shd w:val="clear" w:color="auto" w:fill="FFFFFF"/>
        </w:rPr>
        <w:t> </w:t>
      </w:r>
      <w:hyperlink r:id="rId16" w:tooltip="JSON" w:history="1">
        <w:r w:rsidRPr="00F65480">
          <w:rPr>
            <w:rStyle w:val="Hyperlink"/>
            <w:sz w:val="28"/>
            <w:szCs w:val="28"/>
            <w:shd w:val="clear" w:color="auto" w:fill="FFFFFF"/>
          </w:rPr>
          <w:t>JSON</w:t>
        </w:r>
      </w:hyperlink>
      <w:r w:rsidRPr="00F65480">
        <w:rPr>
          <w:sz w:val="28"/>
          <w:szCs w:val="28"/>
          <w:shd w:val="clear" w:color="auto" w:fill="FFFFFF"/>
        </w:rPr>
        <w:t>-like documents with dynamic</w:t>
      </w:r>
      <w:r w:rsidRPr="00F65480">
        <w:rPr>
          <w:rStyle w:val="apple-converted-space"/>
          <w:rFonts w:eastAsiaTheme="majorEastAsia"/>
          <w:sz w:val="28"/>
          <w:szCs w:val="28"/>
          <w:shd w:val="clear" w:color="auto" w:fill="FFFFFF"/>
        </w:rPr>
        <w:t> </w:t>
      </w:r>
      <w:hyperlink r:id="rId17" w:tooltip="Database schema" w:history="1">
        <w:r w:rsidRPr="00F65480">
          <w:rPr>
            <w:rStyle w:val="Hyperlink"/>
            <w:sz w:val="28"/>
            <w:szCs w:val="28"/>
            <w:shd w:val="clear" w:color="auto" w:fill="FFFFFF"/>
          </w:rPr>
          <w:t>schemas</w:t>
        </w:r>
      </w:hyperlink>
      <w:r w:rsidRPr="00F65480">
        <w:rPr>
          <w:rStyle w:val="apple-converted-space"/>
          <w:rFonts w:eastAsiaTheme="majorEastAsia"/>
          <w:sz w:val="28"/>
          <w:szCs w:val="28"/>
          <w:shd w:val="clear" w:color="auto" w:fill="FFFFFF"/>
        </w:rPr>
        <w:t> </w:t>
      </w:r>
      <w:r w:rsidRPr="00F65480">
        <w:rPr>
          <w:sz w:val="28"/>
          <w:szCs w:val="28"/>
          <w:shd w:val="clear" w:color="auto" w:fill="FFFFFF"/>
        </w:rPr>
        <w:t>(Mongo DB calls the format</w:t>
      </w:r>
      <w:r w:rsidRPr="00F65480">
        <w:rPr>
          <w:rStyle w:val="apple-converted-space"/>
          <w:rFonts w:eastAsiaTheme="majorEastAsia"/>
          <w:sz w:val="28"/>
          <w:szCs w:val="28"/>
          <w:shd w:val="clear" w:color="auto" w:fill="FFFFFF"/>
        </w:rPr>
        <w:t> </w:t>
      </w:r>
      <w:hyperlink r:id="rId18" w:tooltip="BSON" w:history="1">
        <w:r w:rsidRPr="00F65480">
          <w:rPr>
            <w:rStyle w:val="Hyperlink"/>
            <w:sz w:val="28"/>
            <w:szCs w:val="28"/>
            <w:shd w:val="clear" w:color="auto" w:fill="FFFFFF"/>
          </w:rPr>
          <w:t>BSON</w:t>
        </w:r>
      </w:hyperlink>
      <w:r w:rsidRPr="00F65480">
        <w:rPr>
          <w:sz w:val="28"/>
          <w:szCs w:val="28"/>
          <w:shd w:val="clear" w:color="auto" w:fill="FFFFFF"/>
        </w:rPr>
        <w:t>), making the integration of data in certain types of applications easier and faster. MongoDB is developed by</w:t>
      </w:r>
      <w:r w:rsidRPr="00F65480">
        <w:rPr>
          <w:rStyle w:val="apple-converted-space"/>
          <w:rFonts w:eastAsiaTheme="majorEastAsia"/>
          <w:sz w:val="28"/>
          <w:szCs w:val="28"/>
          <w:shd w:val="clear" w:color="auto" w:fill="FFFFFF"/>
        </w:rPr>
        <w:t> </w:t>
      </w:r>
      <w:hyperlink r:id="rId19" w:tooltip="MongoDB Inc." w:history="1">
        <w:r w:rsidRPr="00F65480">
          <w:rPr>
            <w:rStyle w:val="Hyperlink"/>
            <w:sz w:val="28"/>
            <w:szCs w:val="28"/>
            <w:shd w:val="clear" w:color="auto" w:fill="FFFFFF"/>
          </w:rPr>
          <w:t>Mongo DB Inc.</w:t>
        </w:r>
      </w:hyperlink>
      <w:r w:rsidRPr="00F65480">
        <w:rPr>
          <w:rStyle w:val="apple-converted-space"/>
          <w:rFonts w:eastAsiaTheme="majorEastAsia"/>
          <w:sz w:val="28"/>
          <w:szCs w:val="28"/>
          <w:shd w:val="clear" w:color="auto" w:fill="FFFFFF"/>
        </w:rPr>
        <w:t> </w:t>
      </w:r>
      <w:r w:rsidRPr="00F65480">
        <w:rPr>
          <w:b/>
          <w:sz w:val="28"/>
          <w:szCs w:val="28"/>
        </w:rPr>
        <w:t xml:space="preserve"> </w:t>
      </w:r>
    </w:p>
    <w:p w:rsidR="002C0890" w:rsidRPr="00F65480" w:rsidRDefault="002C0890" w:rsidP="008502D2">
      <w:pPr>
        <w:pStyle w:val="NormalWeb"/>
        <w:spacing w:before="0" w:beforeAutospacing="0" w:after="0" w:afterAutospacing="0" w:line="360" w:lineRule="auto"/>
        <w:ind w:right="43"/>
        <w:contextualSpacing/>
        <w:jc w:val="both"/>
        <w:rPr>
          <w:b/>
          <w:sz w:val="28"/>
          <w:szCs w:val="28"/>
        </w:rPr>
      </w:pPr>
      <w:r w:rsidRPr="00F65480">
        <w:rPr>
          <w:b/>
          <w:sz w:val="28"/>
          <w:szCs w:val="28"/>
        </w:rPr>
        <w:t>Features:</w:t>
      </w:r>
    </w:p>
    <w:p w:rsidR="002C0890" w:rsidRPr="00F65480" w:rsidRDefault="002C0890" w:rsidP="008502D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General purpose database</w:t>
      </w:r>
      <w:r w:rsidRPr="00F65480">
        <w:rPr>
          <w:rFonts w:ascii="Times New Roman" w:eastAsia="Times New Roman" w:hAnsi="Times New Roman" w:cs="Times New Roman"/>
          <w:color w:val="262626"/>
          <w:sz w:val="28"/>
          <w:szCs w:val="28"/>
          <w:lang w:val="en-IN" w:eastAsia="en-IN"/>
        </w:rPr>
        <w:t>, almost as fast as the key:value NoSQL type.</w:t>
      </w:r>
    </w:p>
    <w:p w:rsidR="002C0890" w:rsidRPr="00F65480" w:rsidRDefault="002C0890" w:rsidP="008502D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High availability</w:t>
      </w:r>
      <w:r w:rsidRPr="00F65480">
        <w:rPr>
          <w:rFonts w:ascii="Times New Roman" w:eastAsia="Times New Roman" w:hAnsi="Times New Roman" w:cs="Times New Roman"/>
          <w:color w:val="262626"/>
          <w:sz w:val="28"/>
          <w:szCs w:val="28"/>
          <w:lang w:val="en-IN" w:eastAsia="en-IN"/>
        </w:rPr>
        <w:t>.</w:t>
      </w:r>
    </w:p>
    <w:p w:rsidR="002C0890" w:rsidRPr="00F65480" w:rsidRDefault="002C0890" w:rsidP="008502D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Scalability</w:t>
      </w:r>
      <w:r w:rsidRPr="00F65480">
        <w:rPr>
          <w:rFonts w:ascii="Times New Roman" w:eastAsia="Times New Roman" w:hAnsi="Times New Roman" w:cs="Times New Roman"/>
          <w:color w:val="262626"/>
          <w:sz w:val="28"/>
          <w:szCs w:val="28"/>
          <w:lang w:val="en-IN" w:eastAsia="en-IN"/>
        </w:rPr>
        <w:t> (from a standalone server to distributed architectures of huge clusters). This allows us to shard our database transparently across all our shards. This increases the performance of our data processing.</w:t>
      </w:r>
    </w:p>
    <w:p w:rsidR="002C0890" w:rsidRPr="00F65480" w:rsidRDefault="002C0890" w:rsidP="008502D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Aggregation</w:t>
      </w:r>
      <w:r w:rsidRPr="00F65480">
        <w:rPr>
          <w:rFonts w:ascii="Times New Roman" w:eastAsia="Times New Roman" w:hAnsi="Times New Roman" w:cs="Times New Roman"/>
          <w:color w:val="000000"/>
          <w:sz w:val="28"/>
          <w:szCs w:val="28"/>
          <w:bdr w:val="none" w:sz="0" w:space="0" w:color="auto" w:frame="1"/>
          <w:lang w:val="en-IN" w:eastAsia="en-IN"/>
        </w:rPr>
        <w:t>: batch data processing and aggregate calculations using native MongoDB operations.</w:t>
      </w:r>
    </w:p>
    <w:p w:rsidR="002C0890" w:rsidRPr="00F65480" w:rsidRDefault="002C0890" w:rsidP="008502D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Load Balancing</w:t>
      </w:r>
      <w:r w:rsidRPr="00F65480">
        <w:rPr>
          <w:rFonts w:ascii="Times New Roman" w:eastAsia="Times New Roman" w:hAnsi="Times New Roman" w:cs="Times New Roman"/>
          <w:color w:val="262626"/>
          <w:sz w:val="28"/>
          <w:szCs w:val="28"/>
          <w:lang w:val="en-IN" w:eastAsia="en-IN"/>
        </w:rPr>
        <w:t>: automatic data movement across different shards for load balancing. The balancer decides when to migrate the data and the destination Shard, so they are evenly distributed among all servers in the cluster. Each shard stores the data for a selected range of our collection according to a partition key.</w:t>
      </w:r>
    </w:p>
    <w:p w:rsidR="002C0890" w:rsidRPr="00F65480" w:rsidRDefault="002C0890" w:rsidP="008502D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Native Replication</w:t>
      </w:r>
      <w:r w:rsidRPr="00F65480">
        <w:rPr>
          <w:rFonts w:ascii="Times New Roman" w:eastAsia="Times New Roman" w:hAnsi="Times New Roman" w:cs="Times New Roman"/>
          <w:color w:val="262626"/>
          <w:sz w:val="28"/>
          <w:szCs w:val="28"/>
          <w:lang w:val="en-IN" w:eastAsia="en-IN"/>
        </w:rPr>
        <w:t>: syncing data across all the servers at the replica set.</w:t>
      </w:r>
    </w:p>
    <w:p w:rsidR="002C0890" w:rsidRPr="00F65480" w:rsidRDefault="002C0890" w:rsidP="008502D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Security</w:t>
      </w:r>
      <w:r w:rsidRPr="00F65480">
        <w:rPr>
          <w:rFonts w:ascii="Times New Roman" w:eastAsia="Times New Roman" w:hAnsi="Times New Roman" w:cs="Times New Roman"/>
          <w:color w:val="262626"/>
          <w:sz w:val="28"/>
          <w:szCs w:val="28"/>
          <w:lang w:val="en-IN" w:eastAsia="en-IN"/>
        </w:rPr>
        <w:t>: authentication, authorization, etc.</w:t>
      </w:r>
    </w:p>
    <w:p w:rsidR="002C0890" w:rsidRPr="00F65480" w:rsidRDefault="002C0890" w:rsidP="008502D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Advanced users management</w:t>
      </w:r>
      <w:r w:rsidRPr="00F65480">
        <w:rPr>
          <w:rFonts w:ascii="Times New Roman" w:eastAsia="Times New Roman" w:hAnsi="Times New Roman" w:cs="Times New Roman"/>
          <w:color w:val="262626"/>
          <w:sz w:val="28"/>
          <w:szCs w:val="28"/>
          <w:lang w:val="en-IN" w:eastAsia="en-IN"/>
        </w:rPr>
        <w:t>.</w:t>
      </w:r>
    </w:p>
    <w:p w:rsidR="002C0890" w:rsidRPr="00F65480" w:rsidRDefault="002C0890" w:rsidP="008502D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62626"/>
          <w:sz w:val="28"/>
          <w:szCs w:val="28"/>
          <w:lang w:val="en-IN" w:eastAsia="en-IN"/>
        </w:rPr>
      </w:pPr>
      <w:r w:rsidRPr="00F65480">
        <w:rPr>
          <w:rFonts w:ascii="Times New Roman" w:eastAsia="Times New Roman" w:hAnsi="Times New Roman" w:cs="Times New Roman"/>
          <w:bCs/>
          <w:color w:val="262626"/>
          <w:sz w:val="28"/>
          <w:szCs w:val="28"/>
          <w:lang w:val="en-IN" w:eastAsia="en-IN"/>
        </w:rPr>
        <w:t>Automatic failover</w:t>
      </w:r>
      <w:r w:rsidRPr="00F65480">
        <w:rPr>
          <w:rFonts w:ascii="Times New Roman" w:eastAsia="Times New Roman" w:hAnsi="Times New Roman" w:cs="Times New Roman"/>
          <w:color w:val="262626"/>
          <w:sz w:val="28"/>
          <w:szCs w:val="28"/>
          <w:lang w:val="en-IN" w:eastAsia="en-IN"/>
        </w:rPr>
        <w:t>: automatic election of a new primary when it has gone down.</w:t>
      </w:r>
    </w:p>
    <w:p w:rsidR="002C0890" w:rsidRPr="00F65480" w:rsidRDefault="002C0890" w:rsidP="008502D2">
      <w:pPr>
        <w:pStyle w:val="NormalWeb"/>
        <w:spacing w:before="240" w:beforeAutospacing="0" w:after="240" w:afterAutospacing="0" w:line="360" w:lineRule="auto"/>
        <w:ind w:right="43"/>
        <w:jc w:val="both"/>
        <w:rPr>
          <w:b/>
          <w:sz w:val="28"/>
          <w:szCs w:val="28"/>
        </w:rPr>
      </w:pPr>
      <w:r w:rsidRPr="00F65480">
        <w:rPr>
          <w:b/>
          <w:sz w:val="28"/>
          <w:szCs w:val="28"/>
        </w:rPr>
        <w:t>4.4.3 Graph DB</w:t>
      </w:r>
    </w:p>
    <w:p w:rsidR="002C0890" w:rsidRPr="00F65480" w:rsidRDefault="002C0890" w:rsidP="008502D2">
      <w:pPr>
        <w:pStyle w:val="NormalWeb"/>
        <w:shd w:val="clear" w:color="auto" w:fill="FFFFFF"/>
        <w:spacing w:before="120" w:beforeAutospacing="0" w:after="120" w:afterAutospacing="0" w:line="360" w:lineRule="auto"/>
        <w:ind w:left="360" w:firstLine="360"/>
        <w:jc w:val="both"/>
        <w:rPr>
          <w:sz w:val="28"/>
          <w:szCs w:val="28"/>
        </w:rPr>
      </w:pPr>
      <w:r w:rsidRPr="00F65480">
        <w:rPr>
          <w:sz w:val="28"/>
          <w:szCs w:val="28"/>
        </w:rPr>
        <w:t>In</w:t>
      </w:r>
      <w:r w:rsidRPr="00F65480">
        <w:rPr>
          <w:rStyle w:val="apple-converted-space"/>
          <w:sz w:val="28"/>
          <w:szCs w:val="28"/>
        </w:rPr>
        <w:t> </w:t>
      </w:r>
      <w:hyperlink r:id="rId20" w:tooltip="Computing" w:history="1">
        <w:r w:rsidRPr="00F65480">
          <w:rPr>
            <w:rStyle w:val="Hyperlink"/>
            <w:sz w:val="28"/>
            <w:szCs w:val="28"/>
          </w:rPr>
          <w:t>computing</w:t>
        </w:r>
      </w:hyperlink>
      <w:r w:rsidRPr="00F65480">
        <w:rPr>
          <w:sz w:val="28"/>
          <w:szCs w:val="28"/>
        </w:rPr>
        <w:t>, a</w:t>
      </w:r>
      <w:r w:rsidRPr="00F65480">
        <w:rPr>
          <w:rStyle w:val="apple-converted-space"/>
          <w:sz w:val="28"/>
          <w:szCs w:val="28"/>
        </w:rPr>
        <w:t> </w:t>
      </w:r>
      <w:r w:rsidRPr="00F65480">
        <w:rPr>
          <w:bCs/>
          <w:sz w:val="28"/>
          <w:szCs w:val="28"/>
        </w:rPr>
        <w:t>graph database</w:t>
      </w:r>
      <w:r w:rsidRPr="00F65480">
        <w:rPr>
          <w:rStyle w:val="apple-converted-space"/>
          <w:sz w:val="28"/>
          <w:szCs w:val="28"/>
        </w:rPr>
        <w:t> </w:t>
      </w:r>
      <w:r w:rsidRPr="00F65480">
        <w:rPr>
          <w:sz w:val="28"/>
          <w:szCs w:val="28"/>
        </w:rPr>
        <w:t>is a</w:t>
      </w:r>
      <w:r w:rsidRPr="00F65480">
        <w:rPr>
          <w:rStyle w:val="apple-converted-space"/>
          <w:sz w:val="28"/>
          <w:szCs w:val="28"/>
        </w:rPr>
        <w:t> </w:t>
      </w:r>
      <w:hyperlink r:id="rId21" w:tooltip="Database" w:history="1">
        <w:r w:rsidRPr="00F65480">
          <w:rPr>
            <w:rStyle w:val="Hyperlink"/>
            <w:sz w:val="28"/>
            <w:szCs w:val="28"/>
          </w:rPr>
          <w:t>database</w:t>
        </w:r>
      </w:hyperlink>
      <w:r w:rsidRPr="00F65480">
        <w:rPr>
          <w:rStyle w:val="apple-converted-space"/>
          <w:sz w:val="28"/>
          <w:szCs w:val="28"/>
        </w:rPr>
        <w:t> </w:t>
      </w:r>
      <w:r w:rsidRPr="00F65480">
        <w:rPr>
          <w:sz w:val="28"/>
          <w:szCs w:val="28"/>
        </w:rPr>
        <w:t>that uses</w:t>
      </w:r>
      <w:r w:rsidRPr="00F65480">
        <w:rPr>
          <w:rStyle w:val="apple-converted-space"/>
          <w:sz w:val="28"/>
          <w:szCs w:val="28"/>
        </w:rPr>
        <w:t> </w:t>
      </w:r>
      <w:hyperlink r:id="rId22" w:tooltip="Graph (data structure)" w:history="1">
        <w:r w:rsidRPr="00F65480">
          <w:rPr>
            <w:rStyle w:val="Hyperlink"/>
            <w:sz w:val="28"/>
            <w:szCs w:val="28"/>
          </w:rPr>
          <w:t>graph structures</w:t>
        </w:r>
      </w:hyperlink>
      <w:r w:rsidRPr="00F65480">
        <w:rPr>
          <w:rStyle w:val="apple-converted-space"/>
          <w:sz w:val="28"/>
          <w:szCs w:val="28"/>
        </w:rPr>
        <w:t> </w:t>
      </w:r>
      <w:r w:rsidRPr="00F65480">
        <w:rPr>
          <w:sz w:val="28"/>
          <w:szCs w:val="28"/>
        </w:rPr>
        <w:t>for</w:t>
      </w:r>
      <w:r w:rsidRPr="00F65480">
        <w:rPr>
          <w:rStyle w:val="apple-converted-space"/>
          <w:sz w:val="28"/>
          <w:szCs w:val="28"/>
        </w:rPr>
        <w:t> </w:t>
      </w:r>
      <w:hyperlink r:id="rId23" w:tooltip="Semantic query" w:history="1">
        <w:r w:rsidRPr="00F65480">
          <w:rPr>
            <w:rStyle w:val="Hyperlink"/>
            <w:sz w:val="28"/>
            <w:szCs w:val="28"/>
          </w:rPr>
          <w:t>semantic queries</w:t>
        </w:r>
      </w:hyperlink>
      <w:r w:rsidRPr="00F65480">
        <w:rPr>
          <w:rStyle w:val="apple-converted-space"/>
          <w:sz w:val="28"/>
          <w:szCs w:val="28"/>
        </w:rPr>
        <w:t> </w:t>
      </w:r>
      <w:r w:rsidRPr="00F65480">
        <w:rPr>
          <w:sz w:val="28"/>
          <w:szCs w:val="28"/>
        </w:rPr>
        <w:t>with nodes, edges and properties to represent and store data. Most graph databases are</w:t>
      </w:r>
      <w:r w:rsidRPr="00F65480">
        <w:rPr>
          <w:rStyle w:val="apple-converted-space"/>
          <w:sz w:val="28"/>
          <w:szCs w:val="28"/>
        </w:rPr>
        <w:t> </w:t>
      </w:r>
      <w:hyperlink r:id="rId24" w:tooltip="NoSQL" w:history="1">
        <w:r w:rsidRPr="00F65480">
          <w:rPr>
            <w:rStyle w:val="Hyperlink"/>
            <w:sz w:val="28"/>
            <w:szCs w:val="28"/>
          </w:rPr>
          <w:t>NoSQL</w:t>
        </w:r>
      </w:hyperlink>
      <w:r w:rsidRPr="00F65480">
        <w:rPr>
          <w:rStyle w:val="apple-converted-space"/>
          <w:sz w:val="28"/>
          <w:szCs w:val="28"/>
        </w:rPr>
        <w:t> </w:t>
      </w:r>
      <w:r w:rsidRPr="00F65480">
        <w:rPr>
          <w:sz w:val="28"/>
          <w:szCs w:val="28"/>
        </w:rPr>
        <w:t>in nature and store their data in a</w:t>
      </w:r>
      <w:r w:rsidRPr="00F65480">
        <w:rPr>
          <w:rStyle w:val="apple-converted-space"/>
          <w:sz w:val="28"/>
          <w:szCs w:val="28"/>
        </w:rPr>
        <w:t> </w:t>
      </w:r>
      <w:hyperlink r:id="rId25" w:tooltip="Key-value store" w:history="1">
        <w:r w:rsidRPr="00F65480">
          <w:rPr>
            <w:rStyle w:val="Hyperlink"/>
            <w:sz w:val="28"/>
            <w:szCs w:val="28"/>
          </w:rPr>
          <w:t>key-value store</w:t>
        </w:r>
      </w:hyperlink>
      <w:r w:rsidRPr="00F65480">
        <w:rPr>
          <w:rStyle w:val="apple-converted-space"/>
          <w:sz w:val="28"/>
          <w:szCs w:val="28"/>
        </w:rPr>
        <w:t> </w:t>
      </w:r>
      <w:r w:rsidRPr="00F65480">
        <w:rPr>
          <w:sz w:val="28"/>
          <w:szCs w:val="28"/>
        </w:rPr>
        <w:t>or</w:t>
      </w:r>
      <w:r w:rsidRPr="00F65480">
        <w:rPr>
          <w:rStyle w:val="apple-converted-space"/>
          <w:sz w:val="28"/>
          <w:szCs w:val="28"/>
        </w:rPr>
        <w:t> </w:t>
      </w:r>
      <w:hyperlink r:id="rId26" w:tooltip="Document-oriented database" w:history="1">
        <w:r w:rsidRPr="00F65480">
          <w:rPr>
            <w:rStyle w:val="Hyperlink"/>
            <w:sz w:val="28"/>
            <w:szCs w:val="28"/>
          </w:rPr>
          <w:t>document-oriented database</w:t>
        </w:r>
      </w:hyperlink>
      <w:r w:rsidRPr="00F65480">
        <w:rPr>
          <w:sz w:val="28"/>
          <w:szCs w:val="28"/>
        </w:rPr>
        <w:t xml:space="preserve">. In general terms, they can be </w:t>
      </w:r>
      <w:r w:rsidRPr="00F65480">
        <w:rPr>
          <w:sz w:val="28"/>
          <w:szCs w:val="28"/>
        </w:rPr>
        <w:lastRenderedPageBreak/>
        <w:t xml:space="preserve">considered to be key-value databases with the additional </w:t>
      </w:r>
      <w:r w:rsidRPr="00F65480">
        <w:rPr>
          <w:iCs/>
          <w:sz w:val="28"/>
          <w:szCs w:val="28"/>
        </w:rPr>
        <w:t>relationship</w:t>
      </w:r>
      <w:r w:rsidRPr="00F65480">
        <w:rPr>
          <w:rStyle w:val="apple-converted-space"/>
          <w:sz w:val="28"/>
          <w:szCs w:val="28"/>
        </w:rPr>
        <w:t> </w:t>
      </w:r>
      <w:r w:rsidRPr="00F65480">
        <w:rPr>
          <w:sz w:val="28"/>
          <w:szCs w:val="28"/>
        </w:rPr>
        <w:t xml:space="preserve">concept added. </w:t>
      </w:r>
    </w:p>
    <w:p w:rsidR="002C0890" w:rsidRPr="00F65480" w:rsidRDefault="002C0890" w:rsidP="008502D2">
      <w:pPr>
        <w:pStyle w:val="NormalWeb"/>
        <w:shd w:val="clear" w:color="auto" w:fill="FFFFFF"/>
        <w:spacing w:before="120" w:beforeAutospacing="0" w:after="120" w:afterAutospacing="0" w:line="360" w:lineRule="auto"/>
        <w:ind w:left="360"/>
        <w:jc w:val="both"/>
        <w:rPr>
          <w:sz w:val="28"/>
          <w:szCs w:val="28"/>
        </w:rPr>
      </w:pPr>
      <w:r w:rsidRPr="00F65480">
        <w:rPr>
          <w:bCs/>
          <w:sz w:val="28"/>
          <w:szCs w:val="28"/>
        </w:rPr>
        <w:t>Neo4j</w:t>
      </w:r>
      <w:r w:rsidRPr="00F65480">
        <w:rPr>
          <w:rStyle w:val="apple-converted-space"/>
          <w:sz w:val="28"/>
          <w:szCs w:val="28"/>
        </w:rPr>
        <w:t> </w:t>
      </w:r>
      <w:r w:rsidRPr="00F65480">
        <w:rPr>
          <w:sz w:val="28"/>
          <w:szCs w:val="28"/>
        </w:rPr>
        <w:t>is a</w:t>
      </w:r>
      <w:r w:rsidRPr="00F65480">
        <w:rPr>
          <w:rStyle w:val="apple-converted-space"/>
          <w:sz w:val="28"/>
          <w:szCs w:val="28"/>
        </w:rPr>
        <w:t> </w:t>
      </w:r>
      <w:hyperlink r:id="rId27" w:tooltip="Graph database" w:history="1">
        <w:r w:rsidRPr="00F65480">
          <w:rPr>
            <w:rStyle w:val="Hyperlink"/>
            <w:sz w:val="28"/>
            <w:szCs w:val="28"/>
          </w:rPr>
          <w:t>graph database</w:t>
        </w:r>
      </w:hyperlink>
      <w:r w:rsidRPr="00F65480">
        <w:rPr>
          <w:rStyle w:val="apple-converted-space"/>
          <w:sz w:val="28"/>
          <w:szCs w:val="28"/>
        </w:rPr>
        <w:t> </w:t>
      </w:r>
      <w:r w:rsidRPr="00F65480">
        <w:rPr>
          <w:sz w:val="28"/>
          <w:szCs w:val="28"/>
        </w:rPr>
        <w:t>management system developed by Neo Technology, Inc. Described by its developers as an</w:t>
      </w:r>
      <w:r w:rsidRPr="00F65480">
        <w:rPr>
          <w:rStyle w:val="apple-converted-space"/>
          <w:sz w:val="28"/>
          <w:szCs w:val="28"/>
        </w:rPr>
        <w:t> </w:t>
      </w:r>
      <w:hyperlink r:id="rId28" w:tooltip="ACID" w:history="1">
        <w:r w:rsidRPr="00F65480">
          <w:rPr>
            <w:rStyle w:val="Hyperlink"/>
            <w:sz w:val="28"/>
            <w:szCs w:val="28"/>
          </w:rPr>
          <w:t>ACID</w:t>
        </w:r>
      </w:hyperlink>
      <w:r w:rsidRPr="00F65480">
        <w:rPr>
          <w:sz w:val="28"/>
          <w:szCs w:val="28"/>
        </w:rPr>
        <w:t>-compliant transactional database with native graph storage and processing,</w:t>
      </w:r>
      <w:r w:rsidRPr="00F65480">
        <w:rPr>
          <w:rStyle w:val="apple-converted-space"/>
          <w:sz w:val="28"/>
          <w:szCs w:val="28"/>
        </w:rPr>
        <w:t> </w:t>
      </w:r>
      <w:r w:rsidRPr="00F65480">
        <w:rPr>
          <w:sz w:val="28"/>
          <w:szCs w:val="28"/>
        </w:rPr>
        <w:t xml:space="preserve">Neo4j is the most popular graph database according to db-engines.com. </w:t>
      </w:r>
    </w:p>
    <w:p w:rsidR="002C0890" w:rsidRPr="00F65480" w:rsidRDefault="002C0890" w:rsidP="008502D2">
      <w:pPr>
        <w:pStyle w:val="NormalWeb"/>
        <w:shd w:val="clear" w:color="auto" w:fill="FFFFFF"/>
        <w:spacing w:before="120" w:beforeAutospacing="0" w:after="120" w:afterAutospacing="0" w:line="360" w:lineRule="auto"/>
        <w:ind w:left="360"/>
        <w:jc w:val="both"/>
        <w:rPr>
          <w:b/>
          <w:sz w:val="28"/>
          <w:szCs w:val="28"/>
        </w:rPr>
      </w:pPr>
      <w:r w:rsidRPr="00F65480">
        <w:rPr>
          <w:b/>
          <w:sz w:val="28"/>
          <w:szCs w:val="28"/>
        </w:rPr>
        <w:t>Features:</w:t>
      </w:r>
    </w:p>
    <w:p w:rsidR="002C0890" w:rsidRPr="00F65480" w:rsidRDefault="002C0890" w:rsidP="008502D2">
      <w:pPr>
        <w:pStyle w:val="NormalWeb"/>
        <w:numPr>
          <w:ilvl w:val="0"/>
          <w:numId w:val="7"/>
        </w:numPr>
        <w:spacing w:before="0" w:beforeAutospacing="0" w:after="240" w:afterAutospacing="0" w:line="360" w:lineRule="auto"/>
        <w:ind w:left="768" w:right="48"/>
        <w:jc w:val="both"/>
        <w:rPr>
          <w:color w:val="000000"/>
          <w:sz w:val="28"/>
          <w:szCs w:val="28"/>
        </w:rPr>
      </w:pPr>
      <w:r w:rsidRPr="00F65480">
        <w:rPr>
          <w:color w:val="000000"/>
          <w:sz w:val="28"/>
          <w:szCs w:val="28"/>
        </w:rPr>
        <w:t>It is very easy to represent connected data.</w:t>
      </w:r>
    </w:p>
    <w:p w:rsidR="002C0890" w:rsidRPr="00F65480" w:rsidRDefault="002C0890" w:rsidP="008502D2">
      <w:pPr>
        <w:pStyle w:val="NormalWeb"/>
        <w:numPr>
          <w:ilvl w:val="0"/>
          <w:numId w:val="7"/>
        </w:numPr>
        <w:spacing w:before="0" w:beforeAutospacing="0" w:after="240" w:afterAutospacing="0" w:line="360" w:lineRule="auto"/>
        <w:ind w:left="768" w:right="48"/>
        <w:jc w:val="both"/>
        <w:rPr>
          <w:color w:val="000000"/>
          <w:sz w:val="28"/>
          <w:szCs w:val="28"/>
        </w:rPr>
      </w:pPr>
      <w:r w:rsidRPr="00F65480">
        <w:rPr>
          <w:color w:val="000000"/>
          <w:sz w:val="28"/>
          <w:szCs w:val="28"/>
        </w:rPr>
        <w:t>It is very easy and faster to retrieve/traversal/navigation of more Connected data.</w:t>
      </w:r>
    </w:p>
    <w:p w:rsidR="002C0890" w:rsidRPr="00F65480" w:rsidRDefault="002C0890" w:rsidP="008502D2">
      <w:pPr>
        <w:pStyle w:val="NormalWeb"/>
        <w:numPr>
          <w:ilvl w:val="0"/>
          <w:numId w:val="7"/>
        </w:numPr>
        <w:spacing w:before="0" w:beforeAutospacing="0" w:after="240" w:afterAutospacing="0" w:line="360" w:lineRule="auto"/>
        <w:ind w:left="768" w:right="48"/>
        <w:jc w:val="both"/>
        <w:rPr>
          <w:color w:val="000000"/>
          <w:sz w:val="28"/>
          <w:szCs w:val="28"/>
        </w:rPr>
      </w:pPr>
      <w:r w:rsidRPr="00F65480">
        <w:rPr>
          <w:color w:val="000000"/>
          <w:sz w:val="28"/>
          <w:szCs w:val="28"/>
        </w:rPr>
        <w:t>Neo4j CQL query language commands are in humane readable format and very easy to learn.</w:t>
      </w:r>
    </w:p>
    <w:p w:rsidR="002C0890" w:rsidRPr="00F65480" w:rsidRDefault="002C0890" w:rsidP="008502D2">
      <w:pPr>
        <w:pStyle w:val="NormalWeb"/>
        <w:numPr>
          <w:ilvl w:val="0"/>
          <w:numId w:val="7"/>
        </w:numPr>
        <w:spacing w:before="0" w:beforeAutospacing="0" w:after="240" w:afterAutospacing="0" w:line="360" w:lineRule="auto"/>
        <w:ind w:left="768" w:right="48"/>
        <w:jc w:val="both"/>
        <w:rPr>
          <w:color w:val="000000"/>
          <w:sz w:val="28"/>
          <w:szCs w:val="28"/>
        </w:rPr>
      </w:pPr>
      <w:r w:rsidRPr="00F65480">
        <w:rPr>
          <w:color w:val="000000"/>
          <w:sz w:val="28"/>
          <w:szCs w:val="28"/>
        </w:rPr>
        <w:t>It uses simple and powerful data model.</w:t>
      </w:r>
    </w:p>
    <w:p w:rsidR="002C0890" w:rsidRPr="00F65480" w:rsidRDefault="002C0890" w:rsidP="008502D2">
      <w:pPr>
        <w:pStyle w:val="NormalWeb"/>
        <w:numPr>
          <w:ilvl w:val="0"/>
          <w:numId w:val="7"/>
        </w:numPr>
        <w:spacing w:before="0" w:beforeAutospacing="0" w:after="240" w:afterAutospacing="0" w:line="360" w:lineRule="auto"/>
        <w:ind w:left="768" w:right="48"/>
        <w:jc w:val="both"/>
        <w:rPr>
          <w:color w:val="000000"/>
          <w:sz w:val="28"/>
          <w:szCs w:val="28"/>
        </w:rPr>
      </w:pPr>
      <w:r w:rsidRPr="00F65480">
        <w:rPr>
          <w:color w:val="000000"/>
          <w:sz w:val="28"/>
          <w:szCs w:val="28"/>
        </w:rPr>
        <w:t>It does NOT require complex Joins to retrieve connected/related data as it is very easy to retrieve it's adjacent node or relationship details without Joins or Indexes</w:t>
      </w:r>
    </w:p>
    <w:p w:rsidR="002C0890" w:rsidRPr="00F65480" w:rsidRDefault="002C0890" w:rsidP="008502D2">
      <w:pPr>
        <w:pStyle w:val="NormalWeb"/>
        <w:shd w:val="clear" w:color="auto" w:fill="FFFFFF"/>
        <w:spacing w:before="240" w:beforeAutospacing="0" w:after="240" w:afterAutospacing="0" w:line="480" w:lineRule="auto"/>
        <w:jc w:val="both"/>
        <w:rPr>
          <w:b/>
          <w:sz w:val="28"/>
          <w:szCs w:val="28"/>
        </w:rPr>
      </w:pPr>
      <w:r w:rsidRPr="00F65480">
        <w:rPr>
          <w:b/>
          <w:sz w:val="28"/>
          <w:szCs w:val="28"/>
        </w:rPr>
        <w:t>4.4.4 JSON</w:t>
      </w:r>
    </w:p>
    <w:p w:rsidR="002C0890" w:rsidRPr="00F65480" w:rsidRDefault="002C0890" w:rsidP="008502D2">
      <w:pPr>
        <w:spacing w:line="360" w:lineRule="auto"/>
        <w:jc w:val="both"/>
        <w:rPr>
          <w:sz w:val="28"/>
          <w:szCs w:val="28"/>
        </w:rPr>
      </w:pPr>
      <w:r w:rsidRPr="00F65480">
        <w:rPr>
          <w:sz w:val="28"/>
          <w:szCs w:val="28"/>
        </w:rPr>
        <w:t>JSON (JavaScript Object Notation) is a lightweight data-interchange format. It is easy for humans to read and write. It is easy for machines to parse and generate. It is based on a subset of the </w:t>
      </w:r>
      <w:hyperlink r:id="rId29" w:history="1">
        <w:r w:rsidRPr="00F65480">
          <w:rPr>
            <w:rStyle w:val="Hyperlink"/>
            <w:sz w:val="28"/>
            <w:szCs w:val="28"/>
          </w:rPr>
          <w:t>JavaScript Programming Language</w:t>
        </w:r>
      </w:hyperlink>
      <w:r w:rsidRPr="00F65480">
        <w:rPr>
          <w:sz w:val="28"/>
          <w:szCs w:val="28"/>
        </w:rPr>
        <w:t xml:space="preserve">. JSON is a text format that is completely language independent but uses conventions that are familiar to programmers of the C-family of languages, including C, C++, C#, Java, JavaScript, </w:t>
      </w:r>
      <w:r w:rsidRPr="00F65480">
        <w:rPr>
          <w:sz w:val="28"/>
          <w:szCs w:val="28"/>
        </w:rPr>
        <w:lastRenderedPageBreak/>
        <w:t>Perl, Python, and many others. These properties make JSON an ideal data-interchange language.</w:t>
      </w:r>
    </w:p>
    <w:p w:rsidR="002C0890" w:rsidRPr="00F65480" w:rsidRDefault="002C0890" w:rsidP="008502D2">
      <w:pPr>
        <w:spacing w:line="360" w:lineRule="auto"/>
        <w:jc w:val="both"/>
        <w:rPr>
          <w:sz w:val="28"/>
          <w:szCs w:val="28"/>
        </w:rPr>
      </w:pPr>
      <w:r w:rsidRPr="00F65480">
        <w:rPr>
          <w:sz w:val="28"/>
          <w:szCs w:val="28"/>
        </w:rPr>
        <w:t>JSON is built on two structures:</w:t>
      </w:r>
    </w:p>
    <w:p w:rsidR="002C0890" w:rsidRPr="00F65480" w:rsidRDefault="002C0890" w:rsidP="008502D2">
      <w:pPr>
        <w:spacing w:line="360" w:lineRule="auto"/>
        <w:jc w:val="both"/>
        <w:rPr>
          <w:sz w:val="28"/>
          <w:szCs w:val="28"/>
        </w:rPr>
      </w:pPr>
      <w:r w:rsidRPr="00F65480">
        <w:rPr>
          <w:sz w:val="28"/>
          <w:szCs w:val="28"/>
        </w:rPr>
        <w:t>A collection of name/value pairs. In various languages, this is realized as an object, record, struct, dictionary, hash table, keyed list, or associative array. These are universal data structures. Virtually all modern programming languages support them in one form or another. It makes sense that a data format that is interchangeable with programming languages also be based on these structures.</w:t>
      </w:r>
    </w:p>
    <w:p w:rsidR="002C0890" w:rsidRPr="00F65480" w:rsidRDefault="002C0890" w:rsidP="008502D2">
      <w:pPr>
        <w:spacing w:line="360" w:lineRule="auto"/>
        <w:jc w:val="both"/>
        <w:rPr>
          <w:sz w:val="28"/>
          <w:szCs w:val="28"/>
        </w:rPr>
      </w:pPr>
      <w:r w:rsidRPr="00F65480">
        <w:rPr>
          <w:sz w:val="28"/>
          <w:szCs w:val="28"/>
        </w:rPr>
        <w:t>In JSON, they take on these forms:</w:t>
      </w:r>
    </w:p>
    <w:p w:rsidR="002C0890" w:rsidRPr="00F65480" w:rsidRDefault="002C0890" w:rsidP="008502D2">
      <w:pPr>
        <w:pStyle w:val="ListParagraph"/>
        <w:numPr>
          <w:ilvl w:val="0"/>
          <w:numId w:val="9"/>
        </w:numPr>
        <w:spacing w:line="360" w:lineRule="auto"/>
        <w:jc w:val="both"/>
        <w:rPr>
          <w:rFonts w:ascii="Times New Roman" w:hAnsi="Times New Roman" w:cs="Times New Roman"/>
          <w:sz w:val="28"/>
          <w:szCs w:val="28"/>
        </w:rPr>
      </w:pPr>
      <w:r w:rsidRPr="00F65480">
        <w:rPr>
          <w:rFonts w:ascii="Times New Roman" w:hAnsi="Times New Roman" w:cs="Times New Roman"/>
          <w:sz w:val="28"/>
          <w:szCs w:val="28"/>
        </w:rPr>
        <w:t>An object is an unordered set of name/value pairs. An object begins with { (left brace) and ends with } (right brace). Each name is followed by : (colon) and the name/value pairs are separated by , (comma).</w:t>
      </w:r>
    </w:p>
    <w:p w:rsidR="002C0890" w:rsidRPr="00F65480" w:rsidRDefault="002C0890" w:rsidP="008502D2">
      <w:pPr>
        <w:pStyle w:val="ListParagraph"/>
        <w:numPr>
          <w:ilvl w:val="0"/>
          <w:numId w:val="9"/>
        </w:numPr>
        <w:spacing w:line="360" w:lineRule="auto"/>
        <w:jc w:val="both"/>
        <w:rPr>
          <w:rFonts w:ascii="Times New Roman" w:hAnsi="Times New Roman" w:cs="Times New Roman"/>
          <w:sz w:val="28"/>
          <w:szCs w:val="28"/>
        </w:rPr>
      </w:pPr>
      <w:r w:rsidRPr="00F65480">
        <w:rPr>
          <w:rFonts w:ascii="Times New Roman" w:hAnsi="Times New Roman" w:cs="Times New Roman"/>
          <w:sz w:val="28"/>
          <w:szCs w:val="28"/>
        </w:rPr>
        <w:t>An array is an ordered collection of values. An array begins with [ (left bracket) and ends with ] (right bracket). Values are separated by , (comma).</w:t>
      </w:r>
    </w:p>
    <w:p w:rsidR="002C0890" w:rsidRPr="00F65480" w:rsidRDefault="002C0890" w:rsidP="008502D2">
      <w:pPr>
        <w:pStyle w:val="ListParagraph"/>
        <w:numPr>
          <w:ilvl w:val="0"/>
          <w:numId w:val="9"/>
        </w:numPr>
        <w:spacing w:line="360" w:lineRule="auto"/>
        <w:jc w:val="both"/>
        <w:rPr>
          <w:rFonts w:ascii="Times New Roman" w:hAnsi="Times New Roman" w:cs="Times New Roman"/>
          <w:sz w:val="28"/>
          <w:szCs w:val="28"/>
        </w:rPr>
      </w:pPr>
      <w:r w:rsidRPr="00F65480">
        <w:rPr>
          <w:rFonts w:ascii="Times New Roman" w:hAnsi="Times New Roman" w:cs="Times New Roman"/>
          <w:sz w:val="28"/>
          <w:szCs w:val="28"/>
        </w:rPr>
        <w:t>A value can be a string in double quotes, or a number, or true or false or null, or an object or an array. These structures can be nested.</w:t>
      </w:r>
    </w:p>
    <w:p w:rsidR="002C0890" w:rsidRPr="00F65480" w:rsidRDefault="002C0890" w:rsidP="008502D2">
      <w:pPr>
        <w:pStyle w:val="ListParagraph"/>
        <w:numPr>
          <w:ilvl w:val="0"/>
          <w:numId w:val="9"/>
        </w:numPr>
        <w:spacing w:line="360" w:lineRule="auto"/>
        <w:jc w:val="both"/>
        <w:rPr>
          <w:rFonts w:ascii="Times New Roman" w:hAnsi="Times New Roman" w:cs="Times New Roman"/>
          <w:sz w:val="28"/>
          <w:szCs w:val="28"/>
        </w:rPr>
      </w:pPr>
      <w:r w:rsidRPr="00F65480">
        <w:rPr>
          <w:rFonts w:ascii="Times New Roman" w:hAnsi="Times New Roman" w:cs="Times New Roman"/>
          <w:sz w:val="28"/>
          <w:szCs w:val="28"/>
        </w:rPr>
        <w:t>A string is a sequence of zero or more Unicode characters, wrapped in double quotes, using backslash escapes. A character is represented as a single character string. A string is very much like a C or Java string.</w:t>
      </w:r>
    </w:p>
    <w:p w:rsidR="00F65480" w:rsidRDefault="00F65480" w:rsidP="008502D2">
      <w:pPr>
        <w:pStyle w:val="NormalWeb"/>
        <w:shd w:val="clear" w:color="auto" w:fill="FFFFFF"/>
        <w:spacing w:before="240" w:beforeAutospacing="0" w:after="240" w:afterAutospacing="0" w:line="480" w:lineRule="auto"/>
        <w:jc w:val="both"/>
        <w:rPr>
          <w:b/>
          <w:sz w:val="28"/>
          <w:szCs w:val="28"/>
        </w:rPr>
      </w:pPr>
    </w:p>
    <w:p w:rsidR="00F65480" w:rsidRDefault="00F65480" w:rsidP="008502D2">
      <w:pPr>
        <w:pStyle w:val="NormalWeb"/>
        <w:shd w:val="clear" w:color="auto" w:fill="FFFFFF"/>
        <w:spacing w:before="240" w:beforeAutospacing="0" w:after="240" w:afterAutospacing="0" w:line="480" w:lineRule="auto"/>
        <w:jc w:val="both"/>
        <w:rPr>
          <w:b/>
          <w:sz w:val="28"/>
          <w:szCs w:val="28"/>
        </w:rPr>
      </w:pPr>
    </w:p>
    <w:p w:rsidR="002C0890" w:rsidRPr="00F65480" w:rsidRDefault="002C0890" w:rsidP="008502D2">
      <w:pPr>
        <w:pStyle w:val="NormalWeb"/>
        <w:shd w:val="clear" w:color="auto" w:fill="FFFFFF"/>
        <w:spacing w:before="240" w:beforeAutospacing="0" w:after="240" w:afterAutospacing="0" w:line="480" w:lineRule="auto"/>
        <w:jc w:val="both"/>
        <w:rPr>
          <w:b/>
          <w:sz w:val="28"/>
          <w:szCs w:val="28"/>
        </w:rPr>
      </w:pPr>
      <w:r w:rsidRPr="00F65480">
        <w:rPr>
          <w:b/>
          <w:sz w:val="28"/>
          <w:szCs w:val="28"/>
        </w:rPr>
        <w:t>4.4.5 JQUERY</w:t>
      </w:r>
    </w:p>
    <w:p w:rsidR="002C0890" w:rsidRPr="00F65480" w:rsidRDefault="002C0890" w:rsidP="008502D2">
      <w:pPr>
        <w:pStyle w:val="NormalWeb"/>
        <w:shd w:val="clear" w:color="auto" w:fill="FFFFFF"/>
        <w:spacing w:before="240" w:after="240" w:line="480" w:lineRule="auto"/>
        <w:jc w:val="both"/>
        <w:rPr>
          <w:sz w:val="28"/>
          <w:szCs w:val="28"/>
        </w:rPr>
      </w:pPr>
      <w:r w:rsidRPr="00F65480">
        <w:rPr>
          <w:sz w:val="28"/>
          <w:szCs w:val="28"/>
        </w:rPr>
        <w:t xml:space="preserve">JQuery is a cross-platform JavaScript library designed to simplify the client-side scripting of HTML. It is free, open-source software using the permissive MIT </w:t>
      </w:r>
      <w:r w:rsidRPr="00F65480">
        <w:rPr>
          <w:sz w:val="28"/>
          <w:szCs w:val="28"/>
        </w:rPr>
        <w:lastRenderedPageBreak/>
        <w:t>License. Web analysis indicates that it is the most widely deployed JavaScript library by a large margin.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 able widgets. The modular approach to the JQuery library allows the creation of powerful dynamic web pages and Web applications.</w:t>
      </w:r>
    </w:p>
    <w:p w:rsidR="002C0890" w:rsidRPr="00F65480" w:rsidRDefault="002C0890" w:rsidP="008502D2">
      <w:pPr>
        <w:pStyle w:val="NormalWeb"/>
        <w:shd w:val="clear" w:color="auto" w:fill="FFFFFF"/>
        <w:spacing w:before="240" w:after="240" w:line="480" w:lineRule="auto"/>
        <w:jc w:val="both"/>
        <w:rPr>
          <w:sz w:val="28"/>
          <w:szCs w:val="28"/>
        </w:rPr>
      </w:pPr>
      <w:r w:rsidRPr="00F65480">
        <w:rPr>
          <w:sz w:val="28"/>
          <w:szCs w:val="28"/>
        </w:rPr>
        <w:t>The set of JQuery core features—DOM element selections, traversal and manipulation—enabled by its selector engine (named "Sizzle" from v1.3), created a new "programming style", fusing algorithms and DOM data structures. This style influenced the architecture of other JavaScript frameworks like YUI v3 and Dojo, later stimulating the creation of the standard Selectors API. Microsoft and Nokia bundle JQuery on their platforms. Microsoft includes it with Visual Studio for use within Microsoft's ASP.NET AJAX and ASP.NET MVC frameworks while Nokia has integrated it into the Web Run-Time widget development platform.</w:t>
      </w:r>
    </w:p>
    <w:p w:rsidR="002C0890" w:rsidRPr="00F65480" w:rsidRDefault="002C0890" w:rsidP="008502D2">
      <w:pPr>
        <w:pStyle w:val="NormalWeb"/>
        <w:shd w:val="clear" w:color="auto" w:fill="FFFFFF"/>
        <w:spacing w:before="240" w:after="240" w:line="480" w:lineRule="auto"/>
        <w:jc w:val="both"/>
        <w:rPr>
          <w:sz w:val="28"/>
          <w:szCs w:val="28"/>
        </w:rPr>
      </w:pPr>
      <w:r w:rsidRPr="00F65480">
        <w:rPr>
          <w:sz w:val="28"/>
          <w:szCs w:val="28"/>
        </w:rPr>
        <w:t>The principles of developing with JQuery are:</w:t>
      </w:r>
    </w:p>
    <w:p w:rsidR="002C0890" w:rsidRPr="00F65480" w:rsidRDefault="002C0890" w:rsidP="008502D2">
      <w:pPr>
        <w:pStyle w:val="NormalWeb"/>
        <w:numPr>
          <w:ilvl w:val="0"/>
          <w:numId w:val="11"/>
        </w:numPr>
        <w:shd w:val="clear" w:color="auto" w:fill="FFFFFF"/>
        <w:spacing w:before="240" w:after="240" w:line="480" w:lineRule="auto"/>
        <w:jc w:val="both"/>
        <w:rPr>
          <w:sz w:val="28"/>
          <w:szCs w:val="28"/>
        </w:rPr>
      </w:pPr>
      <w:r w:rsidRPr="00F65480">
        <w:rPr>
          <w:sz w:val="28"/>
          <w:szCs w:val="28"/>
        </w:rPr>
        <w:t xml:space="preserve">Separation of JavaScript and HTML: The JQuery library provides simple syntax for adding event handlers to the DOM using JavaScript, rather than </w:t>
      </w:r>
      <w:r w:rsidRPr="00F65480">
        <w:rPr>
          <w:sz w:val="28"/>
          <w:szCs w:val="28"/>
        </w:rPr>
        <w:lastRenderedPageBreak/>
        <w:t>adding HTML event attributes to call JavaScript functions. Thus, it encourages developers to completely separate JavaScript code from HTML markup.</w:t>
      </w:r>
    </w:p>
    <w:p w:rsidR="002C0890" w:rsidRPr="00F65480" w:rsidRDefault="002C0890" w:rsidP="008502D2">
      <w:pPr>
        <w:pStyle w:val="NormalWeb"/>
        <w:numPr>
          <w:ilvl w:val="0"/>
          <w:numId w:val="11"/>
        </w:numPr>
        <w:shd w:val="clear" w:color="auto" w:fill="FFFFFF"/>
        <w:spacing w:before="240" w:after="240" w:line="480" w:lineRule="auto"/>
        <w:jc w:val="both"/>
        <w:rPr>
          <w:sz w:val="28"/>
          <w:szCs w:val="28"/>
        </w:rPr>
      </w:pPr>
      <w:r w:rsidRPr="00F65480">
        <w:rPr>
          <w:sz w:val="28"/>
          <w:szCs w:val="28"/>
        </w:rPr>
        <w:t>Brevity and clarity: JQuery promotes brevity and clarity with features like chainable functions and shorthand function names.</w:t>
      </w:r>
    </w:p>
    <w:p w:rsidR="002C0890" w:rsidRPr="00F65480" w:rsidRDefault="002C0890" w:rsidP="008502D2">
      <w:pPr>
        <w:pStyle w:val="NormalWeb"/>
        <w:numPr>
          <w:ilvl w:val="0"/>
          <w:numId w:val="11"/>
        </w:numPr>
        <w:shd w:val="clear" w:color="auto" w:fill="FFFFFF"/>
        <w:spacing w:before="240" w:after="240" w:line="480" w:lineRule="auto"/>
        <w:jc w:val="both"/>
        <w:rPr>
          <w:sz w:val="28"/>
          <w:szCs w:val="28"/>
        </w:rPr>
      </w:pPr>
      <w:r w:rsidRPr="00F65480">
        <w:rPr>
          <w:sz w:val="28"/>
          <w:szCs w:val="28"/>
        </w:rPr>
        <w:t>Elimination of cross-browser incompatibilities: The JavaScript engines of different browsers differ slightly so JavaScript code that works for one browser may not work for another. Like other JavaScript toolkits, JQuery handles all these cross-browser inconsistencies and provides a consistent interface that works across different browsers.</w:t>
      </w:r>
    </w:p>
    <w:p w:rsidR="002C0890" w:rsidRPr="00F65480" w:rsidRDefault="002C0890" w:rsidP="008502D2">
      <w:pPr>
        <w:pStyle w:val="NormalWeb"/>
        <w:numPr>
          <w:ilvl w:val="0"/>
          <w:numId w:val="11"/>
        </w:numPr>
        <w:shd w:val="clear" w:color="auto" w:fill="FFFFFF"/>
        <w:spacing w:before="240" w:after="240" w:line="480" w:lineRule="auto"/>
        <w:jc w:val="both"/>
        <w:rPr>
          <w:sz w:val="28"/>
          <w:szCs w:val="28"/>
        </w:rPr>
      </w:pPr>
      <w:r w:rsidRPr="00F65480">
        <w:rPr>
          <w:sz w:val="28"/>
          <w:szCs w:val="28"/>
        </w:rPr>
        <w:t>Extensibility: New events, elements, and methods can be easily added and then reused as a plugin.</w:t>
      </w:r>
    </w:p>
    <w:p w:rsidR="002C0890" w:rsidRPr="00F65480" w:rsidRDefault="002C0890" w:rsidP="008502D2">
      <w:pPr>
        <w:pStyle w:val="NormalWeb"/>
        <w:shd w:val="clear" w:color="auto" w:fill="FFFFFF"/>
        <w:spacing w:before="240" w:beforeAutospacing="0" w:after="240" w:afterAutospacing="0" w:line="480" w:lineRule="auto"/>
        <w:ind w:left="90"/>
        <w:jc w:val="both"/>
        <w:rPr>
          <w:b/>
          <w:sz w:val="28"/>
          <w:szCs w:val="28"/>
        </w:rPr>
      </w:pPr>
    </w:p>
    <w:p w:rsidR="00DC4839" w:rsidRPr="00F65480" w:rsidRDefault="008903A8" w:rsidP="008502D2">
      <w:pPr>
        <w:spacing w:before="22"/>
        <w:ind w:left="100"/>
        <w:jc w:val="both"/>
        <w:rPr>
          <w:rFonts w:eastAsia="Cambria"/>
          <w:spacing w:val="-2"/>
          <w:sz w:val="28"/>
          <w:szCs w:val="28"/>
        </w:rPr>
      </w:pPr>
      <w:r w:rsidRPr="00F65480">
        <w:rPr>
          <w:rFonts w:eastAsia="Cambria"/>
          <w:sz w:val="28"/>
          <w:szCs w:val="28"/>
        </w:rPr>
        <w:t xml:space="preserve">                                                                                                                             </w:t>
      </w:r>
      <w:r w:rsidRPr="00F65480">
        <w:rPr>
          <w:rFonts w:eastAsia="Cambria"/>
          <w:spacing w:val="18"/>
          <w:sz w:val="28"/>
          <w:szCs w:val="28"/>
        </w:rPr>
        <w:t xml:space="preserve"> </w:t>
      </w:r>
    </w:p>
    <w:p w:rsidR="00DC4839" w:rsidRPr="00F65480" w:rsidRDefault="00DC4839" w:rsidP="008502D2">
      <w:pPr>
        <w:jc w:val="both"/>
        <w:rPr>
          <w:rFonts w:eastAsia="Cambria"/>
          <w:spacing w:val="-2"/>
          <w:sz w:val="28"/>
          <w:szCs w:val="28"/>
        </w:rPr>
      </w:pPr>
      <w:r w:rsidRPr="00F65480">
        <w:rPr>
          <w:rFonts w:eastAsia="Cambria"/>
          <w:spacing w:val="-2"/>
          <w:sz w:val="28"/>
          <w:szCs w:val="28"/>
        </w:rPr>
        <w:br w:type="page"/>
      </w:r>
    </w:p>
    <w:p w:rsidR="00F97E66" w:rsidRPr="00F65480" w:rsidRDefault="00F97E66" w:rsidP="008502D2">
      <w:pPr>
        <w:spacing w:before="22"/>
        <w:ind w:left="100"/>
        <w:jc w:val="both"/>
        <w:rPr>
          <w:rFonts w:eastAsia="Cambria"/>
          <w:sz w:val="28"/>
          <w:szCs w:val="28"/>
        </w:rPr>
        <w:sectPr w:rsidR="00F97E66" w:rsidRPr="00F65480" w:rsidSect="009D4786">
          <w:pgSz w:w="12240" w:h="15840"/>
          <w:pgMar w:top="1360" w:right="1340" w:bottom="280" w:left="1340" w:header="720" w:footer="720" w:gutter="0"/>
          <w:cols w:space="720"/>
        </w:sectPr>
      </w:pPr>
    </w:p>
    <w:p w:rsidR="00694A8B" w:rsidRPr="00F554F2" w:rsidRDefault="00694A8B" w:rsidP="00504D2C">
      <w:pPr>
        <w:spacing w:before="100" w:beforeAutospacing="1" w:after="100" w:afterAutospacing="1" w:line="360" w:lineRule="auto"/>
        <w:jc w:val="center"/>
        <w:rPr>
          <w:b/>
          <w:bCs/>
          <w:sz w:val="40"/>
          <w:szCs w:val="40"/>
          <w:u w:val="single"/>
        </w:rPr>
      </w:pPr>
      <w:r w:rsidRPr="00F554F2">
        <w:rPr>
          <w:b/>
          <w:bCs/>
          <w:sz w:val="40"/>
          <w:szCs w:val="40"/>
          <w:u w:val="single"/>
        </w:rPr>
        <w:lastRenderedPageBreak/>
        <w:t>PROJECT DESCRIPTION</w:t>
      </w:r>
    </w:p>
    <w:p w:rsidR="00694A8B" w:rsidRDefault="00EB7282" w:rsidP="008502D2">
      <w:pPr>
        <w:spacing w:line="360" w:lineRule="auto"/>
        <w:ind w:left="643"/>
        <w:jc w:val="both"/>
        <w:rPr>
          <w:sz w:val="28"/>
          <w:szCs w:val="28"/>
        </w:rPr>
      </w:pPr>
      <w:r>
        <w:rPr>
          <w:sz w:val="28"/>
          <w:szCs w:val="28"/>
        </w:rPr>
        <w:t xml:space="preserve">                         </w:t>
      </w:r>
      <w:r w:rsidRPr="00B03EEE">
        <w:rPr>
          <w:sz w:val="28"/>
          <w:szCs w:val="28"/>
        </w:rPr>
        <w:t>This application is used to conduct online placement preparation examination.  The students can sit at individual terminals and login to write the exam in the given duration. . The questions have to be given to the students.This application will perform correction, display the result immediately and also store it in database. This application provides the administrator with a facility to add new exams.This application provides the  Instructor  add questions to the exam, modify questions in the exam in a particular exam. This application takes care of authentication of the administrator,Instructor as well as the student</w:t>
      </w:r>
    </w:p>
    <w:p w:rsidR="00EB7282" w:rsidRPr="00B03EEE" w:rsidRDefault="00EB7282" w:rsidP="00EB7282">
      <w:pPr>
        <w:jc w:val="both"/>
        <w:rPr>
          <w:sz w:val="28"/>
          <w:szCs w:val="28"/>
        </w:rPr>
      </w:pPr>
    </w:p>
    <w:p w:rsidR="00694A8B" w:rsidRPr="00EB7282" w:rsidRDefault="00EB7282" w:rsidP="00EB7282">
      <w:pPr>
        <w:spacing w:line="360" w:lineRule="auto"/>
        <w:ind w:left="720"/>
        <w:jc w:val="both"/>
        <w:rPr>
          <w:sz w:val="28"/>
          <w:szCs w:val="28"/>
        </w:rPr>
      </w:pPr>
      <w:r w:rsidRPr="00B03EEE">
        <w:rPr>
          <w:sz w:val="28"/>
          <w:szCs w:val="28"/>
        </w:rPr>
        <w:t xml:space="preserve">                        Th</w:t>
      </w:r>
      <w:r>
        <w:rPr>
          <w:sz w:val="28"/>
          <w:szCs w:val="28"/>
        </w:rPr>
        <w:t>e administrators ,I</w:t>
      </w:r>
      <w:r w:rsidRPr="00B03EEE">
        <w:rPr>
          <w:sz w:val="28"/>
          <w:szCs w:val="28"/>
        </w:rPr>
        <w:t>nstructor,</w:t>
      </w:r>
      <w:r>
        <w:rPr>
          <w:sz w:val="28"/>
          <w:szCs w:val="28"/>
        </w:rPr>
        <w:t xml:space="preserve"> </w:t>
      </w:r>
      <w:r w:rsidRPr="00B03EEE">
        <w:rPr>
          <w:sz w:val="28"/>
          <w:szCs w:val="28"/>
        </w:rPr>
        <w:t>Students who are attending for online placement preparation examination can communicate with the system through this projects, thus facilitating effective implementation and monitoring of various activities of Online placement preparation Examinations like conducting Exams as per scheduled basis and delivering result to that particular use or student.</w:t>
      </w:r>
      <w:r>
        <w:rPr>
          <w:sz w:val="28"/>
          <w:szCs w:val="28"/>
        </w:rPr>
        <w:t xml:space="preserve"> </w:t>
      </w:r>
      <w:r w:rsidRPr="00B03EEE">
        <w:rPr>
          <w:sz w:val="28"/>
          <w:szCs w:val="28"/>
        </w:rPr>
        <w:t>And the details of students who attempted Online placem</w:t>
      </w:r>
      <w:r>
        <w:rPr>
          <w:sz w:val="28"/>
          <w:szCs w:val="28"/>
        </w:rPr>
        <w:t>ent pre</w:t>
      </w:r>
      <w:r w:rsidRPr="00B03EEE">
        <w:rPr>
          <w:sz w:val="28"/>
          <w:szCs w:val="28"/>
        </w:rPr>
        <w:t>paration Examination are maintained at administrator.</w:t>
      </w:r>
    </w:p>
    <w:p w:rsidR="00694A8B" w:rsidRPr="00694A8B" w:rsidRDefault="00694A8B" w:rsidP="008502D2">
      <w:pPr>
        <w:spacing w:before="100" w:beforeAutospacing="1" w:after="100" w:afterAutospacing="1" w:line="360" w:lineRule="auto"/>
        <w:jc w:val="both"/>
        <w:rPr>
          <w:b/>
          <w:bCs/>
          <w:sz w:val="32"/>
          <w:szCs w:val="32"/>
        </w:rPr>
      </w:pPr>
      <w:r>
        <w:rPr>
          <w:b/>
          <w:bCs/>
          <w:sz w:val="32"/>
          <w:szCs w:val="32"/>
        </w:rPr>
        <w:t xml:space="preserve">  </w:t>
      </w:r>
      <w:r w:rsidR="00B216C4">
        <w:rPr>
          <w:b/>
          <w:bCs/>
          <w:sz w:val="32"/>
          <w:szCs w:val="32"/>
        </w:rPr>
        <w:t xml:space="preserve">5.2 </w:t>
      </w:r>
      <w:r>
        <w:rPr>
          <w:b/>
          <w:bCs/>
          <w:sz w:val="32"/>
          <w:szCs w:val="32"/>
        </w:rPr>
        <w:t xml:space="preserve"> </w:t>
      </w:r>
      <w:r w:rsidRPr="00694A8B">
        <w:rPr>
          <w:b/>
          <w:bCs/>
          <w:sz w:val="32"/>
          <w:szCs w:val="32"/>
        </w:rPr>
        <w:t>Module Description</w:t>
      </w:r>
    </w:p>
    <w:p w:rsidR="00EB7282" w:rsidRPr="00D864DA" w:rsidRDefault="00EB7282" w:rsidP="00D864DA">
      <w:pPr>
        <w:spacing w:line="360" w:lineRule="auto"/>
        <w:ind w:firstLine="720"/>
        <w:jc w:val="both"/>
        <w:rPr>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PLACEMENT PREP</w:t>
      </w:r>
      <w:r w:rsidRPr="00D864DA">
        <w:rPr>
          <w:rStyle w:val="Emphasis"/>
          <w:i w:val="0"/>
          <w:sz w:val="28"/>
          <w:szCs w:val="28"/>
        </w:rPr>
        <w:t xml:space="preserve"> </w:t>
      </w:r>
      <w:r w:rsidRPr="00D864DA">
        <w:rPr>
          <w:rStyle w:val="Emphasis"/>
          <w:i w:val="0"/>
          <w:sz w:val="28"/>
          <w:szCs w:val="28"/>
        </w:rPr>
        <w:t>MODULES</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1:ADMIN  MODULE</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2.INSTRUCTOR MODULE</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3.STUDENT MODULE</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b/>
          <w:i w:val="0"/>
          <w:sz w:val="28"/>
          <w:szCs w:val="28"/>
        </w:rPr>
      </w:pPr>
      <w:r w:rsidRPr="00D864DA">
        <w:rPr>
          <w:rStyle w:val="Emphasis"/>
          <w:b/>
          <w:i w:val="0"/>
          <w:sz w:val="28"/>
          <w:szCs w:val="28"/>
        </w:rPr>
        <w:t>1.ADMIN MODULE:</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1.:REGISTER</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2.LOGIN</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3.CHANGE PASSWORD&amp;FORGOTPASSWORD</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4.STUDENT -MODIFING DETAILS</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5.DEPARTMENTS-ENTERING/MODIFYING DETAILS</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6.INSTRUCTOR DETAILS-MODIFYING DETAILS</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1.REGISTER:To be authenticated firest have to be registered.</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2.LOGIN:The Registered User Can be Allowed to view inner details for which he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Permitted</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3.CHANGE PASSWORD&amp;FORGOTPASSWORD:User has rights to modify his </w:t>
      </w:r>
      <w:r w:rsidR="00D864DA">
        <w:rPr>
          <w:rStyle w:val="Emphasis"/>
          <w:i w:val="0"/>
          <w:sz w:val="28"/>
          <w:szCs w:val="28"/>
        </w:rPr>
        <w:t xml:space="preserve">    login details&amp; </w:t>
      </w:r>
      <w:r w:rsidRPr="00D864DA">
        <w:rPr>
          <w:rStyle w:val="Emphasis"/>
          <w:i w:val="0"/>
          <w:sz w:val="28"/>
          <w:szCs w:val="28"/>
        </w:rPr>
        <w:t xml:space="preserve"> also be informed through mails if he is unable to login.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4.STUDENT -MODIFING DETAILS:User can be modified to change status of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each User.</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5.DEPARTMENTS-ENTERING/MODIFYING DETAILS</w:t>
      </w:r>
      <w:r w:rsidR="00D864DA">
        <w:rPr>
          <w:rStyle w:val="Emphasis"/>
          <w:i w:val="0"/>
          <w:sz w:val="28"/>
          <w:szCs w:val="28"/>
        </w:rPr>
        <w:t xml:space="preserve">:New </w:t>
      </w:r>
      <w:r w:rsidRPr="00D864DA">
        <w:rPr>
          <w:rStyle w:val="Emphasis"/>
          <w:i w:val="0"/>
          <w:sz w:val="28"/>
          <w:szCs w:val="28"/>
        </w:rPr>
        <w:t xml:space="preserve">departments </w:t>
      </w:r>
      <w:r w:rsidR="00D864DA">
        <w:rPr>
          <w:rStyle w:val="Emphasis"/>
          <w:i w:val="0"/>
          <w:sz w:val="28"/>
          <w:szCs w:val="28"/>
        </w:rPr>
        <w:t xml:space="preserve">        </w:t>
      </w:r>
      <w:r w:rsidRPr="00D864DA">
        <w:rPr>
          <w:rStyle w:val="Emphasis"/>
          <w:i w:val="0"/>
          <w:sz w:val="28"/>
          <w:szCs w:val="28"/>
        </w:rPr>
        <w:t>adding and old          departmentd deletions are spend by this user.</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6.INSTRUCTOR DETAILS-MODIFYING DETAILS:According to staff he can add or delete Instructors for specific platforms.</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2</w:t>
      </w:r>
      <w:r w:rsidRPr="00D864DA">
        <w:rPr>
          <w:rStyle w:val="Emphasis"/>
          <w:b/>
          <w:i w:val="0"/>
          <w:sz w:val="28"/>
          <w:szCs w:val="28"/>
        </w:rPr>
        <w:t>.INSTRUCTOR MODULE:</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1.REGISTER</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r w:rsidR="00D864DA">
        <w:rPr>
          <w:rStyle w:val="Emphasis"/>
          <w:i w:val="0"/>
          <w:sz w:val="28"/>
          <w:szCs w:val="28"/>
        </w:rPr>
        <w:t xml:space="preserve"> </w:t>
      </w:r>
      <w:r w:rsidRPr="00D864DA">
        <w:rPr>
          <w:rStyle w:val="Emphasis"/>
          <w:i w:val="0"/>
          <w:sz w:val="28"/>
          <w:szCs w:val="28"/>
        </w:rPr>
        <w:t xml:space="preserve">  2. LOGIN</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r w:rsidR="00D864DA">
        <w:rPr>
          <w:rStyle w:val="Emphasis"/>
          <w:i w:val="0"/>
          <w:sz w:val="28"/>
          <w:szCs w:val="28"/>
        </w:rPr>
        <w:t xml:space="preserve"> </w:t>
      </w:r>
      <w:r w:rsidRPr="00D864DA">
        <w:rPr>
          <w:rStyle w:val="Emphasis"/>
          <w:i w:val="0"/>
          <w:sz w:val="28"/>
          <w:szCs w:val="28"/>
        </w:rPr>
        <w:t xml:space="preserve">  3CHANGE PASSWORD&amp;FORGOT PASSWORD</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r w:rsidR="00D864DA">
        <w:rPr>
          <w:rStyle w:val="Emphasis"/>
          <w:i w:val="0"/>
          <w:sz w:val="28"/>
          <w:szCs w:val="28"/>
        </w:rPr>
        <w:t xml:space="preserve"> </w:t>
      </w:r>
      <w:r w:rsidRPr="00D864DA">
        <w:rPr>
          <w:rStyle w:val="Emphasis"/>
          <w:i w:val="0"/>
          <w:sz w:val="28"/>
          <w:szCs w:val="28"/>
        </w:rPr>
        <w:t xml:space="preserve">  4.ADD QUESTIONS-DEPARTMENTS VERIFING.</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r w:rsidR="00D864DA">
        <w:rPr>
          <w:rStyle w:val="Emphasis"/>
          <w:i w:val="0"/>
          <w:sz w:val="28"/>
          <w:szCs w:val="28"/>
        </w:rPr>
        <w:t xml:space="preserve"> </w:t>
      </w:r>
      <w:r w:rsidRPr="00D864DA">
        <w:rPr>
          <w:rStyle w:val="Emphasis"/>
          <w:i w:val="0"/>
          <w:sz w:val="28"/>
          <w:szCs w:val="28"/>
        </w:rPr>
        <w:t>5.UPDATE QUESTIONS -DEPARTMENTS VERIFING</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r w:rsidR="00D864DA">
        <w:rPr>
          <w:rStyle w:val="Emphasis"/>
          <w:i w:val="0"/>
          <w:sz w:val="28"/>
          <w:szCs w:val="28"/>
        </w:rPr>
        <w:t xml:space="preserve">  </w:t>
      </w:r>
      <w:r w:rsidRPr="00D864DA">
        <w:rPr>
          <w:rStyle w:val="Emphasis"/>
          <w:i w:val="0"/>
          <w:sz w:val="28"/>
          <w:szCs w:val="28"/>
        </w:rPr>
        <w:t xml:space="preserve">   6.CREATE EXAMS</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r w:rsidR="00D864DA">
        <w:rPr>
          <w:rStyle w:val="Emphasis"/>
          <w:i w:val="0"/>
          <w:sz w:val="28"/>
          <w:szCs w:val="28"/>
        </w:rPr>
        <w:t xml:space="preserve">  </w:t>
      </w:r>
      <w:r w:rsidRPr="00D864DA">
        <w:rPr>
          <w:rStyle w:val="Emphasis"/>
          <w:i w:val="0"/>
          <w:sz w:val="28"/>
          <w:szCs w:val="28"/>
        </w:rPr>
        <w:t xml:space="preserve">   7.UPDATE EXAMS</w:t>
      </w:r>
    </w:p>
    <w:p w:rsidR="00EB7282" w:rsidRPr="00D864DA" w:rsidRDefault="00EB7282" w:rsidP="00D864DA">
      <w:pPr>
        <w:spacing w:line="360" w:lineRule="auto"/>
        <w:ind w:left="1440"/>
        <w:jc w:val="both"/>
        <w:rPr>
          <w:rStyle w:val="Emphasis"/>
          <w:i w:val="0"/>
          <w:sz w:val="28"/>
          <w:szCs w:val="28"/>
        </w:rPr>
      </w:pPr>
      <w:r w:rsidRPr="00D864DA">
        <w:rPr>
          <w:rStyle w:val="Emphasis"/>
          <w:i w:val="0"/>
          <w:sz w:val="28"/>
          <w:szCs w:val="28"/>
        </w:rPr>
        <w:t xml:space="preserve">  8.VIEW  EXAM DETAILS-</w:t>
      </w:r>
      <w:r w:rsidR="00D864DA">
        <w:rPr>
          <w:rStyle w:val="Emphasis"/>
          <w:i w:val="0"/>
          <w:sz w:val="28"/>
          <w:szCs w:val="28"/>
        </w:rPr>
        <w:t xml:space="preserve"> VIEW NO OF REGISTERED       STUDENTS VIEW NO OF ATTENDED STUDENT</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9.EVALUATE QUESTION:</w:t>
      </w:r>
      <w:r w:rsidR="00D864DA">
        <w:rPr>
          <w:rStyle w:val="Emphasis"/>
          <w:i w:val="0"/>
          <w:sz w:val="28"/>
          <w:szCs w:val="28"/>
        </w:rPr>
        <w:t>MULTIPLE CHOICE</w:t>
      </w:r>
      <w:r w:rsidRPr="00D864DA">
        <w:rPr>
          <w:rStyle w:val="Emphasis"/>
          <w:i w:val="0"/>
          <w:sz w:val="28"/>
          <w:szCs w:val="28"/>
        </w:rPr>
        <w:t xml:space="preserve"> T</w:t>
      </w:r>
      <w:r w:rsidR="00D864DA">
        <w:rPr>
          <w:rStyle w:val="Emphasis"/>
          <w:i w:val="0"/>
          <w:sz w:val="28"/>
          <w:szCs w:val="28"/>
        </w:rPr>
        <w:t>R</w:t>
      </w:r>
      <w:r w:rsidRPr="00D864DA">
        <w:rPr>
          <w:rStyle w:val="Emphasis"/>
          <w:i w:val="0"/>
          <w:sz w:val="28"/>
          <w:szCs w:val="28"/>
        </w:rPr>
        <w:t>UE/FALSE</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1.REGISTER:To be authenticated firest have to be registered.</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2.LOGIN:The Registered User Can be Allowed to view inner details for which he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Permitted</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3.CHANGE PASSWORD&amp;FORGOTPASSWORD:User has rights to modify his </w:t>
      </w:r>
      <w:r w:rsidR="00D864DA">
        <w:rPr>
          <w:rStyle w:val="Emphasis"/>
          <w:i w:val="0"/>
          <w:sz w:val="28"/>
          <w:szCs w:val="28"/>
        </w:rPr>
        <w:t xml:space="preserve">     </w:t>
      </w:r>
      <w:r w:rsidRPr="00D864DA">
        <w:rPr>
          <w:rStyle w:val="Emphasis"/>
          <w:i w:val="0"/>
          <w:sz w:val="28"/>
          <w:szCs w:val="28"/>
        </w:rPr>
        <w:t>loging details&amp; also be informed through mails if he is unable to login</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4.ADD QUESTIONS-DEPARTMENTS VERIFING:According to flow of </w:t>
      </w:r>
      <w:r w:rsidR="00D864DA">
        <w:rPr>
          <w:rStyle w:val="Emphasis"/>
          <w:i w:val="0"/>
          <w:sz w:val="28"/>
          <w:szCs w:val="28"/>
        </w:rPr>
        <w:t xml:space="preserve">      </w:t>
      </w:r>
      <w:r w:rsidRPr="00D864DA">
        <w:rPr>
          <w:rStyle w:val="Emphasis"/>
          <w:i w:val="0"/>
          <w:sz w:val="28"/>
          <w:szCs w:val="28"/>
        </w:rPr>
        <w:t>questions &amp; Technology he can add questions into the database.</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lastRenderedPageBreak/>
        <w:t xml:space="preserve">   5.UPDATE QUESTIONS -DEPARTMENTS VERIFING:If any corrections in data of questions he can modify them</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6.CREATE EXAMS:He will be prepared schedule for exams periodically.</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7.UPDATE EXAMS:He has rights to modify exam schedule.</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8.VIEW  EXAM DETAILS- VIEW NO OF REGISTERED STUDENTS,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VIEW NO OF ATTENDED STUDENTS:Can view at attended students who has registered.</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9.EVALUATE QUESTION:MULTIPLE CHOICE</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TUE/FALSE:Evaluation of marks based on his initiations when </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adding questions</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3.   </w:t>
      </w:r>
      <w:r w:rsidRPr="00D864DA">
        <w:rPr>
          <w:rStyle w:val="Emphasis"/>
          <w:b/>
          <w:i w:val="0"/>
          <w:sz w:val="28"/>
          <w:szCs w:val="28"/>
        </w:rPr>
        <w:t>STUDENT DETAILS:</w:t>
      </w:r>
    </w:p>
    <w:p w:rsidR="00EB7282" w:rsidRPr="00D864DA" w:rsidRDefault="00D864DA" w:rsidP="00D864DA">
      <w:pPr>
        <w:spacing w:line="360" w:lineRule="auto"/>
        <w:jc w:val="both"/>
        <w:rPr>
          <w:rStyle w:val="Emphasis"/>
          <w:i w:val="0"/>
          <w:sz w:val="28"/>
          <w:szCs w:val="28"/>
        </w:rPr>
      </w:pPr>
      <w:r>
        <w:rPr>
          <w:rStyle w:val="Emphasis"/>
          <w:i w:val="0"/>
          <w:sz w:val="28"/>
          <w:szCs w:val="28"/>
        </w:rPr>
        <w:t xml:space="preserve">                1.</w:t>
      </w:r>
      <w:r w:rsidR="00EB7282" w:rsidRPr="00D864DA">
        <w:rPr>
          <w:rStyle w:val="Emphasis"/>
          <w:i w:val="0"/>
          <w:sz w:val="28"/>
          <w:szCs w:val="28"/>
        </w:rPr>
        <w:t xml:space="preserve">  REGISTER</w:t>
      </w:r>
    </w:p>
    <w:p w:rsidR="00EB7282" w:rsidRPr="00D864DA" w:rsidRDefault="00D864DA" w:rsidP="00D864DA">
      <w:pPr>
        <w:spacing w:line="360" w:lineRule="auto"/>
        <w:jc w:val="both"/>
        <w:rPr>
          <w:rStyle w:val="Emphasis"/>
          <w:i w:val="0"/>
          <w:sz w:val="28"/>
          <w:szCs w:val="28"/>
        </w:rPr>
      </w:pPr>
      <w:r>
        <w:rPr>
          <w:rStyle w:val="Emphasis"/>
          <w:i w:val="0"/>
          <w:sz w:val="28"/>
          <w:szCs w:val="28"/>
        </w:rPr>
        <w:t xml:space="preserve">                2</w:t>
      </w:r>
      <w:r w:rsidR="00EB7282" w:rsidRPr="00D864DA">
        <w:rPr>
          <w:rStyle w:val="Emphasis"/>
          <w:i w:val="0"/>
          <w:sz w:val="28"/>
          <w:szCs w:val="28"/>
        </w:rPr>
        <w:t>.   LOGIN</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3    TAKE EXAM- MULTIPLE CHOICE(TRUE/FALSE)</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4.    SEE EXAM RESULTS</w:t>
      </w:r>
    </w:p>
    <w:p w:rsidR="00EB7282" w:rsidRPr="00D864DA" w:rsidRDefault="00EB7282" w:rsidP="00D864DA">
      <w:pPr>
        <w:spacing w:line="360" w:lineRule="auto"/>
        <w:jc w:val="both"/>
        <w:rPr>
          <w:rStyle w:val="Emphasis"/>
          <w:i w:val="0"/>
          <w:sz w:val="28"/>
          <w:szCs w:val="28"/>
        </w:rPr>
      </w:pPr>
      <w:r w:rsidRPr="00D864DA">
        <w:rPr>
          <w:rStyle w:val="Emphasis"/>
          <w:i w:val="0"/>
          <w:sz w:val="28"/>
          <w:szCs w:val="28"/>
        </w:rPr>
        <w:t xml:space="preserve">                5.    LOGOUT</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p>
    <w:p w:rsidR="00EB7282" w:rsidRPr="00D864DA" w:rsidRDefault="00EB7282" w:rsidP="00D864DA">
      <w:pPr>
        <w:spacing w:line="360" w:lineRule="auto"/>
        <w:jc w:val="both"/>
        <w:rPr>
          <w:rStyle w:val="Emphasis"/>
          <w:i w:val="0"/>
          <w:sz w:val="28"/>
          <w:szCs w:val="28"/>
        </w:rPr>
      </w:pPr>
    </w:p>
    <w:p w:rsidR="00EB7282" w:rsidRPr="00D864DA" w:rsidRDefault="00EB7282" w:rsidP="00D864DA">
      <w:pPr>
        <w:numPr>
          <w:ilvl w:val="0"/>
          <w:numId w:val="20"/>
        </w:numPr>
        <w:spacing w:line="360" w:lineRule="auto"/>
        <w:jc w:val="both"/>
        <w:rPr>
          <w:rStyle w:val="Emphasis"/>
          <w:i w:val="0"/>
          <w:sz w:val="28"/>
          <w:szCs w:val="28"/>
        </w:rPr>
      </w:pPr>
      <w:r w:rsidRPr="00D864DA">
        <w:rPr>
          <w:rStyle w:val="Emphasis"/>
          <w:i w:val="0"/>
          <w:sz w:val="28"/>
          <w:szCs w:val="28"/>
        </w:rPr>
        <w:lastRenderedPageBreak/>
        <w:t xml:space="preserve">   REGISTER:To be authenticated firest have to be registered</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numPr>
          <w:ilvl w:val="0"/>
          <w:numId w:val="20"/>
        </w:numPr>
        <w:spacing w:line="360" w:lineRule="auto"/>
        <w:jc w:val="both"/>
        <w:rPr>
          <w:rStyle w:val="Emphasis"/>
          <w:i w:val="0"/>
          <w:sz w:val="28"/>
          <w:szCs w:val="28"/>
        </w:rPr>
      </w:pPr>
      <w:r w:rsidRPr="00D864DA">
        <w:rPr>
          <w:rStyle w:val="Emphasis"/>
          <w:i w:val="0"/>
          <w:sz w:val="28"/>
          <w:szCs w:val="28"/>
        </w:rPr>
        <w:t xml:space="preserve">   LOGIN:The Registered User Can be allowed to view inn</w:t>
      </w:r>
      <w:r w:rsidR="00D864DA">
        <w:rPr>
          <w:rStyle w:val="Emphasis"/>
          <w:i w:val="0"/>
          <w:sz w:val="28"/>
          <w:szCs w:val="28"/>
        </w:rPr>
        <w:t xml:space="preserve">er details for which    he </w:t>
      </w:r>
      <w:r w:rsidRPr="00D864DA">
        <w:rPr>
          <w:rStyle w:val="Emphasis"/>
          <w:i w:val="0"/>
          <w:sz w:val="28"/>
          <w:szCs w:val="28"/>
        </w:rPr>
        <w:t>Permitted</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numPr>
          <w:ilvl w:val="0"/>
          <w:numId w:val="20"/>
        </w:numPr>
        <w:spacing w:line="360" w:lineRule="auto"/>
        <w:jc w:val="both"/>
        <w:rPr>
          <w:rStyle w:val="Emphasis"/>
          <w:i w:val="0"/>
          <w:sz w:val="28"/>
          <w:szCs w:val="28"/>
        </w:rPr>
      </w:pPr>
      <w:r w:rsidRPr="00D864DA">
        <w:rPr>
          <w:rStyle w:val="Emphasis"/>
          <w:i w:val="0"/>
          <w:sz w:val="28"/>
          <w:szCs w:val="28"/>
        </w:rPr>
        <w:t xml:space="preserve">   TAKE EXAM- MULTIPLE CHOICE, TRUE/FALSE:The registred student </w:t>
      </w:r>
      <w:r w:rsidR="00D864DA">
        <w:rPr>
          <w:rStyle w:val="Emphasis"/>
          <w:i w:val="0"/>
          <w:sz w:val="28"/>
          <w:szCs w:val="28"/>
        </w:rPr>
        <w:t xml:space="preserve">  </w:t>
      </w:r>
      <w:r w:rsidRPr="00D864DA">
        <w:rPr>
          <w:rStyle w:val="Emphasis"/>
          <w:i w:val="0"/>
          <w:sz w:val="28"/>
          <w:szCs w:val="28"/>
        </w:rPr>
        <w:t>allowed to start the exam</w:t>
      </w:r>
    </w:p>
    <w:p w:rsidR="00EB7282" w:rsidRPr="00D864DA" w:rsidRDefault="00EB7282" w:rsidP="00D864DA">
      <w:pPr>
        <w:spacing w:line="360" w:lineRule="auto"/>
        <w:jc w:val="both"/>
        <w:rPr>
          <w:rStyle w:val="Emphasis"/>
          <w:i w:val="0"/>
          <w:sz w:val="28"/>
          <w:szCs w:val="28"/>
        </w:rPr>
      </w:pPr>
    </w:p>
    <w:p w:rsidR="00EB7282" w:rsidRPr="00D864DA" w:rsidRDefault="00EB7282" w:rsidP="00D864DA">
      <w:pPr>
        <w:numPr>
          <w:ilvl w:val="0"/>
          <w:numId w:val="20"/>
        </w:numPr>
        <w:spacing w:line="360" w:lineRule="auto"/>
        <w:jc w:val="both"/>
        <w:rPr>
          <w:iCs/>
          <w:sz w:val="28"/>
          <w:szCs w:val="28"/>
        </w:rPr>
      </w:pPr>
      <w:r w:rsidRPr="00D864DA">
        <w:rPr>
          <w:rStyle w:val="Emphasis"/>
          <w:i w:val="0"/>
          <w:sz w:val="28"/>
          <w:szCs w:val="28"/>
        </w:rPr>
        <w:t xml:space="preserve">     SEE EXAM RESULTS:After Completion of exam he can view at his result.</w:t>
      </w:r>
    </w:p>
    <w:p w:rsidR="00694A8B" w:rsidRPr="003C6BEB" w:rsidRDefault="00B216C4" w:rsidP="008502D2">
      <w:pPr>
        <w:spacing w:before="32" w:line="580" w:lineRule="exact"/>
        <w:ind w:left="-90" w:right="4239"/>
        <w:jc w:val="both"/>
        <w:rPr>
          <w:rFonts w:eastAsia="Arial"/>
          <w:b/>
          <w:sz w:val="36"/>
          <w:szCs w:val="36"/>
          <w:u w:val="single"/>
        </w:rPr>
      </w:pPr>
      <w:r w:rsidRPr="00B216C4">
        <w:rPr>
          <w:rFonts w:eastAsia="Arial"/>
          <w:b/>
          <w:spacing w:val="4"/>
          <w:w w:val="99"/>
          <w:position w:val="-2"/>
          <w:sz w:val="36"/>
          <w:szCs w:val="36"/>
        </w:rPr>
        <w:t xml:space="preserve">5.3 </w:t>
      </w:r>
      <w:r w:rsidR="003C6BEB" w:rsidRPr="003C6BEB">
        <w:rPr>
          <w:rFonts w:eastAsia="Arial"/>
          <w:b/>
          <w:spacing w:val="4"/>
          <w:w w:val="99"/>
          <w:position w:val="-2"/>
          <w:sz w:val="36"/>
          <w:szCs w:val="36"/>
          <w:u w:val="single"/>
        </w:rPr>
        <w:t>Table design</w:t>
      </w:r>
    </w:p>
    <w:p w:rsidR="00694A8B" w:rsidRPr="00D96E4C" w:rsidRDefault="00694A8B" w:rsidP="008502D2">
      <w:pPr>
        <w:spacing w:before="19" w:line="260" w:lineRule="exact"/>
        <w:jc w:val="both"/>
        <w:rPr>
          <w:sz w:val="26"/>
          <w:szCs w:val="26"/>
        </w:rPr>
      </w:pPr>
    </w:p>
    <w:p w:rsidR="00694A8B" w:rsidRPr="00D864DA" w:rsidRDefault="00694A8B" w:rsidP="008502D2">
      <w:pPr>
        <w:spacing w:before="23" w:line="300" w:lineRule="exact"/>
        <w:ind w:left="100"/>
        <w:jc w:val="both"/>
        <w:rPr>
          <w:rFonts w:eastAsia="Arial"/>
          <w:b/>
          <w:sz w:val="24"/>
          <w:szCs w:val="24"/>
          <w:u w:val="single"/>
        </w:rPr>
      </w:pPr>
    </w:p>
    <w:p w:rsidR="00D864DA" w:rsidRPr="00D864DA" w:rsidRDefault="00D864DA" w:rsidP="00D864DA">
      <w:pPr>
        <w:rPr>
          <w:b/>
          <w:sz w:val="28"/>
          <w:szCs w:val="28"/>
          <w:u w:val="single"/>
        </w:rPr>
      </w:pPr>
      <w:r w:rsidRPr="00D864DA">
        <w:rPr>
          <w:sz w:val="24"/>
          <w:szCs w:val="24"/>
        </w:rPr>
        <w:t xml:space="preserve">     </w:t>
      </w:r>
      <w:r w:rsidRPr="00D864DA">
        <w:rPr>
          <w:b/>
          <w:sz w:val="28"/>
          <w:szCs w:val="28"/>
          <w:u w:val="single"/>
        </w:rPr>
        <w:t>A</w:t>
      </w:r>
      <w:r w:rsidRPr="00D864DA">
        <w:rPr>
          <w:b/>
          <w:sz w:val="28"/>
          <w:szCs w:val="28"/>
          <w:u w:val="single"/>
        </w:rPr>
        <w:t>dmin</w:t>
      </w:r>
    </w:p>
    <w:p w:rsidR="00D864DA" w:rsidRPr="00D864DA" w:rsidRDefault="00D864DA" w:rsidP="00D864DA">
      <w:pPr>
        <w:rPr>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070"/>
        <w:gridCol w:w="3178"/>
      </w:tblGrid>
      <w:tr w:rsidR="00D864DA" w:rsidRPr="00D864DA" w:rsidTr="000B5315">
        <w:trPr>
          <w:jc w:val="center"/>
        </w:trPr>
        <w:tc>
          <w:tcPr>
            <w:tcW w:w="2178" w:type="dxa"/>
            <w:shd w:val="clear" w:color="auto" w:fill="auto"/>
          </w:tcPr>
          <w:p w:rsidR="00D864DA" w:rsidRPr="00D864DA" w:rsidRDefault="00D864DA" w:rsidP="000B5315">
            <w:pPr>
              <w:rPr>
                <w:b/>
                <w:sz w:val="28"/>
                <w:szCs w:val="28"/>
              </w:rPr>
            </w:pPr>
            <w:r w:rsidRPr="00D864DA">
              <w:rPr>
                <w:b/>
                <w:sz w:val="28"/>
                <w:szCs w:val="28"/>
              </w:rPr>
              <w:t>Table fields</w:t>
            </w:r>
          </w:p>
        </w:tc>
        <w:tc>
          <w:tcPr>
            <w:tcW w:w="2070" w:type="dxa"/>
            <w:shd w:val="clear" w:color="auto" w:fill="auto"/>
          </w:tcPr>
          <w:p w:rsidR="00D864DA" w:rsidRPr="00D864DA" w:rsidRDefault="00D864DA" w:rsidP="000B5315">
            <w:pPr>
              <w:rPr>
                <w:b/>
                <w:sz w:val="28"/>
                <w:szCs w:val="28"/>
              </w:rPr>
            </w:pPr>
            <w:r w:rsidRPr="00D864DA">
              <w:rPr>
                <w:b/>
                <w:sz w:val="28"/>
                <w:szCs w:val="28"/>
              </w:rPr>
              <w:t>Datatype</w:t>
            </w:r>
          </w:p>
        </w:tc>
        <w:tc>
          <w:tcPr>
            <w:tcW w:w="3178" w:type="dxa"/>
            <w:shd w:val="clear" w:color="auto" w:fill="auto"/>
          </w:tcPr>
          <w:p w:rsidR="00D864DA" w:rsidRPr="00D864DA" w:rsidRDefault="00D864DA" w:rsidP="000B5315">
            <w:pPr>
              <w:rPr>
                <w:b/>
                <w:sz w:val="28"/>
                <w:szCs w:val="28"/>
              </w:rPr>
            </w:pPr>
            <w:r w:rsidRPr="00D864DA">
              <w:rPr>
                <w:b/>
                <w:sz w:val="28"/>
                <w:szCs w:val="28"/>
              </w:rPr>
              <w:t>Constraints</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Id</w:t>
            </w:r>
          </w:p>
        </w:tc>
        <w:tc>
          <w:tcPr>
            <w:tcW w:w="2070" w:type="dxa"/>
            <w:shd w:val="clear" w:color="auto" w:fill="auto"/>
          </w:tcPr>
          <w:p w:rsidR="00D864DA" w:rsidRPr="00D864DA" w:rsidRDefault="00D864DA" w:rsidP="000B5315">
            <w:pPr>
              <w:rPr>
                <w:sz w:val="28"/>
                <w:szCs w:val="28"/>
              </w:rPr>
            </w:pPr>
            <w:r w:rsidRPr="00D864DA">
              <w:rPr>
                <w:sz w:val="28"/>
                <w:szCs w:val="28"/>
              </w:rPr>
              <w:t>Int</w:t>
            </w:r>
          </w:p>
        </w:tc>
        <w:tc>
          <w:tcPr>
            <w:tcW w:w="3178" w:type="dxa"/>
            <w:shd w:val="clear" w:color="auto" w:fill="auto"/>
          </w:tcPr>
          <w:p w:rsidR="00D864DA" w:rsidRPr="00D864DA" w:rsidRDefault="00D864DA" w:rsidP="000B5315">
            <w:pPr>
              <w:rPr>
                <w:sz w:val="28"/>
                <w:szCs w:val="28"/>
              </w:rPr>
            </w:pPr>
            <w:r w:rsidRPr="00D864DA">
              <w:rPr>
                <w:sz w:val="28"/>
                <w:szCs w:val="28"/>
              </w:rPr>
              <w:t>Primary Key  NOT NULL  AUTO_INCREMENT</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Loginid</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 xml:space="preserve">NOT NULL </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Pass</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NOT NULL</w:t>
            </w:r>
          </w:p>
        </w:tc>
      </w:tr>
    </w:tbl>
    <w:p w:rsidR="00D864DA" w:rsidRPr="00D864DA" w:rsidRDefault="00D864DA" w:rsidP="00D864DA">
      <w:pPr>
        <w:rPr>
          <w:sz w:val="28"/>
          <w:szCs w:val="28"/>
        </w:rPr>
      </w:pPr>
    </w:p>
    <w:p w:rsidR="00D864DA" w:rsidRPr="00D864DA" w:rsidRDefault="00D864DA" w:rsidP="00D864DA">
      <w:pPr>
        <w:rPr>
          <w:b/>
          <w:sz w:val="28"/>
          <w:szCs w:val="28"/>
          <w:u w:val="single"/>
        </w:rPr>
      </w:pPr>
      <w:r w:rsidRPr="00D864DA">
        <w:rPr>
          <w:sz w:val="28"/>
          <w:szCs w:val="28"/>
        </w:rPr>
        <w:t xml:space="preserve">   </w:t>
      </w:r>
      <w:r w:rsidRPr="00D864DA">
        <w:rPr>
          <w:b/>
          <w:sz w:val="28"/>
          <w:szCs w:val="28"/>
          <w:u w:val="single"/>
        </w:rPr>
        <w:t>Questions</w:t>
      </w:r>
    </w:p>
    <w:p w:rsidR="00D864DA" w:rsidRPr="00D864DA" w:rsidRDefault="00D864DA" w:rsidP="00D864DA">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070"/>
        <w:gridCol w:w="3178"/>
      </w:tblGrid>
      <w:tr w:rsidR="00D864DA" w:rsidRPr="00D864DA" w:rsidTr="000B5315">
        <w:trPr>
          <w:jc w:val="center"/>
        </w:trPr>
        <w:tc>
          <w:tcPr>
            <w:tcW w:w="2178" w:type="dxa"/>
            <w:shd w:val="clear" w:color="auto" w:fill="auto"/>
          </w:tcPr>
          <w:p w:rsidR="00D864DA" w:rsidRPr="00D864DA" w:rsidRDefault="00D864DA" w:rsidP="000B5315">
            <w:pPr>
              <w:rPr>
                <w:b/>
                <w:sz w:val="28"/>
                <w:szCs w:val="28"/>
              </w:rPr>
            </w:pPr>
            <w:r w:rsidRPr="00D864DA">
              <w:rPr>
                <w:b/>
                <w:sz w:val="28"/>
                <w:szCs w:val="28"/>
              </w:rPr>
              <w:t>Table fields</w:t>
            </w:r>
          </w:p>
        </w:tc>
        <w:tc>
          <w:tcPr>
            <w:tcW w:w="2070" w:type="dxa"/>
            <w:shd w:val="clear" w:color="auto" w:fill="auto"/>
          </w:tcPr>
          <w:p w:rsidR="00D864DA" w:rsidRPr="00D864DA" w:rsidRDefault="00D864DA" w:rsidP="000B5315">
            <w:pPr>
              <w:rPr>
                <w:b/>
                <w:sz w:val="28"/>
                <w:szCs w:val="28"/>
              </w:rPr>
            </w:pPr>
            <w:r w:rsidRPr="00D864DA">
              <w:rPr>
                <w:b/>
                <w:sz w:val="28"/>
                <w:szCs w:val="28"/>
              </w:rPr>
              <w:t>Datatype</w:t>
            </w:r>
          </w:p>
        </w:tc>
        <w:tc>
          <w:tcPr>
            <w:tcW w:w="3178" w:type="dxa"/>
            <w:shd w:val="clear" w:color="auto" w:fill="auto"/>
          </w:tcPr>
          <w:p w:rsidR="00D864DA" w:rsidRPr="00D864DA" w:rsidRDefault="00D864DA" w:rsidP="000B5315">
            <w:pPr>
              <w:rPr>
                <w:b/>
                <w:sz w:val="28"/>
                <w:szCs w:val="28"/>
              </w:rPr>
            </w:pPr>
            <w:r w:rsidRPr="00D864DA">
              <w:rPr>
                <w:b/>
                <w:sz w:val="28"/>
                <w:szCs w:val="28"/>
              </w:rPr>
              <w:t>Constraints</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que_id</w:t>
            </w:r>
          </w:p>
        </w:tc>
        <w:tc>
          <w:tcPr>
            <w:tcW w:w="2070" w:type="dxa"/>
            <w:shd w:val="clear" w:color="auto" w:fill="auto"/>
          </w:tcPr>
          <w:p w:rsidR="00D864DA" w:rsidRPr="00D864DA" w:rsidRDefault="00D864DA" w:rsidP="000B5315">
            <w:pPr>
              <w:rPr>
                <w:sz w:val="28"/>
                <w:szCs w:val="28"/>
              </w:rPr>
            </w:pPr>
            <w:r w:rsidRPr="00D864DA">
              <w:rPr>
                <w:sz w:val="28"/>
                <w:szCs w:val="28"/>
              </w:rPr>
              <w:t>int</w:t>
            </w:r>
          </w:p>
        </w:tc>
        <w:tc>
          <w:tcPr>
            <w:tcW w:w="3178" w:type="dxa"/>
            <w:shd w:val="clear" w:color="auto" w:fill="auto"/>
          </w:tcPr>
          <w:p w:rsidR="00D864DA" w:rsidRPr="00D864DA" w:rsidRDefault="00D864DA" w:rsidP="000B5315">
            <w:pPr>
              <w:rPr>
                <w:sz w:val="28"/>
                <w:szCs w:val="28"/>
              </w:rPr>
            </w:pPr>
            <w:r w:rsidRPr="00D864DA">
              <w:rPr>
                <w:sz w:val="28"/>
                <w:szCs w:val="28"/>
              </w:rPr>
              <w:t xml:space="preserve">Primary Key NOTNULL </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Test_id</w:t>
            </w:r>
          </w:p>
        </w:tc>
        <w:tc>
          <w:tcPr>
            <w:tcW w:w="2070" w:type="dxa"/>
            <w:shd w:val="clear" w:color="auto" w:fill="auto"/>
          </w:tcPr>
          <w:p w:rsidR="00D864DA" w:rsidRPr="00D864DA" w:rsidRDefault="00D864DA" w:rsidP="000B5315">
            <w:pPr>
              <w:rPr>
                <w:sz w:val="28"/>
                <w:szCs w:val="28"/>
              </w:rPr>
            </w:pPr>
            <w:r w:rsidRPr="00D864DA">
              <w:rPr>
                <w:sz w:val="28"/>
                <w:szCs w:val="28"/>
              </w:rPr>
              <w:t>int</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Que_desc</w:t>
            </w:r>
          </w:p>
        </w:tc>
        <w:tc>
          <w:tcPr>
            <w:tcW w:w="2070" w:type="dxa"/>
            <w:shd w:val="clear" w:color="auto" w:fill="auto"/>
          </w:tcPr>
          <w:p w:rsidR="00D864DA" w:rsidRPr="00D864DA" w:rsidRDefault="00D864DA" w:rsidP="000B5315">
            <w:pPr>
              <w:rPr>
                <w:sz w:val="28"/>
                <w:szCs w:val="28"/>
              </w:rPr>
            </w:pPr>
            <w:r w:rsidRPr="00D864DA">
              <w:rPr>
                <w:sz w:val="28"/>
                <w:szCs w:val="28"/>
              </w:rPr>
              <w:t>Varchar(150)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Ans1</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Ans2</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Ans3</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Ans4</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True_ans</w:t>
            </w:r>
          </w:p>
        </w:tc>
        <w:tc>
          <w:tcPr>
            <w:tcW w:w="2070" w:type="dxa"/>
            <w:shd w:val="clear" w:color="auto" w:fill="auto"/>
          </w:tcPr>
          <w:p w:rsidR="00D864DA" w:rsidRPr="00D864DA" w:rsidRDefault="00D864DA" w:rsidP="000B5315">
            <w:pPr>
              <w:rPr>
                <w:sz w:val="28"/>
                <w:szCs w:val="28"/>
              </w:rPr>
            </w:pPr>
            <w:r w:rsidRPr="00D864DA">
              <w:rPr>
                <w:sz w:val="28"/>
                <w:szCs w:val="28"/>
              </w:rPr>
              <w:t>Int(1)</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bl>
    <w:p w:rsidR="00D864DA" w:rsidRPr="00D864DA" w:rsidRDefault="00D864DA" w:rsidP="00D864DA">
      <w:pPr>
        <w:tabs>
          <w:tab w:val="left" w:pos="975"/>
        </w:tabs>
        <w:rPr>
          <w:sz w:val="24"/>
          <w:szCs w:val="24"/>
        </w:rPr>
      </w:pPr>
      <w:r w:rsidRPr="00D864DA">
        <w:rPr>
          <w:sz w:val="24"/>
          <w:szCs w:val="24"/>
        </w:rPr>
        <w:tab/>
      </w:r>
    </w:p>
    <w:p w:rsidR="00D864DA" w:rsidRDefault="00D864DA" w:rsidP="00D864DA">
      <w:pPr>
        <w:tabs>
          <w:tab w:val="left" w:pos="975"/>
        </w:tabs>
        <w:rPr>
          <w:sz w:val="24"/>
          <w:szCs w:val="24"/>
        </w:rPr>
      </w:pPr>
      <w:r w:rsidRPr="00D864DA">
        <w:rPr>
          <w:sz w:val="24"/>
          <w:szCs w:val="24"/>
        </w:rPr>
        <w:t xml:space="preserve">     </w:t>
      </w:r>
    </w:p>
    <w:p w:rsidR="00D864DA" w:rsidRDefault="00D864DA" w:rsidP="00D864DA">
      <w:pPr>
        <w:tabs>
          <w:tab w:val="left" w:pos="975"/>
        </w:tabs>
        <w:rPr>
          <w:sz w:val="24"/>
          <w:szCs w:val="24"/>
        </w:rPr>
      </w:pPr>
    </w:p>
    <w:p w:rsidR="00D864DA" w:rsidRDefault="00D864DA" w:rsidP="00D864DA">
      <w:pPr>
        <w:tabs>
          <w:tab w:val="left" w:pos="975"/>
        </w:tabs>
        <w:rPr>
          <w:sz w:val="24"/>
          <w:szCs w:val="24"/>
        </w:rPr>
      </w:pPr>
    </w:p>
    <w:p w:rsidR="00D864DA" w:rsidRDefault="00D864DA" w:rsidP="00D864DA">
      <w:pPr>
        <w:tabs>
          <w:tab w:val="left" w:pos="975"/>
        </w:tabs>
        <w:rPr>
          <w:sz w:val="24"/>
          <w:szCs w:val="24"/>
        </w:rPr>
      </w:pPr>
    </w:p>
    <w:p w:rsidR="00D864DA" w:rsidRDefault="00D864DA" w:rsidP="00D864DA">
      <w:pPr>
        <w:tabs>
          <w:tab w:val="left" w:pos="975"/>
        </w:tabs>
        <w:rPr>
          <w:sz w:val="24"/>
          <w:szCs w:val="24"/>
        </w:rPr>
      </w:pPr>
    </w:p>
    <w:p w:rsidR="00D864DA" w:rsidRPr="00D864DA" w:rsidRDefault="00D864DA" w:rsidP="00D864DA">
      <w:pPr>
        <w:tabs>
          <w:tab w:val="left" w:pos="975"/>
        </w:tabs>
        <w:rPr>
          <w:sz w:val="28"/>
          <w:szCs w:val="28"/>
        </w:rPr>
      </w:pPr>
    </w:p>
    <w:p w:rsidR="00D864DA" w:rsidRPr="00D864DA" w:rsidRDefault="00D864DA" w:rsidP="00D864DA">
      <w:pPr>
        <w:tabs>
          <w:tab w:val="left" w:pos="975"/>
        </w:tabs>
        <w:rPr>
          <w:b/>
          <w:sz w:val="28"/>
          <w:szCs w:val="28"/>
          <w:u w:val="single"/>
        </w:rPr>
      </w:pPr>
      <w:r w:rsidRPr="00D864DA">
        <w:rPr>
          <w:sz w:val="28"/>
          <w:szCs w:val="28"/>
        </w:rPr>
        <w:t xml:space="preserve"> </w:t>
      </w:r>
      <w:r w:rsidRPr="00D864DA">
        <w:rPr>
          <w:b/>
          <w:sz w:val="28"/>
          <w:szCs w:val="28"/>
          <w:u w:val="single"/>
        </w:rPr>
        <w:t>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070"/>
        <w:gridCol w:w="3178"/>
      </w:tblGrid>
      <w:tr w:rsidR="00D864DA" w:rsidRPr="00D864DA" w:rsidTr="000B5315">
        <w:trPr>
          <w:jc w:val="center"/>
        </w:trPr>
        <w:tc>
          <w:tcPr>
            <w:tcW w:w="2178" w:type="dxa"/>
            <w:shd w:val="clear" w:color="auto" w:fill="auto"/>
          </w:tcPr>
          <w:p w:rsidR="00D864DA" w:rsidRPr="00D864DA" w:rsidRDefault="00D864DA" w:rsidP="000B5315">
            <w:pPr>
              <w:rPr>
                <w:b/>
                <w:sz w:val="28"/>
                <w:szCs w:val="28"/>
              </w:rPr>
            </w:pPr>
            <w:r w:rsidRPr="00D864DA">
              <w:rPr>
                <w:b/>
                <w:sz w:val="28"/>
                <w:szCs w:val="28"/>
              </w:rPr>
              <w:t>Table fields</w:t>
            </w:r>
          </w:p>
        </w:tc>
        <w:tc>
          <w:tcPr>
            <w:tcW w:w="2070" w:type="dxa"/>
            <w:shd w:val="clear" w:color="auto" w:fill="auto"/>
          </w:tcPr>
          <w:p w:rsidR="00D864DA" w:rsidRPr="00D864DA" w:rsidRDefault="00D864DA" w:rsidP="000B5315">
            <w:pPr>
              <w:rPr>
                <w:b/>
                <w:sz w:val="28"/>
                <w:szCs w:val="28"/>
              </w:rPr>
            </w:pPr>
            <w:r w:rsidRPr="00D864DA">
              <w:rPr>
                <w:b/>
                <w:sz w:val="28"/>
                <w:szCs w:val="28"/>
              </w:rPr>
              <w:t>Datatype</w:t>
            </w:r>
          </w:p>
        </w:tc>
        <w:tc>
          <w:tcPr>
            <w:tcW w:w="3178" w:type="dxa"/>
            <w:shd w:val="clear" w:color="auto" w:fill="auto"/>
          </w:tcPr>
          <w:p w:rsidR="00D864DA" w:rsidRPr="00D864DA" w:rsidRDefault="00D864DA" w:rsidP="000B5315">
            <w:pPr>
              <w:rPr>
                <w:b/>
                <w:sz w:val="28"/>
                <w:szCs w:val="28"/>
              </w:rPr>
            </w:pPr>
            <w:r w:rsidRPr="00D864DA">
              <w:rPr>
                <w:b/>
                <w:sz w:val="28"/>
                <w:szCs w:val="28"/>
              </w:rPr>
              <w:t>Constraints</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Login</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b/>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Test_id</w:t>
            </w:r>
          </w:p>
        </w:tc>
        <w:tc>
          <w:tcPr>
            <w:tcW w:w="2070" w:type="dxa"/>
            <w:shd w:val="clear" w:color="auto" w:fill="auto"/>
          </w:tcPr>
          <w:p w:rsidR="00D864DA" w:rsidRPr="00D864DA" w:rsidRDefault="00D864DA" w:rsidP="000B5315">
            <w:pPr>
              <w:rPr>
                <w:sz w:val="28"/>
                <w:szCs w:val="28"/>
              </w:rPr>
            </w:pPr>
            <w:r w:rsidRPr="00D864DA">
              <w:rPr>
                <w:sz w:val="28"/>
                <w:szCs w:val="28"/>
              </w:rPr>
              <w:t>Int(5)</w:t>
            </w:r>
          </w:p>
        </w:tc>
        <w:tc>
          <w:tcPr>
            <w:tcW w:w="3178" w:type="dxa"/>
            <w:shd w:val="clear" w:color="auto" w:fill="auto"/>
          </w:tcPr>
          <w:p w:rsidR="00D864DA" w:rsidRPr="00D864DA" w:rsidRDefault="00D864DA" w:rsidP="000B5315">
            <w:pPr>
              <w:rPr>
                <w:sz w:val="28"/>
                <w:szCs w:val="28"/>
              </w:rPr>
            </w:pPr>
            <w:r w:rsidRPr="00D864DA">
              <w:rPr>
                <w:sz w:val="28"/>
                <w:szCs w:val="28"/>
              </w:rPr>
              <w:t>Primary Key 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Test_date</w:t>
            </w:r>
          </w:p>
        </w:tc>
        <w:tc>
          <w:tcPr>
            <w:tcW w:w="2070" w:type="dxa"/>
            <w:shd w:val="clear" w:color="auto" w:fill="auto"/>
          </w:tcPr>
          <w:p w:rsidR="00D864DA" w:rsidRPr="00D864DA" w:rsidRDefault="00D864DA" w:rsidP="000B5315">
            <w:pPr>
              <w:rPr>
                <w:sz w:val="28"/>
                <w:szCs w:val="28"/>
              </w:rPr>
            </w:pPr>
            <w:r w:rsidRPr="00D864DA">
              <w:rPr>
                <w:sz w:val="28"/>
                <w:szCs w:val="28"/>
              </w:rPr>
              <w:t>date</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Score</w:t>
            </w:r>
          </w:p>
        </w:tc>
        <w:tc>
          <w:tcPr>
            <w:tcW w:w="2070" w:type="dxa"/>
            <w:shd w:val="clear" w:color="auto" w:fill="auto"/>
          </w:tcPr>
          <w:p w:rsidR="00D864DA" w:rsidRPr="00D864DA" w:rsidRDefault="00D864DA" w:rsidP="000B5315">
            <w:pPr>
              <w:rPr>
                <w:sz w:val="28"/>
                <w:szCs w:val="28"/>
              </w:rPr>
            </w:pPr>
            <w:r w:rsidRPr="00D864DA">
              <w:rPr>
                <w:sz w:val="28"/>
                <w:szCs w:val="28"/>
              </w:rPr>
              <w:t>Int(3)</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bl>
    <w:p w:rsidR="00D864DA" w:rsidRPr="00D864DA" w:rsidRDefault="00D864DA" w:rsidP="00D864DA">
      <w:pPr>
        <w:tabs>
          <w:tab w:val="left" w:pos="975"/>
        </w:tabs>
        <w:rPr>
          <w:sz w:val="28"/>
          <w:szCs w:val="28"/>
        </w:rPr>
      </w:pPr>
      <w:r w:rsidRPr="00D864DA">
        <w:rPr>
          <w:sz w:val="28"/>
          <w:szCs w:val="28"/>
        </w:rPr>
        <w:tab/>
      </w:r>
    </w:p>
    <w:p w:rsidR="00D864DA" w:rsidRPr="00D864DA" w:rsidRDefault="00D864DA" w:rsidP="00D864DA">
      <w:pPr>
        <w:tabs>
          <w:tab w:val="left" w:pos="975"/>
        </w:tabs>
        <w:rPr>
          <w:sz w:val="28"/>
          <w:szCs w:val="28"/>
        </w:rPr>
      </w:pPr>
      <w:r w:rsidRPr="00D864DA">
        <w:rPr>
          <w:sz w:val="28"/>
          <w:szCs w:val="28"/>
        </w:rPr>
        <w:t xml:space="preserve">  </w:t>
      </w:r>
    </w:p>
    <w:p w:rsidR="00D864DA" w:rsidRPr="00D864DA" w:rsidRDefault="00D864DA" w:rsidP="00D864DA">
      <w:pPr>
        <w:tabs>
          <w:tab w:val="left" w:pos="975"/>
        </w:tabs>
        <w:rPr>
          <w:sz w:val="28"/>
          <w:szCs w:val="28"/>
        </w:rPr>
      </w:pPr>
    </w:p>
    <w:p w:rsidR="00D864DA" w:rsidRPr="00D864DA" w:rsidRDefault="00D864DA" w:rsidP="00D864DA">
      <w:pPr>
        <w:tabs>
          <w:tab w:val="left" w:pos="975"/>
        </w:tabs>
        <w:rPr>
          <w:sz w:val="28"/>
          <w:szCs w:val="28"/>
        </w:rPr>
      </w:pPr>
    </w:p>
    <w:p w:rsidR="00D864DA" w:rsidRPr="00D864DA" w:rsidRDefault="00D864DA" w:rsidP="00D864DA">
      <w:pPr>
        <w:tabs>
          <w:tab w:val="left" w:pos="975"/>
        </w:tabs>
        <w:rPr>
          <w:sz w:val="28"/>
          <w:szCs w:val="28"/>
        </w:rPr>
      </w:pPr>
      <w:r w:rsidRPr="00D864DA">
        <w:rPr>
          <w:sz w:val="28"/>
          <w:szCs w:val="28"/>
        </w:rPr>
        <w:t xml:space="preserve">  </w:t>
      </w:r>
      <w:r w:rsidRPr="00D864DA">
        <w:rPr>
          <w:b/>
          <w:sz w:val="28"/>
          <w:szCs w:val="28"/>
          <w:u w:val="single"/>
        </w:rPr>
        <w:t>subject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070"/>
        <w:gridCol w:w="3178"/>
      </w:tblGrid>
      <w:tr w:rsidR="00D864DA" w:rsidRPr="00D864DA" w:rsidTr="000B5315">
        <w:trPr>
          <w:jc w:val="center"/>
        </w:trPr>
        <w:tc>
          <w:tcPr>
            <w:tcW w:w="2178" w:type="dxa"/>
            <w:shd w:val="clear" w:color="auto" w:fill="auto"/>
          </w:tcPr>
          <w:p w:rsidR="00D864DA" w:rsidRPr="00D864DA" w:rsidRDefault="00D864DA" w:rsidP="000B5315">
            <w:pPr>
              <w:rPr>
                <w:b/>
                <w:sz w:val="28"/>
                <w:szCs w:val="28"/>
              </w:rPr>
            </w:pPr>
            <w:r w:rsidRPr="00D864DA">
              <w:rPr>
                <w:b/>
                <w:sz w:val="28"/>
                <w:szCs w:val="28"/>
              </w:rPr>
              <w:t>Table fields</w:t>
            </w:r>
          </w:p>
        </w:tc>
        <w:tc>
          <w:tcPr>
            <w:tcW w:w="2070" w:type="dxa"/>
            <w:shd w:val="clear" w:color="auto" w:fill="auto"/>
          </w:tcPr>
          <w:p w:rsidR="00D864DA" w:rsidRPr="00D864DA" w:rsidRDefault="00D864DA" w:rsidP="000B5315">
            <w:pPr>
              <w:rPr>
                <w:b/>
                <w:sz w:val="28"/>
                <w:szCs w:val="28"/>
              </w:rPr>
            </w:pPr>
            <w:r w:rsidRPr="00D864DA">
              <w:rPr>
                <w:b/>
                <w:sz w:val="28"/>
                <w:szCs w:val="28"/>
              </w:rPr>
              <w:t>Datatype</w:t>
            </w:r>
          </w:p>
        </w:tc>
        <w:tc>
          <w:tcPr>
            <w:tcW w:w="3178" w:type="dxa"/>
            <w:shd w:val="clear" w:color="auto" w:fill="auto"/>
          </w:tcPr>
          <w:p w:rsidR="00D864DA" w:rsidRPr="00D864DA" w:rsidRDefault="00D864DA" w:rsidP="000B5315">
            <w:pPr>
              <w:rPr>
                <w:b/>
                <w:sz w:val="28"/>
                <w:szCs w:val="28"/>
              </w:rPr>
            </w:pPr>
            <w:r w:rsidRPr="00D864DA">
              <w:rPr>
                <w:b/>
                <w:sz w:val="28"/>
                <w:szCs w:val="28"/>
              </w:rPr>
              <w:t>Constraints</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Sub_id</w:t>
            </w:r>
          </w:p>
        </w:tc>
        <w:tc>
          <w:tcPr>
            <w:tcW w:w="2070" w:type="dxa"/>
            <w:shd w:val="clear" w:color="auto" w:fill="auto"/>
          </w:tcPr>
          <w:p w:rsidR="00D864DA" w:rsidRPr="00D864DA" w:rsidRDefault="00D864DA" w:rsidP="000B5315">
            <w:pPr>
              <w:rPr>
                <w:sz w:val="28"/>
                <w:szCs w:val="28"/>
              </w:rPr>
            </w:pPr>
            <w:r w:rsidRPr="00D864DA">
              <w:rPr>
                <w:sz w:val="28"/>
                <w:szCs w:val="28"/>
              </w:rPr>
              <w:t>Int(5)</w:t>
            </w:r>
          </w:p>
        </w:tc>
        <w:tc>
          <w:tcPr>
            <w:tcW w:w="3178" w:type="dxa"/>
            <w:shd w:val="clear" w:color="auto" w:fill="auto"/>
          </w:tcPr>
          <w:p w:rsidR="00D864DA" w:rsidRPr="00D864DA" w:rsidRDefault="00D864DA" w:rsidP="000B5315">
            <w:pPr>
              <w:rPr>
                <w:sz w:val="28"/>
                <w:szCs w:val="28"/>
              </w:rPr>
            </w:pPr>
            <w:r w:rsidRPr="00D864DA">
              <w:rPr>
                <w:sz w:val="28"/>
                <w:szCs w:val="28"/>
              </w:rPr>
              <w:t>Primary Key 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Sub_name</w:t>
            </w:r>
          </w:p>
        </w:tc>
        <w:tc>
          <w:tcPr>
            <w:tcW w:w="2070" w:type="dxa"/>
            <w:shd w:val="clear" w:color="auto" w:fill="auto"/>
          </w:tcPr>
          <w:p w:rsidR="00D864DA" w:rsidRPr="00D864DA" w:rsidRDefault="00D864DA" w:rsidP="000B5315">
            <w:pPr>
              <w:rPr>
                <w:sz w:val="28"/>
                <w:szCs w:val="28"/>
              </w:rPr>
            </w:pPr>
            <w:r w:rsidRPr="00D864DA">
              <w:rPr>
                <w:sz w:val="28"/>
                <w:szCs w:val="28"/>
              </w:rPr>
              <w:t>Varchar(25)</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bl>
    <w:p w:rsidR="00D864DA" w:rsidRPr="00D864DA" w:rsidRDefault="00D864DA" w:rsidP="00D864DA">
      <w:pPr>
        <w:tabs>
          <w:tab w:val="left" w:pos="975"/>
        </w:tabs>
        <w:rPr>
          <w:sz w:val="28"/>
          <w:szCs w:val="28"/>
        </w:rPr>
      </w:pPr>
    </w:p>
    <w:p w:rsidR="00D864DA" w:rsidRPr="00D864DA" w:rsidRDefault="00D864DA" w:rsidP="00D864DA">
      <w:pPr>
        <w:tabs>
          <w:tab w:val="left" w:pos="975"/>
        </w:tabs>
        <w:rPr>
          <w:b/>
          <w:sz w:val="28"/>
          <w:szCs w:val="28"/>
          <w:u w:val="single"/>
        </w:rPr>
      </w:pPr>
      <w:r w:rsidRPr="00D864DA">
        <w:rPr>
          <w:sz w:val="28"/>
          <w:szCs w:val="28"/>
        </w:rPr>
        <w:t xml:space="preserve">      </w:t>
      </w:r>
      <w:r w:rsidRPr="00D864DA">
        <w:rPr>
          <w:b/>
          <w:sz w:val="28"/>
          <w:szCs w:val="28"/>
          <w:u w:val="single"/>
        </w:rPr>
        <w:t>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070"/>
        <w:gridCol w:w="3178"/>
      </w:tblGrid>
      <w:tr w:rsidR="00D864DA" w:rsidRPr="00D864DA" w:rsidTr="000B5315">
        <w:trPr>
          <w:jc w:val="center"/>
        </w:trPr>
        <w:tc>
          <w:tcPr>
            <w:tcW w:w="2178" w:type="dxa"/>
            <w:shd w:val="clear" w:color="auto" w:fill="auto"/>
          </w:tcPr>
          <w:p w:rsidR="00D864DA" w:rsidRPr="00D864DA" w:rsidRDefault="00D864DA" w:rsidP="000B5315">
            <w:pPr>
              <w:rPr>
                <w:b/>
                <w:sz w:val="28"/>
                <w:szCs w:val="28"/>
              </w:rPr>
            </w:pPr>
            <w:r w:rsidRPr="00D864DA">
              <w:rPr>
                <w:b/>
                <w:sz w:val="28"/>
                <w:szCs w:val="28"/>
              </w:rPr>
              <w:t>Table fields</w:t>
            </w:r>
          </w:p>
        </w:tc>
        <w:tc>
          <w:tcPr>
            <w:tcW w:w="2070" w:type="dxa"/>
            <w:shd w:val="clear" w:color="auto" w:fill="auto"/>
          </w:tcPr>
          <w:p w:rsidR="00D864DA" w:rsidRPr="00D864DA" w:rsidRDefault="00D864DA" w:rsidP="000B5315">
            <w:pPr>
              <w:rPr>
                <w:b/>
                <w:sz w:val="28"/>
                <w:szCs w:val="28"/>
              </w:rPr>
            </w:pPr>
            <w:r w:rsidRPr="00D864DA">
              <w:rPr>
                <w:b/>
                <w:sz w:val="28"/>
                <w:szCs w:val="28"/>
              </w:rPr>
              <w:t>Datatype</w:t>
            </w:r>
          </w:p>
        </w:tc>
        <w:tc>
          <w:tcPr>
            <w:tcW w:w="3178" w:type="dxa"/>
            <w:shd w:val="clear" w:color="auto" w:fill="auto"/>
          </w:tcPr>
          <w:p w:rsidR="00D864DA" w:rsidRPr="00D864DA" w:rsidRDefault="00D864DA" w:rsidP="000B5315">
            <w:pPr>
              <w:rPr>
                <w:b/>
                <w:sz w:val="28"/>
                <w:szCs w:val="28"/>
              </w:rPr>
            </w:pPr>
            <w:r w:rsidRPr="00D864DA">
              <w:rPr>
                <w:b/>
                <w:sz w:val="28"/>
                <w:szCs w:val="28"/>
              </w:rPr>
              <w:t>Constraints</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Test_id</w:t>
            </w:r>
          </w:p>
        </w:tc>
        <w:tc>
          <w:tcPr>
            <w:tcW w:w="2070" w:type="dxa"/>
            <w:shd w:val="clear" w:color="auto" w:fill="auto"/>
          </w:tcPr>
          <w:p w:rsidR="00D864DA" w:rsidRPr="00D864DA" w:rsidRDefault="00D864DA" w:rsidP="000B5315">
            <w:pPr>
              <w:rPr>
                <w:sz w:val="28"/>
                <w:szCs w:val="28"/>
              </w:rPr>
            </w:pPr>
            <w:r w:rsidRPr="00D864DA">
              <w:rPr>
                <w:sz w:val="28"/>
                <w:szCs w:val="28"/>
              </w:rPr>
              <w:t>Int(5)</w:t>
            </w:r>
          </w:p>
        </w:tc>
        <w:tc>
          <w:tcPr>
            <w:tcW w:w="3178" w:type="dxa"/>
            <w:shd w:val="clear" w:color="auto" w:fill="auto"/>
          </w:tcPr>
          <w:p w:rsidR="00D864DA" w:rsidRPr="00D864DA" w:rsidRDefault="00D864DA" w:rsidP="000B5315">
            <w:pPr>
              <w:rPr>
                <w:sz w:val="28"/>
                <w:szCs w:val="28"/>
              </w:rPr>
            </w:pPr>
            <w:r w:rsidRPr="00D864DA">
              <w:rPr>
                <w:sz w:val="28"/>
                <w:szCs w:val="28"/>
              </w:rPr>
              <w:t>PrimaryKey 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Sub_id</w:t>
            </w:r>
          </w:p>
        </w:tc>
        <w:tc>
          <w:tcPr>
            <w:tcW w:w="2070" w:type="dxa"/>
            <w:shd w:val="clear" w:color="auto" w:fill="auto"/>
          </w:tcPr>
          <w:p w:rsidR="00D864DA" w:rsidRPr="00D864DA" w:rsidRDefault="00D864DA" w:rsidP="000B5315">
            <w:pPr>
              <w:rPr>
                <w:sz w:val="28"/>
                <w:szCs w:val="28"/>
              </w:rPr>
            </w:pPr>
            <w:r w:rsidRPr="00D864DA">
              <w:rPr>
                <w:sz w:val="28"/>
                <w:szCs w:val="28"/>
              </w:rPr>
              <w:t>Int(5)</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Test_name</w:t>
            </w:r>
          </w:p>
        </w:tc>
        <w:tc>
          <w:tcPr>
            <w:tcW w:w="2070" w:type="dxa"/>
            <w:shd w:val="clear" w:color="auto" w:fill="auto"/>
          </w:tcPr>
          <w:p w:rsidR="00D864DA" w:rsidRPr="00D864DA" w:rsidRDefault="00D864DA" w:rsidP="000B5315">
            <w:pPr>
              <w:rPr>
                <w:sz w:val="28"/>
                <w:szCs w:val="28"/>
              </w:rPr>
            </w:pPr>
            <w:r w:rsidRPr="00D864DA">
              <w:rPr>
                <w:sz w:val="28"/>
                <w:szCs w:val="28"/>
              </w:rPr>
              <w:t>Varchar(30)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Total_que</w:t>
            </w:r>
          </w:p>
        </w:tc>
        <w:tc>
          <w:tcPr>
            <w:tcW w:w="2070" w:type="dxa"/>
            <w:shd w:val="clear" w:color="auto" w:fill="auto"/>
          </w:tcPr>
          <w:p w:rsidR="00D864DA" w:rsidRPr="00D864DA" w:rsidRDefault="00D864DA" w:rsidP="000B5315">
            <w:pPr>
              <w:rPr>
                <w:sz w:val="28"/>
                <w:szCs w:val="28"/>
              </w:rPr>
            </w:pPr>
            <w:r w:rsidRPr="00D864DA">
              <w:rPr>
                <w:sz w:val="28"/>
                <w:szCs w:val="28"/>
              </w:rPr>
              <w:t>Int</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bl>
    <w:p w:rsidR="00D864DA" w:rsidRPr="00D864DA" w:rsidRDefault="00D864DA" w:rsidP="00D864DA">
      <w:pPr>
        <w:tabs>
          <w:tab w:val="left" w:pos="1005"/>
        </w:tabs>
        <w:rPr>
          <w:sz w:val="28"/>
          <w:szCs w:val="28"/>
        </w:rPr>
      </w:pPr>
      <w:r w:rsidRPr="00D864DA">
        <w:rPr>
          <w:sz w:val="28"/>
          <w:szCs w:val="28"/>
        </w:rPr>
        <w:tab/>
      </w:r>
    </w:p>
    <w:p w:rsidR="00D864DA" w:rsidRPr="00D864DA" w:rsidRDefault="00D864DA" w:rsidP="00D864DA">
      <w:pPr>
        <w:ind w:left="990" w:hanging="990"/>
        <w:rPr>
          <w:sz w:val="28"/>
          <w:szCs w:val="28"/>
        </w:rPr>
      </w:pPr>
      <w:r w:rsidRPr="00D864DA">
        <w:rPr>
          <w:sz w:val="28"/>
          <w:szCs w:val="28"/>
        </w:rPr>
        <w:tab/>
      </w:r>
    </w:p>
    <w:p w:rsidR="00D864DA" w:rsidRPr="00D864DA" w:rsidRDefault="00D864DA" w:rsidP="00D864DA">
      <w:pPr>
        <w:ind w:left="990" w:hanging="990"/>
        <w:rPr>
          <w:b/>
          <w:sz w:val="28"/>
          <w:szCs w:val="28"/>
          <w:u w:val="single"/>
        </w:rPr>
      </w:pPr>
    </w:p>
    <w:p w:rsidR="00D864DA" w:rsidRPr="00D864DA" w:rsidRDefault="00D864DA" w:rsidP="00D864DA">
      <w:pPr>
        <w:ind w:left="990" w:hanging="990"/>
        <w:rPr>
          <w:b/>
          <w:sz w:val="28"/>
          <w:szCs w:val="28"/>
          <w:u w:val="single"/>
        </w:rPr>
      </w:pPr>
      <w:r w:rsidRPr="00D864DA">
        <w:rPr>
          <w:b/>
          <w:sz w:val="28"/>
          <w:szCs w:val="28"/>
          <w:u w:val="single"/>
        </w:rPr>
        <w:t>user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070"/>
        <w:gridCol w:w="3178"/>
      </w:tblGrid>
      <w:tr w:rsidR="00D864DA" w:rsidRPr="00D864DA" w:rsidTr="000B5315">
        <w:trPr>
          <w:jc w:val="center"/>
        </w:trPr>
        <w:tc>
          <w:tcPr>
            <w:tcW w:w="2178" w:type="dxa"/>
            <w:shd w:val="clear" w:color="auto" w:fill="auto"/>
          </w:tcPr>
          <w:p w:rsidR="00D864DA" w:rsidRPr="00D864DA" w:rsidRDefault="00D864DA" w:rsidP="000B5315">
            <w:pPr>
              <w:rPr>
                <w:b/>
                <w:sz w:val="28"/>
                <w:szCs w:val="28"/>
              </w:rPr>
            </w:pPr>
            <w:r w:rsidRPr="00D864DA">
              <w:rPr>
                <w:b/>
                <w:sz w:val="28"/>
                <w:szCs w:val="28"/>
              </w:rPr>
              <w:t>Table fields</w:t>
            </w:r>
          </w:p>
        </w:tc>
        <w:tc>
          <w:tcPr>
            <w:tcW w:w="2070" w:type="dxa"/>
            <w:shd w:val="clear" w:color="auto" w:fill="auto"/>
          </w:tcPr>
          <w:p w:rsidR="00D864DA" w:rsidRPr="00D864DA" w:rsidRDefault="00D864DA" w:rsidP="000B5315">
            <w:pPr>
              <w:rPr>
                <w:b/>
                <w:sz w:val="28"/>
                <w:szCs w:val="28"/>
              </w:rPr>
            </w:pPr>
            <w:r w:rsidRPr="00D864DA">
              <w:rPr>
                <w:b/>
                <w:sz w:val="28"/>
                <w:szCs w:val="28"/>
              </w:rPr>
              <w:t>Datatype</w:t>
            </w:r>
          </w:p>
        </w:tc>
        <w:tc>
          <w:tcPr>
            <w:tcW w:w="3178" w:type="dxa"/>
            <w:shd w:val="clear" w:color="auto" w:fill="auto"/>
          </w:tcPr>
          <w:p w:rsidR="00D864DA" w:rsidRPr="00D864DA" w:rsidRDefault="00D864DA" w:rsidP="000B5315">
            <w:pPr>
              <w:rPr>
                <w:b/>
                <w:sz w:val="28"/>
                <w:szCs w:val="28"/>
              </w:rPr>
            </w:pPr>
            <w:r w:rsidRPr="00D864DA">
              <w:rPr>
                <w:b/>
                <w:sz w:val="28"/>
                <w:szCs w:val="28"/>
              </w:rPr>
              <w:t>Constraints</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User_id</w:t>
            </w:r>
          </w:p>
        </w:tc>
        <w:tc>
          <w:tcPr>
            <w:tcW w:w="2070" w:type="dxa"/>
            <w:shd w:val="clear" w:color="auto" w:fill="auto"/>
          </w:tcPr>
          <w:p w:rsidR="00D864DA" w:rsidRPr="00D864DA" w:rsidRDefault="00D864DA" w:rsidP="000B5315">
            <w:pPr>
              <w:rPr>
                <w:sz w:val="28"/>
                <w:szCs w:val="28"/>
              </w:rPr>
            </w:pPr>
            <w:r w:rsidRPr="00D864DA">
              <w:rPr>
                <w:sz w:val="28"/>
                <w:szCs w:val="28"/>
              </w:rPr>
              <w:t>Int(5)</w:t>
            </w:r>
          </w:p>
        </w:tc>
        <w:tc>
          <w:tcPr>
            <w:tcW w:w="3178" w:type="dxa"/>
            <w:shd w:val="clear" w:color="auto" w:fill="auto"/>
          </w:tcPr>
          <w:p w:rsidR="00D864DA" w:rsidRPr="00D864DA" w:rsidRDefault="00D864DA" w:rsidP="000B5315">
            <w:pPr>
              <w:rPr>
                <w:sz w:val="28"/>
                <w:szCs w:val="28"/>
              </w:rPr>
            </w:pPr>
            <w:r w:rsidRPr="00D864DA">
              <w:rPr>
                <w:sz w:val="28"/>
                <w:szCs w:val="28"/>
              </w:rPr>
              <w:t>Primary key 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Login</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Pass</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Username</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Address</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City</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Phone</w:t>
            </w:r>
          </w:p>
        </w:tc>
        <w:tc>
          <w:tcPr>
            <w:tcW w:w="2070" w:type="dxa"/>
            <w:shd w:val="clear" w:color="auto" w:fill="auto"/>
          </w:tcPr>
          <w:p w:rsidR="00D864DA" w:rsidRPr="00D864DA" w:rsidRDefault="00D864DA" w:rsidP="000B5315">
            <w:pPr>
              <w:rPr>
                <w:sz w:val="28"/>
                <w:szCs w:val="28"/>
              </w:rPr>
            </w:pPr>
            <w:r w:rsidRPr="00D864DA">
              <w:rPr>
                <w:sz w:val="28"/>
                <w:szCs w:val="28"/>
              </w:rPr>
              <w:t>Int(10)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Email</w:t>
            </w:r>
          </w:p>
        </w:tc>
        <w:tc>
          <w:tcPr>
            <w:tcW w:w="2070" w:type="dxa"/>
            <w:shd w:val="clear" w:color="auto" w:fill="auto"/>
          </w:tcPr>
          <w:p w:rsidR="00D864DA" w:rsidRPr="00D864DA" w:rsidRDefault="00D864DA" w:rsidP="000B5315">
            <w:pPr>
              <w:rPr>
                <w:sz w:val="28"/>
                <w:szCs w:val="28"/>
              </w:rPr>
            </w:pPr>
            <w:r w:rsidRPr="00D864DA">
              <w:rPr>
                <w:sz w:val="28"/>
                <w:szCs w:val="28"/>
              </w:rPr>
              <w:t>Varchar(30)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bl>
    <w:p w:rsidR="00D864DA" w:rsidRPr="00D864DA" w:rsidRDefault="00D864DA" w:rsidP="00D864DA">
      <w:pPr>
        <w:ind w:left="990" w:hanging="990"/>
        <w:rPr>
          <w:sz w:val="28"/>
          <w:szCs w:val="28"/>
        </w:rPr>
      </w:pPr>
      <w:r w:rsidRPr="00D864DA">
        <w:rPr>
          <w:sz w:val="28"/>
          <w:szCs w:val="28"/>
        </w:rPr>
        <w:t xml:space="preserve">    </w:t>
      </w:r>
    </w:p>
    <w:p w:rsidR="00D864DA" w:rsidRPr="00D864DA" w:rsidRDefault="00D864DA" w:rsidP="00D864DA">
      <w:pPr>
        <w:ind w:left="990" w:hanging="990"/>
        <w:rPr>
          <w:b/>
          <w:sz w:val="28"/>
          <w:szCs w:val="28"/>
          <w:u w:val="single"/>
        </w:rPr>
      </w:pPr>
      <w:r w:rsidRPr="00D864DA">
        <w:rPr>
          <w:b/>
          <w:sz w:val="28"/>
          <w:szCs w:val="28"/>
          <w:u w:val="single"/>
        </w:rPr>
        <w:t>User_answer</w:t>
      </w:r>
    </w:p>
    <w:p w:rsidR="00D864DA" w:rsidRPr="00D864DA" w:rsidRDefault="00D864DA" w:rsidP="00D864DA">
      <w:pPr>
        <w:ind w:left="990" w:hanging="990"/>
        <w:rPr>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070"/>
        <w:gridCol w:w="3178"/>
      </w:tblGrid>
      <w:tr w:rsidR="00D864DA" w:rsidRPr="00D864DA" w:rsidTr="000B5315">
        <w:trPr>
          <w:jc w:val="center"/>
        </w:trPr>
        <w:tc>
          <w:tcPr>
            <w:tcW w:w="2178" w:type="dxa"/>
            <w:shd w:val="clear" w:color="auto" w:fill="auto"/>
          </w:tcPr>
          <w:p w:rsidR="00D864DA" w:rsidRPr="00D864DA" w:rsidRDefault="00D864DA" w:rsidP="000B5315">
            <w:pPr>
              <w:rPr>
                <w:b/>
                <w:sz w:val="28"/>
                <w:szCs w:val="28"/>
              </w:rPr>
            </w:pPr>
            <w:r w:rsidRPr="00D864DA">
              <w:rPr>
                <w:b/>
                <w:sz w:val="28"/>
                <w:szCs w:val="28"/>
              </w:rPr>
              <w:t>Table fields</w:t>
            </w:r>
          </w:p>
        </w:tc>
        <w:tc>
          <w:tcPr>
            <w:tcW w:w="2070" w:type="dxa"/>
            <w:shd w:val="clear" w:color="auto" w:fill="auto"/>
          </w:tcPr>
          <w:p w:rsidR="00D864DA" w:rsidRPr="00D864DA" w:rsidRDefault="00D864DA" w:rsidP="000B5315">
            <w:pPr>
              <w:rPr>
                <w:b/>
                <w:sz w:val="28"/>
                <w:szCs w:val="28"/>
              </w:rPr>
            </w:pPr>
            <w:r w:rsidRPr="00D864DA">
              <w:rPr>
                <w:b/>
                <w:sz w:val="28"/>
                <w:szCs w:val="28"/>
              </w:rPr>
              <w:t>Datatype</w:t>
            </w:r>
          </w:p>
        </w:tc>
        <w:tc>
          <w:tcPr>
            <w:tcW w:w="3178" w:type="dxa"/>
            <w:shd w:val="clear" w:color="auto" w:fill="auto"/>
          </w:tcPr>
          <w:p w:rsidR="00D864DA" w:rsidRPr="00D864DA" w:rsidRDefault="00D864DA" w:rsidP="000B5315">
            <w:pPr>
              <w:rPr>
                <w:b/>
                <w:sz w:val="28"/>
                <w:szCs w:val="28"/>
              </w:rPr>
            </w:pPr>
            <w:r w:rsidRPr="00D864DA">
              <w:rPr>
                <w:b/>
                <w:sz w:val="28"/>
                <w:szCs w:val="28"/>
              </w:rPr>
              <w:t>Constraints</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Sess_id</w:t>
            </w:r>
          </w:p>
        </w:tc>
        <w:tc>
          <w:tcPr>
            <w:tcW w:w="2070" w:type="dxa"/>
            <w:shd w:val="clear" w:color="auto" w:fill="auto"/>
          </w:tcPr>
          <w:p w:rsidR="00D864DA" w:rsidRPr="00D864DA" w:rsidRDefault="00D864DA" w:rsidP="000B5315">
            <w:pPr>
              <w:rPr>
                <w:sz w:val="28"/>
                <w:szCs w:val="28"/>
              </w:rPr>
            </w:pPr>
            <w:r w:rsidRPr="00D864DA">
              <w:rPr>
                <w:sz w:val="28"/>
                <w:szCs w:val="28"/>
              </w:rPr>
              <w:t>Varchar(20)</w:t>
            </w:r>
          </w:p>
        </w:tc>
        <w:tc>
          <w:tcPr>
            <w:tcW w:w="3178" w:type="dxa"/>
            <w:shd w:val="clear" w:color="auto" w:fill="auto"/>
          </w:tcPr>
          <w:p w:rsidR="00D864DA" w:rsidRPr="00D864DA" w:rsidRDefault="00D864DA" w:rsidP="000B5315">
            <w:pPr>
              <w:rPr>
                <w:sz w:val="28"/>
                <w:szCs w:val="28"/>
              </w:rPr>
            </w:pPr>
            <w:r w:rsidRPr="00D864DA">
              <w:rPr>
                <w:sz w:val="28"/>
                <w:szCs w:val="28"/>
              </w:rPr>
              <w:t>Primary Key 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Test_id</w:t>
            </w:r>
          </w:p>
        </w:tc>
        <w:tc>
          <w:tcPr>
            <w:tcW w:w="2070" w:type="dxa"/>
            <w:shd w:val="clear" w:color="auto" w:fill="auto"/>
          </w:tcPr>
          <w:p w:rsidR="00D864DA" w:rsidRPr="00D864DA" w:rsidRDefault="00D864DA" w:rsidP="000B5315">
            <w:pPr>
              <w:rPr>
                <w:sz w:val="28"/>
                <w:szCs w:val="28"/>
              </w:rPr>
            </w:pPr>
            <w:r w:rsidRPr="00D864DA">
              <w:rPr>
                <w:sz w:val="28"/>
                <w:szCs w:val="28"/>
              </w:rPr>
              <w:t>Int(11)</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Que_des</w:t>
            </w:r>
          </w:p>
        </w:tc>
        <w:tc>
          <w:tcPr>
            <w:tcW w:w="2070" w:type="dxa"/>
            <w:shd w:val="clear" w:color="auto" w:fill="auto"/>
          </w:tcPr>
          <w:p w:rsidR="00D864DA" w:rsidRPr="00D864DA" w:rsidRDefault="00D864DA" w:rsidP="000B5315">
            <w:pPr>
              <w:rPr>
                <w:sz w:val="28"/>
                <w:szCs w:val="28"/>
              </w:rPr>
            </w:pPr>
            <w:r w:rsidRPr="00D864DA">
              <w:rPr>
                <w:sz w:val="28"/>
                <w:szCs w:val="28"/>
              </w:rPr>
              <w:t>Varchar(200)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Ans1</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Ans2</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Ans3</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Ans4</w:t>
            </w:r>
          </w:p>
        </w:tc>
        <w:tc>
          <w:tcPr>
            <w:tcW w:w="2070" w:type="dxa"/>
            <w:shd w:val="clear" w:color="auto" w:fill="auto"/>
          </w:tcPr>
          <w:p w:rsidR="00D864DA" w:rsidRPr="00D864DA" w:rsidRDefault="00D864DA" w:rsidP="000B5315">
            <w:pPr>
              <w:rPr>
                <w:sz w:val="28"/>
                <w:szCs w:val="28"/>
              </w:rPr>
            </w:pPr>
            <w:r w:rsidRPr="00D864DA">
              <w:rPr>
                <w:sz w:val="28"/>
                <w:szCs w:val="28"/>
              </w:rPr>
              <w:t>Varchar(50)</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True_ans</w:t>
            </w:r>
          </w:p>
        </w:tc>
        <w:tc>
          <w:tcPr>
            <w:tcW w:w="2070" w:type="dxa"/>
            <w:shd w:val="clear" w:color="auto" w:fill="auto"/>
          </w:tcPr>
          <w:p w:rsidR="00D864DA" w:rsidRPr="00D864DA" w:rsidRDefault="00D864DA" w:rsidP="000B5315">
            <w:pPr>
              <w:rPr>
                <w:sz w:val="28"/>
                <w:szCs w:val="28"/>
              </w:rPr>
            </w:pPr>
            <w:r w:rsidRPr="00D864DA">
              <w:rPr>
                <w:sz w:val="28"/>
                <w:szCs w:val="28"/>
              </w:rPr>
              <w:t>Int(11)</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r w:rsidR="00D864DA" w:rsidRPr="00D864DA" w:rsidTr="000B5315">
        <w:trPr>
          <w:jc w:val="center"/>
        </w:trPr>
        <w:tc>
          <w:tcPr>
            <w:tcW w:w="2178" w:type="dxa"/>
            <w:shd w:val="clear" w:color="auto" w:fill="auto"/>
          </w:tcPr>
          <w:p w:rsidR="00D864DA" w:rsidRPr="00D864DA" w:rsidRDefault="00D864DA" w:rsidP="000B5315">
            <w:pPr>
              <w:rPr>
                <w:sz w:val="28"/>
                <w:szCs w:val="28"/>
              </w:rPr>
            </w:pPr>
            <w:r w:rsidRPr="00D864DA">
              <w:rPr>
                <w:sz w:val="28"/>
                <w:szCs w:val="28"/>
              </w:rPr>
              <w:t>Your_ans</w:t>
            </w:r>
          </w:p>
        </w:tc>
        <w:tc>
          <w:tcPr>
            <w:tcW w:w="2070" w:type="dxa"/>
            <w:shd w:val="clear" w:color="auto" w:fill="auto"/>
          </w:tcPr>
          <w:p w:rsidR="00D864DA" w:rsidRPr="00D864DA" w:rsidRDefault="00D864DA" w:rsidP="000B5315">
            <w:pPr>
              <w:rPr>
                <w:sz w:val="28"/>
                <w:szCs w:val="28"/>
              </w:rPr>
            </w:pPr>
            <w:r w:rsidRPr="00D864DA">
              <w:rPr>
                <w:sz w:val="28"/>
                <w:szCs w:val="28"/>
              </w:rPr>
              <w:t>Int(11)</w:t>
            </w:r>
          </w:p>
        </w:tc>
        <w:tc>
          <w:tcPr>
            <w:tcW w:w="3178" w:type="dxa"/>
            <w:shd w:val="clear" w:color="auto" w:fill="auto"/>
          </w:tcPr>
          <w:p w:rsidR="00D864DA" w:rsidRPr="00D864DA" w:rsidRDefault="00D864DA" w:rsidP="000B5315">
            <w:pPr>
              <w:rPr>
                <w:sz w:val="28"/>
                <w:szCs w:val="28"/>
              </w:rPr>
            </w:pPr>
            <w:r w:rsidRPr="00D864DA">
              <w:rPr>
                <w:sz w:val="28"/>
                <w:szCs w:val="28"/>
              </w:rPr>
              <w:t>NOTNULL</w:t>
            </w:r>
          </w:p>
        </w:tc>
      </w:tr>
    </w:tbl>
    <w:p w:rsidR="00694A8B" w:rsidRPr="00D864DA" w:rsidRDefault="00694A8B" w:rsidP="008502D2">
      <w:pPr>
        <w:spacing w:before="100" w:beforeAutospacing="1" w:after="100" w:afterAutospacing="1" w:line="360" w:lineRule="auto"/>
        <w:jc w:val="both"/>
        <w:rPr>
          <w:b/>
          <w:bCs/>
          <w:sz w:val="28"/>
          <w:szCs w:val="28"/>
        </w:rPr>
      </w:pPr>
    </w:p>
    <w:p w:rsidR="00A72910" w:rsidRPr="00D864DA" w:rsidRDefault="00B216C4" w:rsidP="00B216C4">
      <w:pPr>
        <w:spacing w:line="540" w:lineRule="exact"/>
        <w:ind w:right="2673"/>
        <w:jc w:val="both"/>
        <w:rPr>
          <w:rFonts w:eastAsia="Arial"/>
          <w:sz w:val="28"/>
          <w:szCs w:val="28"/>
          <w:u w:val="single"/>
        </w:rPr>
      </w:pPr>
      <w:r w:rsidRPr="00D864DA">
        <w:rPr>
          <w:rFonts w:eastAsia="Arial"/>
          <w:position w:val="-1"/>
          <w:sz w:val="28"/>
          <w:szCs w:val="28"/>
          <w:u w:val="single"/>
        </w:rPr>
        <w:t xml:space="preserve">5.4 </w:t>
      </w:r>
      <w:r w:rsidR="00A72910" w:rsidRPr="00D864DA">
        <w:rPr>
          <w:rFonts w:eastAsia="Arial"/>
          <w:position w:val="-1"/>
          <w:sz w:val="28"/>
          <w:szCs w:val="28"/>
          <w:u w:val="single"/>
        </w:rPr>
        <w:t>Da</w:t>
      </w:r>
      <w:r w:rsidR="00A72910" w:rsidRPr="00D864DA">
        <w:rPr>
          <w:rFonts w:eastAsia="Arial"/>
          <w:spacing w:val="1"/>
          <w:position w:val="-1"/>
          <w:sz w:val="28"/>
          <w:szCs w:val="28"/>
          <w:u w:val="single"/>
        </w:rPr>
        <w:t>t</w:t>
      </w:r>
      <w:r w:rsidR="00A72910" w:rsidRPr="00D864DA">
        <w:rPr>
          <w:rFonts w:eastAsia="Arial"/>
          <w:position w:val="-1"/>
          <w:sz w:val="28"/>
          <w:szCs w:val="28"/>
          <w:u w:val="single"/>
        </w:rPr>
        <w:t>a</w:t>
      </w:r>
      <w:r w:rsidR="00A72910" w:rsidRPr="00D864DA">
        <w:rPr>
          <w:rFonts w:eastAsia="Arial"/>
          <w:spacing w:val="2"/>
          <w:position w:val="-1"/>
          <w:sz w:val="28"/>
          <w:szCs w:val="28"/>
          <w:u w:val="single"/>
        </w:rPr>
        <w:t xml:space="preserve"> </w:t>
      </w:r>
      <w:r w:rsidR="00A72910" w:rsidRPr="00D864DA">
        <w:rPr>
          <w:rFonts w:eastAsia="Arial"/>
          <w:position w:val="-1"/>
          <w:sz w:val="28"/>
          <w:szCs w:val="28"/>
          <w:u w:val="single"/>
        </w:rPr>
        <w:t>Flow</w:t>
      </w:r>
      <w:r w:rsidR="00A72910" w:rsidRPr="00D864DA">
        <w:rPr>
          <w:rFonts w:eastAsia="Arial"/>
          <w:spacing w:val="-4"/>
          <w:position w:val="-1"/>
          <w:sz w:val="28"/>
          <w:szCs w:val="28"/>
          <w:u w:val="single"/>
        </w:rPr>
        <w:t xml:space="preserve"> </w:t>
      </w:r>
      <w:r w:rsidR="00A72910" w:rsidRPr="00D864DA">
        <w:rPr>
          <w:rFonts w:eastAsia="Arial"/>
          <w:position w:val="-1"/>
          <w:sz w:val="28"/>
          <w:szCs w:val="28"/>
          <w:u w:val="single"/>
        </w:rPr>
        <w:t>Dia</w:t>
      </w:r>
      <w:r w:rsidR="00A72910" w:rsidRPr="00D864DA">
        <w:rPr>
          <w:rFonts w:eastAsia="Arial"/>
          <w:spacing w:val="-2"/>
          <w:position w:val="-1"/>
          <w:sz w:val="28"/>
          <w:szCs w:val="28"/>
          <w:u w:val="single"/>
        </w:rPr>
        <w:t>g</w:t>
      </w:r>
      <w:r w:rsidR="00A72910" w:rsidRPr="00D864DA">
        <w:rPr>
          <w:rFonts w:eastAsia="Arial"/>
          <w:position w:val="-1"/>
          <w:sz w:val="28"/>
          <w:szCs w:val="28"/>
          <w:u w:val="single"/>
        </w:rPr>
        <w:t>ram</w:t>
      </w:r>
      <w:r w:rsidR="002D0496" w:rsidRPr="00D864DA">
        <w:rPr>
          <w:rFonts w:eastAsia="Arial"/>
          <w:position w:val="-1"/>
          <w:sz w:val="28"/>
          <w:szCs w:val="28"/>
          <w:u w:val="single"/>
        </w:rPr>
        <w:t>s</w:t>
      </w:r>
    </w:p>
    <w:p w:rsidR="00A72910" w:rsidRPr="00D864DA" w:rsidRDefault="00A72910" w:rsidP="008502D2">
      <w:pPr>
        <w:spacing w:line="200" w:lineRule="exact"/>
        <w:jc w:val="both"/>
        <w:rPr>
          <w:sz w:val="28"/>
          <w:szCs w:val="28"/>
        </w:rPr>
      </w:pPr>
    </w:p>
    <w:p w:rsidR="00A72910" w:rsidRPr="00D864DA" w:rsidRDefault="00A72910" w:rsidP="008502D2">
      <w:pPr>
        <w:spacing w:line="200" w:lineRule="exact"/>
        <w:jc w:val="both"/>
        <w:rPr>
          <w:sz w:val="28"/>
          <w:szCs w:val="28"/>
        </w:rPr>
      </w:pPr>
    </w:p>
    <w:p w:rsidR="00D864DA" w:rsidRDefault="00D864DA" w:rsidP="00D864DA">
      <w:pPr>
        <w:tabs>
          <w:tab w:val="left" w:pos="2834"/>
        </w:tabs>
        <w:rPr>
          <w:b/>
          <w:sz w:val="28"/>
          <w:szCs w:val="28"/>
        </w:rPr>
      </w:pPr>
    </w:p>
    <w:p w:rsidR="00D864DA" w:rsidRPr="00B03EEE" w:rsidRDefault="00D864DA" w:rsidP="00D864DA">
      <w:pPr>
        <w:tabs>
          <w:tab w:val="left" w:pos="2834"/>
        </w:tabs>
      </w:pPr>
      <w:r>
        <w:rPr>
          <w:b/>
          <w:sz w:val="28"/>
          <w:szCs w:val="28"/>
        </w:rPr>
        <w:t xml:space="preserve">   Level 0  DFD</w:t>
      </w:r>
    </w:p>
    <w:p w:rsidR="00D864DA" w:rsidRPr="00B03EEE" w:rsidRDefault="00D864DA" w:rsidP="00D864DA">
      <w:pPr>
        <w:tabs>
          <w:tab w:val="left" w:pos="2834"/>
        </w:tabs>
      </w:pPr>
    </w:p>
    <w:p w:rsidR="00D864DA" w:rsidRPr="00B03EEE" w:rsidRDefault="00D864DA" w:rsidP="00D864DA">
      <w:pPr>
        <w:tabs>
          <w:tab w:val="left" w:pos="2834"/>
        </w:tabs>
      </w:pPr>
    </w:p>
    <w:p w:rsidR="00D864DA" w:rsidRPr="00B03EEE" w:rsidRDefault="00D864DA" w:rsidP="00D864DA">
      <w:pPr>
        <w:tabs>
          <w:tab w:val="left" w:pos="2834"/>
        </w:tabs>
        <w:rPr>
          <w:b/>
        </w:rPr>
      </w:pPr>
    </w:p>
    <w:p w:rsidR="00D864DA" w:rsidRDefault="00D864DA" w:rsidP="00D864DA">
      <w:pPr>
        <w:tabs>
          <w:tab w:val="left" w:pos="2834"/>
        </w:tabs>
        <w:rPr>
          <w:b/>
          <w:sz w:val="28"/>
          <w:szCs w:val="28"/>
        </w:rPr>
      </w:pPr>
    </w:p>
    <w:p w:rsidR="00D864DA" w:rsidRDefault="00D864DA" w:rsidP="00D864DA">
      <w:pPr>
        <w:tabs>
          <w:tab w:val="left" w:pos="2834"/>
        </w:tabs>
        <w:rPr>
          <w:b/>
          <w:sz w:val="28"/>
          <w:szCs w:val="28"/>
        </w:rPr>
      </w:pPr>
      <w:r>
        <w:rPr>
          <w:b/>
          <w:noProof/>
          <w:sz w:val="28"/>
          <w:szCs w:val="28"/>
        </w:rPr>
        <mc:AlternateContent>
          <mc:Choice Requires="wps">
            <w:drawing>
              <wp:anchor distT="0" distB="0" distL="114300" distR="114300" simplePos="0" relativeHeight="251757568" behindDoc="0" locked="0" layoutInCell="1" allowOverlap="1">
                <wp:simplePos x="0" y="0"/>
                <wp:positionH relativeFrom="column">
                  <wp:posOffset>1828800</wp:posOffset>
                </wp:positionH>
                <wp:positionV relativeFrom="paragraph">
                  <wp:posOffset>128905</wp:posOffset>
                </wp:positionV>
                <wp:extent cx="1009650" cy="476250"/>
                <wp:effectExtent l="9525" t="8890" r="38100" b="5778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762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0" o:spid="_x0000_s1026" type="#_x0000_t32" style="position:absolute;margin-left:2in;margin-top:10.15pt;width:79.5pt;height:3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">
                <v:stroke endarrow="block"/>
              </v:shape>
            </w:pict>
          </mc:Fallback>
        </mc:AlternateContent>
      </w:r>
      <w:r>
        <w:rPr>
          <w:b/>
          <w:noProof/>
          <w:sz w:val="28"/>
          <w:szCs w:val="28"/>
        </w:rPr>
        <mc:AlternateContent>
          <mc:Choice Requires="wps">
            <w:drawing>
              <wp:anchor distT="0" distB="0" distL="114300" distR="114300" simplePos="0" relativeHeight="251753472" behindDoc="0" locked="0" layoutInCell="1" allowOverlap="1">
                <wp:simplePos x="0" y="0"/>
                <wp:positionH relativeFrom="column">
                  <wp:posOffset>514350</wp:posOffset>
                </wp:positionH>
                <wp:positionV relativeFrom="paragraph">
                  <wp:posOffset>5080</wp:posOffset>
                </wp:positionV>
                <wp:extent cx="1314450" cy="447675"/>
                <wp:effectExtent l="19050" t="18415" r="19050" b="19685"/>
                <wp:wrapNone/>
                <wp:docPr id="109" name="Flowchart: Proces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47675"/>
                        </a:xfrm>
                        <a:prstGeom prst="flowChartProcess">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09" o:spid="_x0000_s1026" type="#_x0000_t109" style="position:absolute;margin-left:40.5pt;margin-top:.4pt;width:103.5pt;height:3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" strokeweight="2.5pt">
                <v:shadow color="#868686"/>
                <v:textbox>
                  <w:txbxContent>
                    <w:p w:rsidR="00D864DA" w:rsidRDefault="00D864DA" w:rsidP="00D864DA">
                      <w:r>
                        <w:t>Admin</w:t>
                      </w:r>
                    </w:p>
                  </w:txbxContent>
                </v:textbox>
              </v:shape>
            </w:pict>
          </mc:Fallback>
        </mc:AlternateContent>
      </w:r>
    </w:p>
    <w:p w:rsidR="00D864DA" w:rsidRDefault="00D864DA" w:rsidP="00D864DA">
      <w:pPr>
        <w:tabs>
          <w:tab w:val="left" w:pos="2834"/>
        </w:tabs>
        <w:rPr>
          <w:b/>
          <w:sz w:val="28"/>
          <w:szCs w:val="28"/>
        </w:rPr>
      </w:pPr>
      <w:r>
        <w:rPr>
          <w:b/>
          <w:noProof/>
          <w:sz w:val="28"/>
          <w:szCs w:val="28"/>
        </w:rPr>
        <mc:AlternateContent>
          <mc:Choice Requires="wps">
            <w:drawing>
              <wp:anchor distT="0" distB="0" distL="114300" distR="114300" simplePos="0" relativeHeight="251758592" behindDoc="0" locked="0" layoutInCell="1" allowOverlap="1">
                <wp:simplePos x="0" y="0"/>
                <wp:positionH relativeFrom="column">
                  <wp:posOffset>1828800</wp:posOffset>
                </wp:positionH>
                <wp:positionV relativeFrom="paragraph">
                  <wp:posOffset>124460</wp:posOffset>
                </wp:positionV>
                <wp:extent cx="733425" cy="371475"/>
                <wp:effectExtent l="38100" t="56515" r="9525" b="1016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3425" cy="3714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8" o:spid="_x0000_s1026" type="#_x0000_t32" style="position:absolute;margin-left:2in;margin-top:9.8pt;width:57.75pt;height:29.2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">
                <v:stroke endarrow="block"/>
              </v:shape>
            </w:pict>
          </mc:Fallback>
        </mc:AlternateContent>
      </w:r>
      <w:r>
        <w:rPr>
          <w:b/>
          <w:noProof/>
          <w:sz w:val="28"/>
          <w:szCs w:val="28"/>
        </w:rPr>
        <mc:AlternateContent>
          <mc:Choice Requires="wps">
            <w:drawing>
              <wp:anchor distT="0" distB="0" distL="114300" distR="114300" simplePos="0" relativeHeight="251756544" behindDoc="0" locked="0" layoutInCell="1" allowOverlap="1">
                <wp:simplePos x="0" y="0"/>
                <wp:positionH relativeFrom="column">
                  <wp:posOffset>4981575</wp:posOffset>
                </wp:positionH>
                <wp:positionV relativeFrom="paragraph">
                  <wp:posOffset>124460</wp:posOffset>
                </wp:positionV>
                <wp:extent cx="1000125" cy="952500"/>
                <wp:effectExtent l="19050" t="18415" r="19050" b="19685"/>
                <wp:wrapNone/>
                <wp:docPr id="107" name="Flowchart: Magnetic Disk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52500"/>
                        </a:xfrm>
                        <a:prstGeom prst="flowChartMagneticDisk">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 xml:space="preserve">    </w:t>
                            </w:r>
                          </w:p>
                          <w:p w:rsidR="00D864DA" w:rsidRDefault="00D864DA" w:rsidP="00D864DA">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7" o:spid="_x0000_s1027" type="#_x0000_t132" style="position:absolute;margin-left:392.25pt;margin-top:9.8pt;width:78.75pt;height: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" strokeweight="2.5pt">
                <v:shadow color="#868686"/>
                <v:textbox>
                  <w:txbxContent>
                    <w:p w:rsidR="00D864DA" w:rsidRDefault="00D864DA" w:rsidP="00D864DA">
                      <w:r>
                        <w:t xml:space="preserve">    </w:t>
                      </w:r>
                    </w:p>
                    <w:p w:rsidR="00D864DA" w:rsidRDefault="00D864DA" w:rsidP="00D864DA">
                      <w:r>
                        <w:t xml:space="preserve">    DB</w:t>
                      </w:r>
                    </w:p>
                  </w:txbxContent>
                </v:textbox>
              </v:shape>
            </w:pict>
          </mc:Fallback>
        </mc:AlternateContent>
      </w:r>
    </w:p>
    <w:p w:rsidR="00D864DA" w:rsidRDefault="00D864DA" w:rsidP="00D864DA">
      <w:pPr>
        <w:tabs>
          <w:tab w:val="left" w:pos="2834"/>
        </w:tabs>
        <w:rPr>
          <w:b/>
          <w:sz w:val="28"/>
          <w:szCs w:val="28"/>
        </w:rPr>
      </w:pPr>
      <w:r>
        <w:rPr>
          <w:b/>
          <w:noProof/>
          <w:sz w:val="28"/>
          <w:szCs w:val="28"/>
        </w:rPr>
        <mc:AlternateContent>
          <mc:Choice Requires="wps">
            <w:drawing>
              <wp:anchor distT="0" distB="0" distL="114300" distR="114300" simplePos="0" relativeHeight="251752448" behindDoc="0" locked="0" layoutInCell="1" allowOverlap="1">
                <wp:simplePos x="0" y="0"/>
                <wp:positionH relativeFrom="column">
                  <wp:posOffset>2400300</wp:posOffset>
                </wp:positionH>
                <wp:positionV relativeFrom="paragraph">
                  <wp:posOffset>148590</wp:posOffset>
                </wp:positionV>
                <wp:extent cx="1943100" cy="619125"/>
                <wp:effectExtent l="19050" t="18415" r="19050" b="1968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19125"/>
                        </a:xfrm>
                        <a:prstGeom prst="ellipse">
                          <a:avLst/>
                        </a:prstGeom>
                        <a:solidFill>
                          <a:srgbClr val="FFFFFF"/>
                        </a:solidFill>
                        <a:ln w="317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Placement Prep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8" style="position:absolute;margin-left:189pt;margin-top:11.7pt;width:153pt;height:4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" strokeweight="2.5pt">
                <v:shadow color="#868686"/>
                <v:textbox>
                  <w:txbxContent>
                    <w:p w:rsidR="00D864DA" w:rsidRDefault="00D864DA" w:rsidP="00D864DA">
                      <w:r>
                        <w:t>Placement Prep</w:t>
                      </w:r>
                    </w:p>
                  </w:txbxContent>
                </v:textbox>
              </v:oval>
            </w:pict>
          </mc:Fallback>
        </mc:AlternateContent>
      </w:r>
    </w:p>
    <w:p w:rsidR="00D864DA" w:rsidRPr="00B03EEE" w:rsidRDefault="00D864DA" w:rsidP="00D864DA">
      <w:pPr>
        <w:tabs>
          <w:tab w:val="left" w:pos="2834"/>
        </w:tabs>
        <w:rPr>
          <w:b/>
          <w:sz w:val="28"/>
          <w:szCs w:val="28"/>
        </w:rPr>
      </w:pPr>
    </w:p>
    <w:p w:rsidR="00D864DA" w:rsidRPr="00B03EEE" w:rsidRDefault="00D864DA" w:rsidP="00D864DA">
      <w:pPr>
        <w:tabs>
          <w:tab w:val="left" w:pos="2834"/>
        </w:tabs>
        <w:rPr>
          <w:b/>
          <w:sz w:val="28"/>
          <w:szCs w:val="28"/>
        </w:rPr>
      </w:pPr>
      <w:r>
        <w:rPr>
          <w:b/>
          <w:noProof/>
          <w:sz w:val="28"/>
          <w:szCs w:val="28"/>
        </w:rPr>
        <mc:AlternateContent>
          <mc:Choice Requires="wps">
            <w:drawing>
              <wp:anchor distT="0" distB="0" distL="114300" distR="114300" simplePos="0" relativeHeight="251764736" behindDoc="0" locked="0" layoutInCell="1" allowOverlap="1">
                <wp:simplePos x="0" y="0"/>
                <wp:positionH relativeFrom="column">
                  <wp:posOffset>4343400</wp:posOffset>
                </wp:positionH>
                <wp:positionV relativeFrom="paragraph">
                  <wp:posOffset>130175</wp:posOffset>
                </wp:positionV>
                <wp:extent cx="638175" cy="0"/>
                <wp:effectExtent l="19050" t="56515" r="9525" b="5778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817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342pt;margin-top:10.25pt;width:50.25pt;height:0;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">
                <v:stroke endarrow="block"/>
              </v:shape>
            </w:pict>
          </mc:Fallback>
        </mc:AlternateContent>
      </w:r>
      <w:r>
        <w:rPr>
          <w:b/>
          <w:noProof/>
          <w:sz w:val="28"/>
          <w:szCs w:val="28"/>
        </w:rPr>
        <mc:AlternateContent>
          <mc:Choice Requires="wps">
            <w:drawing>
              <wp:anchor distT="0" distB="0" distL="114300" distR="114300" simplePos="0" relativeHeight="251763712" behindDoc="0" locked="0" layoutInCell="1" allowOverlap="1">
                <wp:simplePos x="0" y="0"/>
                <wp:positionH relativeFrom="column">
                  <wp:posOffset>4276725</wp:posOffset>
                </wp:positionH>
                <wp:positionV relativeFrom="paragraph">
                  <wp:posOffset>34925</wp:posOffset>
                </wp:positionV>
                <wp:extent cx="704850" cy="0"/>
                <wp:effectExtent l="9525" t="56515" r="19050" b="5778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 o:spid="_x0000_s1026" type="#_x0000_t32" style="position:absolute;margin-left:336.75pt;margin-top:2.75pt;width:55.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">
                <v:stroke endarrow="block"/>
              </v:shape>
            </w:pict>
          </mc:Fallback>
        </mc:AlternateContent>
      </w:r>
      <w:r>
        <w:rPr>
          <w:b/>
          <w:noProof/>
          <w:sz w:val="28"/>
          <w:szCs w:val="28"/>
        </w:rPr>
        <mc:AlternateContent>
          <mc:Choice Requires="wps">
            <w:drawing>
              <wp:anchor distT="0" distB="0" distL="114300" distR="114300" simplePos="0" relativeHeight="251759616" behindDoc="0" locked="0" layoutInCell="1" allowOverlap="1">
                <wp:simplePos x="0" y="0"/>
                <wp:positionH relativeFrom="column">
                  <wp:posOffset>1828800</wp:posOffset>
                </wp:positionH>
                <wp:positionV relativeFrom="paragraph">
                  <wp:posOffset>130175</wp:posOffset>
                </wp:positionV>
                <wp:extent cx="571500" cy="9525"/>
                <wp:effectExtent l="9525" t="56515" r="19050" b="4826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9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2in;margin-top:10.25pt;width:45pt;height:.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">
                <v:stroke endarrow="block"/>
              </v:shape>
            </w:pict>
          </mc:Fallback>
        </mc:AlternateContent>
      </w:r>
      <w:r>
        <w:rPr>
          <w:b/>
          <w:noProof/>
          <w:sz w:val="28"/>
          <w:szCs w:val="28"/>
        </w:rPr>
        <mc:AlternateContent>
          <mc:Choice Requires="wps">
            <w:drawing>
              <wp:anchor distT="0" distB="0" distL="114300" distR="114300" simplePos="0" relativeHeight="251754496" behindDoc="0" locked="0" layoutInCell="1" allowOverlap="1">
                <wp:simplePos x="0" y="0"/>
                <wp:positionH relativeFrom="column">
                  <wp:posOffset>514350</wp:posOffset>
                </wp:positionH>
                <wp:positionV relativeFrom="paragraph">
                  <wp:posOffset>34925</wp:posOffset>
                </wp:positionV>
                <wp:extent cx="1314450" cy="428625"/>
                <wp:effectExtent l="19050" t="18415" r="19050" b="19685"/>
                <wp:wrapNone/>
                <wp:docPr id="102"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28625"/>
                        </a:xfrm>
                        <a:prstGeom prst="flowChartProcess">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Instructor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02" o:spid="_x0000_s1029" type="#_x0000_t109" style="position:absolute;margin-left:40.5pt;margin-top:2.75pt;width:103.5pt;height:3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" strokeweight="2.5pt">
                <v:shadow color="#868686"/>
                <v:textbox>
                  <w:txbxContent>
                    <w:p w:rsidR="00D864DA" w:rsidRDefault="00D864DA" w:rsidP="00D864DA">
                      <w:r>
                        <w:t>Instructor</w:t>
                      </w:r>
                    </w:p>
                  </w:txbxContent>
                </v:textbox>
              </v:shape>
            </w:pict>
          </mc:Fallback>
        </mc:AlternateContent>
      </w:r>
    </w:p>
    <w:p w:rsidR="00D864DA" w:rsidRPr="00B03EEE" w:rsidRDefault="00D864DA" w:rsidP="00D864DA">
      <w:pPr>
        <w:tabs>
          <w:tab w:val="left" w:pos="2834"/>
        </w:tabs>
        <w:rPr>
          <w:b/>
          <w:sz w:val="28"/>
          <w:szCs w:val="28"/>
        </w:rPr>
      </w:pPr>
      <w:r>
        <w:rPr>
          <w:b/>
          <w:noProof/>
          <w:sz w:val="28"/>
          <w:szCs w:val="28"/>
        </w:rPr>
        <mc:AlternateContent>
          <mc:Choice Requires="wps">
            <w:drawing>
              <wp:anchor distT="0" distB="0" distL="114300" distR="114300" simplePos="0" relativeHeight="251762688" behindDoc="0" locked="0" layoutInCell="1" allowOverlap="1">
                <wp:simplePos x="0" y="0"/>
                <wp:positionH relativeFrom="column">
                  <wp:posOffset>1828800</wp:posOffset>
                </wp:positionH>
                <wp:positionV relativeFrom="paragraph">
                  <wp:posOffset>154305</wp:posOffset>
                </wp:positionV>
                <wp:extent cx="1228725" cy="752475"/>
                <wp:effectExtent l="38100" t="8890" r="9525" b="57785"/>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8725" cy="7524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1" o:spid="_x0000_s1026" type="#_x0000_t32" style="position:absolute;margin-left:2in;margin-top:12.15pt;width:96.75pt;height:59.2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">
                <v:stroke endarrow="block"/>
              </v:shape>
            </w:pict>
          </mc:Fallback>
        </mc:AlternateContent>
      </w:r>
      <w:r>
        <w:rPr>
          <w:b/>
          <w:noProof/>
          <w:sz w:val="28"/>
          <w:szCs w:val="28"/>
        </w:rPr>
        <mc:AlternateContent>
          <mc:Choice Requires="wps">
            <w:drawing>
              <wp:anchor distT="0" distB="0" distL="114300" distR="114300" simplePos="0" relativeHeight="251761664" behindDoc="0" locked="0" layoutInCell="1" allowOverlap="1">
                <wp:simplePos x="0" y="0"/>
                <wp:positionH relativeFrom="column">
                  <wp:posOffset>1828800</wp:posOffset>
                </wp:positionH>
                <wp:positionV relativeFrom="paragraph">
                  <wp:posOffset>154305</wp:posOffset>
                </wp:positionV>
                <wp:extent cx="1009650" cy="609600"/>
                <wp:effectExtent l="9525" t="56515" r="38100" b="1016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6096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0" o:spid="_x0000_s1026" type="#_x0000_t32" style="position:absolute;margin-left:2in;margin-top:12.15pt;width:79.5pt;height:48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">
                <v:stroke endarrow="block"/>
              </v:shape>
            </w:pict>
          </mc:Fallback>
        </mc:AlternateContent>
      </w:r>
      <w:r>
        <w:rPr>
          <w:b/>
          <w:noProof/>
          <w:sz w:val="28"/>
          <w:szCs w:val="28"/>
        </w:rPr>
        <mc:AlternateContent>
          <mc:Choice Requires="wps">
            <w:drawing>
              <wp:anchor distT="0" distB="0" distL="114300" distR="114300" simplePos="0" relativeHeight="251760640" behindDoc="0" locked="0" layoutInCell="1" allowOverlap="1">
                <wp:simplePos x="0" y="0"/>
                <wp:positionH relativeFrom="column">
                  <wp:posOffset>1828800</wp:posOffset>
                </wp:positionH>
                <wp:positionV relativeFrom="paragraph">
                  <wp:posOffset>68580</wp:posOffset>
                </wp:positionV>
                <wp:extent cx="628650" cy="9525"/>
                <wp:effectExtent l="19050" t="46990" r="9525" b="5778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9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9" o:spid="_x0000_s1026" type="#_x0000_t32" style="position:absolute;margin-left:2in;margin-top:5.4pt;width:49.5pt;height:.7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">
                <v:stroke endarrow="block"/>
              </v:shape>
            </w:pict>
          </mc:Fallback>
        </mc:AlternateContent>
      </w:r>
    </w:p>
    <w:p w:rsidR="00D864DA" w:rsidRPr="00B03EEE" w:rsidRDefault="00D864DA" w:rsidP="00D864DA">
      <w:pPr>
        <w:tabs>
          <w:tab w:val="left" w:pos="2834"/>
        </w:tabs>
      </w:pPr>
    </w:p>
    <w:p w:rsidR="00D864DA" w:rsidRPr="00B03EEE" w:rsidRDefault="00D864DA" w:rsidP="00D864DA">
      <w:pPr>
        <w:tabs>
          <w:tab w:val="left" w:pos="2834"/>
        </w:tabs>
      </w:pPr>
    </w:p>
    <w:p w:rsidR="00D864DA" w:rsidRDefault="00D864DA" w:rsidP="00D864DA">
      <w:pPr>
        <w:tabs>
          <w:tab w:val="left" w:pos="2834"/>
        </w:tabs>
      </w:pPr>
      <w:r>
        <w:rPr>
          <w:noProof/>
        </w:rPr>
        <mc:AlternateContent>
          <mc:Choice Requires="wps">
            <w:drawing>
              <wp:anchor distT="0" distB="0" distL="114300" distR="114300" simplePos="0" relativeHeight="251755520" behindDoc="0" locked="0" layoutInCell="1" allowOverlap="1">
                <wp:simplePos x="0" y="0"/>
                <wp:positionH relativeFrom="column">
                  <wp:posOffset>514350</wp:posOffset>
                </wp:positionH>
                <wp:positionV relativeFrom="paragraph">
                  <wp:posOffset>94615</wp:posOffset>
                </wp:positionV>
                <wp:extent cx="1314450" cy="428625"/>
                <wp:effectExtent l="19050" t="17780" r="19050" b="20320"/>
                <wp:wrapNone/>
                <wp:docPr id="98" name="Flowchart: Proces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28625"/>
                        </a:xfrm>
                        <a:prstGeom prst="flowChartProcess">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98" o:spid="_x0000_s1030" type="#_x0000_t109" style="position:absolute;margin-left:40.5pt;margin-top:7.45pt;width:103.5pt;height:33.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" strokeweight="2.5pt">
                <v:shadow color="#868686"/>
                <v:textbox>
                  <w:txbxContent>
                    <w:p w:rsidR="00D864DA" w:rsidRDefault="00D864DA" w:rsidP="00D864DA">
                      <w:r>
                        <w:t>Student</w:t>
                      </w:r>
                    </w:p>
                  </w:txbxContent>
                </v:textbox>
              </v:shape>
            </w:pict>
          </mc:Fallback>
        </mc:AlternateContent>
      </w:r>
    </w:p>
    <w:p w:rsidR="00D864DA" w:rsidRDefault="00D864DA" w:rsidP="00D864DA">
      <w:pPr>
        <w:tabs>
          <w:tab w:val="left" w:pos="2834"/>
        </w:tabs>
      </w:pPr>
    </w:p>
    <w:p w:rsidR="00D864DA" w:rsidRDefault="00D864DA" w:rsidP="00D864DA">
      <w:pPr>
        <w:tabs>
          <w:tab w:val="left" w:pos="2834"/>
        </w:tabs>
      </w:pPr>
    </w:p>
    <w:p w:rsidR="00D864DA" w:rsidRPr="00B03EEE" w:rsidRDefault="00D864DA" w:rsidP="00D864DA">
      <w:pPr>
        <w:tabs>
          <w:tab w:val="left" w:pos="2834"/>
        </w:tabs>
      </w:pPr>
    </w:p>
    <w:p w:rsidR="00D864DA" w:rsidRPr="00B03EEE" w:rsidRDefault="00D864DA" w:rsidP="00D864DA">
      <w:pPr>
        <w:tabs>
          <w:tab w:val="left" w:pos="2834"/>
        </w:tabs>
      </w:pPr>
    </w:p>
    <w:p w:rsidR="00D864DA" w:rsidRPr="00B03EEE"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r>
        <w:t>LEVEL 1 DFD</w:t>
      </w:r>
    </w:p>
    <w:p w:rsidR="00D864DA" w:rsidRDefault="00D864DA" w:rsidP="00D864DA">
      <w:pPr>
        <w:tabs>
          <w:tab w:val="left" w:pos="2834"/>
        </w:tabs>
      </w:pPr>
    </w:p>
    <w:p w:rsidR="00D864DA" w:rsidRDefault="00D864DA" w:rsidP="00D864DA">
      <w:pPr>
        <w:tabs>
          <w:tab w:val="left" w:pos="2834"/>
        </w:tabs>
      </w:pPr>
    </w:p>
    <w:p w:rsidR="00D864DA" w:rsidRDefault="00D864DA" w:rsidP="00D864DA">
      <w:pPr>
        <w:tabs>
          <w:tab w:val="left" w:pos="2834"/>
        </w:tabs>
      </w:pPr>
      <w:r>
        <w:rPr>
          <w:noProof/>
        </w:rPr>
        <mc:AlternateContent>
          <mc:Choice Requires="wps">
            <w:drawing>
              <wp:anchor distT="0" distB="0" distL="114300" distR="114300" simplePos="0" relativeHeight="251768832" behindDoc="0" locked="0" layoutInCell="1" allowOverlap="1">
                <wp:simplePos x="0" y="0"/>
                <wp:positionH relativeFrom="column">
                  <wp:posOffset>5133975</wp:posOffset>
                </wp:positionH>
                <wp:positionV relativeFrom="paragraph">
                  <wp:posOffset>173990</wp:posOffset>
                </wp:positionV>
                <wp:extent cx="1171575" cy="438150"/>
                <wp:effectExtent l="19050" t="23495" r="19050" b="24130"/>
                <wp:wrapNone/>
                <wp:docPr id="97"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38150"/>
                        </a:xfrm>
                        <a:prstGeom prst="flowChartProcess">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97" o:spid="_x0000_s1031" type="#_x0000_t109" style="position:absolute;margin-left:404.25pt;margin-top:13.7pt;width:92.25pt;height:3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" strokeweight="2.5pt">
                <v:shadow color="#868686"/>
                <v:textbox>
                  <w:txbxContent>
                    <w:p w:rsidR="00D864DA" w:rsidRDefault="00D864DA" w:rsidP="00D864DA">
                      <w:r>
                        <w:t>Admin</w:t>
                      </w:r>
                    </w:p>
                  </w:txbxContent>
                </v:textbox>
              </v:shape>
            </w:pict>
          </mc:Fallback>
        </mc:AlternateContent>
      </w:r>
    </w:p>
    <w:p w:rsidR="00D864DA" w:rsidRDefault="00D864DA" w:rsidP="00D864DA">
      <w:pPr>
        <w:tabs>
          <w:tab w:val="left" w:pos="2834"/>
        </w:tabs>
      </w:pPr>
      <w:r>
        <w:rPr>
          <w:noProof/>
        </w:rPr>
        <mc:AlternateContent>
          <mc:Choice Requires="wps">
            <w:drawing>
              <wp:anchor distT="0" distB="0" distL="114300" distR="114300" simplePos="0" relativeHeight="251766784" behindDoc="0" locked="0" layoutInCell="1" allowOverlap="1">
                <wp:simplePos x="0" y="0"/>
                <wp:positionH relativeFrom="column">
                  <wp:posOffset>514350</wp:posOffset>
                </wp:positionH>
                <wp:positionV relativeFrom="paragraph">
                  <wp:posOffset>-1270</wp:posOffset>
                </wp:positionV>
                <wp:extent cx="1114425" cy="514350"/>
                <wp:effectExtent l="19050" t="23495" r="19050" b="24130"/>
                <wp:wrapNone/>
                <wp:docPr id="96" name="Flowchart: Process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14350"/>
                        </a:xfrm>
                        <a:prstGeom prst="flowChartProcess">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96" o:spid="_x0000_s1032" type="#_x0000_t109" style="position:absolute;margin-left:40.5pt;margin-top:-.1pt;width:87.75pt;height:4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" strokeweight="2.5pt">
                <v:shadow color="#868686"/>
                <v:textbox>
                  <w:txbxContent>
                    <w:p w:rsidR="00D864DA" w:rsidRDefault="00D864DA" w:rsidP="00D864DA">
                      <w:r>
                        <w:t xml:space="preserve">  Admin</w:t>
                      </w:r>
                    </w:p>
                  </w:txbxContent>
                </v:textbox>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2219325</wp:posOffset>
                </wp:positionH>
                <wp:positionV relativeFrom="paragraph">
                  <wp:posOffset>-1270</wp:posOffset>
                </wp:positionV>
                <wp:extent cx="1352550" cy="438150"/>
                <wp:effectExtent l="19050" t="23495" r="38100" b="52705"/>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ellipse">
                          <a:avLst/>
                        </a:prstGeom>
                        <a:solidFill>
                          <a:srgbClr val="000000"/>
                        </a:solidFill>
                        <a:ln w="38100" algn="ctr">
                          <a:solidFill>
                            <a:srgbClr val="F2F2F2"/>
                          </a:solidFill>
                          <a:round/>
                          <a:headEnd/>
                          <a:tailEnd/>
                        </a:ln>
                        <a:effectLst>
                          <a:outerShdw dist="28398" dir="3806097" algn="ctr" rotWithShape="0">
                            <a:srgbClr val="7F7F7F">
                              <a:alpha val="50000"/>
                            </a:srgbClr>
                          </a:outerShdw>
                        </a:effectLst>
                      </wps:spPr>
                      <wps:txbx>
                        <w:txbxContent>
                          <w:p w:rsidR="00D864DA" w:rsidRDefault="00D864DA" w:rsidP="00D864DA">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 o:spid="_x0000_s1033" style="position:absolute;margin-left:174.75pt;margin-top:-.1pt;width:106.5pt;height: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" fillcolor="black" strokecolor="#f2f2f2" strokeweight="3pt">
                <v:shadow on="t" color="#7f7f7f" opacity=".5" offset="1pt"/>
                <v:textbox>
                  <w:txbxContent>
                    <w:p w:rsidR="00D864DA" w:rsidRDefault="00D864DA" w:rsidP="00D864DA">
                      <w:r>
                        <w:t>Login</w:t>
                      </w:r>
                    </w:p>
                  </w:txbxContent>
                </v:textbox>
              </v:oval>
            </w:pict>
          </mc:Fallback>
        </mc:AlternateContent>
      </w:r>
    </w:p>
    <w:p w:rsidR="00D864DA" w:rsidRDefault="00D864DA" w:rsidP="00D864DA">
      <w:pPr>
        <w:tabs>
          <w:tab w:val="left" w:pos="2834"/>
        </w:tabs>
      </w:pPr>
      <w:r>
        <w:rPr>
          <w:noProof/>
        </w:rPr>
        <mc:AlternateContent>
          <mc:Choice Requires="wps">
            <w:drawing>
              <wp:anchor distT="0" distB="0" distL="114300" distR="114300" simplePos="0" relativeHeight="251769856" behindDoc="0" locked="0" layoutInCell="1" allowOverlap="1">
                <wp:simplePos x="0" y="0"/>
                <wp:positionH relativeFrom="column">
                  <wp:posOffset>3571875</wp:posOffset>
                </wp:positionH>
                <wp:positionV relativeFrom="paragraph">
                  <wp:posOffset>80645</wp:posOffset>
                </wp:positionV>
                <wp:extent cx="1562100" cy="0"/>
                <wp:effectExtent l="9525" t="61595" r="19050" b="5270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4" o:spid="_x0000_s1026" type="#_x0000_t32" style="position:absolute;margin-left:281.25pt;margin-top:6.35pt;width:123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">
                <v:stroke endarrow="block"/>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1628775</wp:posOffset>
                </wp:positionH>
                <wp:positionV relativeFrom="paragraph">
                  <wp:posOffset>71120</wp:posOffset>
                </wp:positionV>
                <wp:extent cx="590550" cy="9525"/>
                <wp:effectExtent l="9525" t="52070" r="19050" b="5270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9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3" o:spid="_x0000_s1026" type="#_x0000_t32" style="position:absolute;margin-left:128.25pt;margin-top:5.6pt;width:46.5pt;height:.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">
                <v:stroke endarrow="block"/>
              </v:shape>
            </w:pict>
          </mc:Fallback>
        </mc:AlternateContent>
      </w:r>
    </w:p>
    <w:p w:rsidR="00D864DA" w:rsidRDefault="00D864DA" w:rsidP="00D864DA">
      <w:pPr>
        <w:tabs>
          <w:tab w:val="left" w:pos="2834"/>
        </w:tabs>
      </w:pPr>
      <w:r>
        <w:rPr>
          <w:noProof/>
        </w:rPr>
        <mc:AlternateContent>
          <mc:Choice Requires="wps">
            <w:drawing>
              <wp:anchor distT="0" distB="0" distL="114300" distR="114300" simplePos="0" relativeHeight="251770880" behindDoc="0" locked="0" layoutInCell="1" allowOverlap="1">
                <wp:simplePos x="0" y="0"/>
                <wp:positionH relativeFrom="column">
                  <wp:posOffset>2876550</wp:posOffset>
                </wp:positionH>
                <wp:positionV relativeFrom="paragraph">
                  <wp:posOffset>86360</wp:posOffset>
                </wp:positionV>
                <wp:extent cx="0" cy="5110480"/>
                <wp:effectExtent l="9525" t="13970" r="9525" b="952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104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2" o:spid="_x0000_s1026" type="#_x0000_t32" style="position:absolute;margin-left:226.5pt;margin-top:6.8pt;width:0;height:40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"/>
            </w:pict>
          </mc:Fallback>
        </mc:AlternateContent>
      </w:r>
    </w:p>
    <w:p w:rsidR="00D864DA" w:rsidRDefault="00D864DA" w:rsidP="00D864DA">
      <w:pPr>
        <w:tabs>
          <w:tab w:val="left" w:pos="3870"/>
        </w:tabs>
      </w:pPr>
      <w:r>
        <w:tab/>
      </w:r>
    </w:p>
    <w:p w:rsidR="00D864DA" w:rsidRDefault="00D864DA" w:rsidP="00D864DA">
      <w:pPr>
        <w:tabs>
          <w:tab w:val="left" w:pos="2834"/>
        </w:tabs>
      </w:pPr>
    </w:p>
    <w:p w:rsidR="00D864DA" w:rsidRDefault="00D864DA" w:rsidP="00D864DA">
      <w:pPr>
        <w:tabs>
          <w:tab w:val="left" w:pos="2834"/>
        </w:tabs>
      </w:pPr>
      <w:r>
        <w:rPr>
          <w:noProof/>
        </w:rPr>
        <mc:AlternateContent>
          <mc:Choice Requires="wps">
            <w:drawing>
              <wp:anchor distT="0" distB="0" distL="114300" distR="114300" simplePos="0" relativeHeight="251788288" behindDoc="0" locked="0" layoutInCell="1" allowOverlap="1">
                <wp:simplePos x="0" y="0"/>
                <wp:positionH relativeFrom="column">
                  <wp:posOffset>5086350</wp:posOffset>
                </wp:positionH>
                <wp:positionV relativeFrom="paragraph">
                  <wp:posOffset>108585</wp:posOffset>
                </wp:positionV>
                <wp:extent cx="1219200" cy="485775"/>
                <wp:effectExtent l="9525" t="9525" r="9525" b="95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857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4" style="position:absolute;margin-left:400.5pt;margin-top:8.55pt;width:96pt;height:38.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">
                <v:textbox>
                  <w:txbxContent>
                    <w:p w:rsidR="00D864DA" w:rsidRDefault="00D864DA" w:rsidP="00D864DA">
                      <w:r>
                        <w:t>Users</w:t>
                      </w:r>
                    </w:p>
                  </w:txbxContent>
                </v:textbox>
              </v:rect>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3352800</wp:posOffset>
                </wp:positionH>
                <wp:positionV relativeFrom="paragraph">
                  <wp:posOffset>108585</wp:posOffset>
                </wp:positionV>
                <wp:extent cx="1466850" cy="628650"/>
                <wp:effectExtent l="9525" t="9525" r="9525" b="9525"/>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2865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Manage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35" style="position:absolute;margin-left:264pt;margin-top:8.55pt;width:115.5pt;height:4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">
                <v:textbox>
                  <w:txbxContent>
                    <w:p w:rsidR="00D864DA" w:rsidRDefault="00D864DA" w:rsidP="00D864DA">
                      <w:r>
                        <w:t>Manage users</w:t>
                      </w:r>
                    </w:p>
                  </w:txbxContent>
                </v:textbox>
              </v:oval>
            </w:pict>
          </mc:Fallback>
        </mc:AlternateContent>
      </w:r>
    </w:p>
    <w:p w:rsidR="00D864DA" w:rsidRDefault="00D864DA" w:rsidP="00D864DA">
      <w:pPr>
        <w:tabs>
          <w:tab w:val="left" w:pos="2834"/>
        </w:tabs>
      </w:pPr>
      <w:r>
        <w:rPr>
          <w:noProof/>
        </w:rPr>
        <mc:AlternateContent>
          <mc:Choice Requires="wps">
            <w:drawing>
              <wp:anchor distT="0" distB="0" distL="114300" distR="114300" simplePos="0" relativeHeight="251774976" behindDoc="0" locked="0" layoutInCell="1" allowOverlap="1">
                <wp:simplePos x="0" y="0"/>
                <wp:positionH relativeFrom="column">
                  <wp:posOffset>704850</wp:posOffset>
                </wp:positionH>
                <wp:positionV relativeFrom="paragraph">
                  <wp:posOffset>0</wp:posOffset>
                </wp:positionV>
                <wp:extent cx="1866900" cy="419100"/>
                <wp:effectExtent l="9525" t="9525" r="9525" b="9525"/>
                <wp:wrapNone/>
                <wp:docPr id="89" name="Flowchart: Proces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191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Add,update,delete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89" o:spid="_x0000_s1036" type="#_x0000_t109" style="position:absolute;margin-left:55.5pt;margin-top:0;width:147pt;height:3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">
                <v:textbox>
                  <w:txbxContent>
                    <w:p w:rsidR="00D864DA" w:rsidRDefault="00D864DA" w:rsidP="00D864DA">
                      <w:r>
                        <w:t>Add,update,delete users</w:t>
                      </w:r>
                    </w:p>
                  </w:txbxContent>
                </v:textbox>
              </v:shape>
            </w:pict>
          </mc:Fallback>
        </mc:AlternateContent>
      </w:r>
    </w:p>
    <w:p w:rsidR="00D864DA" w:rsidRDefault="00D864DA" w:rsidP="00D864DA">
      <w:pPr>
        <w:tabs>
          <w:tab w:val="left" w:pos="2834"/>
        </w:tabs>
      </w:pPr>
      <w:r>
        <w:rPr>
          <w:noProof/>
        </w:rPr>
        <mc:AlternateContent>
          <mc:Choice Requires="wps">
            <w:drawing>
              <wp:anchor distT="0" distB="0" distL="114300" distR="114300" simplePos="0" relativeHeight="251784192" behindDoc="0" locked="0" layoutInCell="1" allowOverlap="1">
                <wp:simplePos x="0" y="0"/>
                <wp:positionH relativeFrom="column">
                  <wp:posOffset>4819650</wp:posOffset>
                </wp:positionH>
                <wp:positionV relativeFrom="paragraph">
                  <wp:posOffset>43815</wp:posOffset>
                </wp:positionV>
                <wp:extent cx="266700" cy="0"/>
                <wp:effectExtent l="9525" t="57150" r="19050" b="571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379.5pt;margin-top:3.45pt;width:21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">
                <v:stroke endarrow="block"/>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2876550</wp:posOffset>
                </wp:positionH>
                <wp:positionV relativeFrom="paragraph">
                  <wp:posOffset>43815</wp:posOffset>
                </wp:positionV>
                <wp:extent cx="476250" cy="0"/>
                <wp:effectExtent l="9525" t="57150" r="19050" b="571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226.5pt;margin-top:3.45pt;width:37.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">
                <v:stroke endarrow="block"/>
              </v:shape>
            </w:pict>
          </mc:Fallback>
        </mc:AlternateContent>
      </w:r>
    </w:p>
    <w:p w:rsidR="00D864DA" w:rsidRDefault="00D864DA" w:rsidP="00D864DA">
      <w:pPr>
        <w:tabs>
          <w:tab w:val="left" w:pos="2834"/>
        </w:tabs>
      </w:pPr>
    </w:p>
    <w:p w:rsidR="00D864DA" w:rsidRDefault="00D864DA" w:rsidP="00D864DA">
      <w:pPr>
        <w:tabs>
          <w:tab w:val="left" w:pos="2834"/>
        </w:tabs>
      </w:pPr>
    </w:p>
    <w:p w:rsidR="00D864DA" w:rsidRPr="00B03EEE" w:rsidRDefault="00D864DA" w:rsidP="00D864DA">
      <w:pPr>
        <w:tabs>
          <w:tab w:val="left" w:pos="2834"/>
        </w:tabs>
      </w:pPr>
      <w:r>
        <w:rPr>
          <w:noProof/>
        </w:rPr>
        <mc:AlternateContent>
          <mc:Choice Requires="wps">
            <w:drawing>
              <wp:anchor distT="0" distB="0" distL="114300" distR="114300" simplePos="0" relativeHeight="251772928" behindDoc="0" locked="0" layoutInCell="1" allowOverlap="1">
                <wp:simplePos x="0" y="0"/>
                <wp:positionH relativeFrom="column">
                  <wp:posOffset>3409950</wp:posOffset>
                </wp:positionH>
                <wp:positionV relativeFrom="paragraph">
                  <wp:posOffset>89535</wp:posOffset>
                </wp:positionV>
                <wp:extent cx="1409700" cy="666750"/>
                <wp:effectExtent l="9525" t="9525" r="9525" b="9525"/>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66675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Manage post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37" style="position:absolute;margin-left:268.5pt;margin-top:7.05pt;width:111pt;height: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">
                <v:textbox>
                  <w:txbxContent>
                    <w:p w:rsidR="00D864DA" w:rsidRDefault="00D864DA" w:rsidP="00D864DA">
                      <w:r>
                        <w:t>Manage post</w:t>
                      </w:r>
                    </w:p>
                  </w:txbxContent>
                </v:textbox>
              </v:oval>
            </w:pict>
          </mc:Fallback>
        </mc:AlternateContent>
      </w:r>
    </w:p>
    <w:p w:rsidR="00D864DA" w:rsidRDefault="00D864DA" w:rsidP="00D864DA">
      <w:pPr>
        <w:rPr>
          <w:b/>
          <w:snapToGrid w:val="0"/>
          <w:sz w:val="28"/>
          <w:szCs w:val="28"/>
          <w:u w:val="single"/>
        </w:rPr>
      </w:pPr>
      <w:r>
        <w:rPr>
          <w:noProof/>
        </w:rPr>
        <mc:AlternateContent>
          <mc:Choice Requires="wps">
            <w:drawing>
              <wp:anchor distT="0" distB="0" distL="114300" distR="114300" simplePos="0" relativeHeight="251789312" behindDoc="0" locked="0" layoutInCell="1" allowOverlap="1">
                <wp:simplePos x="0" y="0"/>
                <wp:positionH relativeFrom="column">
                  <wp:posOffset>5086350</wp:posOffset>
                </wp:positionH>
                <wp:positionV relativeFrom="paragraph">
                  <wp:posOffset>47625</wp:posOffset>
                </wp:positionV>
                <wp:extent cx="1238250" cy="533400"/>
                <wp:effectExtent l="9525" t="9525" r="9525" b="9525"/>
                <wp:wrapNone/>
                <wp:docPr id="85" name="Flowchart: Process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334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Post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85" o:spid="_x0000_s1038" type="#_x0000_t109" style="position:absolute;margin-left:400.5pt;margin-top:3.75pt;width:97.5pt;height:4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">
                <v:textbox>
                  <w:txbxContent>
                    <w:p w:rsidR="00D864DA" w:rsidRDefault="00D864DA" w:rsidP="00D864DA">
                      <w:r>
                        <w:t>Post</w:t>
                      </w:r>
                    </w:p>
                  </w:txbxContent>
                </v:textbox>
              </v:shape>
            </w:pict>
          </mc:Fallback>
        </mc:AlternateContent>
      </w:r>
      <w:r>
        <w:rPr>
          <w:b/>
          <w:noProof/>
          <w:sz w:val="28"/>
          <w:szCs w:val="28"/>
          <w:u w:val="single"/>
        </w:rPr>
        <mc:AlternateContent>
          <mc:Choice Requires="wps">
            <w:drawing>
              <wp:anchor distT="0" distB="0" distL="114300" distR="114300" simplePos="0" relativeHeight="251776000" behindDoc="0" locked="0" layoutInCell="1" allowOverlap="1">
                <wp:simplePos x="0" y="0"/>
                <wp:positionH relativeFrom="column">
                  <wp:posOffset>704850</wp:posOffset>
                </wp:positionH>
                <wp:positionV relativeFrom="paragraph">
                  <wp:posOffset>123825</wp:posOffset>
                </wp:positionV>
                <wp:extent cx="1866900" cy="457200"/>
                <wp:effectExtent l="9525" t="9525" r="9525" b="9525"/>
                <wp:wrapNone/>
                <wp:docPr id="84" name="Flowchart: Proces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572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Add,update,delete posts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84" o:spid="_x0000_s1039" type="#_x0000_t109" style="position:absolute;margin-left:55.5pt;margin-top:9.75pt;width:147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">
                <v:textbox>
                  <w:txbxContent>
                    <w:p w:rsidR="00D864DA" w:rsidRDefault="00D864DA" w:rsidP="00D864DA">
                      <w:r>
                        <w:t>Add,update,delete posts</w:t>
                      </w:r>
                    </w:p>
                  </w:txbxContent>
                </v:textbox>
              </v:shape>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85216" behindDoc="0" locked="0" layoutInCell="1" allowOverlap="1">
                <wp:simplePos x="0" y="0"/>
                <wp:positionH relativeFrom="column">
                  <wp:posOffset>4819650</wp:posOffset>
                </wp:positionH>
                <wp:positionV relativeFrom="paragraph">
                  <wp:posOffset>71755</wp:posOffset>
                </wp:positionV>
                <wp:extent cx="266700" cy="0"/>
                <wp:effectExtent l="9525" t="57150" r="19050" b="5715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379.5pt;margin-top:5.65pt;width:21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">
                <v:stroke endarrow="block"/>
              </v:shape>
            </w:pict>
          </mc:Fallback>
        </mc:AlternateContent>
      </w:r>
      <w:r>
        <w:rPr>
          <w:b/>
          <w:noProof/>
          <w:sz w:val="28"/>
          <w:szCs w:val="28"/>
          <w:u w:val="single"/>
        </w:rPr>
        <mc:AlternateContent>
          <mc:Choice Requires="wps">
            <w:drawing>
              <wp:anchor distT="0" distB="0" distL="114300" distR="114300" simplePos="0" relativeHeight="251781120" behindDoc="0" locked="0" layoutInCell="1" allowOverlap="1">
                <wp:simplePos x="0" y="0"/>
                <wp:positionH relativeFrom="column">
                  <wp:posOffset>2876550</wp:posOffset>
                </wp:positionH>
                <wp:positionV relativeFrom="paragraph">
                  <wp:posOffset>71755</wp:posOffset>
                </wp:positionV>
                <wp:extent cx="533400" cy="0"/>
                <wp:effectExtent l="9525" t="57150" r="19050" b="5715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226.5pt;margin-top:5.65pt;width:42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73952" behindDoc="0" locked="0" layoutInCell="1" allowOverlap="1">
                <wp:simplePos x="0" y="0"/>
                <wp:positionH relativeFrom="column">
                  <wp:posOffset>3409950</wp:posOffset>
                </wp:positionH>
                <wp:positionV relativeFrom="paragraph">
                  <wp:posOffset>125095</wp:posOffset>
                </wp:positionV>
                <wp:extent cx="1409700" cy="666750"/>
                <wp:effectExtent l="9525" t="9525" r="9525" b="9525"/>
                <wp:wrapNone/>
                <wp:docPr id="81"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66675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Manage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40" style="position:absolute;margin-left:268.5pt;margin-top:9.85pt;width:111pt;height: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">
                <v:textbox>
                  <w:txbxContent>
                    <w:p w:rsidR="00D864DA" w:rsidRDefault="00D864DA" w:rsidP="00D864DA">
                      <w:r>
                        <w:t>Manage category</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0336" behindDoc="0" locked="0" layoutInCell="1" allowOverlap="1">
                <wp:simplePos x="0" y="0"/>
                <wp:positionH relativeFrom="column">
                  <wp:posOffset>5086350</wp:posOffset>
                </wp:positionH>
                <wp:positionV relativeFrom="paragraph">
                  <wp:posOffset>6350</wp:posOffset>
                </wp:positionV>
                <wp:extent cx="1238250" cy="514350"/>
                <wp:effectExtent l="9525" t="9525" r="9525" b="952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143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41" style="position:absolute;margin-left:400.5pt;margin-top:.5pt;width:97.5pt;height:4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">
                <v:textbox>
                  <w:txbxContent>
                    <w:p w:rsidR="00D864DA" w:rsidRDefault="00D864DA" w:rsidP="00D864DA">
                      <w:r>
                        <w:t>Category</w:t>
                      </w:r>
                    </w:p>
                  </w:txbxContent>
                </v:textbox>
              </v:rect>
            </w:pict>
          </mc:Fallback>
        </mc:AlternateContent>
      </w:r>
      <w:r>
        <w:rPr>
          <w:b/>
          <w:noProof/>
          <w:sz w:val="28"/>
          <w:szCs w:val="28"/>
          <w:u w:val="single"/>
        </w:rPr>
        <mc:AlternateContent>
          <mc:Choice Requires="wps">
            <w:drawing>
              <wp:anchor distT="0" distB="0" distL="114300" distR="114300" simplePos="0" relativeHeight="251777024" behindDoc="0" locked="0" layoutInCell="1" allowOverlap="1">
                <wp:simplePos x="0" y="0"/>
                <wp:positionH relativeFrom="column">
                  <wp:posOffset>704850</wp:posOffset>
                </wp:positionH>
                <wp:positionV relativeFrom="paragraph">
                  <wp:posOffset>6350</wp:posOffset>
                </wp:positionV>
                <wp:extent cx="1866900" cy="438150"/>
                <wp:effectExtent l="9525" t="9525" r="9525" b="9525"/>
                <wp:wrapNone/>
                <wp:docPr id="79" name="Flowchart: Proces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3815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Add,update,delete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79" o:spid="_x0000_s1042" type="#_x0000_t109" style="position:absolute;margin-left:55.5pt;margin-top:.5pt;width:147pt;height:3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">
                <v:textbox>
                  <w:txbxContent>
                    <w:p w:rsidR="00D864DA" w:rsidRDefault="00D864DA" w:rsidP="00D864DA">
                      <w:r>
                        <w:t>Add,update,delete category</w:t>
                      </w:r>
                    </w:p>
                  </w:txbxContent>
                </v:textbox>
              </v:shape>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86240" behindDoc="0" locked="0" layoutInCell="1" allowOverlap="1">
                <wp:simplePos x="0" y="0"/>
                <wp:positionH relativeFrom="column">
                  <wp:posOffset>4819650</wp:posOffset>
                </wp:positionH>
                <wp:positionV relativeFrom="paragraph">
                  <wp:posOffset>21590</wp:posOffset>
                </wp:positionV>
                <wp:extent cx="266700" cy="0"/>
                <wp:effectExtent l="9525" t="57150" r="19050" b="571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379.5pt;margin-top:1.7pt;width:21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">
                <v:stroke endarrow="block"/>
              </v:shape>
            </w:pict>
          </mc:Fallback>
        </mc:AlternateContent>
      </w:r>
      <w:r>
        <w:rPr>
          <w:b/>
          <w:noProof/>
          <w:sz w:val="28"/>
          <w:szCs w:val="28"/>
          <w:u w:val="single"/>
        </w:rPr>
        <mc:AlternateContent>
          <mc:Choice Requires="wps">
            <w:drawing>
              <wp:anchor distT="0" distB="0" distL="114300" distR="114300" simplePos="0" relativeHeight="251782144" behindDoc="0" locked="0" layoutInCell="1" allowOverlap="1">
                <wp:simplePos x="0" y="0"/>
                <wp:positionH relativeFrom="column">
                  <wp:posOffset>2876550</wp:posOffset>
                </wp:positionH>
                <wp:positionV relativeFrom="paragraph">
                  <wp:posOffset>12065</wp:posOffset>
                </wp:positionV>
                <wp:extent cx="533400" cy="9525"/>
                <wp:effectExtent l="9525" t="47625" r="19050" b="5715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9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226.5pt;margin-top:.95pt;width:42pt;height:.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1360" behindDoc="0" locked="0" layoutInCell="1" allowOverlap="1">
                <wp:simplePos x="0" y="0"/>
                <wp:positionH relativeFrom="column">
                  <wp:posOffset>5086350</wp:posOffset>
                </wp:positionH>
                <wp:positionV relativeFrom="paragraph">
                  <wp:posOffset>137160</wp:posOffset>
                </wp:positionV>
                <wp:extent cx="1238250" cy="523875"/>
                <wp:effectExtent l="9525" t="9525" r="9525" b="9525"/>
                <wp:wrapNone/>
                <wp:docPr id="76" name="Flowchart: Process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238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76" o:spid="_x0000_s1043" type="#_x0000_t109" style="position:absolute;margin-left:400.5pt;margin-top:10.8pt;width:97.5pt;height:41.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">
                <v:textbox>
                  <w:txbxContent>
                    <w:p w:rsidR="00D864DA" w:rsidRDefault="00D864DA" w:rsidP="00D864DA">
                      <w:r>
                        <w:t>Form</w:t>
                      </w:r>
                    </w:p>
                  </w:txbxContent>
                </v:textbox>
              </v:shape>
            </w:pict>
          </mc:Fallback>
        </mc:AlternateContent>
      </w:r>
      <w:r>
        <w:rPr>
          <w:b/>
          <w:noProof/>
          <w:sz w:val="28"/>
          <w:szCs w:val="28"/>
          <w:u w:val="single"/>
        </w:rPr>
        <mc:AlternateContent>
          <mc:Choice Requires="wps">
            <w:drawing>
              <wp:anchor distT="0" distB="0" distL="114300" distR="114300" simplePos="0" relativeHeight="251779072" behindDoc="0" locked="0" layoutInCell="1" allowOverlap="1">
                <wp:simplePos x="0" y="0"/>
                <wp:positionH relativeFrom="column">
                  <wp:posOffset>3409950</wp:posOffset>
                </wp:positionH>
                <wp:positionV relativeFrom="paragraph">
                  <wp:posOffset>80010</wp:posOffset>
                </wp:positionV>
                <wp:extent cx="1409700" cy="581025"/>
                <wp:effectExtent l="9525" t="9525" r="9525" b="9525"/>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58102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Manage forms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44" style="position:absolute;margin-left:268.5pt;margin-top:6.3pt;width:111pt;height:45.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">
                <v:textbox>
                  <w:txbxContent>
                    <w:p w:rsidR="00D864DA" w:rsidRDefault="00D864DA" w:rsidP="00D864DA">
                      <w:r>
                        <w:t>Manage forms</w:t>
                      </w:r>
                    </w:p>
                  </w:txbxContent>
                </v:textbox>
              </v:oval>
            </w:pict>
          </mc:Fallback>
        </mc:AlternateContent>
      </w:r>
      <w:r>
        <w:rPr>
          <w:b/>
          <w:noProof/>
          <w:sz w:val="28"/>
          <w:szCs w:val="28"/>
          <w:u w:val="single"/>
        </w:rPr>
        <mc:AlternateContent>
          <mc:Choice Requires="wps">
            <w:drawing>
              <wp:anchor distT="0" distB="0" distL="114300" distR="114300" simplePos="0" relativeHeight="251778048" behindDoc="0" locked="0" layoutInCell="1" allowOverlap="1">
                <wp:simplePos x="0" y="0"/>
                <wp:positionH relativeFrom="column">
                  <wp:posOffset>704850</wp:posOffset>
                </wp:positionH>
                <wp:positionV relativeFrom="paragraph">
                  <wp:posOffset>137160</wp:posOffset>
                </wp:positionV>
                <wp:extent cx="1809750" cy="523875"/>
                <wp:effectExtent l="9525" t="9525" r="9525" b="9525"/>
                <wp:wrapNone/>
                <wp:docPr id="74" name="Flowchart: Process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5238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Add,update,delete forms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74" o:spid="_x0000_s1045" type="#_x0000_t109" style="position:absolute;margin-left:55.5pt;margin-top:10.8pt;width:142.5pt;height:4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">
                <v:textbox>
                  <w:txbxContent>
                    <w:p w:rsidR="00D864DA" w:rsidRDefault="00D864DA" w:rsidP="00D864DA">
                      <w:r>
                        <w:t>Add,update,delete forms</w:t>
                      </w:r>
                    </w:p>
                  </w:txbxContent>
                </v:textbox>
              </v:shape>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87264" behindDoc="0" locked="0" layoutInCell="1" allowOverlap="1">
                <wp:simplePos x="0" y="0"/>
                <wp:positionH relativeFrom="column">
                  <wp:posOffset>4819650</wp:posOffset>
                </wp:positionH>
                <wp:positionV relativeFrom="paragraph">
                  <wp:posOffset>180340</wp:posOffset>
                </wp:positionV>
                <wp:extent cx="266700" cy="0"/>
                <wp:effectExtent l="9525" t="57150" r="19050" b="571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379.5pt;margin-top:14.2pt;width:21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">
                <v:stroke endarrow="block"/>
              </v:shape>
            </w:pict>
          </mc:Fallback>
        </mc:AlternateContent>
      </w:r>
      <w:r>
        <w:rPr>
          <w:b/>
          <w:noProof/>
          <w:sz w:val="28"/>
          <w:szCs w:val="28"/>
          <w:u w:val="single"/>
        </w:rPr>
        <mc:AlternateContent>
          <mc:Choice Requires="wps">
            <w:drawing>
              <wp:anchor distT="0" distB="0" distL="114300" distR="114300" simplePos="0" relativeHeight="251783168" behindDoc="0" locked="0" layoutInCell="1" allowOverlap="1">
                <wp:simplePos x="0" y="0"/>
                <wp:positionH relativeFrom="column">
                  <wp:posOffset>2876550</wp:posOffset>
                </wp:positionH>
                <wp:positionV relativeFrom="paragraph">
                  <wp:posOffset>180340</wp:posOffset>
                </wp:positionV>
                <wp:extent cx="533400" cy="9525"/>
                <wp:effectExtent l="9525" t="47625" r="19050"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9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226.5pt;margin-top:14.2pt;width:42pt;height:.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snapToGrid w:val="0"/>
          <w:sz w:val="28"/>
          <w:szCs w:val="28"/>
          <w:u w:val="single"/>
        </w:rPr>
        <w:lastRenderedPageBreak/>
        <w:t>Level 1 DFD</w: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4432" behindDoc="0" locked="0" layoutInCell="1" allowOverlap="1">
                <wp:simplePos x="0" y="0"/>
                <wp:positionH relativeFrom="column">
                  <wp:posOffset>2463165</wp:posOffset>
                </wp:positionH>
                <wp:positionV relativeFrom="paragraph">
                  <wp:posOffset>-5080</wp:posOffset>
                </wp:positionV>
                <wp:extent cx="1709420" cy="648970"/>
                <wp:effectExtent l="24765" t="17145" r="18415" b="1968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9420" cy="648970"/>
                        </a:xfrm>
                        <a:prstGeom prst="ellipse">
                          <a:avLst/>
                        </a:prstGeom>
                        <a:solidFill>
                          <a:srgbClr val="FFFFFF"/>
                        </a:solidFill>
                        <a:ln w="317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View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46" style="position:absolute;margin-left:193.95pt;margin-top:-.4pt;width:134.6pt;height:51.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" strokeweight="2.5pt">
                <v:shadow color="#868686"/>
                <v:textbox>
                  <w:txbxContent>
                    <w:p w:rsidR="00D864DA" w:rsidRDefault="00D864DA" w:rsidP="00D864DA">
                      <w:r>
                        <w:t>View Site</w:t>
                      </w:r>
                    </w:p>
                  </w:txbxContent>
                </v:textbox>
              </v:oval>
            </w:pict>
          </mc:Fallback>
        </mc:AlternateContent>
      </w:r>
      <w:r>
        <w:rPr>
          <w:b/>
          <w:noProof/>
          <w:sz w:val="28"/>
          <w:szCs w:val="28"/>
          <w:u w:val="single"/>
        </w:rPr>
        <mc:AlternateContent>
          <mc:Choice Requires="wps">
            <w:drawing>
              <wp:anchor distT="0" distB="0" distL="114300" distR="114300" simplePos="0" relativeHeight="251792384" behindDoc="0" locked="0" layoutInCell="1" allowOverlap="1">
                <wp:simplePos x="0" y="0"/>
                <wp:positionH relativeFrom="column">
                  <wp:posOffset>78105</wp:posOffset>
                </wp:positionH>
                <wp:positionV relativeFrom="paragraph">
                  <wp:posOffset>114300</wp:posOffset>
                </wp:positionV>
                <wp:extent cx="1483995" cy="436880"/>
                <wp:effectExtent l="20955" t="22225" r="19050" b="17145"/>
                <wp:wrapNone/>
                <wp:docPr id="70" name="Flowchart: Process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3995" cy="436880"/>
                        </a:xfrm>
                        <a:prstGeom prst="flowChartProcess">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70" o:spid="_x0000_s1047" type="#_x0000_t109" style="position:absolute;margin-left:6.15pt;margin-top:9pt;width:116.85pt;height:34.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" strokeweight="2.5pt">
                <v:shadow color="#868686"/>
                <v:textbox>
                  <w:txbxContent>
                    <w:p w:rsidR="00D864DA" w:rsidRDefault="00D864DA" w:rsidP="00D864DA">
                      <w:r>
                        <w:t>Student</w:t>
                      </w:r>
                    </w:p>
                  </w:txbxContent>
                </v:textbox>
              </v:shape>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3408" behindDoc="0" locked="0" layoutInCell="1" allowOverlap="1">
                <wp:simplePos x="0" y="0"/>
                <wp:positionH relativeFrom="column">
                  <wp:posOffset>1562100</wp:posOffset>
                </wp:positionH>
                <wp:positionV relativeFrom="paragraph">
                  <wp:posOffset>134620</wp:posOffset>
                </wp:positionV>
                <wp:extent cx="901065" cy="13335"/>
                <wp:effectExtent l="9525" t="46990" r="22860" b="5397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065" cy="133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123pt;margin-top:10.6pt;width:70.95pt;height:1.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5456" behindDoc="0" locked="0" layoutInCell="1" allowOverlap="1">
                <wp:simplePos x="0" y="0"/>
                <wp:positionH relativeFrom="column">
                  <wp:posOffset>3298190</wp:posOffset>
                </wp:positionH>
                <wp:positionV relativeFrom="paragraph">
                  <wp:posOffset>30480</wp:posOffset>
                </wp:positionV>
                <wp:extent cx="40005" cy="4924425"/>
                <wp:effectExtent l="12065" t="8890" r="5080" b="1016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49244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259.7pt;margin-top:2.4pt;width:3.15pt;height:387.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"/>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0576" behindDoc="0" locked="0" layoutInCell="1" allowOverlap="1">
                <wp:simplePos x="0" y="0"/>
                <wp:positionH relativeFrom="column">
                  <wp:posOffset>4172585</wp:posOffset>
                </wp:positionH>
                <wp:positionV relativeFrom="paragraph">
                  <wp:posOffset>51435</wp:posOffset>
                </wp:positionV>
                <wp:extent cx="1359535" cy="628015"/>
                <wp:effectExtent l="10160" t="10160" r="11430" b="952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9535" cy="62801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48" style="position:absolute;margin-left:328.55pt;margin-top:4.05pt;width:107.05pt;height:49.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">
                <v:textbox>
                  <w:txbxContent>
                    <w:p w:rsidR="00D864DA" w:rsidRDefault="00D864DA" w:rsidP="00D864DA">
                      <w:r>
                        <w:t>Register</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6480" behindDoc="0" locked="0" layoutInCell="1" allowOverlap="1">
                <wp:simplePos x="0" y="0"/>
                <wp:positionH relativeFrom="column">
                  <wp:posOffset>3298190</wp:posOffset>
                </wp:positionH>
                <wp:positionV relativeFrom="paragraph">
                  <wp:posOffset>146050</wp:posOffset>
                </wp:positionV>
                <wp:extent cx="874395" cy="0"/>
                <wp:effectExtent l="12065" t="61595" r="18415" b="5270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439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259.7pt;margin-top:11.5pt;width:68.85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1600" behindDoc="0" locked="0" layoutInCell="1" allowOverlap="1">
                <wp:simplePos x="0" y="0"/>
                <wp:positionH relativeFrom="column">
                  <wp:posOffset>4172585</wp:posOffset>
                </wp:positionH>
                <wp:positionV relativeFrom="paragraph">
                  <wp:posOffset>158750</wp:posOffset>
                </wp:positionV>
                <wp:extent cx="1425575" cy="583565"/>
                <wp:effectExtent l="10160" t="11430" r="12065" b="508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5575" cy="58356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49" style="position:absolute;margin-left:328.55pt;margin-top:12.5pt;width:112.25pt;height:45.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">
                <v:textbox>
                  <w:txbxContent>
                    <w:p w:rsidR="00D864DA" w:rsidRDefault="00D864DA" w:rsidP="00D864DA">
                      <w:r>
                        <w:t>Login</w:t>
                      </w:r>
                    </w:p>
                  </w:txbxContent>
                </v:textbox>
              </v:oval>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7504" behindDoc="0" locked="0" layoutInCell="1" allowOverlap="1">
                <wp:simplePos x="0" y="0"/>
                <wp:positionH relativeFrom="column">
                  <wp:posOffset>3298190</wp:posOffset>
                </wp:positionH>
                <wp:positionV relativeFrom="paragraph">
                  <wp:posOffset>64770</wp:posOffset>
                </wp:positionV>
                <wp:extent cx="874395" cy="0"/>
                <wp:effectExtent l="12065" t="59690" r="18415" b="5461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439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59.7pt;margin-top:5.1pt;width:68.8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2624" behindDoc="0" locked="0" layoutInCell="1" allowOverlap="1">
                <wp:simplePos x="0" y="0"/>
                <wp:positionH relativeFrom="column">
                  <wp:posOffset>4172585</wp:posOffset>
                </wp:positionH>
                <wp:positionV relativeFrom="paragraph">
                  <wp:posOffset>178435</wp:posOffset>
                </wp:positionV>
                <wp:extent cx="1425575" cy="584200"/>
                <wp:effectExtent l="10160" t="10795" r="12065" b="508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5575" cy="5842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Take Exam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50" style="position:absolute;margin-left:328.55pt;margin-top:14.05pt;width:112.25pt;height: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">
                <v:textbox>
                  <w:txbxContent>
                    <w:p w:rsidR="00D864DA" w:rsidRDefault="00D864DA" w:rsidP="00D864DA">
                      <w:r>
                        <w:t>Take Exam</w:t>
                      </w:r>
                    </w:p>
                  </w:txbxContent>
                </v:textbox>
              </v:oval>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8528" behindDoc="0" locked="0" layoutInCell="1" allowOverlap="1">
                <wp:simplePos x="0" y="0"/>
                <wp:positionH relativeFrom="column">
                  <wp:posOffset>3338195</wp:posOffset>
                </wp:positionH>
                <wp:positionV relativeFrom="paragraph">
                  <wp:posOffset>78105</wp:posOffset>
                </wp:positionV>
                <wp:extent cx="834390" cy="0"/>
                <wp:effectExtent l="13970" t="61595" r="18415" b="5270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62.85pt;margin-top:6.15pt;width:65.7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3648" behindDoc="0" locked="0" layoutInCell="1" allowOverlap="1">
                <wp:simplePos x="0" y="0"/>
                <wp:positionH relativeFrom="column">
                  <wp:posOffset>4077335</wp:posOffset>
                </wp:positionH>
                <wp:positionV relativeFrom="paragraph">
                  <wp:posOffset>26670</wp:posOffset>
                </wp:positionV>
                <wp:extent cx="1520825" cy="528955"/>
                <wp:effectExtent l="10160" t="13970" r="12065" b="952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825" cy="52895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See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51" style="position:absolute;margin-left:321.05pt;margin-top:2.1pt;width:119.75pt;height:41.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">
                <v:textbox>
                  <w:txbxContent>
                    <w:p w:rsidR="00D864DA" w:rsidRDefault="00D864DA" w:rsidP="00D864DA">
                      <w:r>
                        <w:t>See Result</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799552" behindDoc="0" locked="0" layoutInCell="1" allowOverlap="1">
                <wp:simplePos x="0" y="0"/>
                <wp:positionH relativeFrom="column">
                  <wp:posOffset>3338195</wp:posOffset>
                </wp:positionH>
                <wp:positionV relativeFrom="paragraph">
                  <wp:posOffset>108585</wp:posOffset>
                </wp:positionV>
                <wp:extent cx="739140" cy="0"/>
                <wp:effectExtent l="13970" t="52705" r="18415" b="6159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262.85pt;margin-top:8.55pt;width:58.2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5696" behindDoc="0" locked="0" layoutInCell="1" allowOverlap="1">
                <wp:simplePos x="0" y="0"/>
                <wp:positionH relativeFrom="column">
                  <wp:posOffset>4077335</wp:posOffset>
                </wp:positionH>
                <wp:positionV relativeFrom="paragraph">
                  <wp:posOffset>196215</wp:posOffset>
                </wp:positionV>
                <wp:extent cx="1520825" cy="528955"/>
                <wp:effectExtent l="10160" t="6350" r="12065" b="762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825" cy="52895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9" o:spid="_x0000_s1052" style="position:absolute;margin-left:321.05pt;margin-top:15.45pt;width:119.75pt;height:41.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">
                <v:textbox>
                  <w:txbxContent>
                    <w:p w:rsidR="00D864DA" w:rsidRDefault="00D864DA" w:rsidP="00D864DA">
                      <w:r>
                        <w:t>Logout</w:t>
                      </w:r>
                    </w:p>
                  </w:txbxContent>
                </v:textbox>
              </v:oval>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4672" behindDoc="0" locked="0" layoutInCell="1" allowOverlap="1">
                <wp:simplePos x="0" y="0"/>
                <wp:positionH relativeFrom="column">
                  <wp:posOffset>3338195</wp:posOffset>
                </wp:positionH>
                <wp:positionV relativeFrom="paragraph">
                  <wp:posOffset>50800</wp:posOffset>
                </wp:positionV>
                <wp:extent cx="739140" cy="0"/>
                <wp:effectExtent l="13970" t="60325" r="18415" b="5397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262.85pt;margin-top:4pt;width:58.2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snapToGrid w:val="0"/>
          <w:sz w:val="28"/>
          <w:szCs w:val="28"/>
          <w:u w:val="single"/>
        </w:rPr>
        <w:t>Level 1 DFD</w: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 w:rsidR="00D864DA" w:rsidRDefault="00D864DA" w:rsidP="00D864DA"/>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6720" behindDoc="0" locked="0" layoutInCell="1" allowOverlap="1">
                <wp:simplePos x="0" y="0"/>
                <wp:positionH relativeFrom="column">
                  <wp:posOffset>243840</wp:posOffset>
                </wp:positionH>
                <wp:positionV relativeFrom="paragraph">
                  <wp:posOffset>85090</wp:posOffset>
                </wp:positionV>
                <wp:extent cx="1652270" cy="605790"/>
                <wp:effectExtent l="24765" t="24130" r="18415" b="17780"/>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2270" cy="605790"/>
                        </a:xfrm>
                        <a:prstGeom prst="flowChartProcess">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Instructor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7" o:spid="_x0000_s1053" type="#_x0000_t109" style="position:absolute;margin-left:19.2pt;margin-top:6.7pt;width:130.1pt;height:47.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" strokeweight="2.5pt">
                <v:shadow color="#868686"/>
                <v:textbox>
                  <w:txbxContent>
                    <w:p w:rsidR="00D864DA" w:rsidRDefault="00D864DA" w:rsidP="00D864DA">
                      <w:r>
                        <w:t>Instructor</w:t>
                      </w:r>
                    </w:p>
                  </w:txbxContent>
                </v:textbox>
              </v:shape>
            </w:pict>
          </mc:Fallback>
        </mc:AlternateContent>
      </w:r>
      <w:r>
        <w:rPr>
          <w:b/>
          <w:noProof/>
          <w:sz w:val="28"/>
          <w:szCs w:val="28"/>
          <w:u w:val="single"/>
        </w:rPr>
        <mc:AlternateContent>
          <mc:Choice Requires="wps">
            <w:drawing>
              <wp:anchor distT="0" distB="0" distL="114300" distR="114300" simplePos="0" relativeHeight="251807744" behindDoc="0" locked="0" layoutInCell="1" allowOverlap="1">
                <wp:simplePos x="0" y="0"/>
                <wp:positionH relativeFrom="column">
                  <wp:posOffset>2777490</wp:posOffset>
                </wp:positionH>
                <wp:positionV relativeFrom="paragraph">
                  <wp:posOffset>85090</wp:posOffset>
                </wp:positionV>
                <wp:extent cx="1454150" cy="605790"/>
                <wp:effectExtent l="24765" t="24130" r="16510" b="1778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605790"/>
                        </a:xfrm>
                        <a:prstGeom prst="ellipse">
                          <a:avLst/>
                        </a:prstGeom>
                        <a:solidFill>
                          <a:srgbClr val="FFFFFF"/>
                        </a:solidFill>
                        <a:ln w="317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864DA" w:rsidRDefault="00D864DA" w:rsidP="00D864DA">
                            <w:r>
                              <w:t>View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54" style="position:absolute;margin-left:218.7pt;margin-top:6.7pt;width:114.5pt;height:47.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" strokeweight="2.5pt">
                <v:shadow color="#868686"/>
                <v:textbox>
                  <w:txbxContent>
                    <w:p w:rsidR="00D864DA" w:rsidRDefault="00D864DA" w:rsidP="00D864DA">
                      <w:r>
                        <w:t>View Site</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22080" behindDoc="0" locked="0" layoutInCell="1" allowOverlap="1">
                <wp:simplePos x="0" y="0"/>
                <wp:positionH relativeFrom="column">
                  <wp:posOffset>1896110</wp:posOffset>
                </wp:positionH>
                <wp:positionV relativeFrom="paragraph">
                  <wp:posOffset>192405</wp:posOffset>
                </wp:positionV>
                <wp:extent cx="881380" cy="10795"/>
                <wp:effectExtent l="10160" t="50165" r="22860" b="5334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380" cy="107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149.3pt;margin-top:15.15pt;width:69.4pt;height:.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8768" behindDoc="0" locked="0" layoutInCell="1" allowOverlap="1">
                <wp:simplePos x="0" y="0"/>
                <wp:positionH relativeFrom="column">
                  <wp:posOffset>3405505</wp:posOffset>
                </wp:positionH>
                <wp:positionV relativeFrom="paragraph">
                  <wp:posOffset>77470</wp:posOffset>
                </wp:positionV>
                <wp:extent cx="33020" cy="5453380"/>
                <wp:effectExtent l="5080" t="10795" r="9525" b="127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 cy="54533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268.15pt;margin-top:6.1pt;width:2.6pt;height:429.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"/>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5936" behindDoc="0" locked="0" layoutInCell="1" allowOverlap="1">
                <wp:simplePos x="0" y="0"/>
                <wp:positionH relativeFrom="column">
                  <wp:posOffset>3912235</wp:posOffset>
                </wp:positionH>
                <wp:positionV relativeFrom="paragraph">
                  <wp:posOffset>60325</wp:posOffset>
                </wp:positionV>
                <wp:extent cx="1696720" cy="528320"/>
                <wp:effectExtent l="6985" t="7620" r="10795" b="698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52832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 o:spid="_x0000_s1055" style="position:absolute;margin-left:308.05pt;margin-top:4.75pt;width:133.6pt;height:4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">
                <v:textbox>
                  <w:txbxContent>
                    <w:p w:rsidR="00D864DA" w:rsidRDefault="00D864DA" w:rsidP="00D864DA">
                      <w:r>
                        <w:t>Register</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09792" behindDoc="0" locked="0" layoutInCell="1" allowOverlap="1">
                <wp:simplePos x="0" y="0"/>
                <wp:positionH relativeFrom="column">
                  <wp:posOffset>3405505</wp:posOffset>
                </wp:positionH>
                <wp:positionV relativeFrom="paragraph">
                  <wp:posOffset>163830</wp:posOffset>
                </wp:positionV>
                <wp:extent cx="506730" cy="0"/>
                <wp:effectExtent l="5080" t="58420" r="21590" b="5588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268.15pt;margin-top:12.9pt;width:39.9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6960" behindDoc="0" locked="0" layoutInCell="1" allowOverlap="1">
                <wp:simplePos x="0" y="0"/>
                <wp:positionH relativeFrom="column">
                  <wp:posOffset>3912235</wp:posOffset>
                </wp:positionH>
                <wp:positionV relativeFrom="paragraph">
                  <wp:posOffset>57785</wp:posOffset>
                </wp:positionV>
                <wp:extent cx="1641475" cy="484505"/>
                <wp:effectExtent l="6985" t="13335" r="8890" b="698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1475" cy="4845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56" style="position:absolute;margin-left:308.05pt;margin-top:4.55pt;width:129.25pt;height:38.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">
                <v:textbox>
                  <w:txbxContent>
                    <w:p w:rsidR="00D864DA" w:rsidRDefault="00D864DA" w:rsidP="00D864DA">
                      <w:r>
                        <w:t>Login</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0816" behindDoc="0" locked="0" layoutInCell="1" allowOverlap="1">
                <wp:simplePos x="0" y="0"/>
                <wp:positionH relativeFrom="column">
                  <wp:posOffset>3438525</wp:posOffset>
                </wp:positionH>
                <wp:positionV relativeFrom="paragraph">
                  <wp:posOffset>84455</wp:posOffset>
                </wp:positionV>
                <wp:extent cx="473710" cy="0"/>
                <wp:effectExtent l="9525" t="53975" r="21590" b="603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71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70.75pt;margin-top:6.65pt;width:37.3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7984" behindDoc="0" locked="0" layoutInCell="1" allowOverlap="1">
                <wp:simplePos x="0" y="0"/>
                <wp:positionH relativeFrom="column">
                  <wp:posOffset>3912235</wp:posOffset>
                </wp:positionH>
                <wp:positionV relativeFrom="paragraph">
                  <wp:posOffset>43815</wp:posOffset>
                </wp:positionV>
                <wp:extent cx="1696720" cy="528955"/>
                <wp:effectExtent l="6985" t="6985" r="10795" b="698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52895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Post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57" style="position:absolute;margin-left:308.05pt;margin-top:3.45pt;width:133.6pt;height:41.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">
                <v:textbox>
                  <w:txbxContent>
                    <w:p w:rsidR="00D864DA" w:rsidRDefault="00D864DA" w:rsidP="00D864DA">
                      <w:r>
                        <w:t>Post Questions</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1840" behindDoc="0" locked="0" layoutInCell="1" allowOverlap="1">
                <wp:simplePos x="0" y="0"/>
                <wp:positionH relativeFrom="column">
                  <wp:posOffset>3438525</wp:posOffset>
                </wp:positionH>
                <wp:positionV relativeFrom="paragraph">
                  <wp:posOffset>48895</wp:posOffset>
                </wp:positionV>
                <wp:extent cx="473710" cy="0"/>
                <wp:effectExtent l="9525" t="54610" r="21590" b="596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71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70.75pt;margin-top:3.85pt;width:37.3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9008" behindDoc="0" locked="0" layoutInCell="1" allowOverlap="1">
                <wp:simplePos x="0" y="0"/>
                <wp:positionH relativeFrom="column">
                  <wp:posOffset>3912235</wp:posOffset>
                </wp:positionH>
                <wp:positionV relativeFrom="paragraph">
                  <wp:posOffset>52070</wp:posOffset>
                </wp:positionV>
                <wp:extent cx="1795780" cy="462915"/>
                <wp:effectExtent l="6985" t="13970" r="6985" b="889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5780" cy="46291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Update Tests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58" style="position:absolute;margin-left:308.05pt;margin-top:4.1pt;width:141.4pt;height:36.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">
                <v:textbox>
                  <w:txbxContent>
                    <w:p w:rsidR="00D864DA" w:rsidRDefault="00D864DA" w:rsidP="00D864DA">
                      <w:r>
                        <w:t>Update Tests</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2864" behindDoc="0" locked="0" layoutInCell="1" allowOverlap="1">
                <wp:simplePos x="0" y="0"/>
                <wp:positionH relativeFrom="column">
                  <wp:posOffset>3438525</wp:posOffset>
                </wp:positionH>
                <wp:positionV relativeFrom="paragraph">
                  <wp:posOffset>45720</wp:posOffset>
                </wp:positionV>
                <wp:extent cx="473710" cy="0"/>
                <wp:effectExtent l="9525" t="59690" r="21590" b="5461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71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270.75pt;margin-top:3.6pt;width:37.3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20032" behindDoc="0" locked="0" layoutInCell="1" allowOverlap="1">
                <wp:simplePos x="0" y="0"/>
                <wp:positionH relativeFrom="column">
                  <wp:posOffset>3912235</wp:posOffset>
                </wp:positionH>
                <wp:positionV relativeFrom="paragraph">
                  <wp:posOffset>122555</wp:posOffset>
                </wp:positionV>
                <wp:extent cx="1795780" cy="572770"/>
                <wp:effectExtent l="6985" t="12065" r="6985" b="571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5780" cy="57277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View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59" style="position:absolute;margin-left:308.05pt;margin-top:9.65pt;width:141.4pt;height:45.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">
                <v:textbox>
                  <w:txbxContent>
                    <w:p w:rsidR="00D864DA" w:rsidRDefault="00D864DA" w:rsidP="00D864DA">
                      <w:r>
                        <w:t>View Results</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3888" behindDoc="0" locked="0" layoutInCell="1" allowOverlap="1">
                <wp:simplePos x="0" y="0"/>
                <wp:positionH relativeFrom="column">
                  <wp:posOffset>3438525</wp:posOffset>
                </wp:positionH>
                <wp:positionV relativeFrom="paragraph">
                  <wp:posOffset>182245</wp:posOffset>
                </wp:positionV>
                <wp:extent cx="473710" cy="11430"/>
                <wp:effectExtent l="9525" t="47625" r="21590" b="5524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710" cy="1143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70.75pt;margin-top:14.35pt;width:37.3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21056" behindDoc="0" locked="0" layoutInCell="1" allowOverlap="1">
                <wp:simplePos x="0" y="0"/>
                <wp:positionH relativeFrom="column">
                  <wp:posOffset>3912235</wp:posOffset>
                </wp:positionH>
                <wp:positionV relativeFrom="paragraph">
                  <wp:posOffset>174625</wp:posOffset>
                </wp:positionV>
                <wp:extent cx="1795780" cy="518160"/>
                <wp:effectExtent l="6985" t="5715" r="6985"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5780" cy="51816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64DA" w:rsidRDefault="00D864DA" w:rsidP="00D864DA">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60" style="position:absolute;margin-left:308.05pt;margin-top:13.75pt;width:141.4pt;height:40.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">
                <v:textbox>
                  <w:txbxContent>
                    <w:p w:rsidR="00D864DA" w:rsidRDefault="00D864DA" w:rsidP="00D864DA">
                      <w:r>
                        <w:t>Logout</w:t>
                      </w:r>
                    </w:p>
                  </w:txbxContent>
                </v:textbox>
              </v:oval>
            </w:pict>
          </mc:Fallback>
        </mc:AlternateContent>
      </w:r>
    </w:p>
    <w:p w:rsidR="00D864DA" w:rsidRDefault="00D864DA" w:rsidP="00D864DA">
      <w:pPr>
        <w:rPr>
          <w:b/>
          <w:snapToGrid w:val="0"/>
          <w:sz w:val="28"/>
          <w:szCs w:val="28"/>
          <w:u w:val="single"/>
        </w:rPr>
      </w:pPr>
      <w:r>
        <w:rPr>
          <w:b/>
          <w:noProof/>
          <w:sz w:val="28"/>
          <w:szCs w:val="28"/>
          <w:u w:val="single"/>
        </w:rPr>
        <mc:AlternateContent>
          <mc:Choice Requires="wps">
            <w:drawing>
              <wp:anchor distT="0" distB="0" distL="114300" distR="114300" simplePos="0" relativeHeight="251814912" behindDoc="0" locked="0" layoutInCell="1" allowOverlap="1">
                <wp:simplePos x="0" y="0"/>
                <wp:positionH relativeFrom="column">
                  <wp:posOffset>3438525</wp:posOffset>
                </wp:positionH>
                <wp:positionV relativeFrom="paragraph">
                  <wp:posOffset>179705</wp:posOffset>
                </wp:positionV>
                <wp:extent cx="473710" cy="0"/>
                <wp:effectExtent l="9525" t="53340" r="21590" b="6096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71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70.75pt;margin-top:14.15pt;width:37.3pt;height: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">
                <v:stroke endarrow="block"/>
              </v:shape>
            </w:pict>
          </mc:Fallback>
        </mc:AlternateContent>
      </w: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D864DA" w:rsidRDefault="00D864DA" w:rsidP="00D864DA">
      <w:pPr>
        <w:rPr>
          <w:b/>
          <w:snapToGrid w:val="0"/>
          <w:sz w:val="28"/>
          <w:szCs w:val="28"/>
          <w:u w:val="single"/>
        </w:rPr>
      </w:pPr>
    </w:p>
    <w:p w:rsidR="00A72910" w:rsidRPr="00D96E4C" w:rsidRDefault="00A72910" w:rsidP="008502D2">
      <w:pPr>
        <w:spacing w:line="200" w:lineRule="exact"/>
        <w:jc w:val="both"/>
      </w:pPr>
    </w:p>
    <w:p w:rsidR="00D864DA" w:rsidRDefault="00D864DA" w:rsidP="008502D2">
      <w:pPr>
        <w:spacing w:line="360" w:lineRule="auto"/>
        <w:jc w:val="both"/>
        <w:rPr>
          <w:b/>
          <w:sz w:val="28"/>
          <w:szCs w:val="28"/>
        </w:rPr>
      </w:pPr>
    </w:p>
    <w:p w:rsidR="00D864DA" w:rsidRDefault="00D864DA" w:rsidP="008502D2">
      <w:pPr>
        <w:spacing w:line="360" w:lineRule="auto"/>
        <w:jc w:val="both"/>
        <w:rPr>
          <w:b/>
          <w:sz w:val="28"/>
          <w:szCs w:val="28"/>
        </w:rPr>
      </w:pPr>
    </w:p>
    <w:p w:rsidR="00EB637A" w:rsidRPr="00EB637A" w:rsidRDefault="00B216C4" w:rsidP="008502D2">
      <w:pPr>
        <w:spacing w:line="360" w:lineRule="auto"/>
        <w:jc w:val="both"/>
        <w:rPr>
          <w:b/>
          <w:sz w:val="28"/>
          <w:szCs w:val="28"/>
        </w:rPr>
      </w:pPr>
      <w:r>
        <w:rPr>
          <w:b/>
          <w:sz w:val="28"/>
          <w:szCs w:val="28"/>
        </w:rPr>
        <w:lastRenderedPageBreak/>
        <w:t xml:space="preserve">5.5 </w:t>
      </w:r>
      <w:r w:rsidR="00EB637A" w:rsidRPr="00EB637A">
        <w:rPr>
          <w:b/>
          <w:sz w:val="28"/>
          <w:szCs w:val="28"/>
        </w:rPr>
        <w:t>INPUT DESIGN</w:t>
      </w:r>
    </w:p>
    <w:p w:rsidR="00EB637A" w:rsidRPr="00EB637A" w:rsidRDefault="00EB637A" w:rsidP="008502D2">
      <w:pPr>
        <w:spacing w:line="360" w:lineRule="auto"/>
        <w:jc w:val="both"/>
        <w:rPr>
          <w:b/>
          <w:sz w:val="28"/>
          <w:szCs w:val="28"/>
        </w:rPr>
      </w:pPr>
      <w:r w:rsidRPr="00EB637A">
        <w:rPr>
          <w:b/>
          <w:sz w:val="28"/>
          <w:szCs w:val="28"/>
        </w:rPr>
        <w:t xml:space="preserve">            </w:t>
      </w:r>
      <w:r w:rsidRPr="00EB637A">
        <w:rPr>
          <w:sz w:val="28"/>
          <w:szCs w:val="28"/>
        </w:rPr>
        <w:t>The input design is the process of converting the user-oriented inputs in to the computer-based format. The goal of designing input data is to make the automation as easy and free from errors as possible. For providing a good input design for the application easy data input and selection features are adopted.</w:t>
      </w:r>
    </w:p>
    <w:p w:rsidR="00EB637A" w:rsidRPr="00EB637A" w:rsidRDefault="00EB637A" w:rsidP="008502D2">
      <w:pPr>
        <w:spacing w:line="360" w:lineRule="auto"/>
        <w:jc w:val="both"/>
        <w:rPr>
          <w:sz w:val="28"/>
          <w:szCs w:val="28"/>
        </w:rPr>
      </w:pPr>
      <w:r w:rsidRPr="00EB637A">
        <w:rPr>
          <w:sz w:val="28"/>
          <w:szCs w:val="28"/>
        </w:rPr>
        <w:t xml:space="preserve">           The input design requirements such as user friendliness, consistent format and interactive dialogue for giving the right message and help for the user at right time are also considered for the development of the project.</w:t>
      </w:r>
    </w:p>
    <w:p w:rsidR="00EB637A" w:rsidRPr="00EB637A" w:rsidRDefault="00EB637A" w:rsidP="008502D2">
      <w:pPr>
        <w:spacing w:line="360" w:lineRule="auto"/>
        <w:jc w:val="both"/>
        <w:rPr>
          <w:sz w:val="28"/>
          <w:szCs w:val="28"/>
        </w:rPr>
      </w:pPr>
      <w:r w:rsidRPr="00EB637A">
        <w:rPr>
          <w:sz w:val="28"/>
          <w:szCs w:val="28"/>
        </w:rPr>
        <w:t xml:space="preserve">           In this project all the textboxes are validated. If any field is not filled then it will display the message” enter the details”. The dialogue boxes are used to guide the user while giving inputs. The list boxes are used to select the options. The following design guidelines will result in a friendly and efficient interface. </w:t>
      </w:r>
    </w:p>
    <w:p w:rsidR="00EB637A" w:rsidRDefault="00EB637A" w:rsidP="008502D2">
      <w:pPr>
        <w:spacing w:line="360" w:lineRule="auto"/>
        <w:jc w:val="both"/>
        <w:rPr>
          <w:sz w:val="28"/>
          <w:szCs w:val="28"/>
        </w:rPr>
      </w:pPr>
      <w:r w:rsidRPr="00EB637A">
        <w:rPr>
          <w:sz w:val="28"/>
          <w:szCs w:val="28"/>
        </w:rPr>
        <w:t xml:space="preserve">         The project  uses various user input forms like admin login, students login, instructor  login and inputs name, login credentials.</w:t>
      </w:r>
    </w:p>
    <w:p w:rsidR="007826DA" w:rsidRDefault="007826DA" w:rsidP="008502D2">
      <w:pPr>
        <w:spacing w:line="360" w:lineRule="auto"/>
        <w:jc w:val="both"/>
        <w:rPr>
          <w:b/>
          <w:sz w:val="28"/>
          <w:szCs w:val="28"/>
        </w:rPr>
      </w:pPr>
    </w:p>
    <w:p w:rsidR="00EB637A" w:rsidRDefault="00EB637A" w:rsidP="008502D2">
      <w:pPr>
        <w:spacing w:line="360" w:lineRule="auto"/>
        <w:jc w:val="both"/>
        <w:rPr>
          <w:b/>
          <w:sz w:val="28"/>
          <w:szCs w:val="28"/>
        </w:rPr>
      </w:pPr>
      <w:r w:rsidRPr="00EB637A">
        <w:rPr>
          <w:b/>
          <w:sz w:val="28"/>
          <w:szCs w:val="28"/>
        </w:rPr>
        <w:t>OUTPUT DESIGN</w:t>
      </w:r>
    </w:p>
    <w:p w:rsidR="00722E40" w:rsidRDefault="00722E40" w:rsidP="008502D2">
      <w:pPr>
        <w:spacing w:line="360" w:lineRule="auto"/>
        <w:jc w:val="both"/>
        <w:rPr>
          <w:b/>
          <w:sz w:val="28"/>
          <w:szCs w:val="28"/>
        </w:rPr>
      </w:pPr>
    </w:p>
    <w:p w:rsidR="00722E40" w:rsidRPr="008E13E3" w:rsidRDefault="00722E40" w:rsidP="008E13E3">
      <w:pPr>
        <w:spacing w:line="360" w:lineRule="auto"/>
        <w:ind w:left="100" w:right="189"/>
        <w:jc w:val="both"/>
        <w:rPr>
          <w:rFonts w:eastAsia="Arial"/>
          <w:sz w:val="28"/>
          <w:szCs w:val="28"/>
        </w:rPr>
      </w:pPr>
      <w:r>
        <w:rPr>
          <w:rFonts w:eastAsia="Arial"/>
          <w:spacing w:val="1"/>
          <w:sz w:val="28"/>
          <w:szCs w:val="28"/>
        </w:rPr>
        <w:t xml:space="preserve">          </w:t>
      </w:r>
      <w:r w:rsidRPr="00D96E4C">
        <w:rPr>
          <w:rFonts w:eastAsia="Arial"/>
          <w:spacing w:val="1"/>
          <w:sz w:val="28"/>
          <w:szCs w:val="28"/>
        </w:rPr>
        <w:t>P</w:t>
      </w:r>
      <w:r w:rsidRPr="00D96E4C">
        <w:rPr>
          <w:rFonts w:eastAsia="Arial"/>
          <w:spacing w:val="-1"/>
          <w:sz w:val="28"/>
          <w:szCs w:val="28"/>
        </w:rPr>
        <w:t>re</w:t>
      </w:r>
      <w:r w:rsidRPr="00D96E4C">
        <w:rPr>
          <w:rFonts w:eastAsia="Arial"/>
          <w:sz w:val="28"/>
          <w:szCs w:val="28"/>
        </w:rPr>
        <w:t>s</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ti</w:t>
      </w:r>
      <w:r w:rsidRPr="00D96E4C">
        <w:rPr>
          <w:rFonts w:eastAsia="Arial"/>
          <w:spacing w:val="3"/>
          <w:sz w:val="28"/>
          <w:szCs w:val="28"/>
        </w:rPr>
        <w:t>n</w:t>
      </w:r>
      <w:r w:rsidRPr="00D96E4C">
        <w:rPr>
          <w:rFonts w:eastAsia="Arial"/>
          <w:sz w:val="28"/>
          <w:szCs w:val="28"/>
        </w:rPr>
        <w:t>g</w:t>
      </w:r>
      <w:r w:rsidRPr="00D96E4C">
        <w:rPr>
          <w:rFonts w:eastAsia="Arial"/>
          <w:spacing w:val="-14"/>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
          <w:sz w:val="28"/>
          <w:szCs w:val="28"/>
        </w:rPr>
        <w:t xml:space="preserve"> da</w:t>
      </w:r>
      <w:r w:rsidRPr="00D96E4C">
        <w:rPr>
          <w:rFonts w:eastAsia="Arial"/>
          <w:spacing w:val="4"/>
          <w:sz w:val="28"/>
          <w:szCs w:val="28"/>
        </w:rPr>
        <w:t>t</w:t>
      </w:r>
      <w:r w:rsidRPr="00D96E4C">
        <w:rPr>
          <w:rFonts w:eastAsia="Arial"/>
          <w:sz w:val="28"/>
          <w:szCs w:val="28"/>
        </w:rPr>
        <w:t>a</w:t>
      </w:r>
      <w:r w:rsidRPr="00D96E4C">
        <w:rPr>
          <w:rFonts w:eastAsia="Arial"/>
          <w:spacing w:val="-6"/>
          <w:sz w:val="28"/>
          <w:szCs w:val="28"/>
        </w:rPr>
        <w:t xml:space="preserve"> </w:t>
      </w:r>
      <w:r w:rsidRPr="00D96E4C">
        <w:rPr>
          <w:rFonts w:eastAsia="Arial"/>
          <w:spacing w:val="3"/>
          <w:sz w:val="28"/>
          <w:szCs w:val="28"/>
        </w:rPr>
        <w:t>p</w:t>
      </w:r>
      <w:r w:rsidRPr="00D96E4C">
        <w:rPr>
          <w:rFonts w:eastAsia="Arial"/>
          <w:spacing w:val="-1"/>
          <w:sz w:val="28"/>
          <w:szCs w:val="28"/>
        </w:rPr>
        <w:t>r</w:t>
      </w:r>
      <w:r w:rsidRPr="00D96E4C">
        <w:rPr>
          <w:rFonts w:eastAsia="Arial"/>
          <w:spacing w:val="3"/>
          <w:sz w:val="28"/>
          <w:szCs w:val="28"/>
        </w:rPr>
        <w:t>o</w:t>
      </w:r>
      <w:r w:rsidRPr="00D96E4C">
        <w:rPr>
          <w:rFonts w:eastAsia="Arial"/>
          <w:sz w:val="28"/>
          <w:szCs w:val="28"/>
        </w:rPr>
        <w:t>c</w:t>
      </w:r>
      <w:r w:rsidRPr="00D96E4C">
        <w:rPr>
          <w:rFonts w:eastAsia="Arial"/>
          <w:spacing w:val="-1"/>
          <w:sz w:val="28"/>
          <w:szCs w:val="28"/>
        </w:rPr>
        <w:t>e</w:t>
      </w:r>
      <w:r w:rsidRPr="00D96E4C">
        <w:rPr>
          <w:rFonts w:eastAsia="Arial"/>
          <w:sz w:val="28"/>
          <w:szCs w:val="28"/>
        </w:rPr>
        <w:t>s</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d</w:t>
      </w:r>
      <w:r w:rsidRPr="00D96E4C">
        <w:rPr>
          <w:rFonts w:eastAsia="Arial"/>
          <w:spacing w:val="-10"/>
          <w:sz w:val="28"/>
          <w:szCs w:val="28"/>
        </w:rPr>
        <w:t xml:space="preserve"> </w:t>
      </w:r>
      <w:r w:rsidRPr="00D96E4C">
        <w:rPr>
          <w:rFonts w:eastAsia="Arial"/>
          <w:spacing w:val="3"/>
          <w:sz w:val="28"/>
          <w:szCs w:val="28"/>
        </w:rPr>
        <w:t>b</w:t>
      </w:r>
      <w:r w:rsidRPr="00D96E4C">
        <w:rPr>
          <w:rFonts w:eastAsia="Arial"/>
          <w:sz w:val="28"/>
          <w:szCs w:val="28"/>
        </w:rPr>
        <w:t>y</w:t>
      </w:r>
      <w:r w:rsidRPr="00D96E4C">
        <w:rPr>
          <w:rFonts w:eastAsia="Arial"/>
          <w:spacing w:val="-4"/>
          <w:sz w:val="28"/>
          <w:szCs w:val="28"/>
        </w:rPr>
        <w:t xml:space="preserve"> </w:t>
      </w:r>
      <w:r w:rsidRPr="00D96E4C">
        <w:rPr>
          <w:rFonts w:eastAsia="Arial"/>
          <w:sz w:val="28"/>
          <w:szCs w:val="28"/>
        </w:rPr>
        <w:t>a</w:t>
      </w:r>
      <w:r w:rsidRPr="00D96E4C">
        <w:rPr>
          <w:rFonts w:eastAsia="Arial"/>
          <w:spacing w:val="-3"/>
          <w:sz w:val="28"/>
          <w:szCs w:val="28"/>
        </w:rPr>
        <w:t xml:space="preserve"> </w:t>
      </w:r>
      <w:r w:rsidRPr="00D96E4C">
        <w:rPr>
          <w:rFonts w:eastAsia="Arial"/>
          <w:sz w:val="28"/>
          <w:szCs w:val="28"/>
        </w:rPr>
        <w:t>c</w:t>
      </w:r>
      <w:r w:rsidRPr="00D96E4C">
        <w:rPr>
          <w:rFonts w:eastAsia="Arial"/>
          <w:spacing w:val="3"/>
          <w:sz w:val="28"/>
          <w:szCs w:val="28"/>
        </w:rPr>
        <w:t>om</w:t>
      </w:r>
      <w:r w:rsidRPr="00D96E4C">
        <w:rPr>
          <w:rFonts w:eastAsia="Arial"/>
          <w:spacing w:val="-1"/>
          <w:sz w:val="28"/>
          <w:szCs w:val="28"/>
        </w:rPr>
        <w:t>pu</w:t>
      </w:r>
      <w:r w:rsidRPr="00D96E4C">
        <w:rPr>
          <w:rFonts w:eastAsia="Arial"/>
          <w:sz w:val="28"/>
          <w:szCs w:val="28"/>
        </w:rPr>
        <w:t>t</w:t>
      </w:r>
      <w:r w:rsidRPr="00D96E4C">
        <w:rPr>
          <w:rFonts w:eastAsia="Arial"/>
          <w:spacing w:val="3"/>
          <w:sz w:val="28"/>
          <w:szCs w:val="28"/>
        </w:rPr>
        <w:t>er</w:t>
      </w:r>
      <w:r w:rsidRPr="00D96E4C">
        <w:rPr>
          <w:rFonts w:eastAsia="Arial"/>
          <w:spacing w:val="-1"/>
          <w:sz w:val="28"/>
          <w:szCs w:val="28"/>
        </w:rPr>
        <w:t>-</w:t>
      </w:r>
      <w:r w:rsidRPr="00D96E4C">
        <w:rPr>
          <w:rFonts w:eastAsia="Arial"/>
          <w:spacing w:val="3"/>
          <w:sz w:val="28"/>
          <w:szCs w:val="28"/>
        </w:rPr>
        <w:t>b</w:t>
      </w:r>
      <w:r w:rsidRPr="00D96E4C">
        <w:rPr>
          <w:rFonts w:eastAsia="Arial"/>
          <w:spacing w:val="-1"/>
          <w:sz w:val="28"/>
          <w:szCs w:val="28"/>
        </w:rPr>
        <w:t>a</w:t>
      </w:r>
      <w:r w:rsidRPr="00D96E4C">
        <w:rPr>
          <w:rFonts w:eastAsia="Arial"/>
          <w:sz w:val="28"/>
          <w:szCs w:val="28"/>
        </w:rPr>
        <w:t>s</w:t>
      </w:r>
      <w:r w:rsidRPr="00D96E4C">
        <w:rPr>
          <w:rFonts w:eastAsia="Arial"/>
          <w:spacing w:val="3"/>
          <w:sz w:val="28"/>
          <w:szCs w:val="28"/>
        </w:rPr>
        <w:t>e</w:t>
      </w:r>
      <w:r w:rsidRPr="00D96E4C">
        <w:rPr>
          <w:rFonts w:eastAsia="Arial"/>
          <w:sz w:val="28"/>
          <w:szCs w:val="28"/>
        </w:rPr>
        <w:t>d</w:t>
      </w:r>
      <w:r w:rsidRPr="00D96E4C">
        <w:rPr>
          <w:rFonts w:eastAsia="Arial"/>
          <w:spacing w:val="-21"/>
          <w:sz w:val="28"/>
          <w:szCs w:val="28"/>
        </w:rPr>
        <w:t xml:space="preserve"> </w:t>
      </w:r>
      <w:r w:rsidRPr="00D96E4C">
        <w:rPr>
          <w:rFonts w:eastAsia="Arial"/>
          <w:sz w:val="28"/>
          <w:szCs w:val="28"/>
        </w:rPr>
        <w:t>i</w:t>
      </w:r>
      <w:r w:rsidRPr="00D96E4C">
        <w:rPr>
          <w:rFonts w:eastAsia="Arial"/>
          <w:spacing w:val="3"/>
          <w:sz w:val="28"/>
          <w:szCs w:val="28"/>
        </w:rPr>
        <w:t>n</w:t>
      </w:r>
      <w:r w:rsidRPr="00D96E4C">
        <w:rPr>
          <w:rFonts w:eastAsia="Arial"/>
          <w:sz w:val="28"/>
          <w:szCs w:val="28"/>
        </w:rPr>
        <w:t>f</w:t>
      </w:r>
      <w:r w:rsidRPr="00D96E4C">
        <w:rPr>
          <w:rFonts w:eastAsia="Arial"/>
          <w:spacing w:val="3"/>
          <w:sz w:val="28"/>
          <w:szCs w:val="28"/>
        </w:rPr>
        <w:t>o</w:t>
      </w:r>
      <w:r w:rsidRPr="00D96E4C">
        <w:rPr>
          <w:rFonts w:eastAsia="Arial"/>
          <w:spacing w:val="-1"/>
          <w:sz w:val="28"/>
          <w:szCs w:val="28"/>
        </w:rPr>
        <w:t>r</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15"/>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6"/>
          <w:sz w:val="28"/>
          <w:szCs w:val="28"/>
        </w:rPr>
        <w:t xml:space="preserve"> </w:t>
      </w:r>
      <w:r w:rsidRPr="00D96E4C">
        <w:rPr>
          <w:rFonts w:eastAsia="Arial"/>
          <w:sz w:val="28"/>
          <w:szCs w:val="28"/>
        </w:rPr>
        <w:t xml:space="preserve">in </w:t>
      </w:r>
      <w:r w:rsidRPr="00D96E4C">
        <w:rPr>
          <w:rFonts w:eastAsia="Arial"/>
          <w:spacing w:val="-1"/>
          <w:sz w:val="28"/>
          <w:szCs w:val="28"/>
        </w:rPr>
        <w:t>a</w:t>
      </w:r>
      <w:r w:rsidRPr="00D96E4C">
        <w:rPr>
          <w:rFonts w:eastAsia="Arial"/>
          <w:sz w:val="28"/>
          <w:szCs w:val="28"/>
        </w:rPr>
        <w:t xml:space="preserve">n </w:t>
      </w:r>
      <w:r w:rsidRPr="00D96E4C">
        <w:rPr>
          <w:rFonts w:eastAsia="Arial"/>
          <w:spacing w:val="-1"/>
          <w:sz w:val="28"/>
          <w:szCs w:val="28"/>
        </w:rPr>
        <w:t>a</w:t>
      </w:r>
      <w:r w:rsidRPr="00D96E4C">
        <w:rPr>
          <w:rFonts w:eastAsia="Arial"/>
          <w:sz w:val="28"/>
          <w:szCs w:val="28"/>
        </w:rPr>
        <w:t>t</w:t>
      </w:r>
      <w:r w:rsidRPr="00D96E4C">
        <w:rPr>
          <w:rFonts w:eastAsia="Arial"/>
          <w:spacing w:val="-1"/>
          <w:sz w:val="28"/>
          <w:szCs w:val="28"/>
        </w:rPr>
        <w:t>t</w:t>
      </w:r>
      <w:r w:rsidRPr="00D96E4C">
        <w:rPr>
          <w:rFonts w:eastAsia="Arial"/>
          <w:spacing w:val="3"/>
          <w:sz w:val="28"/>
          <w:szCs w:val="28"/>
        </w:rPr>
        <w:t>r</w:t>
      </w:r>
      <w:r w:rsidRPr="00D96E4C">
        <w:rPr>
          <w:rFonts w:eastAsia="Arial"/>
          <w:spacing w:val="-1"/>
          <w:sz w:val="28"/>
          <w:szCs w:val="28"/>
        </w:rPr>
        <w:t>a</w:t>
      </w:r>
      <w:r w:rsidRPr="00D96E4C">
        <w:rPr>
          <w:rFonts w:eastAsia="Arial"/>
          <w:sz w:val="28"/>
          <w:szCs w:val="28"/>
        </w:rPr>
        <w:t>cti</w:t>
      </w:r>
      <w:r w:rsidRPr="00D96E4C">
        <w:rPr>
          <w:rFonts w:eastAsia="Arial"/>
          <w:spacing w:val="4"/>
          <w:sz w:val="28"/>
          <w:szCs w:val="28"/>
        </w:rPr>
        <w:t>v</w:t>
      </w:r>
      <w:r w:rsidRPr="00D96E4C">
        <w:rPr>
          <w:rFonts w:eastAsia="Arial"/>
          <w:sz w:val="28"/>
          <w:szCs w:val="28"/>
        </w:rPr>
        <w:t>e</w:t>
      </w:r>
      <w:r w:rsidRPr="00D96E4C">
        <w:rPr>
          <w:rFonts w:eastAsia="Arial"/>
          <w:spacing w:val="-12"/>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2"/>
          <w:sz w:val="28"/>
          <w:szCs w:val="28"/>
        </w:rPr>
        <w:t xml:space="preserve"> </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le</w:t>
      </w:r>
      <w:r w:rsidRPr="00D96E4C">
        <w:rPr>
          <w:rFonts w:eastAsia="Arial"/>
          <w:spacing w:val="-4"/>
          <w:sz w:val="28"/>
          <w:szCs w:val="28"/>
        </w:rPr>
        <w:t xml:space="preserve"> </w:t>
      </w:r>
      <w:r w:rsidRPr="00D96E4C">
        <w:rPr>
          <w:rFonts w:eastAsia="Arial"/>
          <w:spacing w:val="-1"/>
          <w:sz w:val="28"/>
          <w:szCs w:val="28"/>
        </w:rPr>
        <w:t>f</w:t>
      </w:r>
      <w:r w:rsidRPr="00D96E4C">
        <w:rPr>
          <w:rFonts w:eastAsia="Arial"/>
          <w:spacing w:val="3"/>
          <w:sz w:val="28"/>
          <w:szCs w:val="28"/>
        </w:rPr>
        <w:t>o</w:t>
      </w:r>
      <w:r w:rsidRPr="00D96E4C">
        <w:rPr>
          <w:rFonts w:eastAsia="Arial"/>
          <w:spacing w:val="-1"/>
          <w:sz w:val="28"/>
          <w:szCs w:val="28"/>
        </w:rPr>
        <w:t>r</w:t>
      </w:r>
      <w:r w:rsidRPr="00D96E4C">
        <w:rPr>
          <w:rFonts w:eastAsia="Arial"/>
          <w:sz w:val="28"/>
          <w:szCs w:val="28"/>
        </w:rPr>
        <w:t>m</w:t>
      </w:r>
      <w:r w:rsidRPr="00D96E4C">
        <w:rPr>
          <w:rFonts w:eastAsia="Arial"/>
          <w:spacing w:val="-3"/>
          <w:sz w:val="28"/>
          <w:szCs w:val="28"/>
        </w:rPr>
        <w:t xml:space="preserve"> </w:t>
      </w:r>
      <w:r w:rsidRPr="00D96E4C">
        <w:rPr>
          <w:rFonts w:eastAsia="Arial"/>
          <w:spacing w:val="-2"/>
          <w:sz w:val="28"/>
          <w:szCs w:val="28"/>
        </w:rPr>
        <w:t>h</w:t>
      </w:r>
      <w:r w:rsidRPr="00D96E4C">
        <w:rPr>
          <w:rFonts w:eastAsia="Arial"/>
          <w:spacing w:val="-1"/>
          <w:sz w:val="28"/>
          <w:szCs w:val="28"/>
        </w:rPr>
        <w:t>a</w:t>
      </w:r>
      <w:r w:rsidRPr="00D96E4C">
        <w:rPr>
          <w:rFonts w:eastAsia="Arial"/>
          <w:sz w:val="28"/>
          <w:szCs w:val="28"/>
        </w:rPr>
        <w:t>s</w:t>
      </w:r>
      <w:r w:rsidRPr="00D96E4C">
        <w:rPr>
          <w:rFonts w:eastAsia="Arial"/>
          <w:spacing w:val="-1"/>
          <w:sz w:val="28"/>
          <w:szCs w:val="28"/>
        </w:rPr>
        <w:t xml:space="preserve"> </w:t>
      </w:r>
      <w:r w:rsidRPr="00D96E4C">
        <w:rPr>
          <w:rFonts w:eastAsia="Arial"/>
          <w:spacing w:val="-2"/>
          <w:sz w:val="28"/>
          <w:szCs w:val="28"/>
        </w:rPr>
        <w:t>b</w:t>
      </w:r>
      <w:r w:rsidRPr="00D96E4C">
        <w:rPr>
          <w:rFonts w:eastAsia="Arial"/>
          <w:spacing w:val="3"/>
          <w:sz w:val="28"/>
          <w:szCs w:val="28"/>
        </w:rPr>
        <w:t>e</w:t>
      </w:r>
      <w:r w:rsidRPr="00D96E4C">
        <w:rPr>
          <w:rFonts w:eastAsia="Arial"/>
          <w:sz w:val="28"/>
          <w:szCs w:val="28"/>
        </w:rPr>
        <w:t>c</w:t>
      </w:r>
      <w:r w:rsidRPr="00D96E4C">
        <w:rPr>
          <w:rFonts w:eastAsia="Arial"/>
          <w:spacing w:val="3"/>
          <w:sz w:val="28"/>
          <w:szCs w:val="28"/>
        </w:rPr>
        <w:t>om</w:t>
      </w:r>
      <w:r w:rsidRPr="00D96E4C">
        <w:rPr>
          <w:rFonts w:eastAsia="Arial"/>
          <w:sz w:val="28"/>
          <w:szCs w:val="28"/>
        </w:rPr>
        <w:t>e</w:t>
      </w:r>
      <w:r w:rsidRPr="00D96E4C">
        <w:rPr>
          <w:rFonts w:eastAsia="Arial"/>
          <w:spacing w:val="-11"/>
          <w:sz w:val="28"/>
          <w:szCs w:val="28"/>
        </w:rPr>
        <w:t xml:space="preserve"> </w:t>
      </w:r>
      <w:r w:rsidRPr="00D96E4C">
        <w:rPr>
          <w:rFonts w:eastAsia="Arial"/>
          <w:sz w:val="28"/>
          <w:szCs w:val="28"/>
        </w:rPr>
        <w:t>v</w:t>
      </w:r>
      <w:r w:rsidRPr="00D96E4C">
        <w:rPr>
          <w:rFonts w:eastAsia="Arial"/>
          <w:spacing w:val="-2"/>
          <w:sz w:val="28"/>
          <w:szCs w:val="28"/>
        </w:rPr>
        <w:t>e</w:t>
      </w:r>
      <w:r w:rsidRPr="00D96E4C">
        <w:rPr>
          <w:rFonts w:eastAsia="Arial"/>
          <w:spacing w:val="3"/>
          <w:sz w:val="28"/>
          <w:szCs w:val="28"/>
        </w:rPr>
        <w:t>r</w:t>
      </w:r>
      <w:r w:rsidRPr="00D96E4C">
        <w:rPr>
          <w:rFonts w:eastAsia="Arial"/>
          <w:sz w:val="28"/>
          <w:szCs w:val="28"/>
        </w:rPr>
        <w:t>y</w:t>
      </w:r>
      <w:r w:rsidRPr="00D96E4C">
        <w:rPr>
          <w:rFonts w:eastAsia="Arial"/>
          <w:spacing w:val="-6"/>
          <w:sz w:val="28"/>
          <w:szCs w:val="28"/>
        </w:rPr>
        <w:t xml:space="preserve"> </w:t>
      </w:r>
      <w:r w:rsidRPr="00D96E4C">
        <w:rPr>
          <w:rFonts w:eastAsia="Arial"/>
          <w:spacing w:val="-1"/>
          <w:sz w:val="28"/>
          <w:szCs w:val="28"/>
        </w:rPr>
        <w:t>e</w:t>
      </w:r>
      <w:r w:rsidRPr="00D96E4C">
        <w:rPr>
          <w:rFonts w:eastAsia="Arial"/>
          <w:sz w:val="28"/>
          <w:szCs w:val="28"/>
        </w:rPr>
        <w:t>s</w:t>
      </w:r>
      <w:r w:rsidRPr="00D96E4C">
        <w:rPr>
          <w:rFonts w:eastAsia="Arial"/>
          <w:spacing w:val="4"/>
          <w:sz w:val="28"/>
          <w:szCs w:val="28"/>
        </w:rPr>
        <w:t>s</w:t>
      </w:r>
      <w:r w:rsidRPr="00D96E4C">
        <w:rPr>
          <w:rFonts w:eastAsia="Arial"/>
          <w:spacing w:val="-1"/>
          <w:sz w:val="28"/>
          <w:szCs w:val="28"/>
        </w:rPr>
        <w:t>en</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a</w:t>
      </w:r>
      <w:r w:rsidRPr="00D96E4C">
        <w:rPr>
          <w:rFonts w:eastAsia="Arial"/>
          <w:sz w:val="28"/>
          <w:szCs w:val="28"/>
        </w:rPr>
        <w:t>l</w:t>
      </w:r>
      <w:r w:rsidRPr="00D96E4C">
        <w:rPr>
          <w:rFonts w:eastAsia="Arial"/>
          <w:spacing w:val="-11"/>
          <w:sz w:val="28"/>
          <w:szCs w:val="28"/>
        </w:rPr>
        <w:t xml:space="preserve"> </w:t>
      </w:r>
      <w:r w:rsidRPr="00D96E4C">
        <w:rPr>
          <w:rFonts w:eastAsia="Arial"/>
          <w:spacing w:val="4"/>
          <w:sz w:val="28"/>
          <w:szCs w:val="28"/>
        </w:rPr>
        <w:t>t</w:t>
      </w:r>
      <w:r w:rsidRPr="00D96E4C">
        <w:rPr>
          <w:rFonts w:eastAsia="Arial"/>
          <w:spacing w:val="-1"/>
          <w:sz w:val="28"/>
          <w:szCs w:val="28"/>
        </w:rPr>
        <w:t>he</w:t>
      </w:r>
      <w:r w:rsidRPr="00D96E4C">
        <w:rPr>
          <w:rFonts w:eastAsia="Arial"/>
          <w:spacing w:val="4"/>
          <w:sz w:val="28"/>
          <w:szCs w:val="28"/>
        </w:rPr>
        <w:t>s</w:t>
      </w:r>
      <w:r w:rsidRPr="00D96E4C">
        <w:rPr>
          <w:rFonts w:eastAsia="Arial"/>
          <w:sz w:val="28"/>
          <w:szCs w:val="28"/>
        </w:rPr>
        <w:t>e</w:t>
      </w:r>
      <w:r w:rsidRPr="00D96E4C">
        <w:rPr>
          <w:rFonts w:eastAsia="Arial"/>
          <w:spacing w:val="-8"/>
          <w:sz w:val="28"/>
          <w:szCs w:val="28"/>
        </w:rPr>
        <w:t xml:space="preserve"> </w:t>
      </w:r>
      <w:r w:rsidRPr="00D96E4C">
        <w:rPr>
          <w:rFonts w:eastAsia="Arial"/>
          <w:spacing w:val="3"/>
          <w:sz w:val="28"/>
          <w:szCs w:val="28"/>
        </w:rPr>
        <w:t>da</w:t>
      </w:r>
      <w:r w:rsidRPr="00D96E4C">
        <w:rPr>
          <w:rFonts w:eastAsia="Arial"/>
          <w:spacing w:val="-5"/>
          <w:sz w:val="28"/>
          <w:szCs w:val="28"/>
        </w:rPr>
        <w:t>y</w:t>
      </w:r>
      <w:r w:rsidRPr="00D96E4C">
        <w:rPr>
          <w:rFonts w:eastAsia="Arial"/>
          <w:sz w:val="28"/>
          <w:szCs w:val="28"/>
        </w:rPr>
        <w:t>s‟ s</w:t>
      </w:r>
      <w:r w:rsidRPr="00D96E4C">
        <w:rPr>
          <w:rFonts w:eastAsia="Arial"/>
          <w:spacing w:val="-1"/>
          <w:sz w:val="28"/>
          <w:szCs w:val="28"/>
        </w:rPr>
        <w:t>u</w:t>
      </w:r>
      <w:r w:rsidRPr="00D96E4C">
        <w:rPr>
          <w:rFonts w:eastAsia="Arial"/>
          <w:sz w:val="28"/>
          <w:szCs w:val="28"/>
        </w:rPr>
        <w:t>cc</w:t>
      </w:r>
      <w:r w:rsidRPr="00D96E4C">
        <w:rPr>
          <w:rFonts w:eastAsia="Arial"/>
          <w:spacing w:val="3"/>
          <w:sz w:val="28"/>
          <w:szCs w:val="28"/>
        </w:rPr>
        <w:t>e</w:t>
      </w:r>
      <w:r w:rsidRPr="00D96E4C">
        <w:rPr>
          <w:rFonts w:eastAsia="Arial"/>
          <w:sz w:val="28"/>
          <w:szCs w:val="28"/>
        </w:rPr>
        <w:t>ss</w:t>
      </w:r>
      <w:r w:rsidRPr="00D96E4C">
        <w:rPr>
          <w:rFonts w:eastAsia="Arial"/>
          <w:spacing w:val="-10"/>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2"/>
          <w:sz w:val="28"/>
          <w:szCs w:val="28"/>
        </w:rPr>
        <w:t xml:space="preserve"> </w:t>
      </w:r>
      <w:r w:rsidRPr="00D96E4C">
        <w:rPr>
          <w:rFonts w:eastAsia="Arial"/>
          <w:spacing w:val="-1"/>
          <w:sz w:val="28"/>
          <w:szCs w:val="28"/>
        </w:rPr>
        <w:t>a</w:t>
      </w:r>
      <w:r w:rsidRPr="00D96E4C">
        <w:rPr>
          <w:rFonts w:eastAsia="Arial"/>
          <w:sz w:val="28"/>
          <w:szCs w:val="28"/>
        </w:rPr>
        <w:t>c</w:t>
      </w:r>
      <w:r w:rsidRPr="00D96E4C">
        <w:rPr>
          <w:rFonts w:eastAsia="Arial"/>
          <w:spacing w:val="4"/>
          <w:sz w:val="28"/>
          <w:szCs w:val="28"/>
        </w:rPr>
        <w:t>c</w:t>
      </w:r>
      <w:r w:rsidRPr="00D96E4C">
        <w:rPr>
          <w:rFonts w:eastAsia="Arial"/>
          <w:spacing w:val="-1"/>
          <w:sz w:val="28"/>
          <w:szCs w:val="28"/>
        </w:rPr>
        <w:t>ep</w:t>
      </w:r>
      <w:r w:rsidRPr="00D96E4C">
        <w:rPr>
          <w:rFonts w:eastAsia="Arial"/>
          <w:spacing w:val="4"/>
          <w:sz w:val="28"/>
          <w:szCs w:val="28"/>
        </w:rPr>
        <w:t>t</w:t>
      </w:r>
      <w:r w:rsidRPr="00D96E4C">
        <w:rPr>
          <w:rFonts w:eastAsia="Arial"/>
          <w:spacing w:val="-1"/>
          <w:sz w:val="28"/>
          <w:szCs w:val="28"/>
        </w:rPr>
        <w:t>an</w:t>
      </w:r>
      <w:r w:rsidRPr="00D96E4C">
        <w:rPr>
          <w:rFonts w:eastAsia="Arial"/>
          <w:spacing w:val="4"/>
          <w:sz w:val="28"/>
          <w:szCs w:val="28"/>
        </w:rPr>
        <w:t>c</w:t>
      </w:r>
      <w:r w:rsidRPr="00D96E4C">
        <w:rPr>
          <w:rFonts w:eastAsia="Arial"/>
          <w:sz w:val="28"/>
          <w:szCs w:val="28"/>
        </w:rPr>
        <w:t>e</w:t>
      </w:r>
      <w:r w:rsidRPr="00D96E4C">
        <w:rPr>
          <w:rFonts w:eastAsia="Arial"/>
          <w:spacing w:val="-15"/>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z w:val="28"/>
          <w:szCs w:val="28"/>
        </w:rPr>
        <w:t>a</w:t>
      </w:r>
      <w:r w:rsidRPr="00D96E4C">
        <w:rPr>
          <w:rFonts w:eastAsia="Arial"/>
          <w:spacing w:val="1"/>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6"/>
          <w:sz w:val="28"/>
          <w:szCs w:val="28"/>
        </w:rPr>
        <w:t xml:space="preserve"> </w:t>
      </w:r>
      <w:r w:rsidRPr="00D96E4C">
        <w:rPr>
          <w:rFonts w:eastAsia="Arial"/>
          <w:spacing w:val="-1"/>
          <w:sz w:val="28"/>
          <w:szCs w:val="28"/>
        </w:rPr>
        <w:t>t</w:t>
      </w:r>
      <w:r w:rsidRPr="00D96E4C">
        <w:rPr>
          <w:rFonts w:eastAsia="Arial"/>
          <w:sz w:val="28"/>
          <w:szCs w:val="28"/>
        </w:rPr>
        <w:t>o</w:t>
      </w:r>
      <w:r w:rsidRPr="00D96E4C">
        <w:rPr>
          <w:rFonts w:eastAsia="Arial"/>
          <w:spacing w:val="1"/>
          <w:sz w:val="28"/>
          <w:szCs w:val="28"/>
        </w:rPr>
        <w:t xml:space="preserve"> </w:t>
      </w:r>
      <w:r w:rsidRPr="00D96E4C">
        <w:rPr>
          <w:rFonts w:eastAsia="Arial"/>
          <w:sz w:val="28"/>
          <w:szCs w:val="28"/>
        </w:rPr>
        <w:t>s</w:t>
      </w:r>
      <w:r w:rsidRPr="00D96E4C">
        <w:rPr>
          <w:rFonts w:eastAsia="Arial"/>
          <w:spacing w:val="-2"/>
          <w:sz w:val="28"/>
          <w:szCs w:val="28"/>
        </w:rPr>
        <w:t>o</w:t>
      </w:r>
      <w:r w:rsidRPr="00D96E4C">
        <w:rPr>
          <w:rFonts w:eastAsia="Arial"/>
          <w:spacing w:val="3"/>
          <w:sz w:val="28"/>
          <w:szCs w:val="28"/>
        </w:rPr>
        <w:t>m</w:t>
      </w:r>
      <w:r w:rsidRPr="00D96E4C">
        <w:rPr>
          <w:rFonts w:eastAsia="Arial"/>
          <w:sz w:val="28"/>
          <w:szCs w:val="28"/>
        </w:rPr>
        <w:t>e</w:t>
      </w:r>
      <w:r w:rsidRPr="00D96E4C">
        <w:rPr>
          <w:rFonts w:eastAsia="Arial"/>
          <w:spacing w:val="-8"/>
          <w:sz w:val="28"/>
          <w:szCs w:val="28"/>
        </w:rPr>
        <w:t xml:space="preserve"> </w:t>
      </w:r>
      <w:r w:rsidRPr="00D96E4C">
        <w:rPr>
          <w:rFonts w:eastAsia="Arial"/>
          <w:spacing w:val="3"/>
          <w:sz w:val="28"/>
          <w:szCs w:val="28"/>
        </w:rPr>
        <w:t>e</w:t>
      </w:r>
      <w:r w:rsidRPr="00D96E4C">
        <w:rPr>
          <w:rFonts w:eastAsia="Arial"/>
          <w:sz w:val="28"/>
          <w:szCs w:val="28"/>
        </w:rPr>
        <w:t>xt</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t</w:t>
      </w:r>
      <w:r w:rsidRPr="00D96E4C">
        <w:rPr>
          <w:rFonts w:eastAsia="Arial"/>
          <w:spacing w:val="-5"/>
          <w:sz w:val="28"/>
          <w:szCs w:val="28"/>
        </w:rPr>
        <w:t xml:space="preserve"> </w:t>
      </w:r>
      <w:r w:rsidRPr="00D96E4C">
        <w:rPr>
          <w:rFonts w:eastAsia="Arial"/>
          <w:spacing w:val="-1"/>
          <w:sz w:val="28"/>
          <w:szCs w:val="28"/>
        </w:rPr>
        <w:t>de</w:t>
      </w:r>
      <w:r w:rsidRPr="00D96E4C">
        <w:rPr>
          <w:rFonts w:eastAsia="Arial"/>
          <w:spacing w:val="3"/>
          <w:sz w:val="28"/>
          <w:szCs w:val="28"/>
        </w:rPr>
        <w:t>p</w:t>
      </w:r>
      <w:r w:rsidRPr="00D96E4C">
        <w:rPr>
          <w:rFonts w:eastAsia="Arial"/>
          <w:spacing w:val="-1"/>
          <w:sz w:val="28"/>
          <w:szCs w:val="28"/>
        </w:rPr>
        <w:t>e</w:t>
      </w:r>
      <w:r w:rsidRPr="00D96E4C">
        <w:rPr>
          <w:rFonts w:eastAsia="Arial"/>
          <w:spacing w:val="3"/>
          <w:sz w:val="28"/>
          <w:szCs w:val="28"/>
        </w:rPr>
        <w:t>n</w:t>
      </w:r>
      <w:r w:rsidRPr="00D96E4C">
        <w:rPr>
          <w:rFonts w:eastAsia="Arial"/>
          <w:spacing w:val="-1"/>
          <w:sz w:val="28"/>
          <w:szCs w:val="28"/>
        </w:rPr>
        <w:t>d</w:t>
      </w:r>
      <w:r w:rsidRPr="00D96E4C">
        <w:rPr>
          <w:rFonts w:eastAsia="Arial"/>
          <w:sz w:val="28"/>
          <w:szCs w:val="28"/>
        </w:rPr>
        <w:t>s</w:t>
      </w:r>
      <w:r w:rsidRPr="00D96E4C">
        <w:rPr>
          <w:rFonts w:eastAsia="Arial"/>
          <w:spacing w:val="-7"/>
          <w:sz w:val="28"/>
          <w:szCs w:val="28"/>
        </w:rPr>
        <w:t xml:space="preserve"> </w:t>
      </w:r>
      <w:r w:rsidRPr="00D96E4C">
        <w:rPr>
          <w:rFonts w:eastAsia="Arial"/>
          <w:spacing w:val="-1"/>
          <w:sz w:val="28"/>
          <w:szCs w:val="28"/>
        </w:rPr>
        <w:t>o</w:t>
      </w:r>
      <w:r w:rsidRPr="00D96E4C">
        <w:rPr>
          <w:rFonts w:eastAsia="Arial"/>
          <w:sz w:val="28"/>
          <w:szCs w:val="28"/>
        </w:rPr>
        <w:t xml:space="preserve">n </w:t>
      </w:r>
      <w:r w:rsidRPr="00D96E4C">
        <w:rPr>
          <w:rFonts w:eastAsia="Arial"/>
          <w:spacing w:val="-1"/>
          <w:sz w:val="28"/>
          <w:szCs w:val="28"/>
        </w:rPr>
        <w:t>go</w:t>
      </w:r>
      <w:r w:rsidRPr="00D96E4C">
        <w:rPr>
          <w:rFonts w:eastAsia="Arial"/>
          <w:spacing w:val="3"/>
          <w:sz w:val="28"/>
          <w:szCs w:val="28"/>
        </w:rPr>
        <w:t>o</w:t>
      </w:r>
      <w:r w:rsidRPr="00D96E4C">
        <w:rPr>
          <w:rFonts w:eastAsia="Arial"/>
          <w:sz w:val="28"/>
          <w:szCs w:val="28"/>
        </w:rPr>
        <w:t xml:space="preserve">d </w:t>
      </w:r>
      <w:r w:rsidRPr="00D96E4C">
        <w:rPr>
          <w:rFonts w:eastAsia="Arial"/>
          <w:spacing w:val="-1"/>
          <w:sz w:val="28"/>
          <w:szCs w:val="28"/>
        </w:rPr>
        <w:t>pre</w:t>
      </w:r>
      <w:r w:rsidRPr="00D96E4C">
        <w:rPr>
          <w:rFonts w:eastAsia="Arial"/>
          <w:spacing w:val="4"/>
          <w:sz w:val="28"/>
          <w:szCs w:val="28"/>
        </w:rPr>
        <w:t>s</w:t>
      </w:r>
      <w:r w:rsidRPr="00D96E4C">
        <w:rPr>
          <w:rFonts w:eastAsia="Arial"/>
          <w:spacing w:val="-1"/>
          <w:sz w:val="28"/>
          <w:szCs w:val="28"/>
        </w:rPr>
        <w:t>e</w:t>
      </w:r>
      <w:r w:rsidRPr="00D96E4C">
        <w:rPr>
          <w:rFonts w:eastAsia="Arial"/>
          <w:spacing w:val="3"/>
          <w:sz w:val="28"/>
          <w:szCs w:val="28"/>
        </w:rPr>
        <w:t>n</w:t>
      </w:r>
      <w:r w:rsidRPr="00D96E4C">
        <w:rPr>
          <w:rFonts w:eastAsia="Arial"/>
          <w:sz w:val="28"/>
          <w:szCs w:val="28"/>
        </w:rPr>
        <w:t>t</w:t>
      </w:r>
      <w:r w:rsidRPr="00D96E4C">
        <w:rPr>
          <w:rFonts w:eastAsia="Arial"/>
          <w:spacing w:val="-2"/>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on</w:t>
      </w:r>
      <w:r w:rsidR="008E13E3">
        <w:rPr>
          <w:rFonts w:eastAsia="Arial"/>
          <w:sz w:val="28"/>
          <w:szCs w:val="28"/>
        </w:rPr>
        <w:t>.</w:t>
      </w:r>
    </w:p>
    <w:p w:rsidR="00722E40" w:rsidRPr="008E13E3" w:rsidRDefault="00722E40" w:rsidP="008E13E3">
      <w:pPr>
        <w:spacing w:line="360" w:lineRule="auto"/>
        <w:ind w:left="100" w:right="266"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her</w:t>
      </w:r>
      <w:r w:rsidRPr="00D96E4C">
        <w:rPr>
          <w:rFonts w:eastAsia="Arial"/>
          <w:spacing w:val="3"/>
          <w:sz w:val="28"/>
          <w:szCs w:val="28"/>
        </w:rPr>
        <w:t>e</w:t>
      </w:r>
      <w:r w:rsidRPr="00D96E4C">
        <w:rPr>
          <w:rFonts w:eastAsia="Arial"/>
          <w:sz w:val="28"/>
          <w:szCs w:val="28"/>
        </w:rPr>
        <w:t>f</w:t>
      </w:r>
      <w:r w:rsidRPr="00D96E4C">
        <w:rPr>
          <w:rFonts w:eastAsia="Arial"/>
          <w:spacing w:val="-2"/>
          <w:sz w:val="28"/>
          <w:szCs w:val="28"/>
        </w:rPr>
        <w:t>o</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w:t>
      </w:r>
      <w:r w:rsidRPr="00D96E4C">
        <w:rPr>
          <w:rFonts w:eastAsia="Arial"/>
          <w:spacing w:val="-14"/>
          <w:sz w:val="28"/>
          <w:szCs w:val="28"/>
        </w:rPr>
        <w:t xml:space="preserve"> </w:t>
      </w:r>
      <w:r w:rsidRPr="00D96E4C">
        <w:rPr>
          <w:rFonts w:eastAsia="Arial"/>
          <w:spacing w:val="9"/>
          <w:sz w:val="28"/>
          <w:szCs w:val="28"/>
        </w:rPr>
        <w:t>s</w:t>
      </w:r>
      <w:r w:rsidRPr="00D96E4C">
        <w:rPr>
          <w:rFonts w:eastAsia="Arial"/>
          <w:spacing w:val="-5"/>
          <w:sz w:val="28"/>
          <w:szCs w:val="28"/>
        </w:rPr>
        <w:t>y</w:t>
      </w:r>
      <w:r w:rsidRPr="00D96E4C">
        <w:rPr>
          <w:rFonts w:eastAsia="Arial"/>
          <w:sz w:val="28"/>
          <w:szCs w:val="28"/>
        </w:rPr>
        <w:t>st</w:t>
      </w:r>
      <w:r w:rsidRPr="00D96E4C">
        <w:rPr>
          <w:rFonts w:eastAsia="Arial"/>
          <w:spacing w:val="-2"/>
          <w:sz w:val="28"/>
          <w:szCs w:val="28"/>
        </w:rPr>
        <w:t>e</w:t>
      </w:r>
      <w:r w:rsidRPr="00D96E4C">
        <w:rPr>
          <w:rFonts w:eastAsia="Arial"/>
          <w:sz w:val="28"/>
          <w:szCs w:val="28"/>
        </w:rPr>
        <w:t>m</w:t>
      </w:r>
      <w:r w:rsidRPr="00D96E4C">
        <w:rPr>
          <w:rFonts w:eastAsia="Arial"/>
          <w:spacing w:val="-2"/>
          <w:sz w:val="28"/>
          <w:szCs w:val="28"/>
        </w:rPr>
        <w:t xml:space="preserve"> </w:t>
      </w:r>
      <w:r w:rsidRPr="00D96E4C">
        <w:rPr>
          <w:rFonts w:eastAsia="Arial"/>
          <w:spacing w:val="-1"/>
          <w:sz w:val="28"/>
          <w:szCs w:val="28"/>
        </w:rPr>
        <w:t>ana</w:t>
      </w:r>
      <w:r w:rsidRPr="00D96E4C">
        <w:rPr>
          <w:rFonts w:eastAsia="Arial"/>
          <w:spacing w:val="10"/>
          <w:sz w:val="28"/>
          <w:szCs w:val="28"/>
        </w:rPr>
        <w:t>l</w:t>
      </w:r>
      <w:r w:rsidRPr="00D96E4C">
        <w:rPr>
          <w:rFonts w:eastAsia="Arial"/>
          <w:spacing w:val="-5"/>
          <w:sz w:val="28"/>
          <w:szCs w:val="28"/>
        </w:rPr>
        <w:t>y</w:t>
      </w:r>
      <w:r w:rsidRPr="00D96E4C">
        <w:rPr>
          <w:rFonts w:eastAsia="Arial"/>
          <w:sz w:val="28"/>
          <w:szCs w:val="28"/>
        </w:rPr>
        <w:t>st</w:t>
      </w:r>
      <w:r w:rsidRPr="00D96E4C">
        <w:rPr>
          <w:rFonts w:eastAsia="Arial"/>
          <w:spacing w:val="-10"/>
          <w:sz w:val="28"/>
          <w:szCs w:val="28"/>
        </w:rPr>
        <w:t xml:space="preserve"> </w:t>
      </w:r>
      <w:r w:rsidRPr="00D96E4C">
        <w:rPr>
          <w:rFonts w:eastAsia="Arial"/>
          <w:spacing w:val="3"/>
          <w:sz w:val="28"/>
          <w:szCs w:val="28"/>
        </w:rPr>
        <w:t>m</w:t>
      </w:r>
      <w:r w:rsidRPr="00D96E4C">
        <w:rPr>
          <w:rFonts w:eastAsia="Arial"/>
          <w:spacing w:val="-1"/>
          <w:sz w:val="28"/>
          <w:szCs w:val="28"/>
        </w:rPr>
        <w:t>u</w:t>
      </w:r>
      <w:r w:rsidRPr="00D96E4C">
        <w:rPr>
          <w:rFonts w:eastAsia="Arial"/>
          <w:spacing w:val="4"/>
          <w:sz w:val="28"/>
          <w:szCs w:val="28"/>
        </w:rPr>
        <w:t>s</w:t>
      </w:r>
      <w:r w:rsidRPr="00D96E4C">
        <w:rPr>
          <w:rFonts w:eastAsia="Arial"/>
          <w:sz w:val="28"/>
          <w:szCs w:val="28"/>
        </w:rPr>
        <w:t>t</w:t>
      </w:r>
      <w:r w:rsidRPr="00D96E4C">
        <w:rPr>
          <w:rFonts w:eastAsia="Arial"/>
          <w:spacing w:val="-7"/>
          <w:sz w:val="28"/>
          <w:szCs w:val="28"/>
        </w:rPr>
        <w:t xml:space="preserve"> </w:t>
      </w:r>
      <w:r w:rsidRPr="00D96E4C">
        <w:rPr>
          <w:rFonts w:eastAsia="Arial"/>
          <w:spacing w:val="4"/>
          <w:sz w:val="28"/>
          <w:szCs w:val="28"/>
        </w:rPr>
        <w:t>k</w:t>
      </w:r>
      <w:r w:rsidRPr="00D96E4C">
        <w:rPr>
          <w:rFonts w:eastAsia="Arial"/>
          <w:spacing w:val="-1"/>
          <w:sz w:val="28"/>
          <w:szCs w:val="28"/>
        </w:rPr>
        <w:t>n</w:t>
      </w:r>
      <w:r w:rsidRPr="00D96E4C">
        <w:rPr>
          <w:rFonts w:eastAsia="Arial"/>
          <w:spacing w:val="6"/>
          <w:sz w:val="28"/>
          <w:szCs w:val="28"/>
        </w:rPr>
        <w:t>o</w:t>
      </w:r>
      <w:r w:rsidRPr="00D96E4C">
        <w:rPr>
          <w:rFonts w:eastAsia="Arial"/>
          <w:sz w:val="28"/>
          <w:szCs w:val="28"/>
        </w:rPr>
        <w:t>w</w:t>
      </w:r>
      <w:r w:rsidRPr="00D96E4C">
        <w:rPr>
          <w:rFonts w:eastAsia="Arial"/>
          <w:spacing w:val="-11"/>
          <w:sz w:val="28"/>
          <w:szCs w:val="28"/>
        </w:rPr>
        <w:t xml:space="preserve"> </w:t>
      </w:r>
      <w:r w:rsidRPr="00D96E4C">
        <w:rPr>
          <w:rFonts w:eastAsia="Arial"/>
          <w:spacing w:val="3"/>
          <w:sz w:val="28"/>
          <w:szCs w:val="28"/>
        </w:rPr>
        <w:t>f</w:t>
      </w:r>
      <w:r w:rsidRPr="00D96E4C">
        <w:rPr>
          <w:rFonts w:eastAsia="Arial"/>
          <w:spacing w:val="-1"/>
          <w:sz w:val="28"/>
          <w:szCs w:val="28"/>
        </w:rPr>
        <w:t>u</w:t>
      </w:r>
      <w:r w:rsidRPr="00D96E4C">
        <w:rPr>
          <w:rFonts w:eastAsia="Arial"/>
          <w:sz w:val="28"/>
          <w:szCs w:val="28"/>
        </w:rPr>
        <w:t>l</w:t>
      </w:r>
      <w:r w:rsidRPr="00D96E4C">
        <w:rPr>
          <w:rFonts w:eastAsia="Arial"/>
          <w:spacing w:val="6"/>
          <w:sz w:val="28"/>
          <w:szCs w:val="28"/>
        </w:rPr>
        <w:t>l</w:t>
      </w:r>
      <w:r w:rsidRPr="00D96E4C">
        <w:rPr>
          <w:rFonts w:eastAsia="Arial"/>
          <w:sz w:val="28"/>
          <w:szCs w:val="28"/>
        </w:rPr>
        <w:t>y</w:t>
      </w:r>
      <w:r w:rsidRPr="00D96E4C">
        <w:rPr>
          <w:rFonts w:eastAsia="Arial"/>
          <w:spacing w:val="-10"/>
          <w:sz w:val="28"/>
          <w:szCs w:val="28"/>
        </w:rPr>
        <w:t xml:space="preserve"> </w:t>
      </w:r>
      <w:r w:rsidRPr="00D96E4C">
        <w:rPr>
          <w:rFonts w:eastAsia="Arial"/>
          <w:spacing w:val="3"/>
          <w:sz w:val="28"/>
          <w:szCs w:val="28"/>
        </w:rPr>
        <w:t>ho</w:t>
      </w:r>
      <w:r w:rsidRPr="00D96E4C">
        <w:rPr>
          <w:rFonts w:eastAsia="Arial"/>
          <w:sz w:val="28"/>
          <w:szCs w:val="28"/>
        </w:rPr>
        <w:t>w</w:t>
      </w:r>
      <w:r w:rsidRPr="00D96E4C">
        <w:rPr>
          <w:rFonts w:eastAsia="Arial"/>
          <w:spacing w:val="-9"/>
          <w:sz w:val="28"/>
          <w:szCs w:val="28"/>
        </w:rPr>
        <w:t xml:space="preserve"> </w:t>
      </w:r>
      <w:r w:rsidRPr="00D96E4C">
        <w:rPr>
          <w:rFonts w:eastAsia="Arial"/>
          <w:spacing w:val="3"/>
          <w:sz w:val="28"/>
          <w:szCs w:val="28"/>
        </w:rPr>
        <w:t>t</w:t>
      </w:r>
      <w:r w:rsidRPr="00D96E4C">
        <w:rPr>
          <w:rFonts w:eastAsia="Arial"/>
          <w:sz w:val="28"/>
          <w:szCs w:val="28"/>
        </w:rPr>
        <w:t>o</w:t>
      </w:r>
      <w:r w:rsidRPr="00D96E4C">
        <w:rPr>
          <w:rFonts w:eastAsia="Arial"/>
          <w:spacing w:val="-3"/>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si</w:t>
      </w:r>
      <w:r w:rsidRPr="00D96E4C">
        <w:rPr>
          <w:rFonts w:eastAsia="Arial"/>
          <w:spacing w:val="4"/>
          <w:sz w:val="28"/>
          <w:szCs w:val="28"/>
        </w:rPr>
        <w:t>g</w:t>
      </w:r>
      <w:r w:rsidRPr="00D96E4C">
        <w:rPr>
          <w:rFonts w:eastAsia="Arial"/>
          <w:sz w:val="28"/>
          <w:szCs w:val="28"/>
        </w:rPr>
        <w:t>n</w:t>
      </w:r>
      <w:r w:rsidRPr="00D96E4C">
        <w:rPr>
          <w:rFonts w:eastAsia="Arial"/>
          <w:spacing w:val="-9"/>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 xml:space="preserve">t </w:t>
      </w:r>
      <w:r w:rsidRPr="00D96E4C">
        <w:rPr>
          <w:rFonts w:eastAsia="Arial"/>
          <w:spacing w:val="-1"/>
          <w:sz w:val="28"/>
          <w:szCs w:val="28"/>
        </w:rPr>
        <w:t>re</w:t>
      </w:r>
      <w:r w:rsidRPr="00D96E4C">
        <w:rPr>
          <w:rFonts w:eastAsia="Arial"/>
          <w:spacing w:val="3"/>
          <w:sz w:val="28"/>
          <w:szCs w:val="28"/>
        </w:rPr>
        <w:t>p</w:t>
      </w:r>
      <w:r w:rsidRPr="00D96E4C">
        <w:rPr>
          <w:rFonts w:eastAsia="Arial"/>
          <w:spacing w:val="-1"/>
          <w:sz w:val="28"/>
          <w:szCs w:val="28"/>
        </w:rPr>
        <w:t>or</w:t>
      </w:r>
      <w:r w:rsidRPr="00D96E4C">
        <w:rPr>
          <w:rFonts w:eastAsia="Arial"/>
          <w:sz w:val="28"/>
          <w:szCs w:val="28"/>
        </w:rPr>
        <w:t>t</w:t>
      </w:r>
      <w:r w:rsidRPr="00D96E4C">
        <w:rPr>
          <w:rFonts w:eastAsia="Arial"/>
          <w:spacing w:val="-3"/>
          <w:sz w:val="28"/>
          <w:szCs w:val="28"/>
        </w:rPr>
        <w:t xml:space="preserve"> </w:t>
      </w:r>
      <w:r w:rsidRPr="00D96E4C">
        <w:rPr>
          <w:rFonts w:eastAsia="Arial"/>
          <w:sz w:val="28"/>
          <w:szCs w:val="28"/>
        </w:rPr>
        <w:t>in</w:t>
      </w:r>
      <w:r w:rsidRPr="00D96E4C">
        <w:rPr>
          <w:rFonts w:eastAsia="Arial"/>
          <w:spacing w:val="1"/>
          <w:sz w:val="28"/>
          <w:szCs w:val="28"/>
        </w:rPr>
        <w:t xml:space="preserve"> </w:t>
      </w:r>
      <w:r w:rsidRPr="00D96E4C">
        <w:rPr>
          <w:rFonts w:eastAsia="Arial"/>
          <w:spacing w:val="-1"/>
          <w:sz w:val="28"/>
          <w:szCs w:val="28"/>
        </w:rPr>
        <w:t>a</w:t>
      </w:r>
      <w:r w:rsidRPr="00D96E4C">
        <w:rPr>
          <w:rFonts w:eastAsia="Arial"/>
          <w:sz w:val="28"/>
          <w:szCs w:val="28"/>
        </w:rPr>
        <w:t xml:space="preserve">n </w:t>
      </w:r>
      <w:r w:rsidRPr="00D96E4C">
        <w:rPr>
          <w:rFonts w:eastAsia="Arial"/>
          <w:spacing w:val="-1"/>
          <w:sz w:val="28"/>
          <w:szCs w:val="28"/>
        </w:rPr>
        <w:t>a</w:t>
      </w:r>
      <w:r w:rsidRPr="00D96E4C">
        <w:rPr>
          <w:rFonts w:eastAsia="Arial"/>
          <w:sz w:val="28"/>
          <w:szCs w:val="28"/>
        </w:rPr>
        <w:t>t</w:t>
      </w:r>
      <w:r w:rsidRPr="00D96E4C">
        <w:rPr>
          <w:rFonts w:eastAsia="Arial"/>
          <w:spacing w:val="3"/>
          <w:sz w:val="28"/>
          <w:szCs w:val="28"/>
        </w:rPr>
        <w:t>t</w:t>
      </w:r>
      <w:r w:rsidRPr="00D96E4C">
        <w:rPr>
          <w:rFonts w:eastAsia="Arial"/>
          <w:spacing w:val="-1"/>
          <w:sz w:val="28"/>
          <w:szCs w:val="28"/>
        </w:rPr>
        <w:t>ra</w:t>
      </w:r>
      <w:r w:rsidRPr="00D96E4C">
        <w:rPr>
          <w:rFonts w:eastAsia="Arial"/>
          <w:sz w:val="28"/>
          <w:szCs w:val="28"/>
        </w:rPr>
        <w:t>cti</w:t>
      </w:r>
      <w:r w:rsidRPr="00D96E4C">
        <w:rPr>
          <w:rFonts w:eastAsia="Arial"/>
          <w:spacing w:val="4"/>
          <w:sz w:val="28"/>
          <w:szCs w:val="28"/>
        </w:rPr>
        <w:t>v</w:t>
      </w:r>
      <w:r w:rsidRPr="00D96E4C">
        <w:rPr>
          <w:rFonts w:eastAsia="Arial"/>
          <w:sz w:val="28"/>
          <w:szCs w:val="28"/>
        </w:rPr>
        <w:t>e</w:t>
      </w:r>
      <w:r w:rsidRPr="00D96E4C">
        <w:rPr>
          <w:rFonts w:eastAsia="Arial"/>
          <w:spacing w:val="-8"/>
          <w:sz w:val="28"/>
          <w:szCs w:val="28"/>
        </w:rPr>
        <w:t xml:space="preserve"> </w:t>
      </w:r>
      <w:r w:rsidRPr="00D96E4C">
        <w:rPr>
          <w:rFonts w:eastAsia="Arial"/>
          <w:sz w:val="28"/>
          <w:szCs w:val="28"/>
        </w:rPr>
        <w:t>w</w:t>
      </w:r>
      <w:r w:rsidRPr="00D96E4C">
        <w:rPr>
          <w:rFonts w:eastAsia="Arial"/>
          <w:spacing w:val="4"/>
          <w:sz w:val="28"/>
          <w:szCs w:val="28"/>
        </w:rPr>
        <w:t>a</w:t>
      </w:r>
      <w:r w:rsidRPr="00D96E4C">
        <w:rPr>
          <w:rFonts w:eastAsia="Arial"/>
          <w:spacing w:val="-5"/>
          <w:sz w:val="28"/>
          <w:szCs w:val="28"/>
        </w:rPr>
        <w:t>y</w:t>
      </w:r>
      <w:r w:rsidRPr="00D96E4C">
        <w:rPr>
          <w:rFonts w:eastAsia="Arial"/>
          <w:sz w:val="28"/>
          <w:szCs w:val="28"/>
        </w:rPr>
        <w:t>.</w:t>
      </w:r>
      <w:r w:rsidRPr="00D96E4C">
        <w:rPr>
          <w:rFonts w:eastAsia="Arial"/>
          <w:spacing w:val="-3"/>
          <w:sz w:val="28"/>
          <w:szCs w:val="28"/>
        </w:rPr>
        <w:t xml:space="preserve"> </w:t>
      </w:r>
      <w:r w:rsidRPr="00D96E4C">
        <w:rPr>
          <w:rFonts w:eastAsia="Arial"/>
          <w:spacing w:val="-1"/>
          <w:sz w:val="28"/>
          <w:szCs w:val="28"/>
        </w:rPr>
        <w:t>M</w:t>
      </w:r>
      <w:r w:rsidRPr="00D96E4C">
        <w:rPr>
          <w:rFonts w:eastAsia="Arial"/>
          <w:spacing w:val="3"/>
          <w:sz w:val="28"/>
          <w:szCs w:val="28"/>
        </w:rPr>
        <w:t>an</w:t>
      </w:r>
      <w:r w:rsidRPr="00D96E4C">
        <w:rPr>
          <w:rFonts w:eastAsia="Arial"/>
          <w:sz w:val="28"/>
          <w:szCs w:val="28"/>
        </w:rPr>
        <w:t>y</w:t>
      </w:r>
      <w:r w:rsidRPr="00D96E4C">
        <w:rPr>
          <w:rFonts w:eastAsia="Arial"/>
          <w:spacing w:val="-12"/>
          <w:sz w:val="28"/>
          <w:szCs w:val="28"/>
        </w:rPr>
        <w:t xml:space="preserve"> </w:t>
      </w:r>
      <w:r w:rsidRPr="00D96E4C">
        <w:rPr>
          <w:rFonts w:eastAsia="Arial"/>
          <w:spacing w:val="3"/>
          <w:sz w:val="28"/>
          <w:szCs w:val="28"/>
        </w:rPr>
        <w:t>ne</w:t>
      </w:r>
      <w:r w:rsidRPr="00D96E4C">
        <w:rPr>
          <w:rFonts w:eastAsia="Arial"/>
          <w:sz w:val="28"/>
          <w:szCs w:val="28"/>
        </w:rPr>
        <w:t>w</w:t>
      </w:r>
      <w:r w:rsidRPr="00D96E4C">
        <w:rPr>
          <w:rFonts w:eastAsia="Arial"/>
          <w:spacing w:val="-5"/>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9"/>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vi</w:t>
      </w:r>
      <w:r w:rsidRPr="00D96E4C">
        <w:rPr>
          <w:rFonts w:eastAsia="Arial"/>
          <w:spacing w:val="5"/>
          <w:sz w:val="28"/>
          <w:szCs w:val="28"/>
        </w:rPr>
        <w:t>c</w:t>
      </w:r>
      <w:r w:rsidRPr="00D96E4C">
        <w:rPr>
          <w:rFonts w:eastAsia="Arial"/>
          <w:spacing w:val="-1"/>
          <w:sz w:val="28"/>
          <w:szCs w:val="28"/>
        </w:rPr>
        <w:t>e</w:t>
      </w:r>
      <w:r w:rsidRPr="00D96E4C">
        <w:rPr>
          <w:rFonts w:eastAsia="Arial"/>
          <w:sz w:val="28"/>
          <w:szCs w:val="28"/>
        </w:rPr>
        <w:t>s</w:t>
      </w:r>
      <w:r w:rsidRPr="00D96E4C">
        <w:rPr>
          <w:rFonts w:eastAsia="Arial"/>
          <w:spacing w:val="-9"/>
          <w:sz w:val="28"/>
          <w:szCs w:val="28"/>
        </w:rPr>
        <w:t xml:space="preserve"> </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1"/>
          <w:sz w:val="28"/>
          <w:szCs w:val="28"/>
        </w:rPr>
        <w:t xml:space="preserve"> be</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g</w:t>
      </w:r>
      <w:r w:rsidRPr="00D96E4C">
        <w:rPr>
          <w:rFonts w:eastAsia="Arial"/>
          <w:spacing w:val="-8"/>
          <w:sz w:val="28"/>
          <w:szCs w:val="28"/>
        </w:rPr>
        <w:t xml:space="preserve"> </w:t>
      </w:r>
      <w:r w:rsidRPr="00D96E4C">
        <w:rPr>
          <w:rFonts w:eastAsia="Arial"/>
          <w:spacing w:val="4"/>
          <w:sz w:val="28"/>
          <w:szCs w:val="28"/>
        </w:rPr>
        <w:t>i</w:t>
      </w:r>
      <w:r w:rsidRPr="00D96E4C">
        <w:rPr>
          <w:rFonts w:eastAsia="Arial"/>
          <w:spacing w:val="-1"/>
          <w:sz w:val="28"/>
          <w:szCs w:val="28"/>
        </w:rPr>
        <w:t>n</w:t>
      </w:r>
      <w:r w:rsidRPr="00D96E4C">
        <w:rPr>
          <w:rFonts w:eastAsia="Arial"/>
          <w:sz w:val="28"/>
          <w:szCs w:val="28"/>
        </w:rPr>
        <w:t>t</w:t>
      </w:r>
      <w:r w:rsidRPr="00D96E4C">
        <w:rPr>
          <w:rFonts w:eastAsia="Arial"/>
          <w:spacing w:val="3"/>
          <w:sz w:val="28"/>
          <w:szCs w:val="28"/>
        </w:rPr>
        <w:t>r</w:t>
      </w:r>
      <w:r w:rsidRPr="00D96E4C">
        <w:rPr>
          <w:rFonts w:eastAsia="Arial"/>
          <w:spacing w:val="-1"/>
          <w:sz w:val="28"/>
          <w:szCs w:val="28"/>
        </w:rPr>
        <w:t>o</w:t>
      </w:r>
      <w:r w:rsidRPr="00D96E4C">
        <w:rPr>
          <w:rFonts w:eastAsia="Arial"/>
          <w:spacing w:val="3"/>
          <w:sz w:val="28"/>
          <w:szCs w:val="28"/>
        </w:rPr>
        <w:t>d</w:t>
      </w:r>
      <w:r w:rsidRPr="00D96E4C">
        <w:rPr>
          <w:rFonts w:eastAsia="Arial"/>
          <w:spacing w:val="-1"/>
          <w:sz w:val="28"/>
          <w:szCs w:val="28"/>
        </w:rPr>
        <w:t>u</w:t>
      </w:r>
      <w:r w:rsidRPr="00D96E4C">
        <w:rPr>
          <w:rFonts w:eastAsia="Arial"/>
          <w:sz w:val="28"/>
          <w:szCs w:val="28"/>
        </w:rPr>
        <w:t>c</w:t>
      </w:r>
      <w:r w:rsidRPr="00D96E4C">
        <w:rPr>
          <w:rFonts w:eastAsia="Arial"/>
          <w:spacing w:val="3"/>
          <w:sz w:val="28"/>
          <w:szCs w:val="28"/>
        </w:rPr>
        <w:t>e</w:t>
      </w:r>
      <w:r w:rsidRPr="00D96E4C">
        <w:rPr>
          <w:rFonts w:eastAsia="Arial"/>
          <w:sz w:val="28"/>
          <w:szCs w:val="28"/>
        </w:rPr>
        <w:t>d in</w:t>
      </w:r>
      <w:r w:rsidRPr="00D96E4C">
        <w:rPr>
          <w:rFonts w:eastAsia="Arial"/>
          <w:spacing w:val="-3"/>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m</w:t>
      </w:r>
      <w:r w:rsidRPr="00D96E4C">
        <w:rPr>
          <w:rFonts w:eastAsia="Arial"/>
          <w:spacing w:val="-1"/>
          <w:sz w:val="28"/>
          <w:szCs w:val="28"/>
        </w:rPr>
        <w:t>ar</w:t>
      </w:r>
      <w:r w:rsidRPr="00D96E4C">
        <w:rPr>
          <w:rFonts w:eastAsia="Arial"/>
          <w:spacing w:val="4"/>
          <w:sz w:val="28"/>
          <w:szCs w:val="28"/>
        </w:rPr>
        <w:t>k</w:t>
      </w:r>
      <w:r w:rsidRPr="00D96E4C">
        <w:rPr>
          <w:rFonts w:eastAsia="Arial"/>
          <w:spacing w:val="-1"/>
          <w:sz w:val="28"/>
          <w:szCs w:val="28"/>
        </w:rPr>
        <w:t>e</w:t>
      </w:r>
      <w:r w:rsidRPr="00D96E4C">
        <w:rPr>
          <w:rFonts w:eastAsia="Arial"/>
          <w:sz w:val="28"/>
          <w:szCs w:val="28"/>
        </w:rPr>
        <w:t>t</w:t>
      </w:r>
      <w:r w:rsidRPr="00D96E4C">
        <w:rPr>
          <w:rFonts w:eastAsia="Arial"/>
          <w:spacing w:val="-6"/>
          <w:sz w:val="28"/>
          <w:szCs w:val="28"/>
        </w:rPr>
        <w:t xml:space="preserve"> </w:t>
      </w:r>
      <w:r w:rsidRPr="00D96E4C">
        <w:rPr>
          <w:rFonts w:eastAsia="Arial"/>
          <w:spacing w:val="-1"/>
          <w:sz w:val="28"/>
          <w:szCs w:val="28"/>
        </w:rPr>
        <w:t>be</w:t>
      </w:r>
      <w:r w:rsidRPr="00D96E4C">
        <w:rPr>
          <w:rFonts w:eastAsia="Arial"/>
          <w:spacing w:val="4"/>
          <w:sz w:val="28"/>
          <w:szCs w:val="28"/>
        </w:rPr>
        <w:t>c</w:t>
      </w:r>
      <w:r w:rsidRPr="00D96E4C">
        <w:rPr>
          <w:rFonts w:eastAsia="Arial"/>
          <w:spacing w:val="-1"/>
          <w:sz w:val="28"/>
          <w:szCs w:val="28"/>
        </w:rPr>
        <w:t>au</w:t>
      </w:r>
      <w:r w:rsidRPr="00D96E4C">
        <w:rPr>
          <w:rFonts w:eastAsia="Arial"/>
          <w:spacing w:val="4"/>
          <w:sz w:val="28"/>
          <w:szCs w:val="28"/>
        </w:rPr>
        <w:t>s</w:t>
      </w:r>
      <w:r w:rsidRPr="00D96E4C">
        <w:rPr>
          <w:rFonts w:eastAsia="Arial"/>
          <w:sz w:val="28"/>
          <w:szCs w:val="28"/>
        </w:rPr>
        <w:t>e</w:t>
      </w:r>
      <w:r w:rsidRPr="00D96E4C">
        <w:rPr>
          <w:rFonts w:eastAsia="Arial"/>
          <w:spacing w:val="-12"/>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t</w:t>
      </w:r>
      <w:r w:rsidRPr="00D96E4C">
        <w:rPr>
          <w:rFonts w:eastAsia="Arial"/>
          <w:spacing w:val="-5"/>
          <w:sz w:val="28"/>
          <w:szCs w:val="28"/>
        </w:rPr>
        <w:t xml:space="preserve">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17"/>
          <w:sz w:val="28"/>
          <w:szCs w:val="28"/>
        </w:rPr>
        <w:t xml:space="preserve"> </w:t>
      </w:r>
      <w:r w:rsidRPr="00D96E4C">
        <w:rPr>
          <w:rFonts w:eastAsia="Arial"/>
          <w:spacing w:val="5"/>
          <w:sz w:val="28"/>
          <w:szCs w:val="28"/>
        </w:rPr>
        <w:t>i</w:t>
      </w:r>
      <w:r w:rsidRPr="00D96E4C">
        <w:rPr>
          <w:rFonts w:eastAsia="Arial"/>
          <w:sz w:val="28"/>
          <w:szCs w:val="28"/>
        </w:rPr>
        <w:t>n</w:t>
      </w:r>
      <w:r w:rsidRPr="00D96E4C">
        <w:rPr>
          <w:rFonts w:eastAsia="Arial"/>
          <w:spacing w:val="-3"/>
          <w:sz w:val="28"/>
          <w:szCs w:val="28"/>
        </w:rPr>
        <w:t xml:space="preserve"> </w:t>
      </w:r>
      <w:r w:rsidRPr="00D96E4C">
        <w:rPr>
          <w:rFonts w:eastAsia="Arial"/>
          <w:spacing w:val="4"/>
          <w:sz w:val="28"/>
          <w:szCs w:val="28"/>
        </w:rPr>
        <w:t>c</w:t>
      </w:r>
      <w:r w:rsidRPr="00D96E4C">
        <w:rPr>
          <w:rFonts w:eastAsia="Arial"/>
          <w:spacing w:val="-1"/>
          <w:sz w:val="28"/>
          <w:szCs w:val="28"/>
        </w:rPr>
        <w:t>o</w:t>
      </w:r>
      <w:r w:rsidRPr="00D96E4C">
        <w:rPr>
          <w:rFonts w:eastAsia="Arial"/>
          <w:spacing w:val="3"/>
          <w:sz w:val="28"/>
          <w:szCs w:val="28"/>
        </w:rPr>
        <w:t>m</w:t>
      </w:r>
      <w:r w:rsidRPr="00D96E4C">
        <w:rPr>
          <w:rFonts w:eastAsia="Arial"/>
          <w:spacing w:val="-1"/>
          <w:sz w:val="28"/>
          <w:szCs w:val="28"/>
        </w:rPr>
        <w:t>pu</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r</w:t>
      </w:r>
      <w:r w:rsidRPr="00D96E4C">
        <w:rPr>
          <w:rFonts w:eastAsia="Arial"/>
          <w:spacing w:val="-14"/>
          <w:sz w:val="28"/>
          <w:szCs w:val="28"/>
        </w:rPr>
        <w:t xml:space="preserve"> </w:t>
      </w:r>
      <w:r w:rsidRPr="00D96E4C">
        <w:rPr>
          <w:rFonts w:eastAsia="Arial"/>
          <w:spacing w:val="3"/>
          <w:sz w:val="28"/>
          <w:szCs w:val="28"/>
        </w:rPr>
        <w:t>t</w:t>
      </w:r>
      <w:r w:rsidRPr="00D96E4C">
        <w:rPr>
          <w:rFonts w:eastAsia="Arial"/>
          <w:spacing w:val="-1"/>
          <w:sz w:val="28"/>
          <w:szCs w:val="28"/>
        </w:rPr>
        <w:t>e</w:t>
      </w:r>
      <w:r w:rsidRPr="00D96E4C">
        <w:rPr>
          <w:rFonts w:eastAsia="Arial"/>
          <w:sz w:val="28"/>
          <w:szCs w:val="28"/>
        </w:rPr>
        <w:t>c</w:t>
      </w:r>
      <w:r w:rsidRPr="00D96E4C">
        <w:rPr>
          <w:rFonts w:eastAsia="Arial"/>
          <w:spacing w:val="3"/>
          <w:sz w:val="28"/>
          <w:szCs w:val="28"/>
        </w:rPr>
        <w:t>h</w:t>
      </w:r>
      <w:r w:rsidRPr="00D96E4C">
        <w:rPr>
          <w:rFonts w:eastAsia="Arial"/>
          <w:spacing w:val="-1"/>
          <w:sz w:val="28"/>
          <w:szCs w:val="28"/>
        </w:rPr>
        <w:t>no</w:t>
      </w:r>
      <w:r w:rsidRPr="00D96E4C">
        <w:rPr>
          <w:rFonts w:eastAsia="Arial"/>
          <w:spacing w:val="5"/>
          <w:sz w:val="28"/>
          <w:szCs w:val="28"/>
        </w:rPr>
        <w:t>l</w:t>
      </w:r>
      <w:r w:rsidRPr="00D96E4C">
        <w:rPr>
          <w:rFonts w:eastAsia="Arial"/>
          <w:spacing w:val="-1"/>
          <w:sz w:val="28"/>
          <w:szCs w:val="28"/>
        </w:rPr>
        <w:t>o</w:t>
      </w:r>
      <w:r w:rsidRPr="00D96E4C">
        <w:rPr>
          <w:rFonts w:eastAsia="Arial"/>
          <w:spacing w:val="3"/>
          <w:sz w:val="28"/>
          <w:szCs w:val="28"/>
        </w:rPr>
        <w:t>g</w:t>
      </w:r>
      <w:r w:rsidRPr="00D96E4C">
        <w:rPr>
          <w:rFonts w:eastAsia="Arial"/>
          <w:spacing w:val="-5"/>
          <w:sz w:val="28"/>
          <w:szCs w:val="28"/>
        </w:rPr>
        <w:t>y</w:t>
      </w:r>
      <w:r w:rsidR="008E13E3">
        <w:rPr>
          <w:rFonts w:eastAsia="Arial"/>
          <w:sz w:val="28"/>
          <w:szCs w:val="28"/>
        </w:rPr>
        <w:t>.</w:t>
      </w:r>
    </w:p>
    <w:p w:rsidR="00722E40" w:rsidRPr="008E13E3" w:rsidRDefault="00722E40" w:rsidP="008E13E3">
      <w:pPr>
        <w:spacing w:line="360" w:lineRule="auto"/>
        <w:ind w:left="100" w:right="327" w:firstLine="721"/>
        <w:jc w:val="both"/>
        <w:rPr>
          <w:rFonts w:eastAsia="Arial"/>
          <w:sz w:val="28"/>
          <w:szCs w:val="28"/>
        </w:rPr>
      </w:pPr>
      <w:r w:rsidRPr="00D96E4C">
        <w:rPr>
          <w:rFonts w:eastAsia="Arial"/>
          <w:spacing w:val="6"/>
          <w:sz w:val="28"/>
          <w:szCs w:val="28"/>
        </w:rPr>
        <w:t>S</w:t>
      </w:r>
      <w:r w:rsidRPr="00D96E4C">
        <w:rPr>
          <w:rFonts w:eastAsia="Arial"/>
          <w:spacing w:val="-9"/>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6"/>
          <w:sz w:val="28"/>
          <w:szCs w:val="28"/>
        </w:rPr>
        <w:t xml:space="preserve"> </w:t>
      </w:r>
      <w:r w:rsidRPr="00D96E4C">
        <w:rPr>
          <w:rFonts w:eastAsia="Arial"/>
          <w:spacing w:val="3"/>
          <w:sz w:val="28"/>
          <w:szCs w:val="28"/>
        </w:rPr>
        <w:t>a</w:t>
      </w:r>
      <w:r w:rsidRPr="00D96E4C">
        <w:rPr>
          <w:rFonts w:eastAsia="Arial"/>
          <w:spacing w:val="-1"/>
          <w:sz w:val="28"/>
          <w:szCs w:val="28"/>
        </w:rPr>
        <w:t>na</w:t>
      </w:r>
      <w:r w:rsidRPr="00D96E4C">
        <w:rPr>
          <w:rFonts w:eastAsia="Arial"/>
          <w:spacing w:val="5"/>
          <w:sz w:val="28"/>
          <w:szCs w:val="28"/>
        </w:rPr>
        <w:t>l</w:t>
      </w:r>
      <w:r w:rsidRPr="00D96E4C">
        <w:rPr>
          <w:rFonts w:eastAsia="Arial"/>
          <w:spacing w:val="-5"/>
          <w:sz w:val="28"/>
          <w:szCs w:val="28"/>
        </w:rPr>
        <w:t>y</w:t>
      </w:r>
      <w:r w:rsidRPr="00D96E4C">
        <w:rPr>
          <w:rFonts w:eastAsia="Arial"/>
          <w:sz w:val="28"/>
          <w:szCs w:val="28"/>
        </w:rPr>
        <w:t>st</w:t>
      </w:r>
      <w:r w:rsidRPr="00D96E4C">
        <w:rPr>
          <w:rFonts w:eastAsia="Arial"/>
          <w:spacing w:val="-5"/>
          <w:sz w:val="28"/>
          <w:szCs w:val="28"/>
        </w:rPr>
        <w:t xml:space="preserve"> </w:t>
      </w:r>
      <w:r w:rsidRPr="00D96E4C">
        <w:rPr>
          <w:rFonts w:eastAsia="Arial"/>
          <w:spacing w:val="3"/>
          <w:sz w:val="28"/>
          <w:szCs w:val="28"/>
        </w:rPr>
        <w:t>m</w:t>
      </w:r>
      <w:r w:rsidRPr="00D96E4C">
        <w:rPr>
          <w:rFonts w:eastAsia="Arial"/>
          <w:spacing w:val="-1"/>
          <w:sz w:val="28"/>
          <w:szCs w:val="28"/>
        </w:rPr>
        <w:t>u</w:t>
      </w:r>
      <w:r w:rsidRPr="00D96E4C">
        <w:rPr>
          <w:rFonts w:eastAsia="Arial"/>
          <w:sz w:val="28"/>
          <w:szCs w:val="28"/>
        </w:rPr>
        <w:t>st</w:t>
      </w:r>
      <w:r w:rsidRPr="00D96E4C">
        <w:rPr>
          <w:rFonts w:eastAsia="Arial"/>
          <w:spacing w:val="-3"/>
          <w:sz w:val="28"/>
          <w:szCs w:val="28"/>
        </w:rPr>
        <w:t xml:space="preserve"> </w:t>
      </w:r>
      <w:r w:rsidRPr="00D96E4C">
        <w:rPr>
          <w:rFonts w:eastAsia="Arial"/>
          <w:spacing w:val="-1"/>
          <w:sz w:val="28"/>
          <w:szCs w:val="28"/>
        </w:rPr>
        <w:t>b</w:t>
      </w:r>
      <w:r w:rsidRPr="00D96E4C">
        <w:rPr>
          <w:rFonts w:eastAsia="Arial"/>
          <w:sz w:val="28"/>
          <w:szCs w:val="28"/>
        </w:rPr>
        <w:t xml:space="preserve">e </w:t>
      </w:r>
      <w:r w:rsidRPr="00D96E4C">
        <w:rPr>
          <w:rFonts w:eastAsia="Arial"/>
          <w:spacing w:val="3"/>
          <w:sz w:val="28"/>
          <w:szCs w:val="28"/>
        </w:rPr>
        <w:t>a</w:t>
      </w:r>
      <w:r w:rsidRPr="00D96E4C">
        <w:rPr>
          <w:rFonts w:eastAsia="Arial"/>
          <w:spacing w:val="-4"/>
          <w:sz w:val="28"/>
          <w:szCs w:val="28"/>
        </w:rPr>
        <w:t>w</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5"/>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1"/>
          <w:sz w:val="28"/>
          <w:szCs w:val="28"/>
        </w:rPr>
        <w:t>he</w:t>
      </w:r>
      <w:r w:rsidRPr="00D96E4C">
        <w:rPr>
          <w:rFonts w:eastAsia="Arial"/>
          <w:spacing w:val="4"/>
          <w:sz w:val="28"/>
          <w:szCs w:val="28"/>
        </w:rPr>
        <w:t>s</w:t>
      </w:r>
      <w:r w:rsidRPr="00D96E4C">
        <w:rPr>
          <w:rFonts w:eastAsia="Arial"/>
          <w:sz w:val="28"/>
          <w:szCs w:val="28"/>
        </w:rPr>
        <w:t>e</w:t>
      </w:r>
      <w:r w:rsidRPr="00D96E4C">
        <w:rPr>
          <w:rFonts w:eastAsia="Arial"/>
          <w:spacing w:val="-4"/>
          <w:sz w:val="28"/>
          <w:szCs w:val="28"/>
        </w:rPr>
        <w:t xml:space="preserve"> </w:t>
      </w:r>
      <w:r w:rsidRPr="00D96E4C">
        <w:rPr>
          <w:rFonts w:eastAsia="Arial"/>
          <w:spacing w:val="-2"/>
          <w:sz w:val="28"/>
          <w:szCs w:val="28"/>
        </w:rPr>
        <w:t>n</w:t>
      </w:r>
      <w:r w:rsidRPr="00D96E4C">
        <w:rPr>
          <w:rFonts w:eastAsia="Arial"/>
          <w:spacing w:val="3"/>
          <w:sz w:val="28"/>
          <w:szCs w:val="28"/>
        </w:rPr>
        <w:t>e</w:t>
      </w:r>
      <w:r w:rsidRPr="00D96E4C">
        <w:rPr>
          <w:rFonts w:eastAsia="Arial"/>
          <w:sz w:val="28"/>
          <w:szCs w:val="28"/>
        </w:rPr>
        <w:t>w</w:t>
      </w:r>
      <w:r w:rsidRPr="00D96E4C">
        <w:rPr>
          <w:rFonts w:eastAsia="Arial"/>
          <w:spacing w:val="-5"/>
          <w:sz w:val="28"/>
          <w:szCs w:val="28"/>
        </w:rPr>
        <w:t xml:space="preserve"> </w:t>
      </w:r>
      <w:r w:rsidRPr="00D96E4C">
        <w:rPr>
          <w:rFonts w:eastAsia="Arial"/>
          <w:sz w:val="28"/>
          <w:szCs w:val="28"/>
        </w:rPr>
        <w:t>t</w:t>
      </w:r>
      <w:r w:rsidRPr="00D96E4C">
        <w:rPr>
          <w:rFonts w:eastAsia="Arial"/>
          <w:spacing w:val="-2"/>
          <w:sz w:val="28"/>
          <w:szCs w:val="28"/>
        </w:rPr>
        <w:t>e</w:t>
      </w:r>
      <w:r w:rsidRPr="00D96E4C">
        <w:rPr>
          <w:rFonts w:eastAsia="Arial"/>
          <w:spacing w:val="4"/>
          <w:sz w:val="28"/>
          <w:szCs w:val="28"/>
        </w:rPr>
        <w:t>c</w:t>
      </w:r>
      <w:r w:rsidRPr="00D96E4C">
        <w:rPr>
          <w:rFonts w:eastAsia="Arial"/>
          <w:spacing w:val="-1"/>
          <w:sz w:val="28"/>
          <w:szCs w:val="28"/>
        </w:rPr>
        <w:t>h</w:t>
      </w:r>
      <w:r w:rsidRPr="00D96E4C">
        <w:rPr>
          <w:rFonts w:eastAsia="Arial"/>
          <w:spacing w:val="3"/>
          <w:sz w:val="28"/>
          <w:szCs w:val="28"/>
        </w:rPr>
        <w:t>n</w:t>
      </w:r>
      <w:r w:rsidRPr="00D96E4C">
        <w:rPr>
          <w:rFonts w:eastAsia="Arial"/>
          <w:spacing w:val="-1"/>
          <w:sz w:val="28"/>
          <w:szCs w:val="28"/>
        </w:rPr>
        <w:t>o</w:t>
      </w:r>
      <w:r w:rsidRPr="00D96E4C">
        <w:rPr>
          <w:rFonts w:eastAsia="Arial"/>
          <w:sz w:val="28"/>
          <w:szCs w:val="28"/>
        </w:rPr>
        <w:t>lo</w:t>
      </w:r>
      <w:r w:rsidRPr="00D96E4C">
        <w:rPr>
          <w:rFonts w:eastAsia="Arial"/>
          <w:spacing w:val="-2"/>
          <w:sz w:val="28"/>
          <w:szCs w:val="28"/>
        </w:rPr>
        <w:t>g</w:t>
      </w:r>
      <w:r w:rsidRPr="00D96E4C">
        <w:rPr>
          <w:rFonts w:eastAsia="Arial"/>
          <w:spacing w:val="5"/>
          <w:sz w:val="28"/>
          <w:szCs w:val="28"/>
        </w:rPr>
        <w:t>i</w:t>
      </w:r>
      <w:r w:rsidRPr="00D96E4C">
        <w:rPr>
          <w:rFonts w:eastAsia="Arial"/>
          <w:spacing w:val="-1"/>
          <w:sz w:val="28"/>
          <w:szCs w:val="28"/>
        </w:rPr>
        <w:t>e</w:t>
      </w:r>
      <w:r w:rsidRPr="00D96E4C">
        <w:rPr>
          <w:rFonts w:eastAsia="Arial"/>
          <w:sz w:val="28"/>
          <w:szCs w:val="28"/>
        </w:rPr>
        <w:t>s</w:t>
      </w:r>
      <w:r w:rsidRPr="00D96E4C">
        <w:rPr>
          <w:rFonts w:eastAsia="Arial"/>
          <w:spacing w:val="-12"/>
          <w:sz w:val="28"/>
          <w:szCs w:val="28"/>
        </w:rPr>
        <w:t xml:space="preserve"> </w:t>
      </w:r>
      <w:r w:rsidRPr="00D96E4C">
        <w:rPr>
          <w:rFonts w:eastAsia="Arial"/>
          <w:spacing w:val="-1"/>
          <w:sz w:val="28"/>
          <w:szCs w:val="28"/>
        </w:rPr>
        <w:t>an</w:t>
      </w:r>
      <w:r w:rsidRPr="00D96E4C">
        <w:rPr>
          <w:rFonts w:eastAsia="Arial"/>
          <w:sz w:val="28"/>
          <w:szCs w:val="28"/>
        </w:rPr>
        <w:t>d</w:t>
      </w:r>
      <w:r w:rsidRPr="00D96E4C">
        <w:rPr>
          <w:rFonts w:eastAsia="Arial"/>
          <w:spacing w:val="-2"/>
          <w:sz w:val="28"/>
          <w:szCs w:val="28"/>
        </w:rPr>
        <w:t xml:space="preserve"> </w:t>
      </w:r>
      <w:r w:rsidRPr="00D96E4C">
        <w:rPr>
          <w:rFonts w:eastAsia="Arial"/>
          <w:spacing w:val="-1"/>
          <w:sz w:val="28"/>
          <w:szCs w:val="28"/>
        </w:rPr>
        <w:t>t</w:t>
      </w:r>
      <w:r w:rsidRPr="00D96E4C">
        <w:rPr>
          <w:rFonts w:eastAsia="Arial"/>
          <w:spacing w:val="3"/>
          <w:sz w:val="28"/>
          <w:szCs w:val="28"/>
        </w:rPr>
        <w:t>r</w:t>
      </w:r>
      <w:r w:rsidRPr="00D96E4C">
        <w:rPr>
          <w:rFonts w:eastAsia="Arial"/>
          <w:sz w:val="28"/>
          <w:szCs w:val="28"/>
        </w:rPr>
        <w:t>y</w:t>
      </w:r>
      <w:r w:rsidRPr="00D96E4C">
        <w:rPr>
          <w:rFonts w:eastAsia="Arial"/>
          <w:spacing w:val="-4"/>
          <w:sz w:val="28"/>
          <w:szCs w:val="28"/>
        </w:rPr>
        <w:t xml:space="preserve"> </w:t>
      </w:r>
      <w:r w:rsidRPr="00D96E4C">
        <w:rPr>
          <w:rFonts w:eastAsia="Arial"/>
          <w:sz w:val="28"/>
          <w:szCs w:val="28"/>
        </w:rPr>
        <w:t xml:space="preserve">to </w:t>
      </w:r>
      <w:r w:rsidRPr="00D96E4C">
        <w:rPr>
          <w:rFonts w:eastAsia="Arial"/>
          <w:spacing w:val="-1"/>
          <w:sz w:val="28"/>
          <w:szCs w:val="28"/>
        </w:rPr>
        <w:t>u</w:t>
      </w:r>
      <w:r w:rsidRPr="00D96E4C">
        <w:rPr>
          <w:rFonts w:eastAsia="Arial"/>
          <w:sz w:val="28"/>
          <w:szCs w:val="28"/>
        </w:rPr>
        <w:t>se</w:t>
      </w:r>
      <w:r w:rsidRPr="00D96E4C">
        <w:rPr>
          <w:rFonts w:eastAsia="Arial"/>
          <w:spacing w:val="-6"/>
          <w:sz w:val="28"/>
          <w:szCs w:val="28"/>
        </w:rPr>
        <w:t xml:space="preserve"> </w:t>
      </w:r>
      <w:r w:rsidRPr="00D96E4C">
        <w:rPr>
          <w:rFonts w:eastAsia="Arial"/>
          <w:spacing w:val="3"/>
          <w:sz w:val="28"/>
          <w:szCs w:val="28"/>
        </w:rPr>
        <w:t>t</w:t>
      </w:r>
      <w:r w:rsidRPr="00D96E4C">
        <w:rPr>
          <w:rFonts w:eastAsia="Arial"/>
          <w:spacing w:val="-1"/>
          <w:sz w:val="28"/>
          <w:szCs w:val="28"/>
        </w:rPr>
        <w:t>he</w:t>
      </w:r>
      <w:r w:rsidRPr="00D96E4C">
        <w:rPr>
          <w:rFonts w:eastAsia="Arial"/>
          <w:spacing w:val="4"/>
          <w:sz w:val="28"/>
          <w:szCs w:val="28"/>
        </w:rPr>
        <w:t>s</w:t>
      </w:r>
      <w:r w:rsidRPr="00D96E4C">
        <w:rPr>
          <w:rFonts w:eastAsia="Arial"/>
          <w:sz w:val="28"/>
          <w:szCs w:val="28"/>
        </w:rPr>
        <w:t>e</w:t>
      </w:r>
      <w:r w:rsidRPr="00D96E4C">
        <w:rPr>
          <w:rFonts w:eastAsia="Arial"/>
          <w:spacing w:val="-4"/>
          <w:sz w:val="28"/>
          <w:szCs w:val="28"/>
        </w:rPr>
        <w:t xml:space="preserve"> </w:t>
      </w:r>
      <w:r w:rsidRPr="00D96E4C">
        <w:rPr>
          <w:rFonts w:eastAsia="Arial"/>
          <w:spacing w:val="-1"/>
          <w:sz w:val="28"/>
          <w:szCs w:val="28"/>
        </w:rPr>
        <w:t>n</w:t>
      </w:r>
      <w:r w:rsidRPr="00D96E4C">
        <w:rPr>
          <w:rFonts w:eastAsia="Arial"/>
          <w:spacing w:val="3"/>
          <w:sz w:val="28"/>
          <w:szCs w:val="28"/>
        </w:rPr>
        <w:t>e</w:t>
      </w:r>
      <w:r w:rsidRPr="00D96E4C">
        <w:rPr>
          <w:rFonts w:eastAsia="Arial"/>
          <w:sz w:val="28"/>
          <w:szCs w:val="28"/>
        </w:rPr>
        <w:t>w</w:t>
      </w:r>
      <w:r w:rsidRPr="00D96E4C">
        <w:rPr>
          <w:rFonts w:eastAsia="Arial"/>
          <w:spacing w:val="-5"/>
          <w:sz w:val="28"/>
          <w:szCs w:val="28"/>
        </w:rPr>
        <w:t xml:space="preserve"> </w:t>
      </w:r>
      <w:r w:rsidRPr="00D96E4C">
        <w:rPr>
          <w:rFonts w:eastAsia="Arial"/>
          <w:spacing w:val="-1"/>
          <w:sz w:val="28"/>
          <w:szCs w:val="28"/>
        </w:rPr>
        <w:t>ou</w:t>
      </w:r>
      <w:r w:rsidRPr="00D96E4C">
        <w:rPr>
          <w:rFonts w:eastAsia="Arial"/>
          <w:spacing w:val="4"/>
          <w:sz w:val="28"/>
          <w:szCs w:val="28"/>
        </w:rPr>
        <w:t>t</w:t>
      </w:r>
      <w:r w:rsidRPr="00D96E4C">
        <w:rPr>
          <w:rFonts w:eastAsia="Arial"/>
          <w:spacing w:val="1"/>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4"/>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vices</w:t>
      </w:r>
      <w:r w:rsidRPr="00D96E4C">
        <w:rPr>
          <w:rFonts w:eastAsia="Arial"/>
          <w:spacing w:val="-5"/>
          <w:sz w:val="28"/>
          <w:szCs w:val="28"/>
        </w:rPr>
        <w:t xml:space="preserve"> </w:t>
      </w:r>
      <w:r w:rsidRPr="00D96E4C">
        <w:rPr>
          <w:rFonts w:eastAsia="Arial"/>
          <w:sz w:val="28"/>
          <w:szCs w:val="28"/>
        </w:rPr>
        <w:t>if</w:t>
      </w:r>
      <w:r w:rsidRPr="00D96E4C">
        <w:rPr>
          <w:rFonts w:eastAsia="Arial"/>
          <w:spacing w:val="-2"/>
          <w:sz w:val="28"/>
          <w:szCs w:val="28"/>
        </w:rPr>
        <w:t xml:space="preserve"> </w:t>
      </w:r>
      <w:r w:rsidRPr="00D96E4C">
        <w:rPr>
          <w:rFonts w:eastAsia="Arial"/>
          <w:spacing w:val="3"/>
          <w:sz w:val="28"/>
          <w:szCs w:val="28"/>
        </w:rPr>
        <w:t>p</w:t>
      </w:r>
      <w:r w:rsidRPr="00D96E4C">
        <w:rPr>
          <w:rFonts w:eastAsia="Arial"/>
          <w:spacing w:val="-1"/>
          <w:sz w:val="28"/>
          <w:szCs w:val="28"/>
        </w:rPr>
        <w:t>o</w:t>
      </w:r>
      <w:r w:rsidRPr="00D96E4C">
        <w:rPr>
          <w:rFonts w:eastAsia="Arial"/>
          <w:sz w:val="28"/>
          <w:szCs w:val="28"/>
        </w:rPr>
        <w:t>ss</w:t>
      </w:r>
      <w:r w:rsidRPr="00D96E4C">
        <w:rPr>
          <w:rFonts w:eastAsia="Arial"/>
          <w:spacing w:val="5"/>
          <w:sz w:val="28"/>
          <w:szCs w:val="28"/>
        </w:rPr>
        <w:t>i</w:t>
      </w:r>
      <w:r w:rsidRPr="00D96E4C">
        <w:rPr>
          <w:rFonts w:eastAsia="Arial"/>
          <w:spacing w:val="-1"/>
          <w:sz w:val="28"/>
          <w:szCs w:val="28"/>
        </w:rPr>
        <w:t>b</w:t>
      </w:r>
      <w:r w:rsidRPr="00D96E4C">
        <w:rPr>
          <w:rFonts w:eastAsia="Arial"/>
          <w:spacing w:val="5"/>
          <w:sz w:val="28"/>
          <w:szCs w:val="28"/>
        </w:rPr>
        <w:t>l</w:t>
      </w:r>
      <w:r w:rsidRPr="00D96E4C">
        <w:rPr>
          <w:rFonts w:eastAsia="Arial"/>
          <w:spacing w:val="-1"/>
          <w:sz w:val="28"/>
          <w:szCs w:val="28"/>
        </w:rPr>
        <w:t>e</w:t>
      </w:r>
      <w:r w:rsidRPr="00D96E4C">
        <w:rPr>
          <w:rFonts w:eastAsia="Arial"/>
          <w:sz w:val="28"/>
          <w:szCs w:val="28"/>
        </w:rPr>
        <w:t>.</w:t>
      </w:r>
      <w:r w:rsidRPr="00D96E4C">
        <w:rPr>
          <w:rFonts w:eastAsia="Arial"/>
          <w:spacing w:val="-12"/>
          <w:sz w:val="28"/>
          <w:szCs w:val="28"/>
        </w:rPr>
        <w:t xml:space="preserve"> </w:t>
      </w:r>
      <w:r w:rsidRPr="00D96E4C">
        <w:rPr>
          <w:rFonts w:eastAsia="Arial"/>
          <w:sz w:val="28"/>
          <w:szCs w:val="28"/>
        </w:rPr>
        <w:t>C</w:t>
      </w:r>
      <w:r w:rsidRPr="00D96E4C">
        <w:rPr>
          <w:rFonts w:eastAsia="Arial"/>
          <w:spacing w:val="4"/>
          <w:sz w:val="28"/>
          <w:szCs w:val="28"/>
        </w:rPr>
        <w:t>u</w:t>
      </w:r>
      <w:r w:rsidRPr="00D96E4C">
        <w:rPr>
          <w:rFonts w:eastAsia="Arial"/>
          <w:spacing w:val="-1"/>
          <w:sz w:val="28"/>
          <w:szCs w:val="28"/>
        </w:rPr>
        <w:t>r</w:t>
      </w:r>
      <w:r w:rsidRPr="00D96E4C">
        <w:rPr>
          <w:rFonts w:eastAsia="Arial"/>
          <w:spacing w:val="3"/>
          <w:sz w:val="28"/>
          <w:szCs w:val="28"/>
        </w:rPr>
        <w:t>r</w:t>
      </w:r>
      <w:r w:rsidRPr="00D96E4C">
        <w:rPr>
          <w:rFonts w:eastAsia="Arial"/>
          <w:spacing w:val="-1"/>
          <w:sz w:val="28"/>
          <w:szCs w:val="28"/>
        </w:rPr>
        <w:t>en</w:t>
      </w:r>
      <w:r w:rsidRPr="00D96E4C">
        <w:rPr>
          <w:rFonts w:eastAsia="Arial"/>
          <w:sz w:val="28"/>
          <w:szCs w:val="28"/>
        </w:rPr>
        <w:t>t</w:t>
      </w:r>
      <w:r w:rsidRPr="00D96E4C">
        <w:rPr>
          <w:rFonts w:eastAsia="Arial"/>
          <w:spacing w:val="4"/>
          <w:sz w:val="28"/>
          <w:szCs w:val="28"/>
        </w:rPr>
        <w:t>l</w:t>
      </w:r>
      <w:r w:rsidRPr="00D96E4C">
        <w:rPr>
          <w:rFonts w:eastAsia="Arial"/>
          <w:spacing w:val="-5"/>
          <w:sz w:val="28"/>
          <w:szCs w:val="28"/>
        </w:rPr>
        <w:t>y</w:t>
      </w:r>
      <w:r w:rsidRPr="00D96E4C">
        <w:rPr>
          <w:rFonts w:eastAsia="Arial"/>
          <w:sz w:val="28"/>
          <w:szCs w:val="28"/>
        </w:rPr>
        <w:t>,</w:t>
      </w:r>
      <w:r w:rsidRPr="00D96E4C">
        <w:rPr>
          <w:rFonts w:eastAsia="Arial"/>
          <w:spacing w:val="-8"/>
          <w:sz w:val="28"/>
          <w:szCs w:val="28"/>
        </w:rPr>
        <w:t xml:space="preserve"> </w:t>
      </w:r>
      <w:r w:rsidRPr="00D96E4C">
        <w:rPr>
          <w:rFonts w:eastAsia="Arial"/>
          <w:spacing w:val="3"/>
          <w:sz w:val="28"/>
          <w:szCs w:val="28"/>
        </w:rPr>
        <w:t>e</w:t>
      </w:r>
      <w:r w:rsidRPr="00D96E4C">
        <w:rPr>
          <w:rFonts w:eastAsia="Arial"/>
          <w:sz w:val="28"/>
          <w:szCs w:val="28"/>
        </w:rPr>
        <w:t>xc</w:t>
      </w:r>
      <w:r w:rsidRPr="00D96E4C">
        <w:rPr>
          <w:rFonts w:eastAsia="Arial"/>
          <w:spacing w:val="-1"/>
          <w:sz w:val="28"/>
          <w:szCs w:val="28"/>
        </w:rPr>
        <w:t>e</w:t>
      </w:r>
      <w:r w:rsidRPr="00D96E4C">
        <w:rPr>
          <w:rFonts w:eastAsia="Arial"/>
          <w:sz w:val="28"/>
          <w:szCs w:val="28"/>
        </w:rPr>
        <w:t>l</w:t>
      </w:r>
      <w:r w:rsidRPr="00D96E4C">
        <w:rPr>
          <w:rFonts w:eastAsia="Arial"/>
          <w:spacing w:val="1"/>
          <w:sz w:val="28"/>
          <w:szCs w:val="28"/>
        </w:rPr>
        <w:t>l</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t</w:t>
      </w:r>
      <w:r w:rsidRPr="00D96E4C">
        <w:rPr>
          <w:rFonts w:eastAsia="Arial"/>
          <w:spacing w:val="-8"/>
          <w:sz w:val="28"/>
          <w:szCs w:val="28"/>
        </w:rPr>
        <w:t xml:space="preserve"> </w:t>
      </w:r>
      <w:r w:rsidRPr="00D96E4C">
        <w:rPr>
          <w:rFonts w:eastAsia="Arial"/>
          <w:spacing w:val="-1"/>
          <w:sz w:val="28"/>
          <w:szCs w:val="28"/>
        </w:rPr>
        <w:t>g</w:t>
      </w:r>
      <w:r w:rsidRPr="00D96E4C">
        <w:rPr>
          <w:rFonts w:eastAsia="Arial"/>
          <w:spacing w:val="3"/>
          <w:sz w:val="28"/>
          <w:szCs w:val="28"/>
        </w:rPr>
        <w:t>r</w:t>
      </w:r>
      <w:r w:rsidRPr="00D96E4C">
        <w:rPr>
          <w:rFonts w:eastAsia="Arial"/>
          <w:spacing w:val="-1"/>
          <w:sz w:val="28"/>
          <w:szCs w:val="28"/>
        </w:rPr>
        <w:t>aph</w:t>
      </w:r>
      <w:r w:rsidRPr="00D96E4C">
        <w:rPr>
          <w:rFonts w:eastAsia="Arial"/>
          <w:spacing w:val="5"/>
          <w:sz w:val="28"/>
          <w:szCs w:val="28"/>
        </w:rPr>
        <w:t>i</w:t>
      </w:r>
      <w:r w:rsidRPr="00D96E4C">
        <w:rPr>
          <w:rFonts w:eastAsia="Arial"/>
          <w:sz w:val="28"/>
          <w:szCs w:val="28"/>
        </w:rPr>
        <w:t xml:space="preserve">c </w:t>
      </w:r>
      <w:r w:rsidRPr="00D96E4C">
        <w:rPr>
          <w:rFonts w:eastAsia="Arial"/>
          <w:spacing w:val="-1"/>
          <w:sz w:val="28"/>
          <w:szCs w:val="28"/>
        </w:rPr>
        <w:t>d</w:t>
      </w:r>
      <w:r w:rsidRPr="00D96E4C">
        <w:rPr>
          <w:rFonts w:eastAsia="Arial"/>
          <w:sz w:val="28"/>
          <w:szCs w:val="28"/>
        </w:rPr>
        <w:t>ispl</w:t>
      </w:r>
      <w:r w:rsidRPr="00D96E4C">
        <w:rPr>
          <w:rFonts w:eastAsia="Arial"/>
          <w:spacing w:val="8"/>
          <w:sz w:val="28"/>
          <w:szCs w:val="28"/>
        </w:rPr>
        <w:t>a</w:t>
      </w:r>
      <w:r w:rsidRPr="00D96E4C">
        <w:rPr>
          <w:rFonts w:eastAsia="Arial"/>
          <w:spacing w:val="-5"/>
          <w:sz w:val="28"/>
          <w:szCs w:val="28"/>
        </w:rPr>
        <w:t>y</w:t>
      </w:r>
      <w:r w:rsidRPr="00D96E4C">
        <w:rPr>
          <w:rFonts w:eastAsia="Arial"/>
          <w:sz w:val="28"/>
          <w:szCs w:val="28"/>
        </w:rPr>
        <w:t>s</w:t>
      </w:r>
      <w:r w:rsidRPr="00D96E4C">
        <w:rPr>
          <w:rFonts w:eastAsia="Arial"/>
          <w:spacing w:val="-10"/>
          <w:sz w:val="28"/>
          <w:szCs w:val="28"/>
        </w:rPr>
        <w:t xml:space="preserve"> </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1"/>
          <w:sz w:val="28"/>
          <w:szCs w:val="28"/>
        </w:rPr>
        <w:t xml:space="preserve"> </w:t>
      </w:r>
      <w:r w:rsidRPr="00D96E4C">
        <w:rPr>
          <w:rFonts w:eastAsia="Arial"/>
          <w:spacing w:val="-4"/>
          <w:sz w:val="28"/>
          <w:szCs w:val="28"/>
        </w:rPr>
        <w:t>w</w:t>
      </w:r>
      <w:r w:rsidRPr="00D96E4C">
        <w:rPr>
          <w:rFonts w:eastAsia="Arial"/>
          <w:spacing w:val="5"/>
          <w:sz w:val="28"/>
          <w:szCs w:val="28"/>
        </w:rPr>
        <w:t>i</w:t>
      </w:r>
      <w:r w:rsidRPr="00D96E4C">
        <w:rPr>
          <w:rFonts w:eastAsia="Arial"/>
          <w:spacing w:val="-1"/>
          <w:sz w:val="28"/>
          <w:szCs w:val="28"/>
        </w:rPr>
        <w:t>de</w:t>
      </w:r>
      <w:r w:rsidRPr="00D96E4C">
        <w:rPr>
          <w:rFonts w:eastAsia="Arial"/>
          <w:spacing w:val="5"/>
          <w:sz w:val="28"/>
          <w:szCs w:val="28"/>
        </w:rPr>
        <w:t>l</w:t>
      </w:r>
      <w:r w:rsidRPr="00D96E4C">
        <w:rPr>
          <w:rFonts w:eastAsia="Arial"/>
          <w:sz w:val="28"/>
          <w:szCs w:val="28"/>
        </w:rPr>
        <w:t>y</w:t>
      </w:r>
      <w:r w:rsidRPr="00D96E4C">
        <w:rPr>
          <w:rFonts w:eastAsia="Arial"/>
          <w:spacing w:val="-9"/>
          <w:sz w:val="28"/>
          <w:szCs w:val="28"/>
        </w:rPr>
        <w:t xml:space="preserve"> </w:t>
      </w:r>
      <w:r w:rsidRPr="00D96E4C">
        <w:rPr>
          <w:rFonts w:eastAsia="Arial"/>
          <w:spacing w:val="-1"/>
          <w:sz w:val="28"/>
          <w:szCs w:val="28"/>
        </w:rPr>
        <w:t>a</w:t>
      </w:r>
      <w:r w:rsidRPr="00D96E4C">
        <w:rPr>
          <w:rFonts w:eastAsia="Arial"/>
          <w:spacing w:val="4"/>
          <w:sz w:val="28"/>
          <w:szCs w:val="28"/>
        </w:rPr>
        <w:t>v</w:t>
      </w:r>
      <w:r w:rsidRPr="00D96E4C">
        <w:rPr>
          <w:rFonts w:eastAsia="Arial"/>
          <w:spacing w:val="-1"/>
          <w:sz w:val="28"/>
          <w:szCs w:val="28"/>
        </w:rPr>
        <w:t>a</w:t>
      </w:r>
      <w:r w:rsidRPr="00D96E4C">
        <w:rPr>
          <w:rFonts w:eastAsia="Arial"/>
          <w:sz w:val="28"/>
          <w:szCs w:val="28"/>
        </w:rPr>
        <w:t>i</w:t>
      </w:r>
      <w:r w:rsidRPr="00D96E4C">
        <w:rPr>
          <w:rFonts w:eastAsia="Arial"/>
          <w:spacing w:val="1"/>
          <w:sz w:val="28"/>
          <w:szCs w:val="28"/>
        </w:rPr>
        <w:t>l</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le.</w:t>
      </w:r>
      <w:r w:rsidRPr="00D96E4C">
        <w:rPr>
          <w:rFonts w:eastAsia="Arial"/>
          <w:spacing w:val="-13"/>
          <w:sz w:val="28"/>
          <w:szCs w:val="28"/>
        </w:rPr>
        <w:t xml:space="preserve"> </w:t>
      </w:r>
      <w:r w:rsidRPr="00D96E4C">
        <w:rPr>
          <w:rFonts w:eastAsia="Arial"/>
          <w:spacing w:val="6"/>
          <w:sz w:val="28"/>
          <w:szCs w:val="28"/>
        </w:rPr>
        <w:t>S</w:t>
      </w:r>
      <w:r w:rsidRPr="00D96E4C">
        <w:rPr>
          <w:rFonts w:eastAsia="Arial"/>
          <w:spacing w:val="-1"/>
          <w:sz w:val="28"/>
          <w:szCs w:val="28"/>
        </w:rPr>
        <w:t>p</w:t>
      </w:r>
      <w:r w:rsidRPr="00D96E4C">
        <w:rPr>
          <w:rFonts w:eastAsia="Arial"/>
          <w:spacing w:val="3"/>
          <w:sz w:val="28"/>
          <w:szCs w:val="28"/>
        </w:rPr>
        <w:t>e</w:t>
      </w:r>
      <w:r w:rsidRPr="00D96E4C">
        <w:rPr>
          <w:rFonts w:eastAsia="Arial"/>
          <w:spacing w:val="-1"/>
          <w:sz w:val="28"/>
          <w:szCs w:val="28"/>
        </w:rPr>
        <w:t>e</w:t>
      </w:r>
      <w:r w:rsidRPr="00D96E4C">
        <w:rPr>
          <w:rFonts w:eastAsia="Arial"/>
          <w:sz w:val="28"/>
          <w:szCs w:val="28"/>
        </w:rPr>
        <w:t>ch</w:t>
      </w:r>
      <w:r w:rsidRPr="00D96E4C">
        <w:rPr>
          <w:rFonts w:eastAsia="Arial"/>
          <w:spacing w:val="-6"/>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9"/>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m</w:t>
      </w:r>
      <w:r w:rsidRPr="00D96E4C">
        <w:rPr>
          <w:rFonts w:eastAsia="Arial"/>
          <w:sz w:val="28"/>
          <w:szCs w:val="28"/>
        </w:rPr>
        <w:t>s</w:t>
      </w:r>
      <w:r w:rsidRPr="00D96E4C">
        <w:rPr>
          <w:rFonts w:eastAsia="Arial"/>
          <w:spacing w:val="-10"/>
          <w:sz w:val="28"/>
          <w:szCs w:val="28"/>
        </w:rPr>
        <w:t xml:space="preserve"> </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1"/>
          <w:sz w:val="28"/>
          <w:szCs w:val="28"/>
        </w:rPr>
        <w:t xml:space="preserve"> </w:t>
      </w:r>
      <w:r w:rsidRPr="00D96E4C">
        <w:rPr>
          <w:rFonts w:eastAsia="Arial"/>
          <w:spacing w:val="-2"/>
          <w:sz w:val="28"/>
          <w:szCs w:val="28"/>
        </w:rPr>
        <w:t>a</w:t>
      </w:r>
      <w:r w:rsidRPr="00D96E4C">
        <w:rPr>
          <w:rFonts w:eastAsia="Arial"/>
          <w:sz w:val="28"/>
          <w:szCs w:val="28"/>
        </w:rPr>
        <w:t>lso</w:t>
      </w:r>
      <w:r w:rsidRPr="00D96E4C">
        <w:rPr>
          <w:rFonts w:eastAsia="Arial"/>
          <w:spacing w:val="-1"/>
          <w:sz w:val="28"/>
          <w:szCs w:val="28"/>
        </w:rPr>
        <w:t xml:space="preserve"> f</w:t>
      </w:r>
      <w:r w:rsidRPr="00D96E4C">
        <w:rPr>
          <w:rFonts w:eastAsia="Arial"/>
          <w:spacing w:val="3"/>
          <w:sz w:val="28"/>
          <w:szCs w:val="28"/>
        </w:rPr>
        <w:t>a</w:t>
      </w:r>
      <w:r w:rsidRPr="00D96E4C">
        <w:rPr>
          <w:rFonts w:eastAsia="Arial"/>
          <w:sz w:val="28"/>
          <w:szCs w:val="28"/>
        </w:rPr>
        <w:t xml:space="preserve">st </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erg</w:t>
      </w:r>
      <w:r w:rsidRPr="00D96E4C">
        <w:rPr>
          <w:rFonts w:eastAsia="Arial"/>
          <w:spacing w:val="5"/>
          <w:sz w:val="28"/>
          <w:szCs w:val="28"/>
        </w:rPr>
        <w:t>i</w:t>
      </w:r>
      <w:r w:rsidRPr="00D96E4C">
        <w:rPr>
          <w:rFonts w:eastAsia="Arial"/>
          <w:spacing w:val="-1"/>
          <w:sz w:val="28"/>
          <w:szCs w:val="28"/>
        </w:rPr>
        <w:t>ng</w:t>
      </w:r>
      <w:r w:rsidR="008E13E3">
        <w:rPr>
          <w:rFonts w:eastAsia="Arial"/>
          <w:sz w:val="28"/>
          <w:szCs w:val="28"/>
        </w:rPr>
        <w:t>.</w:t>
      </w:r>
    </w:p>
    <w:p w:rsidR="00722E40" w:rsidRPr="008E13E3" w:rsidRDefault="00722E40" w:rsidP="008E13E3">
      <w:pPr>
        <w:spacing w:line="360" w:lineRule="auto"/>
        <w:ind w:left="100" w:right="146"/>
        <w:jc w:val="both"/>
        <w:rPr>
          <w:rFonts w:eastAsia="Arial"/>
          <w:sz w:val="28"/>
          <w:szCs w:val="28"/>
        </w:rPr>
      </w:pPr>
      <w:r w:rsidRPr="00D96E4C">
        <w:rPr>
          <w:rFonts w:eastAsia="Arial"/>
          <w:spacing w:val="3"/>
          <w:sz w:val="28"/>
          <w:szCs w:val="28"/>
        </w:rPr>
        <w:lastRenderedPageBreak/>
        <w:t>T</w:t>
      </w:r>
      <w:r w:rsidRPr="00D96E4C">
        <w:rPr>
          <w:rFonts w:eastAsia="Arial"/>
          <w:spacing w:val="-1"/>
          <w:sz w:val="28"/>
          <w:szCs w:val="28"/>
        </w:rPr>
        <w:t>her</w:t>
      </w:r>
      <w:r w:rsidRPr="00D96E4C">
        <w:rPr>
          <w:rFonts w:eastAsia="Arial"/>
          <w:sz w:val="28"/>
          <w:szCs w:val="28"/>
        </w:rPr>
        <w:t>e</w:t>
      </w:r>
      <w:r w:rsidRPr="00D96E4C">
        <w:rPr>
          <w:rFonts w:eastAsia="Arial"/>
          <w:spacing w:val="-4"/>
          <w:sz w:val="28"/>
          <w:szCs w:val="28"/>
        </w:rPr>
        <w:t xml:space="preserve"> </w:t>
      </w:r>
      <w:r w:rsidRPr="00D96E4C">
        <w:rPr>
          <w:rFonts w:eastAsia="Arial"/>
          <w:spacing w:val="-2"/>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e</w:t>
      </w:r>
      <w:r w:rsidRPr="00D96E4C">
        <w:rPr>
          <w:rFonts w:eastAsia="Arial"/>
          <w:spacing w:val="-7"/>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pacing w:val="5"/>
          <w:sz w:val="28"/>
          <w:szCs w:val="28"/>
        </w:rPr>
        <w:t>i</w:t>
      </w:r>
      <w:r w:rsidRPr="00D96E4C">
        <w:rPr>
          <w:rFonts w:eastAsia="Arial"/>
          <w:sz w:val="28"/>
          <w:szCs w:val="28"/>
        </w:rPr>
        <w:t>n</w:t>
      </w:r>
      <w:r w:rsidRPr="00D96E4C">
        <w:rPr>
          <w:rFonts w:eastAsia="Arial"/>
          <w:spacing w:val="-7"/>
          <w:sz w:val="28"/>
          <w:szCs w:val="28"/>
        </w:rPr>
        <w:t xml:space="preserve"> </w:t>
      </w:r>
      <w:r w:rsidRPr="00D96E4C">
        <w:rPr>
          <w:rFonts w:eastAsia="Arial"/>
          <w:spacing w:val="3"/>
          <w:sz w:val="28"/>
          <w:szCs w:val="28"/>
        </w:rPr>
        <w:t>r</w:t>
      </w:r>
      <w:r w:rsidRPr="00D96E4C">
        <w:rPr>
          <w:rFonts w:eastAsia="Arial"/>
          <w:spacing w:val="-1"/>
          <w:sz w:val="28"/>
          <w:szCs w:val="28"/>
        </w:rPr>
        <w:t>ea</w:t>
      </w:r>
      <w:r w:rsidRPr="00D96E4C">
        <w:rPr>
          <w:rFonts w:eastAsia="Arial"/>
          <w:spacing w:val="4"/>
          <w:sz w:val="28"/>
          <w:szCs w:val="28"/>
        </w:rPr>
        <w:t>s</w:t>
      </w:r>
      <w:r w:rsidRPr="00D96E4C">
        <w:rPr>
          <w:rFonts w:eastAsia="Arial"/>
          <w:spacing w:val="-1"/>
          <w:sz w:val="28"/>
          <w:szCs w:val="28"/>
        </w:rPr>
        <w:t>on</w:t>
      </w:r>
      <w:r w:rsidRPr="00D96E4C">
        <w:rPr>
          <w:rFonts w:eastAsia="Arial"/>
          <w:sz w:val="28"/>
          <w:szCs w:val="28"/>
        </w:rPr>
        <w:t>s</w:t>
      </w:r>
      <w:r w:rsidRPr="00D96E4C">
        <w:rPr>
          <w:rFonts w:eastAsia="Arial"/>
          <w:spacing w:val="-2"/>
          <w:sz w:val="28"/>
          <w:szCs w:val="28"/>
        </w:rPr>
        <w:t xml:space="preserve"> </w:t>
      </w:r>
      <w:r w:rsidRPr="00D96E4C">
        <w:rPr>
          <w:rFonts w:eastAsia="Arial"/>
          <w:spacing w:val="-4"/>
          <w:sz w:val="28"/>
          <w:szCs w:val="28"/>
        </w:rPr>
        <w:t>w</w:t>
      </w:r>
      <w:r w:rsidRPr="00D96E4C">
        <w:rPr>
          <w:rFonts w:eastAsia="Arial"/>
          <w:spacing w:val="3"/>
          <w:sz w:val="28"/>
          <w:szCs w:val="28"/>
        </w:rPr>
        <w:t>h</w:t>
      </w:r>
      <w:r w:rsidRPr="00D96E4C">
        <w:rPr>
          <w:rFonts w:eastAsia="Arial"/>
          <w:sz w:val="28"/>
          <w:szCs w:val="28"/>
        </w:rPr>
        <w:t>y</w:t>
      </w:r>
      <w:r w:rsidRPr="00D96E4C">
        <w:rPr>
          <w:rFonts w:eastAsia="Arial"/>
          <w:spacing w:val="-6"/>
          <w:sz w:val="28"/>
          <w:szCs w:val="28"/>
        </w:rPr>
        <w:t xml:space="preserve"> </w:t>
      </w:r>
      <w:r w:rsidRPr="00D96E4C">
        <w:rPr>
          <w:rFonts w:eastAsia="Arial"/>
          <w:spacing w:val="-1"/>
          <w:sz w:val="28"/>
          <w:szCs w:val="28"/>
        </w:rPr>
        <w:t>o</w:t>
      </w:r>
      <w:r w:rsidRPr="00D96E4C">
        <w:rPr>
          <w:rFonts w:eastAsia="Arial"/>
          <w:spacing w:val="3"/>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ts</w:t>
      </w:r>
      <w:r w:rsidRPr="00D96E4C">
        <w:rPr>
          <w:rFonts w:eastAsia="Arial"/>
          <w:spacing w:val="-10"/>
          <w:sz w:val="28"/>
          <w:szCs w:val="28"/>
        </w:rPr>
        <w:t xml:space="preserve"> </w:t>
      </w:r>
      <w:r w:rsidRPr="00D96E4C">
        <w:rPr>
          <w:rFonts w:eastAsia="Arial"/>
          <w:spacing w:val="4"/>
          <w:sz w:val="28"/>
          <w:szCs w:val="28"/>
        </w:rPr>
        <w:t>f</w:t>
      </w:r>
      <w:r w:rsidRPr="00D96E4C">
        <w:rPr>
          <w:rFonts w:eastAsia="Arial"/>
          <w:spacing w:val="-1"/>
          <w:sz w:val="28"/>
          <w:szCs w:val="28"/>
        </w:rPr>
        <w:t>ro</w:t>
      </w:r>
      <w:r w:rsidRPr="00D96E4C">
        <w:rPr>
          <w:rFonts w:eastAsia="Arial"/>
          <w:sz w:val="28"/>
          <w:szCs w:val="28"/>
        </w:rPr>
        <w:t>m</w:t>
      </w:r>
      <w:r w:rsidRPr="00D96E4C">
        <w:rPr>
          <w:rFonts w:eastAsia="Arial"/>
          <w:spacing w:val="-3"/>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4"/>
          <w:sz w:val="28"/>
          <w:szCs w:val="28"/>
        </w:rPr>
        <w:t>c</w:t>
      </w:r>
      <w:r w:rsidRPr="00D96E4C">
        <w:rPr>
          <w:rFonts w:eastAsia="Arial"/>
          <w:spacing w:val="-1"/>
          <w:sz w:val="28"/>
          <w:szCs w:val="28"/>
        </w:rPr>
        <w:t>o</w:t>
      </w:r>
      <w:r w:rsidRPr="00D96E4C">
        <w:rPr>
          <w:rFonts w:eastAsia="Arial"/>
          <w:spacing w:val="3"/>
          <w:sz w:val="28"/>
          <w:szCs w:val="28"/>
        </w:rPr>
        <w:t>m</w:t>
      </w:r>
      <w:r w:rsidRPr="00D96E4C">
        <w:rPr>
          <w:rFonts w:eastAsia="Arial"/>
          <w:spacing w:val="-1"/>
          <w:sz w:val="28"/>
          <w:szCs w:val="28"/>
        </w:rPr>
        <w:t>pu</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r</w:t>
      </w:r>
      <w:r w:rsidRPr="00D96E4C">
        <w:rPr>
          <w:rFonts w:eastAsia="Arial"/>
          <w:spacing w:val="-10"/>
          <w:sz w:val="28"/>
          <w:szCs w:val="28"/>
        </w:rPr>
        <w:t xml:space="preserve"> </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r</w:t>
      </w:r>
      <w:r w:rsidRPr="00D96E4C">
        <w:rPr>
          <w:rFonts w:eastAsia="Arial"/>
          <w:spacing w:val="-1"/>
          <w:sz w:val="28"/>
          <w:szCs w:val="28"/>
        </w:rPr>
        <w:t>e</w:t>
      </w:r>
      <w:r w:rsidRPr="00D96E4C">
        <w:rPr>
          <w:rFonts w:eastAsia="Arial"/>
          <w:spacing w:val="3"/>
          <w:sz w:val="28"/>
          <w:szCs w:val="28"/>
        </w:rPr>
        <w:t>q</w:t>
      </w:r>
      <w:r w:rsidRPr="00D96E4C">
        <w:rPr>
          <w:rFonts w:eastAsia="Arial"/>
          <w:spacing w:val="-1"/>
          <w:sz w:val="28"/>
          <w:szCs w:val="28"/>
        </w:rPr>
        <w:t>u</w:t>
      </w:r>
      <w:r w:rsidRPr="00D96E4C">
        <w:rPr>
          <w:rFonts w:eastAsia="Arial"/>
          <w:sz w:val="28"/>
          <w:szCs w:val="28"/>
        </w:rPr>
        <w:t>i</w:t>
      </w:r>
      <w:r w:rsidRPr="00D96E4C">
        <w:rPr>
          <w:rFonts w:eastAsia="Arial"/>
          <w:spacing w:val="4"/>
          <w:sz w:val="28"/>
          <w:szCs w:val="28"/>
        </w:rPr>
        <w:t>r</w:t>
      </w:r>
      <w:r w:rsidRPr="00D96E4C">
        <w:rPr>
          <w:rFonts w:eastAsia="Arial"/>
          <w:spacing w:val="-1"/>
          <w:sz w:val="28"/>
          <w:szCs w:val="28"/>
        </w:rPr>
        <w:t>ed</w:t>
      </w:r>
      <w:r w:rsidRPr="00D96E4C">
        <w:rPr>
          <w:rFonts w:eastAsia="Arial"/>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pacing w:val="3"/>
          <w:sz w:val="28"/>
          <w:szCs w:val="28"/>
        </w:rPr>
        <w:t>e</w:t>
      </w:r>
      <w:r w:rsidRPr="00D96E4C">
        <w:rPr>
          <w:rFonts w:eastAsia="Arial"/>
          <w:sz w:val="28"/>
          <w:szCs w:val="28"/>
        </w:rPr>
        <w:t>y</w:t>
      </w:r>
      <w:r w:rsidRPr="00D96E4C">
        <w:rPr>
          <w:rFonts w:eastAsia="Arial"/>
          <w:spacing w:val="-11"/>
          <w:sz w:val="28"/>
          <w:szCs w:val="28"/>
        </w:rPr>
        <w:t xml:space="preserve"> </w:t>
      </w:r>
      <w:r w:rsidRPr="00D96E4C">
        <w:rPr>
          <w:rFonts w:eastAsia="Arial"/>
          <w:spacing w:val="3"/>
          <w:sz w:val="28"/>
          <w:szCs w:val="28"/>
        </w:rPr>
        <w:t>a</w:t>
      </w:r>
      <w:r w:rsidRPr="00D96E4C">
        <w:rPr>
          <w:rFonts w:eastAsia="Arial"/>
          <w:spacing w:val="-1"/>
          <w:sz w:val="28"/>
          <w:szCs w:val="28"/>
        </w:rPr>
        <w:t>re</w:t>
      </w:r>
      <w:r w:rsidR="008E13E3">
        <w:rPr>
          <w:rFonts w:eastAsia="Arial"/>
          <w:sz w:val="28"/>
          <w:szCs w:val="28"/>
        </w:rPr>
        <w:t>:</w:t>
      </w:r>
    </w:p>
    <w:p w:rsidR="00722E40" w:rsidRPr="00D96E4C" w:rsidRDefault="00722E40" w:rsidP="008502D2">
      <w:pPr>
        <w:spacing w:line="360" w:lineRule="auto"/>
        <w:ind w:left="460"/>
        <w:jc w:val="both"/>
        <w:rPr>
          <w:rFonts w:eastAsia="Arial"/>
          <w:sz w:val="28"/>
          <w:szCs w:val="28"/>
        </w:rPr>
      </w:pPr>
      <w:r w:rsidRPr="00D96E4C">
        <w:rPr>
          <w:rFonts w:eastAsia="Symbol"/>
        </w:rPr>
        <w:t></w:t>
      </w:r>
      <w:r w:rsidRPr="00D96E4C">
        <w:t xml:space="preserve">    </w:t>
      </w:r>
      <w:r w:rsidRPr="00D96E4C">
        <w:rPr>
          <w:spacing w:val="19"/>
        </w:rPr>
        <w:t xml:space="preserve"> </w:t>
      </w:r>
      <w:r w:rsidRPr="00D96E4C">
        <w:rPr>
          <w:rFonts w:eastAsia="Arial"/>
          <w:spacing w:val="-2"/>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1"/>
          <w:sz w:val="28"/>
          <w:szCs w:val="28"/>
        </w:rPr>
        <w:t xml:space="preserve"> </w:t>
      </w:r>
      <w:r w:rsidRPr="00D96E4C">
        <w:rPr>
          <w:rFonts w:eastAsia="Arial"/>
          <w:sz w:val="28"/>
          <w:szCs w:val="28"/>
        </w:rPr>
        <w:t>c</w:t>
      </w:r>
      <w:r w:rsidRPr="00D96E4C">
        <w:rPr>
          <w:rFonts w:eastAsia="Arial"/>
          <w:spacing w:val="-2"/>
          <w:sz w:val="28"/>
          <w:szCs w:val="28"/>
        </w:rPr>
        <w:t>o</w:t>
      </w:r>
      <w:r w:rsidRPr="00D96E4C">
        <w:rPr>
          <w:rFonts w:eastAsia="Arial"/>
          <w:spacing w:val="3"/>
          <w:sz w:val="28"/>
          <w:szCs w:val="28"/>
        </w:rPr>
        <w:t>mm</w:t>
      </w:r>
      <w:r w:rsidRPr="00D96E4C">
        <w:rPr>
          <w:rFonts w:eastAsia="Arial"/>
          <w:spacing w:val="-1"/>
          <w:sz w:val="28"/>
          <w:szCs w:val="28"/>
        </w:rPr>
        <w:t>un</w:t>
      </w:r>
      <w:r w:rsidRPr="00D96E4C">
        <w:rPr>
          <w:rFonts w:eastAsia="Arial"/>
          <w:sz w:val="28"/>
          <w:szCs w:val="28"/>
        </w:rPr>
        <w:t>i</w:t>
      </w:r>
      <w:r w:rsidRPr="00D96E4C">
        <w:rPr>
          <w:rFonts w:eastAsia="Arial"/>
          <w:spacing w:val="5"/>
          <w:sz w:val="28"/>
          <w:szCs w:val="28"/>
        </w:rPr>
        <w:t>c</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20"/>
          <w:sz w:val="28"/>
          <w:szCs w:val="28"/>
        </w:rPr>
        <w:t xml:space="preserve"> </w:t>
      </w:r>
      <w:r w:rsidRPr="00D96E4C">
        <w:rPr>
          <w:rFonts w:eastAsia="Arial"/>
          <w:spacing w:val="3"/>
          <w:sz w:val="28"/>
          <w:szCs w:val="28"/>
        </w:rPr>
        <w:t>t</w:t>
      </w:r>
      <w:r w:rsidRPr="00D96E4C">
        <w:rPr>
          <w:rFonts w:eastAsia="Arial"/>
          <w:sz w:val="28"/>
          <w:szCs w:val="28"/>
        </w:rPr>
        <w:t>o</w:t>
      </w:r>
      <w:r w:rsidRPr="00D96E4C">
        <w:rPr>
          <w:rFonts w:eastAsia="Arial"/>
          <w:spacing w:val="-3"/>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
          <w:sz w:val="28"/>
          <w:szCs w:val="28"/>
        </w:rPr>
        <w:t xml:space="preserve"> p</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s</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s</w:t>
      </w:r>
      <w:r w:rsidRPr="00D96E4C">
        <w:rPr>
          <w:rFonts w:eastAsia="Arial"/>
          <w:spacing w:val="-10"/>
          <w:sz w:val="28"/>
          <w:szCs w:val="28"/>
        </w:rPr>
        <w:t xml:space="preserve"> </w:t>
      </w:r>
      <w:r w:rsidRPr="00D96E4C">
        <w:rPr>
          <w:rFonts w:eastAsia="Arial"/>
          <w:spacing w:val="4"/>
          <w:sz w:val="28"/>
          <w:szCs w:val="28"/>
        </w:rPr>
        <w:t>c</w:t>
      </w:r>
      <w:r w:rsidRPr="00D96E4C">
        <w:rPr>
          <w:rFonts w:eastAsia="Arial"/>
          <w:spacing w:val="-1"/>
          <w:sz w:val="28"/>
          <w:szCs w:val="28"/>
        </w:rPr>
        <w:t>on</w:t>
      </w:r>
      <w:r w:rsidRPr="00D96E4C">
        <w:rPr>
          <w:rFonts w:eastAsia="Arial"/>
          <w:spacing w:val="4"/>
          <w:sz w:val="28"/>
          <w:szCs w:val="28"/>
        </w:rPr>
        <w:t>c</w:t>
      </w:r>
      <w:r w:rsidRPr="00D96E4C">
        <w:rPr>
          <w:rFonts w:eastAsia="Arial"/>
          <w:spacing w:val="-1"/>
          <w:sz w:val="28"/>
          <w:szCs w:val="28"/>
        </w:rPr>
        <w:t>er</w:t>
      </w:r>
      <w:r w:rsidRPr="00D96E4C">
        <w:rPr>
          <w:rFonts w:eastAsia="Arial"/>
          <w:spacing w:val="3"/>
          <w:sz w:val="28"/>
          <w:szCs w:val="28"/>
        </w:rPr>
        <w:t>n</w:t>
      </w:r>
      <w:r w:rsidRPr="00D96E4C">
        <w:rPr>
          <w:rFonts w:eastAsia="Arial"/>
          <w:spacing w:val="-1"/>
          <w:sz w:val="28"/>
          <w:szCs w:val="28"/>
        </w:rPr>
        <w:t>e</w:t>
      </w:r>
      <w:r w:rsidRPr="00D96E4C">
        <w:rPr>
          <w:rFonts w:eastAsia="Arial"/>
          <w:spacing w:val="3"/>
          <w:sz w:val="28"/>
          <w:szCs w:val="28"/>
        </w:rPr>
        <w:t>d</w:t>
      </w:r>
      <w:r w:rsidRPr="00D96E4C">
        <w:rPr>
          <w:rFonts w:eastAsia="Arial"/>
          <w:sz w:val="28"/>
          <w:szCs w:val="28"/>
        </w:rPr>
        <w:t>.</w:t>
      </w:r>
    </w:p>
    <w:p w:rsidR="00722E40" w:rsidRPr="00D96E4C" w:rsidRDefault="00722E40" w:rsidP="008502D2">
      <w:pPr>
        <w:tabs>
          <w:tab w:val="left" w:pos="820"/>
        </w:tabs>
        <w:spacing w:before="4" w:line="360" w:lineRule="auto"/>
        <w:ind w:left="821" w:right="235" w:hanging="361"/>
        <w:jc w:val="both"/>
        <w:rPr>
          <w:rFonts w:eastAsia="Arial"/>
          <w:sz w:val="28"/>
          <w:szCs w:val="28"/>
        </w:rPr>
      </w:pPr>
      <w:r w:rsidRPr="00D96E4C">
        <w:rPr>
          <w:rFonts w:eastAsia="Symbol"/>
        </w:rPr>
        <w:t></w:t>
      </w:r>
      <w:r>
        <w:rPr>
          <w:rFonts w:eastAsia="Symbol"/>
          <w:spacing w:val="-49"/>
        </w:rPr>
        <w:t xml:space="preserve">     </w:t>
      </w:r>
      <w:r>
        <w:rPr>
          <w:rFonts w:eastAsia="Symbol"/>
          <w:spacing w:val="-49"/>
        </w:rPr>
        <w:tab/>
      </w:r>
      <w:r>
        <w:rPr>
          <w:rFonts w:eastAsia="Symbol"/>
          <w:spacing w:val="-49"/>
        </w:rPr>
        <w:tab/>
      </w:r>
      <w:r w:rsidRPr="00D96E4C">
        <w:rPr>
          <w:rFonts w:eastAsia="Arial"/>
          <w:spacing w:val="-2"/>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1"/>
          <w:sz w:val="28"/>
          <w:szCs w:val="28"/>
        </w:rPr>
        <w:t xml:space="preserve"> </w:t>
      </w:r>
      <w:r w:rsidRPr="00D96E4C">
        <w:rPr>
          <w:rFonts w:eastAsia="Arial"/>
          <w:spacing w:val="3"/>
          <w:sz w:val="28"/>
          <w:szCs w:val="28"/>
        </w:rPr>
        <w:t>r</w:t>
      </w:r>
      <w:r w:rsidRPr="00D96E4C">
        <w:rPr>
          <w:rFonts w:eastAsia="Arial"/>
          <w:spacing w:val="-1"/>
          <w:sz w:val="28"/>
          <w:szCs w:val="28"/>
        </w:rPr>
        <w:t>e</w:t>
      </w:r>
      <w:r w:rsidRPr="00D96E4C">
        <w:rPr>
          <w:rFonts w:eastAsia="Arial"/>
          <w:spacing w:val="-2"/>
          <w:sz w:val="28"/>
          <w:szCs w:val="28"/>
        </w:rPr>
        <w:t>-</w:t>
      </w:r>
      <w:r w:rsidRPr="00D96E4C">
        <w:rPr>
          <w:rFonts w:eastAsia="Arial"/>
          <w:sz w:val="28"/>
          <w:szCs w:val="28"/>
        </w:rPr>
        <w:t>i</w:t>
      </w:r>
      <w:r w:rsidRPr="00D96E4C">
        <w:rPr>
          <w:rFonts w:eastAsia="Arial"/>
          <w:spacing w:val="4"/>
          <w:sz w:val="28"/>
          <w:szCs w:val="28"/>
        </w:rPr>
        <w:t>n</w:t>
      </w:r>
      <w:r w:rsidRPr="00D96E4C">
        <w:rPr>
          <w:rFonts w:eastAsia="Arial"/>
          <w:spacing w:val="-1"/>
          <w:sz w:val="28"/>
          <w:szCs w:val="28"/>
        </w:rPr>
        <w:t>pu</w:t>
      </w:r>
      <w:r w:rsidRPr="00D96E4C">
        <w:rPr>
          <w:rFonts w:eastAsia="Arial"/>
          <w:sz w:val="28"/>
          <w:szCs w:val="28"/>
        </w:rPr>
        <w:t>t</w:t>
      </w:r>
      <w:r w:rsidRPr="00D96E4C">
        <w:rPr>
          <w:rFonts w:eastAsia="Arial"/>
          <w:spacing w:val="-5"/>
          <w:sz w:val="28"/>
          <w:szCs w:val="28"/>
        </w:rPr>
        <w:t xml:space="preserve"> </w:t>
      </w:r>
      <w:r w:rsidRPr="00D96E4C">
        <w:rPr>
          <w:rFonts w:eastAsia="Arial"/>
          <w:spacing w:val="-1"/>
          <w:sz w:val="28"/>
          <w:szCs w:val="28"/>
        </w:rPr>
        <w:t>t</w:t>
      </w:r>
      <w:r w:rsidRPr="00D96E4C">
        <w:rPr>
          <w:rFonts w:eastAsia="Arial"/>
          <w:sz w:val="28"/>
          <w:szCs w:val="28"/>
        </w:rPr>
        <w:t>o</w:t>
      </w:r>
      <w:r w:rsidRPr="00D96E4C">
        <w:rPr>
          <w:rFonts w:eastAsia="Arial"/>
          <w:spacing w:val="1"/>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z w:val="28"/>
          <w:szCs w:val="28"/>
        </w:rPr>
        <w:t>c</w:t>
      </w:r>
      <w:r w:rsidRPr="00D96E4C">
        <w:rPr>
          <w:rFonts w:eastAsia="Arial"/>
          <w:spacing w:val="-2"/>
          <w:sz w:val="28"/>
          <w:szCs w:val="28"/>
        </w:rPr>
        <w:t>o</w:t>
      </w:r>
      <w:r w:rsidRPr="00D96E4C">
        <w:rPr>
          <w:rFonts w:eastAsia="Arial"/>
          <w:spacing w:val="3"/>
          <w:sz w:val="28"/>
          <w:szCs w:val="28"/>
        </w:rPr>
        <w:t>mp</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e</w:t>
      </w:r>
      <w:r w:rsidRPr="00D96E4C">
        <w:rPr>
          <w:rFonts w:eastAsia="Arial"/>
          <w:sz w:val="28"/>
          <w:szCs w:val="28"/>
        </w:rPr>
        <w:t>r</w:t>
      </w:r>
      <w:r w:rsidRPr="00D96E4C">
        <w:rPr>
          <w:rFonts w:eastAsia="Arial"/>
          <w:spacing w:val="-14"/>
          <w:sz w:val="28"/>
          <w:szCs w:val="28"/>
        </w:rPr>
        <w:t xml:space="preserve"> </w:t>
      </w:r>
      <w:r w:rsidRPr="00D96E4C">
        <w:rPr>
          <w:rFonts w:eastAsia="Arial"/>
          <w:spacing w:val="3"/>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1"/>
          <w:sz w:val="28"/>
          <w:szCs w:val="28"/>
        </w:rPr>
        <w:t xml:space="preserve"> be</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g</w:t>
      </w:r>
      <w:r w:rsidRPr="00D96E4C">
        <w:rPr>
          <w:rFonts w:eastAsia="Arial"/>
          <w:spacing w:val="-8"/>
          <w:sz w:val="28"/>
          <w:szCs w:val="28"/>
        </w:rPr>
        <w:t xml:space="preserve"> </w:t>
      </w:r>
      <w:r w:rsidRPr="00D96E4C">
        <w:rPr>
          <w:rFonts w:eastAsia="Arial"/>
          <w:spacing w:val="4"/>
          <w:sz w:val="28"/>
          <w:szCs w:val="28"/>
        </w:rPr>
        <w:t>c</w:t>
      </w:r>
      <w:r w:rsidRPr="00D96E4C">
        <w:rPr>
          <w:rFonts w:eastAsia="Arial"/>
          <w:spacing w:val="-1"/>
          <w:sz w:val="28"/>
          <w:szCs w:val="28"/>
        </w:rPr>
        <w:t>on</w:t>
      </w:r>
      <w:r w:rsidRPr="00D96E4C">
        <w:rPr>
          <w:rFonts w:eastAsia="Arial"/>
          <w:spacing w:val="3"/>
          <w:sz w:val="28"/>
          <w:szCs w:val="28"/>
        </w:rPr>
        <w:t>n</w:t>
      </w:r>
      <w:r w:rsidRPr="00D96E4C">
        <w:rPr>
          <w:rFonts w:eastAsia="Arial"/>
          <w:spacing w:val="-1"/>
          <w:sz w:val="28"/>
          <w:szCs w:val="28"/>
        </w:rPr>
        <w:t>e</w:t>
      </w:r>
      <w:r w:rsidRPr="00D96E4C">
        <w:rPr>
          <w:rFonts w:eastAsia="Arial"/>
          <w:sz w:val="28"/>
          <w:szCs w:val="28"/>
        </w:rPr>
        <w:t>c</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d</w:t>
      </w:r>
      <w:r w:rsidRPr="00D96E4C">
        <w:rPr>
          <w:rFonts w:eastAsia="Arial"/>
          <w:spacing w:val="-10"/>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4"/>
          <w:sz w:val="28"/>
          <w:szCs w:val="28"/>
        </w:rPr>
        <w:t>t</w:t>
      </w:r>
      <w:r w:rsidRPr="00D96E4C">
        <w:rPr>
          <w:rFonts w:eastAsia="Arial"/>
          <w:sz w:val="28"/>
          <w:szCs w:val="28"/>
        </w:rPr>
        <w:t>h</w:t>
      </w:r>
      <w:r w:rsidRPr="00D96E4C">
        <w:rPr>
          <w:rFonts w:eastAsia="Arial"/>
          <w:spacing w:val="-2"/>
          <w:sz w:val="28"/>
          <w:szCs w:val="28"/>
        </w:rPr>
        <w:t xml:space="preserve"> </w:t>
      </w:r>
      <w:r w:rsidRPr="00D96E4C">
        <w:rPr>
          <w:rFonts w:eastAsia="Arial"/>
          <w:spacing w:val="-1"/>
          <w:sz w:val="28"/>
          <w:szCs w:val="28"/>
        </w:rPr>
        <w:t>o</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r</w:t>
      </w:r>
      <w:r w:rsidRPr="00D96E4C">
        <w:rPr>
          <w:rFonts w:eastAsia="Arial"/>
          <w:spacing w:val="-4"/>
          <w:sz w:val="28"/>
          <w:szCs w:val="28"/>
        </w:rPr>
        <w:t xml:space="preserve"> </w:t>
      </w:r>
      <w:r w:rsidRPr="00D96E4C">
        <w:rPr>
          <w:rFonts w:eastAsia="Arial"/>
          <w:spacing w:val="-1"/>
          <w:sz w:val="28"/>
          <w:szCs w:val="28"/>
        </w:rPr>
        <w:t>da</w:t>
      </w:r>
      <w:r w:rsidRPr="00D96E4C">
        <w:rPr>
          <w:rFonts w:eastAsia="Arial"/>
          <w:spacing w:val="4"/>
          <w:sz w:val="28"/>
          <w:szCs w:val="28"/>
        </w:rPr>
        <w:t>t</w:t>
      </w:r>
      <w:r w:rsidRPr="00D96E4C">
        <w:rPr>
          <w:rFonts w:eastAsia="Arial"/>
          <w:sz w:val="28"/>
          <w:szCs w:val="28"/>
        </w:rPr>
        <w:t>a</w:t>
      </w:r>
      <w:r w:rsidRPr="00D96E4C">
        <w:rPr>
          <w:rFonts w:eastAsia="Arial"/>
          <w:spacing w:val="-6"/>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 f</w:t>
      </w:r>
      <w:r w:rsidRPr="00D96E4C">
        <w:rPr>
          <w:rFonts w:eastAsia="Arial"/>
          <w:spacing w:val="-2"/>
          <w:sz w:val="28"/>
          <w:szCs w:val="28"/>
        </w:rPr>
        <w:t>u</w:t>
      </w:r>
      <w:r w:rsidRPr="00D96E4C">
        <w:rPr>
          <w:rFonts w:eastAsia="Arial"/>
          <w:spacing w:val="-1"/>
          <w:sz w:val="28"/>
          <w:szCs w:val="28"/>
        </w:rPr>
        <w:t>r</w:t>
      </w:r>
      <w:r w:rsidRPr="00D96E4C">
        <w:rPr>
          <w:rFonts w:eastAsia="Arial"/>
          <w:spacing w:val="4"/>
          <w:sz w:val="28"/>
          <w:szCs w:val="28"/>
        </w:rPr>
        <w:t>t</w:t>
      </w:r>
      <w:r w:rsidRPr="00D96E4C">
        <w:rPr>
          <w:rFonts w:eastAsia="Arial"/>
          <w:spacing w:val="-1"/>
          <w:sz w:val="28"/>
          <w:szCs w:val="28"/>
        </w:rPr>
        <w:t>h</w:t>
      </w:r>
      <w:r w:rsidRPr="00D96E4C">
        <w:rPr>
          <w:rFonts w:eastAsia="Arial"/>
          <w:spacing w:val="3"/>
          <w:sz w:val="28"/>
          <w:szCs w:val="28"/>
        </w:rPr>
        <w:t>e</w:t>
      </w:r>
      <w:r w:rsidRPr="00D96E4C">
        <w:rPr>
          <w:rFonts w:eastAsia="Arial"/>
          <w:sz w:val="28"/>
          <w:szCs w:val="28"/>
        </w:rPr>
        <w:t>r</w:t>
      </w:r>
      <w:r w:rsidRPr="00D96E4C">
        <w:rPr>
          <w:rFonts w:eastAsia="Arial"/>
          <w:spacing w:val="-10"/>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ssi</w:t>
      </w:r>
      <w:r w:rsidRPr="00D96E4C">
        <w:rPr>
          <w:rFonts w:eastAsia="Arial"/>
          <w:spacing w:val="4"/>
          <w:sz w:val="28"/>
          <w:szCs w:val="28"/>
        </w:rPr>
        <w:t>n</w:t>
      </w:r>
      <w:r w:rsidRPr="00D96E4C">
        <w:rPr>
          <w:rFonts w:eastAsia="Arial"/>
          <w:spacing w:val="-1"/>
          <w:sz w:val="28"/>
          <w:szCs w:val="28"/>
        </w:rPr>
        <w:t>g</w:t>
      </w:r>
      <w:r w:rsidRPr="00D96E4C">
        <w:rPr>
          <w:rFonts w:eastAsia="Arial"/>
          <w:sz w:val="28"/>
          <w:szCs w:val="28"/>
        </w:rPr>
        <w:t>.</w:t>
      </w:r>
    </w:p>
    <w:p w:rsidR="00722E40" w:rsidRPr="00D96E4C" w:rsidRDefault="00722E40" w:rsidP="008502D2">
      <w:pPr>
        <w:spacing w:line="360" w:lineRule="auto"/>
        <w:jc w:val="both"/>
        <w:rPr>
          <w:rFonts w:eastAsia="Arial"/>
          <w:sz w:val="28"/>
          <w:szCs w:val="28"/>
        </w:rPr>
      </w:pPr>
      <w:r>
        <w:rPr>
          <w:rFonts w:eastAsia="Symbol"/>
        </w:rPr>
        <w:t xml:space="preserve">        </w:t>
      </w:r>
      <w:r w:rsidRPr="00D96E4C">
        <w:rPr>
          <w:rFonts w:eastAsia="Symbol"/>
        </w:rPr>
        <w:t></w:t>
      </w:r>
      <w:r w:rsidRPr="00D96E4C">
        <w:t xml:space="preserve">    </w:t>
      </w:r>
      <w:r w:rsidRPr="00D96E4C">
        <w:rPr>
          <w:spacing w:val="19"/>
        </w:rPr>
        <w:t xml:space="preserve"> </w:t>
      </w:r>
      <w:r w:rsidRPr="00D96E4C">
        <w:rPr>
          <w:rFonts w:eastAsia="Arial"/>
          <w:spacing w:val="-2"/>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1"/>
          <w:sz w:val="28"/>
          <w:szCs w:val="28"/>
        </w:rPr>
        <w:t xml:space="preserve"> </w:t>
      </w:r>
      <w:r w:rsidRPr="00D96E4C">
        <w:rPr>
          <w:rFonts w:eastAsia="Arial"/>
          <w:spacing w:val="3"/>
          <w:sz w:val="28"/>
          <w:szCs w:val="28"/>
        </w:rPr>
        <w:t>p</w:t>
      </w:r>
      <w:r w:rsidRPr="00D96E4C">
        <w:rPr>
          <w:rFonts w:eastAsia="Arial"/>
          <w:spacing w:val="-1"/>
          <w:sz w:val="28"/>
          <w:szCs w:val="28"/>
        </w:rPr>
        <w:t>er</w:t>
      </w:r>
      <w:r w:rsidRPr="00D96E4C">
        <w:rPr>
          <w:rFonts w:eastAsia="Arial"/>
          <w:spacing w:val="3"/>
          <w:sz w:val="28"/>
          <w:szCs w:val="28"/>
        </w:rPr>
        <w:t>m</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e</w:t>
      </w:r>
      <w:r w:rsidRPr="00D96E4C">
        <w:rPr>
          <w:rFonts w:eastAsia="Arial"/>
          <w:spacing w:val="3"/>
          <w:sz w:val="28"/>
          <w:szCs w:val="28"/>
        </w:rPr>
        <w:t>n</w:t>
      </w:r>
      <w:r w:rsidRPr="00D96E4C">
        <w:rPr>
          <w:rFonts w:eastAsia="Arial"/>
          <w:sz w:val="28"/>
          <w:szCs w:val="28"/>
        </w:rPr>
        <w:t>t</w:t>
      </w:r>
      <w:r w:rsidRPr="00D96E4C">
        <w:rPr>
          <w:rFonts w:eastAsia="Arial"/>
          <w:spacing w:val="-14"/>
          <w:sz w:val="28"/>
          <w:szCs w:val="28"/>
        </w:rPr>
        <w:t xml:space="preserve"> </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or</w:t>
      </w:r>
      <w:r w:rsidRPr="00D96E4C">
        <w:rPr>
          <w:rFonts w:eastAsia="Arial"/>
          <w:spacing w:val="3"/>
          <w:sz w:val="28"/>
          <w:szCs w:val="28"/>
        </w:rPr>
        <w:t>a</w:t>
      </w:r>
      <w:r w:rsidRPr="00D96E4C">
        <w:rPr>
          <w:rFonts w:eastAsia="Arial"/>
          <w:spacing w:val="-1"/>
          <w:sz w:val="28"/>
          <w:szCs w:val="28"/>
        </w:rPr>
        <w:t>ge</w:t>
      </w:r>
      <w:r w:rsidRPr="00D96E4C">
        <w:rPr>
          <w:rFonts w:eastAsia="Arial"/>
          <w:sz w:val="28"/>
          <w:szCs w:val="28"/>
        </w:rPr>
        <w:t>.</w:t>
      </w:r>
    </w:p>
    <w:p w:rsidR="00722E40" w:rsidRPr="00D96E4C" w:rsidRDefault="00722E40" w:rsidP="008502D2">
      <w:pPr>
        <w:spacing w:before="13" w:line="360" w:lineRule="auto"/>
        <w:jc w:val="both"/>
        <w:rPr>
          <w:sz w:val="26"/>
          <w:szCs w:val="26"/>
        </w:rPr>
      </w:pPr>
    </w:p>
    <w:p w:rsidR="00722E40" w:rsidRPr="00722E40" w:rsidRDefault="00722E40" w:rsidP="008502D2">
      <w:pPr>
        <w:spacing w:line="360" w:lineRule="auto"/>
        <w:ind w:left="100"/>
        <w:jc w:val="both"/>
        <w:rPr>
          <w:rFonts w:eastAsia="Arial"/>
          <w:sz w:val="28"/>
          <w:szCs w:val="28"/>
        </w:rPr>
      </w:pPr>
      <w:r w:rsidRPr="00D96E4C">
        <w:rPr>
          <w:rFonts w:eastAsia="Arial"/>
          <w:b/>
          <w:spacing w:val="3"/>
          <w:sz w:val="28"/>
          <w:szCs w:val="28"/>
        </w:rPr>
        <w:t>T</w:t>
      </w:r>
      <w:r w:rsidRPr="00D96E4C">
        <w:rPr>
          <w:rFonts w:eastAsia="Arial"/>
          <w:b/>
          <w:spacing w:val="-6"/>
          <w:sz w:val="28"/>
          <w:szCs w:val="28"/>
        </w:rPr>
        <w:t>y</w:t>
      </w:r>
      <w:r w:rsidRPr="00D96E4C">
        <w:rPr>
          <w:rFonts w:eastAsia="Arial"/>
          <w:b/>
          <w:spacing w:val="3"/>
          <w:sz w:val="28"/>
          <w:szCs w:val="28"/>
        </w:rPr>
        <w:t>pe</w:t>
      </w:r>
      <w:r w:rsidRPr="00D96E4C">
        <w:rPr>
          <w:rFonts w:eastAsia="Arial"/>
          <w:b/>
          <w:sz w:val="28"/>
          <w:szCs w:val="28"/>
        </w:rPr>
        <w:t>s</w:t>
      </w:r>
      <w:r w:rsidRPr="00D96E4C">
        <w:rPr>
          <w:rFonts w:eastAsia="Arial"/>
          <w:b/>
          <w:spacing w:val="-9"/>
          <w:sz w:val="28"/>
          <w:szCs w:val="28"/>
        </w:rPr>
        <w:t xml:space="preserve"> </w:t>
      </w:r>
      <w:r w:rsidRPr="00D96E4C">
        <w:rPr>
          <w:rFonts w:eastAsia="Arial"/>
          <w:b/>
          <w:spacing w:val="2"/>
          <w:sz w:val="28"/>
          <w:szCs w:val="28"/>
        </w:rPr>
        <w:t>o</w:t>
      </w:r>
      <w:r w:rsidRPr="00D96E4C">
        <w:rPr>
          <w:rFonts w:eastAsia="Arial"/>
          <w:b/>
          <w:sz w:val="28"/>
          <w:szCs w:val="28"/>
        </w:rPr>
        <w:t>f</w:t>
      </w:r>
      <w:r w:rsidRPr="00D96E4C">
        <w:rPr>
          <w:rFonts w:eastAsia="Arial"/>
          <w:b/>
          <w:spacing w:val="-5"/>
          <w:sz w:val="28"/>
          <w:szCs w:val="28"/>
        </w:rPr>
        <w:t xml:space="preserve"> </w:t>
      </w:r>
      <w:r w:rsidRPr="00D96E4C">
        <w:rPr>
          <w:rFonts w:eastAsia="Arial"/>
          <w:b/>
          <w:spacing w:val="3"/>
          <w:sz w:val="28"/>
          <w:szCs w:val="28"/>
        </w:rPr>
        <w:t>O</w:t>
      </w:r>
      <w:r w:rsidRPr="00D96E4C">
        <w:rPr>
          <w:rFonts w:eastAsia="Arial"/>
          <w:b/>
          <w:spacing w:val="-2"/>
          <w:sz w:val="28"/>
          <w:szCs w:val="28"/>
        </w:rPr>
        <w:t>u</w:t>
      </w:r>
      <w:r w:rsidRPr="00D96E4C">
        <w:rPr>
          <w:rFonts w:eastAsia="Arial"/>
          <w:b/>
          <w:spacing w:val="3"/>
          <w:sz w:val="28"/>
          <w:szCs w:val="28"/>
        </w:rPr>
        <w:t>tp</w:t>
      </w:r>
      <w:r w:rsidRPr="00D96E4C">
        <w:rPr>
          <w:rFonts w:eastAsia="Arial"/>
          <w:b/>
          <w:spacing w:val="-2"/>
          <w:sz w:val="28"/>
          <w:szCs w:val="28"/>
        </w:rPr>
        <w:t>u</w:t>
      </w:r>
      <w:r w:rsidRPr="00D96E4C">
        <w:rPr>
          <w:rFonts w:eastAsia="Arial"/>
          <w:b/>
          <w:spacing w:val="-1"/>
          <w:sz w:val="28"/>
          <w:szCs w:val="28"/>
        </w:rPr>
        <w:t>t</w:t>
      </w:r>
      <w:r w:rsidRPr="00D96E4C">
        <w:rPr>
          <w:rFonts w:eastAsia="Arial"/>
          <w:b/>
          <w:sz w:val="28"/>
          <w:szCs w:val="28"/>
        </w:rPr>
        <w:t>:</w:t>
      </w:r>
    </w:p>
    <w:p w:rsidR="00722E40" w:rsidRPr="00722E40" w:rsidRDefault="00722E40" w:rsidP="008502D2">
      <w:pPr>
        <w:spacing w:line="360" w:lineRule="auto"/>
        <w:ind w:left="100" w:right="250" w:firstLine="721"/>
        <w:jc w:val="both"/>
        <w:rPr>
          <w:rFonts w:eastAsia="Arial"/>
          <w:sz w:val="28"/>
          <w:szCs w:val="28"/>
        </w:rPr>
      </w:pPr>
      <w:r w:rsidRPr="00D96E4C">
        <w:rPr>
          <w:rFonts w:eastAsia="Arial"/>
          <w:sz w:val="28"/>
          <w:szCs w:val="28"/>
        </w:rPr>
        <w:t>O</w:t>
      </w:r>
      <w:r w:rsidRPr="00D96E4C">
        <w:rPr>
          <w:rFonts w:eastAsia="Arial"/>
          <w:spacing w:val="-2"/>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ts</w:t>
      </w:r>
      <w:r w:rsidRPr="00D96E4C">
        <w:rPr>
          <w:rFonts w:eastAsia="Arial"/>
          <w:spacing w:val="-7"/>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
          <w:sz w:val="28"/>
          <w:szCs w:val="28"/>
        </w:rPr>
        <w:t xml:space="preserve"> </w:t>
      </w:r>
      <w:r w:rsidRPr="00D96E4C">
        <w:rPr>
          <w:rFonts w:eastAsia="Arial"/>
          <w:sz w:val="28"/>
          <w:szCs w:val="28"/>
        </w:rPr>
        <w:t>a</w:t>
      </w:r>
      <w:r w:rsidRPr="00D96E4C">
        <w:rPr>
          <w:rFonts w:eastAsia="Arial"/>
          <w:spacing w:val="-3"/>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z w:val="28"/>
          <w:szCs w:val="28"/>
        </w:rPr>
        <w:t>m</w:t>
      </w:r>
      <w:r w:rsidRPr="00D96E4C">
        <w:rPr>
          <w:rFonts w:eastAsia="Arial"/>
          <w:spacing w:val="-6"/>
          <w:sz w:val="28"/>
          <w:szCs w:val="28"/>
        </w:rPr>
        <w:t xml:space="preserve"> </w:t>
      </w:r>
      <w:r w:rsidRPr="00D96E4C">
        <w:rPr>
          <w:rFonts w:eastAsia="Arial"/>
          <w:sz w:val="28"/>
          <w:szCs w:val="28"/>
        </w:rPr>
        <w:t>c</w:t>
      </w:r>
      <w:r w:rsidRPr="00D96E4C">
        <w:rPr>
          <w:rFonts w:eastAsia="Arial"/>
          <w:spacing w:val="3"/>
          <w:sz w:val="28"/>
          <w:szCs w:val="28"/>
        </w:rPr>
        <w:t>a</w:t>
      </w:r>
      <w:r w:rsidRPr="00D96E4C">
        <w:rPr>
          <w:rFonts w:eastAsia="Arial"/>
          <w:sz w:val="28"/>
          <w:szCs w:val="28"/>
        </w:rPr>
        <w:t>n</w:t>
      </w:r>
      <w:r w:rsidRPr="00D96E4C">
        <w:rPr>
          <w:rFonts w:eastAsia="Arial"/>
          <w:spacing w:val="-6"/>
          <w:sz w:val="28"/>
          <w:szCs w:val="28"/>
        </w:rPr>
        <w:t xml:space="preserve"> </w:t>
      </w:r>
      <w:r w:rsidRPr="00D96E4C">
        <w:rPr>
          <w:rFonts w:eastAsia="Arial"/>
          <w:spacing w:val="3"/>
          <w:sz w:val="28"/>
          <w:szCs w:val="28"/>
        </w:rPr>
        <w:t>t</w:t>
      </w:r>
      <w:r w:rsidRPr="00D96E4C">
        <w:rPr>
          <w:rFonts w:eastAsia="Arial"/>
          <w:spacing w:val="-1"/>
          <w:sz w:val="28"/>
          <w:szCs w:val="28"/>
        </w:rPr>
        <w:t>a</w:t>
      </w:r>
      <w:r w:rsidRPr="00D96E4C">
        <w:rPr>
          <w:rFonts w:eastAsia="Arial"/>
          <w:spacing w:val="4"/>
          <w:sz w:val="28"/>
          <w:szCs w:val="28"/>
        </w:rPr>
        <w:t>k</w:t>
      </w:r>
      <w:r w:rsidRPr="00D96E4C">
        <w:rPr>
          <w:rFonts w:eastAsia="Arial"/>
          <w:sz w:val="28"/>
          <w:szCs w:val="28"/>
        </w:rPr>
        <w:t>e</w:t>
      </w:r>
      <w:r w:rsidRPr="00D96E4C">
        <w:rPr>
          <w:rFonts w:eastAsia="Arial"/>
          <w:spacing w:val="-6"/>
          <w:sz w:val="28"/>
          <w:szCs w:val="28"/>
        </w:rPr>
        <w:t xml:space="preserve"> </w:t>
      </w:r>
      <w:r w:rsidRPr="00D96E4C">
        <w:rPr>
          <w:rFonts w:eastAsia="Arial"/>
          <w:spacing w:val="-2"/>
          <w:sz w:val="28"/>
          <w:szCs w:val="28"/>
        </w:rPr>
        <w:t>d</w:t>
      </w:r>
      <w:r w:rsidRPr="00D96E4C">
        <w:rPr>
          <w:rFonts w:eastAsia="Arial"/>
          <w:sz w:val="28"/>
          <w:szCs w:val="28"/>
        </w:rPr>
        <w:t>if</w:t>
      </w:r>
      <w:r w:rsidRPr="00D96E4C">
        <w:rPr>
          <w:rFonts w:eastAsia="Arial"/>
          <w:spacing w:val="4"/>
          <w:sz w:val="28"/>
          <w:szCs w:val="28"/>
        </w:rPr>
        <w:t>f</w:t>
      </w:r>
      <w:r w:rsidRPr="00D96E4C">
        <w:rPr>
          <w:rFonts w:eastAsia="Arial"/>
          <w:spacing w:val="-1"/>
          <w:sz w:val="28"/>
          <w:szCs w:val="28"/>
        </w:rPr>
        <w:t>e</w:t>
      </w:r>
      <w:r w:rsidRPr="00D96E4C">
        <w:rPr>
          <w:rFonts w:eastAsia="Arial"/>
          <w:spacing w:val="3"/>
          <w:sz w:val="28"/>
          <w:szCs w:val="28"/>
        </w:rPr>
        <w:t>r</w:t>
      </w:r>
      <w:r w:rsidRPr="00D96E4C">
        <w:rPr>
          <w:rFonts w:eastAsia="Arial"/>
          <w:spacing w:val="-1"/>
          <w:sz w:val="28"/>
          <w:szCs w:val="28"/>
        </w:rPr>
        <w:t>en</w:t>
      </w:r>
      <w:r w:rsidRPr="00D96E4C">
        <w:rPr>
          <w:rFonts w:eastAsia="Arial"/>
          <w:sz w:val="28"/>
          <w:szCs w:val="28"/>
        </w:rPr>
        <w:t>t</w:t>
      </w:r>
      <w:r w:rsidRPr="00D96E4C">
        <w:rPr>
          <w:rFonts w:eastAsia="Arial"/>
          <w:spacing w:val="-7"/>
          <w:sz w:val="28"/>
          <w:szCs w:val="28"/>
        </w:rPr>
        <w:t xml:space="preserve"> </w:t>
      </w:r>
      <w:r w:rsidRPr="00D96E4C">
        <w:rPr>
          <w:rFonts w:eastAsia="Arial"/>
          <w:spacing w:val="4"/>
          <w:sz w:val="28"/>
          <w:szCs w:val="28"/>
        </w:rPr>
        <w:t>f</w:t>
      </w:r>
      <w:r w:rsidRPr="00D96E4C">
        <w:rPr>
          <w:rFonts w:eastAsia="Arial"/>
          <w:spacing w:val="-1"/>
          <w:sz w:val="28"/>
          <w:szCs w:val="28"/>
        </w:rPr>
        <w:t>or</w:t>
      </w:r>
      <w:r w:rsidRPr="00D96E4C">
        <w:rPr>
          <w:rFonts w:eastAsia="Arial"/>
          <w:spacing w:val="3"/>
          <w:sz w:val="28"/>
          <w:szCs w:val="28"/>
        </w:rPr>
        <w:t>m</w:t>
      </w:r>
      <w:r w:rsidRPr="00D96E4C">
        <w:rPr>
          <w:rFonts w:eastAsia="Arial"/>
          <w:sz w:val="28"/>
          <w:szCs w:val="28"/>
        </w:rPr>
        <w:t>s.</w:t>
      </w:r>
      <w:r w:rsidRPr="00D96E4C">
        <w:rPr>
          <w:rFonts w:eastAsia="Arial"/>
          <w:spacing w:val="-9"/>
          <w:sz w:val="28"/>
          <w:szCs w:val="28"/>
        </w:rPr>
        <w:t xml:space="preserve"> </w:t>
      </w:r>
      <w:r w:rsidRPr="00D96E4C">
        <w:rPr>
          <w:rFonts w:eastAsia="Arial"/>
          <w:spacing w:val="3"/>
          <w:sz w:val="28"/>
          <w:szCs w:val="28"/>
        </w:rPr>
        <w:t>Th</w:t>
      </w:r>
      <w:r w:rsidRPr="00D96E4C">
        <w:rPr>
          <w:rFonts w:eastAsia="Arial"/>
          <w:sz w:val="28"/>
          <w:szCs w:val="28"/>
        </w:rPr>
        <w:t>e</w:t>
      </w:r>
      <w:r w:rsidRPr="00D96E4C">
        <w:rPr>
          <w:rFonts w:eastAsia="Arial"/>
          <w:spacing w:val="-6"/>
          <w:sz w:val="28"/>
          <w:szCs w:val="28"/>
        </w:rPr>
        <w:t xml:space="preserve"> </w:t>
      </w:r>
      <w:r w:rsidRPr="00D96E4C">
        <w:rPr>
          <w:rFonts w:eastAsia="Arial"/>
          <w:spacing w:val="3"/>
          <w:sz w:val="28"/>
          <w:szCs w:val="28"/>
        </w:rPr>
        <w:t>m</w:t>
      </w:r>
      <w:r w:rsidRPr="00D96E4C">
        <w:rPr>
          <w:rFonts w:eastAsia="Arial"/>
          <w:spacing w:val="-1"/>
          <w:sz w:val="28"/>
          <w:szCs w:val="28"/>
        </w:rPr>
        <w:t>o</w:t>
      </w:r>
      <w:r w:rsidRPr="00D96E4C">
        <w:rPr>
          <w:rFonts w:eastAsia="Arial"/>
          <w:sz w:val="28"/>
          <w:szCs w:val="28"/>
        </w:rPr>
        <w:t>st</w:t>
      </w:r>
      <w:r w:rsidRPr="00D96E4C">
        <w:rPr>
          <w:rFonts w:eastAsia="Arial"/>
          <w:spacing w:val="-7"/>
          <w:sz w:val="28"/>
          <w:szCs w:val="28"/>
        </w:rPr>
        <w:t xml:space="preserve"> </w:t>
      </w:r>
      <w:r w:rsidRPr="00D96E4C">
        <w:rPr>
          <w:rFonts w:eastAsia="Arial"/>
          <w:spacing w:val="4"/>
          <w:sz w:val="28"/>
          <w:szCs w:val="28"/>
        </w:rPr>
        <w:t>c</w:t>
      </w:r>
      <w:r w:rsidRPr="00D96E4C">
        <w:rPr>
          <w:rFonts w:eastAsia="Arial"/>
          <w:spacing w:val="-1"/>
          <w:sz w:val="28"/>
          <w:szCs w:val="28"/>
        </w:rPr>
        <w:t>o</w:t>
      </w:r>
      <w:r w:rsidRPr="00D96E4C">
        <w:rPr>
          <w:rFonts w:eastAsia="Arial"/>
          <w:spacing w:val="3"/>
          <w:sz w:val="28"/>
          <w:szCs w:val="28"/>
        </w:rPr>
        <w:t>mm</w:t>
      </w:r>
      <w:r w:rsidRPr="00D96E4C">
        <w:rPr>
          <w:rFonts w:eastAsia="Arial"/>
          <w:spacing w:val="-1"/>
          <w:sz w:val="28"/>
          <w:szCs w:val="28"/>
        </w:rPr>
        <w:t>o</w:t>
      </w:r>
      <w:r w:rsidRPr="00D96E4C">
        <w:rPr>
          <w:rFonts w:eastAsia="Arial"/>
          <w:sz w:val="28"/>
          <w:szCs w:val="28"/>
        </w:rPr>
        <w:t>n</w:t>
      </w:r>
      <w:r w:rsidRPr="00D96E4C">
        <w:rPr>
          <w:rFonts w:eastAsia="Arial"/>
          <w:spacing w:val="-8"/>
          <w:sz w:val="28"/>
          <w:szCs w:val="28"/>
        </w:rPr>
        <w:t xml:space="preserve"> </w:t>
      </w:r>
      <w:r w:rsidRPr="00D96E4C">
        <w:rPr>
          <w:rFonts w:eastAsia="Arial"/>
          <w:spacing w:val="-1"/>
          <w:sz w:val="28"/>
          <w:szCs w:val="28"/>
        </w:rPr>
        <w:t>ar</w:t>
      </w:r>
      <w:r w:rsidRPr="00D96E4C">
        <w:rPr>
          <w:rFonts w:eastAsia="Arial"/>
          <w:sz w:val="28"/>
          <w:szCs w:val="28"/>
        </w:rPr>
        <w:t xml:space="preserve">e </w:t>
      </w:r>
      <w:r w:rsidRPr="00D96E4C">
        <w:rPr>
          <w:rFonts w:eastAsia="Arial"/>
          <w:spacing w:val="-1"/>
          <w:sz w:val="28"/>
          <w:szCs w:val="28"/>
        </w:rPr>
        <w:t>re</w:t>
      </w:r>
      <w:r w:rsidRPr="00D96E4C">
        <w:rPr>
          <w:rFonts w:eastAsia="Arial"/>
          <w:spacing w:val="3"/>
          <w:sz w:val="28"/>
          <w:szCs w:val="28"/>
        </w:rPr>
        <w:t>p</w:t>
      </w:r>
      <w:r w:rsidRPr="00D96E4C">
        <w:rPr>
          <w:rFonts w:eastAsia="Arial"/>
          <w:spacing w:val="-1"/>
          <w:sz w:val="28"/>
          <w:szCs w:val="28"/>
        </w:rPr>
        <w:t>or</w:t>
      </w:r>
      <w:r w:rsidRPr="00D96E4C">
        <w:rPr>
          <w:rFonts w:eastAsia="Arial"/>
          <w:spacing w:val="4"/>
          <w:sz w:val="28"/>
          <w:szCs w:val="28"/>
        </w:rPr>
        <w:t>t</w:t>
      </w:r>
      <w:r w:rsidRPr="00D96E4C">
        <w:rPr>
          <w:rFonts w:eastAsia="Arial"/>
          <w:sz w:val="28"/>
          <w:szCs w:val="28"/>
        </w:rPr>
        <w:t>s,</w:t>
      </w:r>
      <w:r w:rsidRPr="00D96E4C">
        <w:rPr>
          <w:rFonts w:eastAsia="Arial"/>
          <w:spacing w:val="-10"/>
          <w:sz w:val="28"/>
          <w:szCs w:val="28"/>
        </w:rPr>
        <w:t xml:space="preserve"> </w:t>
      </w:r>
      <w:r w:rsidRPr="00D96E4C">
        <w:rPr>
          <w:rFonts w:eastAsia="Arial"/>
          <w:spacing w:val="-1"/>
          <w:sz w:val="28"/>
          <w:szCs w:val="28"/>
        </w:rPr>
        <w:t>d</w:t>
      </w:r>
      <w:r w:rsidRPr="00D96E4C">
        <w:rPr>
          <w:rFonts w:eastAsia="Arial"/>
          <w:sz w:val="28"/>
          <w:szCs w:val="28"/>
        </w:rPr>
        <w:t>i</w:t>
      </w:r>
      <w:r w:rsidRPr="00D96E4C">
        <w:rPr>
          <w:rFonts w:eastAsia="Arial"/>
          <w:spacing w:val="5"/>
          <w:sz w:val="28"/>
          <w:szCs w:val="28"/>
        </w:rPr>
        <w:t>s</w:t>
      </w:r>
      <w:r w:rsidRPr="00D96E4C">
        <w:rPr>
          <w:rFonts w:eastAsia="Arial"/>
          <w:spacing w:val="-1"/>
          <w:sz w:val="28"/>
          <w:szCs w:val="28"/>
        </w:rPr>
        <w:t>p</w:t>
      </w:r>
      <w:r w:rsidRPr="00D96E4C">
        <w:rPr>
          <w:rFonts w:eastAsia="Arial"/>
          <w:sz w:val="28"/>
          <w:szCs w:val="28"/>
        </w:rPr>
        <w:t>l</w:t>
      </w:r>
      <w:r w:rsidRPr="00D96E4C">
        <w:rPr>
          <w:rFonts w:eastAsia="Arial"/>
          <w:spacing w:val="4"/>
          <w:sz w:val="28"/>
          <w:szCs w:val="28"/>
        </w:rPr>
        <w:t>a</w:t>
      </w:r>
      <w:r w:rsidRPr="00D96E4C">
        <w:rPr>
          <w:rFonts w:eastAsia="Arial"/>
          <w:spacing w:val="-5"/>
          <w:sz w:val="28"/>
          <w:szCs w:val="28"/>
        </w:rPr>
        <w:t>y</w:t>
      </w:r>
      <w:r w:rsidRPr="00D96E4C">
        <w:rPr>
          <w:rFonts w:eastAsia="Arial"/>
          <w:sz w:val="28"/>
          <w:szCs w:val="28"/>
        </w:rPr>
        <w:t>s</w:t>
      </w:r>
      <w:r w:rsidRPr="00D96E4C">
        <w:rPr>
          <w:rFonts w:eastAsia="Arial"/>
          <w:spacing w:val="-6"/>
          <w:sz w:val="28"/>
          <w:szCs w:val="28"/>
        </w:rPr>
        <w:t xml:space="preserve"> </w:t>
      </w:r>
      <w:r w:rsidRPr="00D96E4C">
        <w:rPr>
          <w:rFonts w:eastAsia="Arial"/>
          <w:spacing w:val="3"/>
          <w:sz w:val="28"/>
          <w:szCs w:val="28"/>
        </w:rPr>
        <w:t>o</w:t>
      </w:r>
      <w:r w:rsidRPr="00D96E4C">
        <w:rPr>
          <w:rFonts w:eastAsia="Arial"/>
          <w:sz w:val="28"/>
          <w:szCs w:val="28"/>
        </w:rPr>
        <w:t>n</w:t>
      </w:r>
      <w:r w:rsidRPr="00D96E4C">
        <w:rPr>
          <w:rFonts w:eastAsia="Arial"/>
          <w:spacing w:val="-4"/>
          <w:sz w:val="28"/>
          <w:szCs w:val="28"/>
        </w:rPr>
        <w:t xml:space="preserve"> </w:t>
      </w:r>
      <w:r w:rsidRPr="00D96E4C">
        <w:rPr>
          <w:rFonts w:eastAsia="Arial"/>
          <w:sz w:val="28"/>
          <w:szCs w:val="28"/>
        </w:rPr>
        <w:t>s</w:t>
      </w:r>
      <w:r w:rsidRPr="00D96E4C">
        <w:rPr>
          <w:rFonts w:eastAsia="Arial"/>
          <w:spacing w:val="4"/>
          <w:sz w:val="28"/>
          <w:szCs w:val="28"/>
        </w:rPr>
        <w:t>c</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en</w:t>
      </w:r>
      <w:r w:rsidRPr="00D96E4C">
        <w:rPr>
          <w:rFonts w:eastAsia="Arial"/>
          <w:sz w:val="28"/>
          <w:szCs w:val="28"/>
        </w:rPr>
        <w:t>,</w:t>
      </w:r>
      <w:r w:rsidRPr="00D96E4C">
        <w:rPr>
          <w:rFonts w:eastAsia="Arial"/>
          <w:spacing w:val="-6"/>
          <w:sz w:val="28"/>
          <w:szCs w:val="28"/>
        </w:rPr>
        <w:t xml:space="preserve"> </w:t>
      </w:r>
      <w:r w:rsidRPr="00D96E4C">
        <w:rPr>
          <w:rFonts w:eastAsia="Arial"/>
          <w:spacing w:val="-1"/>
          <w:sz w:val="28"/>
          <w:szCs w:val="28"/>
        </w:rPr>
        <w:t>pr</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t</w:t>
      </w:r>
      <w:r w:rsidRPr="00D96E4C">
        <w:rPr>
          <w:rFonts w:eastAsia="Arial"/>
          <w:spacing w:val="3"/>
          <w:sz w:val="28"/>
          <w:szCs w:val="28"/>
        </w:rPr>
        <w:t>e</w:t>
      </w:r>
      <w:r w:rsidRPr="00D96E4C">
        <w:rPr>
          <w:rFonts w:eastAsia="Arial"/>
          <w:sz w:val="28"/>
          <w:szCs w:val="28"/>
        </w:rPr>
        <w:t>d</w:t>
      </w:r>
      <w:r w:rsidRPr="00D96E4C">
        <w:rPr>
          <w:rFonts w:eastAsia="Arial"/>
          <w:spacing w:val="-10"/>
          <w:sz w:val="28"/>
          <w:szCs w:val="28"/>
        </w:rPr>
        <w:t xml:space="preserve"> </w:t>
      </w:r>
      <w:r w:rsidRPr="00D96E4C">
        <w:rPr>
          <w:rFonts w:eastAsia="Arial"/>
          <w:spacing w:val="3"/>
          <w:sz w:val="28"/>
          <w:szCs w:val="28"/>
        </w:rPr>
        <w:t>f</w:t>
      </w:r>
      <w:r w:rsidRPr="00D96E4C">
        <w:rPr>
          <w:rFonts w:eastAsia="Arial"/>
          <w:spacing w:val="-1"/>
          <w:sz w:val="28"/>
          <w:szCs w:val="28"/>
        </w:rPr>
        <w:t>o</w:t>
      </w:r>
      <w:r w:rsidRPr="00D96E4C">
        <w:rPr>
          <w:rFonts w:eastAsia="Arial"/>
          <w:spacing w:val="3"/>
          <w:sz w:val="28"/>
          <w:szCs w:val="28"/>
        </w:rPr>
        <w:t>rm</w:t>
      </w:r>
      <w:r w:rsidRPr="00D96E4C">
        <w:rPr>
          <w:rFonts w:eastAsia="Arial"/>
          <w:sz w:val="28"/>
          <w:szCs w:val="28"/>
        </w:rPr>
        <w:t>s</w:t>
      </w:r>
      <w:r w:rsidRPr="00D96E4C">
        <w:rPr>
          <w:rFonts w:eastAsia="Arial"/>
          <w:spacing w:val="-7"/>
          <w:sz w:val="28"/>
          <w:szCs w:val="28"/>
        </w:rPr>
        <w:t xml:space="preserve"> </w:t>
      </w:r>
      <w:r w:rsidRPr="00D96E4C">
        <w:rPr>
          <w:rFonts w:eastAsia="Arial"/>
          <w:spacing w:val="-2"/>
          <w:sz w:val="28"/>
          <w:szCs w:val="28"/>
        </w:rPr>
        <w:t>e</w:t>
      </w:r>
      <w:r w:rsidRPr="00D96E4C">
        <w:rPr>
          <w:rFonts w:eastAsia="Arial"/>
          <w:sz w:val="28"/>
          <w:szCs w:val="28"/>
        </w:rPr>
        <w:t>tc.</w:t>
      </w:r>
      <w:r w:rsidRPr="00D96E4C">
        <w:rPr>
          <w:rFonts w:eastAsia="Arial"/>
          <w:spacing w:val="-5"/>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
          <w:sz w:val="28"/>
          <w:szCs w:val="28"/>
        </w:rPr>
        <w:t xml:space="preserve"> o</w:t>
      </w:r>
      <w:r w:rsidRPr="00D96E4C">
        <w:rPr>
          <w:rFonts w:eastAsia="Arial"/>
          <w:spacing w:val="3"/>
          <w:sz w:val="28"/>
          <w:szCs w:val="28"/>
        </w:rPr>
        <w:t>u</w:t>
      </w:r>
      <w:r w:rsidRPr="00D96E4C">
        <w:rPr>
          <w:rFonts w:eastAsia="Arial"/>
          <w:sz w:val="28"/>
          <w:szCs w:val="28"/>
        </w:rPr>
        <w:t>t</w:t>
      </w:r>
      <w:r w:rsidRPr="00D96E4C">
        <w:rPr>
          <w:rFonts w:eastAsia="Arial"/>
          <w:spacing w:val="-2"/>
          <w:sz w:val="28"/>
          <w:szCs w:val="28"/>
        </w:rPr>
        <w:t>p</w:t>
      </w:r>
      <w:r w:rsidRPr="00D96E4C">
        <w:rPr>
          <w:rFonts w:eastAsia="Arial"/>
          <w:spacing w:val="3"/>
          <w:sz w:val="28"/>
          <w:szCs w:val="28"/>
        </w:rPr>
        <w:t>u</w:t>
      </w:r>
      <w:r w:rsidRPr="00D96E4C">
        <w:rPr>
          <w:rFonts w:eastAsia="Arial"/>
          <w:sz w:val="28"/>
          <w:szCs w:val="28"/>
        </w:rPr>
        <w:t>ts</w:t>
      </w:r>
      <w:r w:rsidRPr="00D96E4C">
        <w:rPr>
          <w:rFonts w:eastAsia="Arial"/>
          <w:spacing w:val="-4"/>
          <w:sz w:val="28"/>
          <w:szCs w:val="28"/>
        </w:rPr>
        <w:t xml:space="preserve"> </w:t>
      </w:r>
      <w:r w:rsidRPr="00D96E4C">
        <w:rPr>
          <w:rFonts w:eastAsia="Arial"/>
          <w:spacing w:val="-1"/>
          <w:sz w:val="28"/>
          <w:szCs w:val="28"/>
        </w:rPr>
        <w:t>a</w:t>
      </w:r>
      <w:r w:rsidRPr="00D96E4C">
        <w:rPr>
          <w:rFonts w:eastAsia="Arial"/>
          <w:spacing w:val="5"/>
          <w:sz w:val="28"/>
          <w:szCs w:val="28"/>
        </w:rPr>
        <w:t>l</w:t>
      </w:r>
      <w:r w:rsidRPr="00D96E4C">
        <w:rPr>
          <w:rFonts w:eastAsia="Arial"/>
          <w:sz w:val="28"/>
          <w:szCs w:val="28"/>
        </w:rPr>
        <w:t>so</w:t>
      </w:r>
      <w:r w:rsidRPr="00D96E4C">
        <w:rPr>
          <w:rFonts w:eastAsia="Arial"/>
          <w:spacing w:val="-6"/>
          <w:sz w:val="28"/>
          <w:szCs w:val="28"/>
        </w:rPr>
        <w:t xml:space="preserve"> </w:t>
      </w:r>
      <w:r w:rsidRPr="00D96E4C">
        <w:rPr>
          <w:rFonts w:eastAsia="Arial"/>
          <w:spacing w:val="4"/>
          <w:sz w:val="28"/>
          <w:szCs w:val="28"/>
        </w:rPr>
        <w:t>v</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y</w:t>
      </w:r>
      <w:r w:rsidRPr="00D96E4C">
        <w:rPr>
          <w:rFonts w:eastAsia="Arial"/>
          <w:spacing w:val="-6"/>
          <w:sz w:val="28"/>
          <w:szCs w:val="28"/>
        </w:rPr>
        <w:t xml:space="preserve"> </w:t>
      </w:r>
      <w:r w:rsidRPr="00D96E4C">
        <w:rPr>
          <w:rFonts w:eastAsia="Arial"/>
          <w:sz w:val="28"/>
          <w:szCs w:val="28"/>
        </w:rPr>
        <w:t>in t</w:t>
      </w:r>
      <w:r w:rsidRPr="00D96E4C">
        <w:rPr>
          <w:rFonts w:eastAsia="Arial"/>
          <w:spacing w:val="-2"/>
          <w:sz w:val="28"/>
          <w:szCs w:val="28"/>
        </w:rPr>
        <w:t>e</w:t>
      </w:r>
      <w:r w:rsidRPr="00D96E4C">
        <w:rPr>
          <w:rFonts w:eastAsia="Arial"/>
          <w:spacing w:val="-1"/>
          <w:sz w:val="28"/>
          <w:szCs w:val="28"/>
        </w:rPr>
        <w:t>r</w:t>
      </w:r>
      <w:r w:rsidRPr="00D96E4C">
        <w:rPr>
          <w:rFonts w:eastAsia="Arial"/>
          <w:spacing w:val="3"/>
          <w:sz w:val="28"/>
          <w:szCs w:val="28"/>
        </w:rPr>
        <w:t>m</w:t>
      </w:r>
      <w:r w:rsidRPr="00D96E4C">
        <w:rPr>
          <w:rFonts w:eastAsia="Arial"/>
          <w:sz w:val="28"/>
          <w:szCs w:val="28"/>
        </w:rPr>
        <w:t>s</w:t>
      </w:r>
      <w:r w:rsidRPr="00D96E4C">
        <w:rPr>
          <w:rFonts w:eastAsia="Arial"/>
          <w:spacing w:val="-7"/>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1"/>
          <w:sz w:val="28"/>
          <w:szCs w:val="28"/>
        </w:rPr>
        <w:t>he</w:t>
      </w:r>
      <w:r w:rsidRPr="00D96E4C">
        <w:rPr>
          <w:rFonts w:eastAsia="Arial"/>
          <w:sz w:val="28"/>
          <w:szCs w:val="28"/>
        </w:rPr>
        <w:t>ir</w:t>
      </w:r>
      <w:r w:rsidRPr="00D96E4C">
        <w:rPr>
          <w:rFonts w:eastAsia="Arial"/>
          <w:spacing w:val="-2"/>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t</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ts,</w:t>
      </w:r>
      <w:r w:rsidRPr="00D96E4C">
        <w:rPr>
          <w:rFonts w:eastAsia="Arial"/>
          <w:spacing w:val="-8"/>
          <w:sz w:val="28"/>
          <w:szCs w:val="28"/>
        </w:rPr>
        <w:t xml:space="preserve"> </w:t>
      </w:r>
      <w:r w:rsidRPr="00D96E4C">
        <w:rPr>
          <w:rFonts w:eastAsia="Arial"/>
          <w:spacing w:val="4"/>
          <w:sz w:val="28"/>
          <w:szCs w:val="28"/>
        </w:rPr>
        <w:t>t</w:t>
      </w:r>
      <w:r w:rsidRPr="00D96E4C">
        <w:rPr>
          <w:rFonts w:eastAsia="Arial"/>
          <w:spacing w:val="-5"/>
          <w:sz w:val="28"/>
          <w:szCs w:val="28"/>
        </w:rPr>
        <w:t>y</w:t>
      </w:r>
      <w:r w:rsidRPr="00D96E4C">
        <w:rPr>
          <w:rFonts w:eastAsia="Arial"/>
          <w:spacing w:val="3"/>
          <w:sz w:val="28"/>
          <w:szCs w:val="28"/>
        </w:rPr>
        <w:t>p</w:t>
      </w:r>
      <w:r w:rsidRPr="00D96E4C">
        <w:rPr>
          <w:rFonts w:eastAsia="Arial"/>
          <w:sz w:val="28"/>
          <w:szCs w:val="28"/>
        </w:rPr>
        <w:t>e</w:t>
      </w:r>
      <w:r w:rsidRPr="00D96E4C">
        <w:rPr>
          <w:rFonts w:eastAsia="Arial"/>
          <w:spacing w:val="-6"/>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pacing w:val="-1"/>
          <w:sz w:val="28"/>
          <w:szCs w:val="28"/>
        </w:rPr>
        <w:t>n</w:t>
      </w:r>
      <w:r w:rsidRPr="00D96E4C">
        <w:rPr>
          <w:rFonts w:eastAsia="Arial"/>
          <w:spacing w:val="3"/>
          <w:sz w:val="28"/>
          <w:szCs w:val="28"/>
        </w:rPr>
        <w:t>er</w:t>
      </w:r>
      <w:r w:rsidRPr="00D96E4C">
        <w:rPr>
          <w:rFonts w:eastAsia="Arial"/>
          <w:spacing w:val="-5"/>
          <w:sz w:val="28"/>
          <w:szCs w:val="28"/>
        </w:rPr>
        <w:t>y</w:t>
      </w:r>
      <w:r w:rsidRPr="00D96E4C">
        <w:rPr>
          <w:rFonts w:eastAsia="Arial"/>
          <w:sz w:val="28"/>
          <w:szCs w:val="28"/>
        </w:rPr>
        <w:t>.</w:t>
      </w:r>
      <w:r w:rsidRPr="00D96E4C">
        <w:rPr>
          <w:rFonts w:eastAsia="Arial"/>
          <w:spacing w:val="-10"/>
          <w:sz w:val="28"/>
          <w:szCs w:val="28"/>
        </w:rPr>
        <w:t xml:space="preserve"> </w:t>
      </w:r>
      <w:r w:rsidRPr="00D96E4C">
        <w:rPr>
          <w:rFonts w:eastAsia="Arial"/>
          <w:spacing w:val="-2"/>
          <w:sz w:val="28"/>
          <w:szCs w:val="28"/>
        </w:rPr>
        <w:t>F</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q</w:t>
      </w:r>
      <w:r w:rsidRPr="00D96E4C">
        <w:rPr>
          <w:rFonts w:eastAsia="Arial"/>
          <w:spacing w:val="3"/>
          <w:sz w:val="28"/>
          <w:szCs w:val="28"/>
        </w:rPr>
        <w:t>u</w:t>
      </w:r>
      <w:r w:rsidRPr="00D96E4C">
        <w:rPr>
          <w:rFonts w:eastAsia="Arial"/>
          <w:spacing w:val="-1"/>
          <w:sz w:val="28"/>
          <w:szCs w:val="28"/>
        </w:rPr>
        <w:t>en</w:t>
      </w:r>
      <w:r w:rsidRPr="00D96E4C">
        <w:rPr>
          <w:rFonts w:eastAsia="Arial"/>
          <w:spacing w:val="9"/>
          <w:sz w:val="28"/>
          <w:szCs w:val="28"/>
        </w:rPr>
        <w:t>c</w:t>
      </w:r>
      <w:r w:rsidRPr="00D96E4C">
        <w:rPr>
          <w:rFonts w:eastAsia="Arial"/>
          <w:sz w:val="28"/>
          <w:szCs w:val="28"/>
        </w:rPr>
        <w:t>y</w:t>
      </w:r>
      <w:r w:rsidRPr="00D96E4C">
        <w:rPr>
          <w:rFonts w:eastAsia="Arial"/>
          <w:spacing w:val="-18"/>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6"/>
          <w:sz w:val="28"/>
          <w:szCs w:val="28"/>
        </w:rPr>
        <w:t xml:space="preserve"> </w:t>
      </w:r>
      <w:r w:rsidRPr="00D96E4C">
        <w:rPr>
          <w:rFonts w:eastAsia="Arial"/>
          <w:spacing w:val="-1"/>
          <w:sz w:val="28"/>
          <w:szCs w:val="28"/>
        </w:rPr>
        <w:t>t</w:t>
      </w:r>
      <w:r w:rsidRPr="00D96E4C">
        <w:rPr>
          <w:rFonts w:eastAsia="Arial"/>
          <w:sz w:val="28"/>
          <w:szCs w:val="28"/>
        </w:rPr>
        <w:t>i</w:t>
      </w:r>
      <w:r w:rsidRPr="00D96E4C">
        <w:rPr>
          <w:rFonts w:eastAsia="Arial"/>
          <w:spacing w:val="4"/>
          <w:sz w:val="28"/>
          <w:szCs w:val="28"/>
        </w:rPr>
        <w:t>m</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8"/>
          <w:sz w:val="28"/>
          <w:szCs w:val="28"/>
        </w:rPr>
        <w:t xml:space="preserve"> </w:t>
      </w:r>
      <w:r w:rsidRPr="00D96E4C">
        <w:rPr>
          <w:rFonts w:eastAsia="Arial"/>
          <w:spacing w:val="3"/>
          <w:sz w:val="28"/>
          <w:szCs w:val="28"/>
        </w:rPr>
        <w:t>e</w:t>
      </w:r>
      <w:r w:rsidRPr="00D96E4C">
        <w:rPr>
          <w:rFonts w:eastAsia="Arial"/>
          <w:sz w:val="28"/>
          <w:szCs w:val="28"/>
        </w:rPr>
        <w:t xml:space="preserve">tc. </w:t>
      </w:r>
      <w:r w:rsidRPr="00D96E4C">
        <w:rPr>
          <w:rFonts w:eastAsia="Arial"/>
          <w:spacing w:val="-1"/>
          <w:sz w:val="28"/>
          <w:szCs w:val="28"/>
        </w:rPr>
        <w:t>be</w:t>
      </w:r>
      <w:r w:rsidRPr="00D96E4C">
        <w:rPr>
          <w:rFonts w:eastAsia="Arial"/>
          <w:sz w:val="28"/>
          <w:szCs w:val="28"/>
        </w:rPr>
        <w:t>si</w:t>
      </w:r>
      <w:r w:rsidRPr="00D96E4C">
        <w:rPr>
          <w:rFonts w:eastAsia="Arial"/>
          <w:spacing w:val="4"/>
          <w:sz w:val="28"/>
          <w:szCs w:val="28"/>
        </w:rPr>
        <w:t>d</w:t>
      </w:r>
      <w:r w:rsidRPr="00D96E4C">
        <w:rPr>
          <w:rFonts w:eastAsia="Arial"/>
          <w:spacing w:val="-1"/>
          <w:sz w:val="28"/>
          <w:szCs w:val="28"/>
        </w:rPr>
        <w:t>e</w:t>
      </w:r>
      <w:r w:rsidRPr="00D96E4C">
        <w:rPr>
          <w:rFonts w:eastAsia="Arial"/>
          <w:sz w:val="28"/>
          <w:szCs w:val="28"/>
        </w:rPr>
        <w:t>s,</w:t>
      </w:r>
      <w:r w:rsidRPr="00D96E4C">
        <w:rPr>
          <w:rFonts w:eastAsia="Arial"/>
          <w:spacing w:val="-7"/>
          <w:sz w:val="28"/>
          <w:szCs w:val="28"/>
        </w:rPr>
        <w:t xml:space="preserve"> </w:t>
      </w:r>
      <w:r w:rsidRPr="00D96E4C">
        <w:rPr>
          <w:rFonts w:eastAsia="Arial"/>
          <w:spacing w:val="-1"/>
          <w:sz w:val="28"/>
          <w:szCs w:val="28"/>
        </w:rPr>
        <w:t>d</w:t>
      </w:r>
      <w:r w:rsidRPr="00D96E4C">
        <w:rPr>
          <w:rFonts w:eastAsia="Arial"/>
          <w:spacing w:val="3"/>
          <w:sz w:val="28"/>
          <w:szCs w:val="28"/>
        </w:rPr>
        <w:t>u</w:t>
      </w:r>
      <w:r w:rsidRPr="00D96E4C">
        <w:rPr>
          <w:rFonts w:eastAsia="Arial"/>
          <w:sz w:val="28"/>
          <w:szCs w:val="28"/>
        </w:rPr>
        <w:t>e</w:t>
      </w:r>
      <w:r w:rsidRPr="00D96E4C">
        <w:rPr>
          <w:rFonts w:eastAsia="Arial"/>
          <w:spacing w:val="-6"/>
          <w:sz w:val="28"/>
          <w:szCs w:val="28"/>
        </w:rPr>
        <w:t xml:space="preserve"> </w:t>
      </w:r>
      <w:r w:rsidRPr="00D96E4C">
        <w:rPr>
          <w:rFonts w:eastAsia="Arial"/>
          <w:spacing w:val="4"/>
          <w:sz w:val="28"/>
          <w:szCs w:val="28"/>
        </w:rPr>
        <w:t>c</w:t>
      </w:r>
      <w:r w:rsidRPr="00D96E4C">
        <w:rPr>
          <w:rFonts w:eastAsia="Arial"/>
          <w:spacing w:val="-1"/>
          <w:sz w:val="28"/>
          <w:szCs w:val="28"/>
        </w:rPr>
        <w:t>on</w:t>
      </w:r>
      <w:r w:rsidRPr="00D96E4C">
        <w:rPr>
          <w:rFonts w:eastAsia="Arial"/>
          <w:sz w:val="28"/>
          <w:szCs w:val="28"/>
        </w:rPr>
        <w:t>s</w:t>
      </w:r>
      <w:r w:rsidRPr="00D96E4C">
        <w:rPr>
          <w:rFonts w:eastAsia="Arial"/>
          <w:spacing w:val="5"/>
          <w:sz w:val="28"/>
          <w:szCs w:val="28"/>
        </w:rPr>
        <w:t>i</w:t>
      </w:r>
      <w:r w:rsidRPr="00D96E4C">
        <w:rPr>
          <w:rFonts w:eastAsia="Arial"/>
          <w:spacing w:val="-1"/>
          <w:sz w:val="28"/>
          <w:szCs w:val="28"/>
        </w:rPr>
        <w:t>de</w:t>
      </w:r>
      <w:r w:rsidRPr="00D96E4C">
        <w:rPr>
          <w:rFonts w:eastAsia="Arial"/>
          <w:spacing w:val="3"/>
          <w:sz w:val="28"/>
          <w:szCs w:val="28"/>
        </w:rPr>
        <w:t>r</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14"/>
          <w:sz w:val="28"/>
          <w:szCs w:val="28"/>
        </w:rPr>
        <w:t xml:space="preserve"> </w:t>
      </w:r>
      <w:r w:rsidRPr="00D96E4C">
        <w:rPr>
          <w:rFonts w:eastAsia="Arial"/>
          <w:spacing w:val="-1"/>
          <w:sz w:val="28"/>
          <w:szCs w:val="28"/>
        </w:rPr>
        <w:t>a</w:t>
      </w:r>
      <w:r w:rsidRPr="00D96E4C">
        <w:rPr>
          <w:rFonts w:eastAsia="Arial"/>
          <w:sz w:val="28"/>
          <w:szCs w:val="28"/>
        </w:rPr>
        <w:t>lso</w:t>
      </w:r>
      <w:r w:rsidRPr="00D96E4C">
        <w:rPr>
          <w:rFonts w:eastAsia="Arial"/>
          <w:spacing w:val="-2"/>
          <w:sz w:val="28"/>
          <w:szCs w:val="28"/>
        </w:rPr>
        <w:t xml:space="preserve"> </w:t>
      </w:r>
      <w:r w:rsidRPr="00D96E4C">
        <w:rPr>
          <w:rFonts w:eastAsia="Arial"/>
          <w:spacing w:val="-1"/>
          <w:sz w:val="28"/>
          <w:szCs w:val="28"/>
        </w:rPr>
        <w:t>n</w:t>
      </w:r>
      <w:r w:rsidRPr="00D96E4C">
        <w:rPr>
          <w:rFonts w:eastAsia="Arial"/>
          <w:spacing w:val="3"/>
          <w:sz w:val="28"/>
          <w:szCs w:val="28"/>
        </w:rPr>
        <w:t>e</w:t>
      </w:r>
      <w:r w:rsidRPr="00D96E4C">
        <w:rPr>
          <w:rFonts w:eastAsia="Arial"/>
          <w:spacing w:val="-1"/>
          <w:sz w:val="28"/>
          <w:szCs w:val="28"/>
        </w:rPr>
        <w:t>e</w:t>
      </w:r>
      <w:r w:rsidRPr="00D96E4C">
        <w:rPr>
          <w:rFonts w:eastAsia="Arial"/>
          <w:sz w:val="28"/>
          <w:szCs w:val="28"/>
        </w:rPr>
        <w:t>d</w:t>
      </w:r>
      <w:r w:rsidRPr="00D96E4C">
        <w:rPr>
          <w:rFonts w:eastAsia="Arial"/>
          <w:spacing w:val="-7"/>
          <w:sz w:val="28"/>
          <w:szCs w:val="28"/>
        </w:rPr>
        <w:t xml:space="preserve"> </w:t>
      </w:r>
      <w:r w:rsidRPr="00D96E4C">
        <w:rPr>
          <w:rFonts w:eastAsia="Arial"/>
          <w:spacing w:val="3"/>
          <w:sz w:val="28"/>
          <w:szCs w:val="28"/>
        </w:rPr>
        <w:t>t</w:t>
      </w:r>
      <w:r w:rsidRPr="00D96E4C">
        <w:rPr>
          <w:rFonts w:eastAsia="Arial"/>
          <w:sz w:val="28"/>
          <w:szCs w:val="28"/>
        </w:rPr>
        <w:t>o</w:t>
      </w:r>
      <w:r w:rsidRPr="00D96E4C">
        <w:rPr>
          <w:rFonts w:eastAsia="Arial"/>
          <w:spacing w:val="-3"/>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4"/>
          <w:sz w:val="28"/>
          <w:szCs w:val="28"/>
        </w:rPr>
        <w:t xml:space="preserve"> </w:t>
      </w:r>
      <w:r w:rsidRPr="00D96E4C">
        <w:rPr>
          <w:rFonts w:eastAsia="Arial"/>
          <w:spacing w:val="-2"/>
          <w:sz w:val="28"/>
          <w:szCs w:val="28"/>
        </w:rPr>
        <w:t>g</w:t>
      </w:r>
      <w:r w:rsidRPr="00D96E4C">
        <w:rPr>
          <w:rFonts w:eastAsia="Arial"/>
          <w:sz w:val="28"/>
          <w:szCs w:val="28"/>
        </w:rPr>
        <w:t>i</w:t>
      </w:r>
      <w:r w:rsidRPr="00D96E4C">
        <w:rPr>
          <w:rFonts w:eastAsia="Arial"/>
          <w:spacing w:val="5"/>
          <w:sz w:val="28"/>
          <w:szCs w:val="28"/>
        </w:rPr>
        <w:t>v</w:t>
      </w:r>
      <w:r w:rsidRPr="00D96E4C">
        <w:rPr>
          <w:rFonts w:eastAsia="Arial"/>
          <w:spacing w:val="-1"/>
          <w:sz w:val="28"/>
          <w:szCs w:val="28"/>
        </w:rPr>
        <w:t>e</w:t>
      </w:r>
      <w:r w:rsidRPr="00D96E4C">
        <w:rPr>
          <w:rFonts w:eastAsia="Arial"/>
          <w:sz w:val="28"/>
          <w:szCs w:val="28"/>
        </w:rPr>
        <w:t>n</w:t>
      </w:r>
      <w:r w:rsidRPr="00D96E4C">
        <w:rPr>
          <w:rFonts w:eastAsia="Arial"/>
          <w:spacing w:val="-4"/>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3"/>
          <w:sz w:val="28"/>
          <w:szCs w:val="28"/>
        </w:rPr>
        <w:t xml:space="preserve"> </w:t>
      </w:r>
      <w:r w:rsidRPr="00D96E4C">
        <w:rPr>
          <w:rFonts w:eastAsia="Arial"/>
          <w:spacing w:val="3"/>
          <w:sz w:val="28"/>
          <w:szCs w:val="28"/>
        </w:rPr>
        <w:t>t</w:t>
      </w:r>
      <w:r w:rsidRPr="00D96E4C">
        <w:rPr>
          <w:rFonts w:eastAsia="Arial"/>
          <w:sz w:val="28"/>
          <w:szCs w:val="28"/>
        </w:rPr>
        <w:t>o</w:t>
      </w:r>
      <w:r w:rsidRPr="00D96E4C">
        <w:rPr>
          <w:rFonts w:eastAsia="Arial"/>
          <w:spacing w:val="1"/>
          <w:sz w:val="28"/>
          <w:szCs w:val="28"/>
        </w:rPr>
        <w:t xml:space="preserve"> </w:t>
      </w:r>
      <w:r w:rsidRPr="00D96E4C">
        <w:rPr>
          <w:rFonts w:eastAsia="Arial"/>
          <w:sz w:val="28"/>
          <w:szCs w:val="28"/>
        </w:rPr>
        <w:t>who</w:t>
      </w:r>
      <w:r w:rsidRPr="00D96E4C">
        <w:rPr>
          <w:rFonts w:eastAsia="Arial"/>
          <w:spacing w:val="-3"/>
          <w:sz w:val="28"/>
          <w:szCs w:val="28"/>
        </w:rPr>
        <w:t xml:space="preserve"> </w:t>
      </w:r>
      <w:r w:rsidRPr="00D96E4C">
        <w:rPr>
          <w:rFonts w:eastAsia="Arial"/>
          <w:spacing w:val="-4"/>
          <w:sz w:val="28"/>
          <w:szCs w:val="28"/>
        </w:rPr>
        <w:t>w</w:t>
      </w:r>
      <w:r w:rsidRPr="00D96E4C">
        <w:rPr>
          <w:rFonts w:eastAsia="Arial"/>
          <w:sz w:val="28"/>
          <w:szCs w:val="28"/>
        </w:rPr>
        <w:t>i</w:t>
      </w:r>
      <w:r w:rsidRPr="00D96E4C">
        <w:rPr>
          <w:rFonts w:eastAsia="Arial"/>
          <w:spacing w:val="1"/>
          <w:sz w:val="28"/>
          <w:szCs w:val="28"/>
        </w:rPr>
        <w:t>l</w:t>
      </w:r>
      <w:r w:rsidRPr="00D96E4C">
        <w:rPr>
          <w:rFonts w:eastAsia="Arial"/>
          <w:sz w:val="28"/>
          <w:szCs w:val="28"/>
        </w:rPr>
        <w:t xml:space="preserve">l </w:t>
      </w:r>
      <w:r w:rsidRPr="00D96E4C">
        <w:rPr>
          <w:rFonts w:eastAsia="Arial"/>
          <w:spacing w:val="-1"/>
          <w:sz w:val="28"/>
          <w:szCs w:val="28"/>
        </w:rPr>
        <w:t>u</w:t>
      </w:r>
      <w:r w:rsidRPr="00D96E4C">
        <w:rPr>
          <w:rFonts w:eastAsia="Arial"/>
          <w:sz w:val="28"/>
          <w:szCs w:val="28"/>
        </w:rPr>
        <w:t>se</w:t>
      </w:r>
      <w:r w:rsidRPr="00D96E4C">
        <w:rPr>
          <w:rFonts w:eastAsia="Arial"/>
          <w:spacing w:val="-2"/>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 xml:space="preserve">e </w:t>
      </w:r>
      <w:r w:rsidRPr="00D96E4C">
        <w:rPr>
          <w:rFonts w:eastAsia="Arial"/>
          <w:spacing w:val="-1"/>
          <w:sz w:val="28"/>
          <w:szCs w:val="28"/>
        </w:rPr>
        <w:t>ou</w:t>
      </w:r>
      <w:r w:rsidRPr="00D96E4C">
        <w:rPr>
          <w:rFonts w:eastAsia="Arial"/>
          <w:spacing w:val="4"/>
          <w:sz w:val="28"/>
          <w:szCs w:val="28"/>
        </w:rPr>
        <w:t>t</w:t>
      </w:r>
      <w:r w:rsidRPr="00D96E4C">
        <w:rPr>
          <w:rFonts w:eastAsia="Arial"/>
          <w:spacing w:val="-1"/>
          <w:sz w:val="28"/>
          <w:szCs w:val="28"/>
        </w:rPr>
        <w:t>pu</w:t>
      </w:r>
      <w:r w:rsidRPr="00D96E4C">
        <w:rPr>
          <w:rFonts w:eastAsia="Arial"/>
          <w:sz w:val="28"/>
          <w:szCs w:val="28"/>
        </w:rPr>
        <w:t>t</w:t>
      </w:r>
      <w:r w:rsidRPr="00D96E4C">
        <w:rPr>
          <w:rFonts w:eastAsia="Arial"/>
          <w:spacing w:val="-5"/>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6"/>
          <w:sz w:val="28"/>
          <w:szCs w:val="28"/>
        </w:rPr>
        <w:t xml:space="preserve"> </w:t>
      </w:r>
      <w:r w:rsidRPr="00D96E4C">
        <w:rPr>
          <w:rFonts w:eastAsia="Arial"/>
          <w:spacing w:val="3"/>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1"/>
          <w:sz w:val="28"/>
          <w:szCs w:val="28"/>
        </w:rPr>
        <w:t xml:space="preserve"> </w:t>
      </w:r>
      <w:r w:rsidRPr="00D96E4C">
        <w:rPr>
          <w:rFonts w:eastAsia="Arial"/>
          <w:sz w:val="28"/>
          <w:szCs w:val="28"/>
        </w:rPr>
        <w:t>wh</w:t>
      </w:r>
      <w:r w:rsidRPr="00D96E4C">
        <w:rPr>
          <w:rFonts w:eastAsia="Arial"/>
          <w:spacing w:val="-2"/>
          <w:sz w:val="28"/>
          <w:szCs w:val="28"/>
        </w:rPr>
        <w:t>a</w:t>
      </w:r>
      <w:r w:rsidRPr="00D96E4C">
        <w:rPr>
          <w:rFonts w:eastAsia="Arial"/>
          <w:sz w:val="28"/>
          <w:szCs w:val="28"/>
        </w:rPr>
        <w:t>t</w:t>
      </w:r>
      <w:r w:rsidRPr="00D96E4C">
        <w:rPr>
          <w:rFonts w:eastAsia="Arial"/>
          <w:spacing w:val="-2"/>
          <w:sz w:val="28"/>
          <w:szCs w:val="28"/>
        </w:rPr>
        <w:t xml:space="preserve"> p</w:t>
      </w:r>
      <w:r w:rsidRPr="00D96E4C">
        <w:rPr>
          <w:rFonts w:eastAsia="Arial"/>
          <w:spacing w:val="3"/>
          <w:sz w:val="28"/>
          <w:szCs w:val="28"/>
        </w:rPr>
        <w:t>u</w:t>
      </w:r>
      <w:r w:rsidRPr="00D96E4C">
        <w:rPr>
          <w:rFonts w:eastAsia="Arial"/>
          <w:spacing w:val="-1"/>
          <w:sz w:val="28"/>
          <w:szCs w:val="28"/>
        </w:rPr>
        <w:t>r</w:t>
      </w:r>
      <w:r w:rsidRPr="00D96E4C">
        <w:rPr>
          <w:rFonts w:eastAsia="Arial"/>
          <w:spacing w:val="3"/>
          <w:sz w:val="28"/>
          <w:szCs w:val="28"/>
        </w:rPr>
        <w:t>p</w:t>
      </w:r>
      <w:r w:rsidRPr="00D96E4C">
        <w:rPr>
          <w:rFonts w:eastAsia="Arial"/>
          <w:spacing w:val="-1"/>
          <w:sz w:val="28"/>
          <w:szCs w:val="28"/>
        </w:rPr>
        <w:t>o</w:t>
      </w:r>
      <w:r w:rsidRPr="00D96E4C">
        <w:rPr>
          <w:rFonts w:eastAsia="Arial"/>
          <w:sz w:val="28"/>
          <w:szCs w:val="28"/>
        </w:rPr>
        <w:t>s</w:t>
      </w:r>
      <w:r w:rsidRPr="00D96E4C">
        <w:rPr>
          <w:rFonts w:eastAsia="Arial"/>
          <w:spacing w:val="3"/>
          <w:sz w:val="28"/>
          <w:szCs w:val="28"/>
        </w:rPr>
        <w:t>e</w:t>
      </w:r>
      <w:r w:rsidRPr="00D96E4C">
        <w:rPr>
          <w:rFonts w:eastAsia="Arial"/>
          <w:sz w:val="28"/>
          <w:szCs w:val="28"/>
        </w:rPr>
        <w:t>.</w:t>
      </w:r>
      <w:r w:rsidRPr="00D96E4C">
        <w:rPr>
          <w:rFonts w:eastAsia="Arial"/>
          <w:spacing w:val="-12"/>
          <w:sz w:val="28"/>
          <w:szCs w:val="28"/>
        </w:rPr>
        <w:t xml:space="preserve"> </w:t>
      </w:r>
      <w:r w:rsidRPr="00D96E4C">
        <w:rPr>
          <w:rFonts w:eastAsia="Arial"/>
          <w:spacing w:val="1"/>
          <w:sz w:val="28"/>
          <w:szCs w:val="28"/>
        </w:rPr>
        <w:t>A</w:t>
      </w:r>
      <w:r w:rsidRPr="00D96E4C">
        <w:rPr>
          <w:rFonts w:eastAsia="Arial"/>
          <w:sz w:val="28"/>
          <w:szCs w:val="28"/>
        </w:rPr>
        <w:t>ll</w:t>
      </w:r>
      <w:r w:rsidRPr="00D96E4C">
        <w:rPr>
          <w:rFonts w:eastAsia="Arial"/>
          <w:spacing w:val="-3"/>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 xml:space="preserve">se </w:t>
      </w:r>
      <w:r w:rsidRPr="00D96E4C">
        <w:rPr>
          <w:rFonts w:eastAsia="Arial"/>
          <w:spacing w:val="-1"/>
          <w:sz w:val="28"/>
          <w:szCs w:val="28"/>
        </w:rPr>
        <w:t>po</w:t>
      </w:r>
      <w:r w:rsidRPr="00D96E4C">
        <w:rPr>
          <w:rFonts w:eastAsia="Arial"/>
          <w:sz w:val="28"/>
          <w:szCs w:val="28"/>
        </w:rPr>
        <w:t>in</w:t>
      </w:r>
      <w:r w:rsidRPr="00D96E4C">
        <w:rPr>
          <w:rFonts w:eastAsia="Arial"/>
          <w:spacing w:val="3"/>
          <w:sz w:val="28"/>
          <w:szCs w:val="28"/>
        </w:rPr>
        <w:t>t</w:t>
      </w:r>
      <w:r w:rsidRPr="00D96E4C">
        <w:rPr>
          <w:rFonts w:eastAsia="Arial"/>
          <w:sz w:val="28"/>
          <w:szCs w:val="28"/>
        </w:rPr>
        <w:t>s</w:t>
      </w:r>
      <w:r w:rsidRPr="00D96E4C">
        <w:rPr>
          <w:rFonts w:eastAsia="Arial"/>
          <w:spacing w:val="-7"/>
          <w:sz w:val="28"/>
          <w:szCs w:val="28"/>
        </w:rPr>
        <w:t xml:space="preserve"> </w:t>
      </w:r>
      <w:r w:rsidRPr="00D96E4C">
        <w:rPr>
          <w:rFonts w:eastAsia="Arial"/>
          <w:spacing w:val="3"/>
          <w:sz w:val="28"/>
          <w:szCs w:val="28"/>
        </w:rPr>
        <w:t>m</w:t>
      </w:r>
      <w:r w:rsidRPr="00D96E4C">
        <w:rPr>
          <w:rFonts w:eastAsia="Arial"/>
          <w:spacing w:val="-1"/>
          <w:sz w:val="28"/>
          <w:szCs w:val="28"/>
        </w:rPr>
        <w:t>u</w:t>
      </w:r>
      <w:r w:rsidRPr="00D96E4C">
        <w:rPr>
          <w:rFonts w:eastAsia="Arial"/>
          <w:sz w:val="28"/>
          <w:szCs w:val="28"/>
        </w:rPr>
        <w:t>st</w:t>
      </w:r>
      <w:r w:rsidRPr="00D96E4C">
        <w:rPr>
          <w:rFonts w:eastAsia="Arial"/>
          <w:spacing w:val="-3"/>
          <w:sz w:val="28"/>
          <w:szCs w:val="28"/>
        </w:rPr>
        <w:t xml:space="preserve"> </w:t>
      </w:r>
      <w:r w:rsidRPr="00D96E4C">
        <w:rPr>
          <w:rFonts w:eastAsia="Arial"/>
          <w:spacing w:val="-1"/>
          <w:sz w:val="28"/>
          <w:szCs w:val="28"/>
        </w:rPr>
        <w:t>b</w:t>
      </w:r>
      <w:r w:rsidRPr="00D96E4C">
        <w:rPr>
          <w:rFonts w:eastAsia="Arial"/>
          <w:sz w:val="28"/>
          <w:szCs w:val="28"/>
        </w:rPr>
        <w:t xml:space="preserve">e </w:t>
      </w:r>
      <w:r w:rsidRPr="00D96E4C">
        <w:rPr>
          <w:rFonts w:eastAsia="Arial"/>
          <w:spacing w:val="4"/>
          <w:sz w:val="28"/>
          <w:szCs w:val="28"/>
        </w:rPr>
        <w:t>k</w:t>
      </w:r>
      <w:r w:rsidRPr="00D96E4C">
        <w:rPr>
          <w:rFonts w:eastAsia="Arial"/>
          <w:spacing w:val="-1"/>
          <w:sz w:val="28"/>
          <w:szCs w:val="28"/>
        </w:rPr>
        <w:t>ep</w:t>
      </w:r>
      <w:r w:rsidRPr="00D96E4C">
        <w:rPr>
          <w:rFonts w:eastAsia="Arial"/>
          <w:sz w:val="28"/>
          <w:szCs w:val="28"/>
        </w:rPr>
        <w:t>t</w:t>
      </w:r>
      <w:r w:rsidRPr="00D96E4C">
        <w:rPr>
          <w:rFonts w:eastAsia="Arial"/>
          <w:spacing w:val="-6"/>
          <w:sz w:val="28"/>
          <w:szCs w:val="28"/>
        </w:rPr>
        <w:t xml:space="preserve"> </w:t>
      </w:r>
      <w:r w:rsidRPr="00D96E4C">
        <w:rPr>
          <w:rFonts w:eastAsia="Arial"/>
          <w:sz w:val="28"/>
          <w:szCs w:val="28"/>
        </w:rPr>
        <w:t>in</w:t>
      </w:r>
      <w:r w:rsidRPr="00D96E4C">
        <w:rPr>
          <w:rFonts w:eastAsia="Arial"/>
          <w:spacing w:val="2"/>
          <w:sz w:val="28"/>
          <w:szCs w:val="28"/>
        </w:rPr>
        <w:t xml:space="preserve"> </w:t>
      </w:r>
      <w:r w:rsidRPr="00D96E4C">
        <w:rPr>
          <w:rFonts w:eastAsia="Arial"/>
          <w:spacing w:val="3"/>
          <w:sz w:val="28"/>
          <w:szCs w:val="28"/>
        </w:rPr>
        <w:t>m</w:t>
      </w:r>
      <w:r w:rsidRPr="00D96E4C">
        <w:rPr>
          <w:rFonts w:eastAsia="Arial"/>
          <w:sz w:val="28"/>
          <w:szCs w:val="28"/>
        </w:rPr>
        <w:t>ind</w:t>
      </w:r>
      <w:r w:rsidRPr="00D96E4C">
        <w:rPr>
          <w:rFonts w:eastAsia="Arial"/>
          <w:spacing w:val="-4"/>
          <w:sz w:val="28"/>
          <w:szCs w:val="28"/>
        </w:rPr>
        <w:t xml:space="preserve"> </w:t>
      </w:r>
      <w:r w:rsidRPr="00D96E4C">
        <w:rPr>
          <w:rFonts w:eastAsia="Arial"/>
          <w:sz w:val="28"/>
          <w:szCs w:val="28"/>
        </w:rPr>
        <w:t xml:space="preserve">while </w:t>
      </w:r>
      <w:r w:rsidRPr="00D96E4C">
        <w:rPr>
          <w:rFonts w:eastAsia="Arial"/>
          <w:spacing w:val="-1"/>
          <w:sz w:val="28"/>
          <w:szCs w:val="28"/>
        </w:rPr>
        <w:t>de</w:t>
      </w:r>
      <w:r w:rsidRPr="00D96E4C">
        <w:rPr>
          <w:rFonts w:eastAsia="Arial"/>
          <w:sz w:val="28"/>
          <w:szCs w:val="28"/>
        </w:rPr>
        <w:t>si</w:t>
      </w:r>
      <w:r w:rsidRPr="00D96E4C">
        <w:rPr>
          <w:rFonts w:eastAsia="Arial"/>
          <w:spacing w:val="4"/>
          <w:sz w:val="28"/>
          <w:szCs w:val="28"/>
        </w:rPr>
        <w:t>g</w:t>
      </w:r>
      <w:r w:rsidRPr="00D96E4C">
        <w:rPr>
          <w:rFonts w:eastAsia="Arial"/>
          <w:spacing w:val="-1"/>
          <w:sz w:val="28"/>
          <w:szCs w:val="28"/>
        </w:rPr>
        <w:t>n</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13"/>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ts</w:t>
      </w:r>
      <w:r w:rsidRPr="00D96E4C">
        <w:rPr>
          <w:rFonts w:eastAsia="Arial"/>
          <w:spacing w:val="-6"/>
          <w:sz w:val="28"/>
          <w:szCs w:val="28"/>
        </w:rPr>
        <w:t xml:space="preserve"> </w:t>
      </w:r>
      <w:r w:rsidRPr="00D96E4C">
        <w:rPr>
          <w:rFonts w:eastAsia="Arial"/>
          <w:sz w:val="28"/>
          <w:szCs w:val="28"/>
        </w:rPr>
        <w:t>so</w:t>
      </w:r>
      <w:r w:rsidRPr="00D96E4C">
        <w:rPr>
          <w:rFonts w:eastAsia="Arial"/>
          <w:spacing w:val="-4"/>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pacing w:val="3"/>
          <w:sz w:val="28"/>
          <w:szCs w:val="28"/>
        </w:rPr>
        <w:t>a</w:t>
      </w:r>
      <w:r w:rsidRPr="00D96E4C">
        <w:rPr>
          <w:rFonts w:eastAsia="Arial"/>
          <w:sz w:val="28"/>
          <w:szCs w:val="28"/>
        </w:rPr>
        <w:t>t</w:t>
      </w:r>
      <w:r w:rsidRPr="00D96E4C">
        <w:rPr>
          <w:rFonts w:eastAsia="Arial"/>
          <w:spacing w:val="-4"/>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o</w:t>
      </w:r>
      <w:r w:rsidRPr="00D96E4C">
        <w:rPr>
          <w:rFonts w:eastAsia="Arial"/>
          <w:spacing w:val="-1"/>
          <w:sz w:val="28"/>
          <w:szCs w:val="28"/>
        </w:rPr>
        <w:t>b</w:t>
      </w:r>
      <w:r w:rsidRPr="00D96E4C">
        <w:rPr>
          <w:rFonts w:eastAsia="Arial"/>
          <w:sz w:val="28"/>
          <w:szCs w:val="28"/>
        </w:rPr>
        <w:t>je</w:t>
      </w:r>
      <w:r w:rsidRPr="00D96E4C">
        <w:rPr>
          <w:rFonts w:eastAsia="Arial"/>
          <w:spacing w:val="4"/>
          <w:sz w:val="28"/>
          <w:szCs w:val="28"/>
        </w:rPr>
        <w:t>c</w:t>
      </w:r>
      <w:r w:rsidRPr="00D96E4C">
        <w:rPr>
          <w:rFonts w:eastAsia="Arial"/>
          <w:sz w:val="28"/>
          <w:szCs w:val="28"/>
        </w:rPr>
        <w:t>tiv</w:t>
      </w:r>
      <w:r w:rsidRPr="00D96E4C">
        <w:rPr>
          <w:rFonts w:eastAsia="Arial"/>
          <w:spacing w:val="-1"/>
          <w:sz w:val="28"/>
          <w:szCs w:val="28"/>
        </w:rPr>
        <w:t>e</w:t>
      </w:r>
      <w:r w:rsidRPr="00D96E4C">
        <w:rPr>
          <w:rFonts w:eastAsia="Arial"/>
          <w:sz w:val="28"/>
          <w:szCs w:val="28"/>
        </w:rPr>
        <w:t>s</w:t>
      </w:r>
      <w:r w:rsidRPr="00D96E4C">
        <w:rPr>
          <w:rFonts w:eastAsia="Arial"/>
          <w:spacing w:val="-8"/>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9"/>
          <w:sz w:val="28"/>
          <w:szCs w:val="28"/>
        </w:rPr>
        <w:t>s</w:t>
      </w:r>
      <w:r w:rsidRPr="00D96E4C">
        <w:rPr>
          <w:rFonts w:eastAsia="Arial"/>
          <w:spacing w:val="-5"/>
          <w:sz w:val="28"/>
          <w:szCs w:val="28"/>
        </w:rPr>
        <w:t>y</w:t>
      </w:r>
      <w:r w:rsidRPr="00D96E4C">
        <w:rPr>
          <w:rFonts w:eastAsia="Arial"/>
          <w:sz w:val="28"/>
          <w:szCs w:val="28"/>
        </w:rPr>
        <w:t>st</w:t>
      </w:r>
      <w:r w:rsidRPr="00D96E4C">
        <w:rPr>
          <w:rFonts w:eastAsia="Arial"/>
          <w:spacing w:val="-2"/>
          <w:sz w:val="28"/>
          <w:szCs w:val="28"/>
        </w:rPr>
        <w:t>e</w:t>
      </w:r>
      <w:r w:rsidRPr="00D96E4C">
        <w:rPr>
          <w:rFonts w:eastAsia="Arial"/>
          <w:sz w:val="28"/>
          <w:szCs w:val="28"/>
        </w:rPr>
        <w:t>m</w:t>
      </w:r>
      <w:r w:rsidRPr="00D96E4C">
        <w:rPr>
          <w:rFonts w:eastAsia="Arial"/>
          <w:spacing w:val="-2"/>
          <w:sz w:val="28"/>
          <w:szCs w:val="28"/>
        </w:rPr>
        <w:t xml:space="preserve"> </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m</w:t>
      </w:r>
      <w:r w:rsidRPr="00D96E4C">
        <w:rPr>
          <w:rFonts w:eastAsia="Arial"/>
          <w:spacing w:val="-1"/>
          <w:sz w:val="28"/>
          <w:szCs w:val="28"/>
        </w:rPr>
        <w:t>e</w:t>
      </w:r>
      <w:r w:rsidRPr="00D96E4C">
        <w:rPr>
          <w:rFonts w:eastAsia="Arial"/>
          <w:sz w:val="28"/>
          <w:szCs w:val="28"/>
        </w:rPr>
        <w:t>t</w:t>
      </w:r>
      <w:r w:rsidRPr="00D96E4C">
        <w:rPr>
          <w:rFonts w:eastAsia="Arial"/>
          <w:spacing w:val="-6"/>
          <w:sz w:val="28"/>
          <w:szCs w:val="28"/>
        </w:rPr>
        <w:t xml:space="preserve"> </w:t>
      </w:r>
      <w:r w:rsidRPr="00D96E4C">
        <w:rPr>
          <w:rFonts w:eastAsia="Arial"/>
          <w:spacing w:val="5"/>
          <w:sz w:val="28"/>
          <w:szCs w:val="28"/>
        </w:rPr>
        <w:t>i</w:t>
      </w:r>
      <w:r w:rsidRPr="00D96E4C">
        <w:rPr>
          <w:rFonts w:eastAsia="Arial"/>
          <w:sz w:val="28"/>
          <w:szCs w:val="28"/>
        </w:rPr>
        <w:t>n</w:t>
      </w:r>
      <w:r w:rsidRPr="00D96E4C">
        <w:rPr>
          <w:rFonts w:eastAsia="Arial"/>
          <w:spacing w:val="-3"/>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
          <w:sz w:val="28"/>
          <w:szCs w:val="28"/>
        </w:rPr>
        <w:t xml:space="preserve"> be</w:t>
      </w:r>
      <w:r w:rsidRPr="00D96E4C">
        <w:rPr>
          <w:rFonts w:eastAsia="Arial"/>
          <w:sz w:val="28"/>
          <w:szCs w:val="28"/>
        </w:rPr>
        <w:t xml:space="preserve">st </w:t>
      </w:r>
      <w:r w:rsidRPr="00D96E4C">
        <w:rPr>
          <w:rFonts w:eastAsia="Arial"/>
          <w:spacing w:val="-1"/>
          <w:sz w:val="28"/>
          <w:szCs w:val="28"/>
        </w:rPr>
        <w:t>po</w:t>
      </w:r>
      <w:r w:rsidRPr="00D96E4C">
        <w:rPr>
          <w:rFonts w:eastAsia="Arial"/>
          <w:sz w:val="28"/>
          <w:szCs w:val="28"/>
        </w:rPr>
        <w:t>ss</w:t>
      </w:r>
      <w:r w:rsidRPr="00D96E4C">
        <w:rPr>
          <w:rFonts w:eastAsia="Arial"/>
          <w:spacing w:val="5"/>
          <w:sz w:val="28"/>
          <w:szCs w:val="28"/>
        </w:rPr>
        <w:t>i</w:t>
      </w:r>
      <w:r w:rsidRPr="00D96E4C">
        <w:rPr>
          <w:rFonts w:eastAsia="Arial"/>
          <w:spacing w:val="-1"/>
          <w:sz w:val="28"/>
          <w:szCs w:val="28"/>
        </w:rPr>
        <w:t>b</w:t>
      </w:r>
      <w:r w:rsidRPr="00D96E4C">
        <w:rPr>
          <w:rFonts w:eastAsia="Arial"/>
          <w:sz w:val="28"/>
          <w:szCs w:val="28"/>
        </w:rPr>
        <w:t>le</w:t>
      </w:r>
      <w:r w:rsidRPr="00D96E4C">
        <w:rPr>
          <w:rFonts w:eastAsia="Arial"/>
          <w:spacing w:val="-7"/>
          <w:sz w:val="28"/>
          <w:szCs w:val="28"/>
        </w:rPr>
        <w:t xml:space="preserve"> </w:t>
      </w:r>
      <w:r w:rsidRPr="00D96E4C">
        <w:rPr>
          <w:rFonts w:eastAsia="Arial"/>
          <w:sz w:val="28"/>
          <w:szCs w:val="28"/>
        </w:rPr>
        <w:t>w</w:t>
      </w:r>
      <w:r w:rsidRPr="00D96E4C">
        <w:rPr>
          <w:rFonts w:eastAsia="Arial"/>
          <w:spacing w:val="4"/>
          <w:sz w:val="28"/>
          <w:szCs w:val="28"/>
        </w:rPr>
        <w:t>a</w:t>
      </w:r>
      <w:r w:rsidRPr="00D96E4C">
        <w:rPr>
          <w:rFonts w:eastAsia="Arial"/>
          <w:spacing w:val="-5"/>
          <w:sz w:val="28"/>
          <w:szCs w:val="28"/>
        </w:rPr>
        <w:t>y</w:t>
      </w:r>
      <w:r w:rsidRPr="00D96E4C">
        <w:rPr>
          <w:rFonts w:eastAsia="Arial"/>
          <w:sz w:val="28"/>
          <w:szCs w:val="28"/>
        </w:rPr>
        <w:t>.</w:t>
      </w:r>
    </w:p>
    <w:p w:rsidR="00722E40" w:rsidRPr="00722E40" w:rsidRDefault="00722E40" w:rsidP="008502D2">
      <w:pPr>
        <w:spacing w:line="360" w:lineRule="auto"/>
        <w:ind w:left="100"/>
        <w:jc w:val="both"/>
        <w:rPr>
          <w:rFonts w:eastAsia="Arial"/>
          <w:sz w:val="28"/>
          <w:szCs w:val="28"/>
        </w:rPr>
      </w:pPr>
      <w:r w:rsidRPr="00D96E4C">
        <w:rPr>
          <w:rFonts w:eastAsia="Arial"/>
          <w:sz w:val="28"/>
          <w:szCs w:val="28"/>
        </w:rPr>
        <w:t>O</w:t>
      </w:r>
      <w:r w:rsidRPr="00D96E4C">
        <w:rPr>
          <w:rFonts w:eastAsia="Arial"/>
          <w:spacing w:val="-2"/>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ts</w:t>
      </w:r>
      <w:r w:rsidRPr="00D96E4C">
        <w:rPr>
          <w:rFonts w:eastAsia="Arial"/>
          <w:spacing w:val="-7"/>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
          <w:sz w:val="28"/>
          <w:szCs w:val="28"/>
        </w:rPr>
        <w:t xml:space="preserve"> </w:t>
      </w:r>
      <w:r w:rsidRPr="00D96E4C">
        <w:rPr>
          <w:rFonts w:eastAsia="Arial"/>
          <w:sz w:val="28"/>
          <w:szCs w:val="28"/>
        </w:rPr>
        <w:t>a</w:t>
      </w:r>
      <w:r w:rsidRPr="00D96E4C">
        <w:rPr>
          <w:rFonts w:eastAsia="Arial"/>
          <w:spacing w:val="-3"/>
          <w:sz w:val="28"/>
          <w:szCs w:val="28"/>
        </w:rPr>
        <w:t xml:space="preserve"> </w:t>
      </w:r>
      <w:r w:rsidRPr="00D96E4C">
        <w:rPr>
          <w:rFonts w:eastAsia="Arial"/>
          <w:spacing w:val="3"/>
          <w:sz w:val="28"/>
          <w:szCs w:val="28"/>
        </w:rPr>
        <w:t>d</w:t>
      </w:r>
      <w:r w:rsidRPr="00D96E4C">
        <w:rPr>
          <w:rFonts w:eastAsia="Arial"/>
          <w:spacing w:val="-1"/>
          <w:sz w:val="28"/>
          <w:szCs w:val="28"/>
        </w:rPr>
        <w:t>a</w:t>
      </w:r>
      <w:r w:rsidRPr="00D96E4C">
        <w:rPr>
          <w:rFonts w:eastAsia="Arial"/>
          <w:sz w:val="28"/>
          <w:szCs w:val="28"/>
        </w:rPr>
        <w:t>t</w:t>
      </w:r>
      <w:r w:rsidRPr="00D96E4C">
        <w:rPr>
          <w:rFonts w:eastAsia="Arial"/>
          <w:spacing w:val="5"/>
          <w:sz w:val="28"/>
          <w:szCs w:val="28"/>
        </w:rPr>
        <w:t>a</w:t>
      </w:r>
      <w:r w:rsidRPr="00D96E4C">
        <w:rPr>
          <w:rFonts w:eastAsia="Arial"/>
          <w:spacing w:val="-2"/>
          <w:sz w:val="28"/>
          <w:szCs w:val="28"/>
        </w:rPr>
        <w:t>-</w:t>
      </w:r>
      <w:r w:rsidRPr="00D96E4C">
        <w:rPr>
          <w:rFonts w:eastAsia="Arial"/>
          <w:spacing w:val="3"/>
          <w:sz w:val="28"/>
          <w:szCs w:val="28"/>
        </w:rPr>
        <w:t>p</w:t>
      </w:r>
      <w:r w:rsidRPr="00D96E4C">
        <w:rPr>
          <w:rFonts w:eastAsia="Arial"/>
          <w:spacing w:val="-1"/>
          <w:sz w:val="28"/>
          <w:szCs w:val="28"/>
        </w:rPr>
        <w:t>ro</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ssi</w:t>
      </w:r>
      <w:r w:rsidRPr="00D96E4C">
        <w:rPr>
          <w:rFonts w:eastAsia="Arial"/>
          <w:spacing w:val="4"/>
          <w:sz w:val="28"/>
          <w:szCs w:val="28"/>
        </w:rPr>
        <w:t>n</w:t>
      </w:r>
      <w:r w:rsidRPr="00D96E4C">
        <w:rPr>
          <w:rFonts w:eastAsia="Arial"/>
          <w:sz w:val="28"/>
          <w:szCs w:val="28"/>
        </w:rPr>
        <w:t>g</w:t>
      </w:r>
      <w:r w:rsidRPr="00D96E4C">
        <w:rPr>
          <w:rFonts w:eastAsia="Arial"/>
          <w:spacing w:val="-21"/>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z w:val="28"/>
          <w:szCs w:val="28"/>
        </w:rPr>
        <w:t>m</w:t>
      </w:r>
      <w:r w:rsidRPr="00D96E4C">
        <w:rPr>
          <w:rFonts w:eastAsia="Arial"/>
          <w:spacing w:val="-6"/>
          <w:sz w:val="28"/>
          <w:szCs w:val="28"/>
        </w:rPr>
        <w:t xml:space="preserve"> </w:t>
      </w:r>
      <w:r w:rsidRPr="00D96E4C">
        <w:rPr>
          <w:rFonts w:eastAsia="Arial"/>
          <w:spacing w:val="4"/>
          <w:sz w:val="28"/>
          <w:szCs w:val="28"/>
        </w:rPr>
        <w:t>c</w:t>
      </w:r>
      <w:r w:rsidRPr="00D96E4C">
        <w:rPr>
          <w:rFonts w:eastAsia="Arial"/>
          <w:spacing w:val="-1"/>
          <w:sz w:val="28"/>
          <w:szCs w:val="28"/>
        </w:rPr>
        <w:t>a</w:t>
      </w:r>
      <w:r w:rsidRPr="00D96E4C">
        <w:rPr>
          <w:rFonts w:eastAsia="Arial"/>
          <w:sz w:val="28"/>
          <w:szCs w:val="28"/>
        </w:rPr>
        <w:t>n</w:t>
      </w:r>
      <w:r w:rsidRPr="00D96E4C">
        <w:rPr>
          <w:rFonts w:eastAsia="Arial"/>
          <w:spacing w:val="-2"/>
          <w:sz w:val="28"/>
          <w:szCs w:val="28"/>
        </w:rPr>
        <w:t xml:space="preserve"> </w:t>
      </w:r>
      <w:r w:rsidRPr="00D96E4C">
        <w:rPr>
          <w:rFonts w:eastAsia="Arial"/>
          <w:spacing w:val="-1"/>
          <w:sz w:val="28"/>
          <w:szCs w:val="28"/>
        </w:rPr>
        <w:t>b</w:t>
      </w:r>
      <w:r w:rsidRPr="00D96E4C">
        <w:rPr>
          <w:rFonts w:eastAsia="Arial"/>
          <w:sz w:val="28"/>
          <w:szCs w:val="28"/>
        </w:rPr>
        <w:t xml:space="preserve">e </w:t>
      </w:r>
      <w:r w:rsidRPr="00D96E4C">
        <w:rPr>
          <w:rFonts w:eastAsia="Arial"/>
          <w:spacing w:val="-1"/>
          <w:sz w:val="28"/>
          <w:szCs w:val="28"/>
        </w:rPr>
        <w:t>p</w:t>
      </w:r>
      <w:r w:rsidRPr="00D96E4C">
        <w:rPr>
          <w:rFonts w:eastAsia="Arial"/>
          <w:sz w:val="28"/>
          <w:szCs w:val="28"/>
        </w:rPr>
        <w:t>la</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d</w:t>
      </w:r>
      <w:r w:rsidRPr="00D96E4C">
        <w:rPr>
          <w:rFonts w:eastAsia="Arial"/>
          <w:spacing w:val="-9"/>
          <w:sz w:val="28"/>
          <w:szCs w:val="28"/>
        </w:rPr>
        <w:t xml:space="preserve"> </w:t>
      </w:r>
      <w:r w:rsidRPr="00D96E4C">
        <w:rPr>
          <w:rFonts w:eastAsia="Arial"/>
          <w:spacing w:val="4"/>
          <w:sz w:val="28"/>
          <w:szCs w:val="28"/>
        </w:rPr>
        <w:t>i</w:t>
      </w:r>
      <w:r w:rsidRPr="00D96E4C">
        <w:rPr>
          <w:rFonts w:eastAsia="Arial"/>
          <w:spacing w:val="-1"/>
          <w:sz w:val="28"/>
          <w:szCs w:val="28"/>
        </w:rPr>
        <w:t>n</w:t>
      </w:r>
      <w:r w:rsidRPr="00D96E4C">
        <w:rPr>
          <w:rFonts w:eastAsia="Arial"/>
          <w:sz w:val="28"/>
          <w:szCs w:val="28"/>
        </w:rPr>
        <w:t>to</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4"/>
          <w:sz w:val="28"/>
          <w:szCs w:val="28"/>
        </w:rPr>
        <w:t>w</w:t>
      </w:r>
      <w:r w:rsidRPr="00D96E4C">
        <w:rPr>
          <w:rFonts w:eastAsia="Arial"/>
          <w:sz w:val="28"/>
          <w:szCs w:val="28"/>
        </w:rPr>
        <w:t>o</w:t>
      </w:r>
      <w:r w:rsidRPr="00D96E4C">
        <w:rPr>
          <w:rFonts w:eastAsia="Arial"/>
          <w:spacing w:val="-1"/>
          <w:sz w:val="28"/>
          <w:szCs w:val="28"/>
        </w:rPr>
        <w:t xml:space="preserve"> </w:t>
      </w:r>
      <w:r w:rsidRPr="00D96E4C">
        <w:rPr>
          <w:rFonts w:eastAsia="Arial"/>
          <w:sz w:val="28"/>
          <w:szCs w:val="28"/>
        </w:rPr>
        <w:t>c</w:t>
      </w:r>
      <w:r w:rsidRPr="00D96E4C">
        <w:rPr>
          <w:rFonts w:eastAsia="Arial"/>
          <w:spacing w:val="-1"/>
          <w:sz w:val="28"/>
          <w:szCs w:val="28"/>
        </w:rPr>
        <w:t>a</w:t>
      </w:r>
      <w:r w:rsidRPr="00D96E4C">
        <w:rPr>
          <w:rFonts w:eastAsia="Arial"/>
          <w:spacing w:val="4"/>
          <w:sz w:val="28"/>
          <w:szCs w:val="28"/>
        </w:rPr>
        <w:t>t</w:t>
      </w:r>
      <w:r w:rsidRPr="00D96E4C">
        <w:rPr>
          <w:rFonts w:eastAsia="Arial"/>
          <w:spacing w:val="-1"/>
          <w:sz w:val="28"/>
          <w:szCs w:val="28"/>
        </w:rPr>
        <w:t>e</w:t>
      </w:r>
      <w:r w:rsidRPr="00D96E4C">
        <w:rPr>
          <w:rFonts w:eastAsia="Arial"/>
          <w:spacing w:val="3"/>
          <w:sz w:val="28"/>
          <w:szCs w:val="28"/>
        </w:rPr>
        <w:t>g</w:t>
      </w:r>
      <w:r w:rsidRPr="00D96E4C">
        <w:rPr>
          <w:rFonts w:eastAsia="Arial"/>
          <w:spacing w:val="-1"/>
          <w:sz w:val="28"/>
          <w:szCs w:val="28"/>
        </w:rPr>
        <w:t>or</w:t>
      </w:r>
      <w:r w:rsidRPr="00D96E4C">
        <w:rPr>
          <w:rFonts w:eastAsia="Arial"/>
          <w:sz w:val="28"/>
          <w:szCs w:val="28"/>
        </w:rPr>
        <w:t>i</w:t>
      </w:r>
      <w:r w:rsidRPr="00D96E4C">
        <w:rPr>
          <w:rFonts w:eastAsia="Arial"/>
          <w:spacing w:val="4"/>
          <w:sz w:val="28"/>
          <w:szCs w:val="28"/>
        </w:rPr>
        <w:t>e</w:t>
      </w:r>
      <w:r w:rsidRPr="00D96E4C">
        <w:rPr>
          <w:rFonts w:eastAsia="Arial"/>
          <w:sz w:val="28"/>
          <w:szCs w:val="28"/>
        </w:rPr>
        <w:t>s:</w:t>
      </w:r>
    </w:p>
    <w:p w:rsidR="00722E40" w:rsidRPr="00D96E4C" w:rsidRDefault="00722E40" w:rsidP="008502D2">
      <w:pPr>
        <w:spacing w:line="360" w:lineRule="auto"/>
        <w:ind w:left="460"/>
        <w:jc w:val="both"/>
        <w:rPr>
          <w:rFonts w:eastAsia="Arial"/>
          <w:sz w:val="28"/>
          <w:szCs w:val="28"/>
        </w:rPr>
      </w:pPr>
      <w:r w:rsidRPr="00D96E4C">
        <w:rPr>
          <w:rFonts w:eastAsia="Symbol"/>
        </w:rPr>
        <w:t></w:t>
      </w:r>
      <w:r w:rsidRPr="00D96E4C">
        <w:t xml:space="preserve">    </w:t>
      </w:r>
      <w:r w:rsidRPr="00D96E4C">
        <w:rPr>
          <w:spacing w:val="19"/>
        </w:rPr>
        <w:t xml:space="preserve"> </w:t>
      </w:r>
      <w:r w:rsidRPr="00D96E4C">
        <w:rPr>
          <w:rFonts w:eastAsia="Arial"/>
          <w:spacing w:val="1"/>
          <w:sz w:val="28"/>
          <w:szCs w:val="28"/>
        </w:rPr>
        <w:t>A</w:t>
      </w:r>
      <w:r w:rsidRPr="00D96E4C">
        <w:rPr>
          <w:rFonts w:eastAsia="Arial"/>
          <w:spacing w:val="-1"/>
          <w:sz w:val="28"/>
          <w:szCs w:val="28"/>
        </w:rPr>
        <w:t>pp</w:t>
      </w:r>
      <w:r w:rsidRPr="00D96E4C">
        <w:rPr>
          <w:rFonts w:eastAsia="Arial"/>
          <w:sz w:val="28"/>
          <w:szCs w:val="28"/>
        </w:rPr>
        <w:t>l</w:t>
      </w:r>
      <w:r w:rsidRPr="00D96E4C">
        <w:rPr>
          <w:rFonts w:eastAsia="Arial"/>
          <w:spacing w:val="1"/>
          <w:sz w:val="28"/>
          <w:szCs w:val="28"/>
        </w:rPr>
        <w:t>i</w:t>
      </w:r>
      <w:r w:rsidRPr="00D96E4C">
        <w:rPr>
          <w:rFonts w:eastAsia="Arial"/>
          <w:sz w:val="28"/>
          <w:szCs w:val="28"/>
        </w:rPr>
        <w:t>c</w:t>
      </w:r>
      <w:r w:rsidRPr="00D96E4C">
        <w:rPr>
          <w:rFonts w:eastAsia="Arial"/>
          <w:spacing w:val="-1"/>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11"/>
          <w:sz w:val="28"/>
          <w:szCs w:val="28"/>
        </w:rPr>
        <w:t xml:space="preserve"> </w:t>
      </w:r>
      <w:r w:rsidRPr="00D96E4C">
        <w:rPr>
          <w:rFonts w:eastAsia="Arial"/>
          <w:spacing w:val="-1"/>
          <w:sz w:val="28"/>
          <w:szCs w:val="28"/>
        </w:rPr>
        <w:t>O</w:t>
      </w:r>
      <w:r w:rsidRPr="00D96E4C">
        <w:rPr>
          <w:rFonts w:eastAsia="Arial"/>
          <w:spacing w:val="3"/>
          <w:sz w:val="28"/>
          <w:szCs w:val="28"/>
        </w:rPr>
        <w:t>u</w:t>
      </w:r>
      <w:r w:rsidRPr="00D96E4C">
        <w:rPr>
          <w:rFonts w:eastAsia="Arial"/>
          <w:sz w:val="28"/>
          <w:szCs w:val="28"/>
        </w:rPr>
        <w:t>t</w:t>
      </w:r>
      <w:r w:rsidRPr="00D96E4C">
        <w:rPr>
          <w:rFonts w:eastAsia="Arial"/>
          <w:spacing w:val="-2"/>
          <w:sz w:val="28"/>
          <w:szCs w:val="28"/>
        </w:rPr>
        <w:t>p</w:t>
      </w:r>
      <w:r w:rsidRPr="00D96E4C">
        <w:rPr>
          <w:rFonts w:eastAsia="Arial"/>
          <w:spacing w:val="3"/>
          <w:sz w:val="28"/>
          <w:szCs w:val="28"/>
        </w:rPr>
        <w:t>u</w:t>
      </w:r>
      <w:r w:rsidRPr="00D96E4C">
        <w:rPr>
          <w:rFonts w:eastAsia="Arial"/>
          <w:sz w:val="28"/>
          <w:szCs w:val="28"/>
        </w:rPr>
        <w:t>t</w:t>
      </w:r>
    </w:p>
    <w:p w:rsidR="00722E40" w:rsidRPr="00D96E4C" w:rsidRDefault="00722E40" w:rsidP="008502D2">
      <w:pPr>
        <w:spacing w:line="360" w:lineRule="auto"/>
        <w:ind w:left="460"/>
        <w:jc w:val="both"/>
        <w:rPr>
          <w:rFonts w:eastAsia="Arial"/>
          <w:sz w:val="28"/>
          <w:szCs w:val="28"/>
        </w:rPr>
      </w:pPr>
      <w:r w:rsidRPr="00D96E4C">
        <w:rPr>
          <w:rFonts w:eastAsia="Symbol"/>
          <w:position w:val="-1"/>
        </w:rPr>
        <w:t></w:t>
      </w:r>
      <w:r w:rsidRPr="00D96E4C">
        <w:rPr>
          <w:position w:val="-1"/>
        </w:rPr>
        <w:t xml:space="preserve">    </w:t>
      </w:r>
      <w:r w:rsidRPr="00D96E4C">
        <w:rPr>
          <w:spacing w:val="19"/>
          <w:position w:val="-1"/>
        </w:rPr>
        <w:t xml:space="preserve"> </w:t>
      </w:r>
      <w:r w:rsidRPr="00D96E4C">
        <w:rPr>
          <w:rFonts w:eastAsia="Arial"/>
          <w:position w:val="-1"/>
          <w:sz w:val="28"/>
          <w:szCs w:val="28"/>
        </w:rPr>
        <w:t>O</w:t>
      </w:r>
      <w:r w:rsidRPr="00D96E4C">
        <w:rPr>
          <w:rFonts w:eastAsia="Arial"/>
          <w:spacing w:val="-2"/>
          <w:position w:val="-1"/>
          <w:sz w:val="28"/>
          <w:szCs w:val="28"/>
        </w:rPr>
        <w:t>p</w:t>
      </w:r>
      <w:r w:rsidRPr="00D96E4C">
        <w:rPr>
          <w:rFonts w:eastAsia="Arial"/>
          <w:spacing w:val="3"/>
          <w:position w:val="-1"/>
          <w:sz w:val="28"/>
          <w:szCs w:val="28"/>
        </w:rPr>
        <w:t>e</w:t>
      </w:r>
      <w:r w:rsidRPr="00D96E4C">
        <w:rPr>
          <w:rFonts w:eastAsia="Arial"/>
          <w:spacing w:val="-1"/>
          <w:position w:val="-1"/>
          <w:sz w:val="28"/>
          <w:szCs w:val="28"/>
        </w:rPr>
        <w:t>ra</w:t>
      </w:r>
      <w:r w:rsidRPr="00D96E4C">
        <w:rPr>
          <w:rFonts w:eastAsia="Arial"/>
          <w:position w:val="-1"/>
          <w:sz w:val="28"/>
          <w:szCs w:val="28"/>
        </w:rPr>
        <w:t>t</w:t>
      </w:r>
      <w:r w:rsidRPr="00D96E4C">
        <w:rPr>
          <w:rFonts w:eastAsia="Arial"/>
          <w:spacing w:val="4"/>
          <w:position w:val="-1"/>
          <w:sz w:val="28"/>
          <w:szCs w:val="28"/>
        </w:rPr>
        <w:t>i</w:t>
      </w:r>
      <w:r w:rsidRPr="00D96E4C">
        <w:rPr>
          <w:rFonts w:eastAsia="Arial"/>
          <w:spacing w:val="-1"/>
          <w:position w:val="-1"/>
          <w:sz w:val="28"/>
          <w:szCs w:val="28"/>
        </w:rPr>
        <w:t>n</w:t>
      </w:r>
      <w:r w:rsidRPr="00D96E4C">
        <w:rPr>
          <w:rFonts w:eastAsia="Arial"/>
          <w:position w:val="-1"/>
          <w:sz w:val="28"/>
          <w:szCs w:val="28"/>
        </w:rPr>
        <w:t>g</w:t>
      </w:r>
      <w:r w:rsidRPr="00D96E4C">
        <w:rPr>
          <w:rFonts w:eastAsia="Arial"/>
          <w:spacing w:val="-9"/>
          <w:position w:val="-1"/>
          <w:sz w:val="28"/>
          <w:szCs w:val="28"/>
        </w:rPr>
        <w:t xml:space="preserve"> </w:t>
      </w:r>
      <w:r w:rsidRPr="00D96E4C">
        <w:rPr>
          <w:rFonts w:eastAsia="Arial"/>
          <w:position w:val="-1"/>
          <w:sz w:val="28"/>
          <w:szCs w:val="28"/>
        </w:rPr>
        <w:t>O</w:t>
      </w:r>
      <w:r w:rsidRPr="00D96E4C">
        <w:rPr>
          <w:rFonts w:eastAsia="Arial"/>
          <w:spacing w:val="-2"/>
          <w:position w:val="-1"/>
          <w:sz w:val="28"/>
          <w:szCs w:val="28"/>
        </w:rPr>
        <w:t>u</w:t>
      </w:r>
      <w:r w:rsidRPr="00D96E4C">
        <w:rPr>
          <w:rFonts w:eastAsia="Arial"/>
          <w:spacing w:val="4"/>
          <w:position w:val="-1"/>
          <w:sz w:val="28"/>
          <w:szCs w:val="28"/>
        </w:rPr>
        <w:t>t</w:t>
      </w:r>
      <w:r w:rsidRPr="00D96E4C">
        <w:rPr>
          <w:rFonts w:eastAsia="Arial"/>
          <w:spacing w:val="-1"/>
          <w:position w:val="-1"/>
          <w:sz w:val="28"/>
          <w:szCs w:val="28"/>
        </w:rPr>
        <w:t>pu</w:t>
      </w:r>
      <w:r w:rsidRPr="00D96E4C">
        <w:rPr>
          <w:rFonts w:eastAsia="Arial"/>
          <w:position w:val="-1"/>
          <w:sz w:val="28"/>
          <w:szCs w:val="28"/>
        </w:rPr>
        <w:t>t</w:t>
      </w:r>
    </w:p>
    <w:p w:rsidR="00722E40" w:rsidRDefault="00722E40" w:rsidP="008502D2">
      <w:pPr>
        <w:spacing w:before="72" w:line="360" w:lineRule="auto"/>
        <w:jc w:val="both"/>
        <w:rPr>
          <w:rFonts w:eastAsia="Arial"/>
          <w:b/>
          <w:sz w:val="28"/>
          <w:szCs w:val="28"/>
        </w:rPr>
      </w:pPr>
      <w:r w:rsidRPr="00D96E4C">
        <w:rPr>
          <w:rFonts w:eastAsia="Arial"/>
          <w:b/>
          <w:sz w:val="28"/>
          <w:szCs w:val="28"/>
        </w:rPr>
        <w:t>A</w:t>
      </w:r>
      <w:r w:rsidRPr="00D96E4C">
        <w:rPr>
          <w:rFonts w:eastAsia="Arial"/>
          <w:b/>
          <w:spacing w:val="-1"/>
          <w:sz w:val="28"/>
          <w:szCs w:val="28"/>
        </w:rPr>
        <w:t>p</w:t>
      </w:r>
      <w:r w:rsidRPr="00D96E4C">
        <w:rPr>
          <w:rFonts w:eastAsia="Arial"/>
          <w:b/>
          <w:spacing w:val="3"/>
          <w:sz w:val="28"/>
          <w:szCs w:val="28"/>
        </w:rPr>
        <w:t>p</w:t>
      </w:r>
      <w:r w:rsidRPr="00D96E4C">
        <w:rPr>
          <w:rFonts w:eastAsia="Arial"/>
          <w:b/>
          <w:sz w:val="28"/>
          <w:szCs w:val="28"/>
        </w:rPr>
        <w:t>l</w:t>
      </w:r>
      <w:r w:rsidRPr="00D96E4C">
        <w:rPr>
          <w:rFonts w:eastAsia="Arial"/>
          <w:b/>
          <w:spacing w:val="-1"/>
          <w:sz w:val="28"/>
          <w:szCs w:val="28"/>
        </w:rPr>
        <w:t>i</w:t>
      </w:r>
      <w:r w:rsidRPr="00D96E4C">
        <w:rPr>
          <w:rFonts w:eastAsia="Arial"/>
          <w:b/>
          <w:spacing w:val="3"/>
          <w:sz w:val="28"/>
          <w:szCs w:val="28"/>
        </w:rPr>
        <w:t>c</w:t>
      </w:r>
      <w:r w:rsidRPr="00D96E4C">
        <w:rPr>
          <w:rFonts w:eastAsia="Arial"/>
          <w:b/>
          <w:spacing w:val="-1"/>
          <w:sz w:val="28"/>
          <w:szCs w:val="28"/>
        </w:rPr>
        <w:t>at</w:t>
      </w:r>
      <w:r w:rsidRPr="00D96E4C">
        <w:rPr>
          <w:rFonts w:eastAsia="Arial"/>
          <w:b/>
          <w:spacing w:val="4"/>
          <w:sz w:val="28"/>
          <w:szCs w:val="28"/>
        </w:rPr>
        <w:t>i</w:t>
      </w:r>
      <w:r w:rsidRPr="00D96E4C">
        <w:rPr>
          <w:rFonts w:eastAsia="Arial"/>
          <w:b/>
          <w:spacing w:val="3"/>
          <w:sz w:val="28"/>
          <w:szCs w:val="28"/>
        </w:rPr>
        <w:t>o</w:t>
      </w:r>
      <w:r w:rsidRPr="00D96E4C">
        <w:rPr>
          <w:rFonts w:eastAsia="Arial"/>
          <w:b/>
          <w:sz w:val="28"/>
          <w:szCs w:val="28"/>
        </w:rPr>
        <w:t>n</w:t>
      </w:r>
      <w:r w:rsidRPr="00D96E4C">
        <w:rPr>
          <w:rFonts w:eastAsia="Arial"/>
          <w:b/>
          <w:spacing w:val="-17"/>
          <w:sz w:val="28"/>
          <w:szCs w:val="28"/>
        </w:rPr>
        <w:t xml:space="preserve"> </w:t>
      </w:r>
      <w:r w:rsidRPr="00D96E4C">
        <w:rPr>
          <w:rFonts w:eastAsia="Arial"/>
          <w:b/>
          <w:spacing w:val="3"/>
          <w:sz w:val="28"/>
          <w:szCs w:val="28"/>
        </w:rPr>
        <w:t>O</w:t>
      </w:r>
      <w:r w:rsidRPr="00D96E4C">
        <w:rPr>
          <w:rFonts w:eastAsia="Arial"/>
          <w:b/>
          <w:spacing w:val="-2"/>
          <w:sz w:val="28"/>
          <w:szCs w:val="28"/>
        </w:rPr>
        <w:t>u</w:t>
      </w:r>
      <w:r w:rsidRPr="00D96E4C">
        <w:rPr>
          <w:rFonts w:eastAsia="Arial"/>
          <w:b/>
          <w:spacing w:val="3"/>
          <w:sz w:val="28"/>
          <w:szCs w:val="28"/>
        </w:rPr>
        <w:t>t</w:t>
      </w:r>
      <w:r w:rsidRPr="00D96E4C">
        <w:rPr>
          <w:rFonts w:eastAsia="Arial"/>
          <w:b/>
          <w:spacing w:val="-2"/>
          <w:sz w:val="28"/>
          <w:szCs w:val="28"/>
        </w:rPr>
        <w:t>p</w:t>
      </w:r>
      <w:r w:rsidRPr="00D96E4C">
        <w:rPr>
          <w:rFonts w:eastAsia="Arial"/>
          <w:b/>
          <w:spacing w:val="3"/>
          <w:sz w:val="28"/>
          <w:szCs w:val="28"/>
        </w:rPr>
        <w:t>u</w:t>
      </w:r>
      <w:r w:rsidRPr="00D96E4C">
        <w:rPr>
          <w:rFonts w:eastAsia="Arial"/>
          <w:b/>
          <w:sz w:val="28"/>
          <w:szCs w:val="28"/>
        </w:rPr>
        <w:t>t</w:t>
      </w:r>
    </w:p>
    <w:p w:rsidR="00722E40" w:rsidRPr="00722E40" w:rsidRDefault="00722E40" w:rsidP="008502D2">
      <w:pPr>
        <w:spacing w:before="72" w:line="360" w:lineRule="auto"/>
        <w:jc w:val="both"/>
        <w:rPr>
          <w:rFonts w:eastAsia="Arial"/>
          <w:sz w:val="28"/>
          <w:szCs w:val="28"/>
        </w:rPr>
      </w:pPr>
    </w:p>
    <w:p w:rsidR="00722E40" w:rsidRPr="00722E40" w:rsidRDefault="00722E40" w:rsidP="008502D2">
      <w:pPr>
        <w:spacing w:line="360" w:lineRule="auto"/>
        <w:ind w:left="100" w:right="355" w:firstLine="360"/>
        <w:jc w:val="both"/>
        <w:rPr>
          <w:rFonts w:eastAsia="Arial"/>
          <w:sz w:val="28"/>
          <w:szCs w:val="28"/>
        </w:rPr>
      </w:pPr>
      <w:r w:rsidRPr="00D96E4C">
        <w:rPr>
          <w:rFonts w:eastAsia="Arial"/>
          <w:spacing w:val="3"/>
          <w:sz w:val="28"/>
          <w:szCs w:val="28"/>
        </w:rPr>
        <w:t>T</w:t>
      </w:r>
      <w:r w:rsidRPr="00D96E4C">
        <w:rPr>
          <w:rFonts w:eastAsia="Arial"/>
          <w:spacing w:val="-1"/>
          <w:sz w:val="28"/>
          <w:szCs w:val="28"/>
        </w:rPr>
        <w:t>he</w:t>
      </w:r>
      <w:r w:rsidRPr="00D96E4C">
        <w:rPr>
          <w:rFonts w:eastAsia="Arial"/>
          <w:sz w:val="28"/>
          <w:szCs w:val="28"/>
        </w:rPr>
        <w:t>se</w:t>
      </w:r>
      <w:r w:rsidRPr="00D96E4C">
        <w:rPr>
          <w:rFonts w:eastAsia="Arial"/>
          <w:spacing w:val="-5"/>
          <w:sz w:val="28"/>
          <w:szCs w:val="28"/>
        </w:rPr>
        <w:t xml:space="preserve"> </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5"/>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
          <w:sz w:val="28"/>
          <w:szCs w:val="28"/>
        </w:rPr>
        <w:t xml:space="preserve"> ou</w:t>
      </w:r>
      <w:r w:rsidRPr="00D96E4C">
        <w:rPr>
          <w:rFonts w:eastAsia="Arial"/>
          <w:spacing w:val="4"/>
          <w:sz w:val="28"/>
          <w:szCs w:val="28"/>
        </w:rPr>
        <w:t>t</w:t>
      </w:r>
      <w:r w:rsidRPr="00D96E4C">
        <w:rPr>
          <w:rFonts w:eastAsia="Arial"/>
          <w:spacing w:val="-1"/>
          <w:sz w:val="28"/>
          <w:szCs w:val="28"/>
        </w:rPr>
        <w:t>pu</w:t>
      </w:r>
      <w:r w:rsidRPr="00D96E4C">
        <w:rPr>
          <w:rFonts w:eastAsia="Arial"/>
          <w:sz w:val="28"/>
          <w:szCs w:val="28"/>
        </w:rPr>
        <w:t>ts</w:t>
      </w:r>
      <w:r w:rsidRPr="00D96E4C">
        <w:rPr>
          <w:rFonts w:eastAsia="Arial"/>
          <w:spacing w:val="-5"/>
          <w:sz w:val="28"/>
          <w:szCs w:val="28"/>
        </w:rPr>
        <w:t xml:space="preserve"> </w:t>
      </w:r>
      <w:r w:rsidRPr="00D96E4C">
        <w:rPr>
          <w:rFonts w:eastAsia="Arial"/>
          <w:spacing w:val="-2"/>
          <w:sz w:val="28"/>
          <w:szCs w:val="28"/>
        </w:rPr>
        <w:t>d</w:t>
      </w:r>
      <w:r w:rsidRPr="00D96E4C">
        <w:rPr>
          <w:rFonts w:eastAsia="Arial"/>
          <w:spacing w:val="3"/>
          <w:sz w:val="28"/>
          <w:szCs w:val="28"/>
        </w:rPr>
        <w:t>e</w:t>
      </w:r>
      <w:r w:rsidRPr="00D96E4C">
        <w:rPr>
          <w:rFonts w:eastAsia="Arial"/>
          <w:sz w:val="28"/>
          <w:szCs w:val="28"/>
        </w:rPr>
        <w:t>si</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d</w:t>
      </w:r>
      <w:r w:rsidRPr="00D96E4C">
        <w:rPr>
          <w:rFonts w:eastAsia="Arial"/>
          <w:spacing w:val="-6"/>
          <w:sz w:val="28"/>
          <w:szCs w:val="28"/>
        </w:rPr>
        <w:t xml:space="preserve"> </w:t>
      </w:r>
      <w:r w:rsidRPr="00D96E4C">
        <w:rPr>
          <w:rFonts w:eastAsia="Arial"/>
          <w:spacing w:val="-1"/>
          <w:sz w:val="28"/>
          <w:szCs w:val="28"/>
        </w:rPr>
        <w:t>ou</w:t>
      </w:r>
      <w:r w:rsidRPr="00D96E4C">
        <w:rPr>
          <w:rFonts w:eastAsia="Arial"/>
          <w:sz w:val="28"/>
          <w:szCs w:val="28"/>
        </w:rPr>
        <w:t>t</w:t>
      </w:r>
      <w:r w:rsidRPr="00D96E4C">
        <w:rPr>
          <w:rFonts w:eastAsia="Arial"/>
          <w:spacing w:val="-1"/>
          <w:sz w:val="28"/>
          <w:szCs w:val="28"/>
        </w:rPr>
        <w:t xml:space="preserve"> o</w:t>
      </w:r>
      <w:r w:rsidRPr="00D96E4C">
        <w:rPr>
          <w:rFonts w:eastAsia="Arial"/>
          <w:sz w:val="28"/>
          <w:szCs w:val="28"/>
        </w:rPr>
        <w:t>f</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6"/>
          <w:sz w:val="28"/>
          <w:szCs w:val="28"/>
        </w:rPr>
        <w:t xml:space="preserve"> </w:t>
      </w:r>
      <w:r w:rsidRPr="00D96E4C">
        <w:rPr>
          <w:rFonts w:eastAsia="Arial"/>
          <w:spacing w:val="-1"/>
          <w:sz w:val="28"/>
          <w:szCs w:val="28"/>
        </w:rPr>
        <w:t>t</w:t>
      </w:r>
      <w:r w:rsidRPr="00D96E4C">
        <w:rPr>
          <w:rFonts w:eastAsia="Arial"/>
          <w:sz w:val="28"/>
          <w:szCs w:val="28"/>
        </w:rPr>
        <w:t>o</w:t>
      </w:r>
      <w:r w:rsidRPr="00D96E4C">
        <w:rPr>
          <w:rFonts w:eastAsia="Arial"/>
          <w:spacing w:val="-3"/>
          <w:sz w:val="28"/>
          <w:szCs w:val="28"/>
        </w:rPr>
        <w:t xml:space="preserve"> </w:t>
      </w:r>
      <w:r w:rsidRPr="00D96E4C">
        <w:rPr>
          <w:rFonts w:eastAsia="Arial"/>
          <w:spacing w:val="3"/>
          <w:sz w:val="28"/>
          <w:szCs w:val="28"/>
        </w:rPr>
        <w:t>me</w:t>
      </w:r>
      <w:r w:rsidRPr="00D96E4C">
        <w:rPr>
          <w:rFonts w:eastAsia="Arial"/>
          <w:spacing w:val="-1"/>
          <w:sz w:val="28"/>
          <w:szCs w:val="28"/>
        </w:rPr>
        <w:t>e</w:t>
      </w:r>
      <w:r w:rsidRPr="00D96E4C">
        <w:rPr>
          <w:rFonts w:eastAsia="Arial"/>
          <w:sz w:val="28"/>
          <w:szCs w:val="28"/>
        </w:rPr>
        <w:t>t</w:t>
      </w:r>
      <w:r w:rsidRPr="00D96E4C">
        <w:rPr>
          <w:rFonts w:eastAsia="Arial"/>
          <w:spacing w:val="-7"/>
          <w:sz w:val="28"/>
          <w:szCs w:val="28"/>
        </w:rPr>
        <w:t xml:space="preserve"> </w:t>
      </w:r>
      <w:r w:rsidRPr="00D96E4C">
        <w:rPr>
          <w:rFonts w:eastAsia="Arial"/>
          <w:sz w:val="28"/>
          <w:szCs w:val="28"/>
        </w:rPr>
        <w:t>i</w:t>
      </w:r>
      <w:r w:rsidRPr="00D96E4C">
        <w:rPr>
          <w:rFonts w:eastAsia="Arial"/>
          <w:spacing w:val="4"/>
          <w:sz w:val="28"/>
          <w:szCs w:val="28"/>
        </w:rPr>
        <w:t>t</w:t>
      </w:r>
      <w:r w:rsidRPr="00D96E4C">
        <w:rPr>
          <w:rFonts w:eastAsia="Arial"/>
          <w:sz w:val="28"/>
          <w:szCs w:val="28"/>
        </w:rPr>
        <w:t>s</w:t>
      </w:r>
      <w:r w:rsidRPr="00D96E4C">
        <w:rPr>
          <w:rFonts w:eastAsia="Arial"/>
          <w:spacing w:val="2"/>
          <w:sz w:val="28"/>
          <w:szCs w:val="28"/>
        </w:rPr>
        <w:t xml:space="preserve"> </w:t>
      </w:r>
      <w:r w:rsidRPr="00D96E4C">
        <w:rPr>
          <w:rFonts w:eastAsia="Arial"/>
          <w:spacing w:val="3"/>
          <w:sz w:val="28"/>
          <w:szCs w:val="28"/>
        </w:rPr>
        <w:t>o</w:t>
      </w:r>
      <w:r w:rsidRPr="00D96E4C">
        <w:rPr>
          <w:rFonts w:eastAsia="Arial"/>
          <w:spacing w:val="-1"/>
          <w:sz w:val="28"/>
          <w:szCs w:val="28"/>
        </w:rPr>
        <w:t>b</w:t>
      </w:r>
      <w:r w:rsidRPr="00D96E4C">
        <w:rPr>
          <w:rFonts w:eastAsia="Arial"/>
          <w:sz w:val="28"/>
          <w:szCs w:val="28"/>
        </w:rPr>
        <w:t>jec</w:t>
      </w:r>
      <w:r w:rsidRPr="00D96E4C">
        <w:rPr>
          <w:rFonts w:eastAsia="Arial"/>
          <w:spacing w:val="-1"/>
          <w:sz w:val="28"/>
          <w:szCs w:val="28"/>
        </w:rPr>
        <w:t>t</w:t>
      </w:r>
      <w:r w:rsidRPr="00D96E4C">
        <w:rPr>
          <w:rFonts w:eastAsia="Arial"/>
          <w:spacing w:val="5"/>
          <w:sz w:val="28"/>
          <w:szCs w:val="28"/>
        </w:rPr>
        <w:t>i</w:t>
      </w:r>
      <w:r w:rsidRPr="00D96E4C">
        <w:rPr>
          <w:rFonts w:eastAsia="Arial"/>
          <w:sz w:val="28"/>
          <w:szCs w:val="28"/>
        </w:rPr>
        <w:t>v</w:t>
      </w:r>
      <w:r w:rsidRPr="00D96E4C">
        <w:rPr>
          <w:rFonts w:eastAsia="Arial"/>
          <w:spacing w:val="-1"/>
          <w:sz w:val="28"/>
          <w:szCs w:val="28"/>
        </w:rPr>
        <w:t>e</w:t>
      </w:r>
      <w:r w:rsidRPr="00D96E4C">
        <w:rPr>
          <w:rFonts w:eastAsia="Arial"/>
          <w:sz w:val="28"/>
          <w:szCs w:val="28"/>
        </w:rPr>
        <w:t xml:space="preserve">s. </w:t>
      </w:r>
      <w:r w:rsidRPr="00D96E4C">
        <w:rPr>
          <w:rFonts w:eastAsia="Arial"/>
          <w:spacing w:val="3"/>
          <w:sz w:val="28"/>
          <w:szCs w:val="28"/>
        </w:rPr>
        <w:t>T</w:t>
      </w:r>
      <w:r w:rsidRPr="00D96E4C">
        <w:rPr>
          <w:rFonts w:eastAsia="Arial"/>
          <w:spacing w:val="-1"/>
          <w:sz w:val="28"/>
          <w:szCs w:val="28"/>
        </w:rPr>
        <w:t>he</w:t>
      </w:r>
      <w:r w:rsidRPr="00D96E4C">
        <w:rPr>
          <w:rFonts w:eastAsia="Arial"/>
          <w:sz w:val="28"/>
          <w:szCs w:val="28"/>
        </w:rPr>
        <w:t>se</w:t>
      </w:r>
      <w:r w:rsidRPr="00D96E4C">
        <w:rPr>
          <w:rFonts w:eastAsia="Arial"/>
          <w:spacing w:val="-5"/>
          <w:sz w:val="28"/>
          <w:szCs w:val="28"/>
        </w:rPr>
        <w:t xml:space="preserve"> </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5"/>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2"/>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e</w:t>
      </w:r>
      <w:r w:rsidRPr="00D96E4C">
        <w:rPr>
          <w:rFonts w:eastAsia="Arial"/>
          <w:spacing w:val="-7"/>
          <w:sz w:val="28"/>
          <w:szCs w:val="28"/>
        </w:rPr>
        <w:t xml:space="preserve"> </w:t>
      </w:r>
      <w:r w:rsidRPr="00D96E4C">
        <w:rPr>
          <w:rFonts w:eastAsia="Arial"/>
          <w:spacing w:val="3"/>
          <w:sz w:val="28"/>
          <w:szCs w:val="28"/>
        </w:rPr>
        <w:t>t</w:t>
      </w:r>
      <w:r w:rsidRPr="00D96E4C">
        <w:rPr>
          <w:rFonts w:eastAsia="Arial"/>
          <w:spacing w:val="-5"/>
          <w:sz w:val="28"/>
          <w:szCs w:val="28"/>
        </w:rPr>
        <w:t>y</w:t>
      </w:r>
      <w:r w:rsidRPr="00D96E4C">
        <w:rPr>
          <w:rFonts w:eastAsia="Arial"/>
          <w:spacing w:val="3"/>
          <w:sz w:val="28"/>
          <w:szCs w:val="28"/>
        </w:rPr>
        <w:t>p</w:t>
      </w:r>
      <w:r w:rsidRPr="00D96E4C">
        <w:rPr>
          <w:rFonts w:eastAsia="Arial"/>
          <w:spacing w:val="-1"/>
          <w:sz w:val="28"/>
          <w:szCs w:val="28"/>
        </w:rPr>
        <w:t>e</w:t>
      </w:r>
      <w:r w:rsidRPr="00D96E4C">
        <w:rPr>
          <w:rFonts w:eastAsia="Arial"/>
          <w:sz w:val="28"/>
          <w:szCs w:val="28"/>
        </w:rPr>
        <w:t>s:</w:t>
      </w:r>
    </w:p>
    <w:p w:rsidR="00722E40" w:rsidRPr="00D96E4C" w:rsidRDefault="00722E40" w:rsidP="008502D2">
      <w:pPr>
        <w:tabs>
          <w:tab w:val="left" w:pos="820"/>
        </w:tabs>
        <w:spacing w:line="360" w:lineRule="auto"/>
        <w:ind w:left="821" w:right="56" w:hanging="361"/>
        <w:jc w:val="both"/>
        <w:rPr>
          <w:rFonts w:eastAsia="Arial"/>
          <w:sz w:val="28"/>
          <w:szCs w:val="28"/>
        </w:rPr>
      </w:pPr>
      <w:r w:rsidRPr="00D96E4C">
        <w:rPr>
          <w:rFonts w:eastAsia="Symbol"/>
        </w:rPr>
        <w:t></w:t>
      </w:r>
      <w:r w:rsidRPr="00D96E4C">
        <w:rPr>
          <w:rFonts w:eastAsia="Symbol"/>
          <w:spacing w:val="-49"/>
        </w:rPr>
        <w:t></w:t>
      </w:r>
      <w:r w:rsidRPr="00D96E4C">
        <w:tab/>
      </w:r>
      <w:r w:rsidRPr="00D96E4C">
        <w:rPr>
          <w:rFonts w:eastAsia="Arial"/>
          <w:sz w:val="28"/>
          <w:szCs w:val="28"/>
        </w:rPr>
        <w:t>O</w:t>
      </w:r>
      <w:r w:rsidRPr="00D96E4C">
        <w:rPr>
          <w:rFonts w:eastAsia="Arial"/>
          <w:spacing w:val="-2"/>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5"/>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1"/>
          <w:sz w:val="28"/>
          <w:szCs w:val="28"/>
        </w:rPr>
        <w:t xml:space="preserve"> </w:t>
      </w:r>
      <w:r w:rsidRPr="00D96E4C">
        <w:rPr>
          <w:rFonts w:eastAsia="Arial"/>
          <w:sz w:val="28"/>
          <w:szCs w:val="28"/>
        </w:rPr>
        <w:t>a</w:t>
      </w:r>
      <w:r w:rsidRPr="00D96E4C">
        <w:rPr>
          <w:rFonts w:eastAsia="Arial"/>
          <w:spacing w:val="-3"/>
          <w:sz w:val="28"/>
          <w:szCs w:val="28"/>
        </w:rPr>
        <w:t xml:space="preserve"> </w:t>
      </w:r>
      <w:r w:rsidRPr="00D96E4C">
        <w:rPr>
          <w:rFonts w:eastAsia="Arial"/>
          <w:spacing w:val="3"/>
          <w:sz w:val="28"/>
          <w:szCs w:val="28"/>
        </w:rPr>
        <w:t>b</w:t>
      </w:r>
      <w:r w:rsidRPr="00D96E4C">
        <w:rPr>
          <w:rFonts w:eastAsia="Arial"/>
          <w:spacing w:val="-1"/>
          <w:sz w:val="28"/>
          <w:szCs w:val="28"/>
        </w:rPr>
        <w:t>a</w:t>
      </w:r>
      <w:r w:rsidRPr="00D96E4C">
        <w:rPr>
          <w:rFonts w:eastAsia="Arial"/>
          <w:sz w:val="28"/>
          <w:szCs w:val="28"/>
        </w:rPr>
        <w:t>sis</w:t>
      </w:r>
      <w:r w:rsidRPr="00D96E4C">
        <w:rPr>
          <w:rFonts w:eastAsia="Arial"/>
          <w:spacing w:val="-7"/>
          <w:sz w:val="28"/>
          <w:szCs w:val="28"/>
        </w:rPr>
        <w:t xml:space="preserve"> </w:t>
      </w:r>
      <w:r w:rsidRPr="00D96E4C">
        <w:rPr>
          <w:rFonts w:eastAsia="Arial"/>
          <w:spacing w:val="4"/>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1"/>
          <w:sz w:val="28"/>
          <w:szCs w:val="28"/>
        </w:rPr>
        <w:t xml:space="preserve"> de</w:t>
      </w:r>
      <w:r w:rsidRPr="00D96E4C">
        <w:rPr>
          <w:rFonts w:eastAsia="Arial"/>
          <w:sz w:val="28"/>
          <w:szCs w:val="28"/>
        </w:rPr>
        <w:t>c</w:t>
      </w:r>
      <w:r w:rsidRPr="00D96E4C">
        <w:rPr>
          <w:rFonts w:eastAsia="Arial"/>
          <w:spacing w:val="5"/>
          <w:sz w:val="28"/>
          <w:szCs w:val="28"/>
        </w:rPr>
        <w:t>i</w:t>
      </w:r>
      <w:r w:rsidRPr="00D96E4C">
        <w:rPr>
          <w:rFonts w:eastAsia="Arial"/>
          <w:sz w:val="28"/>
          <w:szCs w:val="28"/>
        </w:rPr>
        <w:t>sio</w:t>
      </w:r>
      <w:r w:rsidRPr="00D96E4C">
        <w:rPr>
          <w:rFonts w:eastAsia="Arial"/>
          <w:spacing w:val="6"/>
          <w:sz w:val="28"/>
          <w:szCs w:val="28"/>
        </w:rPr>
        <w:t>n</w:t>
      </w:r>
      <w:r w:rsidRPr="00D96E4C">
        <w:rPr>
          <w:rFonts w:eastAsia="Arial"/>
          <w:spacing w:val="-2"/>
          <w:sz w:val="28"/>
          <w:szCs w:val="28"/>
        </w:rPr>
        <w:t>-</w:t>
      </w:r>
      <w:r w:rsidRPr="00D96E4C">
        <w:rPr>
          <w:rFonts w:eastAsia="Arial"/>
          <w:spacing w:val="3"/>
          <w:sz w:val="28"/>
          <w:szCs w:val="28"/>
        </w:rPr>
        <w:t>m</w:t>
      </w:r>
      <w:r w:rsidRPr="00D96E4C">
        <w:rPr>
          <w:rFonts w:eastAsia="Arial"/>
          <w:spacing w:val="-1"/>
          <w:sz w:val="28"/>
          <w:szCs w:val="28"/>
        </w:rPr>
        <w:t>a</w:t>
      </w:r>
      <w:r w:rsidRPr="00D96E4C">
        <w:rPr>
          <w:rFonts w:eastAsia="Arial"/>
          <w:spacing w:val="4"/>
          <w:sz w:val="28"/>
          <w:szCs w:val="28"/>
        </w:rPr>
        <w:t>k</w:t>
      </w:r>
      <w:r w:rsidRPr="00D96E4C">
        <w:rPr>
          <w:rFonts w:eastAsia="Arial"/>
          <w:sz w:val="28"/>
          <w:szCs w:val="28"/>
        </w:rPr>
        <w:t>in</w:t>
      </w:r>
      <w:r w:rsidRPr="00D96E4C">
        <w:rPr>
          <w:rFonts w:eastAsia="Arial"/>
          <w:spacing w:val="-2"/>
          <w:sz w:val="28"/>
          <w:szCs w:val="28"/>
        </w:rPr>
        <w:t>g</w:t>
      </w:r>
      <w:r w:rsidRPr="00D96E4C">
        <w:rPr>
          <w:rFonts w:eastAsia="Arial"/>
          <w:sz w:val="28"/>
          <w:szCs w:val="28"/>
        </w:rPr>
        <w:t>.</w:t>
      </w:r>
      <w:r w:rsidRPr="00D96E4C">
        <w:rPr>
          <w:rFonts w:eastAsia="Arial"/>
          <w:spacing w:val="-18"/>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is</w:t>
      </w:r>
      <w:r w:rsidRPr="00D96E4C">
        <w:rPr>
          <w:rFonts w:eastAsia="Arial"/>
          <w:spacing w:val="-5"/>
          <w:sz w:val="28"/>
          <w:szCs w:val="28"/>
        </w:rPr>
        <w:t xml:space="preserve"> </w:t>
      </w:r>
      <w:r w:rsidRPr="00D96E4C">
        <w:rPr>
          <w:rFonts w:eastAsia="Arial"/>
          <w:spacing w:val="4"/>
          <w:sz w:val="28"/>
          <w:szCs w:val="28"/>
        </w:rPr>
        <w:t>t</w:t>
      </w:r>
      <w:r w:rsidRPr="00D96E4C">
        <w:rPr>
          <w:rFonts w:eastAsia="Arial"/>
          <w:spacing w:val="-5"/>
          <w:sz w:val="28"/>
          <w:szCs w:val="28"/>
        </w:rPr>
        <w:t>y</w:t>
      </w:r>
      <w:r w:rsidRPr="00D96E4C">
        <w:rPr>
          <w:rFonts w:eastAsia="Arial"/>
          <w:spacing w:val="3"/>
          <w:sz w:val="28"/>
          <w:szCs w:val="28"/>
        </w:rPr>
        <w:t>p</w:t>
      </w:r>
      <w:r w:rsidRPr="00D96E4C">
        <w:rPr>
          <w:rFonts w:eastAsia="Arial"/>
          <w:sz w:val="28"/>
          <w:szCs w:val="28"/>
        </w:rPr>
        <w:t>e</w:t>
      </w:r>
      <w:r w:rsidRPr="00D96E4C">
        <w:rPr>
          <w:rFonts w:eastAsia="Arial"/>
          <w:spacing w:val="-6"/>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2"/>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9"/>
          <w:sz w:val="28"/>
          <w:szCs w:val="28"/>
        </w:rPr>
        <w:t xml:space="preserve"> </w:t>
      </w:r>
      <w:r w:rsidRPr="00D96E4C">
        <w:rPr>
          <w:rFonts w:eastAsia="Arial"/>
          <w:sz w:val="28"/>
          <w:szCs w:val="28"/>
        </w:rPr>
        <w:t>is</w:t>
      </w:r>
      <w:r w:rsidRPr="00D96E4C">
        <w:rPr>
          <w:rFonts w:eastAsia="Arial"/>
          <w:spacing w:val="2"/>
          <w:sz w:val="28"/>
          <w:szCs w:val="28"/>
        </w:rPr>
        <w:t xml:space="preserve"> </w:t>
      </w:r>
      <w:r w:rsidRPr="00D96E4C">
        <w:rPr>
          <w:rFonts w:eastAsia="Arial"/>
          <w:spacing w:val="-1"/>
          <w:sz w:val="28"/>
          <w:szCs w:val="28"/>
        </w:rPr>
        <w:t>g</w:t>
      </w:r>
      <w:r w:rsidRPr="00D96E4C">
        <w:rPr>
          <w:rFonts w:eastAsia="Arial"/>
          <w:spacing w:val="3"/>
          <w:sz w:val="28"/>
          <w:szCs w:val="28"/>
        </w:rPr>
        <w:t>e</w:t>
      </w:r>
      <w:r w:rsidRPr="00D96E4C">
        <w:rPr>
          <w:rFonts w:eastAsia="Arial"/>
          <w:spacing w:val="-1"/>
          <w:sz w:val="28"/>
          <w:szCs w:val="28"/>
        </w:rPr>
        <w:t>n</w:t>
      </w:r>
      <w:r w:rsidRPr="00D96E4C">
        <w:rPr>
          <w:rFonts w:eastAsia="Arial"/>
          <w:spacing w:val="3"/>
          <w:sz w:val="28"/>
          <w:szCs w:val="28"/>
        </w:rPr>
        <w:t>e</w:t>
      </w:r>
      <w:r w:rsidRPr="00D96E4C">
        <w:rPr>
          <w:rFonts w:eastAsia="Arial"/>
          <w:spacing w:val="-1"/>
          <w:sz w:val="28"/>
          <w:szCs w:val="28"/>
        </w:rPr>
        <w:t>ra</w:t>
      </w:r>
      <w:r w:rsidRPr="00D96E4C">
        <w:rPr>
          <w:rFonts w:eastAsia="Arial"/>
          <w:sz w:val="28"/>
          <w:szCs w:val="28"/>
        </w:rPr>
        <w:t>l</w:t>
      </w:r>
      <w:r w:rsidRPr="00D96E4C">
        <w:rPr>
          <w:rFonts w:eastAsia="Arial"/>
          <w:spacing w:val="6"/>
          <w:sz w:val="28"/>
          <w:szCs w:val="28"/>
        </w:rPr>
        <w:t>l</w:t>
      </w:r>
      <w:r w:rsidRPr="00D96E4C">
        <w:rPr>
          <w:rFonts w:eastAsia="Arial"/>
          <w:sz w:val="28"/>
          <w:szCs w:val="28"/>
        </w:rPr>
        <w:t xml:space="preserve">y </w:t>
      </w:r>
      <w:r w:rsidRPr="00D96E4C">
        <w:rPr>
          <w:rFonts w:eastAsia="Arial"/>
          <w:spacing w:val="-1"/>
          <w:sz w:val="28"/>
          <w:szCs w:val="28"/>
        </w:rPr>
        <w:t>re</w:t>
      </w:r>
      <w:r w:rsidRPr="00D96E4C">
        <w:rPr>
          <w:rFonts w:eastAsia="Arial"/>
          <w:spacing w:val="3"/>
          <w:sz w:val="28"/>
          <w:szCs w:val="28"/>
        </w:rPr>
        <w:t>q</w:t>
      </w:r>
      <w:r w:rsidRPr="00D96E4C">
        <w:rPr>
          <w:rFonts w:eastAsia="Arial"/>
          <w:spacing w:val="-1"/>
          <w:sz w:val="28"/>
          <w:szCs w:val="28"/>
        </w:rPr>
        <w:t>u</w:t>
      </w:r>
      <w:r w:rsidRPr="00D96E4C">
        <w:rPr>
          <w:rFonts w:eastAsia="Arial"/>
          <w:sz w:val="28"/>
          <w:szCs w:val="28"/>
        </w:rPr>
        <w:t>i</w:t>
      </w:r>
      <w:r w:rsidRPr="00D96E4C">
        <w:rPr>
          <w:rFonts w:eastAsia="Arial"/>
          <w:spacing w:val="4"/>
          <w:sz w:val="28"/>
          <w:szCs w:val="28"/>
        </w:rPr>
        <w:t>r</w:t>
      </w:r>
      <w:r w:rsidRPr="00D96E4C">
        <w:rPr>
          <w:rFonts w:eastAsia="Arial"/>
          <w:spacing w:val="-1"/>
          <w:sz w:val="28"/>
          <w:szCs w:val="28"/>
        </w:rPr>
        <w:t>e</w:t>
      </w:r>
      <w:r w:rsidRPr="00D96E4C">
        <w:rPr>
          <w:rFonts w:eastAsia="Arial"/>
          <w:sz w:val="28"/>
          <w:szCs w:val="28"/>
        </w:rPr>
        <w:t>d</w:t>
      </w:r>
      <w:r w:rsidRPr="00D96E4C">
        <w:rPr>
          <w:rFonts w:eastAsia="Arial"/>
          <w:spacing w:val="-7"/>
          <w:sz w:val="28"/>
          <w:szCs w:val="28"/>
        </w:rPr>
        <w:t xml:space="preserve"> </w:t>
      </w:r>
      <w:r w:rsidRPr="00D96E4C">
        <w:rPr>
          <w:rFonts w:eastAsia="Arial"/>
          <w:spacing w:val="3"/>
          <w:sz w:val="28"/>
          <w:szCs w:val="28"/>
        </w:rPr>
        <w:t>b</w:t>
      </w:r>
      <w:r w:rsidRPr="00D96E4C">
        <w:rPr>
          <w:rFonts w:eastAsia="Arial"/>
          <w:sz w:val="28"/>
          <w:szCs w:val="28"/>
        </w:rPr>
        <w:t>y</w:t>
      </w:r>
      <w:r w:rsidRPr="00D96E4C">
        <w:rPr>
          <w:rFonts w:eastAsia="Arial"/>
          <w:spacing w:val="-8"/>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a</w:t>
      </w:r>
      <w:r w:rsidRPr="00D96E4C">
        <w:rPr>
          <w:rFonts w:eastAsia="Arial"/>
          <w:spacing w:val="3"/>
          <w:sz w:val="28"/>
          <w:szCs w:val="28"/>
        </w:rPr>
        <w:t>g</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12"/>
          <w:sz w:val="28"/>
          <w:szCs w:val="28"/>
        </w:rPr>
        <w:t xml:space="preserve"> </w:t>
      </w:r>
      <w:r w:rsidRPr="00D96E4C">
        <w:rPr>
          <w:rFonts w:eastAsia="Arial"/>
          <w:spacing w:val="-1"/>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5"/>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cis</w:t>
      </w:r>
      <w:r w:rsidRPr="00D96E4C">
        <w:rPr>
          <w:rFonts w:eastAsia="Arial"/>
          <w:spacing w:val="1"/>
          <w:sz w:val="28"/>
          <w:szCs w:val="28"/>
        </w:rPr>
        <w:t>i</w:t>
      </w:r>
      <w:r w:rsidRPr="00D96E4C">
        <w:rPr>
          <w:rFonts w:eastAsia="Arial"/>
          <w:spacing w:val="3"/>
          <w:sz w:val="28"/>
          <w:szCs w:val="28"/>
        </w:rPr>
        <w:t>on-m</w:t>
      </w:r>
      <w:r w:rsidRPr="00D96E4C">
        <w:rPr>
          <w:rFonts w:eastAsia="Arial"/>
          <w:spacing w:val="-1"/>
          <w:sz w:val="28"/>
          <w:szCs w:val="28"/>
        </w:rPr>
        <w:t>a</w:t>
      </w:r>
      <w:r w:rsidRPr="00D96E4C">
        <w:rPr>
          <w:rFonts w:eastAsia="Arial"/>
          <w:spacing w:val="4"/>
          <w:sz w:val="28"/>
          <w:szCs w:val="28"/>
        </w:rPr>
        <w:t>k</w:t>
      </w:r>
      <w:r w:rsidRPr="00D96E4C">
        <w:rPr>
          <w:rFonts w:eastAsia="Arial"/>
          <w:sz w:val="28"/>
          <w:szCs w:val="28"/>
        </w:rPr>
        <w:t>ing</w:t>
      </w:r>
      <w:r w:rsidRPr="00D96E4C">
        <w:rPr>
          <w:rFonts w:eastAsia="Arial"/>
          <w:spacing w:val="-22"/>
          <w:sz w:val="28"/>
          <w:szCs w:val="28"/>
        </w:rPr>
        <w:t xml:space="preserve"> </w:t>
      </w:r>
      <w:r w:rsidRPr="00D96E4C">
        <w:rPr>
          <w:rFonts w:eastAsia="Arial"/>
          <w:spacing w:val="-2"/>
          <w:sz w:val="28"/>
          <w:szCs w:val="28"/>
        </w:rPr>
        <w:t>p</w:t>
      </w:r>
      <w:r w:rsidRPr="00D96E4C">
        <w:rPr>
          <w:rFonts w:eastAsia="Arial"/>
          <w:spacing w:val="3"/>
          <w:sz w:val="28"/>
          <w:szCs w:val="28"/>
        </w:rPr>
        <w:t>u</w:t>
      </w:r>
      <w:r w:rsidRPr="00D96E4C">
        <w:rPr>
          <w:rFonts w:eastAsia="Arial"/>
          <w:spacing w:val="-1"/>
          <w:sz w:val="28"/>
          <w:szCs w:val="28"/>
        </w:rPr>
        <w:t>rp</w:t>
      </w:r>
      <w:r w:rsidRPr="00D96E4C">
        <w:rPr>
          <w:rFonts w:eastAsia="Arial"/>
          <w:spacing w:val="3"/>
          <w:sz w:val="28"/>
          <w:szCs w:val="28"/>
        </w:rPr>
        <w:t>o</w:t>
      </w:r>
      <w:r w:rsidRPr="00D96E4C">
        <w:rPr>
          <w:rFonts w:eastAsia="Arial"/>
          <w:sz w:val="28"/>
          <w:szCs w:val="28"/>
        </w:rPr>
        <w:t>s</w:t>
      </w:r>
      <w:r w:rsidRPr="00D96E4C">
        <w:rPr>
          <w:rFonts w:eastAsia="Arial"/>
          <w:spacing w:val="-1"/>
          <w:sz w:val="28"/>
          <w:szCs w:val="28"/>
        </w:rPr>
        <w:t>e</w:t>
      </w:r>
      <w:r w:rsidRPr="00D96E4C">
        <w:rPr>
          <w:rFonts w:eastAsia="Arial"/>
          <w:sz w:val="28"/>
          <w:szCs w:val="28"/>
        </w:rPr>
        <w:t>s.</w:t>
      </w:r>
    </w:p>
    <w:p w:rsidR="00722E40" w:rsidRPr="00D96E4C" w:rsidRDefault="00722E40" w:rsidP="008502D2">
      <w:pPr>
        <w:spacing w:line="360" w:lineRule="auto"/>
        <w:ind w:left="460"/>
        <w:jc w:val="both"/>
        <w:rPr>
          <w:rFonts w:eastAsia="Arial"/>
          <w:sz w:val="28"/>
          <w:szCs w:val="28"/>
        </w:rPr>
      </w:pPr>
      <w:r w:rsidRPr="00D96E4C">
        <w:rPr>
          <w:rFonts w:eastAsia="Symbol"/>
        </w:rPr>
        <w:t></w:t>
      </w:r>
      <w:r w:rsidRPr="00D96E4C">
        <w:t xml:space="preserve">    </w:t>
      </w:r>
      <w:r w:rsidRPr="00D96E4C">
        <w:rPr>
          <w:spacing w:val="19"/>
        </w:rPr>
        <w:t xml:space="preserve"> </w:t>
      </w:r>
      <w:r w:rsidRPr="00D96E4C">
        <w:rPr>
          <w:rFonts w:eastAsia="Arial"/>
          <w:sz w:val="28"/>
          <w:szCs w:val="28"/>
        </w:rPr>
        <w:t>O</w:t>
      </w:r>
      <w:r w:rsidRPr="00D96E4C">
        <w:rPr>
          <w:rFonts w:eastAsia="Arial"/>
          <w:spacing w:val="-2"/>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w:t>
      </w:r>
      <w:r w:rsidRPr="00D96E4C">
        <w:rPr>
          <w:rFonts w:eastAsia="Arial"/>
          <w:spacing w:val="-5"/>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1"/>
          <w:sz w:val="28"/>
          <w:szCs w:val="28"/>
        </w:rPr>
        <w:t xml:space="preserve"> </w:t>
      </w:r>
      <w:r w:rsidRPr="00D96E4C">
        <w:rPr>
          <w:rFonts w:eastAsia="Arial"/>
          <w:sz w:val="28"/>
          <w:szCs w:val="28"/>
        </w:rPr>
        <w:t>a</w:t>
      </w:r>
      <w:r w:rsidRPr="00D96E4C">
        <w:rPr>
          <w:rFonts w:eastAsia="Arial"/>
          <w:spacing w:val="-3"/>
          <w:sz w:val="28"/>
          <w:szCs w:val="28"/>
        </w:rPr>
        <w:t xml:space="preserve"> </w:t>
      </w:r>
      <w:r w:rsidRPr="00D96E4C">
        <w:rPr>
          <w:rFonts w:eastAsia="Arial"/>
          <w:spacing w:val="3"/>
          <w:sz w:val="28"/>
          <w:szCs w:val="28"/>
        </w:rPr>
        <w:t>r</w:t>
      </w:r>
      <w:r w:rsidRPr="00D96E4C">
        <w:rPr>
          <w:rFonts w:eastAsia="Arial"/>
          <w:spacing w:val="-1"/>
          <w:sz w:val="28"/>
          <w:szCs w:val="28"/>
        </w:rPr>
        <w:t>equ</w:t>
      </w:r>
      <w:r w:rsidRPr="00D96E4C">
        <w:rPr>
          <w:rFonts w:eastAsia="Arial"/>
          <w:spacing w:val="5"/>
          <w:sz w:val="28"/>
          <w:szCs w:val="28"/>
        </w:rPr>
        <w:t>i</w:t>
      </w:r>
      <w:r w:rsidRPr="00D96E4C">
        <w:rPr>
          <w:rFonts w:eastAsia="Arial"/>
          <w:spacing w:val="-1"/>
          <w:sz w:val="28"/>
          <w:szCs w:val="28"/>
        </w:rPr>
        <w:t>re</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16"/>
          <w:sz w:val="28"/>
          <w:szCs w:val="28"/>
        </w:rPr>
        <w:t xml:space="preserve"> </w:t>
      </w:r>
      <w:r w:rsidRPr="00D96E4C">
        <w:rPr>
          <w:rFonts w:eastAsia="Arial"/>
          <w:spacing w:val="4"/>
          <w:sz w:val="28"/>
          <w:szCs w:val="28"/>
        </w:rPr>
        <w:t>t</w:t>
      </w:r>
      <w:r w:rsidRPr="00D96E4C">
        <w:rPr>
          <w:rFonts w:eastAsia="Arial"/>
          <w:sz w:val="28"/>
          <w:szCs w:val="28"/>
        </w:rPr>
        <w:t>o</w:t>
      </w:r>
      <w:r w:rsidRPr="00D96E4C">
        <w:rPr>
          <w:rFonts w:eastAsia="Arial"/>
          <w:spacing w:val="-3"/>
          <w:sz w:val="28"/>
          <w:szCs w:val="28"/>
        </w:rPr>
        <w:t xml:space="preserve"> </w:t>
      </w:r>
      <w:r w:rsidRPr="00D96E4C">
        <w:rPr>
          <w:rFonts w:eastAsia="Arial"/>
          <w:spacing w:val="3"/>
          <w:sz w:val="28"/>
          <w:szCs w:val="28"/>
        </w:rPr>
        <w:t>m</w:t>
      </w:r>
      <w:r w:rsidRPr="00D96E4C">
        <w:rPr>
          <w:rFonts w:eastAsia="Arial"/>
          <w:spacing w:val="-1"/>
          <w:sz w:val="28"/>
          <w:szCs w:val="28"/>
        </w:rPr>
        <w:t>e</w:t>
      </w:r>
      <w:r w:rsidRPr="00D96E4C">
        <w:rPr>
          <w:rFonts w:eastAsia="Arial"/>
          <w:spacing w:val="3"/>
          <w:sz w:val="28"/>
          <w:szCs w:val="28"/>
        </w:rPr>
        <w:t>e</w:t>
      </w:r>
      <w:r w:rsidRPr="00D96E4C">
        <w:rPr>
          <w:rFonts w:eastAsia="Arial"/>
          <w:sz w:val="28"/>
          <w:szCs w:val="28"/>
        </w:rPr>
        <w:t>t</w:t>
      </w:r>
      <w:r w:rsidRPr="00D96E4C">
        <w:rPr>
          <w:rFonts w:eastAsia="Arial"/>
          <w:spacing w:val="-7"/>
          <w:sz w:val="28"/>
          <w:szCs w:val="28"/>
        </w:rPr>
        <w:t xml:space="preserve"> </w:t>
      </w:r>
      <w:r w:rsidRPr="00D96E4C">
        <w:rPr>
          <w:rFonts w:eastAsia="Arial"/>
          <w:sz w:val="28"/>
          <w:szCs w:val="28"/>
        </w:rPr>
        <w:t>a</w:t>
      </w:r>
      <w:r w:rsidRPr="00D96E4C">
        <w:rPr>
          <w:rFonts w:eastAsia="Arial"/>
          <w:spacing w:val="1"/>
          <w:sz w:val="28"/>
          <w:szCs w:val="28"/>
        </w:rPr>
        <w:t xml:space="preserve"> </w:t>
      </w:r>
      <w:r w:rsidRPr="00D96E4C">
        <w:rPr>
          <w:rFonts w:eastAsia="Arial"/>
          <w:spacing w:val="-1"/>
          <w:sz w:val="28"/>
          <w:szCs w:val="28"/>
        </w:rPr>
        <w:t>f</w:t>
      </w:r>
      <w:r w:rsidRPr="00D96E4C">
        <w:rPr>
          <w:rFonts w:eastAsia="Arial"/>
          <w:spacing w:val="3"/>
          <w:sz w:val="28"/>
          <w:szCs w:val="28"/>
        </w:rPr>
        <w:t>u</w:t>
      </w:r>
      <w:r w:rsidRPr="00D96E4C">
        <w:rPr>
          <w:rFonts w:eastAsia="Arial"/>
          <w:spacing w:val="-1"/>
          <w:sz w:val="28"/>
          <w:szCs w:val="28"/>
        </w:rPr>
        <w:t>n</w:t>
      </w:r>
      <w:r w:rsidRPr="00D96E4C">
        <w:rPr>
          <w:rFonts w:eastAsia="Arial"/>
          <w:spacing w:val="4"/>
          <w:sz w:val="28"/>
          <w:szCs w:val="28"/>
        </w:rPr>
        <w:t>c</w:t>
      </w:r>
      <w:r w:rsidRPr="00D96E4C">
        <w:rPr>
          <w:rFonts w:eastAsia="Arial"/>
          <w:sz w:val="28"/>
          <w:szCs w:val="28"/>
        </w:rPr>
        <w:t>ti</w:t>
      </w:r>
      <w:r w:rsidRPr="00D96E4C">
        <w:rPr>
          <w:rFonts w:eastAsia="Arial"/>
          <w:spacing w:val="-1"/>
          <w:sz w:val="28"/>
          <w:szCs w:val="28"/>
        </w:rPr>
        <w:t>ona</w:t>
      </w:r>
      <w:r w:rsidRPr="00D96E4C">
        <w:rPr>
          <w:rFonts w:eastAsia="Arial"/>
          <w:sz w:val="28"/>
          <w:szCs w:val="28"/>
        </w:rPr>
        <w:t>l</w:t>
      </w:r>
      <w:r w:rsidRPr="00D96E4C">
        <w:rPr>
          <w:rFonts w:eastAsia="Arial"/>
          <w:spacing w:val="-7"/>
          <w:sz w:val="28"/>
          <w:szCs w:val="28"/>
        </w:rPr>
        <w:t xml:space="preserve"> </w:t>
      </w:r>
      <w:r w:rsidRPr="00D96E4C">
        <w:rPr>
          <w:rFonts w:eastAsia="Arial"/>
          <w:spacing w:val="3"/>
          <w:sz w:val="28"/>
          <w:szCs w:val="28"/>
        </w:rPr>
        <w:t>o</w:t>
      </w:r>
      <w:r w:rsidRPr="00D96E4C">
        <w:rPr>
          <w:rFonts w:eastAsia="Arial"/>
          <w:spacing w:val="-1"/>
          <w:sz w:val="28"/>
          <w:szCs w:val="28"/>
        </w:rPr>
        <w:t>b</w:t>
      </w:r>
      <w:r w:rsidRPr="00D96E4C">
        <w:rPr>
          <w:rFonts w:eastAsia="Arial"/>
          <w:sz w:val="28"/>
          <w:szCs w:val="28"/>
        </w:rPr>
        <w:t>jec</w:t>
      </w:r>
      <w:r w:rsidRPr="00D96E4C">
        <w:rPr>
          <w:rFonts w:eastAsia="Arial"/>
          <w:spacing w:val="-1"/>
          <w:sz w:val="28"/>
          <w:szCs w:val="28"/>
        </w:rPr>
        <w:t>t</w:t>
      </w:r>
      <w:r w:rsidRPr="00D96E4C">
        <w:rPr>
          <w:rFonts w:eastAsia="Arial"/>
          <w:sz w:val="28"/>
          <w:szCs w:val="28"/>
        </w:rPr>
        <w:t>i</w:t>
      </w:r>
      <w:r w:rsidRPr="00D96E4C">
        <w:rPr>
          <w:rFonts w:eastAsia="Arial"/>
          <w:spacing w:val="5"/>
          <w:sz w:val="28"/>
          <w:szCs w:val="28"/>
        </w:rPr>
        <w:t>v</w:t>
      </w:r>
      <w:r w:rsidRPr="00D96E4C">
        <w:rPr>
          <w:rFonts w:eastAsia="Arial"/>
          <w:spacing w:val="-1"/>
          <w:sz w:val="28"/>
          <w:szCs w:val="28"/>
        </w:rPr>
        <w:t>e</w:t>
      </w:r>
      <w:r w:rsidRPr="00D96E4C">
        <w:rPr>
          <w:rFonts w:eastAsia="Arial"/>
          <w:sz w:val="28"/>
          <w:szCs w:val="28"/>
        </w:rPr>
        <w:t>.</w:t>
      </w:r>
      <w:r w:rsidRPr="00D96E4C">
        <w:rPr>
          <w:rFonts w:eastAsia="Arial"/>
          <w:spacing w:val="-9"/>
          <w:sz w:val="28"/>
          <w:szCs w:val="28"/>
        </w:rPr>
        <w:t xml:space="preserve"> </w:t>
      </w:r>
      <w:r w:rsidRPr="00D96E4C">
        <w:rPr>
          <w:rFonts w:eastAsia="Arial"/>
          <w:sz w:val="28"/>
          <w:szCs w:val="28"/>
        </w:rPr>
        <w:t>I</w:t>
      </w:r>
      <w:r w:rsidRPr="00D96E4C">
        <w:rPr>
          <w:rFonts w:eastAsia="Arial"/>
          <w:spacing w:val="-2"/>
          <w:sz w:val="28"/>
          <w:szCs w:val="28"/>
        </w:rPr>
        <w:t>n</w:t>
      </w:r>
      <w:r w:rsidRPr="00D96E4C">
        <w:rPr>
          <w:rFonts w:eastAsia="Arial"/>
          <w:sz w:val="28"/>
          <w:szCs w:val="28"/>
        </w:rPr>
        <w:t>v</w:t>
      </w:r>
      <w:r w:rsidRPr="00D96E4C">
        <w:rPr>
          <w:rFonts w:eastAsia="Arial"/>
          <w:spacing w:val="-1"/>
          <w:sz w:val="28"/>
          <w:szCs w:val="28"/>
        </w:rPr>
        <w:t>o</w:t>
      </w:r>
      <w:r w:rsidRPr="00D96E4C">
        <w:rPr>
          <w:rFonts w:eastAsia="Arial"/>
          <w:spacing w:val="5"/>
          <w:sz w:val="28"/>
          <w:szCs w:val="28"/>
        </w:rPr>
        <w:t>i</w:t>
      </w:r>
      <w:r w:rsidRPr="00D96E4C">
        <w:rPr>
          <w:rFonts w:eastAsia="Arial"/>
          <w:sz w:val="28"/>
          <w:szCs w:val="28"/>
        </w:rPr>
        <w:t>c</w:t>
      </w:r>
      <w:r w:rsidRPr="00D96E4C">
        <w:rPr>
          <w:rFonts w:eastAsia="Arial"/>
          <w:spacing w:val="-1"/>
          <w:sz w:val="28"/>
          <w:szCs w:val="28"/>
        </w:rPr>
        <w:t>e</w:t>
      </w:r>
      <w:r w:rsidRPr="00D96E4C">
        <w:rPr>
          <w:rFonts w:eastAsia="Arial"/>
          <w:sz w:val="28"/>
          <w:szCs w:val="28"/>
        </w:rPr>
        <w:t>s,</w:t>
      </w:r>
    </w:p>
    <w:p w:rsidR="00722E40" w:rsidRPr="00D96E4C" w:rsidRDefault="00722E40" w:rsidP="008502D2">
      <w:pPr>
        <w:spacing w:line="360" w:lineRule="auto"/>
        <w:ind w:left="821"/>
        <w:jc w:val="both"/>
        <w:rPr>
          <w:rFonts w:eastAsia="Arial"/>
          <w:sz w:val="28"/>
          <w:szCs w:val="28"/>
        </w:rPr>
      </w:pPr>
      <w:r w:rsidRPr="00D96E4C">
        <w:rPr>
          <w:rFonts w:eastAsia="Arial"/>
          <w:spacing w:val="1"/>
          <w:sz w:val="28"/>
          <w:szCs w:val="28"/>
        </w:rPr>
        <w:t>E</w:t>
      </w:r>
      <w:r w:rsidRPr="00D96E4C">
        <w:rPr>
          <w:rFonts w:eastAsia="Arial"/>
          <w:spacing w:val="-5"/>
          <w:sz w:val="28"/>
          <w:szCs w:val="28"/>
        </w:rPr>
        <w:t>x</w:t>
      </w:r>
      <w:r w:rsidRPr="00D96E4C">
        <w:rPr>
          <w:rFonts w:eastAsia="Arial"/>
          <w:sz w:val="28"/>
          <w:szCs w:val="28"/>
        </w:rPr>
        <w:t>ci</w:t>
      </w:r>
      <w:r w:rsidRPr="00D96E4C">
        <w:rPr>
          <w:rFonts w:eastAsia="Arial"/>
          <w:spacing w:val="5"/>
          <w:sz w:val="28"/>
          <w:szCs w:val="28"/>
        </w:rPr>
        <w:t>s</w:t>
      </w:r>
      <w:r w:rsidRPr="00D96E4C">
        <w:rPr>
          <w:rFonts w:eastAsia="Arial"/>
          <w:sz w:val="28"/>
          <w:szCs w:val="28"/>
        </w:rPr>
        <w:t>e</w:t>
      </w:r>
      <w:r w:rsidRPr="00D96E4C">
        <w:rPr>
          <w:rFonts w:eastAsia="Arial"/>
          <w:spacing w:val="-9"/>
          <w:sz w:val="28"/>
          <w:szCs w:val="28"/>
        </w:rPr>
        <w:t xml:space="preserve"> </w:t>
      </w:r>
      <w:r w:rsidRPr="00D96E4C">
        <w:rPr>
          <w:rFonts w:eastAsia="Arial"/>
          <w:spacing w:val="3"/>
          <w:sz w:val="28"/>
          <w:szCs w:val="28"/>
        </w:rPr>
        <w:t>G</w:t>
      </w:r>
      <w:r w:rsidRPr="00D96E4C">
        <w:rPr>
          <w:rFonts w:eastAsia="Arial"/>
          <w:spacing w:val="-1"/>
          <w:sz w:val="28"/>
          <w:szCs w:val="28"/>
        </w:rPr>
        <w:t>a</w:t>
      </w:r>
      <w:r w:rsidRPr="00D96E4C">
        <w:rPr>
          <w:rFonts w:eastAsia="Arial"/>
          <w:sz w:val="28"/>
          <w:szCs w:val="28"/>
        </w:rPr>
        <w:t>te</w:t>
      </w:r>
      <w:r w:rsidRPr="00D96E4C">
        <w:rPr>
          <w:rFonts w:eastAsia="Arial"/>
          <w:spacing w:val="-3"/>
          <w:sz w:val="28"/>
          <w:szCs w:val="28"/>
        </w:rPr>
        <w:t xml:space="preserve"> </w:t>
      </w:r>
      <w:r w:rsidRPr="00D96E4C">
        <w:rPr>
          <w:rFonts w:eastAsia="Arial"/>
          <w:spacing w:val="1"/>
          <w:sz w:val="28"/>
          <w:szCs w:val="28"/>
        </w:rPr>
        <w:t>P</w:t>
      </w:r>
      <w:r w:rsidRPr="00D96E4C">
        <w:rPr>
          <w:rFonts w:eastAsia="Arial"/>
          <w:spacing w:val="-1"/>
          <w:sz w:val="28"/>
          <w:szCs w:val="28"/>
        </w:rPr>
        <w:t>a</w:t>
      </w:r>
      <w:r w:rsidRPr="00D96E4C">
        <w:rPr>
          <w:rFonts w:eastAsia="Arial"/>
          <w:sz w:val="28"/>
          <w:szCs w:val="28"/>
        </w:rPr>
        <w:t>s</w:t>
      </w:r>
      <w:r w:rsidRPr="00D96E4C">
        <w:rPr>
          <w:rFonts w:eastAsia="Arial"/>
          <w:spacing w:val="4"/>
          <w:sz w:val="28"/>
          <w:szCs w:val="28"/>
        </w:rPr>
        <w:t>s</w:t>
      </w:r>
      <w:r w:rsidRPr="00D96E4C">
        <w:rPr>
          <w:rFonts w:eastAsia="Arial"/>
          <w:sz w:val="28"/>
          <w:szCs w:val="28"/>
        </w:rPr>
        <w:t>,</w:t>
      </w:r>
      <w:r w:rsidRPr="00D96E4C">
        <w:rPr>
          <w:rFonts w:eastAsia="Arial"/>
          <w:spacing w:val="-8"/>
          <w:sz w:val="28"/>
          <w:szCs w:val="28"/>
        </w:rPr>
        <w:t xml:space="preserve"> </w:t>
      </w:r>
      <w:r w:rsidRPr="00D96E4C">
        <w:rPr>
          <w:rFonts w:eastAsia="Arial"/>
          <w:spacing w:val="1"/>
          <w:sz w:val="28"/>
          <w:szCs w:val="28"/>
        </w:rPr>
        <w:t>P</w:t>
      </w:r>
      <w:r w:rsidRPr="00D96E4C">
        <w:rPr>
          <w:rFonts w:eastAsia="Arial"/>
          <w:spacing w:val="-1"/>
          <w:sz w:val="28"/>
          <w:szCs w:val="28"/>
        </w:rPr>
        <w:t>u</w:t>
      </w:r>
      <w:r w:rsidRPr="00D96E4C">
        <w:rPr>
          <w:rFonts w:eastAsia="Arial"/>
          <w:spacing w:val="3"/>
          <w:sz w:val="28"/>
          <w:szCs w:val="28"/>
        </w:rPr>
        <w:t>r</w:t>
      </w:r>
      <w:r w:rsidRPr="00D96E4C">
        <w:rPr>
          <w:rFonts w:eastAsia="Arial"/>
          <w:sz w:val="28"/>
          <w:szCs w:val="28"/>
        </w:rPr>
        <w:t>c</w:t>
      </w:r>
      <w:r w:rsidRPr="00D96E4C">
        <w:rPr>
          <w:rFonts w:eastAsia="Arial"/>
          <w:spacing w:val="3"/>
          <w:sz w:val="28"/>
          <w:szCs w:val="28"/>
        </w:rPr>
        <w:t>h</w:t>
      </w:r>
      <w:r w:rsidRPr="00D96E4C">
        <w:rPr>
          <w:rFonts w:eastAsia="Arial"/>
          <w:spacing w:val="-1"/>
          <w:sz w:val="28"/>
          <w:szCs w:val="28"/>
        </w:rPr>
        <w:t>a</w:t>
      </w:r>
      <w:r w:rsidRPr="00D96E4C">
        <w:rPr>
          <w:rFonts w:eastAsia="Arial"/>
          <w:sz w:val="28"/>
          <w:szCs w:val="28"/>
        </w:rPr>
        <w:t>se</w:t>
      </w:r>
      <w:r w:rsidRPr="00D96E4C">
        <w:rPr>
          <w:rFonts w:eastAsia="Arial"/>
          <w:spacing w:val="-6"/>
          <w:sz w:val="28"/>
          <w:szCs w:val="28"/>
        </w:rPr>
        <w:t xml:space="preserve"> </w:t>
      </w:r>
      <w:r w:rsidRPr="00D96E4C">
        <w:rPr>
          <w:rFonts w:eastAsia="Arial"/>
          <w:sz w:val="28"/>
          <w:szCs w:val="28"/>
        </w:rPr>
        <w:t>O</w:t>
      </w:r>
      <w:r w:rsidRPr="00D96E4C">
        <w:rPr>
          <w:rFonts w:eastAsia="Arial"/>
          <w:spacing w:val="3"/>
          <w:sz w:val="28"/>
          <w:szCs w:val="28"/>
        </w:rPr>
        <w:t>r</w:t>
      </w:r>
      <w:r w:rsidRPr="00D96E4C">
        <w:rPr>
          <w:rFonts w:eastAsia="Arial"/>
          <w:spacing w:val="-1"/>
          <w:sz w:val="28"/>
          <w:szCs w:val="28"/>
        </w:rPr>
        <w:t>de</w:t>
      </w:r>
      <w:r w:rsidRPr="00D96E4C">
        <w:rPr>
          <w:rFonts w:eastAsia="Arial"/>
          <w:spacing w:val="3"/>
          <w:sz w:val="28"/>
          <w:szCs w:val="28"/>
        </w:rPr>
        <w:t>r</w:t>
      </w:r>
      <w:r w:rsidRPr="00D96E4C">
        <w:rPr>
          <w:rFonts w:eastAsia="Arial"/>
          <w:sz w:val="28"/>
          <w:szCs w:val="28"/>
        </w:rPr>
        <w:t>s</w:t>
      </w:r>
      <w:r w:rsidRPr="00D96E4C">
        <w:rPr>
          <w:rFonts w:eastAsia="Arial"/>
          <w:spacing w:val="-9"/>
          <w:sz w:val="28"/>
          <w:szCs w:val="28"/>
        </w:rPr>
        <w:t xml:space="preserve"> </w:t>
      </w:r>
      <w:r w:rsidRPr="00D96E4C">
        <w:rPr>
          <w:rFonts w:eastAsia="Arial"/>
          <w:spacing w:val="3"/>
          <w:sz w:val="28"/>
          <w:szCs w:val="28"/>
        </w:rPr>
        <w:t>ar</w:t>
      </w:r>
      <w:r w:rsidRPr="00D96E4C">
        <w:rPr>
          <w:rFonts w:eastAsia="Arial"/>
          <w:sz w:val="28"/>
          <w:szCs w:val="28"/>
        </w:rPr>
        <w:t>e</w:t>
      </w:r>
      <w:r w:rsidRPr="00D96E4C">
        <w:rPr>
          <w:rFonts w:eastAsia="Arial"/>
          <w:spacing w:val="-5"/>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e</w:t>
      </w:r>
      <w:r w:rsidRPr="00D96E4C">
        <w:rPr>
          <w:rFonts w:eastAsia="Arial"/>
          <w:sz w:val="28"/>
          <w:szCs w:val="28"/>
        </w:rPr>
        <w:t>x</w:t>
      </w:r>
      <w:r w:rsidRPr="00D96E4C">
        <w:rPr>
          <w:rFonts w:eastAsia="Arial"/>
          <w:spacing w:val="-1"/>
          <w:sz w:val="28"/>
          <w:szCs w:val="28"/>
        </w:rPr>
        <w:t>a</w:t>
      </w:r>
      <w:r w:rsidRPr="00D96E4C">
        <w:rPr>
          <w:rFonts w:eastAsia="Arial"/>
          <w:spacing w:val="3"/>
          <w:sz w:val="28"/>
          <w:szCs w:val="28"/>
        </w:rPr>
        <w:t>m</w:t>
      </w:r>
      <w:r w:rsidRPr="00D96E4C">
        <w:rPr>
          <w:rFonts w:eastAsia="Arial"/>
          <w:spacing w:val="-1"/>
          <w:sz w:val="28"/>
          <w:szCs w:val="28"/>
        </w:rPr>
        <w:t>p</w:t>
      </w:r>
      <w:r w:rsidRPr="00D96E4C">
        <w:rPr>
          <w:rFonts w:eastAsia="Arial"/>
          <w:sz w:val="28"/>
          <w:szCs w:val="28"/>
        </w:rPr>
        <w:t>l</w:t>
      </w:r>
      <w:r w:rsidRPr="00D96E4C">
        <w:rPr>
          <w:rFonts w:eastAsia="Arial"/>
          <w:spacing w:val="4"/>
          <w:sz w:val="28"/>
          <w:szCs w:val="28"/>
        </w:rPr>
        <w:t>e</w:t>
      </w:r>
      <w:r w:rsidRPr="00D96E4C">
        <w:rPr>
          <w:rFonts w:eastAsia="Arial"/>
          <w:sz w:val="28"/>
          <w:szCs w:val="28"/>
        </w:rPr>
        <w:t>s</w:t>
      </w:r>
      <w:r w:rsidRPr="00D96E4C">
        <w:rPr>
          <w:rFonts w:eastAsia="Arial"/>
          <w:spacing w:val="-12"/>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2"/>
          <w:sz w:val="28"/>
          <w:szCs w:val="28"/>
        </w:rPr>
        <w:t xml:space="preserve"> </w:t>
      </w:r>
      <w:r w:rsidRPr="00D96E4C">
        <w:rPr>
          <w:rFonts w:eastAsia="Arial"/>
          <w:sz w:val="28"/>
          <w:szCs w:val="28"/>
        </w:rPr>
        <w:t>s</w:t>
      </w:r>
      <w:r w:rsidRPr="00D96E4C">
        <w:rPr>
          <w:rFonts w:eastAsia="Arial"/>
          <w:spacing w:val="-2"/>
          <w:sz w:val="28"/>
          <w:szCs w:val="28"/>
        </w:rPr>
        <w:t>u</w:t>
      </w:r>
      <w:r w:rsidRPr="00D96E4C">
        <w:rPr>
          <w:rFonts w:eastAsia="Arial"/>
          <w:spacing w:val="4"/>
          <w:sz w:val="28"/>
          <w:szCs w:val="28"/>
        </w:rPr>
        <w:t>c</w:t>
      </w:r>
      <w:r w:rsidRPr="00D96E4C">
        <w:rPr>
          <w:rFonts w:eastAsia="Arial"/>
          <w:sz w:val="28"/>
          <w:szCs w:val="28"/>
        </w:rPr>
        <w:t>h</w:t>
      </w:r>
      <w:r w:rsidRPr="00D96E4C">
        <w:rPr>
          <w:rFonts w:eastAsia="Arial"/>
          <w:spacing w:val="-7"/>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pacing w:val="4"/>
          <w:sz w:val="28"/>
          <w:szCs w:val="28"/>
        </w:rPr>
        <w:t>t</w:t>
      </w:r>
      <w:r w:rsidRPr="00D96E4C">
        <w:rPr>
          <w:rFonts w:eastAsia="Arial"/>
          <w:spacing w:val="-1"/>
          <w:sz w:val="28"/>
          <w:szCs w:val="28"/>
        </w:rPr>
        <w:t>pu</w:t>
      </w:r>
      <w:r w:rsidRPr="00D96E4C">
        <w:rPr>
          <w:rFonts w:eastAsia="Arial"/>
          <w:sz w:val="28"/>
          <w:szCs w:val="28"/>
        </w:rPr>
        <w:t>t.</w:t>
      </w:r>
    </w:p>
    <w:p w:rsidR="001A7BD5" w:rsidRPr="008E13E3" w:rsidRDefault="00722E40" w:rsidP="00D864DA">
      <w:pPr>
        <w:tabs>
          <w:tab w:val="left" w:pos="820"/>
        </w:tabs>
        <w:spacing w:before="4" w:line="360" w:lineRule="auto"/>
        <w:ind w:left="821" w:right="573" w:hanging="361"/>
        <w:jc w:val="both"/>
        <w:rPr>
          <w:rFonts w:eastAsia="Arial"/>
          <w:sz w:val="28"/>
          <w:szCs w:val="28"/>
        </w:rPr>
      </w:pPr>
      <w:r w:rsidRPr="00D96E4C">
        <w:rPr>
          <w:rFonts w:eastAsia="Symbol"/>
        </w:rPr>
        <w:t></w:t>
      </w:r>
      <w:r w:rsidRPr="00D96E4C">
        <w:rPr>
          <w:rFonts w:eastAsia="Symbol"/>
          <w:spacing w:val="-49"/>
        </w:rPr>
        <w:t></w:t>
      </w:r>
      <w:r w:rsidRPr="00D96E4C">
        <w:tab/>
      </w:r>
      <w:r w:rsidRPr="00D96E4C">
        <w:rPr>
          <w:rFonts w:eastAsia="Arial"/>
          <w:spacing w:val="1"/>
          <w:sz w:val="28"/>
          <w:szCs w:val="28"/>
        </w:rPr>
        <w:t>S</w:t>
      </w:r>
      <w:r w:rsidRPr="00D96E4C">
        <w:rPr>
          <w:rFonts w:eastAsia="Arial"/>
          <w:sz w:val="28"/>
          <w:szCs w:val="28"/>
        </w:rPr>
        <w:t>t</w:t>
      </w:r>
      <w:r w:rsidRPr="00D96E4C">
        <w:rPr>
          <w:rFonts w:eastAsia="Arial"/>
          <w:spacing w:val="-2"/>
          <w:sz w:val="28"/>
          <w:szCs w:val="28"/>
        </w:rPr>
        <w:t>a</w:t>
      </w:r>
      <w:r w:rsidRPr="00D96E4C">
        <w:rPr>
          <w:rFonts w:eastAsia="Arial"/>
          <w:sz w:val="28"/>
          <w:szCs w:val="28"/>
        </w:rPr>
        <w:t>t</w:t>
      </w:r>
      <w:r w:rsidRPr="00D96E4C">
        <w:rPr>
          <w:rFonts w:eastAsia="Arial"/>
          <w:spacing w:val="-2"/>
          <w:sz w:val="28"/>
          <w:szCs w:val="28"/>
        </w:rPr>
        <w:t>u</w:t>
      </w:r>
      <w:r w:rsidRPr="00D96E4C">
        <w:rPr>
          <w:rFonts w:eastAsia="Arial"/>
          <w:spacing w:val="4"/>
          <w:sz w:val="28"/>
          <w:szCs w:val="28"/>
        </w:rPr>
        <w:t>t</w:t>
      </w:r>
      <w:r w:rsidRPr="00D96E4C">
        <w:rPr>
          <w:rFonts w:eastAsia="Arial"/>
          <w:spacing w:val="-1"/>
          <w:sz w:val="28"/>
          <w:szCs w:val="28"/>
        </w:rPr>
        <w:t>o</w:t>
      </w:r>
      <w:r w:rsidRPr="00D96E4C">
        <w:rPr>
          <w:rFonts w:eastAsia="Arial"/>
          <w:spacing w:val="3"/>
          <w:sz w:val="28"/>
          <w:szCs w:val="28"/>
        </w:rPr>
        <w:t>r</w:t>
      </w:r>
      <w:r w:rsidRPr="00D96E4C">
        <w:rPr>
          <w:rFonts w:eastAsia="Arial"/>
          <w:sz w:val="28"/>
          <w:szCs w:val="28"/>
        </w:rPr>
        <w:t>y</w:t>
      </w:r>
      <w:r w:rsidRPr="00D96E4C">
        <w:rPr>
          <w:rFonts w:eastAsia="Arial"/>
          <w:spacing w:val="-12"/>
          <w:sz w:val="28"/>
          <w:szCs w:val="28"/>
        </w:rPr>
        <w:t xml:space="preserve"> </w:t>
      </w:r>
      <w:r w:rsidRPr="00D96E4C">
        <w:rPr>
          <w:rFonts w:eastAsia="Arial"/>
          <w:spacing w:val="-1"/>
          <w:sz w:val="28"/>
          <w:szCs w:val="28"/>
        </w:rPr>
        <w:t>o</w:t>
      </w:r>
      <w:r w:rsidRPr="00D96E4C">
        <w:rPr>
          <w:rFonts w:eastAsia="Arial"/>
          <w:spacing w:val="3"/>
          <w:sz w:val="28"/>
          <w:szCs w:val="28"/>
        </w:rPr>
        <w:t>u</w:t>
      </w:r>
      <w:r w:rsidRPr="00D96E4C">
        <w:rPr>
          <w:rFonts w:eastAsia="Arial"/>
          <w:sz w:val="28"/>
          <w:szCs w:val="28"/>
        </w:rPr>
        <w:t>t</w:t>
      </w:r>
      <w:r w:rsidRPr="00D96E4C">
        <w:rPr>
          <w:rFonts w:eastAsia="Arial"/>
          <w:spacing w:val="3"/>
          <w:sz w:val="28"/>
          <w:szCs w:val="28"/>
        </w:rPr>
        <w:t>p</w:t>
      </w:r>
      <w:r w:rsidRPr="00D96E4C">
        <w:rPr>
          <w:rFonts w:eastAsia="Arial"/>
          <w:spacing w:val="-1"/>
          <w:sz w:val="28"/>
          <w:szCs w:val="28"/>
        </w:rPr>
        <w:t>u</w:t>
      </w:r>
      <w:r w:rsidRPr="00D96E4C">
        <w:rPr>
          <w:rFonts w:eastAsia="Arial"/>
          <w:sz w:val="28"/>
          <w:szCs w:val="28"/>
        </w:rPr>
        <w:t>ts:</w:t>
      </w:r>
      <w:r w:rsidRPr="00D96E4C">
        <w:rPr>
          <w:rFonts w:eastAsia="Arial"/>
          <w:spacing w:val="-11"/>
          <w:sz w:val="28"/>
          <w:szCs w:val="28"/>
        </w:rPr>
        <w:t xml:space="preserve"> </w:t>
      </w:r>
      <w:r w:rsidRPr="00D96E4C">
        <w:rPr>
          <w:rFonts w:eastAsia="Arial"/>
          <w:spacing w:val="1"/>
          <w:sz w:val="28"/>
          <w:szCs w:val="28"/>
        </w:rPr>
        <w:t>A</w:t>
      </w:r>
      <w:r w:rsidRPr="00D96E4C">
        <w:rPr>
          <w:rFonts w:eastAsia="Arial"/>
          <w:sz w:val="28"/>
          <w:szCs w:val="28"/>
        </w:rPr>
        <w:t>ll</w:t>
      </w:r>
      <w:r w:rsidRPr="00D96E4C">
        <w:rPr>
          <w:rFonts w:eastAsia="Arial"/>
          <w:spacing w:val="2"/>
          <w:sz w:val="28"/>
          <w:szCs w:val="28"/>
        </w:rPr>
        <w:t xml:space="preserve"> </w:t>
      </w:r>
      <w:r w:rsidRPr="00D96E4C">
        <w:rPr>
          <w:rFonts w:eastAsia="Arial"/>
          <w:spacing w:val="-1"/>
          <w:sz w:val="28"/>
          <w:szCs w:val="28"/>
        </w:rPr>
        <w:t>o</w:t>
      </w:r>
      <w:r w:rsidRPr="00D96E4C">
        <w:rPr>
          <w:rFonts w:eastAsia="Arial"/>
          <w:spacing w:val="3"/>
          <w:sz w:val="28"/>
          <w:szCs w:val="28"/>
        </w:rPr>
        <w:t>r</w:t>
      </w:r>
      <w:r w:rsidRPr="00D96E4C">
        <w:rPr>
          <w:rFonts w:eastAsia="Arial"/>
          <w:spacing w:val="-1"/>
          <w:sz w:val="28"/>
          <w:szCs w:val="28"/>
        </w:rPr>
        <w:t>g</w:t>
      </w:r>
      <w:r w:rsidRPr="00D96E4C">
        <w:rPr>
          <w:rFonts w:eastAsia="Arial"/>
          <w:spacing w:val="3"/>
          <w:sz w:val="28"/>
          <w:szCs w:val="28"/>
        </w:rPr>
        <w:t>a</w:t>
      </w:r>
      <w:r w:rsidRPr="00D96E4C">
        <w:rPr>
          <w:rFonts w:eastAsia="Arial"/>
          <w:spacing w:val="-1"/>
          <w:sz w:val="28"/>
          <w:szCs w:val="28"/>
        </w:rPr>
        <w:t>n</w:t>
      </w:r>
      <w:r w:rsidRPr="00D96E4C">
        <w:rPr>
          <w:rFonts w:eastAsia="Arial"/>
          <w:spacing w:val="5"/>
          <w:sz w:val="28"/>
          <w:szCs w:val="28"/>
        </w:rPr>
        <w:t>i</w:t>
      </w:r>
      <w:r w:rsidRPr="00D96E4C">
        <w:rPr>
          <w:rFonts w:eastAsia="Arial"/>
          <w:spacing w:val="-5"/>
          <w:sz w:val="28"/>
          <w:szCs w:val="28"/>
        </w:rPr>
        <w:t>z</w:t>
      </w:r>
      <w:r w:rsidRPr="00D96E4C">
        <w:rPr>
          <w:rFonts w:eastAsia="Arial"/>
          <w:spacing w:val="-1"/>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16"/>
          <w:sz w:val="28"/>
          <w:szCs w:val="28"/>
        </w:rPr>
        <w:t xml:space="preserve"> </w:t>
      </w:r>
      <w:r w:rsidRPr="00D96E4C">
        <w:rPr>
          <w:rFonts w:eastAsia="Arial"/>
          <w:sz w:val="28"/>
          <w:szCs w:val="28"/>
        </w:rPr>
        <w:t>is</w:t>
      </w:r>
      <w:r w:rsidRPr="00D96E4C">
        <w:rPr>
          <w:rFonts w:eastAsia="Arial"/>
          <w:spacing w:val="2"/>
          <w:sz w:val="28"/>
          <w:szCs w:val="28"/>
        </w:rPr>
        <w:t xml:space="preserve"> </w:t>
      </w:r>
      <w:r w:rsidRPr="00D96E4C">
        <w:rPr>
          <w:rFonts w:eastAsia="Arial"/>
          <w:spacing w:val="3"/>
          <w:sz w:val="28"/>
          <w:szCs w:val="28"/>
        </w:rPr>
        <w:t>re</w:t>
      </w:r>
      <w:r w:rsidRPr="00D96E4C">
        <w:rPr>
          <w:rFonts w:eastAsia="Arial"/>
          <w:spacing w:val="-1"/>
          <w:sz w:val="28"/>
          <w:szCs w:val="28"/>
        </w:rPr>
        <w:t>qu</w:t>
      </w:r>
      <w:r w:rsidRPr="00D96E4C">
        <w:rPr>
          <w:rFonts w:eastAsia="Arial"/>
          <w:sz w:val="28"/>
          <w:szCs w:val="28"/>
        </w:rPr>
        <w:t>i</w:t>
      </w:r>
      <w:r w:rsidRPr="00D96E4C">
        <w:rPr>
          <w:rFonts w:eastAsia="Arial"/>
          <w:spacing w:val="4"/>
          <w:sz w:val="28"/>
          <w:szCs w:val="28"/>
        </w:rPr>
        <w:t>r</w:t>
      </w:r>
      <w:r w:rsidRPr="00D96E4C">
        <w:rPr>
          <w:rFonts w:eastAsia="Arial"/>
          <w:spacing w:val="-1"/>
          <w:sz w:val="28"/>
          <w:szCs w:val="28"/>
        </w:rPr>
        <w:t>e</w:t>
      </w:r>
      <w:r w:rsidRPr="00D96E4C">
        <w:rPr>
          <w:rFonts w:eastAsia="Arial"/>
          <w:sz w:val="28"/>
          <w:szCs w:val="28"/>
        </w:rPr>
        <w:t>d</w:t>
      </w:r>
      <w:r w:rsidRPr="00D96E4C">
        <w:rPr>
          <w:rFonts w:eastAsia="Arial"/>
          <w:spacing w:val="-7"/>
          <w:sz w:val="28"/>
          <w:szCs w:val="28"/>
        </w:rPr>
        <w:t xml:space="preserve"> </w:t>
      </w:r>
      <w:r w:rsidRPr="00D96E4C">
        <w:rPr>
          <w:rFonts w:eastAsia="Arial"/>
          <w:sz w:val="28"/>
          <w:szCs w:val="28"/>
        </w:rPr>
        <w:t xml:space="preserve">to </w:t>
      </w:r>
      <w:r w:rsidRPr="00D96E4C">
        <w:rPr>
          <w:rFonts w:eastAsia="Arial"/>
          <w:spacing w:val="-1"/>
          <w:sz w:val="28"/>
          <w:szCs w:val="28"/>
        </w:rPr>
        <w:t>pr</w:t>
      </w:r>
      <w:r w:rsidRPr="00D96E4C">
        <w:rPr>
          <w:rFonts w:eastAsia="Arial"/>
          <w:spacing w:val="3"/>
          <w:sz w:val="28"/>
          <w:szCs w:val="28"/>
        </w:rPr>
        <w:t>o</w:t>
      </w:r>
      <w:r w:rsidRPr="00D96E4C">
        <w:rPr>
          <w:rFonts w:eastAsia="Arial"/>
          <w:spacing w:val="-1"/>
          <w:sz w:val="28"/>
          <w:szCs w:val="28"/>
        </w:rPr>
        <w:t>d</w:t>
      </w:r>
      <w:r w:rsidRPr="00D96E4C">
        <w:rPr>
          <w:rFonts w:eastAsia="Arial"/>
          <w:spacing w:val="3"/>
          <w:sz w:val="28"/>
          <w:szCs w:val="28"/>
        </w:rPr>
        <w:t>u</w:t>
      </w:r>
      <w:r w:rsidRPr="00D96E4C">
        <w:rPr>
          <w:rFonts w:eastAsia="Arial"/>
          <w:sz w:val="28"/>
          <w:szCs w:val="28"/>
        </w:rPr>
        <w:t>ce</w:t>
      </w:r>
      <w:r w:rsidRPr="00D96E4C">
        <w:rPr>
          <w:rFonts w:eastAsia="Arial"/>
          <w:spacing w:val="-7"/>
          <w:sz w:val="28"/>
          <w:szCs w:val="28"/>
        </w:rPr>
        <w:t xml:space="preserve"> </w:t>
      </w:r>
      <w:r w:rsidRPr="00D96E4C">
        <w:rPr>
          <w:rFonts w:eastAsia="Arial"/>
          <w:sz w:val="28"/>
          <w:szCs w:val="28"/>
        </w:rPr>
        <w:t>a</w:t>
      </w:r>
      <w:r w:rsidRPr="00D96E4C">
        <w:rPr>
          <w:rFonts w:eastAsia="Arial"/>
          <w:spacing w:val="-3"/>
          <w:sz w:val="28"/>
          <w:szCs w:val="28"/>
        </w:rPr>
        <w:t xml:space="preserve"> </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t</w:t>
      </w:r>
      <w:r w:rsidRPr="00D96E4C">
        <w:rPr>
          <w:rFonts w:eastAsia="Arial"/>
          <w:spacing w:val="-2"/>
          <w:sz w:val="28"/>
          <w:szCs w:val="28"/>
        </w:rPr>
        <w:t>a</w:t>
      </w:r>
      <w:r w:rsidRPr="00D96E4C">
        <w:rPr>
          <w:rFonts w:eastAsia="Arial"/>
          <w:spacing w:val="5"/>
          <w:sz w:val="28"/>
          <w:szCs w:val="28"/>
        </w:rPr>
        <w:t>i</w:t>
      </w:r>
      <w:r w:rsidRPr="00D96E4C">
        <w:rPr>
          <w:rFonts w:eastAsia="Arial"/>
          <w:sz w:val="28"/>
          <w:szCs w:val="28"/>
        </w:rPr>
        <w:t xml:space="preserve">n </w:t>
      </w:r>
      <w:r w:rsidRPr="00D96E4C">
        <w:rPr>
          <w:rFonts w:eastAsia="Arial"/>
          <w:spacing w:val="-1"/>
          <w:sz w:val="28"/>
          <w:szCs w:val="28"/>
        </w:rPr>
        <w:t>a</w:t>
      </w:r>
      <w:r w:rsidRPr="00D96E4C">
        <w:rPr>
          <w:rFonts w:eastAsia="Arial"/>
          <w:spacing w:val="3"/>
          <w:sz w:val="28"/>
          <w:szCs w:val="28"/>
        </w:rPr>
        <w:t>m</w:t>
      </w:r>
      <w:r w:rsidRPr="00D96E4C">
        <w:rPr>
          <w:rFonts w:eastAsia="Arial"/>
          <w:spacing w:val="-1"/>
          <w:sz w:val="28"/>
          <w:szCs w:val="28"/>
        </w:rPr>
        <w:t>ou</w:t>
      </w:r>
      <w:r w:rsidRPr="00D96E4C">
        <w:rPr>
          <w:rFonts w:eastAsia="Arial"/>
          <w:spacing w:val="3"/>
          <w:sz w:val="28"/>
          <w:szCs w:val="28"/>
        </w:rPr>
        <w:t>n</w:t>
      </w:r>
      <w:r w:rsidRPr="00D96E4C">
        <w:rPr>
          <w:rFonts w:eastAsia="Arial"/>
          <w:sz w:val="28"/>
          <w:szCs w:val="28"/>
        </w:rPr>
        <w:t>t</w:t>
      </w:r>
      <w:r w:rsidRPr="00D96E4C">
        <w:rPr>
          <w:rFonts w:eastAsia="Arial"/>
          <w:spacing w:val="-10"/>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2"/>
          <w:sz w:val="28"/>
          <w:szCs w:val="28"/>
        </w:rPr>
        <w:t xml:space="preserve"> </w:t>
      </w:r>
      <w:r w:rsidRPr="00D96E4C">
        <w:rPr>
          <w:rFonts w:eastAsia="Arial"/>
          <w:spacing w:val="-2"/>
          <w:sz w:val="28"/>
          <w:szCs w:val="28"/>
        </w:rPr>
        <w:t>r</w:t>
      </w:r>
      <w:r w:rsidRPr="00D96E4C">
        <w:rPr>
          <w:rFonts w:eastAsia="Arial"/>
          <w:spacing w:val="3"/>
          <w:sz w:val="28"/>
          <w:szCs w:val="28"/>
        </w:rPr>
        <w:t>e</w:t>
      </w:r>
      <w:r w:rsidRPr="00D96E4C">
        <w:rPr>
          <w:rFonts w:eastAsia="Arial"/>
          <w:spacing w:val="-1"/>
          <w:sz w:val="28"/>
          <w:szCs w:val="28"/>
        </w:rPr>
        <w:t>p</w:t>
      </w:r>
      <w:r w:rsidRPr="00D96E4C">
        <w:rPr>
          <w:rFonts w:eastAsia="Arial"/>
          <w:spacing w:val="3"/>
          <w:sz w:val="28"/>
          <w:szCs w:val="28"/>
        </w:rPr>
        <w:t>o</w:t>
      </w:r>
      <w:r w:rsidRPr="00D96E4C">
        <w:rPr>
          <w:rFonts w:eastAsia="Arial"/>
          <w:spacing w:val="-1"/>
          <w:sz w:val="28"/>
          <w:szCs w:val="28"/>
        </w:rPr>
        <w:t>r</w:t>
      </w:r>
      <w:r w:rsidRPr="00D96E4C">
        <w:rPr>
          <w:rFonts w:eastAsia="Arial"/>
          <w:sz w:val="28"/>
          <w:szCs w:val="28"/>
        </w:rPr>
        <w:t>ts</w:t>
      </w:r>
      <w:r w:rsidRPr="00D96E4C">
        <w:rPr>
          <w:rFonts w:eastAsia="Arial"/>
          <w:spacing w:val="-6"/>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6"/>
          <w:sz w:val="28"/>
          <w:szCs w:val="28"/>
        </w:rPr>
        <w:t xml:space="preserve"> </w:t>
      </w:r>
      <w:r w:rsidRPr="00D96E4C">
        <w:rPr>
          <w:rFonts w:eastAsia="Arial"/>
          <w:spacing w:val="-1"/>
          <w:sz w:val="28"/>
          <w:szCs w:val="28"/>
        </w:rPr>
        <w:t>f</w:t>
      </w:r>
      <w:r w:rsidRPr="00D96E4C">
        <w:rPr>
          <w:rFonts w:eastAsia="Arial"/>
          <w:spacing w:val="3"/>
          <w:sz w:val="28"/>
          <w:szCs w:val="28"/>
        </w:rPr>
        <w:t>o</w:t>
      </w:r>
      <w:r w:rsidRPr="00D96E4C">
        <w:rPr>
          <w:rFonts w:eastAsia="Arial"/>
          <w:spacing w:val="-1"/>
          <w:sz w:val="28"/>
          <w:szCs w:val="28"/>
        </w:rPr>
        <w:t>r</w:t>
      </w:r>
      <w:r w:rsidRPr="00D96E4C">
        <w:rPr>
          <w:rFonts w:eastAsia="Arial"/>
          <w:spacing w:val="3"/>
          <w:sz w:val="28"/>
          <w:szCs w:val="28"/>
        </w:rPr>
        <w:t>m</w:t>
      </w:r>
      <w:r w:rsidRPr="00D96E4C">
        <w:rPr>
          <w:rFonts w:eastAsia="Arial"/>
          <w:sz w:val="28"/>
          <w:szCs w:val="28"/>
        </w:rPr>
        <w:t>s</w:t>
      </w:r>
      <w:r w:rsidRPr="00D96E4C">
        <w:rPr>
          <w:rFonts w:eastAsia="Arial"/>
          <w:spacing w:val="-7"/>
          <w:sz w:val="28"/>
          <w:szCs w:val="28"/>
        </w:rPr>
        <w:t xml:space="preserve"> </w:t>
      </w:r>
      <w:r w:rsidRPr="00D96E4C">
        <w:rPr>
          <w:rFonts w:eastAsia="Arial"/>
          <w:spacing w:val="-2"/>
          <w:sz w:val="28"/>
          <w:szCs w:val="28"/>
        </w:rPr>
        <w:t>a</w:t>
      </w:r>
      <w:r w:rsidRPr="00D96E4C">
        <w:rPr>
          <w:rFonts w:eastAsia="Arial"/>
          <w:sz w:val="28"/>
          <w:szCs w:val="28"/>
        </w:rPr>
        <w:t>s</w:t>
      </w:r>
      <w:r w:rsidRPr="00D96E4C">
        <w:rPr>
          <w:rFonts w:eastAsia="Arial"/>
          <w:spacing w:val="1"/>
          <w:sz w:val="28"/>
          <w:szCs w:val="28"/>
        </w:rPr>
        <w:t xml:space="preserve"> </w:t>
      </w:r>
      <w:r w:rsidRPr="00D96E4C">
        <w:rPr>
          <w:rFonts w:eastAsia="Arial"/>
          <w:spacing w:val="3"/>
          <w:sz w:val="28"/>
          <w:szCs w:val="28"/>
        </w:rPr>
        <w:t>r</w:t>
      </w:r>
      <w:r w:rsidRPr="00D96E4C">
        <w:rPr>
          <w:rFonts w:eastAsia="Arial"/>
          <w:spacing w:val="-1"/>
          <w:sz w:val="28"/>
          <w:szCs w:val="28"/>
        </w:rPr>
        <w:t>equ</w:t>
      </w:r>
      <w:r w:rsidRPr="00D96E4C">
        <w:rPr>
          <w:rFonts w:eastAsia="Arial"/>
          <w:spacing w:val="5"/>
          <w:sz w:val="28"/>
          <w:szCs w:val="28"/>
        </w:rPr>
        <w:t>i</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d</w:t>
      </w:r>
      <w:r w:rsidRPr="00D96E4C">
        <w:rPr>
          <w:rFonts w:eastAsia="Arial"/>
          <w:spacing w:val="-11"/>
          <w:sz w:val="28"/>
          <w:szCs w:val="28"/>
        </w:rPr>
        <w:t xml:space="preserve"> </w:t>
      </w:r>
      <w:r w:rsidRPr="00D96E4C">
        <w:rPr>
          <w:rFonts w:eastAsia="Arial"/>
          <w:spacing w:val="3"/>
          <w:sz w:val="28"/>
          <w:szCs w:val="28"/>
        </w:rPr>
        <w:t>b</w:t>
      </w:r>
      <w:r w:rsidRPr="00D96E4C">
        <w:rPr>
          <w:rFonts w:eastAsia="Arial"/>
          <w:sz w:val="28"/>
          <w:szCs w:val="28"/>
        </w:rPr>
        <w:t>y</w:t>
      </w:r>
      <w:r w:rsidRPr="00D96E4C">
        <w:rPr>
          <w:rFonts w:eastAsia="Arial"/>
          <w:spacing w:val="-8"/>
          <w:sz w:val="28"/>
          <w:szCs w:val="28"/>
        </w:rPr>
        <w:t xml:space="preserve"> </w:t>
      </w:r>
      <w:r w:rsidRPr="00D96E4C">
        <w:rPr>
          <w:rFonts w:eastAsia="Arial"/>
          <w:spacing w:val="4"/>
          <w:sz w:val="28"/>
          <w:szCs w:val="28"/>
        </w:rPr>
        <w:t>l</w:t>
      </w:r>
      <w:r w:rsidRPr="00D96E4C">
        <w:rPr>
          <w:rFonts w:eastAsia="Arial"/>
          <w:spacing w:val="3"/>
          <w:sz w:val="28"/>
          <w:szCs w:val="28"/>
        </w:rPr>
        <w:t>a</w:t>
      </w:r>
      <w:r w:rsidRPr="00D96E4C">
        <w:rPr>
          <w:rFonts w:eastAsia="Arial"/>
          <w:spacing w:val="-4"/>
          <w:sz w:val="28"/>
          <w:szCs w:val="28"/>
        </w:rPr>
        <w:t>w</w:t>
      </w:r>
    </w:p>
    <w:p w:rsidR="001A7BD5" w:rsidRPr="001A7BD5" w:rsidRDefault="001A7BD5" w:rsidP="008502D2">
      <w:pPr>
        <w:spacing w:before="55"/>
        <w:ind w:left="2655"/>
        <w:jc w:val="both"/>
        <w:rPr>
          <w:rFonts w:eastAsia="Arial"/>
          <w:b/>
          <w:sz w:val="40"/>
          <w:szCs w:val="40"/>
          <w:u w:val="single"/>
        </w:rPr>
      </w:pPr>
      <w:r w:rsidRPr="001A7BD5">
        <w:rPr>
          <w:rFonts w:eastAsia="Arial"/>
          <w:b/>
          <w:spacing w:val="-2"/>
          <w:sz w:val="40"/>
          <w:szCs w:val="40"/>
          <w:u w:val="single"/>
        </w:rPr>
        <w:lastRenderedPageBreak/>
        <w:t>P</w:t>
      </w:r>
      <w:r w:rsidRPr="001A7BD5">
        <w:rPr>
          <w:rFonts w:eastAsia="Arial"/>
          <w:b/>
          <w:spacing w:val="1"/>
          <w:sz w:val="40"/>
          <w:szCs w:val="40"/>
          <w:u w:val="single"/>
        </w:rPr>
        <w:t>r</w:t>
      </w:r>
      <w:r w:rsidRPr="001A7BD5">
        <w:rPr>
          <w:rFonts w:eastAsia="Arial"/>
          <w:b/>
          <w:sz w:val="40"/>
          <w:szCs w:val="40"/>
          <w:u w:val="single"/>
        </w:rPr>
        <w:t>o</w:t>
      </w:r>
      <w:r w:rsidRPr="001A7BD5">
        <w:rPr>
          <w:rFonts w:eastAsia="Arial"/>
          <w:b/>
          <w:spacing w:val="2"/>
          <w:sz w:val="40"/>
          <w:szCs w:val="40"/>
          <w:u w:val="single"/>
        </w:rPr>
        <w:t>j</w:t>
      </w:r>
      <w:r w:rsidRPr="001A7BD5">
        <w:rPr>
          <w:rFonts w:eastAsia="Arial"/>
          <w:b/>
          <w:sz w:val="40"/>
          <w:szCs w:val="40"/>
          <w:u w:val="single"/>
        </w:rPr>
        <w:t>e</w:t>
      </w:r>
      <w:r w:rsidRPr="001A7BD5">
        <w:rPr>
          <w:rFonts w:eastAsia="Arial"/>
          <w:b/>
          <w:spacing w:val="1"/>
          <w:sz w:val="40"/>
          <w:szCs w:val="40"/>
          <w:u w:val="single"/>
        </w:rPr>
        <w:t>c</w:t>
      </w:r>
      <w:r w:rsidRPr="001A7BD5">
        <w:rPr>
          <w:rFonts w:eastAsia="Arial"/>
          <w:b/>
          <w:sz w:val="40"/>
          <w:szCs w:val="40"/>
          <w:u w:val="single"/>
        </w:rPr>
        <w:t>t</w:t>
      </w:r>
      <w:r w:rsidRPr="001A7BD5">
        <w:rPr>
          <w:rFonts w:eastAsia="Arial"/>
          <w:b/>
          <w:spacing w:val="-12"/>
          <w:sz w:val="40"/>
          <w:szCs w:val="40"/>
          <w:u w:val="single"/>
        </w:rPr>
        <w:t xml:space="preserve"> </w:t>
      </w:r>
      <w:r w:rsidRPr="001A7BD5">
        <w:rPr>
          <w:rFonts w:eastAsia="Arial"/>
          <w:b/>
          <w:spacing w:val="2"/>
          <w:sz w:val="40"/>
          <w:szCs w:val="40"/>
          <w:u w:val="single"/>
        </w:rPr>
        <w:t>P</w:t>
      </w:r>
      <w:r w:rsidRPr="001A7BD5">
        <w:rPr>
          <w:rFonts w:eastAsia="Arial"/>
          <w:b/>
          <w:spacing w:val="-2"/>
          <w:sz w:val="40"/>
          <w:szCs w:val="40"/>
          <w:u w:val="single"/>
        </w:rPr>
        <w:t>l</w:t>
      </w:r>
      <w:r w:rsidRPr="001A7BD5">
        <w:rPr>
          <w:rFonts w:eastAsia="Arial"/>
          <w:b/>
          <w:spacing w:val="4"/>
          <w:sz w:val="40"/>
          <w:szCs w:val="40"/>
          <w:u w:val="single"/>
        </w:rPr>
        <w:t>a</w:t>
      </w:r>
      <w:r w:rsidRPr="001A7BD5">
        <w:rPr>
          <w:rFonts w:eastAsia="Arial"/>
          <w:b/>
          <w:sz w:val="40"/>
          <w:szCs w:val="40"/>
          <w:u w:val="single"/>
        </w:rPr>
        <w:t>n</w:t>
      </w:r>
      <w:r w:rsidRPr="001A7BD5">
        <w:rPr>
          <w:rFonts w:eastAsia="Arial"/>
          <w:b/>
          <w:spacing w:val="-5"/>
          <w:sz w:val="40"/>
          <w:szCs w:val="40"/>
          <w:u w:val="single"/>
        </w:rPr>
        <w:t xml:space="preserve"> </w:t>
      </w:r>
      <w:r w:rsidRPr="001A7BD5">
        <w:rPr>
          <w:rFonts w:eastAsia="Arial"/>
          <w:b/>
          <w:sz w:val="40"/>
          <w:szCs w:val="40"/>
          <w:u w:val="single"/>
        </w:rPr>
        <w:t>&amp;</w:t>
      </w:r>
      <w:r w:rsidRPr="001A7BD5">
        <w:rPr>
          <w:rFonts w:eastAsia="Arial"/>
          <w:b/>
          <w:spacing w:val="-5"/>
          <w:sz w:val="40"/>
          <w:szCs w:val="40"/>
          <w:u w:val="single"/>
        </w:rPr>
        <w:t xml:space="preserve"> </w:t>
      </w:r>
      <w:r w:rsidRPr="001A7BD5">
        <w:rPr>
          <w:rFonts w:eastAsia="Arial"/>
          <w:b/>
          <w:spacing w:val="-2"/>
          <w:sz w:val="40"/>
          <w:szCs w:val="40"/>
          <w:u w:val="single"/>
        </w:rPr>
        <w:t>S</w:t>
      </w:r>
      <w:r w:rsidRPr="001A7BD5">
        <w:rPr>
          <w:rFonts w:eastAsia="Arial"/>
          <w:b/>
          <w:spacing w:val="2"/>
          <w:sz w:val="40"/>
          <w:szCs w:val="40"/>
          <w:u w:val="single"/>
        </w:rPr>
        <w:t>c</w:t>
      </w:r>
      <w:r w:rsidRPr="001A7BD5">
        <w:rPr>
          <w:rFonts w:eastAsia="Arial"/>
          <w:b/>
          <w:spacing w:val="4"/>
          <w:sz w:val="40"/>
          <w:szCs w:val="40"/>
          <w:u w:val="single"/>
        </w:rPr>
        <w:t>h</w:t>
      </w:r>
      <w:r w:rsidRPr="001A7BD5">
        <w:rPr>
          <w:rFonts w:eastAsia="Arial"/>
          <w:b/>
          <w:sz w:val="40"/>
          <w:szCs w:val="40"/>
          <w:u w:val="single"/>
        </w:rPr>
        <w:t>e</w:t>
      </w:r>
      <w:r w:rsidRPr="001A7BD5">
        <w:rPr>
          <w:rFonts w:eastAsia="Arial"/>
          <w:b/>
          <w:spacing w:val="-2"/>
          <w:sz w:val="40"/>
          <w:szCs w:val="40"/>
          <w:u w:val="single"/>
        </w:rPr>
        <w:t>d</w:t>
      </w:r>
      <w:r w:rsidRPr="001A7BD5">
        <w:rPr>
          <w:rFonts w:eastAsia="Arial"/>
          <w:b/>
          <w:spacing w:val="4"/>
          <w:sz w:val="40"/>
          <w:szCs w:val="40"/>
          <w:u w:val="single"/>
        </w:rPr>
        <w:t>u</w:t>
      </w:r>
      <w:r w:rsidRPr="001A7BD5">
        <w:rPr>
          <w:rFonts w:eastAsia="Arial"/>
          <w:b/>
          <w:spacing w:val="-2"/>
          <w:sz w:val="40"/>
          <w:szCs w:val="40"/>
          <w:u w:val="single"/>
        </w:rPr>
        <w:t>l</w:t>
      </w:r>
      <w:r w:rsidRPr="001A7BD5">
        <w:rPr>
          <w:rFonts w:eastAsia="Arial"/>
          <w:b/>
          <w:spacing w:val="2"/>
          <w:sz w:val="40"/>
          <w:szCs w:val="40"/>
          <w:u w:val="single"/>
        </w:rPr>
        <w:t>i</w:t>
      </w:r>
      <w:r w:rsidRPr="001A7BD5">
        <w:rPr>
          <w:rFonts w:eastAsia="Arial"/>
          <w:b/>
          <w:sz w:val="40"/>
          <w:szCs w:val="40"/>
          <w:u w:val="single"/>
        </w:rPr>
        <w:t>ng</w:t>
      </w:r>
    </w:p>
    <w:p w:rsidR="001A7BD5" w:rsidRPr="00D96E4C" w:rsidRDefault="001A7BD5" w:rsidP="008502D2">
      <w:pPr>
        <w:spacing w:before="12" w:line="260" w:lineRule="exact"/>
        <w:jc w:val="both"/>
        <w:rPr>
          <w:sz w:val="26"/>
          <w:szCs w:val="26"/>
        </w:rPr>
      </w:pPr>
    </w:p>
    <w:p w:rsidR="001A7BD5" w:rsidRPr="00D96E4C" w:rsidRDefault="001A7BD5" w:rsidP="008502D2">
      <w:pPr>
        <w:ind w:left="100" w:right="57"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z w:val="28"/>
          <w:szCs w:val="28"/>
        </w:rPr>
        <w:t>wa</w:t>
      </w:r>
      <w:r w:rsidRPr="00D96E4C">
        <w:rPr>
          <w:rFonts w:eastAsia="Arial"/>
          <w:spacing w:val="3"/>
          <w:sz w:val="28"/>
          <w:szCs w:val="28"/>
        </w:rPr>
        <w:t>t</w:t>
      </w:r>
      <w:r w:rsidRPr="00D96E4C">
        <w:rPr>
          <w:rFonts w:eastAsia="Arial"/>
          <w:spacing w:val="-1"/>
          <w:sz w:val="28"/>
          <w:szCs w:val="28"/>
        </w:rPr>
        <w:t>er</w:t>
      </w:r>
      <w:r w:rsidRPr="00D96E4C">
        <w:rPr>
          <w:rFonts w:eastAsia="Arial"/>
          <w:spacing w:val="4"/>
          <w:sz w:val="28"/>
          <w:szCs w:val="28"/>
        </w:rPr>
        <w:t>f</w:t>
      </w:r>
      <w:r w:rsidRPr="00D96E4C">
        <w:rPr>
          <w:rFonts w:eastAsia="Arial"/>
          <w:spacing w:val="-1"/>
          <w:sz w:val="28"/>
          <w:szCs w:val="28"/>
        </w:rPr>
        <w:t>a</w:t>
      </w:r>
      <w:r w:rsidRPr="00D96E4C">
        <w:rPr>
          <w:rFonts w:eastAsia="Arial"/>
          <w:sz w:val="28"/>
          <w:szCs w:val="28"/>
        </w:rPr>
        <w:t>ll</w:t>
      </w:r>
      <w:r w:rsidRPr="00D96E4C">
        <w:rPr>
          <w:rFonts w:eastAsia="Arial"/>
          <w:spacing w:val="1"/>
          <w:sz w:val="28"/>
          <w:szCs w:val="28"/>
        </w:rPr>
        <w:t xml:space="preserve"> </w:t>
      </w:r>
      <w:r w:rsidRPr="00D96E4C">
        <w:rPr>
          <w:rFonts w:eastAsia="Arial"/>
          <w:spacing w:val="3"/>
          <w:sz w:val="28"/>
          <w:szCs w:val="28"/>
        </w:rPr>
        <w:t>m</w:t>
      </w:r>
      <w:r w:rsidRPr="00D96E4C">
        <w:rPr>
          <w:rFonts w:eastAsia="Arial"/>
          <w:spacing w:val="-1"/>
          <w:sz w:val="28"/>
          <w:szCs w:val="28"/>
        </w:rPr>
        <w:t>ode</w:t>
      </w:r>
      <w:r w:rsidRPr="00D96E4C">
        <w:rPr>
          <w:rFonts w:eastAsia="Arial"/>
          <w:sz w:val="28"/>
          <w:szCs w:val="28"/>
        </w:rPr>
        <w:t>l</w:t>
      </w:r>
      <w:r w:rsidRPr="00D96E4C">
        <w:rPr>
          <w:rFonts w:eastAsia="Arial"/>
          <w:spacing w:val="4"/>
          <w:sz w:val="28"/>
          <w:szCs w:val="28"/>
        </w:rPr>
        <w:t xml:space="preserve"> </w:t>
      </w:r>
      <w:r w:rsidRPr="00D96E4C">
        <w:rPr>
          <w:rFonts w:eastAsia="Arial"/>
          <w:sz w:val="28"/>
          <w:szCs w:val="28"/>
        </w:rPr>
        <w:t>is</w:t>
      </w:r>
      <w:r w:rsidRPr="00D96E4C">
        <w:rPr>
          <w:rFonts w:eastAsia="Arial"/>
          <w:spacing w:val="9"/>
          <w:sz w:val="28"/>
          <w:szCs w:val="28"/>
        </w:rPr>
        <w:t xml:space="preserve"> </w:t>
      </w:r>
      <w:r w:rsidRPr="00D96E4C">
        <w:rPr>
          <w:rFonts w:eastAsia="Arial"/>
          <w:sz w:val="28"/>
          <w:szCs w:val="28"/>
        </w:rPr>
        <w:t>a</w:t>
      </w:r>
      <w:r w:rsidRPr="00D96E4C">
        <w:rPr>
          <w:rFonts w:eastAsia="Arial"/>
          <w:spacing w:val="13"/>
          <w:sz w:val="28"/>
          <w:szCs w:val="28"/>
        </w:rPr>
        <w:t xml:space="preserve"> </w:t>
      </w:r>
      <w:r w:rsidRPr="00D96E4C">
        <w:rPr>
          <w:rFonts w:eastAsia="Arial"/>
          <w:spacing w:val="-1"/>
          <w:sz w:val="28"/>
          <w:szCs w:val="28"/>
        </w:rPr>
        <w:t>p</w:t>
      </w:r>
      <w:r w:rsidRPr="00D96E4C">
        <w:rPr>
          <w:rFonts w:eastAsia="Arial"/>
          <w:spacing w:val="3"/>
          <w:sz w:val="28"/>
          <w:szCs w:val="28"/>
        </w:rPr>
        <w:t>o</w:t>
      </w:r>
      <w:r w:rsidRPr="00D96E4C">
        <w:rPr>
          <w:rFonts w:eastAsia="Arial"/>
          <w:spacing w:val="-1"/>
          <w:sz w:val="28"/>
          <w:szCs w:val="28"/>
        </w:rPr>
        <w:t>pu</w:t>
      </w:r>
      <w:r w:rsidRPr="00D96E4C">
        <w:rPr>
          <w:rFonts w:eastAsia="Arial"/>
          <w:sz w:val="28"/>
          <w:szCs w:val="28"/>
        </w:rPr>
        <w:t>l</w:t>
      </w:r>
      <w:r w:rsidRPr="00D96E4C">
        <w:rPr>
          <w:rFonts w:eastAsia="Arial"/>
          <w:spacing w:val="4"/>
          <w:sz w:val="28"/>
          <w:szCs w:val="28"/>
        </w:rPr>
        <w:t>a</w:t>
      </w:r>
      <w:r w:rsidRPr="00D96E4C">
        <w:rPr>
          <w:rFonts w:eastAsia="Arial"/>
          <w:sz w:val="28"/>
          <w:szCs w:val="28"/>
        </w:rPr>
        <w:t>r v</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si</w:t>
      </w:r>
      <w:r w:rsidRPr="00D96E4C">
        <w:rPr>
          <w:rFonts w:eastAsia="Arial"/>
          <w:spacing w:val="4"/>
          <w:sz w:val="28"/>
          <w:szCs w:val="28"/>
        </w:rPr>
        <w:t>o</w:t>
      </w:r>
      <w:r w:rsidRPr="00D96E4C">
        <w:rPr>
          <w:rFonts w:eastAsia="Arial"/>
          <w:sz w:val="28"/>
          <w:szCs w:val="28"/>
        </w:rPr>
        <w:t xml:space="preserve">n </w:t>
      </w:r>
      <w:r w:rsidRPr="00D96E4C">
        <w:rPr>
          <w:rFonts w:eastAsia="Arial"/>
          <w:spacing w:val="-1"/>
          <w:sz w:val="28"/>
          <w:szCs w:val="28"/>
        </w:rPr>
        <w:t>o</w:t>
      </w:r>
      <w:r w:rsidRPr="00D96E4C">
        <w:rPr>
          <w:rFonts w:eastAsia="Arial"/>
          <w:sz w:val="28"/>
          <w:szCs w:val="28"/>
        </w:rPr>
        <w:t>f</w:t>
      </w:r>
      <w:r w:rsidRPr="00D96E4C">
        <w:rPr>
          <w:rFonts w:eastAsia="Arial"/>
          <w:spacing w:val="8"/>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pacing w:val="3"/>
          <w:sz w:val="28"/>
          <w:szCs w:val="28"/>
        </w:rPr>
        <w:t>m</w:t>
      </w:r>
      <w:r w:rsidRPr="00D96E4C">
        <w:rPr>
          <w:rFonts w:eastAsia="Arial"/>
          <w:sz w:val="28"/>
          <w:szCs w:val="28"/>
        </w:rPr>
        <w:t xml:space="preserve">s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6"/>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 l</w:t>
      </w:r>
      <w:r w:rsidRPr="00D96E4C">
        <w:rPr>
          <w:rFonts w:eastAsia="Arial"/>
          <w:spacing w:val="1"/>
          <w:sz w:val="28"/>
          <w:szCs w:val="28"/>
        </w:rPr>
        <w:t>i</w:t>
      </w:r>
      <w:r w:rsidRPr="00D96E4C">
        <w:rPr>
          <w:rFonts w:eastAsia="Arial"/>
          <w:sz w:val="28"/>
          <w:szCs w:val="28"/>
        </w:rPr>
        <w:t>fe</w:t>
      </w:r>
      <w:r w:rsidRPr="00D96E4C">
        <w:rPr>
          <w:rFonts w:eastAsia="Arial"/>
          <w:spacing w:val="10"/>
          <w:sz w:val="28"/>
          <w:szCs w:val="28"/>
        </w:rPr>
        <w:t xml:space="preserve"> </w:t>
      </w:r>
      <w:r w:rsidRPr="00D96E4C">
        <w:rPr>
          <w:rFonts w:eastAsia="Arial"/>
          <w:spacing w:val="4"/>
          <w:sz w:val="28"/>
          <w:szCs w:val="28"/>
        </w:rPr>
        <w:t>c</w:t>
      </w:r>
      <w:r w:rsidRPr="00D96E4C">
        <w:rPr>
          <w:rFonts w:eastAsia="Arial"/>
          <w:spacing w:val="-5"/>
          <w:sz w:val="28"/>
          <w:szCs w:val="28"/>
        </w:rPr>
        <w:t>y</w:t>
      </w:r>
      <w:r w:rsidRPr="00D96E4C">
        <w:rPr>
          <w:rFonts w:eastAsia="Arial"/>
          <w:sz w:val="28"/>
          <w:szCs w:val="28"/>
        </w:rPr>
        <w:t>c</w:t>
      </w:r>
      <w:r w:rsidRPr="00D96E4C">
        <w:rPr>
          <w:rFonts w:eastAsia="Arial"/>
          <w:spacing w:val="5"/>
          <w:sz w:val="28"/>
          <w:szCs w:val="28"/>
        </w:rPr>
        <w:t>l</w:t>
      </w:r>
      <w:r w:rsidRPr="00D96E4C">
        <w:rPr>
          <w:rFonts w:eastAsia="Arial"/>
          <w:sz w:val="28"/>
          <w:szCs w:val="28"/>
        </w:rPr>
        <w:t>e</w:t>
      </w:r>
      <w:r w:rsidRPr="00D96E4C">
        <w:rPr>
          <w:rFonts w:eastAsia="Arial"/>
          <w:spacing w:val="7"/>
          <w:sz w:val="28"/>
          <w:szCs w:val="28"/>
        </w:rPr>
        <w:t xml:space="preserve"> </w:t>
      </w:r>
      <w:r w:rsidRPr="00D96E4C">
        <w:rPr>
          <w:rFonts w:eastAsia="Arial"/>
          <w:spacing w:val="3"/>
          <w:sz w:val="28"/>
          <w:szCs w:val="28"/>
        </w:rPr>
        <w:t>m</w:t>
      </w:r>
      <w:r w:rsidRPr="00D96E4C">
        <w:rPr>
          <w:rFonts w:eastAsia="Arial"/>
          <w:spacing w:val="-1"/>
          <w:sz w:val="28"/>
          <w:szCs w:val="28"/>
        </w:rPr>
        <w:t>o</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l</w:t>
      </w:r>
      <w:r w:rsidRPr="00D96E4C">
        <w:rPr>
          <w:rFonts w:eastAsia="Arial"/>
          <w:spacing w:val="8"/>
          <w:sz w:val="28"/>
          <w:szCs w:val="28"/>
        </w:rPr>
        <w:t xml:space="preserve"> </w:t>
      </w:r>
      <w:r w:rsidRPr="00D96E4C">
        <w:rPr>
          <w:rFonts w:eastAsia="Arial"/>
          <w:spacing w:val="4"/>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10"/>
          <w:sz w:val="28"/>
          <w:szCs w:val="28"/>
        </w:rPr>
        <w:t xml:space="preserve"> </w:t>
      </w:r>
      <w:r w:rsidRPr="00D96E4C">
        <w:rPr>
          <w:rFonts w:eastAsia="Arial"/>
          <w:spacing w:val="4"/>
          <w:sz w:val="28"/>
          <w:szCs w:val="28"/>
        </w:rPr>
        <w:t>s</w:t>
      </w:r>
      <w:r w:rsidRPr="00D96E4C">
        <w:rPr>
          <w:rFonts w:eastAsia="Arial"/>
          <w:spacing w:val="-1"/>
          <w:sz w:val="28"/>
          <w:szCs w:val="28"/>
        </w:rPr>
        <w:t>o</w:t>
      </w:r>
      <w:r w:rsidRPr="00D96E4C">
        <w:rPr>
          <w:rFonts w:eastAsia="Arial"/>
          <w:sz w:val="28"/>
          <w:szCs w:val="28"/>
        </w:rPr>
        <w:t>f</w:t>
      </w:r>
      <w:r w:rsidRPr="00D96E4C">
        <w:rPr>
          <w:rFonts w:eastAsia="Arial"/>
          <w:spacing w:val="3"/>
          <w:sz w:val="28"/>
          <w:szCs w:val="28"/>
        </w:rPr>
        <w:t>t</w:t>
      </w:r>
      <w:r w:rsidRPr="00D96E4C">
        <w:rPr>
          <w:rFonts w:eastAsia="Arial"/>
          <w:sz w:val="28"/>
          <w:szCs w:val="28"/>
        </w:rPr>
        <w:t>wa</w:t>
      </w:r>
      <w:r w:rsidRPr="00D96E4C">
        <w:rPr>
          <w:rFonts w:eastAsia="Arial"/>
          <w:spacing w:val="3"/>
          <w:sz w:val="28"/>
          <w:szCs w:val="28"/>
        </w:rPr>
        <w:t>r</w:t>
      </w:r>
      <w:r w:rsidRPr="00D96E4C">
        <w:rPr>
          <w:rFonts w:eastAsia="Arial"/>
          <w:sz w:val="28"/>
          <w:szCs w:val="28"/>
        </w:rPr>
        <w:t>e</w:t>
      </w:r>
      <w:r w:rsidRPr="00D96E4C">
        <w:rPr>
          <w:rFonts w:eastAsia="Arial"/>
          <w:spacing w:val="3"/>
          <w:sz w:val="28"/>
          <w:szCs w:val="28"/>
        </w:rPr>
        <w:t xml:space="preserve"> e</w:t>
      </w:r>
      <w:r w:rsidRPr="00D96E4C">
        <w:rPr>
          <w:rFonts w:eastAsia="Arial"/>
          <w:spacing w:val="-1"/>
          <w:sz w:val="28"/>
          <w:szCs w:val="28"/>
        </w:rPr>
        <w:t>ng</w:t>
      </w:r>
      <w:r w:rsidRPr="00D96E4C">
        <w:rPr>
          <w:rFonts w:eastAsia="Arial"/>
          <w:sz w:val="28"/>
          <w:szCs w:val="28"/>
        </w:rPr>
        <w:t>i</w:t>
      </w:r>
      <w:r w:rsidRPr="00D96E4C">
        <w:rPr>
          <w:rFonts w:eastAsia="Arial"/>
          <w:spacing w:val="4"/>
          <w:sz w:val="28"/>
          <w:szCs w:val="28"/>
        </w:rPr>
        <w:t>n</w:t>
      </w:r>
      <w:r w:rsidRPr="00D96E4C">
        <w:rPr>
          <w:rFonts w:eastAsia="Arial"/>
          <w:spacing w:val="-1"/>
          <w:sz w:val="28"/>
          <w:szCs w:val="28"/>
        </w:rPr>
        <w:t>e</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in</w:t>
      </w:r>
      <w:r w:rsidRPr="00D96E4C">
        <w:rPr>
          <w:rFonts w:eastAsia="Arial"/>
          <w:spacing w:val="-2"/>
          <w:sz w:val="28"/>
          <w:szCs w:val="28"/>
        </w:rPr>
        <w:t>g</w:t>
      </w:r>
      <w:r w:rsidRPr="00D96E4C">
        <w:rPr>
          <w:rFonts w:eastAsia="Arial"/>
          <w:sz w:val="28"/>
          <w:szCs w:val="28"/>
        </w:rPr>
        <w:t>.</w:t>
      </w:r>
      <w:r w:rsidRPr="00D96E4C">
        <w:rPr>
          <w:rFonts w:eastAsia="Arial"/>
          <w:spacing w:val="3"/>
          <w:sz w:val="28"/>
          <w:szCs w:val="28"/>
        </w:rPr>
        <w:t xml:space="preserve"> </w:t>
      </w:r>
      <w:r w:rsidRPr="00D96E4C">
        <w:rPr>
          <w:rFonts w:eastAsia="Arial"/>
          <w:sz w:val="28"/>
          <w:szCs w:val="28"/>
        </w:rPr>
        <w:t>O</w:t>
      </w:r>
      <w:r w:rsidRPr="00D96E4C">
        <w:rPr>
          <w:rFonts w:eastAsia="Arial"/>
          <w:spacing w:val="-1"/>
          <w:sz w:val="28"/>
          <w:szCs w:val="28"/>
        </w:rPr>
        <w:t>f</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n</w:t>
      </w:r>
      <w:r w:rsidRPr="00D96E4C">
        <w:rPr>
          <w:rFonts w:eastAsia="Arial"/>
          <w:spacing w:val="12"/>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si</w:t>
      </w:r>
      <w:r w:rsidRPr="00D96E4C">
        <w:rPr>
          <w:rFonts w:eastAsia="Arial"/>
          <w:spacing w:val="4"/>
          <w:sz w:val="28"/>
          <w:szCs w:val="28"/>
        </w:rPr>
        <w:t>d</w:t>
      </w:r>
      <w:r w:rsidRPr="00D96E4C">
        <w:rPr>
          <w:rFonts w:eastAsia="Arial"/>
          <w:spacing w:val="-1"/>
          <w:sz w:val="28"/>
          <w:szCs w:val="28"/>
        </w:rPr>
        <w:t>er</w:t>
      </w:r>
      <w:r w:rsidRPr="00D96E4C">
        <w:rPr>
          <w:rFonts w:eastAsia="Arial"/>
          <w:spacing w:val="3"/>
          <w:sz w:val="28"/>
          <w:szCs w:val="28"/>
        </w:rPr>
        <w:t>e</w:t>
      </w:r>
      <w:r w:rsidRPr="00D96E4C">
        <w:rPr>
          <w:rFonts w:eastAsia="Arial"/>
          <w:sz w:val="28"/>
          <w:szCs w:val="28"/>
        </w:rPr>
        <w:t xml:space="preserve">d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z w:val="28"/>
          <w:szCs w:val="28"/>
        </w:rPr>
        <w:t>c</w:t>
      </w:r>
      <w:r w:rsidRPr="00D96E4C">
        <w:rPr>
          <w:rFonts w:eastAsia="Arial"/>
          <w:spacing w:val="5"/>
          <w:sz w:val="28"/>
          <w:szCs w:val="28"/>
        </w:rPr>
        <w:t>l</w:t>
      </w:r>
      <w:r w:rsidRPr="00D96E4C">
        <w:rPr>
          <w:rFonts w:eastAsia="Arial"/>
          <w:spacing w:val="-1"/>
          <w:sz w:val="28"/>
          <w:szCs w:val="28"/>
        </w:rPr>
        <w:t>a</w:t>
      </w:r>
      <w:r w:rsidRPr="00D96E4C">
        <w:rPr>
          <w:rFonts w:eastAsia="Arial"/>
          <w:sz w:val="28"/>
          <w:szCs w:val="28"/>
        </w:rPr>
        <w:t xml:space="preserve">ssic </w:t>
      </w:r>
      <w:r w:rsidRPr="00D96E4C">
        <w:rPr>
          <w:rFonts w:eastAsia="Arial"/>
          <w:spacing w:val="-1"/>
          <w:sz w:val="28"/>
          <w:szCs w:val="28"/>
        </w:rPr>
        <w:t>ap</w:t>
      </w:r>
      <w:r w:rsidRPr="00D96E4C">
        <w:rPr>
          <w:rFonts w:eastAsia="Arial"/>
          <w:spacing w:val="3"/>
          <w:sz w:val="28"/>
          <w:szCs w:val="28"/>
        </w:rPr>
        <w:t>p</w:t>
      </w:r>
      <w:r w:rsidRPr="00D96E4C">
        <w:rPr>
          <w:rFonts w:eastAsia="Arial"/>
          <w:spacing w:val="-1"/>
          <w:sz w:val="28"/>
          <w:szCs w:val="28"/>
        </w:rPr>
        <w:t>r</w:t>
      </w:r>
      <w:r w:rsidRPr="00D96E4C">
        <w:rPr>
          <w:rFonts w:eastAsia="Arial"/>
          <w:spacing w:val="3"/>
          <w:sz w:val="28"/>
          <w:szCs w:val="28"/>
        </w:rPr>
        <w:t>o</w:t>
      </w:r>
      <w:r w:rsidRPr="00D96E4C">
        <w:rPr>
          <w:rFonts w:eastAsia="Arial"/>
          <w:spacing w:val="-1"/>
          <w:sz w:val="28"/>
          <w:szCs w:val="28"/>
        </w:rPr>
        <w:t>a</w:t>
      </w:r>
      <w:r w:rsidRPr="00D96E4C">
        <w:rPr>
          <w:rFonts w:eastAsia="Arial"/>
          <w:sz w:val="28"/>
          <w:szCs w:val="28"/>
        </w:rPr>
        <w:t>ch</w:t>
      </w:r>
      <w:r w:rsidRPr="00D96E4C">
        <w:rPr>
          <w:rFonts w:eastAsia="Arial"/>
          <w:spacing w:val="4"/>
          <w:sz w:val="28"/>
          <w:szCs w:val="28"/>
        </w:rPr>
        <w:t xml:space="preserve"> t</w:t>
      </w:r>
      <w:r w:rsidRPr="00D96E4C">
        <w:rPr>
          <w:rFonts w:eastAsia="Arial"/>
          <w:sz w:val="28"/>
          <w:szCs w:val="28"/>
        </w:rPr>
        <w:t>o</w:t>
      </w:r>
      <w:r w:rsidRPr="00D96E4C">
        <w:rPr>
          <w:rFonts w:eastAsia="Arial"/>
          <w:spacing w:val="14"/>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12"/>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m</w:t>
      </w:r>
      <w:r w:rsidRPr="00D96E4C">
        <w:rPr>
          <w:rFonts w:eastAsia="Arial"/>
          <w:sz w:val="28"/>
          <w:szCs w:val="28"/>
        </w:rPr>
        <w:t>s</w:t>
      </w:r>
      <w:r w:rsidRPr="00D96E4C">
        <w:rPr>
          <w:rFonts w:eastAsia="Arial"/>
          <w:spacing w:val="7"/>
          <w:sz w:val="28"/>
          <w:szCs w:val="28"/>
        </w:rPr>
        <w:t xml:space="preserve"> </w:t>
      </w:r>
      <w:r w:rsidRPr="00D96E4C">
        <w:rPr>
          <w:rFonts w:eastAsia="Arial"/>
          <w:spacing w:val="-1"/>
          <w:sz w:val="28"/>
          <w:szCs w:val="28"/>
        </w:rPr>
        <w:t>d</w:t>
      </w:r>
      <w:r w:rsidRPr="00D96E4C">
        <w:rPr>
          <w:rFonts w:eastAsia="Arial"/>
          <w:spacing w:val="3"/>
          <w:sz w:val="28"/>
          <w:szCs w:val="28"/>
        </w:rPr>
        <w:t>e</w:t>
      </w:r>
      <w:r w:rsidRPr="00D96E4C">
        <w:rPr>
          <w:rFonts w:eastAsia="Arial"/>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 l</w:t>
      </w:r>
      <w:r w:rsidRPr="00D96E4C">
        <w:rPr>
          <w:rFonts w:eastAsia="Arial"/>
          <w:spacing w:val="1"/>
          <w:sz w:val="28"/>
          <w:szCs w:val="28"/>
        </w:rPr>
        <w:t>i</w:t>
      </w:r>
      <w:r w:rsidRPr="00D96E4C">
        <w:rPr>
          <w:rFonts w:eastAsia="Arial"/>
          <w:sz w:val="28"/>
          <w:szCs w:val="28"/>
        </w:rPr>
        <w:t>fe</w:t>
      </w:r>
      <w:r w:rsidRPr="00D96E4C">
        <w:rPr>
          <w:rFonts w:eastAsia="Arial"/>
          <w:spacing w:val="11"/>
          <w:sz w:val="28"/>
          <w:szCs w:val="28"/>
        </w:rPr>
        <w:t xml:space="preserve"> </w:t>
      </w:r>
      <w:r w:rsidRPr="00D96E4C">
        <w:rPr>
          <w:rFonts w:eastAsia="Arial"/>
          <w:spacing w:val="4"/>
          <w:sz w:val="28"/>
          <w:szCs w:val="28"/>
        </w:rPr>
        <w:t>c</w:t>
      </w:r>
      <w:r w:rsidRPr="00D96E4C">
        <w:rPr>
          <w:rFonts w:eastAsia="Arial"/>
          <w:spacing w:val="-5"/>
          <w:sz w:val="28"/>
          <w:szCs w:val="28"/>
        </w:rPr>
        <w:t>y</w:t>
      </w:r>
      <w:r w:rsidRPr="00D96E4C">
        <w:rPr>
          <w:rFonts w:eastAsia="Arial"/>
          <w:sz w:val="28"/>
          <w:szCs w:val="28"/>
        </w:rPr>
        <w:t>c</w:t>
      </w:r>
      <w:r w:rsidRPr="00D96E4C">
        <w:rPr>
          <w:rFonts w:eastAsia="Arial"/>
          <w:spacing w:val="5"/>
          <w:sz w:val="28"/>
          <w:szCs w:val="28"/>
        </w:rPr>
        <w:t>l</w:t>
      </w:r>
      <w:r w:rsidRPr="00D96E4C">
        <w:rPr>
          <w:rFonts w:eastAsia="Arial"/>
          <w:spacing w:val="-1"/>
          <w:sz w:val="28"/>
          <w:szCs w:val="28"/>
        </w:rPr>
        <w:t>e</w:t>
      </w:r>
      <w:r w:rsidRPr="00D96E4C">
        <w:rPr>
          <w:rFonts w:eastAsia="Arial"/>
          <w:sz w:val="28"/>
          <w:szCs w:val="28"/>
        </w:rPr>
        <w:t>,</w:t>
      </w:r>
      <w:r w:rsidRPr="00D96E4C">
        <w:rPr>
          <w:rFonts w:eastAsia="Arial"/>
          <w:spacing w:val="9"/>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7"/>
          <w:sz w:val="28"/>
          <w:szCs w:val="28"/>
        </w:rPr>
        <w:t xml:space="preserve"> </w:t>
      </w:r>
      <w:r w:rsidRPr="00D96E4C">
        <w:rPr>
          <w:rFonts w:eastAsia="Arial"/>
          <w:spacing w:val="-4"/>
          <w:sz w:val="28"/>
          <w:szCs w:val="28"/>
        </w:rPr>
        <w:t>w</w:t>
      </w:r>
      <w:r w:rsidRPr="00D96E4C">
        <w:rPr>
          <w:rFonts w:eastAsia="Arial"/>
          <w:spacing w:val="-1"/>
          <w:sz w:val="28"/>
          <w:szCs w:val="28"/>
        </w:rPr>
        <w:t>a</w:t>
      </w:r>
      <w:r w:rsidRPr="00D96E4C">
        <w:rPr>
          <w:rFonts w:eastAsia="Arial"/>
          <w:spacing w:val="4"/>
          <w:sz w:val="28"/>
          <w:szCs w:val="28"/>
        </w:rPr>
        <w:t>t</w:t>
      </w:r>
      <w:r w:rsidRPr="00D96E4C">
        <w:rPr>
          <w:rFonts w:eastAsia="Arial"/>
          <w:spacing w:val="-1"/>
          <w:sz w:val="28"/>
          <w:szCs w:val="28"/>
        </w:rPr>
        <w:t>er</w:t>
      </w:r>
      <w:r w:rsidRPr="00D96E4C">
        <w:rPr>
          <w:rFonts w:eastAsia="Arial"/>
          <w:spacing w:val="4"/>
          <w:sz w:val="28"/>
          <w:szCs w:val="28"/>
        </w:rPr>
        <w:t>f</w:t>
      </w:r>
      <w:r w:rsidRPr="00D96E4C">
        <w:rPr>
          <w:rFonts w:eastAsia="Arial"/>
          <w:spacing w:val="-1"/>
          <w:sz w:val="28"/>
          <w:szCs w:val="28"/>
        </w:rPr>
        <w:t>a</w:t>
      </w:r>
      <w:r w:rsidRPr="00D96E4C">
        <w:rPr>
          <w:rFonts w:eastAsia="Arial"/>
          <w:sz w:val="28"/>
          <w:szCs w:val="28"/>
        </w:rPr>
        <w:t>ll</w:t>
      </w:r>
      <w:r w:rsidRPr="00D96E4C">
        <w:rPr>
          <w:rFonts w:eastAsia="Arial"/>
          <w:spacing w:val="8"/>
          <w:sz w:val="28"/>
          <w:szCs w:val="28"/>
        </w:rPr>
        <w:t xml:space="preserve"> </w:t>
      </w:r>
      <w:r w:rsidRPr="00D96E4C">
        <w:rPr>
          <w:rFonts w:eastAsia="Arial"/>
          <w:spacing w:val="3"/>
          <w:sz w:val="28"/>
          <w:szCs w:val="28"/>
        </w:rPr>
        <w:t>m</w:t>
      </w:r>
      <w:r w:rsidRPr="00D96E4C">
        <w:rPr>
          <w:rFonts w:eastAsia="Arial"/>
          <w:spacing w:val="-1"/>
          <w:sz w:val="28"/>
          <w:szCs w:val="28"/>
        </w:rPr>
        <w:t>od</w:t>
      </w:r>
      <w:r w:rsidRPr="00D96E4C">
        <w:rPr>
          <w:rFonts w:eastAsia="Arial"/>
          <w:spacing w:val="3"/>
          <w:sz w:val="28"/>
          <w:szCs w:val="28"/>
        </w:rPr>
        <w:t>e</w:t>
      </w:r>
      <w:r w:rsidRPr="00D96E4C">
        <w:rPr>
          <w:rFonts w:eastAsia="Arial"/>
          <w:sz w:val="28"/>
          <w:szCs w:val="28"/>
        </w:rPr>
        <w:t xml:space="preserve">l </w:t>
      </w:r>
      <w:r w:rsidRPr="00D96E4C">
        <w:rPr>
          <w:rFonts w:eastAsia="Arial"/>
          <w:spacing w:val="-1"/>
          <w:sz w:val="28"/>
          <w:szCs w:val="28"/>
        </w:rPr>
        <w:t>de</w:t>
      </w:r>
      <w:r w:rsidRPr="00D96E4C">
        <w:rPr>
          <w:rFonts w:eastAsia="Arial"/>
          <w:sz w:val="28"/>
          <w:szCs w:val="28"/>
        </w:rPr>
        <w:t>s</w:t>
      </w:r>
      <w:r w:rsidRPr="00D96E4C">
        <w:rPr>
          <w:rFonts w:eastAsia="Arial"/>
          <w:spacing w:val="4"/>
          <w:sz w:val="28"/>
          <w:szCs w:val="28"/>
        </w:rPr>
        <w:t>c</w:t>
      </w:r>
      <w:r w:rsidRPr="00D96E4C">
        <w:rPr>
          <w:rFonts w:eastAsia="Arial"/>
          <w:spacing w:val="-1"/>
          <w:sz w:val="28"/>
          <w:szCs w:val="28"/>
        </w:rPr>
        <w:t>r</w:t>
      </w:r>
      <w:r w:rsidRPr="00D96E4C">
        <w:rPr>
          <w:rFonts w:eastAsia="Arial"/>
          <w:sz w:val="28"/>
          <w:szCs w:val="28"/>
        </w:rPr>
        <w:t>ib</w:t>
      </w:r>
      <w:r w:rsidRPr="00D96E4C">
        <w:rPr>
          <w:rFonts w:eastAsia="Arial"/>
          <w:spacing w:val="3"/>
          <w:sz w:val="28"/>
          <w:szCs w:val="28"/>
        </w:rPr>
        <w:t>e</w:t>
      </w:r>
      <w:r w:rsidRPr="00D96E4C">
        <w:rPr>
          <w:rFonts w:eastAsia="Arial"/>
          <w:sz w:val="28"/>
          <w:szCs w:val="28"/>
        </w:rPr>
        <w:t>s</w:t>
      </w:r>
      <w:r w:rsidRPr="00D96E4C">
        <w:rPr>
          <w:rFonts w:eastAsia="Arial"/>
          <w:spacing w:val="-12"/>
          <w:sz w:val="28"/>
          <w:szCs w:val="28"/>
        </w:rPr>
        <w:t xml:space="preserve"> </w:t>
      </w:r>
      <w:r w:rsidRPr="00D96E4C">
        <w:rPr>
          <w:rFonts w:eastAsia="Arial"/>
          <w:sz w:val="28"/>
          <w:szCs w:val="28"/>
        </w:rPr>
        <w:t xml:space="preserve">a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12"/>
          <w:sz w:val="28"/>
          <w:szCs w:val="28"/>
        </w:rPr>
        <w:t xml:space="preserve"> </w:t>
      </w:r>
      <w:r w:rsidRPr="00D96E4C">
        <w:rPr>
          <w:rFonts w:eastAsia="Arial"/>
          <w:spacing w:val="3"/>
          <w:sz w:val="28"/>
          <w:szCs w:val="28"/>
        </w:rPr>
        <w:t>m</w:t>
      </w:r>
      <w:r w:rsidRPr="00D96E4C">
        <w:rPr>
          <w:rFonts w:eastAsia="Arial"/>
          <w:spacing w:val="-1"/>
          <w:sz w:val="28"/>
          <w:szCs w:val="28"/>
        </w:rPr>
        <w:t>e</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o</w:t>
      </w:r>
      <w:r w:rsidRPr="00D96E4C">
        <w:rPr>
          <w:rFonts w:eastAsia="Arial"/>
          <w:sz w:val="28"/>
          <w:szCs w:val="28"/>
        </w:rPr>
        <w:t>d</w:t>
      </w:r>
      <w:r w:rsidRPr="00D96E4C">
        <w:rPr>
          <w:rFonts w:eastAsia="Arial"/>
          <w:spacing w:val="-6"/>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pacing w:val="3"/>
          <w:sz w:val="28"/>
          <w:szCs w:val="28"/>
        </w:rPr>
        <w:t>a</w:t>
      </w:r>
      <w:r w:rsidRPr="00D96E4C">
        <w:rPr>
          <w:rFonts w:eastAsia="Arial"/>
          <w:sz w:val="28"/>
          <w:szCs w:val="28"/>
        </w:rPr>
        <w:t>t</w:t>
      </w:r>
      <w:r w:rsidRPr="00D96E4C">
        <w:rPr>
          <w:rFonts w:eastAsia="Arial"/>
          <w:spacing w:val="-6"/>
          <w:sz w:val="28"/>
          <w:szCs w:val="28"/>
        </w:rPr>
        <w:t xml:space="preserve"> </w:t>
      </w:r>
      <w:r w:rsidRPr="00D96E4C">
        <w:rPr>
          <w:rFonts w:eastAsia="Arial"/>
          <w:spacing w:val="5"/>
          <w:sz w:val="28"/>
          <w:szCs w:val="28"/>
        </w:rPr>
        <w:t>i</w:t>
      </w:r>
      <w:r w:rsidRPr="00D96E4C">
        <w:rPr>
          <w:rFonts w:eastAsia="Arial"/>
          <w:sz w:val="28"/>
          <w:szCs w:val="28"/>
        </w:rPr>
        <w:t>s</w:t>
      </w:r>
      <w:r w:rsidRPr="00D96E4C">
        <w:rPr>
          <w:rFonts w:eastAsia="Arial"/>
          <w:spacing w:val="-2"/>
          <w:sz w:val="28"/>
          <w:szCs w:val="28"/>
        </w:rPr>
        <w:t xml:space="preserve"> </w:t>
      </w:r>
      <w:r w:rsidRPr="00D96E4C">
        <w:rPr>
          <w:rFonts w:eastAsia="Arial"/>
          <w:sz w:val="28"/>
          <w:szCs w:val="28"/>
        </w:rPr>
        <w:t>lin</w:t>
      </w:r>
      <w:r w:rsidRPr="00D96E4C">
        <w:rPr>
          <w:rFonts w:eastAsia="Arial"/>
          <w:spacing w:val="3"/>
          <w:sz w:val="28"/>
          <w:szCs w:val="28"/>
        </w:rPr>
        <w:t>e</w:t>
      </w:r>
      <w:r w:rsidRPr="00D96E4C">
        <w:rPr>
          <w:rFonts w:eastAsia="Arial"/>
          <w:spacing w:val="-1"/>
          <w:sz w:val="28"/>
          <w:szCs w:val="28"/>
        </w:rPr>
        <w:t>a</w:t>
      </w:r>
      <w:r w:rsidRPr="00D96E4C">
        <w:rPr>
          <w:rFonts w:eastAsia="Arial"/>
          <w:sz w:val="28"/>
          <w:szCs w:val="28"/>
        </w:rPr>
        <w:t>r</w:t>
      </w:r>
      <w:r w:rsidRPr="00D96E4C">
        <w:rPr>
          <w:rFonts w:eastAsia="Arial"/>
          <w:spacing w:val="-5"/>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6"/>
          <w:sz w:val="28"/>
          <w:szCs w:val="28"/>
        </w:rPr>
        <w:t xml:space="preserve"> </w:t>
      </w:r>
      <w:r w:rsidRPr="00D96E4C">
        <w:rPr>
          <w:rFonts w:eastAsia="Arial"/>
          <w:sz w:val="28"/>
          <w:szCs w:val="28"/>
        </w:rPr>
        <w:t>s</w:t>
      </w:r>
      <w:r w:rsidRPr="00D96E4C">
        <w:rPr>
          <w:rFonts w:eastAsia="Arial"/>
          <w:spacing w:val="3"/>
          <w:sz w:val="28"/>
          <w:szCs w:val="28"/>
        </w:rPr>
        <w:t>e</w:t>
      </w:r>
      <w:r w:rsidRPr="00D96E4C">
        <w:rPr>
          <w:rFonts w:eastAsia="Arial"/>
          <w:spacing w:val="-1"/>
          <w:sz w:val="28"/>
          <w:szCs w:val="28"/>
        </w:rPr>
        <w:t>q</w:t>
      </w:r>
      <w:r w:rsidRPr="00D96E4C">
        <w:rPr>
          <w:rFonts w:eastAsia="Arial"/>
          <w:spacing w:val="3"/>
          <w:sz w:val="28"/>
          <w:szCs w:val="28"/>
        </w:rPr>
        <w:t>u</w:t>
      </w:r>
      <w:r w:rsidRPr="00D96E4C">
        <w:rPr>
          <w:rFonts w:eastAsia="Arial"/>
          <w:spacing w:val="-1"/>
          <w:sz w:val="28"/>
          <w:szCs w:val="28"/>
        </w:rPr>
        <w:t>en</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a</w:t>
      </w:r>
      <w:r w:rsidRPr="00D96E4C">
        <w:rPr>
          <w:rFonts w:eastAsia="Arial"/>
          <w:sz w:val="28"/>
          <w:szCs w:val="28"/>
        </w:rPr>
        <w:t>l.</w:t>
      </w:r>
    </w:p>
    <w:p w:rsidR="001A7BD5" w:rsidRPr="00D96E4C" w:rsidRDefault="001A7BD5" w:rsidP="008502D2">
      <w:pPr>
        <w:spacing w:before="4" w:line="320" w:lineRule="exact"/>
        <w:ind w:left="100" w:right="54"/>
        <w:jc w:val="both"/>
        <w:rPr>
          <w:rFonts w:eastAsia="Arial"/>
          <w:sz w:val="28"/>
          <w:szCs w:val="28"/>
        </w:rPr>
      </w:pPr>
      <w:r w:rsidRPr="00D96E4C">
        <w:rPr>
          <w:rFonts w:eastAsia="Arial"/>
          <w:spacing w:val="11"/>
          <w:sz w:val="28"/>
          <w:szCs w:val="28"/>
        </w:rPr>
        <w:t>W</w:t>
      </w:r>
      <w:r w:rsidRPr="00D96E4C">
        <w:rPr>
          <w:rFonts w:eastAsia="Arial"/>
          <w:spacing w:val="-1"/>
          <w:sz w:val="28"/>
          <w:szCs w:val="28"/>
        </w:rPr>
        <w:t>a</w:t>
      </w:r>
      <w:r w:rsidRPr="00D96E4C">
        <w:rPr>
          <w:rFonts w:eastAsia="Arial"/>
          <w:sz w:val="28"/>
          <w:szCs w:val="28"/>
        </w:rPr>
        <w:t>t</w:t>
      </w:r>
      <w:r w:rsidRPr="00D96E4C">
        <w:rPr>
          <w:rFonts w:eastAsia="Arial"/>
          <w:spacing w:val="-2"/>
          <w:sz w:val="28"/>
          <w:szCs w:val="28"/>
        </w:rPr>
        <w:t>e</w:t>
      </w:r>
      <w:r w:rsidRPr="00D96E4C">
        <w:rPr>
          <w:rFonts w:eastAsia="Arial"/>
          <w:spacing w:val="-1"/>
          <w:sz w:val="28"/>
          <w:szCs w:val="28"/>
        </w:rPr>
        <w:t>r</w:t>
      </w:r>
      <w:r w:rsidRPr="00D96E4C">
        <w:rPr>
          <w:rFonts w:eastAsia="Arial"/>
          <w:sz w:val="28"/>
          <w:szCs w:val="28"/>
        </w:rPr>
        <w:t>f</w:t>
      </w:r>
      <w:r w:rsidRPr="00D96E4C">
        <w:rPr>
          <w:rFonts w:eastAsia="Arial"/>
          <w:spacing w:val="-2"/>
          <w:sz w:val="28"/>
          <w:szCs w:val="28"/>
        </w:rPr>
        <w:t>a</w:t>
      </w:r>
      <w:r w:rsidRPr="00D96E4C">
        <w:rPr>
          <w:rFonts w:eastAsia="Arial"/>
          <w:sz w:val="28"/>
          <w:szCs w:val="28"/>
        </w:rPr>
        <w:t>ll</w:t>
      </w:r>
      <w:r w:rsidRPr="00D96E4C">
        <w:rPr>
          <w:rFonts w:eastAsia="Arial"/>
          <w:spacing w:val="27"/>
          <w:sz w:val="28"/>
          <w:szCs w:val="28"/>
        </w:rPr>
        <w:t xml:space="preserve">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26"/>
          <w:sz w:val="28"/>
          <w:szCs w:val="28"/>
        </w:rPr>
        <w:t xml:space="preserve"> </w:t>
      </w:r>
      <w:r w:rsidRPr="00D96E4C">
        <w:rPr>
          <w:rFonts w:eastAsia="Arial"/>
          <w:spacing w:val="-1"/>
          <w:sz w:val="28"/>
          <w:szCs w:val="28"/>
        </w:rPr>
        <w:t>h</w:t>
      </w:r>
      <w:r w:rsidRPr="00D96E4C">
        <w:rPr>
          <w:rFonts w:eastAsia="Arial"/>
          <w:spacing w:val="3"/>
          <w:sz w:val="28"/>
          <w:szCs w:val="28"/>
        </w:rPr>
        <w:t>a</w:t>
      </w:r>
      <w:r w:rsidRPr="00D96E4C">
        <w:rPr>
          <w:rFonts w:eastAsia="Arial"/>
          <w:sz w:val="28"/>
          <w:szCs w:val="28"/>
        </w:rPr>
        <w:t>s</w:t>
      </w:r>
      <w:r w:rsidRPr="00D96E4C">
        <w:rPr>
          <w:rFonts w:eastAsia="Arial"/>
          <w:spacing w:val="32"/>
          <w:sz w:val="28"/>
          <w:szCs w:val="28"/>
        </w:rPr>
        <w:t xml:space="preserve"> </w:t>
      </w:r>
      <w:r w:rsidRPr="00D96E4C">
        <w:rPr>
          <w:rFonts w:eastAsia="Arial"/>
          <w:spacing w:val="-1"/>
          <w:sz w:val="28"/>
          <w:szCs w:val="28"/>
        </w:rPr>
        <w:t>d</w:t>
      </w:r>
      <w:r w:rsidRPr="00D96E4C">
        <w:rPr>
          <w:rFonts w:eastAsia="Arial"/>
          <w:sz w:val="28"/>
          <w:szCs w:val="28"/>
        </w:rPr>
        <w:t>i</w:t>
      </w:r>
      <w:r w:rsidRPr="00D96E4C">
        <w:rPr>
          <w:rFonts w:eastAsia="Arial"/>
          <w:spacing w:val="5"/>
          <w:sz w:val="28"/>
          <w:szCs w:val="28"/>
        </w:rPr>
        <w:t>s</w:t>
      </w:r>
      <w:r w:rsidRPr="00D96E4C">
        <w:rPr>
          <w:rFonts w:eastAsia="Arial"/>
          <w:sz w:val="28"/>
          <w:szCs w:val="28"/>
        </w:rPr>
        <w:t>ti</w:t>
      </w:r>
      <w:r w:rsidRPr="00D96E4C">
        <w:rPr>
          <w:rFonts w:eastAsia="Arial"/>
          <w:spacing w:val="-1"/>
          <w:sz w:val="28"/>
          <w:szCs w:val="28"/>
        </w:rPr>
        <w:t>n</w:t>
      </w:r>
      <w:r w:rsidRPr="00D96E4C">
        <w:rPr>
          <w:rFonts w:eastAsia="Arial"/>
          <w:sz w:val="28"/>
          <w:szCs w:val="28"/>
        </w:rPr>
        <w:t>ct</w:t>
      </w:r>
      <w:r w:rsidRPr="00D96E4C">
        <w:rPr>
          <w:rFonts w:eastAsia="Arial"/>
          <w:spacing w:val="33"/>
          <w:sz w:val="28"/>
          <w:szCs w:val="28"/>
        </w:rPr>
        <w:t xml:space="preserve"> </w:t>
      </w:r>
      <w:r w:rsidRPr="00D96E4C">
        <w:rPr>
          <w:rFonts w:eastAsia="Arial"/>
          <w:spacing w:val="3"/>
          <w:sz w:val="28"/>
          <w:szCs w:val="28"/>
        </w:rPr>
        <w:t>go</w:t>
      </w:r>
      <w:r w:rsidRPr="00D96E4C">
        <w:rPr>
          <w:rFonts w:eastAsia="Arial"/>
          <w:spacing w:val="-1"/>
          <w:sz w:val="28"/>
          <w:szCs w:val="28"/>
        </w:rPr>
        <w:t>a</w:t>
      </w:r>
      <w:r w:rsidRPr="00D96E4C">
        <w:rPr>
          <w:rFonts w:eastAsia="Arial"/>
          <w:sz w:val="28"/>
          <w:szCs w:val="28"/>
        </w:rPr>
        <w:t>ls</w:t>
      </w:r>
      <w:r w:rsidRPr="00D96E4C">
        <w:rPr>
          <w:rFonts w:eastAsia="Arial"/>
          <w:spacing w:val="31"/>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37"/>
          <w:sz w:val="28"/>
          <w:szCs w:val="28"/>
        </w:rPr>
        <w:t xml:space="preserve"> </w:t>
      </w:r>
      <w:r w:rsidRPr="00D96E4C">
        <w:rPr>
          <w:rFonts w:eastAsia="Arial"/>
          <w:spacing w:val="-1"/>
          <w:sz w:val="28"/>
          <w:szCs w:val="28"/>
        </w:rPr>
        <w:t>ea</w:t>
      </w:r>
      <w:r w:rsidRPr="00D96E4C">
        <w:rPr>
          <w:rFonts w:eastAsia="Arial"/>
          <w:spacing w:val="4"/>
          <w:sz w:val="28"/>
          <w:szCs w:val="28"/>
        </w:rPr>
        <w:t>c</w:t>
      </w:r>
      <w:r w:rsidRPr="00D96E4C">
        <w:rPr>
          <w:rFonts w:eastAsia="Arial"/>
          <w:sz w:val="28"/>
          <w:szCs w:val="28"/>
        </w:rPr>
        <w:t>h</w:t>
      </w:r>
      <w:r w:rsidRPr="00D96E4C">
        <w:rPr>
          <w:rFonts w:eastAsia="Arial"/>
          <w:spacing w:val="36"/>
          <w:sz w:val="28"/>
          <w:szCs w:val="28"/>
        </w:rPr>
        <w:t xml:space="preserve"> </w:t>
      </w:r>
      <w:r w:rsidRPr="00D96E4C">
        <w:rPr>
          <w:rFonts w:eastAsia="Arial"/>
          <w:spacing w:val="3"/>
          <w:sz w:val="28"/>
          <w:szCs w:val="28"/>
        </w:rPr>
        <w:t>p</w:t>
      </w:r>
      <w:r w:rsidRPr="00D96E4C">
        <w:rPr>
          <w:rFonts w:eastAsia="Arial"/>
          <w:spacing w:val="-1"/>
          <w:sz w:val="28"/>
          <w:szCs w:val="28"/>
        </w:rPr>
        <w:t>ha</w:t>
      </w:r>
      <w:r w:rsidRPr="00D96E4C">
        <w:rPr>
          <w:rFonts w:eastAsia="Arial"/>
          <w:spacing w:val="4"/>
          <w:sz w:val="28"/>
          <w:szCs w:val="28"/>
        </w:rPr>
        <w:t>s</w:t>
      </w:r>
      <w:r w:rsidRPr="00D96E4C">
        <w:rPr>
          <w:rFonts w:eastAsia="Arial"/>
          <w:sz w:val="28"/>
          <w:szCs w:val="28"/>
        </w:rPr>
        <w:t>e</w:t>
      </w:r>
      <w:r w:rsidRPr="00D96E4C">
        <w:rPr>
          <w:rFonts w:eastAsia="Arial"/>
          <w:spacing w:val="28"/>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35"/>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v</w:t>
      </w:r>
      <w:r w:rsidRPr="00D96E4C">
        <w:rPr>
          <w:rFonts w:eastAsia="Arial"/>
          <w:spacing w:val="-1"/>
          <w:sz w:val="28"/>
          <w:szCs w:val="28"/>
        </w:rPr>
        <w:t>e</w:t>
      </w:r>
      <w:r w:rsidRPr="00D96E4C">
        <w:rPr>
          <w:rFonts w:eastAsia="Arial"/>
          <w:spacing w:val="5"/>
          <w:sz w:val="28"/>
          <w:szCs w:val="28"/>
        </w:rPr>
        <w:t>l</w:t>
      </w:r>
      <w:r w:rsidRPr="00D96E4C">
        <w:rPr>
          <w:rFonts w:eastAsia="Arial"/>
          <w:spacing w:val="-1"/>
          <w:sz w:val="28"/>
          <w:szCs w:val="28"/>
        </w:rPr>
        <w:t>op</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 xml:space="preserve">t. </w:t>
      </w:r>
      <w:r w:rsidRPr="00D96E4C">
        <w:rPr>
          <w:rFonts w:eastAsia="Arial"/>
          <w:spacing w:val="-5"/>
          <w:sz w:val="28"/>
          <w:szCs w:val="28"/>
        </w:rPr>
        <w:t>I</w:t>
      </w:r>
      <w:r w:rsidRPr="00D96E4C">
        <w:rPr>
          <w:rFonts w:eastAsia="Arial"/>
          <w:spacing w:val="3"/>
          <w:sz w:val="28"/>
          <w:szCs w:val="28"/>
        </w:rPr>
        <w:t>ma</w:t>
      </w:r>
      <w:r w:rsidRPr="00D96E4C">
        <w:rPr>
          <w:rFonts w:eastAsia="Arial"/>
          <w:spacing w:val="-1"/>
          <w:sz w:val="28"/>
          <w:szCs w:val="28"/>
        </w:rPr>
        <w:t>g</w:t>
      </w:r>
      <w:r w:rsidRPr="00D96E4C">
        <w:rPr>
          <w:rFonts w:eastAsia="Arial"/>
          <w:sz w:val="28"/>
          <w:szCs w:val="28"/>
        </w:rPr>
        <w:t>ine</w:t>
      </w:r>
      <w:r w:rsidRPr="00D96E4C">
        <w:rPr>
          <w:rFonts w:eastAsia="Arial"/>
          <w:spacing w:val="-7"/>
          <w:sz w:val="28"/>
          <w:szCs w:val="28"/>
        </w:rPr>
        <w:t xml:space="preserve"> </w:t>
      </w:r>
      <w:r w:rsidRPr="00D96E4C">
        <w:rPr>
          <w:rFonts w:eastAsia="Arial"/>
          <w:sz w:val="28"/>
          <w:szCs w:val="28"/>
        </w:rPr>
        <w:t>a wa</w:t>
      </w:r>
      <w:r w:rsidRPr="00D96E4C">
        <w:rPr>
          <w:rFonts w:eastAsia="Arial"/>
          <w:spacing w:val="3"/>
          <w:sz w:val="28"/>
          <w:szCs w:val="28"/>
        </w:rPr>
        <w:t>t</w:t>
      </w:r>
      <w:r w:rsidRPr="00D96E4C">
        <w:rPr>
          <w:rFonts w:eastAsia="Arial"/>
          <w:spacing w:val="-1"/>
          <w:sz w:val="28"/>
          <w:szCs w:val="28"/>
        </w:rPr>
        <w:t>er</w:t>
      </w:r>
      <w:r w:rsidRPr="00D96E4C">
        <w:rPr>
          <w:rFonts w:eastAsia="Arial"/>
          <w:spacing w:val="4"/>
          <w:sz w:val="28"/>
          <w:szCs w:val="28"/>
        </w:rPr>
        <w:t>f</w:t>
      </w:r>
      <w:r w:rsidRPr="00D96E4C">
        <w:rPr>
          <w:rFonts w:eastAsia="Arial"/>
          <w:spacing w:val="-1"/>
          <w:sz w:val="28"/>
          <w:szCs w:val="28"/>
        </w:rPr>
        <w:t>a</w:t>
      </w:r>
      <w:r w:rsidRPr="00D96E4C">
        <w:rPr>
          <w:rFonts w:eastAsia="Arial"/>
          <w:sz w:val="28"/>
          <w:szCs w:val="28"/>
        </w:rPr>
        <w:t>ll</w:t>
      </w:r>
      <w:r w:rsidRPr="00D96E4C">
        <w:rPr>
          <w:rFonts w:eastAsia="Arial"/>
          <w:spacing w:val="-10"/>
          <w:sz w:val="28"/>
          <w:szCs w:val="28"/>
        </w:rPr>
        <w:t xml:space="preserve"> </w:t>
      </w:r>
      <w:r w:rsidRPr="00D96E4C">
        <w:rPr>
          <w:rFonts w:eastAsia="Arial"/>
          <w:spacing w:val="3"/>
          <w:sz w:val="28"/>
          <w:szCs w:val="28"/>
        </w:rPr>
        <w:t>o</w:t>
      </w:r>
      <w:r w:rsidRPr="00D96E4C">
        <w:rPr>
          <w:rFonts w:eastAsia="Arial"/>
          <w:sz w:val="28"/>
          <w:szCs w:val="28"/>
        </w:rPr>
        <w:t>n</w:t>
      </w:r>
      <w:r w:rsidRPr="00D96E4C">
        <w:rPr>
          <w:rFonts w:eastAsia="Arial"/>
          <w:spacing w:val="-4"/>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z w:val="28"/>
          <w:szCs w:val="28"/>
        </w:rPr>
        <w:t>cli</w:t>
      </w:r>
      <w:r w:rsidRPr="00D96E4C">
        <w:rPr>
          <w:rFonts w:eastAsia="Arial"/>
          <w:spacing w:val="4"/>
          <w:sz w:val="28"/>
          <w:szCs w:val="28"/>
        </w:rPr>
        <w:t>f</w:t>
      </w:r>
      <w:r w:rsidRPr="00D96E4C">
        <w:rPr>
          <w:rFonts w:eastAsia="Arial"/>
          <w:sz w:val="28"/>
          <w:szCs w:val="28"/>
        </w:rPr>
        <w:t>f</w:t>
      </w:r>
      <w:r w:rsidRPr="00D96E4C">
        <w:rPr>
          <w:rFonts w:eastAsia="Arial"/>
          <w:spacing w:val="-5"/>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2"/>
          <w:sz w:val="28"/>
          <w:szCs w:val="28"/>
        </w:rPr>
        <w:t xml:space="preserve"> </w:t>
      </w:r>
      <w:r w:rsidRPr="00D96E4C">
        <w:rPr>
          <w:rFonts w:eastAsia="Arial"/>
          <w:sz w:val="28"/>
          <w:szCs w:val="28"/>
        </w:rPr>
        <w:t>a</w:t>
      </w:r>
      <w:r w:rsidRPr="00D96E4C">
        <w:rPr>
          <w:rFonts w:eastAsia="Arial"/>
          <w:spacing w:val="-4"/>
          <w:sz w:val="28"/>
          <w:szCs w:val="28"/>
        </w:rPr>
        <w:t xml:space="preserve"> </w:t>
      </w:r>
      <w:r w:rsidRPr="00D96E4C">
        <w:rPr>
          <w:rFonts w:eastAsia="Arial"/>
          <w:spacing w:val="4"/>
          <w:sz w:val="28"/>
          <w:szCs w:val="28"/>
        </w:rPr>
        <w:t>s</w:t>
      </w:r>
      <w:r w:rsidRPr="00D96E4C">
        <w:rPr>
          <w:rFonts w:eastAsia="Arial"/>
          <w:sz w:val="28"/>
          <w:szCs w:val="28"/>
        </w:rPr>
        <w:t>t</w:t>
      </w:r>
      <w:r w:rsidRPr="00D96E4C">
        <w:rPr>
          <w:rFonts w:eastAsia="Arial"/>
          <w:spacing w:val="3"/>
          <w:sz w:val="28"/>
          <w:szCs w:val="28"/>
        </w:rPr>
        <w:t>ee</w:t>
      </w:r>
      <w:r w:rsidRPr="00D96E4C">
        <w:rPr>
          <w:rFonts w:eastAsia="Arial"/>
          <w:sz w:val="28"/>
          <w:szCs w:val="28"/>
        </w:rPr>
        <w:t>p</w:t>
      </w:r>
      <w:r w:rsidRPr="00D96E4C">
        <w:rPr>
          <w:rFonts w:eastAsia="Arial"/>
          <w:spacing w:val="-8"/>
          <w:sz w:val="28"/>
          <w:szCs w:val="28"/>
        </w:rPr>
        <w:t xml:space="preserve"> </w:t>
      </w:r>
      <w:r w:rsidRPr="00D96E4C">
        <w:rPr>
          <w:rFonts w:eastAsia="Arial"/>
          <w:spacing w:val="3"/>
          <w:sz w:val="28"/>
          <w:szCs w:val="28"/>
        </w:rPr>
        <w:t>m</w:t>
      </w:r>
      <w:r w:rsidRPr="00D96E4C">
        <w:rPr>
          <w:rFonts w:eastAsia="Arial"/>
          <w:spacing w:val="-1"/>
          <w:sz w:val="28"/>
          <w:szCs w:val="28"/>
        </w:rPr>
        <w:t>o</w:t>
      </w:r>
      <w:r w:rsidRPr="00D96E4C">
        <w:rPr>
          <w:rFonts w:eastAsia="Arial"/>
          <w:spacing w:val="3"/>
          <w:sz w:val="28"/>
          <w:szCs w:val="28"/>
        </w:rPr>
        <w:t>u</w:t>
      </w:r>
      <w:r w:rsidRPr="00D96E4C">
        <w:rPr>
          <w:rFonts w:eastAsia="Arial"/>
          <w:spacing w:val="-1"/>
          <w:sz w:val="28"/>
          <w:szCs w:val="28"/>
        </w:rPr>
        <w:t>n</w:t>
      </w:r>
      <w:r w:rsidRPr="00D96E4C">
        <w:rPr>
          <w:rFonts w:eastAsia="Arial"/>
          <w:sz w:val="28"/>
          <w:szCs w:val="28"/>
        </w:rPr>
        <w:t>t</w:t>
      </w:r>
      <w:r w:rsidRPr="00D96E4C">
        <w:rPr>
          <w:rFonts w:eastAsia="Arial"/>
          <w:spacing w:val="-2"/>
          <w:sz w:val="28"/>
          <w:szCs w:val="28"/>
        </w:rPr>
        <w:t>a</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w:t>
      </w:r>
    </w:p>
    <w:p w:rsidR="001A7BD5" w:rsidRPr="00D96E4C" w:rsidRDefault="001A7BD5" w:rsidP="008502D2">
      <w:pPr>
        <w:spacing w:before="7" w:line="100" w:lineRule="exact"/>
        <w:jc w:val="both"/>
        <w:rPr>
          <w:sz w:val="11"/>
          <w:szCs w:val="11"/>
        </w:rPr>
      </w:pPr>
    </w:p>
    <w:p w:rsidR="001A7BD5" w:rsidRPr="00D96E4C" w:rsidRDefault="001A7BD5" w:rsidP="008502D2">
      <w:pPr>
        <w:spacing w:line="200" w:lineRule="exact"/>
        <w:jc w:val="both"/>
      </w:pPr>
    </w:p>
    <w:p w:rsidR="001A7BD5" w:rsidRPr="00D96E4C" w:rsidRDefault="001A7BD5" w:rsidP="008502D2">
      <w:pPr>
        <w:ind w:left="100" w:right="58" w:firstLine="721"/>
        <w:jc w:val="both"/>
        <w:rPr>
          <w:rFonts w:eastAsia="Arial"/>
          <w:sz w:val="28"/>
          <w:szCs w:val="28"/>
        </w:rPr>
      </w:pPr>
      <w:r w:rsidRPr="00D96E4C">
        <w:rPr>
          <w:rFonts w:eastAsia="Arial"/>
          <w:sz w:val="28"/>
          <w:szCs w:val="28"/>
        </w:rPr>
        <w:t>O</w:t>
      </w:r>
      <w:r w:rsidRPr="00D96E4C">
        <w:rPr>
          <w:rFonts w:eastAsia="Arial"/>
          <w:spacing w:val="-2"/>
          <w:sz w:val="28"/>
          <w:szCs w:val="28"/>
        </w:rPr>
        <w:t>n</w:t>
      </w:r>
      <w:r w:rsidRPr="00D96E4C">
        <w:rPr>
          <w:rFonts w:eastAsia="Arial"/>
          <w:sz w:val="28"/>
          <w:szCs w:val="28"/>
        </w:rPr>
        <w:t>ce</w:t>
      </w:r>
      <w:r w:rsidRPr="00D96E4C">
        <w:rPr>
          <w:rFonts w:eastAsia="Arial"/>
          <w:spacing w:val="19"/>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23"/>
          <w:sz w:val="28"/>
          <w:szCs w:val="28"/>
        </w:rPr>
        <w:t xml:space="preserve"> </w:t>
      </w:r>
      <w:r w:rsidRPr="00D96E4C">
        <w:rPr>
          <w:rFonts w:eastAsia="Arial"/>
          <w:sz w:val="28"/>
          <w:szCs w:val="28"/>
        </w:rPr>
        <w:t>wa</w:t>
      </w:r>
      <w:r w:rsidRPr="00D96E4C">
        <w:rPr>
          <w:rFonts w:eastAsia="Arial"/>
          <w:spacing w:val="3"/>
          <w:sz w:val="28"/>
          <w:szCs w:val="28"/>
        </w:rPr>
        <w:t>t</w:t>
      </w:r>
      <w:r w:rsidRPr="00D96E4C">
        <w:rPr>
          <w:rFonts w:eastAsia="Arial"/>
          <w:spacing w:val="-1"/>
          <w:sz w:val="28"/>
          <w:szCs w:val="28"/>
        </w:rPr>
        <w:t>e</w:t>
      </w:r>
      <w:r w:rsidRPr="00D96E4C">
        <w:rPr>
          <w:rFonts w:eastAsia="Arial"/>
          <w:sz w:val="28"/>
          <w:szCs w:val="28"/>
        </w:rPr>
        <w:t>r</w:t>
      </w:r>
      <w:r w:rsidRPr="00D96E4C">
        <w:rPr>
          <w:rFonts w:eastAsia="Arial"/>
          <w:spacing w:val="19"/>
          <w:sz w:val="28"/>
          <w:szCs w:val="28"/>
        </w:rPr>
        <w:t xml:space="preserve"> </w:t>
      </w:r>
      <w:r w:rsidRPr="00D96E4C">
        <w:rPr>
          <w:rFonts w:eastAsia="Arial"/>
          <w:spacing w:val="-1"/>
          <w:sz w:val="28"/>
          <w:szCs w:val="28"/>
        </w:rPr>
        <w:t>h</w:t>
      </w:r>
      <w:r w:rsidRPr="00D96E4C">
        <w:rPr>
          <w:rFonts w:eastAsia="Arial"/>
          <w:spacing w:val="3"/>
          <w:sz w:val="28"/>
          <w:szCs w:val="28"/>
        </w:rPr>
        <w:t>a</w:t>
      </w:r>
      <w:r w:rsidRPr="00D96E4C">
        <w:rPr>
          <w:rFonts w:eastAsia="Arial"/>
          <w:sz w:val="28"/>
          <w:szCs w:val="28"/>
        </w:rPr>
        <w:t>s</w:t>
      </w:r>
      <w:r w:rsidRPr="00D96E4C">
        <w:rPr>
          <w:rFonts w:eastAsia="Arial"/>
          <w:spacing w:val="18"/>
          <w:sz w:val="28"/>
          <w:szCs w:val="28"/>
        </w:rPr>
        <w:t xml:space="preserve"> </w:t>
      </w:r>
      <w:r w:rsidRPr="00D96E4C">
        <w:rPr>
          <w:rFonts w:eastAsia="Arial"/>
          <w:sz w:val="28"/>
          <w:szCs w:val="28"/>
        </w:rPr>
        <w:t>f</w:t>
      </w:r>
      <w:r w:rsidRPr="00D96E4C">
        <w:rPr>
          <w:rFonts w:eastAsia="Arial"/>
          <w:spacing w:val="4"/>
          <w:sz w:val="28"/>
          <w:szCs w:val="28"/>
        </w:rPr>
        <w:t>l</w:t>
      </w:r>
      <w:r w:rsidRPr="00D96E4C">
        <w:rPr>
          <w:rFonts w:eastAsia="Arial"/>
          <w:spacing w:val="3"/>
          <w:sz w:val="28"/>
          <w:szCs w:val="28"/>
        </w:rPr>
        <w:t>o</w:t>
      </w:r>
      <w:r w:rsidRPr="00D96E4C">
        <w:rPr>
          <w:rFonts w:eastAsia="Arial"/>
          <w:spacing w:val="-4"/>
          <w:sz w:val="28"/>
          <w:szCs w:val="28"/>
        </w:rPr>
        <w:t>w</w:t>
      </w:r>
      <w:r w:rsidRPr="00D96E4C">
        <w:rPr>
          <w:rFonts w:eastAsia="Arial"/>
          <w:spacing w:val="3"/>
          <w:sz w:val="28"/>
          <w:szCs w:val="28"/>
        </w:rPr>
        <w:t>e</w:t>
      </w:r>
      <w:r w:rsidRPr="00D96E4C">
        <w:rPr>
          <w:rFonts w:eastAsia="Arial"/>
          <w:sz w:val="28"/>
          <w:szCs w:val="28"/>
        </w:rPr>
        <w:t>d</w:t>
      </w:r>
      <w:r w:rsidRPr="00D96E4C">
        <w:rPr>
          <w:rFonts w:eastAsia="Arial"/>
          <w:spacing w:val="14"/>
          <w:sz w:val="28"/>
          <w:szCs w:val="28"/>
        </w:rPr>
        <w:t xml:space="preserve"> </w:t>
      </w:r>
      <w:r w:rsidRPr="00D96E4C">
        <w:rPr>
          <w:rFonts w:eastAsia="Arial"/>
          <w:spacing w:val="3"/>
          <w:sz w:val="28"/>
          <w:szCs w:val="28"/>
        </w:rPr>
        <w:t>o</w:t>
      </w:r>
      <w:r w:rsidRPr="00D96E4C">
        <w:rPr>
          <w:rFonts w:eastAsia="Arial"/>
          <w:sz w:val="28"/>
          <w:szCs w:val="28"/>
        </w:rPr>
        <w:t>v</w:t>
      </w:r>
      <w:r w:rsidRPr="00D96E4C">
        <w:rPr>
          <w:rFonts w:eastAsia="Arial"/>
          <w:spacing w:val="-1"/>
          <w:sz w:val="28"/>
          <w:szCs w:val="28"/>
        </w:rPr>
        <w:t>e</w:t>
      </w:r>
      <w:r w:rsidRPr="00D96E4C">
        <w:rPr>
          <w:rFonts w:eastAsia="Arial"/>
          <w:sz w:val="28"/>
          <w:szCs w:val="28"/>
        </w:rPr>
        <w:t>r</w:t>
      </w:r>
      <w:r w:rsidRPr="00D96E4C">
        <w:rPr>
          <w:rFonts w:eastAsia="Arial"/>
          <w:spacing w:val="21"/>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23"/>
          <w:sz w:val="28"/>
          <w:szCs w:val="28"/>
        </w:rPr>
        <w:t xml:space="preserve"> </w:t>
      </w:r>
      <w:r w:rsidRPr="00D96E4C">
        <w:rPr>
          <w:rFonts w:eastAsia="Arial"/>
          <w:spacing w:val="3"/>
          <w:sz w:val="28"/>
          <w:szCs w:val="28"/>
        </w:rPr>
        <w:t>e</w:t>
      </w:r>
      <w:r w:rsidRPr="00D96E4C">
        <w:rPr>
          <w:rFonts w:eastAsia="Arial"/>
          <w:spacing w:val="-1"/>
          <w:sz w:val="28"/>
          <w:szCs w:val="28"/>
        </w:rPr>
        <w:t>dg</w:t>
      </w:r>
      <w:r w:rsidRPr="00D96E4C">
        <w:rPr>
          <w:rFonts w:eastAsia="Arial"/>
          <w:sz w:val="28"/>
          <w:szCs w:val="28"/>
        </w:rPr>
        <w:t>e</w:t>
      </w:r>
      <w:r w:rsidRPr="00D96E4C">
        <w:rPr>
          <w:rFonts w:eastAsia="Arial"/>
          <w:spacing w:val="20"/>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25"/>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23"/>
          <w:sz w:val="28"/>
          <w:szCs w:val="28"/>
        </w:rPr>
        <w:t xml:space="preserve"> </w:t>
      </w:r>
      <w:r w:rsidRPr="00D96E4C">
        <w:rPr>
          <w:rFonts w:eastAsia="Arial"/>
          <w:sz w:val="28"/>
          <w:szCs w:val="28"/>
        </w:rPr>
        <w:t>cl</w:t>
      </w:r>
      <w:r w:rsidRPr="00D96E4C">
        <w:rPr>
          <w:rFonts w:eastAsia="Arial"/>
          <w:spacing w:val="1"/>
          <w:sz w:val="28"/>
          <w:szCs w:val="28"/>
        </w:rPr>
        <w:t>i</w:t>
      </w:r>
      <w:r w:rsidRPr="00D96E4C">
        <w:rPr>
          <w:rFonts w:eastAsia="Arial"/>
          <w:sz w:val="28"/>
          <w:szCs w:val="28"/>
        </w:rPr>
        <w:t>ff</w:t>
      </w:r>
      <w:r w:rsidRPr="00D96E4C">
        <w:rPr>
          <w:rFonts w:eastAsia="Arial"/>
          <w:spacing w:val="23"/>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22"/>
          <w:sz w:val="28"/>
          <w:szCs w:val="28"/>
        </w:rPr>
        <w:t xml:space="preserve"> </w:t>
      </w:r>
      <w:r w:rsidRPr="00D96E4C">
        <w:rPr>
          <w:rFonts w:eastAsia="Arial"/>
          <w:spacing w:val="-1"/>
          <w:sz w:val="28"/>
          <w:szCs w:val="28"/>
        </w:rPr>
        <w:t>ha</w:t>
      </w:r>
      <w:r w:rsidRPr="00D96E4C">
        <w:rPr>
          <w:rFonts w:eastAsia="Arial"/>
          <w:sz w:val="28"/>
          <w:szCs w:val="28"/>
        </w:rPr>
        <w:t>s</w:t>
      </w:r>
      <w:r w:rsidRPr="00D96E4C">
        <w:rPr>
          <w:rFonts w:eastAsia="Arial"/>
          <w:spacing w:val="22"/>
          <w:sz w:val="28"/>
          <w:szCs w:val="28"/>
        </w:rPr>
        <w:t xml:space="preserve"> </w:t>
      </w:r>
      <w:r w:rsidRPr="00D96E4C">
        <w:rPr>
          <w:rFonts w:eastAsia="Arial"/>
          <w:spacing w:val="-1"/>
          <w:sz w:val="28"/>
          <w:szCs w:val="28"/>
        </w:rPr>
        <w:t>b</w:t>
      </w:r>
      <w:r w:rsidRPr="00D96E4C">
        <w:rPr>
          <w:rFonts w:eastAsia="Arial"/>
          <w:spacing w:val="3"/>
          <w:sz w:val="28"/>
          <w:szCs w:val="28"/>
        </w:rPr>
        <w:t>e</w:t>
      </w:r>
      <w:r w:rsidRPr="00D96E4C">
        <w:rPr>
          <w:rFonts w:eastAsia="Arial"/>
          <w:spacing w:val="-1"/>
          <w:sz w:val="28"/>
          <w:szCs w:val="28"/>
        </w:rPr>
        <w:t>g</w:t>
      </w:r>
      <w:r w:rsidRPr="00D96E4C">
        <w:rPr>
          <w:rFonts w:eastAsia="Arial"/>
          <w:spacing w:val="3"/>
          <w:sz w:val="28"/>
          <w:szCs w:val="28"/>
        </w:rPr>
        <w:t>u</w:t>
      </w:r>
      <w:r w:rsidRPr="00D96E4C">
        <w:rPr>
          <w:rFonts w:eastAsia="Arial"/>
          <w:sz w:val="28"/>
          <w:szCs w:val="28"/>
        </w:rPr>
        <w:t>n its</w:t>
      </w:r>
      <w:r w:rsidRPr="00D96E4C">
        <w:rPr>
          <w:rFonts w:eastAsia="Arial"/>
          <w:spacing w:val="-3"/>
          <w:sz w:val="28"/>
          <w:szCs w:val="28"/>
        </w:rPr>
        <w:t xml:space="preserve"> </w:t>
      </w:r>
      <w:r w:rsidRPr="00D96E4C">
        <w:rPr>
          <w:rFonts w:eastAsia="Arial"/>
          <w:sz w:val="28"/>
          <w:szCs w:val="28"/>
        </w:rPr>
        <w:t>j</w:t>
      </w:r>
      <w:r w:rsidRPr="00D96E4C">
        <w:rPr>
          <w:rFonts w:eastAsia="Arial"/>
          <w:spacing w:val="-1"/>
          <w:sz w:val="28"/>
          <w:szCs w:val="28"/>
        </w:rPr>
        <w:t>o</w:t>
      </w:r>
      <w:r w:rsidRPr="00D96E4C">
        <w:rPr>
          <w:rFonts w:eastAsia="Arial"/>
          <w:spacing w:val="3"/>
          <w:sz w:val="28"/>
          <w:szCs w:val="28"/>
        </w:rPr>
        <w:t>u</w:t>
      </w:r>
      <w:r w:rsidRPr="00D96E4C">
        <w:rPr>
          <w:rFonts w:eastAsia="Arial"/>
          <w:spacing w:val="-1"/>
          <w:sz w:val="28"/>
          <w:szCs w:val="28"/>
        </w:rPr>
        <w:t>r</w:t>
      </w:r>
      <w:r w:rsidRPr="00D96E4C">
        <w:rPr>
          <w:rFonts w:eastAsia="Arial"/>
          <w:spacing w:val="3"/>
          <w:sz w:val="28"/>
          <w:szCs w:val="28"/>
        </w:rPr>
        <w:t>ne</w:t>
      </w:r>
      <w:r w:rsidRPr="00D96E4C">
        <w:rPr>
          <w:rFonts w:eastAsia="Arial"/>
          <w:sz w:val="28"/>
          <w:szCs w:val="28"/>
        </w:rPr>
        <w:t>y</w:t>
      </w:r>
      <w:r w:rsidRPr="00D96E4C">
        <w:rPr>
          <w:rFonts w:eastAsia="Arial"/>
          <w:spacing w:val="-10"/>
          <w:sz w:val="28"/>
          <w:szCs w:val="28"/>
        </w:rPr>
        <w:t xml:space="preserve"> </w:t>
      </w:r>
      <w:r w:rsidRPr="00D96E4C">
        <w:rPr>
          <w:rFonts w:eastAsia="Arial"/>
          <w:spacing w:val="-1"/>
          <w:sz w:val="28"/>
          <w:szCs w:val="28"/>
        </w:rPr>
        <w:t>d</w:t>
      </w:r>
      <w:r w:rsidRPr="00D96E4C">
        <w:rPr>
          <w:rFonts w:eastAsia="Arial"/>
          <w:spacing w:val="3"/>
          <w:sz w:val="28"/>
          <w:szCs w:val="28"/>
        </w:rPr>
        <w:t>o</w:t>
      </w:r>
      <w:r w:rsidRPr="00D96E4C">
        <w:rPr>
          <w:rFonts w:eastAsia="Arial"/>
          <w:sz w:val="28"/>
          <w:szCs w:val="28"/>
        </w:rPr>
        <w:t>wn</w:t>
      </w:r>
      <w:r w:rsidRPr="00D96E4C">
        <w:rPr>
          <w:rFonts w:eastAsia="Arial"/>
          <w:spacing w:val="-8"/>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z w:val="28"/>
          <w:szCs w:val="28"/>
        </w:rPr>
        <w:t>s</w:t>
      </w:r>
      <w:r w:rsidRPr="00D96E4C">
        <w:rPr>
          <w:rFonts w:eastAsia="Arial"/>
          <w:spacing w:val="4"/>
          <w:sz w:val="28"/>
          <w:szCs w:val="28"/>
        </w:rPr>
        <w:t>i</w:t>
      </w:r>
      <w:r w:rsidRPr="00D96E4C">
        <w:rPr>
          <w:rFonts w:eastAsia="Arial"/>
          <w:spacing w:val="-1"/>
          <w:sz w:val="28"/>
          <w:szCs w:val="28"/>
        </w:rPr>
        <w:t>d</w:t>
      </w:r>
      <w:r w:rsidRPr="00D96E4C">
        <w:rPr>
          <w:rFonts w:eastAsia="Arial"/>
          <w:sz w:val="28"/>
          <w:szCs w:val="28"/>
        </w:rPr>
        <w:t>e</w:t>
      </w:r>
      <w:r w:rsidRPr="00D96E4C">
        <w:rPr>
          <w:rFonts w:eastAsia="Arial"/>
          <w:spacing w:val="-2"/>
          <w:sz w:val="28"/>
          <w:szCs w:val="28"/>
        </w:rPr>
        <w:t xml:space="preserve"> o</w:t>
      </w:r>
      <w:r w:rsidRPr="00D96E4C">
        <w:rPr>
          <w:rFonts w:eastAsia="Arial"/>
          <w:sz w:val="28"/>
          <w:szCs w:val="28"/>
        </w:rPr>
        <w:t>f</w:t>
      </w:r>
      <w:r w:rsidRPr="00D96E4C">
        <w:rPr>
          <w:rFonts w:eastAsia="Arial"/>
          <w:spacing w:val="1"/>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m</w:t>
      </w:r>
      <w:r w:rsidRPr="00D96E4C">
        <w:rPr>
          <w:rFonts w:eastAsia="Arial"/>
          <w:spacing w:val="-1"/>
          <w:sz w:val="28"/>
          <w:szCs w:val="28"/>
        </w:rPr>
        <w:t>o</w:t>
      </w:r>
      <w:r w:rsidRPr="00D96E4C">
        <w:rPr>
          <w:rFonts w:eastAsia="Arial"/>
          <w:spacing w:val="3"/>
          <w:sz w:val="28"/>
          <w:szCs w:val="28"/>
        </w:rPr>
        <w:t>u</w:t>
      </w:r>
      <w:r w:rsidRPr="00D96E4C">
        <w:rPr>
          <w:rFonts w:eastAsia="Arial"/>
          <w:spacing w:val="-1"/>
          <w:sz w:val="28"/>
          <w:szCs w:val="28"/>
        </w:rPr>
        <w:t>n</w:t>
      </w:r>
      <w:r w:rsidRPr="00D96E4C">
        <w:rPr>
          <w:rFonts w:eastAsia="Arial"/>
          <w:sz w:val="28"/>
          <w:szCs w:val="28"/>
        </w:rPr>
        <w:t>t</w:t>
      </w:r>
      <w:r w:rsidRPr="00D96E4C">
        <w:rPr>
          <w:rFonts w:eastAsia="Arial"/>
          <w:spacing w:val="3"/>
          <w:sz w:val="28"/>
          <w:szCs w:val="28"/>
        </w:rPr>
        <w:t>a</w:t>
      </w:r>
      <w:r w:rsidRPr="00D96E4C">
        <w:rPr>
          <w:rFonts w:eastAsia="Arial"/>
          <w:sz w:val="28"/>
          <w:szCs w:val="28"/>
        </w:rPr>
        <w:t>in,</w:t>
      </w:r>
      <w:r w:rsidRPr="00D96E4C">
        <w:rPr>
          <w:rFonts w:eastAsia="Arial"/>
          <w:spacing w:val="-13"/>
          <w:sz w:val="28"/>
          <w:szCs w:val="28"/>
        </w:rPr>
        <w:t xml:space="preserve"> </w:t>
      </w:r>
      <w:r w:rsidRPr="00D96E4C">
        <w:rPr>
          <w:rFonts w:eastAsia="Arial"/>
          <w:sz w:val="28"/>
          <w:szCs w:val="28"/>
        </w:rPr>
        <w:t>it</w:t>
      </w:r>
      <w:r w:rsidRPr="00D96E4C">
        <w:rPr>
          <w:rFonts w:eastAsia="Arial"/>
          <w:spacing w:val="-2"/>
          <w:sz w:val="28"/>
          <w:szCs w:val="28"/>
        </w:rPr>
        <w:t xml:space="preserve"> </w:t>
      </w:r>
      <w:r w:rsidRPr="00D96E4C">
        <w:rPr>
          <w:rFonts w:eastAsia="Arial"/>
          <w:spacing w:val="4"/>
          <w:sz w:val="28"/>
          <w:szCs w:val="28"/>
        </w:rPr>
        <w:t>c</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no</w:t>
      </w:r>
      <w:r w:rsidRPr="00D96E4C">
        <w:rPr>
          <w:rFonts w:eastAsia="Arial"/>
          <w:sz w:val="28"/>
          <w:szCs w:val="28"/>
        </w:rPr>
        <w:t>t</w:t>
      </w:r>
      <w:r w:rsidRPr="00D96E4C">
        <w:rPr>
          <w:rFonts w:eastAsia="Arial"/>
          <w:spacing w:val="-4"/>
          <w:sz w:val="28"/>
          <w:szCs w:val="28"/>
        </w:rPr>
        <w:t xml:space="preserve"> </w:t>
      </w:r>
      <w:r w:rsidRPr="00D96E4C">
        <w:rPr>
          <w:rFonts w:eastAsia="Arial"/>
          <w:spacing w:val="-1"/>
          <w:sz w:val="28"/>
          <w:szCs w:val="28"/>
        </w:rPr>
        <w:t>t</w:t>
      </w:r>
      <w:r w:rsidRPr="00D96E4C">
        <w:rPr>
          <w:rFonts w:eastAsia="Arial"/>
          <w:spacing w:val="3"/>
          <w:sz w:val="28"/>
          <w:szCs w:val="28"/>
        </w:rPr>
        <w:t>u</w:t>
      </w:r>
      <w:r w:rsidRPr="00D96E4C">
        <w:rPr>
          <w:rFonts w:eastAsia="Arial"/>
          <w:spacing w:val="-1"/>
          <w:sz w:val="28"/>
          <w:szCs w:val="28"/>
        </w:rPr>
        <w:t>r</w:t>
      </w:r>
      <w:r w:rsidRPr="00D96E4C">
        <w:rPr>
          <w:rFonts w:eastAsia="Arial"/>
          <w:sz w:val="28"/>
          <w:szCs w:val="28"/>
        </w:rPr>
        <w:t>n</w:t>
      </w:r>
      <w:r w:rsidRPr="00D96E4C">
        <w:rPr>
          <w:rFonts w:eastAsia="Arial"/>
          <w:spacing w:val="-2"/>
          <w:sz w:val="28"/>
          <w:szCs w:val="28"/>
        </w:rPr>
        <w:t xml:space="preserve"> b</w:t>
      </w:r>
      <w:r w:rsidRPr="00D96E4C">
        <w:rPr>
          <w:rFonts w:eastAsia="Arial"/>
          <w:spacing w:val="3"/>
          <w:sz w:val="28"/>
          <w:szCs w:val="28"/>
        </w:rPr>
        <w:t>a</w:t>
      </w:r>
      <w:r w:rsidRPr="00D96E4C">
        <w:rPr>
          <w:rFonts w:eastAsia="Arial"/>
          <w:sz w:val="28"/>
          <w:szCs w:val="28"/>
        </w:rPr>
        <w:t>c</w:t>
      </w:r>
      <w:r w:rsidRPr="00D96E4C">
        <w:rPr>
          <w:rFonts w:eastAsia="Arial"/>
          <w:spacing w:val="4"/>
          <w:sz w:val="28"/>
          <w:szCs w:val="28"/>
        </w:rPr>
        <w:t>k</w:t>
      </w:r>
      <w:r w:rsidRPr="00D96E4C">
        <w:rPr>
          <w:rFonts w:eastAsia="Arial"/>
          <w:sz w:val="28"/>
          <w:szCs w:val="28"/>
        </w:rPr>
        <w:t>.</w:t>
      </w:r>
      <w:r w:rsidRPr="00D96E4C">
        <w:rPr>
          <w:rFonts w:eastAsia="Arial"/>
          <w:spacing w:val="-8"/>
          <w:sz w:val="28"/>
          <w:szCs w:val="28"/>
        </w:rPr>
        <w:t xml:space="preserve"> </w:t>
      </w:r>
      <w:r w:rsidRPr="00D96E4C">
        <w:rPr>
          <w:rFonts w:eastAsia="Arial"/>
          <w:sz w:val="28"/>
          <w:szCs w:val="28"/>
        </w:rPr>
        <w:t>It</w:t>
      </w:r>
      <w:r w:rsidRPr="00D96E4C">
        <w:rPr>
          <w:rFonts w:eastAsia="Arial"/>
          <w:spacing w:val="-3"/>
          <w:sz w:val="28"/>
          <w:szCs w:val="28"/>
        </w:rPr>
        <w:t xml:space="preserve"> </w:t>
      </w:r>
      <w:r w:rsidRPr="00D96E4C">
        <w:rPr>
          <w:rFonts w:eastAsia="Arial"/>
          <w:sz w:val="28"/>
          <w:szCs w:val="28"/>
        </w:rPr>
        <w:t>is</w:t>
      </w:r>
      <w:r w:rsidRPr="00D96E4C">
        <w:rPr>
          <w:rFonts w:eastAsia="Arial"/>
          <w:spacing w:val="2"/>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1"/>
          <w:sz w:val="28"/>
          <w:szCs w:val="28"/>
        </w:rPr>
        <w:t xml:space="preserve"> </w:t>
      </w:r>
      <w:r w:rsidRPr="00D96E4C">
        <w:rPr>
          <w:rFonts w:eastAsia="Arial"/>
          <w:sz w:val="28"/>
          <w:szCs w:val="28"/>
        </w:rPr>
        <w:t>s</w:t>
      </w:r>
      <w:r w:rsidRPr="00D96E4C">
        <w:rPr>
          <w:rFonts w:eastAsia="Arial"/>
          <w:spacing w:val="-2"/>
          <w:sz w:val="28"/>
          <w:szCs w:val="28"/>
        </w:rPr>
        <w:t>a</w:t>
      </w:r>
      <w:r w:rsidRPr="00D96E4C">
        <w:rPr>
          <w:rFonts w:eastAsia="Arial"/>
          <w:spacing w:val="3"/>
          <w:sz w:val="28"/>
          <w:szCs w:val="28"/>
        </w:rPr>
        <w:t>m</w:t>
      </w:r>
      <w:r w:rsidRPr="00D96E4C">
        <w:rPr>
          <w:rFonts w:eastAsia="Arial"/>
          <w:sz w:val="28"/>
          <w:szCs w:val="28"/>
        </w:rPr>
        <w:t xml:space="preserve">e </w:t>
      </w:r>
      <w:r w:rsidRPr="00D96E4C">
        <w:rPr>
          <w:rFonts w:eastAsia="Arial"/>
          <w:spacing w:val="-4"/>
          <w:sz w:val="28"/>
          <w:szCs w:val="28"/>
        </w:rPr>
        <w:t>w</w:t>
      </w:r>
      <w:r w:rsidRPr="00D96E4C">
        <w:rPr>
          <w:rFonts w:eastAsia="Arial"/>
          <w:sz w:val="28"/>
          <w:szCs w:val="28"/>
        </w:rPr>
        <w:t>i</w:t>
      </w:r>
      <w:r w:rsidRPr="00D96E4C">
        <w:rPr>
          <w:rFonts w:eastAsia="Arial"/>
          <w:spacing w:val="4"/>
          <w:sz w:val="28"/>
          <w:szCs w:val="28"/>
        </w:rPr>
        <w:t>t</w:t>
      </w:r>
      <w:r w:rsidRPr="00D96E4C">
        <w:rPr>
          <w:rFonts w:eastAsia="Arial"/>
          <w:sz w:val="28"/>
          <w:szCs w:val="28"/>
        </w:rPr>
        <w:t>h</w:t>
      </w:r>
      <w:r w:rsidRPr="00D96E4C">
        <w:rPr>
          <w:rFonts w:eastAsia="Arial"/>
          <w:spacing w:val="46"/>
          <w:sz w:val="28"/>
          <w:szCs w:val="28"/>
        </w:rPr>
        <w:t xml:space="preserve"> </w:t>
      </w:r>
      <w:r w:rsidRPr="00D96E4C">
        <w:rPr>
          <w:rFonts w:eastAsia="Arial"/>
          <w:sz w:val="28"/>
          <w:szCs w:val="28"/>
        </w:rPr>
        <w:t>wa</w:t>
      </w:r>
      <w:r w:rsidRPr="00D96E4C">
        <w:rPr>
          <w:rFonts w:eastAsia="Arial"/>
          <w:spacing w:val="-1"/>
          <w:sz w:val="28"/>
          <w:szCs w:val="28"/>
        </w:rPr>
        <w:t>t</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f</w:t>
      </w:r>
      <w:r w:rsidRPr="00D96E4C">
        <w:rPr>
          <w:rFonts w:eastAsia="Arial"/>
          <w:spacing w:val="-2"/>
          <w:sz w:val="28"/>
          <w:szCs w:val="28"/>
        </w:rPr>
        <w:t>a</w:t>
      </w:r>
      <w:r w:rsidRPr="00D96E4C">
        <w:rPr>
          <w:rFonts w:eastAsia="Arial"/>
          <w:sz w:val="28"/>
          <w:szCs w:val="28"/>
        </w:rPr>
        <w:t>ll</w:t>
      </w:r>
      <w:r w:rsidRPr="00D96E4C">
        <w:rPr>
          <w:rFonts w:eastAsia="Arial"/>
          <w:spacing w:val="42"/>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v</w:t>
      </w:r>
      <w:r w:rsidRPr="00D96E4C">
        <w:rPr>
          <w:rFonts w:eastAsia="Arial"/>
          <w:spacing w:val="-1"/>
          <w:sz w:val="28"/>
          <w:szCs w:val="28"/>
        </w:rPr>
        <w:t>e</w:t>
      </w:r>
      <w:r w:rsidRPr="00D96E4C">
        <w:rPr>
          <w:rFonts w:eastAsia="Arial"/>
          <w:spacing w:val="5"/>
          <w:sz w:val="28"/>
          <w:szCs w:val="28"/>
        </w:rPr>
        <w:t>l</w:t>
      </w:r>
      <w:r w:rsidRPr="00D96E4C">
        <w:rPr>
          <w:rFonts w:eastAsia="Arial"/>
          <w:spacing w:val="-1"/>
          <w:sz w:val="28"/>
          <w:szCs w:val="28"/>
        </w:rPr>
        <w:t>op</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34"/>
          <w:sz w:val="28"/>
          <w:szCs w:val="28"/>
        </w:rPr>
        <w:t xml:space="preserve"> </w:t>
      </w:r>
      <w:r w:rsidRPr="00D96E4C">
        <w:rPr>
          <w:rFonts w:eastAsia="Arial"/>
          <w:sz w:val="28"/>
          <w:szCs w:val="28"/>
        </w:rPr>
        <w:t>O</w:t>
      </w:r>
      <w:r w:rsidRPr="00D96E4C">
        <w:rPr>
          <w:rFonts w:eastAsia="Arial"/>
          <w:spacing w:val="-2"/>
          <w:sz w:val="28"/>
          <w:szCs w:val="28"/>
        </w:rPr>
        <w:t>n</w:t>
      </w:r>
      <w:r w:rsidRPr="00D96E4C">
        <w:rPr>
          <w:rFonts w:eastAsia="Arial"/>
          <w:spacing w:val="4"/>
          <w:sz w:val="28"/>
          <w:szCs w:val="28"/>
        </w:rPr>
        <w:t>c</w:t>
      </w:r>
      <w:r w:rsidRPr="00D96E4C">
        <w:rPr>
          <w:rFonts w:eastAsia="Arial"/>
          <w:sz w:val="28"/>
          <w:szCs w:val="28"/>
        </w:rPr>
        <w:t>e</w:t>
      </w:r>
      <w:r w:rsidRPr="00D96E4C">
        <w:rPr>
          <w:rFonts w:eastAsia="Arial"/>
          <w:spacing w:val="48"/>
          <w:sz w:val="28"/>
          <w:szCs w:val="28"/>
        </w:rPr>
        <w:t xml:space="preserve"> </w:t>
      </w:r>
      <w:r w:rsidRPr="00D96E4C">
        <w:rPr>
          <w:rFonts w:eastAsia="Arial"/>
          <w:sz w:val="28"/>
          <w:szCs w:val="28"/>
        </w:rPr>
        <w:t>a</w:t>
      </w:r>
      <w:r w:rsidRPr="00D96E4C">
        <w:rPr>
          <w:rFonts w:eastAsia="Arial"/>
          <w:spacing w:val="44"/>
          <w:sz w:val="28"/>
          <w:szCs w:val="28"/>
        </w:rPr>
        <w:t xml:space="preserve"> </w:t>
      </w:r>
      <w:r w:rsidRPr="00D96E4C">
        <w:rPr>
          <w:rFonts w:eastAsia="Arial"/>
          <w:spacing w:val="3"/>
          <w:sz w:val="28"/>
          <w:szCs w:val="28"/>
        </w:rPr>
        <w:t>p</w:t>
      </w:r>
      <w:r w:rsidRPr="00D96E4C">
        <w:rPr>
          <w:rFonts w:eastAsia="Arial"/>
          <w:spacing w:val="-1"/>
          <w:sz w:val="28"/>
          <w:szCs w:val="28"/>
        </w:rPr>
        <w:t>ha</w:t>
      </w:r>
      <w:r w:rsidRPr="00D96E4C">
        <w:rPr>
          <w:rFonts w:eastAsia="Arial"/>
          <w:sz w:val="28"/>
          <w:szCs w:val="28"/>
        </w:rPr>
        <w:t>se</w:t>
      </w:r>
      <w:r w:rsidRPr="00D96E4C">
        <w:rPr>
          <w:rFonts w:eastAsia="Arial"/>
          <w:spacing w:val="43"/>
          <w:sz w:val="28"/>
          <w:szCs w:val="28"/>
        </w:rPr>
        <w:t xml:space="preserve"> </w:t>
      </w:r>
      <w:r w:rsidRPr="00D96E4C">
        <w:rPr>
          <w:rFonts w:eastAsia="Arial"/>
          <w:spacing w:val="3"/>
          <w:sz w:val="28"/>
          <w:szCs w:val="28"/>
        </w:rPr>
        <w:t>o</w:t>
      </w:r>
      <w:r w:rsidRPr="00D96E4C">
        <w:rPr>
          <w:rFonts w:eastAsia="Arial"/>
          <w:sz w:val="28"/>
          <w:szCs w:val="28"/>
        </w:rPr>
        <w:t>f</w:t>
      </w:r>
      <w:r w:rsidRPr="00D96E4C">
        <w:rPr>
          <w:rFonts w:eastAsia="Arial"/>
          <w:spacing w:val="44"/>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v</w:t>
      </w:r>
      <w:r w:rsidRPr="00D96E4C">
        <w:rPr>
          <w:rFonts w:eastAsia="Arial"/>
          <w:spacing w:val="-1"/>
          <w:sz w:val="28"/>
          <w:szCs w:val="28"/>
        </w:rPr>
        <w:t>e</w:t>
      </w:r>
      <w:r w:rsidRPr="00D96E4C">
        <w:rPr>
          <w:rFonts w:eastAsia="Arial"/>
          <w:spacing w:val="5"/>
          <w:sz w:val="28"/>
          <w:szCs w:val="28"/>
        </w:rPr>
        <w:t>l</w:t>
      </w:r>
      <w:r w:rsidRPr="00D96E4C">
        <w:rPr>
          <w:rFonts w:eastAsia="Arial"/>
          <w:spacing w:val="-1"/>
          <w:sz w:val="28"/>
          <w:szCs w:val="28"/>
        </w:rPr>
        <w:t>op</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31"/>
          <w:sz w:val="28"/>
          <w:szCs w:val="28"/>
        </w:rPr>
        <w:t xml:space="preserve"> </w:t>
      </w:r>
      <w:r w:rsidRPr="00D96E4C">
        <w:rPr>
          <w:rFonts w:eastAsia="Arial"/>
          <w:sz w:val="28"/>
          <w:szCs w:val="28"/>
        </w:rPr>
        <w:t>is</w:t>
      </w:r>
      <w:r w:rsidRPr="00D96E4C">
        <w:rPr>
          <w:rFonts w:eastAsia="Arial"/>
          <w:spacing w:val="50"/>
          <w:sz w:val="28"/>
          <w:szCs w:val="28"/>
        </w:rPr>
        <w:t xml:space="preserve"> </w:t>
      </w:r>
      <w:r w:rsidRPr="00D96E4C">
        <w:rPr>
          <w:rFonts w:eastAsia="Arial"/>
          <w:spacing w:val="4"/>
          <w:sz w:val="28"/>
          <w:szCs w:val="28"/>
        </w:rPr>
        <w:t>c</w:t>
      </w:r>
      <w:r w:rsidRPr="00D96E4C">
        <w:rPr>
          <w:rFonts w:eastAsia="Arial"/>
          <w:spacing w:val="-1"/>
          <w:sz w:val="28"/>
          <w:szCs w:val="28"/>
        </w:rPr>
        <w:t>o</w:t>
      </w:r>
      <w:r w:rsidRPr="00D96E4C">
        <w:rPr>
          <w:rFonts w:eastAsia="Arial"/>
          <w:spacing w:val="3"/>
          <w:sz w:val="28"/>
          <w:szCs w:val="28"/>
        </w:rPr>
        <w:t>m</w:t>
      </w:r>
      <w:r w:rsidRPr="00D96E4C">
        <w:rPr>
          <w:rFonts w:eastAsia="Arial"/>
          <w:spacing w:val="-1"/>
          <w:sz w:val="28"/>
          <w:szCs w:val="28"/>
        </w:rPr>
        <w:t>p</w:t>
      </w:r>
      <w:r w:rsidRPr="00D96E4C">
        <w:rPr>
          <w:rFonts w:eastAsia="Arial"/>
          <w:sz w:val="28"/>
          <w:szCs w:val="28"/>
        </w:rPr>
        <w:t>le</w:t>
      </w:r>
      <w:r w:rsidRPr="00D96E4C">
        <w:rPr>
          <w:rFonts w:eastAsia="Arial"/>
          <w:spacing w:val="3"/>
          <w:sz w:val="28"/>
          <w:szCs w:val="28"/>
        </w:rPr>
        <w:t>t</w:t>
      </w:r>
      <w:r w:rsidRPr="00D96E4C">
        <w:rPr>
          <w:rFonts w:eastAsia="Arial"/>
          <w:spacing w:val="-1"/>
          <w:sz w:val="28"/>
          <w:szCs w:val="28"/>
        </w:rPr>
        <w:t>e</w:t>
      </w:r>
      <w:r w:rsidRPr="00D96E4C">
        <w:rPr>
          <w:rFonts w:eastAsia="Arial"/>
          <w:spacing w:val="3"/>
          <w:sz w:val="28"/>
          <w:szCs w:val="28"/>
        </w:rPr>
        <w:t>d</w:t>
      </w:r>
      <w:r w:rsidRPr="00D96E4C">
        <w:rPr>
          <w:rFonts w:eastAsia="Arial"/>
          <w:sz w:val="28"/>
          <w:szCs w:val="28"/>
        </w:rPr>
        <w:t>, t</w:t>
      </w:r>
      <w:r w:rsidRPr="00D96E4C">
        <w:rPr>
          <w:rFonts w:eastAsia="Arial"/>
          <w:spacing w:val="-2"/>
          <w:sz w:val="28"/>
          <w:szCs w:val="28"/>
        </w:rPr>
        <w:t>h</w:t>
      </w:r>
      <w:r w:rsidRPr="00D96E4C">
        <w:rPr>
          <w:rFonts w:eastAsia="Arial"/>
          <w:sz w:val="28"/>
          <w:szCs w:val="28"/>
        </w:rPr>
        <w:t>e</w:t>
      </w:r>
      <w:r w:rsidRPr="00D96E4C">
        <w:rPr>
          <w:rFonts w:eastAsia="Arial"/>
          <w:spacing w:val="-1"/>
          <w:sz w:val="28"/>
          <w:szCs w:val="28"/>
        </w:rPr>
        <w:t xml:space="preserve"> 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13"/>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ed</w:t>
      </w:r>
      <w:r w:rsidRPr="00D96E4C">
        <w:rPr>
          <w:rFonts w:eastAsia="Arial"/>
          <w:sz w:val="28"/>
          <w:szCs w:val="28"/>
        </w:rPr>
        <w:t>s</w:t>
      </w:r>
      <w:r w:rsidRPr="00D96E4C">
        <w:rPr>
          <w:rFonts w:eastAsia="Arial"/>
          <w:spacing w:val="-8"/>
          <w:sz w:val="28"/>
          <w:szCs w:val="28"/>
        </w:rPr>
        <w:t xml:space="preserve"> </w:t>
      </w:r>
      <w:r w:rsidRPr="00D96E4C">
        <w:rPr>
          <w:rFonts w:eastAsia="Arial"/>
          <w:spacing w:val="-1"/>
          <w:sz w:val="28"/>
          <w:szCs w:val="28"/>
        </w:rPr>
        <w:t>t</w:t>
      </w:r>
      <w:r w:rsidRPr="00D96E4C">
        <w:rPr>
          <w:rFonts w:eastAsia="Arial"/>
          <w:sz w:val="28"/>
          <w:szCs w:val="28"/>
        </w:rPr>
        <w:t>o</w:t>
      </w:r>
      <w:r w:rsidRPr="00D96E4C">
        <w:rPr>
          <w:rFonts w:eastAsia="Arial"/>
          <w:spacing w:val="1"/>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ne</w:t>
      </w:r>
      <w:r w:rsidRPr="00D96E4C">
        <w:rPr>
          <w:rFonts w:eastAsia="Arial"/>
          <w:spacing w:val="-5"/>
          <w:sz w:val="28"/>
          <w:szCs w:val="28"/>
        </w:rPr>
        <w:t>x</w:t>
      </w:r>
      <w:r w:rsidRPr="00D96E4C">
        <w:rPr>
          <w:rFonts w:eastAsia="Arial"/>
          <w:sz w:val="28"/>
          <w:szCs w:val="28"/>
        </w:rPr>
        <w:t>t</w:t>
      </w:r>
      <w:r w:rsidRPr="00D96E4C">
        <w:rPr>
          <w:rFonts w:eastAsia="Arial"/>
          <w:spacing w:val="-2"/>
          <w:sz w:val="28"/>
          <w:szCs w:val="28"/>
        </w:rPr>
        <w:t xml:space="preserve"> </w:t>
      </w:r>
      <w:r w:rsidRPr="00D96E4C">
        <w:rPr>
          <w:rFonts w:eastAsia="Arial"/>
          <w:spacing w:val="-1"/>
          <w:sz w:val="28"/>
          <w:szCs w:val="28"/>
        </w:rPr>
        <w:t>pha</w:t>
      </w:r>
      <w:r w:rsidRPr="00D96E4C">
        <w:rPr>
          <w:rFonts w:eastAsia="Arial"/>
          <w:spacing w:val="4"/>
          <w:sz w:val="28"/>
          <w:szCs w:val="28"/>
        </w:rPr>
        <w:t>s</w:t>
      </w:r>
      <w:r w:rsidRPr="00D96E4C">
        <w:rPr>
          <w:rFonts w:eastAsia="Arial"/>
          <w:sz w:val="28"/>
          <w:szCs w:val="28"/>
        </w:rPr>
        <w:t>e</w:t>
      </w:r>
      <w:r w:rsidRPr="00D96E4C">
        <w:rPr>
          <w:rFonts w:eastAsia="Arial"/>
          <w:spacing w:val="-5"/>
          <w:sz w:val="28"/>
          <w:szCs w:val="28"/>
        </w:rPr>
        <w:t xml:space="preserve"> </w:t>
      </w:r>
      <w:r w:rsidRPr="00D96E4C">
        <w:rPr>
          <w:rFonts w:eastAsia="Arial"/>
          <w:spacing w:val="-1"/>
          <w:sz w:val="28"/>
          <w:szCs w:val="28"/>
        </w:rPr>
        <w:t>an</w:t>
      </w:r>
      <w:r w:rsidRPr="00D96E4C">
        <w:rPr>
          <w:rFonts w:eastAsia="Arial"/>
          <w:sz w:val="28"/>
          <w:szCs w:val="28"/>
        </w:rPr>
        <w:t>d</w:t>
      </w:r>
      <w:r w:rsidRPr="00D96E4C">
        <w:rPr>
          <w:rFonts w:eastAsia="Arial"/>
          <w:spacing w:val="-2"/>
          <w:sz w:val="28"/>
          <w:szCs w:val="28"/>
        </w:rPr>
        <w:t xml:space="preserve"> </w:t>
      </w:r>
      <w:r w:rsidRPr="00D96E4C">
        <w:rPr>
          <w:rFonts w:eastAsia="Arial"/>
          <w:spacing w:val="-1"/>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pacing w:val="3"/>
          <w:sz w:val="28"/>
          <w:szCs w:val="28"/>
        </w:rPr>
        <w:t>r</w:t>
      </w:r>
      <w:r w:rsidRPr="00D96E4C">
        <w:rPr>
          <w:rFonts w:eastAsia="Arial"/>
          <w:sz w:val="28"/>
          <w:szCs w:val="28"/>
        </w:rPr>
        <w:t>e</w:t>
      </w:r>
      <w:r w:rsidRPr="00D96E4C">
        <w:rPr>
          <w:rFonts w:eastAsia="Arial"/>
          <w:spacing w:val="-7"/>
          <w:sz w:val="28"/>
          <w:szCs w:val="28"/>
        </w:rPr>
        <w:t xml:space="preserve"> </w:t>
      </w:r>
      <w:r w:rsidRPr="00D96E4C">
        <w:rPr>
          <w:rFonts w:eastAsia="Arial"/>
          <w:sz w:val="28"/>
          <w:szCs w:val="28"/>
        </w:rPr>
        <w:t>is</w:t>
      </w:r>
      <w:r w:rsidRPr="00D96E4C">
        <w:rPr>
          <w:rFonts w:eastAsia="Arial"/>
          <w:spacing w:val="2"/>
          <w:sz w:val="28"/>
          <w:szCs w:val="28"/>
        </w:rPr>
        <w:t xml:space="preserve"> </w:t>
      </w:r>
      <w:r w:rsidRPr="00D96E4C">
        <w:rPr>
          <w:rFonts w:eastAsia="Arial"/>
          <w:spacing w:val="-1"/>
          <w:sz w:val="28"/>
          <w:szCs w:val="28"/>
        </w:rPr>
        <w:t>n</w:t>
      </w:r>
      <w:r w:rsidRPr="00D96E4C">
        <w:rPr>
          <w:rFonts w:eastAsia="Arial"/>
          <w:sz w:val="28"/>
          <w:szCs w:val="28"/>
        </w:rPr>
        <w:t>o</w:t>
      </w:r>
      <w:r w:rsidRPr="00D96E4C">
        <w:rPr>
          <w:rFonts w:eastAsia="Arial"/>
          <w:spacing w:val="-4"/>
          <w:sz w:val="28"/>
          <w:szCs w:val="28"/>
        </w:rPr>
        <w:t xml:space="preserve"> </w:t>
      </w:r>
      <w:r w:rsidRPr="00D96E4C">
        <w:rPr>
          <w:rFonts w:eastAsia="Arial"/>
          <w:spacing w:val="3"/>
          <w:sz w:val="28"/>
          <w:szCs w:val="28"/>
        </w:rPr>
        <w:t>t</w:t>
      </w:r>
      <w:r w:rsidRPr="00D96E4C">
        <w:rPr>
          <w:rFonts w:eastAsia="Arial"/>
          <w:spacing w:val="-1"/>
          <w:sz w:val="28"/>
          <w:szCs w:val="28"/>
        </w:rPr>
        <w:t>u</w:t>
      </w:r>
      <w:r w:rsidRPr="00D96E4C">
        <w:rPr>
          <w:rFonts w:eastAsia="Arial"/>
          <w:spacing w:val="3"/>
          <w:sz w:val="28"/>
          <w:szCs w:val="28"/>
        </w:rPr>
        <w:t>r</w:t>
      </w:r>
      <w:r w:rsidRPr="00D96E4C">
        <w:rPr>
          <w:rFonts w:eastAsia="Arial"/>
          <w:spacing w:val="-1"/>
          <w:sz w:val="28"/>
          <w:szCs w:val="28"/>
        </w:rPr>
        <w:t>n</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10"/>
          <w:sz w:val="28"/>
          <w:szCs w:val="28"/>
        </w:rPr>
        <w:t xml:space="preserve"> </w:t>
      </w:r>
      <w:r w:rsidRPr="00D96E4C">
        <w:rPr>
          <w:rFonts w:eastAsia="Arial"/>
          <w:spacing w:val="3"/>
          <w:sz w:val="28"/>
          <w:szCs w:val="28"/>
        </w:rPr>
        <w:t>b</w:t>
      </w:r>
      <w:r w:rsidRPr="00D96E4C">
        <w:rPr>
          <w:rFonts w:eastAsia="Arial"/>
          <w:spacing w:val="-1"/>
          <w:sz w:val="28"/>
          <w:szCs w:val="28"/>
        </w:rPr>
        <w:t>a</w:t>
      </w:r>
      <w:r w:rsidRPr="00D96E4C">
        <w:rPr>
          <w:rFonts w:eastAsia="Arial"/>
          <w:sz w:val="28"/>
          <w:szCs w:val="28"/>
        </w:rPr>
        <w:t>c</w:t>
      </w:r>
      <w:r w:rsidRPr="00D96E4C">
        <w:rPr>
          <w:rFonts w:eastAsia="Arial"/>
          <w:spacing w:val="4"/>
          <w:sz w:val="28"/>
          <w:szCs w:val="28"/>
        </w:rPr>
        <w:t>k</w:t>
      </w:r>
      <w:r w:rsidRPr="00D96E4C">
        <w:rPr>
          <w:rFonts w:eastAsia="Arial"/>
          <w:sz w:val="28"/>
          <w:szCs w:val="28"/>
        </w:rPr>
        <w:t>.</w:t>
      </w:r>
    </w:p>
    <w:p w:rsidR="001A7BD5" w:rsidRPr="00D96E4C" w:rsidRDefault="001A7BD5" w:rsidP="008502D2">
      <w:pPr>
        <w:spacing w:before="1" w:line="120" w:lineRule="exact"/>
        <w:jc w:val="both"/>
        <w:rPr>
          <w:sz w:val="12"/>
          <w:szCs w:val="12"/>
        </w:rPr>
      </w:pPr>
    </w:p>
    <w:p w:rsidR="001A7BD5" w:rsidRPr="00D96E4C" w:rsidRDefault="001A7BD5" w:rsidP="008502D2">
      <w:pPr>
        <w:spacing w:line="200" w:lineRule="exact"/>
        <w:jc w:val="both"/>
      </w:pPr>
    </w:p>
    <w:p w:rsidR="001A7BD5" w:rsidRPr="00D96E4C" w:rsidRDefault="001A7BD5" w:rsidP="008502D2">
      <w:pPr>
        <w:ind w:left="100" w:right="59"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ad</w:t>
      </w:r>
      <w:r w:rsidRPr="00D96E4C">
        <w:rPr>
          <w:rFonts w:eastAsia="Arial"/>
          <w:spacing w:val="4"/>
          <w:sz w:val="28"/>
          <w:szCs w:val="28"/>
        </w:rPr>
        <w:t>v</w:t>
      </w:r>
      <w:r w:rsidRPr="00D96E4C">
        <w:rPr>
          <w:rFonts w:eastAsia="Arial"/>
          <w:spacing w:val="-1"/>
          <w:sz w:val="28"/>
          <w:szCs w:val="28"/>
        </w:rPr>
        <w:t>an</w:t>
      </w:r>
      <w:r w:rsidRPr="00D96E4C">
        <w:rPr>
          <w:rFonts w:eastAsia="Arial"/>
          <w:spacing w:val="4"/>
          <w:sz w:val="28"/>
          <w:szCs w:val="28"/>
        </w:rPr>
        <w:t>t</w:t>
      </w:r>
      <w:r w:rsidRPr="00D96E4C">
        <w:rPr>
          <w:rFonts w:eastAsia="Arial"/>
          <w:spacing w:val="-1"/>
          <w:sz w:val="28"/>
          <w:szCs w:val="28"/>
        </w:rPr>
        <w:t>a</w:t>
      </w:r>
      <w:r w:rsidRPr="00D96E4C">
        <w:rPr>
          <w:rFonts w:eastAsia="Arial"/>
          <w:spacing w:val="3"/>
          <w:sz w:val="28"/>
          <w:szCs w:val="28"/>
        </w:rPr>
        <w:t>g</w:t>
      </w:r>
      <w:r w:rsidRPr="00D96E4C">
        <w:rPr>
          <w:rFonts w:eastAsia="Arial"/>
          <w:sz w:val="28"/>
          <w:szCs w:val="28"/>
        </w:rPr>
        <w:t>e</w:t>
      </w:r>
      <w:r w:rsidRPr="00D96E4C">
        <w:rPr>
          <w:rFonts w:eastAsia="Arial"/>
          <w:spacing w:val="2"/>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4"/>
          <w:sz w:val="28"/>
          <w:szCs w:val="28"/>
        </w:rPr>
        <w:t xml:space="preserve"> </w:t>
      </w:r>
      <w:r w:rsidRPr="00D96E4C">
        <w:rPr>
          <w:rFonts w:eastAsia="Arial"/>
          <w:sz w:val="28"/>
          <w:szCs w:val="28"/>
        </w:rPr>
        <w:t>wa</w:t>
      </w:r>
      <w:r w:rsidRPr="00D96E4C">
        <w:rPr>
          <w:rFonts w:eastAsia="Arial"/>
          <w:spacing w:val="3"/>
          <w:sz w:val="28"/>
          <w:szCs w:val="28"/>
        </w:rPr>
        <w:t>t</w:t>
      </w:r>
      <w:r w:rsidRPr="00D96E4C">
        <w:rPr>
          <w:rFonts w:eastAsia="Arial"/>
          <w:spacing w:val="-1"/>
          <w:sz w:val="28"/>
          <w:szCs w:val="28"/>
        </w:rPr>
        <w:t>er</w:t>
      </w:r>
      <w:r w:rsidRPr="00D96E4C">
        <w:rPr>
          <w:rFonts w:eastAsia="Arial"/>
          <w:spacing w:val="4"/>
          <w:sz w:val="28"/>
          <w:szCs w:val="28"/>
        </w:rPr>
        <w:t>f</w:t>
      </w:r>
      <w:r w:rsidRPr="00D96E4C">
        <w:rPr>
          <w:rFonts w:eastAsia="Arial"/>
          <w:spacing w:val="-1"/>
          <w:sz w:val="28"/>
          <w:szCs w:val="28"/>
        </w:rPr>
        <w:t>a</w:t>
      </w:r>
      <w:r w:rsidRPr="00D96E4C">
        <w:rPr>
          <w:rFonts w:eastAsia="Arial"/>
          <w:sz w:val="28"/>
          <w:szCs w:val="28"/>
        </w:rPr>
        <w:t>ll</w:t>
      </w:r>
      <w:r w:rsidRPr="00D96E4C">
        <w:rPr>
          <w:rFonts w:eastAsia="Arial"/>
          <w:spacing w:val="7"/>
          <w:sz w:val="28"/>
          <w:szCs w:val="28"/>
        </w:rPr>
        <w:t xml:space="preserve">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 is</w:t>
      </w:r>
      <w:r w:rsidRPr="00D96E4C">
        <w:rPr>
          <w:rFonts w:eastAsia="Arial"/>
          <w:spacing w:val="15"/>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pacing w:val="3"/>
          <w:sz w:val="28"/>
          <w:szCs w:val="28"/>
        </w:rPr>
        <w:t>a</w:t>
      </w:r>
      <w:r w:rsidRPr="00D96E4C">
        <w:rPr>
          <w:rFonts w:eastAsia="Arial"/>
          <w:sz w:val="28"/>
          <w:szCs w:val="28"/>
        </w:rPr>
        <w:t>t</w:t>
      </w:r>
      <w:r w:rsidRPr="00D96E4C">
        <w:rPr>
          <w:rFonts w:eastAsia="Arial"/>
          <w:spacing w:val="11"/>
          <w:sz w:val="28"/>
          <w:szCs w:val="28"/>
        </w:rPr>
        <w:t xml:space="preserve"> </w:t>
      </w:r>
      <w:r w:rsidRPr="00D96E4C">
        <w:rPr>
          <w:rFonts w:eastAsia="Arial"/>
          <w:sz w:val="28"/>
          <w:szCs w:val="28"/>
        </w:rPr>
        <w:t>it</w:t>
      </w:r>
      <w:r w:rsidRPr="00D96E4C">
        <w:rPr>
          <w:rFonts w:eastAsia="Arial"/>
          <w:spacing w:val="16"/>
          <w:sz w:val="28"/>
          <w:szCs w:val="28"/>
        </w:rPr>
        <w:t xml:space="preserve"> </w:t>
      </w:r>
      <w:r w:rsidRPr="00D96E4C">
        <w:rPr>
          <w:rFonts w:eastAsia="Arial"/>
          <w:spacing w:val="-1"/>
          <w:sz w:val="28"/>
          <w:szCs w:val="28"/>
        </w:rPr>
        <w:t>a</w:t>
      </w:r>
      <w:r w:rsidRPr="00D96E4C">
        <w:rPr>
          <w:rFonts w:eastAsia="Arial"/>
          <w:sz w:val="28"/>
          <w:szCs w:val="28"/>
        </w:rPr>
        <w:t>l</w:t>
      </w:r>
      <w:r w:rsidRPr="00D96E4C">
        <w:rPr>
          <w:rFonts w:eastAsia="Arial"/>
          <w:spacing w:val="1"/>
          <w:sz w:val="28"/>
          <w:szCs w:val="28"/>
        </w:rPr>
        <w:t>l</w:t>
      </w:r>
      <w:r w:rsidRPr="00D96E4C">
        <w:rPr>
          <w:rFonts w:eastAsia="Arial"/>
          <w:spacing w:val="3"/>
          <w:sz w:val="28"/>
          <w:szCs w:val="28"/>
        </w:rPr>
        <w:t>o</w:t>
      </w:r>
      <w:r w:rsidRPr="00D96E4C">
        <w:rPr>
          <w:rFonts w:eastAsia="Arial"/>
          <w:spacing w:val="-4"/>
          <w:sz w:val="28"/>
          <w:szCs w:val="28"/>
        </w:rPr>
        <w:t>w</w:t>
      </w:r>
      <w:r w:rsidRPr="00D96E4C">
        <w:rPr>
          <w:rFonts w:eastAsia="Arial"/>
          <w:sz w:val="28"/>
          <w:szCs w:val="28"/>
        </w:rPr>
        <w:t>s</w:t>
      </w:r>
      <w:r w:rsidRPr="00D96E4C">
        <w:rPr>
          <w:rFonts w:eastAsia="Arial"/>
          <w:spacing w:val="9"/>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z w:val="28"/>
          <w:szCs w:val="28"/>
        </w:rPr>
        <w:t xml:space="preserve">r </w:t>
      </w:r>
      <w:r w:rsidRPr="00D96E4C">
        <w:rPr>
          <w:rFonts w:eastAsia="Arial"/>
          <w:spacing w:val="-1"/>
          <w:sz w:val="28"/>
          <w:szCs w:val="28"/>
        </w:rPr>
        <w:t>de</w:t>
      </w:r>
      <w:r w:rsidRPr="00D96E4C">
        <w:rPr>
          <w:rFonts w:eastAsia="Arial"/>
          <w:spacing w:val="3"/>
          <w:sz w:val="28"/>
          <w:szCs w:val="28"/>
        </w:rPr>
        <w:t>p</w:t>
      </w:r>
      <w:r w:rsidRPr="00D96E4C">
        <w:rPr>
          <w:rFonts w:eastAsia="Arial"/>
          <w:spacing w:val="-1"/>
          <w:sz w:val="28"/>
          <w:szCs w:val="28"/>
        </w:rPr>
        <w:t>ar</w:t>
      </w:r>
      <w:r w:rsidRPr="00D96E4C">
        <w:rPr>
          <w:rFonts w:eastAsia="Arial"/>
          <w:sz w:val="28"/>
          <w:szCs w:val="28"/>
        </w:rPr>
        <w:t>t</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2"/>
          <w:sz w:val="28"/>
          <w:szCs w:val="28"/>
        </w:rPr>
        <w:t>a</w:t>
      </w:r>
      <w:r w:rsidRPr="00D96E4C">
        <w:rPr>
          <w:rFonts w:eastAsia="Arial"/>
          <w:sz w:val="28"/>
          <w:szCs w:val="28"/>
        </w:rPr>
        <w:t>l</w:t>
      </w:r>
      <w:r w:rsidRPr="00D96E4C">
        <w:rPr>
          <w:rFonts w:eastAsia="Arial"/>
          <w:spacing w:val="6"/>
          <w:sz w:val="28"/>
          <w:szCs w:val="28"/>
        </w:rPr>
        <w:t>i</w:t>
      </w:r>
      <w:r w:rsidRPr="00D96E4C">
        <w:rPr>
          <w:rFonts w:eastAsia="Arial"/>
          <w:sz w:val="28"/>
          <w:szCs w:val="28"/>
        </w:rPr>
        <w:t>z</w:t>
      </w:r>
      <w:r w:rsidRPr="00D96E4C">
        <w:rPr>
          <w:rFonts w:eastAsia="Arial"/>
          <w:spacing w:val="-1"/>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 xml:space="preserve">n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20"/>
          <w:sz w:val="28"/>
          <w:szCs w:val="28"/>
        </w:rPr>
        <w:t xml:space="preserve"> </w:t>
      </w:r>
      <w:r w:rsidRPr="00D96E4C">
        <w:rPr>
          <w:rFonts w:eastAsia="Arial"/>
          <w:spacing w:val="3"/>
          <w:sz w:val="28"/>
          <w:szCs w:val="28"/>
        </w:rPr>
        <w:t>ma</w:t>
      </w:r>
      <w:r w:rsidRPr="00D96E4C">
        <w:rPr>
          <w:rFonts w:eastAsia="Arial"/>
          <w:spacing w:val="-1"/>
          <w:sz w:val="28"/>
          <w:szCs w:val="28"/>
        </w:rPr>
        <w:t>na</w:t>
      </w:r>
      <w:r w:rsidRPr="00D96E4C">
        <w:rPr>
          <w:rFonts w:eastAsia="Arial"/>
          <w:spacing w:val="3"/>
          <w:sz w:val="28"/>
          <w:szCs w:val="28"/>
        </w:rPr>
        <w:t>g</w:t>
      </w:r>
      <w:r w:rsidRPr="00D96E4C">
        <w:rPr>
          <w:rFonts w:eastAsia="Arial"/>
          <w:spacing w:val="-1"/>
          <w:sz w:val="28"/>
          <w:szCs w:val="28"/>
        </w:rPr>
        <w:t>er</w:t>
      </w:r>
      <w:r w:rsidRPr="00D96E4C">
        <w:rPr>
          <w:rFonts w:eastAsia="Arial"/>
          <w:spacing w:val="5"/>
          <w:sz w:val="28"/>
          <w:szCs w:val="28"/>
        </w:rPr>
        <w:t>i</w:t>
      </w:r>
      <w:r w:rsidRPr="00D96E4C">
        <w:rPr>
          <w:rFonts w:eastAsia="Arial"/>
          <w:spacing w:val="-1"/>
          <w:sz w:val="28"/>
          <w:szCs w:val="28"/>
        </w:rPr>
        <w:t>a</w:t>
      </w:r>
      <w:r w:rsidRPr="00D96E4C">
        <w:rPr>
          <w:rFonts w:eastAsia="Arial"/>
          <w:sz w:val="28"/>
          <w:szCs w:val="28"/>
        </w:rPr>
        <w:t>l</w:t>
      </w:r>
      <w:r w:rsidRPr="00D96E4C">
        <w:rPr>
          <w:rFonts w:eastAsia="Arial"/>
          <w:spacing w:val="13"/>
          <w:sz w:val="28"/>
          <w:szCs w:val="28"/>
        </w:rPr>
        <w:t xml:space="preserve"> </w:t>
      </w:r>
      <w:r w:rsidRPr="00D96E4C">
        <w:rPr>
          <w:rFonts w:eastAsia="Arial"/>
          <w:spacing w:val="4"/>
          <w:sz w:val="28"/>
          <w:szCs w:val="28"/>
        </w:rPr>
        <w:t>c</w:t>
      </w:r>
      <w:r w:rsidRPr="00D96E4C">
        <w:rPr>
          <w:rFonts w:eastAsia="Arial"/>
          <w:spacing w:val="-1"/>
          <w:sz w:val="28"/>
          <w:szCs w:val="28"/>
        </w:rPr>
        <w:t>on</w:t>
      </w:r>
      <w:r w:rsidRPr="00D96E4C">
        <w:rPr>
          <w:rFonts w:eastAsia="Arial"/>
          <w:spacing w:val="4"/>
          <w:sz w:val="28"/>
          <w:szCs w:val="28"/>
        </w:rPr>
        <w:t>t</w:t>
      </w:r>
      <w:r w:rsidRPr="00D96E4C">
        <w:rPr>
          <w:rFonts w:eastAsia="Arial"/>
          <w:spacing w:val="-1"/>
          <w:sz w:val="28"/>
          <w:szCs w:val="28"/>
        </w:rPr>
        <w:t>ro</w:t>
      </w:r>
      <w:r w:rsidRPr="00D96E4C">
        <w:rPr>
          <w:rFonts w:eastAsia="Arial"/>
          <w:sz w:val="28"/>
          <w:szCs w:val="28"/>
        </w:rPr>
        <w:t>l.</w:t>
      </w:r>
      <w:r w:rsidRPr="00D96E4C">
        <w:rPr>
          <w:rFonts w:eastAsia="Arial"/>
          <w:spacing w:val="16"/>
          <w:sz w:val="28"/>
          <w:szCs w:val="28"/>
        </w:rPr>
        <w:t xml:space="preserve"> </w:t>
      </w:r>
      <w:r w:rsidRPr="00D96E4C">
        <w:rPr>
          <w:rFonts w:eastAsia="Arial"/>
          <w:sz w:val="28"/>
          <w:szCs w:val="28"/>
        </w:rPr>
        <w:t>A</w:t>
      </w:r>
      <w:r w:rsidRPr="00D96E4C">
        <w:rPr>
          <w:rFonts w:eastAsia="Arial"/>
          <w:spacing w:val="25"/>
          <w:sz w:val="28"/>
          <w:szCs w:val="28"/>
        </w:rPr>
        <w:t xml:space="preserve"> </w:t>
      </w:r>
      <w:r w:rsidRPr="00D96E4C">
        <w:rPr>
          <w:rFonts w:eastAsia="Arial"/>
          <w:sz w:val="28"/>
          <w:szCs w:val="28"/>
        </w:rPr>
        <w:t>sc</w:t>
      </w:r>
      <w:r w:rsidRPr="00D96E4C">
        <w:rPr>
          <w:rFonts w:eastAsia="Arial"/>
          <w:spacing w:val="3"/>
          <w:sz w:val="28"/>
          <w:szCs w:val="28"/>
        </w:rPr>
        <w:t>h</w:t>
      </w:r>
      <w:r w:rsidRPr="00D96E4C">
        <w:rPr>
          <w:rFonts w:eastAsia="Arial"/>
          <w:spacing w:val="-1"/>
          <w:sz w:val="28"/>
          <w:szCs w:val="28"/>
        </w:rPr>
        <w:t>e</w:t>
      </w:r>
      <w:r w:rsidRPr="00D96E4C">
        <w:rPr>
          <w:rFonts w:eastAsia="Arial"/>
          <w:spacing w:val="3"/>
          <w:sz w:val="28"/>
          <w:szCs w:val="28"/>
        </w:rPr>
        <w:t>d</w:t>
      </w:r>
      <w:r w:rsidRPr="00D96E4C">
        <w:rPr>
          <w:rFonts w:eastAsia="Arial"/>
          <w:spacing w:val="-1"/>
          <w:sz w:val="28"/>
          <w:szCs w:val="28"/>
        </w:rPr>
        <w:t>u</w:t>
      </w:r>
      <w:r w:rsidRPr="00D96E4C">
        <w:rPr>
          <w:rFonts w:eastAsia="Arial"/>
          <w:sz w:val="28"/>
          <w:szCs w:val="28"/>
        </w:rPr>
        <w:t>le</w:t>
      </w:r>
      <w:r w:rsidRPr="00D96E4C">
        <w:rPr>
          <w:rFonts w:eastAsia="Arial"/>
          <w:spacing w:val="14"/>
          <w:sz w:val="28"/>
          <w:szCs w:val="28"/>
        </w:rPr>
        <w:t xml:space="preserve"> </w:t>
      </w:r>
      <w:r w:rsidRPr="00D96E4C">
        <w:rPr>
          <w:rFonts w:eastAsia="Arial"/>
          <w:spacing w:val="4"/>
          <w:sz w:val="28"/>
          <w:szCs w:val="28"/>
        </w:rPr>
        <w:t>c</w:t>
      </w:r>
      <w:r w:rsidRPr="00D96E4C">
        <w:rPr>
          <w:rFonts w:eastAsia="Arial"/>
          <w:spacing w:val="-1"/>
          <w:sz w:val="28"/>
          <w:szCs w:val="28"/>
        </w:rPr>
        <w:t>a</w:t>
      </w:r>
      <w:r w:rsidRPr="00D96E4C">
        <w:rPr>
          <w:rFonts w:eastAsia="Arial"/>
          <w:sz w:val="28"/>
          <w:szCs w:val="28"/>
        </w:rPr>
        <w:t>n</w:t>
      </w:r>
      <w:r w:rsidRPr="00D96E4C">
        <w:rPr>
          <w:rFonts w:eastAsia="Arial"/>
          <w:spacing w:val="20"/>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21"/>
          <w:sz w:val="28"/>
          <w:szCs w:val="28"/>
        </w:rPr>
        <w:t xml:space="preserve"> </w:t>
      </w:r>
      <w:r w:rsidRPr="00D96E4C">
        <w:rPr>
          <w:rFonts w:eastAsia="Arial"/>
          <w:sz w:val="28"/>
          <w:szCs w:val="28"/>
        </w:rPr>
        <w:t>s</w:t>
      </w:r>
      <w:r w:rsidRPr="00D96E4C">
        <w:rPr>
          <w:rFonts w:eastAsia="Arial"/>
          <w:spacing w:val="-1"/>
          <w:sz w:val="28"/>
          <w:szCs w:val="28"/>
        </w:rPr>
        <w:t>e</w:t>
      </w:r>
      <w:r w:rsidRPr="00D96E4C">
        <w:rPr>
          <w:rFonts w:eastAsia="Arial"/>
          <w:sz w:val="28"/>
          <w:szCs w:val="28"/>
        </w:rPr>
        <w:t>t</w:t>
      </w:r>
      <w:r w:rsidRPr="00D96E4C">
        <w:rPr>
          <w:rFonts w:eastAsia="Arial"/>
          <w:spacing w:val="26"/>
          <w:sz w:val="28"/>
          <w:szCs w:val="28"/>
        </w:rPr>
        <w:t xml:space="preserve"> </w:t>
      </w:r>
      <w:r w:rsidRPr="00D96E4C">
        <w:rPr>
          <w:rFonts w:eastAsia="Arial"/>
          <w:spacing w:val="-4"/>
          <w:sz w:val="28"/>
          <w:szCs w:val="28"/>
        </w:rPr>
        <w:t>w</w:t>
      </w:r>
      <w:r w:rsidRPr="00D96E4C">
        <w:rPr>
          <w:rFonts w:eastAsia="Arial"/>
          <w:spacing w:val="5"/>
          <w:sz w:val="28"/>
          <w:szCs w:val="28"/>
        </w:rPr>
        <w:t>i</w:t>
      </w:r>
      <w:r w:rsidRPr="00D96E4C">
        <w:rPr>
          <w:rFonts w:eastAsia="Arial"/>
          <w:sz w:val="28"/>
          <w:szCs w:val="28"/>
        </w:rPr>
        <w:t xml:space="preserve">th </w:t>
      </w:r>
      <w:r w:rsidRPr="00D96E4C">
        <w:rPr>
          <w:rFonts w:eastAsia="Arial"/>
          <w:spacing w:val="-1"/>
          <w:sz w:val="28"/>
          <w:szCs w:val="28"/>
        </w:rPr>
        <w:t>de</w:t>
      </w:r>
      <w:r w:rsidRPr="00D96E4C">
        <w:rPr>
          <w:rFonts w:eastAsia="Arial"/>
          <w:spacing w:val="3"/>
          <w:sz w:val="28"/>
          <w:szCs w:val="28"/>
        </w:rPr>
        <w:t>a</w:t>
      </w:r>
      <w:r w:rsidRPr="00D96E4C">
        <w:rPr>
          <w:rFonts w:eastAsia="Arial"/>
          <w:spacing w:val="-1"/>
          <w:sz w:val="28"/>
          <w:szCs w:val="28"/>
        </w:rPr>
        <w:t>d</w:t>
      </w:r>
      <w:r w:rsidRPr="00D96E4C">
        <w:rPr>
          <w:rFonts w:eastAsia="Arial"/>
          <w:sz w:val="28"/>
          <w:szCs w:val="28"/>
        </w:rPr>
        <w:t>l</w:t>
      </w:r>
      <w:r w:rsidRPr="00D96E4C">
        <w:rPr>
          <w:rFonts w:eastAsia="Arial"/>
          <w:spacing w:val="1"/>
          <w:sz w:val="28"/>
          <w:szCs w:val="28"/>
        </w:rPr>
        <w:t>i</w:t>
      </w:r>
      <w:r w:rsidRPr="00D96E4C">
        <w:rPr>
          <w:rFonts w:eastAsia="Arial"/>
          <w:spacing w:val="3"/>
          <w:sz w:val="28"/>
          <w:szCs w:val="28"/>
        </w:rPr>
        <w:t>n</w:t>
      </w:r>
      <w:r w:rsidRPr="00D96E4C">
        <w:rPr>
          <w:rFonts w:eastAsia="Arial"/>
          <w:spacing w:val="-1"/>
          <w:sz w:val="28"/>
          <w:szCs w:val="28"/>
        </w:rPr>
        <w:t>e</w:t>
      </w:r>
      <w:r w:rsidRPr="00D96E4C">
        <w:rPr>
          <w:rFonts w:eastAsia="Arial"/>
          <w:sz w:val="28"/>
          <w:szCs w:val="28"/>
        </w:rPr>
        <w:t>s  f</w:t>
      </w:r>
      <w:r w:rsidRPr="00D96E4C">
        <w:rPr>
          <w:rFonts w:eastAsia="Arial"/>
          <w:spacing w:val="5"/>
          <w:sz w:val="28"/>
          <w:szCs w:val="28"/>
        </w:rPr>
        <w:t>o</w:t>
      </w:r>
      <w:r w:rsidRPr="00D96E4C">
        <w:rPr>
          <w:rFonts w:eastAsia="Arial"/>
          <w:sz w:val="28"/>
          <w:szCs w:val="28"/>
        </w:rPr>
        <w:t xml:space="preserve">r </w:t>
      </w:r>
      <w:r w:rsidRPr="00D96E4C">
        <w:rPr>
          <w:rFonts w:eastAsia="Arial"/>
          <w:spacing w:val="8"/>
          <w:sz w:val="28"/>
          <w:szCs w:val="28"/>
        </w:rPr>
        <w:t xml:space="preserve"> </w:t>
      </w:r>
      <w:r w:rsidRPr="00D96E4C">
        <w:rPr>
          <w:rFonts w:eastAsia="Arial"/>
          <w:spacing w:val="3"/>
          <w:sz w:val="28"/>
          <w:szCs w:val="28"/>
        </w:rPr>
        <w:t>e</w:t>
      </w:r>
      <w:r w:rsidRPr="00D96E4C">
        <w:rPr>
          <w:rFonts w:eastAsia="Arial"/>
          <w:spacing w:val="-1"/>
          <w:sz w:val="28"/>
          <w:szCs w:val="28"/>
        </w:rPr>
        <w:t>a</w:t>
      </w:r>
      <w:r w:rsidRPr="00D96E4C">
        <w:rPr>
          <w:rFonts w:eastAsia="Arial"/>
          <w:sz w:val="28"/>
          <w:szCs w:val="28"/>
        </w:rPr>
        <w:t xml:space="preserve">ch </w:t>
      </w:r>
      <w:r w:rsidRPr="00D96E4C">
        <w:rPr>
          <w:rFonts w:eastAsia="Arial"/>
          <w:spacing w:val="10"/>
          <w:sz w:val="28"/>
          <w:szCs w:val="28"/>
        </w:rPr>
        <w:t xml:space="preserve"> </w:t>
      </w:r>
      <w:r w:rsidRPr="00D96E4C">
        <w:rPr>
          <w:rFonts w:eastAsia="Arial"/>
          <w:sz w:val="28"/>
          <w:szCs w:val="28"/>
        </w:rPr>
        <w:t>st</w:t>
      </w:r>
      <w:r w:rsidRPr="00D96E4C">
        <w:rPr>
          <w:rFonts w:eastAsia="Arial"/>
          <w:spacing w:val="3"/>
          <w:sz w:val="28"/>
          <w:szCs w:val="28"/>
        </w:rPr>
        <w:t>a</w:t>
      </w:r>
      <w:r w:rsidRPr="00D96E4C">
        <w:rPr>
          <w:rFonts w:eastAsia="Arial"/>
          <w:spacing w:val="-1"/>
          <w:sz w:val="28"/>
          <w:szCs w:val="28"/>
        </w:rPr>
        <w:t>g</w:t>
      </w:r>
      <w:r w:rsidRPr="00D96E4C">
        <w:rPr>
          <w:rFonts w:eastAsia="Arial"/>
          <w:sz w:val="28"/>
          <w:szCs w:val="28"/>
        </w:rPr>
        <w:t xml:space="preserve">e </w:t>
      </w:r>
      <w:r w:rsidRPr="00D96E4C">
        <w:rPr>
          <w:rFonts w:eastAsia="Arial"/>
          <w:spacing w:val="9"/>
          <w:sz w:val="28"/>
          <w:szCs w:val="28"/>
        </w:rPr>
        <w:t xml:space="preserve"> </w:t>
      </w:r>
      <w:r w:rsidRPr="00D96E4C">
        <w:rPr>
          <w:rFonts w:eastAsia="Arial"/>
          <w:spacing w:val="-1"/>
          <w:sz w:val="28"/>
          <w:szCs w:val="28"/>
        </w:rPr>
        <w:t>o</w:t>
      </w:r>
      <w:r w:rsidRPr="00D96E4C">
        <w:rPr>
          <w:rFonts w:eastAsia="Arial"/>
          <w:sz w:val="28"/>
          <w:szCs w:val="28"/>
        </w:rPr>
        <w:t xml:space="preserve">f </w:t>
      </w:r>
      <w:r w:rsidRPr="00D96E4C">
        <w:rPr>
          <w:rFonts w:eastAsia="Arial"/>
          <w:spacing w:val="15"/>
          <w:sz w:val="28"/>
          <w:szCs w:val="28"/>
        </w:rPr>
        <w:t xml:space="preserve">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lo</w:t>
      </w:r>
      <w:r w:rsidRPr="00D96E4C">
        <w:rPr>
          <w:rFonts w:eastAsia="Arial"/>
          <w:spacing w:val="3"/>
          <w:sz w:val="28"/>
          <w:szCs w:val="28"/>
        </w:rPr>
        <w:t>pm</w:t>
      </w:r>
      <w:r w:rsidRPr="00D96E4C">
        <w:rPr>
          <w:rFonts w:eastAsia="Arial"/>
          <w:spacing w:val="-1"/>
          <w:sz w:val="28"/>
          <w:szCs w:val="28"/>
        </w:rPr>
        <w:t>en</w:t>
      </w:r>
      <w:r w:rsidRPr="00D96E4C">
        <w:rPr>
          <w:rFonts w:eastAsia="Arial"/>
          <w:sz w:val="28"/>
          <w:szCs w:val="28"/>
        </w:rPr>
        <w:t>t</w:t>
      </w:r>
      <w:r w:rsidRPr="00D96E4C">
        <w:rPr>
          <w:rFonts w:eastAsia="Arial"/>
          <w:spacing w:val="74"/>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 xml:space="preserve">d </w:t>
      </w:r>
      <w:r w:rsidRPr="00D96E4C">
        <w:rPr>
          <w:rFonts w:eastAsia="Arial"/>
          <w:spacing w:val="11"/>
          <w:sz w:val="28"/>
          <w:szCs w:val="28"/>
        </w:rPr>
        <w:t xml:space="preserve"> </w:t>
      </w:r>
      <w:r w:rsidRPr="00D96E4C">
        <w:rPr>
          <w:rFonts w:eastAsia="Arial"/>
          <w:sz w:val="28"/>
          <w:szCs w:val="28"/>
        </w:rPr>
        <w:t xml:space="preserve">a </w:t>
      </w:r>
      <w:r w:rsidRPr="00D96E4C">
        <w:rPr>
          <w:rFonts w:eastAsia="Arial"/>
          <w:spacing w:val="9"/>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3"/>
          <w:sz w:val="28"/>
          <w:szCs w:val="28"/>
        </w:rPr>
        <w:t>d</w:t>
      </w:r>
      <w:r w:rsidRPr="00D96E4C">
        <w:rPr>
          <w:rFonts w:eastAsia="Arial"/>
          <w:spacing w:val="-1"/>
          <w:sz w:val="28"/>
          <w:szCs w:val="28"/>
        </w:rPr>
        <w:t>u</w:t>
      </w:r>
      <w:r w:rsidRPr="00D96E4C">
        <w:rPr>
          <w:rFonts w:eastAsia="Arial"/>
          <w:sz w:val="28"/>
          <w:szCs w:val="28"/>
        </w:rPr>
        <w:t xml:space="preserve">ct </w:t>
      </w:r>
      <w:r w:rsidRPr="00D96E4C">
        <w:rPr>
          <w:rFonts w:eastAsia="Arial"/>
          <w:spacing w:val="8"/>
          <w:sz w:val="28"/>
          <w:szCs w:val="28"/>
        </w:rPr>
        <w:t xml:space="preserve"> </w:t>
      </w:r>
      <w:r w:rsidRPr="00D96E4C">
        <w:rPr>
          <w:rFonts w:eastAsia="Arial"/>
          <w:sz w:val="28"/>
          <w:szCs w:val="28"/>
        </w:rPr>
        <w:t>c</w:t>
      </w:r>
      <w:r w:rsidRPr="00D96E4C">
        <w:rPr>
          <w:rFonts w:eastAsia="Arial"/>
          <w:spacing w:val="-1"/>
          <w:sz w:val="28"/>
          <w:szCs w:val="28"/>
        </w:rPr>
        <w:t>a</w:t>
      </w:r>
      <w:r w:rsidRPr="00D96E4C">
        <w:rPr>
          <w:rFonts w:eastAsia="Arial"/>
          <w:sz w:val="28"/>
          <w:szCs w:val="28"/>
        </w:rPr>
        <w:t xml:space="preserve">n </w:t>
      </w:r>
      <w:r w:rsidRPr="00D96E4C">
        <w:rPr>
          <w:rFonts w:eastAsia="Arial"/>
          <w:spacing w:val="11"/>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c</w:t>
      </w:r>
      <w:r w:rsidRPr="00D96E4C">
        <w:rPr>
          <w:rFonts w:eastAsia="Arial"/>
          <w:spacing w:val="3"/>
          <w:sz w:val="28"/>
          <w:szCs w:val="28"/>
        </w:rPr>
        <w:t>ee</w:t>
      </w:r>
      <w:r w:rsidRPr="00D96E4C">
        <w:rPr>
          <w:rFonts w:eastAsia="Arial"/>
          <w:sz w:val="28"/>
          <w:szCs w:val="28"/>
        </w:rPr>
        <w:t>d t</w:t>
      </w:r>
      <w:r w:rsidRPr="00D96E4C">
        <w:rPr>
          <w:rFonts w:eastAsia="Arial"/>
          <w:spacing w:val="-2"/>
          <w:sz w:val="28"/>
          <w:szCs w:val="28"/>
        </w:rPr>
        <w:t>h</w:t>
      </w:r>
      <w:r w:rsidRPr="00D96E4C">
        <w:rPr>
          <w:rFonts w:eastAsia="Arial"/>
          <w:spacing w:val="3"/>
          <w:sz w:val="28"/>
          <w:szCs w:val="28"/>
        </w:rPr>
        <w:t>r</w:t>
      </w:r>
      <w:r w:rsidRPr="00D96E4C">
        <w:rPr>
          <w:rFonts w:eastAsia="Arial"/>
          <w:spacing w:val="-1"/>
          <w:sz w:val="28"/>
          <w:szCs w:val="28"/>
        </w:rPr>
        <w:t>ou</w:t>
      </w:r>
      <w:r w:rsidRPr="00D96E4C">
        <w:rPr>
          <w:rFonts w:eastAsia="Arial"/>
          <w:spacing w:val="3"/>
          <w:sz w:val="28"/>
          <w:szCs w:val="28"/>
        </w:rPr>
        <w:t>g</w:t>
      </w:r>
      <w:r w:rsidRPr="00D96E4C">
        <w:rPr>
          <w:rFonts w:eastAsia="Arial"/>
          <w:sz w:val="28"/>
          <w:szCs w:val="28"/>
        </w:rPr>
        <w:t>h</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3"/>
          <w:sz w:val="28"/>
          <w:szCs w:val="28"/>
        </w:rPr>
        <w:t xml:space="preserve"> </w:t>
      </w:r>
      <w:r w:rsidRPr="00D96E4C">
        <w:rPr>
          <w:rFonts w:eastAsia="Arial"/>
          <w:spacing w:val="-1"/>
          <w:sz w:val="28"/>
          <w:szCs w:val="28"/>
        </w:rPr>
        <w:t>d</w:t>
      </w:r>
      <w:r w:rsidRPr="00D96E4C">
        <w:rPr>
          <w:rFonts w:eastAsia="Arial"/>
          <w:spacing w:val="3"/>
          <w:sz w:val="28"/>
          <w:szCs w:val="28"/>
        </w:rPr>
        <w:t>e</w:t>
      </w:r>
      <w:r w:rsidRPr="00D96E4C">
        <w:rPr>
          <w:rFonts w:eastAsia="Arial"/>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3"/>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c</w:t>
      </w:r>
      <w:r w:rsidRPr="00D96E4C">
        <w:rPr>
          <w:rFonts w:eastAsia="Arial"/>
          <w:spacing w:val="-1"/>
          <w:sz w:val="28"/>
          <w:szCs w:val="28"/>
        </w:rPr>
        <w:t>e</w:t>
      </w:r>
      <w:r w:rsidRPr="00D96E4C">
        <w:rPr>
          <w:rFonts w:eastAsia="Arial"/>
          <w:sz w:val="28"/>
          <w:szCs w:val="28"/>
        </w:rPr>
        <w:t>ss</w:t>
      </w:r>
      <w:r w:rsidRPr="00D96E4C">
        <w:rPr>
          <w:rFonts w:eastAsia="Arial"/>
          <w:spacing w:val="-2"/>
          <w:sz w:val="28"/>
          <w:szCs w:val="28"/>
        </w:rPr>
        <w:t xml:space="preserve"> </w:t>
      </w:r>
      <w:r w:rsidRPr="00D96E4C">
        <w:rPr>
          <w:rFonts w:eastAsia="Arial"/>
          <w:sz w:val="28"/>
          <w:szCs w:val="28"/>
        </w:rPr>
        <w:t>l</w:t>
      </w:r>
      <w:r w:rsidRPr="00D96E4C">
        <w:rPr>
          <w:rFonts w:eastAsia="Arial"/>
          <w:spacing w:val="1"/>
          <w:sz w:val="28"/>
          <w:szCs w:val="28"/>
        </w:rPr>
        <w:t>i</w:t>
      </w:r>
      <w:r w:rsidRPr="00D96E4C">
        <w:rPr>
          <w:rFonts w:eastAsia="Arial"/>
          <w:spacing w:val="4"/>
          <w:sz w:val="28"/>
          <w:szCs w:val="28"/>
        </w:rPr>
        <w:t>k</w:t>
      </w:r>
      <w:r w:rsidRPr="00D96E4C">
        <w:rPr>
          <w:rFonts w:eastAsia="Arial"/>
          <w:sz w:val="28"/>
          <w:szCs w:val="28"/>
        </w:rPr>
        <w:t>e</w:t>
      </w:r>
      <w:r w:rsidRPr="00D96E4C">
        <w:rPr>
          <w:rFonts w:eastAsia="Arial"/>
          <w:spacing w:val="8"/>
          <w:sz w:val="28"/>
          <w:szCs w:val="28"/>
        </w:rPr>
        <w:t xml:space="preserve"> </w:t>
      </w:r>
      <w:r w:rsidRPr="00D96E4C">
        <w:rPr>
          <w:rFonts w:eastAsia="Arial"/>
          <w:sz w:val="28"/>
          <w:szCs w:val="28"/>
        </w:rPr>
        <w:t>a</w:t>
      </w:r>
      <w:r w:rsidRPr="00D96E4C">
        <w:rPr>
          <w:rFonts w:eastAsia="Arial"/>
          <w:spacing w:val="5"/>
          <w:sz w:val="28"/>
          <w:szCs w:val="28"/>
        </w:rPr>
        <w:t xml:space="preserve"> </w:t>
      </w:r>
      <w:r w:rsidRPr="00D96E4C">
        <w:rPr>
          <w:rFonts w:eastAsia="Arial"/>
          <w:sz w:val="28"/>
          <w:szCs w:val="28"/>
        </w:rPr>
        <w:t>c</w:t>
      </w:r>
      <w:r w:rsidRPr="00D96E4C">
        <w:rPr>
          <w:rFonts w:eastAsia="Arial"/>
          <w:spacing w:val="-1"/>
          <w:sz w:val="28"/>
          <w:szCs w:val="28"/>
        </w:rPr>
        <w:t>a</w:t>
      </w:r>
      <w:r w:rsidRPr="00D96E4C">
        <w:rPr>
          <w:rFonts w:eastAsia="Arial"/>
          <w:sz w:val="28"/>
          <w:szCs w:val="28"/>
        </w:rPr>
        <w:t>r</w:t>
      </w:r>
      <w:r w:rsidRPr="00D96E4C">
        <w:rPr>
          <w:rFonts w:eastAsia="Arial"/>
          <w:spacing w:val="3"/>
          <w:sz w:val="28"/>
          <w:szCs w:val="28"/>
        </w:rPr>
        <w:t xml:space="preserve"> </w:t>
      </w:r>
      <w:r w:rsidRPr="00D96E4C">
        <w:rPr>
          <w:rFonts w:eastAsia="Arial"/>
          <w:sz w:val="28"/>
          <w:szCs w:val="28"/>
        </w:rPr>
        <w:t>in</w:t>
      </w:r>
      <w:r w:rsidRPr="00D96E4C">
        <w:rPr>
          <w:rFonts w:eastAsia="Arial"/>
          <w:spacing w:val="11"/>
          <w:sz w:val="28"/>
          <w:szCs w:val="28"/>
        </w:rPr>
        <w:t xml:space="preserve"> </w:t>
      </w:r>
      <w:r w:rsidRPr="00D96E4C">
        <w:rPr>
          <w:rFonts w:eastAsia="Arial"/>
          <w:sz w:val="28"/>
          <w:szCs w:val="28"/>
        </w:rPr>
        <w:t>a</w:t>
      </w:r>
      <w:r w:rsidRPr="00D96E4C">
        <w:rPr>
          <w:rFonts w:eastAsia="Arial"/>
          <w:spacing w:val="5"/>
          <w:sz w:val="28"/>
          <w:szCs w:val="28"/>
        </w:rPr>
        <w:t xml:space="preserve"> </w:t>
      </w:r>
      <w:r w:rsidRPr="00D96E4C">
        <w:rPr>
          <w:rFonts w:eastAsia="Arial"/>
          <w:sz w:val="28"/>
          <w:szCs w:val="28"/>
        </w:rPr>
        <w:t>c</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wa</w:t>
      </w:r>
      <w:r w:rsidRPr="00D96E4C">
        <w:rPr>
          <w:rFonts w:eastAsia="Arial"/>
          <w:spacing w:val="4"/>
          <w:sz w:val="28"/>
          <w:szCs w:val="28"/>
        </w:rPr>
        <w:t>s</w:t>
      </w:r>
      <w:r w:rsidRPr="00D96E4C">
        <w:rPr>
          <w:rFonts w:eastAsia="Arial"/>
          <w:spacing w:val="-1"/>
          <w:sz w:val="28"/>
          <w:szCs w:val="28"/>
        </w:rPr>
        <w:t>h</w:t>
      </w:r>
      <w:r w:rsidRPr="00D96E4C">
        <w:rPr>
          <w:rFonts w:eastAsia="Arial"/>
          <w:sz w:val="28"/>
          <w:szCs w:val="28"/>
        </w:rPr>
        <w:t>,</w:t>
      </w:r>
      <w:r w:rsidRPr="00D96E4C">
        <w:rPr>
          <w:rFonts w:eastAsia="Arial"/>
          <w:spacing w:val="-3"/>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pacing w:val="3"/>
          <w:sz w:val="28"/>
          <w:szCs w:val="28"/>
        </w:rPr>
        <w:t>o</w:t>
      </w:r>
      <w:r w:rsidRPr="00D96E4C">
        <w:rPr>
          <w:rFonts w:eastAsia="Arial"/>
          <w:spacing w:val="-1"/>
          <w:sz w:val="28"/>
          <w:szCs w:val="28"/>
        </w:rPr>
        <w:t>re</w:t>
      </w:r>
      <w:r w:rsidRPr="00D96E4C">
        <w:rPr>
          <w:rFonts w:eastAsia="Arial"/>
          <w:sz w:val="28"/>
          <w:szCs w:val="28"/>
        </w:rPr>
        <w:t>ti</w:t>
      </w:r>
      <w:r w:rsidRPr="00D96E4C">
        <w:rPr>
          <w:rFonts w:eastAsia="Arial"/>
          <w:spacing w:val="4"/>
          <w:sz w:val="28"/>
          <w:szCs w:val="28"/>
        </w:rPr>
        <w:t>c</w:t>
      </w:r>
      <w:r w:rsidRPr="00D96E4C">
        <w:rPr>
          <w:rFonts w:eastAsia="Arial"/>
          <w:spacing w:val="-1"/>
          <w:sz w:val="28"/>
          <w:szCs w:val="28"/>
        </w:rPr>
        <w:t>a</w:t>
      </w:r>
      <w:r w:rsidRPr="00D96E4C">
        <w:rPr>
          <w:rFonts w:eastAsia="Arial"/>
          <w:sz w:val="28"/>
          <w:szCs w:val="28"/>
        </w:rPr>
        <w:t>l</w:t>
      </w:r>
      <w:r w:rsidRPr="00D96E4C">
        <w:rPr>
          <w:rFonts w:eastAsia="Arial"/>
          <w:spacing w:val="6"/>
          <w:sz w:val="28"/>
          <w:szCs w:val="28"/>
        </w:rPr>
        <w:t>l</w:t>
      </w:r>
      <w:r w:rsidRPr="00D96E4C">
        <w:rPr>
          <w:rFonts w:eastAsia="Arial"/>
          <w:spacing w:val="-5"/>
          <w:sz w:val="28"/>
          <w:szCs w:val="28"/>
        </w:rPr>
        <w:t>y</w:t>
      </w:r>
      <w:r w:rsidRPr="00D96E4C">
        <w:rPr>
          <w:rFonts w:eastAsia="Arial"/>
          <w:sz w:val="28"/>
          <w:szCs w:val="28"/>
        </w:rPr>
        <w:t xml:space="preserve">, </w:t>
      </w:r>
      <w:r w:rsidRPr="00D96E4C">
        <w:rPr>
          <w:rFonts w:eastAsia="Arial"/>
          <w:spacing w:val="-1"/>
          <w:sz w:val="28"/>
          <w:szCs w:val="28"/>
        </w:rPr>
        <w:t>b</w:t>
      </w:r>
      <w:r w:rsidRPr="00D96E4C">
        <w:rPr>
          <w:rFonts w:eastAsia="Arial"/>
          <w:sz w:val="28"/>
          <w:szCs w:val="28"/>
        </w:rPr>
        <w:t xml:space="preserve">e </w:t>
      </w:r>
      <w:r w:rsidRPr="00D96E4C">
        <w:rPr>
          <w:rFonts w:eastAsia="Arial"/>
          <w:spacing w:val="-1"/>
          <w:sz w:val="28"/>
          <w:szCs w:val="28"/>
        </w:rPr>
        <w:t>de</w:t>
      </w:r>
      <w:r w:rsidRPr="00D96E4C">
        <w:rPr>
          <w:rFonts w:eastAsia="Arial"/>
          <w:sz w:val="28"/>
          <w:szCs w:val="28"/>
        </w:rPr>
        <w:t>l</w:t>
      </w:r>
      <w:r w:rsidRPr="00D96E4C">
        <w:rPr>
          <w:rFonts w:eastAsia="Arial"/>
          <w:spacing w:val="1"/>
          <w:sz w:val="28"/>
          <w:szCs w:val="28"/>
        </w:rPr>
        <w:t>i</w:t>
      </w:r>
      <w:r w:rsidRPr="00D96E4C">
        <w:rPr>
          <w:rFonts w:eastAsia="Arial"/>
          <w:sz w:val="28"/>
          <w:szCs w:val="28"/>
        </w:rPr>
        <w:t>v</w:t>
      </w:r>
      <w:r w:rsidRPr="00D96E4C">
        <w:rPr>
          <w:rFonts w:eastAsia="Arial"/>
          <w:spacing w:val="3"/>
          <w:sz w:val="28"/>
          <w:szCs w:val="28"/>
        </w:rPr>
        <w:t>e</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d</w:t>
      </w:r>
      <w:r w:rsidRPr="00D96E4C">
        <w:rPr>
          <w:rFonts w:eastAsia="Arial"/>
          <w:spacing w:val="-12"/>
          <w:sz w:val="28"/>
          <w:szCs w:val="28"/>
        </w:rPr>
        <w:t xml:space="preserve"> </w:t>
      </w:r>
      <w:r w:rsidRPr="00D96E4C">
        <w:rPr>
          <w:rFonts w:eastAsia="Arial"/>
          <w:spacing w:val="3"/>
          <w:sz w:val="28"/>
          <w:szCs w:val="28"/>
        </w:rPr>
        <w:t>o</w:t>
      </w:r>
      <w:r w:rsidRPr="00D96E4C">
        <w:rPr>
          <w:rFonts w:eastAsia="Arial"/>
          <w:sz w:val="28"/>
          <w:szCs w:val="28"/>
        </w:rPr>
        <w:t>n</w:t>
      </w:r>
      <w:r w:rsidRPr="00D96E4C">
        <w:rPr>
          <w:rFonts w:eastAsia="Arial"/>
          <w:spacing w:val="-4"/>
          <w:sz w:val="28"/>
          <w:szCs w:val="28"/>
        </w:rPr>
        <w:t xml:space="preserve"> </w:t>
      </w:r>
      <w:r w:rsidRPr="00D96E4C">
        <w:rPr>
          <w:rFonts w:eastAsia="Arial"/>
          <w:spacing w:val="-1"/>
          <w:sz w:val="28"/>
          <w:szCs w:val="28"/>
        </w:rPr>
        <w:t>t</w:t>
      </w:r>
      <w:r w:rsidRPr="00D96E4C">
        <w:rPr>
          <w:rFonts w:eastAsia="Arial"/>
          <w:sz w:val="28"/>
          <w:szCs w:val="28"/>
        </w:rPr>
        <w:t>i</w:t>
      </w:r>
      <w:r w:rsidRPr="00D96E4C">
        <w:rPr>
          <w:rFonts w:eastAsia="Arial"/>
          <w:spacing w:val="4"/>
          <w:sz w:val="28"/>
          <w:szCs w:val="28"/>
        </w:rPr>
        <w:t>m</w:t>
      </w:r>
      <w:r w:rsidRPr="00D96E4C">
        <w:rPr>
          <w:rFonts w:eastAsia="Arial"/>
          <w:spacing w:val="-1"/>
          <w:sz w:val="28"/>
          <w:szCs w:val="28"/>
        </w:rPr>
        <w:t>e</w:t>
      </w:r>
      <w:r w:rsidRPr="00D96E4C">
        <w:rPr>
          <w:rFonts w:eastAsia="Arial"/>
          <w:sz w:val="28"/>
          <w:szCs w:val="28"/>
        </w:rPr>
        <w:t>.</w:t>
      </w:r>
    </w:p>
    <w:p w:rsidR="001A7BD5" w:rsidRPr="00D96E4C" w:rsidRDefault="001A7BD5" w:rsidP="008502D2">
      <w:pPr>
        <w:spacing w:before="1" w:line="120" w:lineRule="exact"/>
        <w:jc w:val="both"/>
        <w:rPr>
          <w:sz w:val="12"/>
          <w:szCs w:val="12"/>
        </w:rPr>
      </w:pPr>
    </w:p>
    <w:p w:rsidR="001A7BD5" w:rsidRPr="00D96E4C" w:rsidRDefault="001A7BD5" w:rsidP="008502D2">
      <w:pPr>
        <w:spacing w:line="200" w:lineRule="exact"/>
        <w:jc w:val="both"/>
      </w:pPr>
    </w:p>
    <w:p w:rsidR="001A7BD5" w:rsidRPr="00D96E4C" w:rsidRDefault="001A7BD5" w:rsidP="008502D2">
      <w:pPr>
        <w:ind w:left="100" w:right="55" w:firstLine="721"/>
        <w:jc w:val="both"/>
        <w:rPr>
          <w:rFonts w:eastAsia="Arial"/>
          <w:sz w:val="28"/>
          <w:szCs w:val="28"/>
        </w:rPr>
      </w:pPr>
      <w:r w:rsidRPr="00D96E4C">
        <w:rPr>
          <w:rFonts w:eastAsia="Arial"/>
          <w:sz w:val="28"/>
          <w:szCs w:val="28"/>
        </w:rPr>
        <w:t>Dev</w:t>
      </w:r>
      <w:r w:rsidRPr="00D96E4C">
        <w:rPr>
          <w:rFonts w:eastAsia="Arial"/>
          <w:spacing w:val="-2"/>
          <w:sz w:val="28"/>
          <w:szCs w:val="28"/>
        </w:rPr>
        <w:t>e</w:t>
      </w:r>
      <w:r w:rsidRPr="00D96E4C">
        <w:rPr>
          <w:rFonts w:eastAsia="Arial"/>
          <w:spacing w:val="5"/>
          <w:sz w:val="28"/>
          <w:szCs w:val="28"/>
        </w:rPr>
        <w:t>l</w:t>
      </w:r>
      <w:r w:rsidRPr="00D96E4C">
        <w:rPr>
          <w:rFonts w:eastAsia="Arial"/>
          <w:spacing w:val="-1"/>
          <w:sz w:val="28"/>
          <w:szCs w:val="28"/>
        </w:rPr>
        <w:t>op</w:t>
      </w:r>
      <w:r w:rsidRPr="00D96E4C">
        <w:rPr>
          <w:rFonts w:eastAsia="Arial"/>
          <w:spacing w:val="3"/>
          <w:sz w:val="28"/>
          <w:szCs w:val="28"/>
        </w:rPr>
        <w:t>m</w:t>
      </w:r>
      <w:r w:rsidRPr="00D96E4C">
        <w:rPr>
          <w:rFonts w:eastAsia="Arial"/>
          <w:spacing w:val="-1"/>
          <w:sz w:val="28"/>
          <w:szCs w:val="28"/>
        </w:rPr>
        <w:t>e</w:t>
      </w:r>
      <w:r w:rsidRPr="00D96E4C">
        <w:rPr>
          <w:rFonts w:eastAsia="Arial"/>
          <w:spacing w:val="3"/>
          <w:sz w:val="28"/>
          <w:szCs w:val="28"/>
        </w:rPr>
        <w:t>n</w:t>
      </w:r>
      <w:r w:rsidRPr="00D96E4C">
        <w:rPr>
          <w:rFonts w:eastAsia="Arial"/>
          <w:sz w:val="28"/>
          <w:szCs w:val="28"/>
        </w:rPr>
        <w:t xml:space="preserve">t </w:t>
      </w:r>
      <w:r w:rsidRPr="00D96E4C">
        <w:rPr>
          <w:rFonts w:eastAsia="Arial"/>
          <w:spacing w:val="3"/>
          <w:sz w:val="28"/>
          <w:szCs w:val="28"/>
        </w:rPr>
        <w:t>m</w:t>
      </w:r>
      <w:r w:rsidRPr="00D96E4C">
        <w:rPr>
          <w:rFonts w:eastAsia="Arial"/>
          <w:spacing w:val="-1"/>
          <w:sz w:val="28"/>
          <w:szCs w:val="28"/>
        </w:rPr>
        <w:t>o</w:t>
      </w:r>
      <w:r w:rsidRPr="00D96E4C">
        <w:rPr>
          <w:rFonts w:eastAsia="Arial"/>
          <w:sz w:val="28"/>
          <w:szCs w:val="28"/>
        </w:rPr>
        <w:t>v</w:t>
      </w:r>
      <w:r w:rsidRPr="00D96E4C">
        <w:rPr>
          <w:rFonts w:eastAsia="Arial"/>
          <w:spacing w:val="-1"/>
          <w:sz w:val="28"/>
          <w:szCs w:val="28"/>
        </w:rPr>
        <w:t>e</w:t>
      </w:r>
      <w:r w:rsidRPr="00D96E4C">
        <w:rPr>
          <w:rFonts w:eastAsia="Arial"/>
          <w:sz w:val="28"/>
          <w:szCs w:val="28"/>
        </w:rPr>
        <w:t>s</w:t>
      </w:r>
      <w:r w:rsidRPr="00D96E4C">
        <w:rPr>
          <w:rFonts w:eastAsia="Arial"/>
          <w:spacing w:val="9"/>
          <w:sz w:val="28"/>
          <w:szCs w:val="28"/>
        </w:rPr>
        <w:t xml:space="preserve"> </w:t>
      </w:r>
      <w:r w:rsidRPr="00D96E4C">
        <w:rPr>
          <w:rFonts w:eastAsia="Arial"/>
          <w:spacing w:val="4"/>
          <w:sz w:val="28"/>
          <w:szCs w:val="28"/>
        </w:rPr>
        <w:t>f</w:t>
      </w:r>
      <w:r w:rsidRPr="00D96E4C">
        <w:rPr>
          <w:rFonts w:eastAsia="Arial"/>
          <w:spacing w:val="-1"/>
          <w:sz w:val="28"/>
          <w:szCs w:val="28"/>
        </w:rPr>
        <w:t>ro</w:t>
      </w:r>
      <w:r w:rsidRPr="00D96E4C">
        <w:rPr>
          <w:rFonts w:eastAsia="Arial"/>
          <w:sz w:val="28"/>
          <w:szCs w:val="28"/>
        </w:rPr>
        <w:t>m</w:t>
      </w:r>
      <w:r w:rsidRPr="00D96E4C">
        <w:rPr>
          <w:rFonts w:eastAsia="Arial"/>
          <w:spacing w:val="15"/>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p</w:t>
      </w:r>
      <w:r w:rsidRPr="00D96E4C">
        <w:rPr>
          <w:rFonts w:eastAsia="Arial"/>
          <w:sz w:val="28"/>
          <w:szCs w:val="28"/>
        </w:rPr>
        <w:t>t,</w:t>
      </w:r>
      <w:r w:rsidRPr="00D96E4C">
        <w:rPr>
          <w:rFonts w:eastAsia="Arial"/>
          <w:spacing w:val="5"/>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pacing w:val="3"/>
          <w:sz w:val="28"/>
          <w:szCs w:val="28"/>
        </w:rPr>
        <w:t>r</w:t>
      </w:r>
      <w:r w:rsidRPr="00D96E4C">
        <w:rPr>
          <w:rFonts w:eastAsia="Arial"/>
          <w:spacing w:val="-1"/>
          <w:sz w:val="28"/>
          <w:szCs w:val="28"/>
        </w:rPr>
        <w:t>ou</w:t>
      </w:r>
      <w:r w:rsidRPr="00D96E4C">
        <w:rPr>
          <w:rFonts w:eastAsia="Arial"/>
          <w:spacing w:val="3"/>
          <w:sz w:val="28"/>
          <w:szCs w:val="28"/>
        </w:rPr>
        <w:t>g</w:t>
      </w:r>
      <w:r w:rsidRPr="00D96E4C">
        <w:rPr>
          <w:rFonts w:eastAsia="Arial"/>
          <w:sz w:val="28"/>
          <w:szCs w:val="28"/>
        </w:rPr>
        <w:t>h</w:t>
      </w:r>
      <w:r w:rsidRPr="00D96E4C">
        <w:rPr>
          <w:rFonts w:eastAsia="Arial"/>
          <w:spacing w:val="6"/>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si</w:t>
      </w:r>
      <w:r w:rsidRPr="00D96E4C">
        <w:rPr>
          <w:rFonts w:eastAsia="Arial"/>
          <w:spacing w:val="4"/>
          <w:sz w:val="28"/>
          <w:szCs w:val="28"/>
        </w:rPr>
        <w:t>g</w:t>
      </w:r>
      <w:r w:rsidRPr="00D96E4C">
        <w:rPr>
          <w:rFonts w:eastAsia="Arial"/>
          <w:spacing w:val="-1"/>
          <w:sz w:val="28"/>
          <w:szCs w:val="28"/>
        </w:rPr>
        <w:t>n</w:t>
      </w:r>
      <w:r w:rsidRPr="00D96E4C">
        <w:rPr>
          <w:rFonts w:eastAsia="Arial"/>
          <w:sz w:val="28"/>
          <w:szCs w:val="28"/>
        </w:rPr>
        <w:t>,</w:t>
      </w:r>
      <w:r w:rsidRPr="00D96E4C">
        <w:rPr>
          <w:rFonts w:eastAsia="Arial"/>
          <w:spacing w:val="7"/>
          <w:sz w:val="28"/>
          <w:szCs w:val="28"/>
        </w:rPr>
        <w:t xml:space="preserve"> </w:t>
      </w:r>
      <w:r w:rsidRPr="00D96E4C">
        <w:rPr>
          <w:rFonts w:eastAsia="Arial"/>
          <w:sz w:val="28"/>
          <w:szCs w:val="28"/>
        </w:rPr>
        <w:t>i</w:t>
      </w:r>
      <w:r w:rsidRPr="00D96E4C">
        <w:rPr>
          <w:rFonts w:eastAsia="Arial"/>
          <w:spacing w:val="4"/>
          <w:sz w:val="28"/>
          <w:szCs w:val="28"/>
        </w:rPr>
        <w:t>m</w:t>
      </w:r>
      <w:r w:rsidRPr="00D96E4C">
        <w:rPr>
          <w:rFonts w:eastAsia="Arial"/>
          <w:spacing w:val="-1"/>
          <w:sz w:val="28"/>
          <w:szCs w:val="28"/>
        </w:rPr>
        <w:t>p</w:t>
      </w:r>
      <w:r w:rsidRPr="00D96E4C">
        <w:rPr>
          <w:rFonts w:eastAsia="Arial"/>
          <w:sz w:val="28"/>
          <w:szCs w:val="28"/>
        </w:rPr>
        <w:t>le</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2"/>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on</w:t>
      </w:r>
      <w:r w:rsidRPr="00D96E4C">
        <w:rPr>
          <w:rFonts w:eastAsia="Arial"/>
          <w:sz w:val="28"/>
          <w:szCs w:val="28"/>
        </w:rPr>
        <w:t>, t</w:t>
      </w:r>
      <w:r w:rsidRPr="00D96E4C">
        <w:rPr>
          <w:rFonts w:eastAsia="Arial"/>
          <w:spacing w:val="-2"/>
          <w:sz w:val="28"/>
          <w:szCs w:val="28"/>
        </w:rPr>
        <w:t>e</w:t>
      </w:r>
      <w:r w:rsidRPr="00D96E4C">
        <w:rPr>
          <w:rFonts w:eastAsia="Arial"/>
          <w:sz w:val="28"/>
          <w:szCs w:val="28"/>
        </w:rPr>
        <w:t>sti</w:t>
      </w:r>
      <w:r w:rsidRPr="00D96E4C">
        <w:rPr>
          <w:rFonts w:eastAsia="Arial"/>
          <w:spacing w:val="3"/>
          <w:sz w:val="28"/>
          <w:szCs w:val="28"/>
        </w:rPr>
        <w:t>n</w:t>
      </w:r>
      <w:r w:rsidRPr="00D96E4C">
        <w:rPr>
          <w:rFonts w:eastAsia="Arial"/>
          <w:spacing w:val="-1"/>
          <w:sz w:val="28"/>
          <w:szCs w:val="28"/>
        </w:rPr>
        <w:t>g</w:t>
      </w:r>
      <w:r w:rsidRPr="00D96E4C">
        <w:rPr>
          <w:rFonts w:eastAsia="Arial"/>
          <w:sz w:val="28"/>
          <w:szCs w:val="28"/>
        </w:rPr>
        <w:t>,</w:t>
      </w:r>
      <w:r w:rsidRPr="00D96E4C">
        <w:rPr>
          <w:rFonts w:eastAsia="Arial"/>
          <w:spacing w:val="7"/>
          <w:sz w:val="28"/>
          <w:szCs w:val="28"/>
        </w:rPr>
        <w:t xml:space="preserve"> </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st</w:t>
      </w:r>
      <w:r w:rsidRPr="00D96E4C">
        <w:rPr>
          <w:rFonts w:eastAsia="Arial"/>
          <w:spacing w:val="-2"/>
          <w:sz w:val="28"/>
          <w:szCs w:val="28"/>
        </w:rPr>
        <w:t>a</w:t>
      </w:r>
      <w:r w:rsidRPr="00D96E4C">
        <w:rPr>
          <w:rFonts w:eastAsia="Arial"/>
          <w:sz w:val="28"/>
          <w:szCs w:val="28"/>
        </w:rPr>
        <w:t>l</w:t>
      </w:r>
      <w:r w:rsidRPr="00D96E4C">
        <w:rPr>
          <w:rFonts w:eastAsia="Arial"/>
          <w:spacing w:val="6"/>
          <w:sz w:val="28"/>
          <w:szCs w:val="28"/>
        </w:rPr>
        <w:t>l</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w:t>
      </w:r>
      <w:r w:rsidRPr="00D96E4C">
        <w:rPr>
          <w:rFonts w:eastAsia="Arial"/>
          <w:spacing w:val="2"/>
          <w:sz w:val="28"/>
          <w:szCs w:val="28"/>
        </w:rPr>
        <w:t xml:space="preserve"> </w:t>
      </w:r>
      <w:r w:rsidRPr="00D96E4C">
        <w:rPr>
          <w:rFonts w:eastAsia="Arial"/>
          <w:spacing w:val="4"/>
          <w:sz w:val="28"/>
          <w:szCs w:val="28"/>
        </w:rPr>
        <w:t>t</w:t>
      </w:r>
      <w:r w:rsidRPr="00D96E4C">
        <w:rPr>
          <w:rFonts w:eastAsia="Arial"/>
          <w:spacing w:val="-1"/>
          <w:sz w:val="28"/>
          <w:szCs w:val="28"/>
        </w:rPr>
        <w:t>r</w:t>
      </w:r>
      <w:r w:rsidRPr="00D96E4C">
        <w:rPr>
          <w:rFonts w:eastAsia="Arial"/>
          <w:spacing w:val="3"/>
          <w:sz w:val="28"/>
          <w:szCs w:val="28"/>
        </w:rPr>
        <w:t>o</w:t>
      </w:r>
      <w:r w:rsidRPr="00D96E4C">
        <w:rPr>
          <w:rFonts w:eastAsia="Arial"/>
          <w:spacing w:val="-1"/>
          <w:sz w:val="28"/>
          <w:szCs w:val="28"/>
        </w:rPr>
        <w:t>ub</w:t>
      </w:r>
      <w:r w:rsidRPr="00D96E4C">
        <w:rPr>
          <w:rFonts w:eastAsia="Arial"/>
          <w:sz w:val="28"/>
          <w:szCs w:val="28"/>
        </w:rPr>
        <w:t>l</w:t>
      </w:r>
      <w:r w:rsidRPr="00D96E4C">
        <w:rPr>
          <w:rFonts w:eastAsia="Arial"/>
          <w:spacing w:val="4"/>
          <w:sz w:val="28"/>
          <w:szCs w:val="28"/>
        </w:rPr>
        <w:t>e</w:t>
      </w:r>
      <w:r w:rsidRPr="00D96E4C">
        <w:rPr>
          <w:rFonts w:eastAsia="Arial"/>
          <w:sz w:val="28"/>
          <w:szCs w:val="28"/>
        </w:rPr>
        <w:t>s</w:t>
      </w:r>
      <w:r w:rsidRPr="00D96E4C">
        <w:rPr>
          <w:rFonts w:eastAsia="Arial"/>
          <w:spacing w:val="-1"/>
          <w:sz w:val="28"/>
          <w:szCs w:val="28"/>
        </w:rPr>
        <w:t>h</w:t>
      </w:r>
      <w:r w:rsidRPr="00D96E4C">
        <w:rPr>
          <w:rFonts w:eastAsia="Arial"/>
          <w:spacing w:val="3"/>
          <w:sz w:val="28"/>
          <w:szCs w:val="28"/>
        </w:rPr>
        <w:t>o</w:t>
      </w:r>
      <w:r w:rsidRPr="00D96E4C">
        <w:rPr>
          <w:rFonts w:eastAsia="Arial"/>
          <w:spacing w:val="-1"/>
          <w:sz w:val="28"/>
          <w:szCs w:val="28"/>
        </w:rPr>
        <w:t>o</w:t>
      </w:r>
      <w:r w:rsidRPr="00D96E4C">
        <w:rPr>
          <w:rFonts w:eastAsia="Arial"/>
          <w:sz w:val="28"/>
          <w:szCs w:val="28"/>
        </w:rPr>
        <w:t>ti</w:t>
      </w:r>
      <w:r w:rsidRPr="00D96E4C">
        <w:rPr>
          <w:rFonts w:eastAsia="Arial"/>
          <w:spacing w:val="3"/>
          <w:sz w:val="28"/>
          <w:szCs w:val="28"/>
        </w:rPr>
        <w:t>n</w:t>
      </w:r>
      <w:r w:rsidRPr="00D96E4C">
        <w:rPr>
          <w:rFonts w:eastAsia="Arial"/>
          <w:spacing w:val="-1"/>
          <w:sz w:val="28"/>
          <w:szCs w:val="28"/>
        </w:rPr>
        <w:t>g</w:t>
      </w:r>
      <w:r w:rsidRPr="00D96E4C">
        <w:rPr>
          <w:rFonts w:eastAsia="Arial"/>
          <w:sz w:val="28"/>
          <w:szCs w:val="28"/>
        </w:rPr>
        <w:t xml:space="preserve">, </w:t>
      </w:r>
      <w:r w:rsidRPr="00D96E4C">
        <w:rPr>
          <w:rFonts w:eastAsia="Arial"/>
          <w:spacing w:val="-1"/>
          <w:sz w:val="28"/>
          <w:szCs w:val="28"/>
        </w:rPr>
        <w:t>an</w:t>
      </w:r>
      <w:r w:rsidRPr="00D96E4C">
        <w:rPr>
          <w:rFonts w:eastAsia="Arial"/>
          <w:sz w:val="28"/>
          <w:szCs w:val="28"/>
        </w:rPr>
        <w:t>d</w:t>
      </w:r>
      <w:r w:rsidRPr="00D96E4C">
        <w:rPr>
          <w:rFonts w:eastAsia="Arial"/>
          <w:spacing w:val="15"/>
          <w:sz w:val="28"/>
          <w:szCs w:val="28"/>
        </w:rPr>
        <w:t xml:space="preserve"> </w:t>
      </w:r>
      <w:r w:rsidRPr="00D96E4C">
        <w:rPr>
          <w:rFonts w:eastAsia="Arial"/>
          <w:spacing w:val="-1"/>
          <w:sz w:val="28"/>
          <w:szCs w:val="28"/>
        </w:rPr>
        <w:t>e</w:t>
      </w:r>
      <w:r w:rsidRPr="00D96E4C">
        <w:rPr>
          <w:rFonts w:eastAsia="Arial"/>
          <w:spacing w:val="3"/>
          <w:sz w:val="28"/>
          <w:szCs w:val="28"/>
        </w:rPr>
        <w:t>n</w:t>
      </w:r>
      <w:r w:rsidRPr="00D96E4C">
        <w:rPr>
          <w:rFonts w:eastAsia="Arial"/>
          <w:spacing w:val="-1"/>
          <w:sz w:val="28"/>
          <w:szCs w:val="28"/>
        </w:rPr>
        <w:t>d</w:t>
      </w:r>
      <w:r w:rsidRPr="00D96E4C">
        <w:rPr>
          <w:rFonts w:eastAsia="Arial"/>
          <w:sz w:val="28"/>
          <w:szCs w:val="28"/>
        </w:rPr>
        <w:t>s</w:t>
      </w:r>
      <w:r w:rsidRPr="00D96E4C">
        <w:rPr>
          <w:rFonts w:eastAsia="Arial"/>
          <w:spacing w:val="16"/>
          <w:sz w:val="28"/>
          <w:szCs w:val="28"/>
        </w:rPr>
        <w:t xml:space="preserve"> </w:t>
      </w:r>
      <w:r w:rsidRPr="00D96E4C">
        <w:rPr>
          <w:rFonts w:eastAsia="Arial"/>
          <w:spacing w:val="-1"/>
          <w:sz w:val="28"/>
          <w:szCs w:val="28"/>
        </w:rPr>
        <w:t>u</w:t>
      </w:r>
      <w:r w:rsidRPr="00D96E4C">
        <w:rPr>
          <w:rFonts w:eastAsia="Arial"/>
          <w:sz w:val="28"/>
          <w:szCs w:val="28"/>
        </w:rPr>
        <w:t>p</w:t>
      </w:r>
      <w:r w:rsidRPr="00D96E4C">
        <w:rPr>
          <w:rFonts w:eastAsia="Arial"/>
          <w:spacing w:val="17"/>
          <w:sz w:val="28"/>
          <w:szCs w:val="28"/>
        </w:rPr>
        <w:t xml:space="preserve"> </w:t>
      </w:r>
      <w:r w:rsidRPr="00D96E4C">
        <w:rPr>
          <w:rFonts w:eastAsia="Arial"/>
          <w:spacing w:val="-1"/>
          <w:sz w:val="28"/>
          <w:szCs w:val="28"/>
        </w:rPr>
        <w:t>a</w:t>
      </w:r>
      <w:r w:rsidRPr="00D96E4C">
        <w:rPr>
          <w:rFonts w:eastAsia="Arial"/>
          <w:sz w:val="28"/>
          <w:szCs w:val="28"/>
        </w:rPr>
        <w:t>t</w:t>
      </w:r>
      <w:r w:rsidRPr="00D96E4C">
        <w:rPr>
          <w:rFonts w:eastAsia="Arial"/>
          <w:spacing w:val="14"/>
          <w:sz w:val="28"/>
          <w:szCs w:val="28"/>
        </w:rPr>
        <w:t xml:space="preserve"> </w:t>
      </w:r>
      <w:r w:rsidRPr="00D96E4C">
        <w:rPr>
          <w:rFonts w:eastAsia="Arial"/>
          <w:spacing w:val="3"/>
          <w:sz w:val="28"/>
          <w:szCs w:val="28"/>
        </w:rPr>
        <w:t>o</w:t>
      </w:r>
      <w:r w:rsidRPr="00D96E4C">
        <w:rPr>
          <w:rFonts w:eastAsia="Arial"/>
          <w:spacing w:val="-1"/>
          <w:sz w:val="28"/>
          <w:szCs w:val="28"/>
        </w:rPr>
        <w:t>p</w:t>
      </w:r>
      <w:r w:rsidRPr="00D96E4C">
        <w:rPr>
          <w:rFonts w:eastAsia="Arial"/>
          <w:spacing w:val="3"/>
          <w:sz w:val="28"/>
          <w:szCs w:val="28"/>
        </w:rPr>
        <w:t>e</w:t>
      </w:r>
      <w:r w:rsidRPr="00D96E4C">
        <w:rPr>
          <w:rFonts w:eastAsia="Arial"/>
          <w:spacing w:val="-1"/>
          <w:sz w:val="28"/>
          <w:szCs w:val="28"/>
        </w:rPr>
        <w:t>ra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8"/>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 xml:space="preserve">d </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in</w:t>
      </w:r>
      <w:r w:rsidRPr="00D96E4C">
        <w:rPr>
          <w:rFonts w:eastAsia="Arial"/>
          <w:spacing w:val="-1"/>
          <w:sz w:val="28"/>
          <w:szCs w:val="28"/>
        </w:rPr>
        <w:t>te</w:t>
      </w:r>
      <w:r w:rsidRPr="00D96E4C">
        <w:rPr>
          <w:rFonts w:eastAsia="Arial"/>
          <w:spacing w:val="3"/>
          <w:sz w:val="28"/>
          <w:szCs w:val="28"/>
        </w:rPr>
        <w:t>n</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c</w:t>
      </w:r>
      <w:r w:rsidRPr="00D96E4C">
        <w:rPr>
          <w:rFonts w:eastAsia="Arial"/>
          <w:spacing w:val="-1"/>
          <w:sz w:val="28"/>
          <w:szCs w:val="28"/>
        </w:rPr>
        <w:t>e</w:t>
      </w:r>
      <w:r w:rsidRPr="00D96E4C">
        <w:rPr>
          <w:rFonts w:eastAsia="Arial"/>
          <w:sz w:val="28"/>
          <w:szCs w:val="28"/>
        </w:rPr>
        <w:t xml:space="preserve">. </w:t>
      </w:r>
      <w:r w:rsidRPr="00D96E4C">
        <w:rPr>
          <w:rFonts w:eastAsia="Arial"/>
          <w:spacing w:val="1"/>
          <w:sz w:val="28"/>
          <w:szCs w:val="28"/>
        </w:rPr>
        <w:t>E</w:t>
      </w:r>
      <w:r w:rsidRPr="00D96E4C">
        <w:rPr>
          <w:rFonts w:eastAsia="Arial"/>
          <w:spacing w:val="3"/>
          <w:sz w:val="28"/>
          <w:szCs w:val="28"/>
        </w:rPr>
        <w:t>a</w:t>
      </w:r>
      <w:r w:rsidRPr="00D96E4C">
        <w:rPr>
          <w:rFonts w:eastAsia="Arial"/>
          <w:sz w:val="28"/>
          <w:szCs w:val="28"/>
        </w:rPr>
        <w:t>ch</w:t>
      </w:r>
      <w:r w:rsidRPr="00D96E4C">
        <w:rPr>
          <w:rFonts w:eastAsia="Arial"/>
          <w:spacing w:val="9"/>
          <w:sz w:val="28"/>
          <w:szCs w:val="28"/>
        </w:rPr>
        <w:t xml:space="preserve"> </w:t>
      </w:r>
      <w:r w:rsidRPr="00D96E4C">
        <w:rPr>
          <w:rFonts w:eastAsia="Arial"/>
          <w:spacing w:val="3"/>
          <w:sz w:val="28"/>
          <w:szCs w:val="28"/>
        </w:rPr>
        <w:t>p</w:t>
      </w:r>
      <w:r w:rsidRPr="00D96E4C">
        <w:rPr>
          <w:rFonts w:eastAsia="Arial"/>
          <w:spacing w:val="-1"/>
          <w:sz w:val="28"/>
          <w:szCs w:val="28"/>
        </w:rPr>
        <w:t>ha</w:t>
      </w:r>
      <w:r w:rsidRPr="00D96E4C">
        <w:rPr>
          <w:rFonts w:eastAsia="Arial"/>
          <w:spacing w:val="4"/>
          <w:sz w:val="28"/>
          <w:szCs w:val="28"/>
        </w:rPr>
        <w:t>s</w:t>
      </w:r>
      <w:r w:rsidRPr="00D96E4C">
        <w:rPr>
          <w:rFonts w:eastAsia="Arial"/>
          <w:sz w:val="28"/>
          <w:szCs w:val="28"/>
        </w:rPr>
        <w:t>e</w:t>
      </w:r>
      <w:r w:rsidRPr="00D96E4C">
        <w:rPr>
          <w:rFonts w:eastAsia="Arial"/>
          <w:spacing w:val="8"/>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8"/>
          <w:sz w:val="28"/>
          <w:szCs w:val="28"/>
        </w:rPr>
        <w:t xml:space="preserve">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w:t>
      </w:r>
      <w:r w:rsidRPr="00D96E4C">
        <w:rPr>
          <w:rFonts w:eastAsia="Arial"/>
          <w:spacing w:val="4"/>
          <w:sz w:val="28"/>
          <w:szCs w:val="28"/>
        </w:rPr>
        <w:t>o</w:t>
      </w:r>
      <w:r w:rsidRPr="00D96E4C">
        <w:rPr>
          <w:rFonts w:eastAsia="Arial"/>
          <w:spacing w:val="-1"/>
          <w:sz w:val="28"/>
          <w:szCs w:val="28"/>
        </w:rPr>
        <w:t>p</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1"/>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4"/>
          <w:sz w:val="28"/>
          <w:szCs w:val="28"/>
        </w:rPr>
        <w:t>c</w:t>
      </w:r>
      <w:r w:rsidRPr="00D96E4C">
        <w:rPr>
          <w:rFonts w:eastAsia="Arial"/>
          <w:spacing w:val="-1"/>
          <w:sz w:val="28"/>
          <w:szCs w:val="28"/>
        </w:rPr>
        <w:t>e</w:t>
      </w:r>
      <w:r w:rsidRPr="00D96E4C">
        <w:rPr>
          <w:rFonts w:eastAsia="Arial"/>
          <w:spacing w:val="3"/>
          <w:sz w:val="28"/>
          <w:szCs w:val="28"/>
        </w:rPr>
        <w:t>e</w:t>
      </w:r>
      <w:r w:rsidRPr="00D96E4C">
        <w:rPr>
          <w:rFonts w:eastAsia="Arial"/>
          <w:spacing w:val="-1"/>
          <w:sz w:val="28"/>
          <w:szCs w:val="28"/>
        </w:rPr>
        <w:t>d</w:t>
      </w:r>
      <w:r w:rsidRPr="00D96E4C">
        <w:rPr>
          <w:rFonts w:eastAsia="Arial"/>
          <w:sz w:val="28"/>
          <w:szCs w:val="28"/>
        </w:rPr>
        <w:t>s</w:t>
      </w:r>
      <w:r w:rsidRPr="00D96E4C">
        <w:rPr>
          <w:rFonts w:eastAsia="Arial"/>
          <w:spacing w:val="5"/>
          <w:sz w:val="28"/>
          <w:szCs w:val="28"/>
        </w:rPr>
        <w:t xml:space="preserve"> </w:t>
      </w:r>
      <w:r w:rsidRPr="00D96E4C">
        <w:rPr>
          <w:rFonts w:eastAsia="Arial"/>
          <w:sz w:val="28"/>
          <w:szCs w:val="28"/>
        </w:rPr>
        <w:t>in</w:t>
      </w:r>
      <w:r w:rsidRPr="00D96E4C">
        <w:rPr>
          <w:rFonts w:eastAsia="Arial"/>
          <w:spacing w:val="15"/>
          <w:sz w:val="28"/>
          <w:szCs w:val="28"/>
        </w:rPr>
        <w:t xml:space="preserve"> </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r</w:t>
      </w:r>
      <w:r w:rsidRPr="00D96E4C">
        <w:rPr>
          <w:rFonts w:eastAsia="Arial"/>
          <w:sz w:val="28"/>
          <w:szCs w:val="28"/>
        </w:rPr>
        <w:t>ict</w:t>
      </w:r>
      <w:r w:rsidRPr="00D96E4C">
        <w:rPr>
          <w:rFonts w:eastAsia="Arial"/>
          <w:spacing w:val="16"/>
          <w:sz w:val="28"/>
          <w:szCs w:val="28"/>
        </w:rPr>
        <w:t xml:space="preserve"> </w:t>
      </w:r>
      <w:r w:rsidRPr="00D96E4C">
        <w:rPr>
          <w:rFonts w:eastAsia="Arial"/>
          <w:spacing w:val="-1"/>
          <w:sz w:val="28"/>
          <w:szCs w:val="28"/>
        </w:rPr>
        <w:t>o</w:t>
      </w:r>
      <w:r w:rsidRPr="00D96E4C">
        <w:rPr>
          <w:rFonts w:eastAsia="Arial"/>
          <w:spacing w:val="3"/>
          <w:sz w:val="28"/>
          <w:szCs w:val="28"/>
        </w:rPr>
        <w:t>r</w:t>
      </w:r>
      <w:r w:rsidRPr="00D96E4C">
        <w:rPr>
          <w:rFonts w:eastAsia="Arial"/>
          <w:spacing w:val="-1"/>
          <w:sz w:val="28"/>
          <w:szCs w:val="28"/>
        </w:rPr>
        <w:t>de</w:t>
      </w:r>
      <w:r w:rsidRPr="00D96E4C">
        <w:rPr>
          <w:rFonts w:eastAsia="Arial"/>
          <w:spacing w:val="3"/>
          <w:sz w:val="28"/>
          <w:szCs w:val="28"/>
        </w:rPr>
        <w:t>r</w:t>
      </w:r>
      <w:r w:rsidRPr="00D96E4C">
        <w:rPr>
          <w:rFonts w:eastAsia="Arial"/>
          <w:sz w:val="28"/>
          <w:szCs w:val="28"/>
        </w:rPr>
        <w:t>,</w:t>
      </w:r>
      <w:r w:rsidRPr="00D96E4C">
        <w:rPr>
          <w:rFonts w:eastAsia="Arial"/>
          <w:spacing w:val="13"/>
          <w:sz w:val="28"/>
          <w:szCs w:val="28"/>
        </w:rPr>
        <w:t xml:space="preserve"> </w:t>
      </w:r>
      <w:r w:rsidRPr="00D96E4C">
        <w:rPr>
          <w:rFonts w:eastAsia="Arial"/>
          <w:spacing w:val="-4"/>
          <w:sz w:val="28"/>
          <w:szCs w:val="28"/>
        </w:rPr>
        <w:t>w</w:t>
      </w:r>
      <w:r w:rsidRPr="00D96E4C">
        <w:rPr>
          <w:rFonts w:eastAsia="Arial"/>
          <w:sz w:val="28"/>
          <w:szCs w:val="28"/>
        </w:rPr>
        <w:t>it</w:t>
      </w:r>
      <w:r w:rsidRPr="00D96E4C">
        <w:rPr>
          <w:rFonts w:eastAsia="Arial"/>
          <w:spacing w:val="3"/>
          <w:sz w:val="28"/>
          <w:szCs w:val="28"/>
        </w:rPr>
        <w:t>h</w:t>
      </w:r>
      <w:r w:rsidRPr="00D96E4C">
        <w:rPr>
          <w:rFonts w:eastAsia="Arial"/>
          <w:spacing w:val="-1"/>
          <w:sz w:val="28"/>
          <w:szCs w:val="28"/>
        </w:rPr>
        <w:t>ou</w:t>
      </w:r>
      <w:r w:rsidRPr="00D96E4C">
        <w:rPr>
          <w:rFonts w:eastAsia="Arial"/>
          <w:sz w:val="28"/>
          <w:szCs w:val="28"/>
        </w:rPr>
        <w:t xml:space="preserve">t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y</w:t>
      </w:r>
      <w:r w:rsidRPr="00D96E4C">
        <w:rPr>
          <w:rFonts w:eastAsia="Arial"/>
          <w:spacing w:val="8"/>
          <w:sz w:val="28"/>
          <w:szCs w:val="28"/>
        </w:rPr>
        <w:t xml:space="preserve"> </w:t>
      </w:r>
      <w:r w:rsidRPr="00D96E4C">
        <w:rPr>
          <w:rFonts w:eastAsia="Arial"/>
          <w:spacing w:val="-1"/>
          <w:sz w:val="28"/>
          <w:szCs w:val="28"/>
        </w:rPr>
        <w:t>o</w:t>
      </w:r>
      <w:r w:rsidRPr="00D96E4C">
        <w:rPr>
          <w:rFonts w:eastAsia="Arial"/>
          <w:spacing w:val="4"/>
          <w:sz w:val="28"/>
          <w:szCs w:val="28"/>
        </w:rPr>
        <w:t>v</w:t>
      </w:r>
      <w:r w:rsidRPr="00D96E4C">
        <w:rPr>
          <w:rFonts w:eastAsia="Arial"/>
          <w:spacing w:val="-1"/>
          <w:sz w:val="28"/>
          <w:szCs w:val="28"/>
        </w:rPr>
        <w:t>er</w:t>
      </w:r>
      <w:r w:rsidRPr="00D96E4C">
        <w:rPr>
          <w:rFonts w:eastAsia="Arial"/>
          <w:spacing w:val="5"/>
          <w:sz w:val="28"/>
          <w:szCs w:val="28"/>
        </w:rPr>
        <w:t>l</w:t>
      </w:r>
      <w:r w:rsidRPr="00D96E4C">
        <w:rPr>
          <w:rFonts w:eastAsia="Arial"/>
          <w:spacing w:val="-1"/>
          <w:sz w:val="28"/>
          <w:szCs w:val="28"/>
        </w:rPr>
        <w:t>app</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g</w:t>
      </w:r>
      <w:r w:rsidRPr="00D96E4C">
        <w:rPr>
          <w:rFonts w:eastAsia="Arial"/>
          <w:spacing w:val="2"/>
          <w:sz w:val="28"/>
          <w:szCs w:val="28"/>
        </w:rPr>
        <w:t xml:space="preserve"> </w:t>
      </w:r>
      <w:r w:rsidRPr="00D96E4C">
        <w:rPr>
          <w:rFonts w:eastAsia="Arial"/>
          <w:spacing w:val="3"/>
          <w:sz w:val="28"/>
          <w:szCs w:val="28"/>
        </w:rPr>
        <w:t>o</w:t>
      </w:r>
      <w:r w:rsidRPr="00D96E4C">
        <w:rPr>
          <w:rFonts w:eastAsia="Arial"/>
          <w:sz w:val="28"/>
          <w:szCs w:val="28"/>
        </w:rPr>
        <w:t>r</w:t>
      </w:r>
      <w:r w:rsidRPr="00D96E4C">
        <w:rPr>
          <w:rFonts w:eastAsia="Arial"/>
          <w:spacing w:val="14"/>
          <w:sz w:val="28"/>
          <w:szCs w:val="28"/>
        </w:rPr>
        <w:t xml:space="preserve"> </w:t>
      </w:r>
      <w:r w:rsidRPr="00D96E4C">
        <w:rPr>
          <w:rFonts w:eastAsia="Arial"/>
          <w:sz w:val="28"/>
          <w:szCs w:val="28"/>
        </w:rPr>
        <w:t>it</w:t>
      </w:r>
      <w:r w:rsidRPr="00D96E4C">
        <w:rPr>
          <w:rFonts w:eastAsia="Arial"/>
          <w:spacing w:val="-1"/>
          <w:sz w:val="28"/>
          <w:szCs w:val="28"/>
        </w:rPr>
        <w:t>e</w:t>
      </w:r>
      <w:r w:rsidRPr="00D96E4C">
        <w:rPr>
          <w:rFonts w:eastAsia="Arial"/>
          <w:spacing w:val="3"/>
          <w:sz w:val="28"/>
          <w:szCs w:val="28"/>
        </w:rPr>
        <w:t>r</w:t>
      </w:r>
      <w:r w:rsidRPr="00D96E4C">
        <w:rPr>
          <w:rFonts w:eastAsia="Arial"/>
          <w:spacing w:val="-1"/>
          <w:sz w:val="28"/>
          <w:szCs w:val="28"/>
        </w:rPr>
        <w:t>a</w:t>
      </w:r>
      <w:r w:rsidRPr="00D96E4C">
        <w:rPr>
          <w:rFonts w:eastAsia="Arial"/>
          <w:sz w:val="28"/>
          <w:szCs w:val="28"/>
        </w:rPr>
        <w:t>ti</w:t>
      </w:r>
      <w:r w:rsidRPr="00D96E4C">
        <w:rPr>
          <w:rFonts w:eastAsia="Arial"/>
          <w:spacing w:val="4"/>
          <w:sz w:val="28"/>
          <w:szCs w:val="28"/>
        </w:rPr>
        <w:t>v</w:t>
      </w:r>
      <w:r w:rsidRPr="00D96E4C">
        <w:rPr>
          <w:rFonts w:eastAsia="Arial"/>
          <w:sz w:val="28"/>
          <w:szCs w:val="28"/>
        </w:rPr>
        <w:t>e</w:t>
      </w:r>
      <w:r w:rsidRPr="00D96E4C">
        <w:rPr>
          <w:rFonts w:eastAsia="Arial"/>
          <w:spacing w:val="7"/>
          <w:sz w:val="28"/>
          <w:szCs w:val="28"/>
        </w:rPr>
        <w:t xml:space="preserve"> </w:t>
      </w:r>
      <w:r w:rsidRPr="00D96E4C">
        <w:rPr>
          <w:rFonts w:eastAsia="Arial"/>
          <w:sz w:val="28"/>
          <w:szCs w:val="28"/>
        </w:rPr>
        <w:t>st</w:t>
      </w:r>
      <w:r w:rsidRPr="00D96E4C">
        <w:rPr>
          <w:rFonts w:eastAsia="Arial"/>
          <w:spacing w:val="-2"/>
          <w:sz w:val="28"/>
          <w:szCs w:val="28"/>
        </w:rPr>
        <w:t>e</w:t>
      </w:r>
      <w:r w:rsidRPr="00D96E4C">
        <w:rPr>
          <w:rFonts w:eastAsia="Arial"/>
          <w:spacing w:val="3"/>
          <w:sz w:val="28"/>
          <w:szCs w:val="28"/>
        </w:rPr>
        <w:t>p</w:t>
      </w:r>
      <w:r w:rsidRPr="00D96E4C">
        <w:rPr>
          <w:rFonts w:eastAsia="Arial"/>
          <w:sz w:val="28"/>
          <w:szCs w:val="28"/>
        </w:rPr>
        <w:t>s.</w:t>
      </w:r>
      <w:r w:rsidRPr="00D96E4C">
        <w:rPr>
          <w:rFonts w:eastAsia="Arial"/>
          <w:spacing w:val="14"/>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2"/>
          <w:sz w:val="28"/>
          <w:szCs w:val="28"/>
        </w:rPr>
        <w:t xml:space="preserve"> </w:t>
      </w:r>
      <w:r w:rsidRPr="00D96E4C">
        <w:rPr>
          <w:rFonts w:eastAsia="Arial"/>
          <w:spacing w:val="-1"/>
          <w:sz w:val="28"/>
          <w:szCs w:val="28"/>
        </w:rPr>
        <w:t>d</w:t>
      </w:r>
      <w:r w:rsidRPr="00D96E4C">
        <w:rPr>
          <w:rFonts w:eastAsia="Arial"/>
          <w:sz w:val="28"/>
          <w:szCs w:val="28"/>
        </w:rPr>
        <w:t>isa</w:t>
      </w:r>
      <w:r w:rsidRPr="00D96E4C">
        <w:rPr>
          <w:rFonts w:eastAsia="Arial"/>
          <w:spacing w:val="-2"/>
          <w:sz w:val="28"/>
          <w:szCs w:val="28"/>
        </w:rPr>
        <w:t>d</w:t>
      </w:r>
      <w:r w:rsidRPr="00D96E4C">
        <w:rPr>
          <w:rFonts w:eastAsia="Arial"/>
          <w:spacing w:val="4"/>
          <w:sz w:val="28"/>
          <w:szCs w:val="28"/>
        </w:rPr>
        <w:t>v</w:t>
      </w:r>
      <w:r w:rsidRPr="00D96E4C">
        <w:rPr>
          <w:rFonts w:eastAsia="Arial"/>
          <w:spacing w:val="-1"/>
          <w:sz w:val="28"/>
          <w:szCs w:val="28"/>
        </w:rPr>
        <w:t>an</w:t>
      </w:r>
      <w:r w:rsidRPr="00D96E4C">
        <w:rPr>
          <w:rFonts w:eastAsia="Arial"/>
          <w:spacing w:val="4"/>
          <w:sz w:val="28"/>
          <w:szCs w:val="28"/>
        </w:rPr>
        <w:t>t</w:t>
      </w:r>
      <w:r w:rsidRPr="00D96E4C">
        <w:rPr>
          <w:rFonts w:eastAsia="Arial"/>
          <w:spacing w:val="5"/>
          <w:sz w:val="28"/>
          <w:szCs w:val="28"/>
        </w:rPr>
        <w:t>a</w:t>
      </w:r>
      <w:r w:rsidRPr="00D96E4C">
        <w:rPr>
          <w:rFonts w:eastAsia="Arial"/>
          <w:spacing w:val="3"/>
          <w:sz w:val="28"/>
          <w:szCs w:val="28"/>
        </w:rPr>
        <w:t>g</w:t>
      </w:r>
      <w:r w:rsidRPr="00D96E4C">
        <w:rPr>
          <w:rFonts w:eastAsia="Arial"/>
          <w:sz w:val="28"/>
          <w:szCs w:val="28"/>
        </w:rPr>
        <w:t xml:space="preserve">e </w:t>
      </w:r>
      <w:r w:rsidRPr="00D96E4C">
        <w:rPr>
          <w:rFonts w:eastAsia="Arial"/>
          <w:spacing w:val="-1"/>
          <w:sz w:val="28"/>
          <w:szCs w:val="28"/>
        </w:rPr>
        <w:t>o</w:t>
      </w:r>
      <w:r w:rsidRPr="00D96E4C">
        <w:rPr>
          <w:rFonts w:eastAsia="Arial"/>
          <w:sz w:val="28"/>
          <w:szCs w:val="28"/>
        </w:rPr>
        <w:t>f</w:t>
      </w:r>
      <w:r w:rsidRPr="00D96E4C">
        <w:rPr>
          <w:rFonts w:eastAsia="Arial"/>
          <w:spacing w:val="19"/>
          <w:sz w:val="28"/>
          <w:szCs w:val="28"/>
        </w:rPr>
        <w:t xml:space="preserve"> </w:t>
      </w:r>
      <w:r w:rsidRPr="00D96E4C">
        <w:rPr>
          <w:rFonts w:eastAsia="Arial"/>
          <w:spacing w:val="-4"/>
          <w:sz w:val="28"/>
          <w:szCs w:val="28"/>
        </w:rPr>
        <w:t>w</w:t>
      </w:r>
      <w:r w:rsidRPr="00D96E4C">
        <w:rPr>
          <w:rFonts w:eastAsia="Arial"/>
          <w:spacing w:val="-1"/>
          <w:sz w:val="28"/>
          <w:szCs w:val="28"/>
        </w:rPr>
        <w:t>a</w:t>
      </w:r>
      <w:r w:rsidRPr="00D96E4C">
        <w:rPr>
          <w:rFonts w:eastAsia="Arial"/>
          <w:spacing w:val="4"/>
          <w:sz w:val="28"/>
          <w:szCs w:val="28"/>
        </w:rPr>
        <w:t>t</w:t>
      </w:r>
      <w:r w:rsidRPr="00D96E4C">
        <w:rPr>
          <w:rFonts w:eastAsia="Arial"/>
          <w:spacing w:val="-1"/>
          <w:sz w:val="28"/>
          <w:szCs w:val="28"/>
        </w:rPr>
        <w:t>e</w:t>
      </w:r>
      <w:r w:rsidRPr="00D96E4C">
        <w:rPr>
          <w:rFonts w:eastAsia="Arial"/>
          <w:spacing w:val="3"/>
          <w:sz w:val="28"/>
          <w:szCs w:val="28"/>
        </w:rPr>
        <w:t>r</w:t>
      </w:r>
      <w:r w:rsidRPr="00D96E4C">
        <w:rPr>
          <w:rFonts w:eastAsia="Arial"/>
          <w:sz w:val="28"/>
          <w:szCs w:val="28"/>
        </w:rPr>
        <w:t>f</w:t>
      </w:r>
      <w:r w:rsidRPr="00D96E4C">
        <w:rPr>
          <w:rFonts w:eastAsia="Arial"/>
          <w:spacing w:val="-2"/>
          <w:sz w:val="28"/>
          <w:szCs w:val="28"/>
        </w:rPr>
        <w:t>a</w:t>
      </w:r>
      <w:r w:rsidRPr="00D96E4C">
        <w:rPr>
          <w:rFonts w:eastAsia="Arial"/>
          <w:sz w:val="28"/>
          <w:szCs w:val="28"/>
        </w:rPr>
        <w:t xml:space="preserve">ll </w:t>
      </w:r>
      <w:r w:rsidRPr="00D96E4C">
        <w:rPr>
          <w:rFonts w:eastAsia="Arial"/>
          <w:spacing w:val="-1"/>
          <w:sz w:val="28"/>
          <w:szCs w:val="28"/>
        </w:rPr>
        <w:t>de</w:t>
      </w:r>
      <w:r w:rsidRPr="00D96E4C">
        <w:rPr>
          <w:rFonts w:eastAsia="Arial"/>
          <w:sz w:val="28"/>
          <w:szCs w:val="28"/>
        </w:rPr>
        <w:t>v</w:t>
      </w:r>
      <w:r w:rsidRPr="00D96E4C">
        <w:rPr>
          <w:rFonts w:eastAsia="Arial"/>
          <w:spacing w:val="-1"/>
          <w:sz w:val="28"/>
          <w:szCs w:val="28"/>
        </w:rPr>
        <w:t>e</w:t>
      </w:r>
      <w:r w:rsidRPr="00D96E4C">
        <w:rPr>
          <w:rFonts w:eastAsia="Arial"/>
          <w:spacing w:val="5"/>
          <w:sz w:val="28"/>
          <w:szCs w:val="28"/>
        </w:rPr>
        <w:t>l</w:t>
      </w:r>
      <w:r w:rsidRPr="00D96E4C">
        <w:rPr>
          <w:rFonts w:eastAsia="Arial"/>
          <w:spacing w:val="-1"/>
          <w:sz w:val="28"/>
          <w:szCs w:val="28"/>
        </w:rPr>
        <w:t>op</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17"/>
          <w:sz w:val="28"/>
          <w:szCs w:val="28"/>
        </w:rPr>
        <w:t xml:space="preserve"> </w:t>
      </w:r>
      <w:r w:rsidRPr="00D96E4C">
        <w:rPr>
          <w:rFonts w:eastAsia="Arial"/>
          <w:sz w:val="28"/>
          <w:szCs w:val="28"/>
        </w:rPr>
        <w:t>is</w:t>
      </w:r>
      <w:r w:rsidRPr="00D96E4C">
        <w:rPr>
          <w:rFonts w:eastAsia="Arial"/>
          <w:spacing w:val="2"/>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a</w:t>
      </w:r>
      <w:r w:rsidRPr="00D96E4C">
        <w:rPr>
          <w:rFonts w:eastAsia="Arial"/>
          <w:sz w:val="28"/>
          <w:szCs w:val="28"/>
        </w:rPr>
        <w:t>t</w:t>
      </w:r>
      <w:r w:rsidRPr="00D96E4C">
        <w:rPr>
          <w:rFonts w:eastAsia="Arial"/>
          <w:spacing w:val="-6"/>
          <w:sz w:val="28"/>
          <w:szCs w:val="28"/>
        </w:rPr>
        <w:t xml:space="preserve"> </w:t>
      </w:r>
      <w:r w:rsidRPr="00D96E4C">
        <w:rPr>
          <w:rFonts w:eastAsia="Arial"/>
          <w:sz w:val="28"/>
          <w:szCs w:val="28"/>
        </w:rPr>
        <w:t>it</w:t>
      </w:r>
      <w:r w:rsidRPr="00D96E4C">
        <w:rPr>
          <w:rFonts w:eastAsia="Arial"/>
          <w:spacing w:val="3"/>
          <w:sz w:val="28"/>
          <w:szCs w:val="28"/>
        </w:rPr>
        <w:t xml:space="preserve"> </w:t>
      </w:r>
      <w:r w:rsidRPr="00D96E4C">
        <w:rPr>
          <w:rFonts w:eastAsia="Arial"/>
          <w:spacing w:val="-1"/>
          <w:sz w:val="28"/>
          <w:szCs w:val="28"/>
        </w:rPr>
        <w:t>d</w:t>
      </w:r>
      <w:r w:rsidRPr="00D96E4C">
        <w:rPr>
          <w:rFonts w:eastAsia="Arial"/>
          <w:spacing w:val="3"/>
          <w:sz w:val="28"/>
          <w:szCs w:val="28"/>
        </w:rPr>
        <w:t>o</w:t>
      </w:r>
      <w:r w:rsidRPr="00D96E4C">
        <w:rPr>
          <w:rFonts w:eastAsia="Arial"/>
          <w:spacing w:val="-1"/>
          <w:sz w:val="28"/>
          <w:szCs w:val="28"/>
        </w:rPr>
        <w:t>e</w:t>
      </w:r>
      <w:r w:rsidRPr="00D96E4C">
        <w:rPr>
          <w:rFonts w:eastAsia="Arial"/>
          <w:sz w:val="28"/>
          <w:szCs w:val="28"/>
        </w:rPr>
        <w:t>s</w:t>
      </w:r>
      <w:r w:rsidRPr="00D96E4C">
        <w:rPr>
          <w:rFonts w:eastAsia="Arial"/>
          <w:spacing w:val="-6"/>
          <w:sz w:val="28"/>
          <w:szCs w:val="28"/>
        </w:rPr>
        <w:t xml:space="preserve"> </w:t>
      </w:r>
      <w:r w:rsidRPr="00D96E4C">
        <w:rPr>
          <w:rFonts w:eastAsia="Arial"/>
          <w:spacing w:val="3"/>
          <w:sz w:val="28"/>
          <w:szCs w:val="28"/>
        </w:rPr>
        <w:t>n</w:t>
      </w:r>
      <w:r w:rsidRPr="00D96E4C">
        <w:rPr>
          <w:rFonts w:eastAsia="Arial"/>
          <w:spacing w:val="-1"/>
          <w:sz w:val="28"/>
          <w:szCs w:val="28"/>
        </w:rPr>
        <w:t>o</w:t>
      </w:r>
      <w:r w:rsidRPr="00D96E4C">
        <w:rPr>
          <w:rFonts w:eastAsia="Arial"/>
          <w:sz w:val="28"/>
          <w:szCs w:val="28"/>
        </w:rPr>
        <w:t>t</w:t>
      </w:r>
      <w:r w:rsidRPr="00D96E4C">
        <w:rPr>
          <w:rFonts w:eastAsia="Arial"/>
          <w:spacing w:val="-1"/>
          <w:sz w:val="28"/>
          <w:szCs w:val="28"/>
        </w:rPr>
        <w:t xml:space="preserve"> a</w:t>
      </w:r>
      <w:r w:rsidRPr="00D96E4C">
        <w:rPr>
          <w:rFonts w:eastAsia="Arial"/>
          <w:sz w:val="28"/>
          <w:szCs w:val="28"/>
        </w:rPr>
        <w:t>l</w:t>
      </w:r>
      <w:r w:rsidRPr="00D96E4C">
        <w:rPr>
          <w:rFonts w:eastAsia="Arial"/>
          <w:spacing w:val="1"/>
          <w:sz w:val="28"/>
          <w:szCs w:val="28"/>
        </w:rPr>
        <w:t>l</w:t>
      </w:r>
      <w:r w:rsidRPr="00D96E4C">
        <w:rPr>
          <w:rFonts w:eastAsia="Arial"/>
          <w:spacing w:val="3"/>
          <w:sz w:val="28"/>
          <w:szCs w:val="28"/>
        </w:rPr>
        <w:t>o</w:t>
      </w:r>
      <w:r w:rsidRPr="00D96E4C">
        <w:rPr>
          <w:rFonts w:eastAsia="Arial"/>
          <w:sz w:val="28"/>
          <w:szCs w:val="28"/>
        </w:rPr>
        <w:t>w</w:t>
      </w:r>
      <w:r w:rsidRPr="00D96E4C">
        <w:rPr>
          <w:rFonts w:eastAsia="Arial"/>
          <w:spacing w:val="-6"/>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5"/>
          <w:sz w:val="28"/>
          <w:szCs w:val="28"/>
        </w:rPr>
        <w:t xml:space="preserve"> </w:t>
      </w:r>
      <w:r w:rsidRPr="00D96E4C">
        <w:rPr>
          <w:rFonts w:eastAsia="Arial"/>
          <w:spacing w:val="3"/>
          <w:sz w:val="28"/>
          <w:szCs w:val="28"/>
        </w:rPr>
        <w:t>m</w:t>
      </w:r>
      <w:r w:rsidRPr="00D96E4C">
        <w:rPr>
          <w:rFonts w:eastAsia="Arial"/>
          <w:spacing w:val="-1"/>
          <w:sz w:val="28"/>
          <w:szCs w:val="28"/>
        </w:rPr>
        <w:t>u</w:t>
      </w:r>
      <w:r w:rsidRPr="00D96E4C">
        <w:rPr>
          <w:rFonts w:eastAsia="Arial"/>
          <w:sz w:val="28"/>
          <w:szCs w:val="28"/>
        </w:rPr>
        <w:t>ch</w:t>
      </w:r>
      <w:r w:rsidRPr="00D96E4C">
        <w:rPr>
          <w:rFonts w:eastAsia="Arial"/>
          <w:spacing w:val="-4"/>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fl</w:t>
      </w:r>
      <w:r w:rsidRPr="00D96E4C">
        <w:rPr>
          <w:rFonts w:eastAsia="Arial"/>
          <w:spacing w:val="-1"/>
          <w:sz w:val="28"/>
          <w:szCs w:val="28"/>
        </w:rPr>
        <w:t>e</w:t>
      </w:r>
      <w:r w:rsidRPr="00D96E4C">
        <w:rPr>
          <w:rFonts w:eastAsia="Arial"/>
          <w:sz w:val="28"/>
          <w:szCs w:val="28"/>
        </w:rPr>
        <w:t>ct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8"/>
          <w:sz w:val="28"/>
          <w:szCs w:val="28"/>
        </w:rPr>
        <w:t xml:space="preserve"> </w:t>
      </w:r>
      <w:r w:rsidRPr="00D96E4C">
        <w:rPr>
          <w:rFonts w:eastAsia="Arial"/>
          <w:spacing w:val="-1"/>
          <w:sz w:val="28"/>
          <w:szCs w:val="28"/>
        </w:rPr>
        <w:t>o</w:t>
      </w:r>
      <w:r w:rsidRPr="00D96E4C">
        <w:rPr>
          <w:rFonts w:eastAsia="Arial"/>
          <w:sz w:val="28"/>
          <w:szCs w:val="28"/>
        </w:rPr>
        <w:t xml:space="preserve">r </w:t>
      </w:r>
      <w:r w:rsidRPr="00D96E4C">
        <w:rPr>
          <w:rFonts w:eastAsia="Arial"/>
          <w:spacing w:val="-1"/>
          <w:sz w:val="28"/>
          <w:szCs w:val="28"/>
        </w:rPr>
        <w:t>re</w:t>
      </w:r>
      <w:r w:rsidRPr="00D96E4C">
        <w:rPr>
          <w:rFonts w:eastAsia="Arial"/>
          <w:sz w:val="28"/>
          <w:szCs w:val="28"/>
        </w:rPr>
        <w:t>v</w:t>
      </w:r>
      <w:r w:rsidRPr="00D96E4C">
        <w:rPr>
          <w:rFonts w:eastAsia="Arial"/>
          <w:spacing w:val="5"/>
          <w:sz w:val="28"/>
          <w:szCs w:val="28"/>
        </w:rPr>
        <w:t>i</w:t>
      </w:r>
      <w:r w:rsidRPr="00D96E4C">
        <w:rPr>
          <w:rFonts w:eastAsia="Arial"/>
          <w:sz w:val="28"/>
          <w:szCs w:val="28"/>
        </w:rPr>
        <w:t>sio</w:t>
      </w:r>
      <w:r w:rsidRPr="00D96E4C">
        <w:rPr>
          <w:rFonts w:eastAsia="Arial"/>
          <w:spacing w:val="3"/>
          <w:sz w:val="28"/>
          <w:szCs w:val="28"/>
        </w:rPr>
        <w:t>n</w:t>
      </w:r>
      <w:r w:rsidRPr="00D96E4C">
        <w:rPr>
          <w:rFonts w:eastAsia="Arial"/>
          <w:sz w:val="28"/>
          <w:szCs w:val="28"/>
        </w:rPr>
        <w:t>.</w:t>
      </w:r>
    </w:p>
    <w:p w:rsidR="001A7BD5" w:rsidRPr="00D96E4C" w:rsidRDefault="001A7BD5" w:rsidP="008502D2">
      <w:pPr>
        <w:spacing w:before="1" w:line="120" w:lineRule="exact"/>
        <w:jc w:val="both"/>
        <w:rPr>
          <w:sz w:val="12"/>
          <w:szCs w:val="12"/>
        </w:rPr>
      </w:pPr>
    </w:p>
    <w:p w:rsidR="001A7BD5" w:rsidRPr="00D96E4C" w:rsidRDefault="001A7BD5" w:rsidP="008502D2">
      <w:pPr>
        <w:spacing w:line="200" w:lineRule="exact"/>
        <w:jc w:val="both"/>
      </w:pPr>
    </w:p>
    <w:p w:rsidR="001A7BD5" w:rsidRPr="00D96E4C" w:rsidRDefault="001A7BD5" w:rsidP="008502D2">
      <w:pPr>
        <w:ind w:left="100" w:right="61" w:firstLine="721"/>
        <w:jc w:val="both"/>
        <w:rPr>
          <w:rFonts w:eastAsia="Arial"/>
          <w:sz w:val="28"/>
          <w:szCs w:val="28"/>
        </w:rPr>
      </w:pPr>
      <w:r w:rsidRPr="00D96E4C">
        <w:rPr>
          <w:rFonts w:eastAsia="Arial"/>
          <w:sz w:val="28"/>
          <w:szCs w:val="28"/>
        </w:rPr>
        <w:t>O</w:t>
      </w:r>
      <w:r w:rsidRPr="00D96E4C">
        <w:rPr>
          <w:rFonts w:eastAsia="Arial"/>
          <w:spacing w:val="-2"/>
          <w:sz w:val="28"/>
          <w:szCs w:val="28"/>
        </w:rPr>
        <w:t>n</w:t>
      </w:r>
      <w:r w:rsidRPr="00D96E4C">
        <w:rPr>
          <w:rFonts w:eastAsia="Arial"/>
          <w:sz w:val="28"/>
          <w:szCs w:val="28"/>
        </w:rPr>
        <w:t>ce</w:t>
      </w:r>
      <w:r w:rsidRPr="00D96E4C">
        <w:rPr>
          <w:rFonts w:eastAsia="Arial"/>
          <w:spacing w:val="44"/>
          <w:sz w:val="28"/>
          <w:szCs w:val="28"/>
        </w:rPr>
        <w:t xml:space="preserve"> </w:t>
      </w:r>
      <w:r w:rsidRPr="00D96E4C">
        <w:rPr>
          <w:rFonts w:eastAsia="Arial"/>
          <w:spacing w:val="-1"/>
          <w:sz w:val="28"/>
          <w:szCs w:val="28"/>
        </w:rPr>
        <w:t>a</w:t>
      </w:r>
      <w:r w:rsidRPr="00D96E4C">
        <w:rPr>
          <w:rFonts w:eastAsia="Arial"/>
          <w:sz w:val="28"/>
          <w:szCs w:val="28"/>
        </w:rPr>
        <w:t>n</w:t>
      </w:r>
      <w:r w:rsidRPr="00D96E4C">
        <w:rPr>
          <w:rFonts w:eastAsia="Arial"/>
          <w:spacing w:val="47"/>
          <w:sz w:val="28"/>
          <w:szCs w:val="28"/>
        </w:rPr>
        <w:t xml:space="preserve"> </w:t>
      </w:r>
      <w:r w:rsidRPr="00D96E4C">
        <w:rPr>
          <w:rFonts w:eastAsia="Arial"/>
          <w:spacing w:val="3"/>
          <w:sz w:val="28"/>
          <w:szCs w:val="28"/>
        </w:rPr>
        <w:t>a</w:t>
      </w:r>
      <w:r w:rsidRPr="00D96E4C">
        <w:rPr>
          <w:rFonts w:eastAsia="Arial"/>
          <w:spacing w:val="-1"/>
          <w:sz w:val="28"/>
          <w:szCs w:val="28"/>
        </w:rPr>
        <w:t>pp</w:t>
      </w:r>
      <w:r w:rsidRPr="00D96E4C">
        <w:rPr>
          <w:rFonts w:eastAsia="Arial"/>
          <w:sz w:val="28"/>
          <w:szCs w:val="28"/>
        </w:rPr>
        <w:t>l</w:t>
      </w:r>
      <w:r w:rsidRPr="00D96E4C">
        <w:rPr>
          <w:rFonts w:eastAsia="Arial"/>
          <w:spacing w:val="1"/>
          <w:sz w:val="28"/>
          <w:szCs w:val="28"/>
        </w:rPr>
        <w:t>i</w:t>
      </w:r>
      <w:r w:rsidRPr="00D96E4C">
        <w:rPr>
          <w:rFonts w:eastAsia="Arial"/>
          <w:spacing w:val="4"/>
          <w:sz w:val="28"/>
          <w:szCs w:val="28"/>
        </w:rPr>
        <w:t>c</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32"/>
          <w:sz w:val="28"/>
          <w:szCs w:val="28"/>
        </w:rPr>
        <w:t xml:space="preserve"> </w:t>
      </w:r>
      <w:r w:rsidRPr="00D96E4C">
        <w:rPr>
          <w:rFonts w:eastAsia="Arial"/>
          <w:sz w:val="28"/>
          <w:szCs w:val="28"/>
        </w:rPr>
        <w:t>is</w:t>
      </w:r>
      <w:r w:rsidRPr="00D96E4C">
        <w:rPr>
          <w:rFonts w:eastAsia="Arial"/>
          <w:spacing w:val="46"/>
          <w:sz w:val="28"/>
          <w:szCs w:val="28"/>
        </w:rPr>
        <w:t xml:space="preserve"> </w:t>
      </w:r>
      <w:r w:rsidRPr="00D96E4C">
        <w:rPr>
          <w:rFonts w:eastAsia="Arial"/>
          <w:spacing w:val="5"/>
          <w:sz w:val="28"/>
          <w:szCs w:val="28"/>
        </w:rPr>
        <w:t>i</w:t>
      </w:r>
      <w:r w:rsidRPr="00D96E4C">
        <w:rPr>
          <w:rFonts w:eastAsia="Arial"/>
          <w:sz w:val="28"/>
          <w:szCs w:val="28"/>
        </w:rPr>
        <w:t>n</w:t>
      </w:r>
      <w:r w:rsidRPr="00D96E4C">
        <w:rPr>
          <w:rFonts w:eastAsia="Arial"/>
          <w:spacing w:val="43"/>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42"/>
          <w:sz w:val="28"/>
          <w:szCs w:val="28"/>
        </w:rPr>
        <w:t xml:space="preserve"> </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sti</w:t>
      </w:r>
      <w:r w:rsidRPr="00D96E4C">
        <w:rPr>
          <w:rFonts w:eastAsia="Arial"/>
          <w:spacing w:val="3"/>
          <w:sz w:val="28"/>
          <w:szCs w:val="28"/>
        </w:rPr>
        <w:t>n</w:t>
      </w:r>
      <w:r w:rsidRPr="00D96E4C">
        <w:rPr>
          <w:rFonts w:eastAsia="Arial"/>
          <w:sz w:val="28"/>
          <w:szCs w:val="28"/>
        </w:rPr>
        <w:t>g</w:t>
      </w:r>
      <w:r w:rsidRPr="00D96E4C">
        <w:rPr>
          <w:rFonts w:eastAsia="Arial"/>
          <w:spacing w:val="42"/>
          <w:sz w:val="28"/>
          <w:szCs w:val="28"/>
        </w:rPr>
        <w:t xml:space="preserve"> </w:t>
      </w:r>
      <w:r w:rsidRPr="00D96E4C">
        <w:rPr>
          <w:rFonts w:eastAsia="Arial"/>
          <w:sz w:val="28"/>
          <w:szCs w:val="28"/>
        </w:rPr>
        <w:t>st</w:t>
      </w:r>
      <w:r w:rsidRPr="00D96E4C">
        <w:rPr>
          <w:rFonts w:eastAsia="Arial"/>
          <w:spacing w:val="-2"/>
          <w:sz w:val="28"/>
          <w:szCs w:val="28"/>
        </w:rPr>
        <w:t>a</w:t>
      </w:r>
      <w:r w:rsidRPr="00D96E4C">
        <w:rPr>
          <w:rFonts w:eastAsia="Arial"/>
          <w:spacing w:val="3"/>
          <w:sz w:val="28"/>
          <w:szCs w:val="28"/>
        </w:rPr>
        <w:t>g</w:t>
      </w:r>
      <w:r w:rsidRPr="00D96E4C">
        <w:rPr>
          <w:rFonts w:eastAsia="Arial"/>
          <w:spacing w:val="-1"/>
          <w:sz w:val="28"/>
          <w:szCs w:val="28"/>
        </w:rPr>
        <w:t>e</w:t>
      </w:r>
      <w:r w:rsidRPr="00D96E4C">
        <w:rPr>
          <w:rFonts w:eastAsia="Arial"/>
          <w:sz w:val="28"/>
          <w:szCs w:val="28"/>
        </w:rPr>
        <w:t>,</w:t>
      </w:r>
      <w:r w:rsidRPr="00D96E4C">
        <w:rPr>
          <w:rFonts w:eastAsia="Arial"/>
          <w:spacing w:val="39"/>
          <w:sz w:val="28"/>
          <w:szCs w:val="28"/>
        </w:rPr>
        <w:t xml:space="preserve"> </w:t>
      </w:r>
      <w:r w:rsidRPr="00D96E4C">
        <w:rPr>
          <w:rFonts w:eastAsia="Arial"/>
          <w:sz w:val="28"/>
          <w:szCs w:val="28"/>
        </w:rPr>
        <w:t>it</w:t>
      </w:r>
      <w:r w:rsidRPr="00D96E4C">
        <w:rPr>
          <w:rFonts w:eastAsia="Arial"/>
          <w:spacing w:val="45"/>
          <w:sz w:val="28"/>
          <w:szCs w:val="28"/>
        </w:rPr>
        <w:t xml:space="preserve"> </w:t>
      </w:r>
      <w:r w:rsidRPr="00D96E4C">
        <w:rPr>
          <w:rFonts w:eastAsia="Arial"/>
          <w:spacing w:val="5"/>
          <w:sz w:val="28"/>
          <w:szCs w:val="28"/>
        </w:rPr>
        <w:t>i</w:t>
      </w:r>
      <w:r w:rsidRPr="00D96E4C">
        <w:rPr>
          <w:rFonts w:eastAsia="Arial"/>
          <w:sz w:val="28"/>
          <w:szCs w:val="28"/>
        </w:rPr>
        <w:t>s</w:t>
      </w:r>
      <w:r w:rsidRPr="00D96E4C">
        <w:rPr>
          <w:rFonts w:eastAsia="Arial"/>
          <w:spacing w:val="45"/>
          <w:sz w:val="28"/>
          <w:szCs w:val="28"/>
        </w:rPr>
        <w:t xml:space="preserve"> </w:t>
      </w:r>
      <w:r w:rsidRPr="00D96E4C">
        <w:rPr>
          <w:rFonts w:eastAsia="Arial"/>
          <w:sz w:val="28"/>
          <w:szCs w:val="28"/>
        </w:rPr>
        <w:t>v</w:t>
      </w:r>
      <w:r w:rsidRPr="00D96E4C">
        <w:rPr>
          <w:rFonts w:eastAsia="Arial"/>
          <w:spacing w:val="3"/>
          <w:sz w:val="28"/>
          <w:szCs w:val="28"/>
        </w:rPr>
        <w:t>er</w:t>
      </w:r>
      <w:r w:rsidRPr="00D96E4C">
        <w:rPr>
          <w:rFonts w:eastAsia="Arial"/>
          <w:sz w:val="28"/>
          <w:szCs w:val="28"/>
        </w:rPr>
        <w:t>y</w:t>
      </w:r>
      <w:r w:rsidRPr="00D96E4C">
        <w:rPr>
          <w:rFonts w:eastAsia="Arial"/>
          <w:spacing w:val="42"/>
          <w:sz w:val="28"/>
          <w:szCs w:val="28"/>
        </w:rPr>
        <w:t xml:space="preserve"> </w:t>
      </w:r>
      <w:r w:rsidRPr="00D96E4C">
        <w:rPr>
          <w:rFonts w:eastAsia="Arial"/>
          <w:spacing w:val="-1"/>
          <w:sz w:val="28"/>
          <w:szCs w:val="28"/>
        </w:rPr>
        <w:t>d</w:t>
      </w:r>
      <w:r w:rsidRPr="00D96E4C">
        <w:rPr>
          <w:rFonts w:eastAsia="Arial"/>
          <w:sz w:val="28"/>
          <w:szCs w:val="28"/>
        </w:rPr>
        <w:t>iffi</w:t>
      </w:r>
      <w:r w:rsidRPr="00D96E4C">
        <w:rPr>
          <w:rFonts w:eastAsia="Arial"/>
          <w:spacing w:val="4"/>
          <w:sz w:val="28"/>
          <w:szCs w:val="28"/>
        </w:rPr>
        <w:t>c</w:t>
      </w:r>
      <w:r w:rsidRPr="00D96E4C">
        <w:rPr>
          <w:rFonts w:eastAsia="Arial"/>
          <w:spacing w:val="-1"/>
          <w:sz w:val="28"/>
          <w:szCs w:val="28"/>
        </w:rPr>
        <w:t>u</w:t>
      </w:r>
      <w:r w:rsidRPr="00D96E4C">
        <w:rPr>
          <w:rFonts w:eastAsia="Arial"/>
          <w:sz w:val="28"/>
          <w:szCs w:val="28"/>
        </w:rPr>
        <w:t>lt</w:t>
      </w:r>
      <w:r w:rsidRPr="00D96E4C">
        <w:rPr>
          <w:rFonts w:eastAsia="Arial"/>
          <w:spacing w:val="38"/>
          <w:sz w:val="28"/>
          <w:szCs w:val="28"/>
        </w:rPr>
        <w:t xml:space="preserve"> </w:t>
      </w:r>
      <w:r w:rsidRPr="00D96E4C">
        <w:rPr>
          <w:rFonts w:eastAsia="Arial"/>
          <w:spacing w:val="4"/>
          <w:sz w:val="28"/>
          <w:szCs w:val="28"/>
        </w:rPr>
        <w:t>t</w:t>
      </w:r>
      <w:r w:rsidRPr="00D96E4C">
        <w:rPr>
          <w:rFonts w:eastAsia="Arial"/>
          <w:sz w:val="28"/>
          <w:szCs w:val="28"/>
        </w:rPr>
        <w:t>o</w:t>
      </w:r>
      <w:r w:rsidRPr="00D96E4C">
        <w:rPr>
          <w:rFonts w:eastAsia="Arial"/>
          <w:spacing w:val="43"/>
          <w:sz w:val="28"/>
          <w:szCs w:val="28"/>
        </w:rPr>
        <w:t xml:space="preserve"> </w:t>
      </w:r>
      <w:r w:rsidRPr="00D96E4C">
        <w:rPr>
          <w:rFonts w:eastAsia="Arial"/>
          <w:spacing w:val="3"/>
          <w:sz w:val="28"/>
          <w:szCs w:val="28"/>
        </w:rPr>
        <w:t>g</w:t>
      </w:r>
      <w:r w:rsidRPr="00D96E4C">
        <w:rPr>
          <w:rFonts w:eastAsia="Arial"/>
          <w:sz w:val="28"/>
          <w:szCs w:val="28"/>
        </w:rPr>
        <w:t xml:space="preserve">o </w:t>
      </w:r>
      <w:r w:rsidRPr="00D96E4C">
        <w:rPr>
          <w:rFonts w:eastAsia="Arial"/>
          <w:spacing w:val="-1"/>
          <w:sz w:val="28"/>
          <w:szCs w:val="28"/>
        </w:rPr>
        <w:t>ba</w:t>
      </w:r>
      <w:r w:rsidRPr="00D96E4C">
        <w:rPr>
          <w:rFonts w:eastAsia="Arial"/>
          <w:sz w:val="28"/>
          <w:szCs w:val="28"/>
        </w:rPr>
        <w:t>ck</w:t>
      </w:r>
      <w:r w:rsidRPr="00D96E4C">
        <w:rPr>
          <w:rFonts w:eastAsia="Arial"/>
          <w:spacing w:val="12"/>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8"/>
          <w:sz w:val="28"/>
          <w:szCs w:val="28"/>
        </w:rPr>
        <w:t xml:space="preserve"> </w:t>
      </w:r>
      <w:r w:rsidRPr="00D96E4C">
        <w:rPr>
          <w:rFonts w:eastAsia="Arial"/>
          <w:spacing w:val="4"/>
          <w:sz w:val="28"/>
          <w:szCs w:val="28"/>
        </w:rPr>
        <w:t>c</w:t>
      </w:r>
      <w:r w:rsidRPr="00D96E4C">
        <w:rPr>
          <w:rFonts w:eastAsia="Arial"/>
          <w:spacing w:val="-1"/>
          <w:sz w:val="28"/>
          <w:szCs w:val="28"/>
        </w:rPr>
        <w:t>h</w:t>
      </w:r>
      <w:r w:rsidRPr="00D96E4C">
        <w:rPr>
          <w:rFonts w:eastAsia="Arial"/>
          <w:spacing w:val="3"/>
          <w:sz w:val="28"/>
          <w:szCs w:val="28"/>
        </w:rPr>
        <w:t>a</w:t>
      </w:r>
      <w:r w:rsidRPr="00D96E4C">
        <w:rPr>
          <w:rFonts w:eastAsia="Arial"/>
          <w:spacing w:val="-1"/>
          <w:sz w:val="28"/>
          <w:szCs w:val="28"/>
        </w:rPr>
        <w:t>ng</w:t>
      </w:r>
      <w:r w:rsidRPr="00D96E4C">
        <w:rPr>
          <w:rFonts w:eastAsia="Arial"/>
          <w:sz w:val="28"/>
          <w:szCs w:val="28"/>
        </w:rPr>
        <w:t>e</w:t>
      </w:r>
      <w:r w:rsidRPr="00D96E4C">
        <w:rPr>
          <w:rFonts w:eastAsia="Arial"/>
          <w:spacing w:val="8"/>
          <w:sz w:val="28"/>
          <w:szCs w:val="28"/>
        </w:rPr>
        <w:t xml:space="preserve"> </w:t>
      </w:r>
      <w:r w:rsidRPr="00D96E4C">
        <w:rPr>
          <w:rFonts w:eastAsia="Arial"/>
          <w:sz w:val="28"/>
          <w:szCs w:val="28"/>
        </w:rPr>
        <w:t>s</w:t>
      </w:r>
      <w:r w:rsidRPr="00D96E4C">
        <w:rPr>
          <w:rFonts w:eastAsia="Arial"/>
          <w:spacing w:val="-1"/>
          <w:sz w:val="28"/>
          <w:szCs w:val="28"/>
        </w:rPr>
        <w:t>o</w:t>
      </w:r>
      <w:r w:rsidRPr="00D96E4C">
        <w:rPr>
          <w:rFonts w:eastAsia="Arial"/>
          <w:spacing w:val="3"/>
          <w:sz w:val="28"/>
          <w:szCs w:val="28"/>
        </w:rPr>
        <w:t>me</w:t>
      </w:r>
      <w:r w:rsidRPr="00D96E4C">
        <w:rPr>
          <w:rFonts w:eastAsia="Arial"/>
          <w:sz w:val="28"/>
          <w:szCs w:val="28"/>
        </w:rPr>
        <w:t>t</w:t>
      </w:r>
      <w:r w:rsidRPr="00D96E4C">
        <w:rPr>
          <w:rFonts w:eastAsia="Arial"/>
          <w:spacing w:val="-2"/>
          <w:sz w:val="28"/>
          <w:szCs w:val="28"/>
        </w:rPr>
        <w:t>h</w:t>
      </w:r>
      <w:r w:rsidRPr="00D96E4C">
        <w:rPr>
          <w:rFonts w:eastAsia="Arial"/>
          <w:sz w:val="28"/>
          <w:szCs w:val="28"/>
        </w:rPr>
        <w:t>i</w:t>
      </w:r>
      <w:r w:rsidRPr="00D96E4C">
        <w:rPr>
          <w:rFonts w:eastAsia="Arial"/>
          <w:spacing w:val="4"/>
          <w:sz w:val="28"/>
          <w:szCs w:val="28"/>
        </w:rPr>
        <w:t>n</w:t>
      </w:r>
      <w:r w:rsidRPr="00D96E4C">
        <w:rPr>
          <w:rFonts w:eastAsia="Arial"/>
          <w:sz w:val="28"/>
          <w:szCs w:val="28"/>
        </w:rPr>
        <w:t xml:space="preserve">g </w:t>
      </w:r>
      <w:r w:rsidRPr="00D96E4C">
        <w:rPr>
          <w:rFonts w:eastAsia="Arial"/>
          <w:spacing w:val="4"/>
          <w:sz w:val="28"/>
          <w:szCs w:val="28"/>
        </w:rPr>
        <w:t>t</w:t>
      </w:r>
      <w:r w:rsidRPr="00D96E4C">
        <w:rPr>
          <w:rFonts w:eastAsia="Arial"/>
          <w:spacing w:val="-1"/>
          <w:sz w:val="28"/>
          <w:szCs w:val="28"/>
        </w:rPr>
        <w:t>ha</w:t>
      </w:r>
      <w:r w:rsidRPr="00D96E4C">
        <w:rPr>
          <w:rFonts w:eastAsia="Arial"/>
          <w:sz w:val="28"/>
          <w:szCs w:val="28"/>
        </w:rPr>
        <w:t>t</w:t>
      </w:r>
      <w:r w:rsidRPr="00D96E4C">
        <w:rPr>
          <w:rFonts w:eastAsia="Arial"/>
          <w:spacing w:val="18"/>
          <w:sz w:val="28"/>
          <w:szCs w:val="28"/>
        </w:rPr>
        <w:t xml:space="preserve"> </w:t>
      </w:r>
      <w:r w:rsidRPr="00D96E4C">
        <w:rPr>
          <w:rFonts w:eastAsia="Arial"/>
          <w:spacing w:val="-4"/>
          <w:sz w:val="28"/>
          <w:szCs w:val="28"/>
        </w:rPr>
        <w:t>w</w:t>
      </w:r>
      <w:r w:rsidRPr="00D96E4C">
        <w:rPr>
          <w:rFonts w:eastAsia="Arial"/>
          <w:spacing w:val="3"/>
          <w:sz w:val="28"/>
          <w:szCs w:val="28"/>
        </w:rPr>
        <w:t>a</w:t>
      </w:r>
      <w:r w:rsidRPr="00D96E4C">
        <w:rPr>
          <w:rFonts w:eastAsia="Arial"/>
          <w:sz w:val="28"/>
          <w:szCs w:val="28"/>
        </w:rPr>
        <w:t>s</w:t>
      </w:r>
      <w:r w:rsidRPr="00D96E4C">
        <w:rPr>
          <w:rFonts w:eastAsia="Arial"/>
          <w:spacing w:val="13"/>
          <w:sz w:val="28"/>
          <w:szCs w:val="28"/>
        </w:rPr>
        <w:t xml:space="preserve"> </w:t>
      </w:r>
      <w:r w:rsidRPr="00D96E4C">
        <w:rPr>
          <w:rFonts w:eastAsia="Arial"/>
          <w:spacing w:val="-1"/>
          <w:sz w:val="28"/>
          <w:szCs w:val="28"/>
        </w:rPr>
        <w:t>no</w:t>
      </w:r>
      <w:r w:rsidRPr="00D96E4C">
        <w:rPr>
          <w:rFonts w:eastAsia="Arial"/>
          <w:sz w:val="28"/>
          <w:szCs w:val="28"/>
        </w:rPr>
        <w:t>t</w:t>
      </w:r>
      <w:r w:rsidRPr="00D96E4C">
        <w:rPr>
          <w:rFonts w:eastAsia="Arial"/>
          <w:spacing w:val="14"/>
          <w:sz w:val="28"/>
          <w:szCs w:val="28"/>
        </w:rPr>
        <w:t xml:space="preserve"> </w:t>
      </w:r>
      <w:r w:rsidRPr="00D96E4C">
        <w:rPr>
          <w:rFonts w:eastAsia="Arial"/>
          <w:sz w:val="28"/>
          <w:szCs w:val="28"/>
        </w:rPr>
        <w:t>well</w:t>
      </w:r>
      <w:r w:rsidRPr="00D96E4C">
        <w:rPr>
          <w:rFonts w:eastAsia="Arial"/>
          <w:spacing w:val="9"/>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pacing w:val="3"/>
          <w:sz w:val="28"/>
          <w:szCs w:val="28"/>
        </w:rPr>
        <w:t>o</w:t>
      </w:r>
      <w:r w:rsidRPr="00D96E4C">
        <w:rPr>
          <w:rFonts w:eastAsia="Arial"/>
          <w:spacing w:val="-1"/>
          <w:sz w:val="28"/>
          <w:szCs w:val="28"/>
        </w:rPr>
        <w:t>u</w:t>
      </w:r>
      <w:r w:rsidRPr="00D96E4C">
        <w:rPr>
          <w:rFonts w:eastAsia="Arial"/>
          <w:spacing w:val="3"/>
          <w:sz w:val="28"/>
          <w:szCs w:val="28"/>
        </w:rPr>
        <w:t>g</w:t>
      </w:r>
      <w:r w:rsidRPr="00D96E4C">
        <w:rPr>
          <w:rFonts w:eastAsia="Arial"/>
          <w:spacing w:val="-1"/>
          <w:sz w:val="28"/>
          <w:szCs w:val="28"/>
        </w:rPr>
        <w:t>h</w:t>
      </w:r>
      <w:r w:rsidRPr="00D96E4C">
        <w:rPr>
          <w:rFonts w:eastAsia="Arial"/>
          <w:sz w:val="28"/>
          <w:szCs w:val="28"/>
        </w:rPr>
        <w:t>t</w:t>
      </w:r>
      <w:r w:rsidRPr="00D96E4C">
        <w:rPr>
          <w:rFonts w:eastAsia="Arial"/>
          <w:spacing w:val="9"/>
          <w:sz w:val="28"/>
          <w:szCs w:val="28"/>
        </w:rPr>
        <w:t xml:space="preserve"> </w:t>
      </w:r>
      <w:r w:rsidRPr="00D96E4C">
        <w:rPr>
          <w:rFonts w:eastAsia="Arial"/>
          <w:spacing w:val="-1"/>
          <w:sz w:val="28"/>
          <w:szCs w:val="28"/>
        </w:rPr>
        <w:t>ou</w:t>
      </w:r>
      <w:r w:rsidRPr="00D96E4C">
        <w:rPr>
          <w:rFonts w:eastAsia="Arial"/>
          <w:sz w:val="28"/>
          <w:szCs w:val="28"/>
        </w:rPr>
        <w:t>t</w:t>
      </w:r>
      <w:r w:rsidRPr="00D96E4C">
        <w:rPr>
          <w:rFonts w:eastAsia="Arial"/>
          <w:spacing w:val="9"/>
          <w:sz w:val="28"/>
          <w:szCs w:val="28"/>
        </w:rPr>
        <w:t xml:space="preserve"> </w:t>
      </w:r>
      <w:r w:rsidRPr="00D96E4C">
        <w:rPr>
          <w:rFonts w:eastAsia="Arial"/>
          <w:spacing w:val="5"/>
          <w:sz w:val="28"/>
          <w:szCs w:val="28"/>
        </w:rPr>
        <w:t>i</w:t>
      </w:r>
      <w:r w:rsidRPr="00D96E4C">
        <w:rPr>
          <w:rFonts w:eastAsia="Arial"/>
          <w:sz w:val="28"/>
          <w:szCs w:val="28"/>
        </w:rPr>
        <w:t>n</w:t>
      </w:r>
      <w:r w:rsidRPr="00D96E4C">
        <w:rPr>
          <w:rFonts w:eastAsia="Arial"/>
          <w:spacing w:val="11"/>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3"/>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p</w:t>
      </w:r>
      <w:r w:rsidRPr="00D96E4C">
        <w:rPr>
          <w:rFonts w:eastAsia="Arial"/>
          <w:sz w:val="28"/>
          <w:szCs w:val="28"/>
        </w:rPr>
        <w:t>t st</w:t>
      </w:r>
      <w:r w:rsidRPr="00D96E4C">
        <w:rPr>
          <w:rFonts w:eastAsia="Arial"/>
          <w:spacing w:val="-2"/>
          <w:sz w:val="28"/>
          <w:szCs w:val="28"/>
        </w:rPr>
        <w:t>a</w:t>
      </w:r>
      <w:r w:rsidRPr="00D96E4C">
        <w:rPr>
          <w:rFonts w:eastAsia="Arial"/>
          <w:spacing w:val="3"/>
          <w:sz w:val="28"/>
          <w:szCs w:val="28"/>
        </w:rPr>
        <w:t>g</w:t>
      </w:r>
      <w:r w:rsidRPr="00D96E4C">
        <w:rPr>
          <w:rFonts w:eastAsia="Arial"/>
          <w:spacing w:val="-1"/>
          <w:sz w:val="28"/>
          <w:szCs w:val="28"/>
        </w:rPr>
        <w:t>e</w:t>
      </w:r>
      <w:r w:rsidRPr="00D96E4C">
        <w:rPr>
          <w:rFonts w:eastAsia="Arial"/>
          <w:sz w:val="28"/>
          <w:szCs w:val="28"/>
        </w:rPr>
        <w:t xml:space="preserve">. </w:t>
      </w:r>
      <w:r w:rsidRPr="00D96E4C">
        <w:rPr>
          <w:rFonts w:eastAsia="Arial"/>
          <w:spacing w:val="2"/>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 xml:space="preserve">is </w:t>
      </w:r>
      <w:r w:rsidRPr="00D96E4C">
        <w:rPr>
          <w:rFonts w:eastAsia="Arial"/>
          <w:spacing w:val="6"/>
          <w:sz w:val="28"/>
          <w:szCs w:val="28"/>
        </w:rPr>
        <w:t xml:space="preserve"> </w:t>
      </w:r>
      <w:r w:rsidRPr="00D96E4C">
        <w:rPr>
          <w:rFonts w:eastAsia="Arial"/>
          <w:sz w:val="28"/>
          <w:szCs w:val="28"/>
        </w:rPr>
        <w:t xml:space="preserve">is </w:t>
      </w:r>
      <w:r w:rsidRPr="00D96E4C">
        <w:rPr>
          <w:rFonts w:eastAsia="Arial"/>
          <w:spacing w:val="13"/>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 xml:space="preserve">e </w:t>
      </w:r>
      <w:r w:rsidRPr="00D96E4C">
        <w:rPr>
          <w:rFonts w:eastAsia="Arial"/>
          <w:spacing w:val="5"/>
          <w:sz w:val="28"/>
          <w:szCs w:val="28"/>
        </w:rPr>
        <w:t xml:space="preserve"> </w:t>
      </w:r>
      <w:r w:rsidRPr="00D96E4C">
        <w:rPr>
          <w:rFonts w:eastAsia="Arial"/>
          <w:sz w:val="28"/>
          <w:szCs w:val="28"/>
        </w:rPr>
        <w:t>cl</w:t>
      </w:r>
      <w:r w:rsidRPr="00D96E4C">
        <w:rPr>
          <w:rFonts w:eastAsia="Arial"/>
          <w:spacing w:val="4"/>
          <w:sz w:val="28"/>
          <w:szCs w:val="28"/>
        </w:rPr>
        <w:t>a</w:t>
      </w:r>
      <w:r w:rsidRPr="00D96E4C">
        <w:rPr>
          <w:rFonts w:eastAsia="Arial"/>
          <w:sz w:val="28"/>
          <w:szCs w:val="28"/>
        </w:rPr>
        <w:t>s</w:t>
      </w:r>
      <w:r w:rsidRPr="00D96E4C">
        <w:rPr>
          <w:rFonts w:eastAsia="Arial"/>
          <w:spacing w:val="4"/>
          <w:sz w:val="28"/>
          <w:szCs w:val="28"/>
        </w:rPr>
        <w:t>s</w:t>
      </w:r>
      <w:r w:rsidRPr="00D96E4C">
        <w:rPr>
          <w:rFonts w:eastAsia="Arial"/>
          <w:sz w:val="28"/>
          <w:szCs w:val="28"/>
        </w:rPr>
        <w:t xml:space="preserve">ical </w:t>
      </w:r>
      <w:r w:rsidRPr="00D96E4C">
        <w:rPr>
          <w:rFonts w:eastAsia="Arial"/>
          <w:spacing w:val="5"/>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 xml:space="preserve">m </w:t>
      </w:r>
      <w:r w:rsidRPr="00D96E4C">
        <w:rPr>
          <w:rFonts w:eastAsia="Arial"/>
          <w:spacing w:val="5"/>
          <w:sz w:val="28"/>
          <w:szCs w:val="28"/>
        </w:rPr>
        <w:t xml:space="preserve"> </w:t>
      </w:r>
      <w:r w:rsidRPr="00D96E4C">
        <w:rPr>
          <w:rFonts w:eastAsia="Arial"/>
          <w:spacing w:val="-1"/>
          <w:sz w:val="28"/>
          <w:szCs w:val="28"/>
        </w:rPr>
        <w:t>de</w:t>
      </w:r>
      <w:r w:rsidRPr="00D96E4C">
        <w:rPr>
          <w:rFonts w:eastAsia="Arial"/>
          <w:sz w:val="28"/>
          <w:szCs w:val="28"/>
        </w:rPr>
        <w:t>v</w:t>
      </w:r>
      <w:r w:rsidRPr="00D96E4C">
        <w:rPr>
          <w:rFonts w:eastAsia="Arial"/>
          <w:spacing w:val="-1"/>
          <w:sz w:val="28"/>
          <w:szCs w:val="28"/>
        </w:rPr>
        <w:t>e</w:t>
      </w:r>
      <w:r w:rsidRPr="00D96E4C">
        <w:rPr>
          <w:rFonts w:eastAsia="Arial"/>
          <w:spacing w:val="5"/>
          <w:sz w:val="28"/>
          <w:szCs w:val="28"/>
        </w:rPr>
        <w:t>l</w:t>
      </w:r>
      <w:r w:rsidRPr="00D96E4C">
        <w:rPr>
          <w:rFonts w:eastAsia="Arial"/>
          <w:spacing w:val="-1"/>
          <w:sz w:val="28"/>
          <w:szCs w:val="28"/>
        </w:rPr>
        <w:t>op</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72"/>
          <w:sz w:val="28"/>
          <w:szCs w:val="28"/>
        </w:rPr>
        <w:t xml:space="preserve"> </w:t>
      </w:r>
      <w:r w:rsidRPr="00D96E4C">
        <w:rPr>
          <w:rFonts w:eastAsia="Arial"/>
          <w:spacing w:val="3"/>
          <w:sz w:val="28"/>
          <w:szCs w:val="28"/>
        </w:rPr>
        <w:t>mo</w:t>
      </w:r>
      <w:r w:rsidRPr="00D96E4C">
        <w:rPr>
          <w:rFonts w:eastAsia="Arial"/>
          <w:spacing w:val="-1"/>
          <w:sz w:val="28"/>
          <w:szCs w:val="28"/>
        </w:rPr>
        <w:t>de</w:t>
      </w:r>
      <w:r w:rsidRPr="00D96E4C">
        <w:rPr>
          <w:rFonts w:eastAsia="Arial"/>
          <w:sz w:val="28"/>
          <w:szCs w:val="28"/>
        </w:rPr>
        <w:t xml:space="preserve">l. </w:t>
      </w:r>
      <w:r w:rsidRPr="00D96E4C">
        <w:rPr>
          <w:rFonts w:eastAsia="Arial"/>
          <w:spacing w:val="7"/>
          <w:sz w:val="28"/>
          <w:szCs w:val="28"/>
        </w:rPr>
        <w:t xml:space="preserve"> </w:t>
      </w:r>
      <w:r w:rsidRPr="00D96E4C">
        <w:rPr>
          <w:rFonts w:eastAsia="Arial"/>
          <w:sz w:val="28"/>
          <w:szCs w:val="28"/>
        </w:rPr>
        <w:t xml:space="preserve">It </w:t>
      </w:r>
      <w:r w:rsidRPr="00D96E4C">
        <w:rPr>
          <w:rFonts w:eastAsia="Arial"/>
          <w:spacing w:val="8"/>
          <w:sz w:val="28"/>
          <w:szCs w:val="28"/>
        </w:rPr>
        <w:t xml:space="preserve"> </w:t>
      </w:r>
      <w:r w:rsidRPr="00D96E4C">
        <w:rPr>
          <w:rFonts w:eastAsia="Arial"/>
          <w:spacing w:val="4"/>
          <w:sz w:val="28"/>
          <w:szCs w:val="28"/>
        </w:rPr>
        <w:t>c</w:t>
      </w:r>
      <w:r w:rsidRPr="00D96E4C">
        <w:rPr>
          <w:rFonts w:eastAsia="Arial"/>
          <w:spacing w:val="-1"/>
          <w:sz w:val="28"/>
          <w:szCs w:val="28"/>
        </w:rPr>
        <w:t>on</w:t>
      </w:r>
      <w:r w:rsidRPr="00D96E4C">
        <w:rPr>
          <w:rFonts w:eastAsia="Arial"/>
          <w:sz w:val="28"/>
          <w:szCs w:val="28"/>
        </w:rPr>
        <w:t>sis</w:t>
      </w:r>
      <w:r w:rsidRPr="00D96E4C">
        <w:rPr>
          <w:rFonts w:eastAsia="Arial"/>
          <w:spacing w:val="4"/>
          <w:sz w:val="28"/>
          <w:szCs w:val="28"/>
        </w:rPr>
        <w:t>t</w:t>
      </w:r>
      <w:r w:rsidRPr="00D96E4C">
        <w:rPr>
          <w:rFonts w:eastAsia="Arial"/>
          <w:sz w:val="28"/>
          <w:szCs w:val="28"/>
        </w:rPr>
        <w:t xml:space="preserve">s  </w:t>
      </w:r>
      <w:r w:rsidRPr="00D96E4C">
        <w:rPr>
          <w:rFonts w:eastAsia="Arial"/>
          <w:spacing w:val="-1"/>
          <w:sz w:val="28"/>
          <w:szCs w:val="28"/>
        </w:rPr>
        <w:t>o</w:t>
      </w:r>
      <w:r w:rsidRPr="00D96E4C">
        <w:rPr>
          <w:rFonts w:eastAsia="Arial"/>
          <w:sz w:val="28"/>
          <w:szCs w:val="28"/>
        </w:rPr>
        <w:t xml:space="preserve">f </w:t>
      </w:r>
      <w:r w:rsidRPr="00D96E4C">
        <w:rPr>
          <w:rFonts w:eastAsia="Arial"/>
          <w:spacing w:val="-1"/>
          <w:sz w:val="28"/>
          <w:szCs w:val="28"/>
        </w:rPr>
        <w:t>d</w:t>
      </w:r>
      <w:r w:rsidRPr="00D96E4C">
        <w:rPr>
          <w:rFonts w:eastAsia="Arial"/>
          <w:sz w:val="28"/>
          <w:szCs w:val="28"/>
        </w:rPr>
        <w:t>isc</w:t>
      </w:r>
      <w:r w:rsidRPr="00D96E4C">
        <w:rPr>
          <w:rFonts w:eastAsia="Arial"/>
          <w:spacing w:val="4"/>
          <w:sz w:val="28"/>
          <w:szCs w:val="28"/>
        </w:rPr>
        <w:t>o</w:t>
      </w:r>
      <w:r w:rsidRPr="00D96E4C">
        <w:rPr>
          <w:rFonts w:eastAsia="Arial"/>
          <w:spacing w:val="-1"/>
          <w:sz w:val="28"/>
          <w:szCs w:val="28"/>
        </w:rPr>
        <w:t>n</w:t>
      </w:r>
      <w:r w:rsidRPr="00D96E4C">
        <w:rPr>
          <w:rFonts w:eastAsia="Arial"/>
          <w:sz w:val="28"/>
          <w:szCs w:val="28"/>
        </w:rPr>
        <w:t>ti</w:t>
      </w:r>
      <w:r w:rsidRPr="00D96E4C">
        <w:rPr>
          <w:rFonts w:eastAsia="Arial"/>
          <w:spacing w:val="3"/>
          <w:sz w:val="28"/>
          <w:szCs w:val="28"/>
        </w:rPr>
        <w:t>n</w:t>
      </w:r>
      <w:r w:rsidRPr="00D96E4C">
        <w:rPr>
          <w:rFonts w:eastAsia="Arial"/>
          <w:spacing w:val="-1"/>
          <w:sz w:val="28"/>
          <w:szCs w:val="28"/>
        </w:rPr>
        <w:t>u</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s</w:t>
      </w:r>
      <w:r w:rsidRPr="00D96E4C">
        <w:rPr>
          <w:rFonts w:eastAsia="Arial"/>
          <w:spacing w:val="-17"/>
          <w:sz w:val="28"/>
          <w:szCs w:val="28"/>
        </w:rPr>
        <w:t xml:space="preserve"> </w:t>
      </w:r>
      <w:r w:rsidRPr="00D96E4C">
        <w:rPr>
          <w:rFonts w:eastAsia="Arial"/>
          <w:spacing w:val="3"/>
          <w:sz w:val="28"/>
          <w:szCs w:val="28"/>
        </w:rPr>
        <w:t>p</w:t>
      </w:r>
      <w:r w:rsidRPr="00D96E4C">
        <w:rPr>
          <w:rFonts w:eastAsia="Arial"/>
          <w:spacing w:val="-1"/>
          <w:sz w:val="28"/>
          <w:szCs w:val="28"/>
        </w:rPr>
        <w:t>ha</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s:</w:t>
      </w:r>
    </w:p>
    <w:p w:rsidR="001A7BD5" w:rsidRPr="00D96E4C" w:rsidRDefault="001A7BD5" w:rsidP="008502D2">
      <w:pPr>
        <w:spacing w:before="1" w:line="120" w:lineRule="exact"/>
        <w:jc w:val="both"/>
        <w:rPr>
          <w:sz w:val="12"/>
          <w:szCs w:val="12"/>
        </w:rPr>
      </w:pPr>
    </w:p>
    <w:p w:rsidR="001A7BD5" w:rsidRPr="00D96E4C" w:rsidRDefault="001A7BD5" w:rsidP="008502D2">
      <w:pPr>
        <w:spacing w:line="200" w:lineRule="exact"/>
        <w:jc w:val="both"/>
      </w:pPr>
    </w:p>
    <w:p w:rsidR="001A7BD5" w:rsidRPr="00D96E4C" w:rsidRDefault="001A7BD5" w:rsidP="008502D2">
      <w:pPr>
        <w:ind w:left="100"/>
        <w:jc w:val="both"/>
        <w:rPr>
          <w:rFonts w:eastAsia="Arial"/>
          <w:sz w:val="28"/>
          <w:szCs w:val="28"/>
        </w:rPr>
      </w:pPr>
      <w:r w:rsidRPr="00D96E4C">
        <w:rPr>
          <w:rFonts w:eastAsia="Arial"/>
          <w:spacing w:val="-1"/>
          <w:sz w:val="28"/>
          <w:szCs w:val="28"/>
        </w:rPr>
        <w:t>1</w:t>
      </w:r>
      <w:r w:rsidRPr="00D96E4C">
        <w:rPr>
          <w:rFonts w:eastAsia="Arial"/>
          <w:sz w:val="28"/>
          <w:szCs w:val="28"/>
        </w:rPr>
        <w:t>.</w:t>
      </w:r>
      <w:r w:rsidRPr="00D96E4C">
        <w:rPr>
          <w:rFonts w:eastAsia="Arial"/>
          <w:spacing w:val="-3"/>
          <w:sz w:val="28"/>
          <w:szCs w:val="28"/>
        </w:rPr>
        <w:t xml:space="preserve"> </w:t>
      </w:r>
      <w:r w:rsidRPr="00D96E4C">
        <w:rPr>
          <w:rFonts w:eastAsia="Arial"/>
          <w:sz w:val="28"/>
          <w:szCs w:val="28"/>
        </w:rPr>
        <w:t>C</w:t>
      </w:r>
      <w:r w:rsidRPr="00D96E4C">
        <w:rPr>
          <w:rFonts w:eastAsia="Arial"/>
          <w:spacing w:val="4"/>
          <w:sz w:val="28"/>
          <w:szCs w:val="28"/>
        </w:rPr>
        <w:t>o</w:t>
      </w:r>
      <w:r w:rsidRPr="00D96E4C">
        <w:rPr>
          <w:rFonts w:eastAsia="Arial"/>
          <w:spacing w:val="-1"/>
          <w:sz w:val="28"/>
          <w:szCs w:val="28"/>
        </w:rPr>
        <w:t>n</w:t>
      </w:r>
      <w:r w:rsidRPr="00D96E4C">
        <w:rPr>
          <w:rFonts w:eastAsia="Arial"/>
          <w:sz w:val="28"/>
          <w:szCs w:val="28"/>
        </w:rPr>
        <w:t>c</w:t>
      </w:r>
      <w:r w:rsidRPr="00D96E4C">
        <w:rPr>
          <w:rFonts w:eastAsia="Arial"/>
          <w:spacing w:val="3"/>
          <w:sz w:val="28"/>
          <w:szCs w:val="28"/>
        </w:rPr>
        <w:t>e</w:t>
      </w:r>
      <w:r w:rsidRPr="00D96E4C">
        <w:rPr>
          <w:rFonts w:eastAsia="Arial"/>
          <w:spacing w:val="-1"/>
          <w:sz w:val="28"/>
          <w:szCs w:val="28"/>
        </w:rPr>
        <w:t>p</w:t>
      </w:r>
      <w:r w:rsidRPr="00D96E4C">
        <w:rPr>
          <w:rFonts w:eastAsia="Arial"/>
          <w:sz w:val="28"/>
          <w:szCs w:val="28"/>
        </w:rPr>
        <w:t>t</w:t>
      </w:r>
    </w:p>
    <w:p w:rsidR="001A7BD5" w:rsidRPr="00D96E4C" w:rsidRDefault="001A7BD5" w:rsidP="008502D2">
      <w:pPr>
        <w:spacing w:line="320" w:lineRule="exact"/>
        <w:ind w:left="100"/>
        <w:jc w:val="both"/>
        <w:rPr>
          <w:rFonts w:eastAsia="Arial"/>
          <w:sz w:val="28"/>
          <w:szCs w:val="28"/>
        </w:rPr>
      </w:pPr>
      <w:r w:rsidRPr="00D96E4C">
        <w:rPr>
          <w:rFonts w:eastAsia="Arial"/>
          <w:spacing w:val="-1"/>
          <w:position w:val="-1"/>
          <w:sz w:val="28"/>
          <w:szCs w:val="28"/>
        </w:rPr>
        <w:t>2</w:t>
      </w:r>
      <w:r w:rsidRPr="00D96E4C">
        <w:rPr>
          <w:rFonts w:eastAsia="Arial"/>
          <w:position w:val="-1"/>
          <w:sz w:val="28"/>
          <w:szCs w:val="28"/>
        </w:rPr>
        <w:t>.</w:t>
      </w:r>
      <w:r w:rsidRPr="00D96E4C">
        <w:rPr>
          <w:rFonts w:eastAsia="Arial"/>
          <w:spacing w:val="-3"/>
          <w:position w:val="-1"/>
          <w:sz w:val="28"/>
          <w:szCs w:val="28"/>
        </w:rPr>
        <w:t xml:space="preserve"> </w:t>
      </w:r>
      <w:r w:rsidRPr="00D96E4C">
        <w:rPr>
          <w:rFonts w:eastAsia="Arial"/>
          <w:position w:val="-1"/>
          <w:sz w:val="28"/>
          <w:szCs w:val="28"/>
        </w:rPr>
        <w:t>R</w:t>
      </w:r>
      <w:r w:rsidRPr="00D96E4C">
        <w:rPr>
          <w:rFonts w:eastAsia="Arial"/>
          <w:spacing w:val="4"/>
          <w:position w:val="-1"/>
          <w:sz w:val="28"/>
          <w:szCs w:val="28"/>
        </w:rPr>
        <w:t>e</w:t>
      </w:r>
      <w:r w:rsidRPr="00D96E4C">
        <w:rPr>
          <w:rFonts w:eastAsia="Arial"/>
          <w:spacing w:val="-1"/>
          <w:position w:val="-1"/>
          <w:sz w:val="28"/>
          <w:szCs w:val="28"/>
        </w:rPr>
        <w:t>qu</w:t>
      </w:r>
      <w:r w:rsidRPr="00D96E4C">
        <w:rPr>
          <w:rFonts w:eastAsia="Arial"/>
          <w:spacing w:val="5"/>
          <w:position w:val="-1"/>
          <w:sz w:val="28"/>
          <w:szCs w:val="28"/>
        </w:rPr>
        <w:t>i</w:t>
      </w:r>
      <w:r w:rsidRPr="00D96E4C">
        <w:rPr>
          <w:rFonts w:eastAsia="Arial"/>
          <w:spacing w:val="-1"/>
          <w:position w:val="-1"/>
          <w:sz w:val="28"/>
          <w:szCs w:val="28"/>
        </w:rPr>
        <w:t>re</w:t>
      </w:r>
      <w:r w:rsidRPr="00D96E4C">
        <w:rPr>
          <w:rFonts w:eastAsia="Arial"/>
          <w:spacing w:val="3"/>
          <w:position w:val="-1"/>
          <w:sz w:val="28"/>
          <w:szCs w:val="28"/>
        </w:rPr>
        <w:t>me</w:t>
      </w:r>
      <w:r w:rsidRPr="00D96E4C">
        <w:rPr>
          <w:rFonts w:eastAsia="Arial"/>
          <w:spacing w:val="-1"/>
          <w:position w:val="-1"/>
          <w:sz w:val="28"/>
          <w:szCs w:val="28"/>
        </w:rPr>
        <w:t>n</w:t>
      </w:r>
      <w:r w:rsidRPr="00D96E4C">
        <w:rPr>
          <w:rFonts w:eastAsia="Arial"/>
          <w:position w:val="-1"/>
          <w:sz w:val="28"/>
          <w:szCs w:val="28"/>
        </w:rPr>
        <w:t>ts</w:t>
      </w:r>
    </w:p>
    <w:p w:rsidR="001A7BD5" w:rsidRPr="00D96E4C" w:rsidRDefault="001A7BD5" w:rsidP="008502D2">
      <w:pPr>
        <w:spacing w:line="320" w:lineRule="exact"/>
        <w:ind w:left="100"/>
        <w:jc w:val="both"/>
        <w:rPr>
          <w:rFonts w:eastAsia="Arial"/>
          <w:sz w:val="28"/>
          <w:szCs w:val="28"/>
        </w:rPr>
      </w:pPr>
      <w:r w:rsidRPr="00D96E4C">
        <w:rPr>
          <w:rFonts w:eastAsia="Arial"/>
          <w:spacing w:val="-1"/>
          <w:position w:val="-1"/>
          <w:sz w:val="28"/>
          <w:szCs w:val="28"/>
        </w:rPr>
        <w:t>3</w:t>
      </w:r>
      <w:r w:rsidRPr="00D96E4C">
        <w:rPr>
          <w:rFonts w:eastAsia="Arial"/>
          <w:position w:val="-1"/>
          <w:sz w:val="28"/>
          <w:szCs w:val="28"/>
        </w:rPr>
        <w:t>.</w:t>
      </w:r>
      <w:r w:rsidRPr="00D96E4C">
        <w:rPr>
          <w:rFonts w:eastAsia="Arial"/>
          <w:spacing w:val="-3"/>
          <w:position w:val="-1"/>
          <w:sz w:val="28"/>
          <w:szCs w:val="28"/>
        </w:rPr>
        <w:t xml:space="preserve"> </w:t>
      </w:r>
      <w:r w:rsidRPr="00D96E4C">
        <w:rPr>
          <w:rFonts w:eastAsia="Arial"/>
          <w:spacing w:val="1"/>
          <w:position w:val="-1"/>
          <w:sz w:val="28"/>
          <w:szCs w:val="28"/>
        </w:rPr>
        <w:t>A</w:t>
      </w:r>
      <w:r w:rsidRPr="00D96E4C">
        <w:rPr>
          <w:rFonts w:eastAsia="Arial"/>
          <w:spacing w:val="-1"/>
          <w:position w:val="-1"/>
          <w:sz w:val="28"/>
          <w:szCs w:val="28"/>
        </w:rPr>
        <w:t>r</w:t>
      </w:r>
      <w:r w:rsidRPr="00D96E4C">
        <w:rPr>
          <w:rFonts w:eastAsia="Arial"/>
          <w:spacing w:val="4"/>
          <w:position w:val="-1"/>
          <w:sz w:val="28"/>
          <w:szCs w:val="28"/>
        </w:rPr>
        <w:t>c</w:t>
      </w:r>
      <w:r w:rsidRPr="00D96E4C">
        <w:rPr>
          <w:rFonts w:eastAsia="Arial"/>
          <w:spacing w:val="-1"/>
          <w:position w:val="-1"/>
          <w:sz w:val="28"/>
          <w:szCs w:val="28"/>
        </w:rPr>
        <w:t>h</w:t>
      </w:r>
      <w:r w:rsidRPr="00D96E4C">
        <w:rPr>
          <w:rFonts w:eastAsia="Arial"/>
          <w:position w:val="-1"/>
          <w:sz w:val="28"/>
          <w:szCs w:val="28"/>
        </w:rPr>
        <w:t>it</w:t>
      </w:r>
      <w:r w:rsidRPr="00D96E4C">
        <w:rPr>
          <w:rFonts w:eastAsia="Arial"/>
          <w:spacing w:val="3"/>
          <w:position w:val="-1"/>
          <w:sz w:val="28"/>
          <w:szCs w:val="28"/>
        </w:rPr>
        <w:t>e</w:t>
      </w:r>
      <w:r w:rsidRPr="00D96E4C">
        <w:rPr>
          <w:rFonts w:eastAsia="Arial"/>
          <w:position w:val="-1"/>
          <w:sz w:val="28"/>
          <w:szCs w:val="28"/>
        </w:rPr>
        <w:t>ct</w:t>
      </w:r>
      <w:r w:rsidRPr="00D96E4C">
        <w:rPr>
          <w:rFonts w:eastAsia="Arial"/>
          <w:spacing w:val="3"/>
          <w:position w:val="-1"/>
          <w:sz w:val="28"/>
          <w:szCs w:val="28"/>
        </w:rPr>
        <w:t>u</w:t>
      </w:r>
      <w:r w:rsidRPr="00D96E4C">
        <w:rPr>
          <w:rFonts w:eastAsia="Arial"/>
          <w:spacing w:val="-1"/>
          <w:position w:val="-1"/>
          <w:sz w:val="28"/>
          <w:szCs w:val="28"/>
        </w:rPr>
        <w:t>ra</w:t>
      </w:r>
      <w:r w:rsidRPr="00D96E4C">
        <w:rPr>
          <w:rFonts w:eastAsia="Arial"/>
          <w:position w:val="-1"/>
          <w:sz w:val="28"/>
          <w:szCs w:val="28"/>
        </w:rPr>
        <w:t>l</w:t>
      </w:r>
      <w:r w:rsidRPr="00D96E4C">
        <w:rPr>
          <w:rFonts w:eastAsia="Arial"/>
          <w:spacing w:val="-12"/>
          <w:position w:val="-1"/>
          <w:sz w:val="28"/>
          <w:szCs w:val="28"/>
        </w:rPr>
        <w:t xml:space="preserve"> </w:t>
      </w:r>
      <w:r w:rsidRPr="00D96E4C">
        <w:rPr>
          <w:rFonts w:eastAsia="Arial"/>
          <w:spacing w:val="-1"/>
          <w:position w:val="-1"/>
          <w:sz w:val="28"/>
          <w:szCs w:val="28"/>
        </w:rPr>
        <w:t>de</w:t>
      </w:r>
      <w:r w:rsidRPr="00D96E4C">
        <w:rPr>
          <w:rFonts w:eastAsia="Arial"/>
          <w:position w:val="-1"/>
          <w:sz w:val="28"/>
          <w:szCs w:val="28"/>
        </w:rPr>
        <w:t>s</w:t>
      </w:r>
      <w:r w:rsidRPr="00D96E4C">
        <w:rPr>
          <w:rFonts w:eastAsia="Arial"/>
          <w:spacing w:val="5"/>
          <w:position w:val="-1"/>
          <w:sz w:val="28"/>
          <w:szCs w:val="28"/>
        </w:rPr>
        <w:t>i</w:t>
      </w:r>
      <w:r w:rsidRPr="00D96E4C">
        <w:rPr>
          <w:rFonts w:eastAsia="Arial"/>
          <w:spacing w:val="-1"/>
          <w:position w:val="-1"/>
          <w:sz w:val="28"/>
          <w:szCs w:val="28"/>
        </w:rPr>
        <w:t>g</w:t>
      </w:r>
      <w:r w:rsidRPr="00D96E4C">
        <w:rPr>
          <w:rFonts w:eastAsia="Arial"/>
          <w:position w:val="-1"/>
          <w:sz w:val="28"/>
          <w:szCs w:val="28"/>
        </w:rPr>
        <w:t>n</w:t>
      </w:r>
    </w:p>
    <w:p w:rsidR="001A7BD5" w:rsidRPr="00D96E4C" w:rsidRDefault="001A7BD5" w:rsidP="008502D2">
      <w:pPr>
        <w:ind w:left="100"/>
        <w:jc w:val="both"/>
        <w:rPr>
          <w:rFonts w:eastAsia="Arial"/>
          <w:sz w:val="28"/>
          <w:szCs w:val="28"/>
        </w:rPr>
      </w:pPr>
      <w:r w:rsidRPr="00D96E4C">
        <w:rPr>
          <w:rFonts w:eastAsia="Arial"/>
          <w:spacing w:val="-1"/>
          <w:sz w:val="28"/>
          <w:szCs w:val="28"/>
        </w:rPr>
        <w:t>4</w:t>
      </w:r>
      <w:r w:rsidRPr="00D96E4C">
        <w:rPr>
          <w:rFonts w:eastAsia="Arial"/>
          <w:sz w:val="28"/>
          <w:szCs w:val="28"/>
        </w:rPr>
        <w:t>.</w:t>
      </w:r>
      <w:r w:rsidRPr="00D96E4C">
        <w:rPr>
          <w:rFonts w:eastAsia="Arial"/>
          <w:spacing w:val="-3"/>
          <w:sz w:val="28"/>
          <w:szCs w:val="28"/>
        </w:rPr>
        <w:t xml:space="preserve"> </w:t>
      </w:r>
      <w:r w:rsidRPr="00D96E4C">
        <w:rPr>
          <w:rFonts w:eastAsia="Arial"/>
          <w:sz w:val="28"/>
          <w:szCs w:val="28"/>
        </w:rPr>
        <w:t>D</w:t>
      </w:r>
      <w:r w:rsidRPr="00D96E4C">
        <w:rPr>
          <w:rFonts w:eastAsia="Arial"/>
          <w:spacing w:val="4"/>
          <w:sz w:val="28"/>
          <w:szCs w:val="28"/>
        </w:rPr>
        <w:t>e</w:t>
      </w:r>
      <w:r w:rsidRPr="00D96E4C">
        <w:rPr>
          <w:rFonts w:eastAsia="Arial"/>
          <w:sz w:val="28"/>
          <w:szCs w:val="28"/>
        </w:rPr>
        <w:t>t</w:t>
      </w:r>
      <w:r w:rsidRPr="00D96E4C">
        <w:rPr>
          <w:rFonts w:eastAsia="Arial"/>
          <w:spacing w:val="-2"/>
          <w:sz w:val="28"/>
          <w:szCs w:val="28"/>
        </w:rPr>
        <w:t>a</w:t>
      </w:r>
      <w:r w:rsidRPr="00D96E4C">
        <w:rPr>
          <w:rFonts w:eastAsia="Arial"/>
          <w:sz w:val="28"/>
          <w:szCs w:val="28"/>
        </w:rPr>
        <w:t>i</w:t>
      </w:r>
      <w:r w:rsidRPr="00D96E4C">
        <w:rPr>
          <w:rFonts w:eastAsia="Arial"/>
          <w:spacing w:val="1"/>
          <w:sz w:val="28"/>
          <w:szCs w:val="28"/>
        </w:rPr>
        <w:t>l</w:t>
      </w:r>
      <w:r w:rsidRPr="00D96E4C">
        <w:rPr>
          <w:rFonts w:eastAsia="Arial"/>
          <w:spacing w:val="3"/>
          <w:sz w:val="28"/>
          <w:szCs w:val="28"/>
        </w:rPr>
        <w:t>e</w:t>
      </w:r>
      <w:r w:rsidRPr="00D96E4C">
        <w:rPr>
          <w:rFonts w:eastAsia="Arial"/>
          <w:sz w:val="28"/>
          <w:szCs w:val="28"/>
        </w:rPr>
        <w:t>d</w:t>
      </w:r>
      <w:r w:rsidRPr="00D96E4C">
        <w:rPr>
          <w:rFonts w:eastAsia="Arial"/>
          <w:spacing w:val="-11"/>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si</w:t>
      </w:r>
      <w:r w:rsidRPr="00D96E4C">
        <w:rPr>
          <w:rFonts w:eastAsia="Arial"/>
          <w:spacing w:val="4"/>
          <w:sz w:val="28"/>
          <w:szCs w:val="28"/>
        </w:rPr>
        <w:t>g</w:t>
      </w:r>
      <w:r w:rsidRPr="00D96E4C">
        <w:rPr>
          <w:rFonts w:eastAsia="Arial"/>
          <w:sz w:val="28"/>
          <w:szCs w:val="28"/>
        </w:rPr>
        <w:t>n</w:t>
      </w:r>
    </w:p>
    <w:p w:rsidR="001A7BD5" w:rsidRPr="00D96E4C" w:rsidRDefault="001A7BD5" w:rsidP="008502D2">
      <w:pPr>
        <w:spacing w:line="320" w:lineRule="exact"/>
        <w:ind w:left="100"/>
        <w:jc w:val="both"/>
        <w:rPr>
          <w:rFonts w:eastAsia="Arial"/>
          <w:sz w:val="28"/>
          <w:szCs w:val="28"/>
        </w:rPr>
      </w:pPr>
      <w:r w:rsidRPr="00D96E4C">
        <w:rPr>
          <w:rFonts w:eastAsia="Arial"/>
          <w:spacing w:val="-1"/>
          <w:position w:val="-1"/>
          <w:sz w:val="28"/>
          <w:szCs w:val="28"/>
        </w:rPr>
        <w:t>5</w:t>
      </w:r>
      <w:r w:rsidRPr="00D96E4C">
        <w:rPr>
          <w:rFonts w:eastAsia="Arial"/>
          <w:position w:val="-1"/>
          <w:sz w:val="28"/>
          <w:szCs w:val="28"/>
        </w:rPr>
        <w:t>.</w:t>
      </w:r>
      <w:r w:rsidRPr="00D96E4C">
        <w:rPr>
          <w:rFonts w:eastAsia="Arial"/>
          <w:spacing w:val="-3"/>
          <w:position w:val="-1"/>
          <w:sz w:val="28"/>
          <w:szCs w:val="28"/>
        </w:rPr>
        <w:t xml:space="preserve"> </w:t>
      </w:r>
      <w:r w:rsidRPr="00D96E4C">
        <w:rPr>
          <w:rFonts w:eastAsia="Arial"/>
          <w:position w:val="-1"/>
          <w:sz w:val="28"/>
          <w:szCs w:val="28"/>
        </w:rPr>
        <w:t>C</w:t>
      </w:r>
      <w:r w:rsidRPr="00D96E4C">
        <w:rPr>
          <w:rFonts w:eastAsia="Arial"/>
          <w:spacing w:val="4"/>
          <w:position w:val="-1"/>
          <w:sz w:val="28"/>
          <w:szCs w:val="28"/>
        </w:rPr>
        <w:t>o</w:t>
      </w:r>
      <w:r w:rsidRPr="00D96E4C">
        <w:rPr>
          <w:rFonts w:eastAsia="Arial"/>
          <w:spacing w:val="-1"/>
          <w:position w:val="-1"/>
          <w:sz w:val="28"/>
          <w:szCs w:val="28"/>
        </w:rPr>
        <w:t>d</w:t>
      </w:r>
      <w:r w:rsidRPr="00D96E4C">
        <w:rPr>
          <w:rFonts w:eastAsia="Arial"/>
          <w:position w:val="-1"/>
          <w:sz w:val="28"/>
          <w:szCs w:val="28"/>
        </w:rPr>
        <w:t>i</w:t>
      </w:r>
      <w:r w:rsidRPr="00D96E4C">
        <w:rPr>
          <w:rFonts w:eastAsia="Arial"/>
          <w:spacing w:val="4"/>
          <w:position w:val="-1"/>
          <w:sz w:val="28"/>
          <w:szCs w:val="28"/>
        </w:rPr>
        <w:t>n</w:t>
      </w:r>
      <w:r w:rsidRPr="00D96E4C">
        <w:rPr>
          <w:rFonts w:eastAsia="Arial"/>
          <w:position w:val="-1"/>
          <w:sz w:val="28"/>
          <w:szCs w:val="28"/>
        </w:rPr>
        <w:t>g</w:t>
      </w:r>
      <w:r w:rsidRPr="00D96E4C">
        <w:rPr>
          <w:rFonts w:eastAsia="Arial"/>
          <w:spacing w:val="-10"/>
          <w:position w:val="-1"/>
          <w:sz w:val="28"/>
          <w:szCs w:val="28"/>
        </w:rPr>
        <w:t xml:space="preserve"> </w:t>
      </w:r>
      <w:r w:rsidRPr="00D96E4C">
        <w:rPr>
          <w:rFonts w:eastAsia="Arial"/>
          <w:spacing w:val="3"/>
          <w:position w:val="-1"/>
          <w:sz w:val="28"/>
          <w:szCs w:val="28"/>
        </w:rPr>
        <w:t>a</w:t>
      </w:r>
      <w:r w:rsidRPr="00D96E4C">
        <w:rPr>
          <w:rFonts w:eastAsia="Arial"/>
          <w:spacing w:val="-1"/>
          <w:position w:val="-1"/>
          <w:sz w:val="28"/>
          <w:szCs w:val="28"/>
        </w:rPr>
        <w:t>n</w:t>
      </w:r>
      <w:r w:rsidRPr="00D96E4C">
        <w:rPr>
          <w:rFonts w:eastAsia="Arial"/>
          <w:position w:val="-1"/>
          <w:sz w:val="28"/>
          <w:szCs w:val="28"/>
        </w:rPr>
        <w:t>d</w:t>
      </w:r>
      <w:r w:rsidRPr="00D96E4C">
        <w:rPr>
          <w:rFonts w:eastAsia="Arial"/>
          <w:spacing w:val="-2"/>
          <w:position w:val="-1"/>
          <w:sz w:val="28"/>
          <w:szCs w:val="28"/>
        </w:rPr>
        <w:t xml:space="preserve"> </w:t>
      </w:r>
      <w:r w:rsidRPr="00D96E4C">
        <w:rPr>
          <w:rFonts w:eastAsia="Arial"/>
          <w:spacing w:val="-1"/>
          <w:position w:val="-1"/>
          <w:sz w:val="28"/>
          <w:szCs w:val="28"/>
        </w:rPr>
        <w:t>de</w:t>
      </w:r>
      <w:r w:rsidRPr="00D96E4C">
        <w:rPr>
          <w:rFonts w:eastAsia="Arial"/>
          <w:spacing w:val="4"/>
          <w:position w:val="-1"/>
          <w:sz w:val="28"/>
          <w:szCs w:val="28"/>
        </w:rPr>
        <w:t>v</w:t>
      </w:r>
      <w:r w:rsidRPr="00D96E4C">
        <w:rPr>
          <w:rFonts w:eastAsia="Arial"/>
          <w:spacing w:val="-1"/>
          <w:position w:val="-1"/>
          <w:sz w:val="28"/>
          <w:szCs w:val="28"/>
        </w:rPr>
        <w:t>e</w:t>
      </w:r>
      <w:r w:rsidRPr="00D96E4C">
        <w:rPr>
          <w:rFonts w:eastAsia="Arial"/>
          <w:position w:val="-1"/>
          <w:sz w:val="28"/>
          <w:szCs w:val="28"/>
        </w:rPr>
        <w:t>l</w:t>
      </w:r>
      <w:r w:rsidRPr="00D96E4C">
        <w:rPr>
          <w:rFonts w:eastAsia="Arial"/>
          <w:spacing w:val="4"/>
          <w:position w:val="-1"/>
          <w:sz w:val="28"/>
          <w:szCs w:val="28"/>
        </w:rPr>
        <w:t>o</w:t>
      </w:r>
      <w:r w:rsidRPr="00D96E4C">
        <w:rPr>
          <w:rFonts w:eastAsia="Arial"/>
          <w:spacing w:val="-1"/>
          <w:position w:val="-1"/>
          <w:sz w:val="28"/>
          <w:szCs w:val="28"/>
        </w:rPr>
        <w:t>p</w:t>
      </w:r>
      <w:r w:rsidRPr="00D96E4C">
        <w:rPr>
          <w:rFonts w:eastAsia="Arial"/>
          <w:spacing w:val="3"/>
          <w:position w:val="-1"/>
          <w:sz w:val="28"/>
          <w:szCs w:val="28"/>
        </w:rPr>
        <w:t>m</w:t>
      </w:r>
      <w:r w:rsidRPr="00D96E4C">
        <w:rPr>
          <w:rFonts w:eastAsia="Arial"/>
          <w:spacing w:val="-1"/>
          <w:position w:val="-1"/>
          <w:sz w:val="28"/>
          <w:szCs w:val="28"/>
        </w:rPr>
        <w:t>en</w:t>
      </w:r>
      <w:r w:rsidRPr="00D96E4C">
        <w:rPr>
          <w:rFonts w:eastAsia="Arial"/>
          <w:position w:val="-1"/>
          <w:sz w:val="28"/>
          <w:szCs w:val="28"/>
        </w:rPr>
        <w:t>t</w:t>
      </w:r>
    </w:p>
    <w:p w:rsidR="001A7BD5" w:rsidRPr="00D96E4C" w:rsidRDefault="001A7BD5" w:rsidP="008502D2">
      <w:pPr>
        <w:spacing w:before="4" w:line="300" w:lineRule="exact"/>
        <w:ind w:left="100"/>
        <w:jc w:val="both"/>
        <w:rPr>
          <w:rFonts w:eastAsia="Arial"/>
          <w:sz w:val="28"/>
          <w:szCs w:val="28"/>
        </w:rPr>
      </w:pPr>
      <w:r w:rsidRPr="00D96E4C">
        <w:rPr>
          <w:rFonts w:eastAsia="Arial"/>
          <w:spacing w:val="-1"/>
          <w:position w:val="-1"/>
          <w:sz w:val="28"/>
          <w:szCs w:val="28"/>
        </w:rPr>
        <w:t>6</w:t>
      </w:r>
      <w:r w:rsidRPr="00D96E4C">
        <w:rPr>
          <w:rFonts w:eastAsia="Arial"/>
          <w:position w:val="-1"/>
          <w:sz w:val="28"/>
          <w:szCs w:val="28"/>
        </w:rPr>
        <w:t>.</w:t>
      </w:r>
      <w:r w:rsidRPr="00D96E4C">
        <w:rPr>
          <w:rFonts w:eastAsia="Arial"/>
          <w:spacing w:val="-3"/>
          <w:position w:val="-1"/>
          <w:sz w:val="28"/>
          <w:szCs w:val="28"/>
        </w:rPr>
        <w:t xml:space="preserve"> </w:t>
      </w:r>
      <w:r w:rsidRPr="00D96E4C">
        <w:rPr>
          <w:rFonts w:eastAsia="Arial"/>
          <w:spacing w:val="3"/>
          <w:position w:val="-1"/>
          <w:sz w:val="28"/>
          <w:szCs w:val="28"/>
        </w:rPr>
        <w:t>T</w:t>
      </w:r>
      <w:r w:rsidRPr="00D96E4C">
        <w:rPr>
          <w:rFonts w:eastAsia="Arial"/>
          <w:spacing w:val="-1"/>
          <w:position w:val="-1"/>
          <w:sz w:val="28"/>
          <w:szCs w:val="28"/>
        </w:rPr>
        <w:t>e</w:t>
      </w:r>
      <w:r w:rsidRPr="00D96E4C">
        <w:rPr>
          <w:rFonts w:eastAsia="Arial"/>
          <w:position w:val="-1"/>
          <w:sz w:val="28"/>
          <w:szCs w:val="28"/>
        </w:rPr>
        <w:t>st</w:t>
      </w:r>
      <w:r w:rsidRPr="00D96E4C">
        <w:rPr>
          <w:rFonts w:eastAsia="Arial"/>
          <w:spacing w:val="4"/>
          <w:position w:val="-1"/>
          <w:sz w:val="28"/>
          <w:szCs w:val="28"/>
        </w:rPr>
        <w:t>i</w:t>
      </w:r>
      <w:r w:rsidRPr="00D96E4C">
        <w:rPr>
          <w:rFonts w:eastAsia="Arial"/>
          <w:spacing w:val="-1"/>
          <w:position w:val="-1"/>
          <w:sz w:val="28"/>
          <w:szCs w:val="28"/>
        </w:rPr>
        <w:t>n</w:t>
      </w:r>
      <w:r w:rsidRPr="00D96E4C">
        <w:rPr>
          <w:rFonts w:eastAsia="Arial"/>
          <w:position w:val="-1"/>
          <w:sz w:val="28"/>
          <w:szCs w:val="28"/>
        </w:rPr>
        <w:t>g</w:t>
      </w:r>
      <w:r w:rsidRPr="00D96E4C">
        <w:rPr>
          <w:rFonts w:eastAsia="Arial"/>
          <w:spacing w:val="-6"/>
          <w:position w:val="-1"/>
          <w:sz w:val="28"/>
          <w:szCs w:val="28"/>
        </w:rPr>
        <w:t xml:space="preserve"> </w:t>
      </w:r>
      <w:r w:rsidRPr="00D96E4C">
        <w:rPr>
          <w:rFonts w:eastAsia="Arial"/>
          <w:spacing w:val="-1"/>
          <w:position w:val="-1"/>
          <w:sz w:val="28"/>
          <w:szCs w:val="28"/>
        </w:rPr>
        <w:t>a</w:t>
      </w:r>
      <w:r w:rsidRPr="00D96E4C">
        <w:rPr>
          <w:rFonts w:eastAsia="Arial"/>
          <w:spacing w:val="3"/>
          <w:position w:val="-1"/>
          <w:sz w:val="28"/>
          <w:szCs w:val="28"/>
        </w:rPr>
        <w:t>n</w:t>
      </w:r>
      <w:r w:rsidRPr="00D96E4C">
        <w:rPr>
          <w:rFonts w:eastAsia="Arial"/>
          <w:position w:val="-1"/>
          <w:sz w:val="28"/>
          <w:szCs w:val="28"/>
        </w:rPr>
        <w:t>d</w:t>
      </w:r>
      <w:r w:rsidRPr="00D96E4C">
        <w:rPr>
          <w:rFonts w:eastAsia="Arial"/>
          <w:spacing w:val="-6"/>
          <w:position w:val="-1"/>
          <w:sz w:val="28"/>
          <w:szCs w:val="28"/>
        </w:rPr>
        <w:t xml:space="preserve"> </w:t>
      </w:r>
      <w:r w:rsidRPr="00D96E4C">
        <w:rPr>
          <w:rFonts w:eastAsia="Arial"/>
          <w:position w:val="-1"/>
          <w:sz w:val="28"/>
          <w:szCs w:val="28"/>
        </w:rPr>
        <w:t>i</w:t>
      </w:r>
      <w:r w:rsidRPr="00D96E4C">
        <w:rPr>
          <w:rFonts w:eastAsia="Arial"/>
          <w:spacing w:val="3"/>
          <w:position w:val="-1"/>
          <w:sz w:val="28"/>
          <w:szCs w:val="28"/>
        </w:rPr>
        <w:t>m</w:t>
      </w:r>
      <w:r w:rsidRPr="00D96E4C">
        <w:rPr>
          <w:rFonts w:eastAsia="Arial"/>
          <w:spacing w:val="-1"/>
          <w:position w:val="-1"/>
          <w:sz w:val="28"/>
          <w:szCs w:val="28"/>
        </w:rPr>
        <w:t>p</w:t>
      </w:r>
      <w:r w:rsidRPr="00D96E4C">
        <w:rPr>
          <w:rFonts w:eastAsia="Arial"/>
          <w:position w:val="-1"/>
          <w:sz w:val="28"/>
          <w:szCs w:val="28"/>
        </w:rPr>
        <w:t>le</w:t>
      </w:r>
      <w:r w:rsidRPr="00D96E4C">
        <w:rPr>
          <w:rFonts w:eastAsia="Arial"/>
          <w:spacing w:val="3"/>
          <w:position w:val="-1"/>
          <w:sz w:val="28"/>
          <w:szCs w:val="28"/>
        </w:rPr>
        <w:t>me</w:t>
      </w:r>
      <w:r w:rsidRPr="00D96E4C">
        <w:rPr>
          <w:rFonts w:eastAsia="Arial"/>
          <w:spacing w:val="-1"/>
          <w:position w:val="-1"/>
          <w:sz w:val="28"/>
          <w:szCs w:val="28"/>
        </w:rPr>
        <w:t>n</w:t>
      </w:r>
      <w:r w:rsidRPr="00D96E4C">
        <w:rPr>
          <w:rFonts w:eastAsia="Arial"/>
          <w:position w:val="-1"/>
          <w:sz w:val="28"/>
          <w:szCs w:val="28"/>
        </w:rPr>
        <w:t>t</w:t>
      </w:r>
      <w:r w:rsidRPr="00D96E4C">
        <w:rPr>
          <w:rFonts w:eastAsia="Arial"/>
          <w:spacing w:val="3"/>
          <w:position w:val="-1"/>
          <w:sz w:val="28"/>
          <w:szCs w:val="28"/>
        </w:rPr>
        <w:t>a</w:t>
      </w:r>
      <w:r w:rsidRPr="00D96E4C">
        <w:rPr>
          <w:rFonts w:eastAsia="Arial"/>
          <w:position w:val="-1"/>
          <w:sz w:val="28"/>
          <w:szCs w:val="28"/>
        </w:rPr>
        <w:t>ti</w:t>
      </w:r>
      <w:r w:rsidRPr="00D96E4C">
        <w:rPr>
          <w:rFonts w:eastAsia="Arial"/>
          <w:spacing w:val="-1"/>
          <w:position w:val="-1"/>
          <w:sz w:val="28"/>
          <w:szCs w:val="28"/>
        </w:rPr>
        <w:t>o</w:t>
      </w:r>
      <w:r w:rsidRPr="00D96E4C">
        <w:rPr>
          <w:rFonts w:eastAsia="Arial"/>
          <w:position w:val="-1"/>
          <w:sz w:val="28"/>
          <w:szCs w:val="28"/>
        </w:rPr>
        <w:t>n</w:t>
      </w:r>
    </w:p>
    <w:p w:rsidR="001A7BD5" w:rsidRPr="00D96E4C" w:rsidRDefault="001A7BD5" w:rsidP="008502D2">
      <w:pPr>
        <w:spacing w:before="7" w:line="120" w:lineRule="exact"/>
        <w:jc w:val="both"/>
        <w:rPr>
          <w:sz w:val="13"/>
          <w:szCs w:val="13"/>
        </w:rPr>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DB031E">
      <w:pPr>
        <w:spacing w:before="22"/>
        <w:jc w:val="both"/>
        <w:rPr>
          <w:rFonts w:eastAsia="Cambria"/>
          <w:sz w:val="22"/>
          <w:szCs w:val="22"/>
        </w:rPr>
        <w:sectPr w:rsidR="001A7BD5" w:rsidRPr="00D96E4C" w:rsidSect="009D4786">
          <w:pgSz w:w="12240" w:h="15840"/>
          <w:pgMar w:top="1380" w:right="1340" w:bottom="280" w:left="1340" w:header="720" w:footer="720" w:gutter="0"/>
          <w:cols w:space="720"/>
        </w:sectPr>
      </w:pPr>
    </w:p>
    <w:p w:rsidR="001A7BD5" w:rsidRPr="00D96E4C" w:rsidRDefault="001A7BD5" w:rsidP="008502D2">
      <w:pPr>
        <w:spacing w:line="200" w:lineRule="exact"/>
        <w:jc w:val="both"/>
      </w:pPr>
    </w:p>
    <w:p w:rsidR="001A7BD5" w:rsidRPr="00D96E4C" w:rsidRDefault="001A7BD5" w:rsidP="008502D2">
      <w:pPr>
        <w:spacing w:before="15" w:line="280" w:lineRule="exact"/>
        <w:jc w:val="both"/>
        <w:rPr>
          <w:sz w:val="28"/>
          <w:szCs w:val="28"/>
        </w:rPr>
      </w:pPr>
    </w:p>
    <w:p w:rsidR="001A7BD5" w:rsidRPr="00D96E4C" w:rsidRDefault="001A7BD5" w:rsidP="008502D2">
      <w:pPr>
        <w:spacing w:before="23"/>
        <w:ind w:left="100"/>
        <w:jc w:val="both"/>
        <w:rPr>
          <w:rFonts w:eastAsia="Arial"/>
          <w:sz w:val="28"/>
          <w:szCs w:val="28"/>
        </w:rPr>
      </w:pPr>
      <w:r w:rsidRPr="00D96E4C">
        <w:rPr>
          <w:rFonts w:eastAsia="Arial"/>
          <w:b/>
          <w:spacing w:val="1"/>
          <w:sz w:val="28"/>
          <w:szCs w:val="28"/>
        </w:rPr>
        <w:t>S</w:t>
      </w:r>
      <w:r w:rsidRPr="00D96E4C">
        <w:rPr>
          <w:rFonts w:eastAsia="Arial"/>
          <w:b/>
          <w:spacing w:val="-1"/>
          <w:sz w:val="28"/>
          <w:szCs w:val="28"/>
        </w:rPr>
        <w:t>t</w:t>
      </w:r>
      <w:r w:rsidRPr="00D96E4C">
        <w:rPr>
          <w:rFonts w:eastAsia="Arial"/>
          <w:b/>
          <w:spacing w:val="2"/>
          <w:sz w:val="28"/>
          <w:szCs w:val="28"/>
        </w:rPr>
        <w:t>r</w:t>
      </w:r>
      <w:r w:rsidRPr="00D96E4C">
        <w:rPr>
          <w:rFonts w:eastAsia="Arial"/>
          <w:b/>
          <w:spacing w:val="-1"/>
          <w:sz w:val="28"/>
          <w:szCs w:val="28"/>
        </w:rPr>
        <w:t>e</w:t>
      </w:r>
      <w:r w:rsidRPr="00D96E4C">
        <w:rPr>
          <w:rFonts w:eastAsia="Arial"/>
          <w:b/>
          <w:spacing w:val="3"/>
          <w:sz w:val="28"/>
          <w:szCs w:val="28"/>
        </w:rPr>
        <w:t>n</w:t>
      </w:r>
      <w:r w:rsidRPr="00D96E4C">
        <w:rPr>
          <w:rFonts w:eastAsia="Arial"/>
          <w:b/>
          <w:spacing w:val="-2"/>
          <w:sz w:val="28"/>
          <w:szCs w:val="28"/>
        </w:rPr>
        <w:t>g</w:t>
      </w:r>
      <w:r w:rsidRPr="00D96E4C">
        <w:rPr>
          <w:rFonts w:eastAsia="Arial"/>
          <w:b/>
          <w:spacing w:val="3"/>
          <w:sz w:val="28"/>
          <w:szCs w:val="28"/>
        </w:rPr>
        <w:t>t</w:t>
      </w:r>
      <w:r w:rsidRPr="00D96E4C">
        <w:rPr>
          <w:rFonts w:eastAsia="Arial"/>
          <w:b/>
          <w:spacing w:val="-2"/>
          <w:sz w:val="28"/>
          <w:szCs w:val="28"/>
        </w:rPr>
        <w:t>h</w:t>
      </w:r>
      <w:r w:rsidRPr="00D96E4C">
        <w:rPr>
          <w:rFonts w:eastAsia="Arial"/>
          <w:b/>
          <w:sz w:val="28"/>
          <w:szCs w:val="28"/>
        </w:rPr>
        <w:t>s</w:t>
      </w:r>
    </w:p>
    <w:p w:rsidR="001A7BD5" w:rsidRPr="00D96E4C" w:rsidRDefault="001A7BD5" w:rsidP="008502D2">
      <w:pPr>
        <w:spacing w:before="6" w:line="120" w:lineRule="exact"/>
        <w:jc w:val="both"/>
        <w:rPr>
          <w:sz w:val="12"/>
          <w:szCs w:val="12"/>
        </w:rPr>
      </w:pPr>
    </w:p>
    <w:p w:rsidR="001A7BD5" w:rsidRPr="00D96E4C" w:rsidRDefault="001A7BD5" w:rsidP="008502D2">
      <w:pPr>
        <w:spacing w:line="200" w:lineRule="exact"/>
        <w:jc w:val="both"/>
      </w:pPr>
    </w:p>
    <w:p w:rsidR="001A7BD5" w:rsidRPr="00D96E4C" w:rsidRDefault="001A7BD5" w:rsidP="008502D2">
      <w:pPr>
        <w:ind w:left="821"/>
        <w:jc w:val="both"/>
        <w:rPr>
          <w:rFonts w:eastAsia="Arial"/>
          <w:sz w:val="28"/>
          <w:szCs w:val="28"/>
        </w:rPr>
      </w:pPr>
      <w:r w:rsidRPr="00D96E4C">
        <w:rPr>
          <w:rFonts w:eastAsia="Arial"/>
          <w:spacing w:val="-1"/>
          <w:sz w:val="28"/>
          <w:szCs w:val="28"/>
        </w:rPr>
        <w:t>M</w:t>
      </w:r>
      <w:r w:rsidRPr="00D96E4C">
        <w:rPr>
          <w:rFonts w:eastAsia="Arial"/>
          <w:sz w:val="28"/>
          <w:szCs w:val="28"/>
        </w:rPr>
        <w:t>ini</w:t>
      </w:r>
      <w:r w:rsidRPr="00D96E4C">
        <w:rPr>
          <w:rFonts w:eastAsia="Arial"/>
          <w:spacing w:val="3"/>
          <w:sz w:val="28"/>
          <w:szCs w:val="28"/>
        </w:rPr>
        <w:t>m</w:t>
      </w:r>
      <w:r w:rsidRPr="00D96E4C">
        <w:rPr>
          <w:rFonts w:eastAsia="Arial"/>
          <w:spacing w:val="5"/>
          <w:sz w:val="28"/>
          <w:szCs w:val="28"/>
        </w:rPr>
        <w:t>i</w:t>
      </w:r>
      <w:r w:rsidRPr="00D96E4C">
        <w:rPr>
          <w:rFonts w:eastAsia="Arial"/>
          <w:spacing w:val="-5"/>
          <w:sz w:val="28"/>
          <w:szCs w:val="28"/>
        </w:rPr>
        <w:t>z</w:t>
      </w:r>
      <w:r w:rsidRPr="00D96E4C">
        <w:rPr>
          <w:rFonts w:eastAsia="Arial"/>
          <w:spacing w:val="-1"/>
          <w:sz w:val="28"/>
          <w:szCs w:val="28"/>
        </w:rPr>
        <w:t>e</w:t>
      </w:r>
      <w:r w:rsidRPr="00D96E4C">
        <w:rPr>
          <w:rFonts w:eastAsia="Arial"/>
          <w:sz w:val="28"/>
          <w:szCs w:val="28"/>
        </w:rPr>
        <w:t>s</w:t>
      </w:r>
      <w:r w:rsidRPr="00D96E4C">
        <w:rPr>
          <w:rFonts w:eastAsia="Arial"/>
          <w:spacing w:val="-8"/>
          <w:sz w:val="28"/>
          <w:szCs w:val="28"/>
        </w:rPr>
        <w:t xml:space="preserve"> </w:t>
      </w:r>
      <w:r w:rsidRPr="00D96E4C">
        <w:rPr>
          <w:rFonts w:eastAsia="Arial"/>
          <w:spacing w:val="-1"/>
          <w:sz w:val="28"/>
          <w:szCs w:val="28"/>
        </w:rPr>
        <w:t>p</w:t>
      </w:r>
      <w:r w:rsidRPr="00D96E4C">
        <w:rPr>
          <w:rFonts w:eastAsia="Arial"/>
          <w:sz w:val="28"/>
          <w:szCs w:val="28"/>
        </w:rPr>
        <w:t>l</w:t>
      </w:r>
      <w:r w:rsidRPr="00D96E4C">
        <w:rPr>
          <w:rFonts w:eastAsia="Arial"/>
          <w:spacing w:val="4"/>
          <w:sz w:val="28"/>
          <w:szCs w:val="28"/>
        </w:rPr>
        <w:t>a</w:t>
      </w:r>
      <w:r w:rsidRPr="00D96E4C">
        <w:rPr>
          <w:rFonts w:eastAsia="Arial"/>
          <w:spacing w:val="-1"/>
          <w:sz w:val="28"/>
          <w:szCs w:val="28"/>
        </w:rPr>
        <w:t>nn</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g</w:t>
      </w:r>
      <w:r w:rsidRPr="00D96E4C">
        <w:rPr>
          <w:rFonts w:eastAsia="Arial"/>
          <w:spacing w:val="-8"/>
          <w:sz w:val="28"/>
          <w:szCs w:val="28"/>
        </w:rPr>
        <w:t xml:space="preserve"> </w:t>
      </w:r>
      <w:r w:rsidRPr="00D96E4C">
        <w:rPr>
          <w:rFonts w:eastAsia="Arial"/>
          <w:spacing w:val="-1"/>
          <w:sz w:val="28"/>
          <w:szCs w:val="28"/>
        </w:rPr>
        <w:t>o</w:t>
      </w:r>
      <w:r w:rsidRPr="00D96E4C">
        <w:rPr>
          <w:rFonts w:eastAsia="Arial"/>
          <w:sz w:val="28"/>
          <w:szCs w:val="28"/>
        </w:rPr>
        <w:t>v</w:t>
      </w:r>
      <w:r w:rsidRPr="00D96E4C">
        <w:rPr>
          <w:rFonts w:eastAsia="Arial"/>
          <w:spacing w:val="3"/>
          <w:sz w:val="28"/>
          <w:szCs w:val="28"/>
        </w:rPr>
        <w:t>e</w:t>
      </w:r>
      <w:r w:rsidRPr="00D96E4C">
        <w:rPr>
          <w:rFonts w:eastAsia="Arial"/>
          <w:spacing w:val="-1"/>
          <w:sz w:val="28"/>
          <w:szCs w:val="28"/>
        </w:rPr>
        <w:t>r</w:t>
      </w:r>
      <w:r w:rsidRPr="00D96E4C">
        <w:rPr>
          <w:rFonts w:eastAsia="Arial"/>
          <w:spacing w:val="3"/>
          <w:sz w:val="28"/>
          <w:szCs w:val="28"/>
        </w:rPr>
        <w:t>h</w:t>
      </w:r>
      <w:r w:rsidRPr="00D96E4C">
        <w:rPr>
          <w:rFonts w:eastAsia="Arial"/>
          <w:spacing w:val="-1"/>
          <w:sz w:val="28"/>
          <w:szCs w:val="28"/>
        </w:rPr>
        <w:t>ea</w:t>
      </w:r>
      <w:r w:rsidRPr="00D96E4C">
        <w:rPr>
          <w:rFonts w:eastAsia="Arial"/>
          <w:sz w:val="28"/>
          <w:szCs w:val="28"/>
        </w:rPr>
        <w:t>d</w:t>
      </w:r>
      <w:r w:rsidRPr="00D96E4C">
        <w:rPr>
          <w:rFonts w:eastAsia="Arial"/>
          <w:spacing w:val="-9"/>
          <w:sz w:val="28"/>
          <w:szCs w:val="28"/>
        </w:rPr>
        <w:t xml:space="preserve"> </w:t>
      </w:r>
      <w:r w:rsidRPr="00D96E4C">
        <w:rPr>
          <w:rFonts w:eastAsia="Arial"/>
          <w:sz w:val="28"/>
          <w:szCs w:val="28"/>
        </w:rPr>
        <w:t>si</w:t>
      </w:r>
      <w:r w:rsidRPr="00D96E4C">
        <w:rPr>
          <w:rFonts w:eastAsia="Arial"/>
          <w:spacing w:val="-1"/>
          <w:sz w:val="28"/>
          <w:szCs w:val="28"/>
        </w:rPr>
        <w:t>n</w:t>
      </w:r>
      <w:r w:rsidRPr="00D96E4C">
        <w:rPr>
          <w:rFonts w:eastAsia="Arial"/>
          <w:spacing w:val="4"/>
          <w:sz w:val="28"/>
          <w:szCs w:val="28"/>
        </w:rPr>
        <w:t>c</w:t>
      </w:r>
      <w:r w:rsidRPr="00D96E4C">
        <w:rPr>
          <w:rFonts w:eastAsia="Arial"/>
          <w:sz w:val="28"/>
          <w:szCs w:val="28"/>
        </w:rPr>
        <w:t>e</w:t>
      </w:r>
      <w:r w:rsidRPr="00D96E4C">
        <w:rPr>
          <w:rFonts w:eastAsia="Arial"/>
          <w:spacing w:val="-8"/>
          <w:sz w:val="28"/>
          <w:szCs w:val="28"/>
        </w:rPr>
        <w:t xml:space="preserve"> </w:t>
      </w:r>
      <w:r w:rsidRPr="00D96E4C">
        <w:rPr>
          <w:rFonts w:eastAsia="Arial"/>
          <w:sz w:val="28"/>
          <w:szCs w:val="28"/>
        </w:rPr>
        <w:t>it</w:t>
      </w:r>
      <w:r w:rsidRPr="00D96E4C">
        <w:rPr>
          <w:rFonts w:eastAsia="Arial"/>
          <w:spacing w:val="-2"/>
          <w:sz w:val="28"/>
          <w:szCs w:val="28"/>
        </w:rPr>
        <w:t xml:space="preserve"> </w:t>
      </w:r>
      <w:r w:rsidRPr="00D96E4C">
        <w:rPr>
          <w:rFonts w:eastAsia="Arial"/>
          <w:spacing w:val="4"/>
          <w:sz w:val="28"/>
          <w:szCs w:val="28"/>
        </w:rPr>
        <w:t>c</w:t>
      </w:r>
      <w:r w:rsidRPr="00D96E4C">
        <w:rPr>
          <w:rFonts w:eastAsia="Arial"/>
          <w:spacing w:val="-1"/>
          <w:sz w:val="28"/>
          <w:szCs w:val="28"/>
        </w:rPr>
        <w:t>a</w:t>
      </w:r>
      <w:r w:rsidRPr="00D96E4C">
        <w:rPr>
          <w:rFonts w:eastAsia="Arial"/>
          <w:sz w:val="28"/>
          <w:szCs w:val="28"/>
        </w:rPr>
        <w:t>n</w:t>
      </w:r>
      <w:r w:rsidRPr="00D96E4C">
        <w:rPr>
          <w:rFonts w:eastAsia="Arial"/>
          <w:spacing w:val="-2"/>
          <w:sz w:val="28"/>
          <w:szCs w:val="28"/>
        </w:rPr>
        <w:t xml:space="preserve"> </w:t>
      </w:r>
      <w:r w:rsidRPr="00D96E4C">
        <w:rPr>
          <w:rFonts w:eastAsia="Arial"/>
          <w:spacing w:val="-1"/>
          <w:sz w:val="28"/>
          <w:szCs w:val="28"/>
        </w:rPr>
        <w:t>b</w:t>
      </w:r>
      <w:r w:rsidRPr="00D96E4C">
        <w:rPr>
          <w:rFonts w:eastAsia="Arial"/>
          <w:sz w:val="28"/>
          <w:szCs w:val="28"/>
        </w:rPr>
        <w:t>e</w:t>
      </w:r>
      <w:r w:rsidRPr="00D96E4C">
        <w:rPr>
          <w:rFonts w:eastAsia="Arial"/>
          <w:spacing w:val="4"/>
          <w:sz w:val="28"/>
          <w:szCs w:val="28"/>
        </w:rPr>
        <w:t xml:space="preserve"> </w:t>
      </w:r>
      <w:r w:rsidRPr="00D96E4C">
        <w:rPr>
          <w:rFonts w:eastAsia="Arial"/>
          <w:spacing w:val="-1"/>
          <w:sz w:val="28"/>
          <w:szCs w:val="28"/>
        </w:rPr>
        <w:t>do</w:t>
      </w:r>
      <w:r w:rsidRPr="00D96E4C">
        <w:rPr>
          <w:rFonts w:eastAsia="Arial"/>
          <w:spacing w:val="3"/>
          <w:sz w:val="28"/>
          <w:szCs w:val="28"/>
        </w:rPr>
        <w:t>n</w:t>
      </w:r>
      <w:r w:rsidRPr="00D96E4C">
        <w:rPr>
          <w:rFonts w:eastAsia="Arial"/>
          <w:sz w:val="28"/>
          <w:szCs w:val="28"/>
        </w:rPr>
        <w:t>e</w:t>
      </w:r>
      <w:r w:rsidRPr="00D96E4C">
        <w:rPr>
          <w:rFonts w:eastAsia="Arial"/>
          <w:spacing w:val="-3"/>
          <w:sz w:val="28"/>
          <w:szCs w:val="28"/>
        </w:rPr>
        <w:t xml:space="preserve"> </w:t>
      </w:r>
      <w:r w:rsidRPr="00D96E4C">
        <w:rPr>
          <w:rFonts w:eastAsia="Arial"/>
          <w:spacing w:val="-1"/>
          <w:sz w:val="28"/>
          <w:szCs w:val="28"/>
        </w:rPr>
        <w:t>u</w:t>
      </w:r>
      <w:r w:rsidRPr="00D96E4C">
        <w:rPr>
          <w:rFonts w:eastAsia="Arial"/>
          <w:sz w:val="28"/>
          <w:szCs w:val="28"/>
        </w:rPr>
        <w:t>p</w:t>
      </w:r>
      <w:r w:rsidRPr="00D96E4C">
        <w:rPr>
          <w:rFonts w:eastAsia="Arial"/>
          <w:spacing w:val="-4"/>
          <w:sz w:val="28"/>
          <w:szCs w:val="28"/>
        </w:rPr>
        <w:t xml:space="preserve"> </w:t>
      </w:r>
      <w:r w:rsidRPr="00D96E4C">
        <w:rPr>
          <w:rFonts w:eastAsia="Arial"/>
          <w:spacing w:val="3"/>
          <w:sz w:val="28"/>
          <w:szCs w:val="28"/>
        </w:rPr>
        <w:t>f</w:t>
      </w:r>
      <w:r w:rsidRPr="00D96E4C">
        <w:rPr>
          <w:rFonts w:eastAsia="Arial"/>
          <w:spacing w:val="-1"/>
          <w:sz w:val="28"/>
          <w:szCs w:val="28"/>
        </w:rPr>
        <w:t>r</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t.</w:t>
      </w:r>
    </w:p>
    <w:p w:rsidR="001A7BD5" w:rsidRPr="00D96E4C" w:rsidRDefault="001A7BD5" w:rsidP="008502D2">
      <w:pPr>
        <w:spacing w:before="1" w:line="320" w:lineRule="exact"/>
        <w:ind w:left="821" w:right="57"/>
        <w:jc w:val="both"/>
        <w:rPr>
          <w:rFonts w:eastAsia="Arial"/>
          <w:sz w:val="28"/>
          <w:szCs w:val="28"/>
        </w:rPr>
      </w:pPr>
      <w:r w:rsidRPr="00D96E4C">
        <w:rPr>
          <w:rFonts w:eastAsia="Arial"/>
          <w:spacing w:val="1"/>
          <w:sz w:val="28"/>
          <w:szCs w:val="28"/>
        </w:rPr>
        <w:t>S</w:t>
      </w:r>
      <w:r w:rsidRPr="00D96E4C">
        <w:rPr>
          <w:rFonts w:eastAsia="Arial"/>
          <w:sz w:val="28"/>
          <w:szCs w:val="28"/>
        </w:rPr>
        <w:t>t</w:t>
      </w:r>
      <w:r w:rsidRPr="00D96E4C">
        <w:rPr>
          <w:rFonts w:eastAsia="Arial"/>
          <w:spacing w:val="-2"/>
          <w:sz w:val="28"/>
          <w:szCs w:val="28"/>
        </w:rPr>
        <w:t>r</w:t>
      </w:r>
      <w:r w:rsidRPr="00D96E4C">
        <w:rPr>
          <w:rFonts w:eastAsia="Arial"/>
          <w:spacing w:val="-1"/>
          <w:sz w:val="28"/>
          <w:szCs w:val="28"/>
        </w:rPr>
        <w:t>u</w:t>
      </w:r>
      <w:r w:rsidRPr="00D96E4C">
        <w:rPr>
          <w:rFonts w:eastAsia="Arial"/>
          <w:sz w:val="28"/>
          <w:szCs w:val="28"/>
        </w:rPr>
        <w:t>c</w:t>
      </w:r>
      <w:r w:rsidRPr="00D96E4C">
        <w:rPr>
          <w:rFonts w:eastAsia="Arial"/>
          <w:spacing w:val="4"/>
          <w:sz w:val="28"/>
          <w:szCs w:val="28"/>
        </w:rPr>
        <w:t>t</w:t>
      </w:r>
      <w:r w:rsidRPr="00D96E4C">
        <w:rPr>
          <w:rFonts w:eastAsia="Arial"/>
          <w:spacing w:val="-1"/>
          <w:sz w:val="28"/>
          <w:szCs w:val="28"/>
        </w:rPr>
        <w:t>u</w:t>
      </w:r>
      <w:r w:rsidRPr="00D96E4C">
        <w:rPr>
          <w:rFonts w:eastAsia="Arial"/>
          <w:spacing w:val="3"/>
          <w:sz w:val="28"/>
          <w:szCs w:val="28"/>
        </w:rPr>
        <w:t>r</w:t>
      </w:r>
      <w:r w:rsidRPr="00D96E4C">
        <w:rPr>
          <w:rFonts w:eastAsia="Arial"/>
          <w:sz w:val="28"/>
          <w:szCs w:val="28"/>
        </w:rPr>
        <w:t>e</w:t>
      </w:r>
      <w:r w:rsidRPr="00D96E4C">
        <w:rPr>
          <w:rFonts w:eastAsia="Arial"/>
          <w:spacing w:val="63"/>
          <w:sz w:val="28"/>
          <w:szCs w:val="28"/>
        </w:rPr>
        <w:t xml:space="preserve"> </w:t>
      </w:r>
      <w:r w:rsidRPr="00D96E4C">
        <w:rPr>
          <w:rFonts w:eastAsia="Arial"/>
          <w:spacing w:val="3"/>
          <w:sz w:val="28"/>
          <w:szCs w:val="28"/>
        </w:rPr>
        <w:t>m</w:t>
      </w:r>
      <w:r w:rsidRPr="00D96E4C">
        <w:rPr>
          <w:rFonts w:eastAsia="Arial"/>
          <w:sz w:val="28"/>
          <w:szCs w:val="28"/>
        </w:rPr>
        <w:t>ini</w:t>
      </w:r>
      <w:r w:rsidRPr="00D96E4C">
        <w:rPr>
          <w:rFonts w:eastAsia="Arial"/>
          <w:spacing w:val="3"/>
          <w:sz w:val="28"/>
          <w:szCs w:val="28"/>
        </w:rPr>
        <w:t>m</w:t>
      </w:r>
      <w:r w:rsidRPr="00D96E4C">
        <w:rPr>
          <w:rFonts w:eastAsia="Arial"/>
          <w:sz w:val="28"/>
          <w:szCs w:val="28"/>
        </w:rPr>
        <w:t>i</w:t>
      </w:r>
      <w:r w:rsidRPr="00D96E4C">
        <w:rPr>
          <w:rFonts w:eastAsia="Arial"/>
          <w:spacing w:val="-4"/>
          <w:sz w:val="28"/>
          <w:szCs w:val="28"/>
        </w:rPr>
        <w:t>z</w:t>
      </w:r>
      <w:r w:rsidRPr="00D96E4C">
        <w:rPr>
          <w:rFonts w:eastAsia="Arial"/>
          <w:spacing w:val="3"/>
          <w:sz w:val="28"/>
          <w:szCs w:val="28"/>
        </w:rPr>
        <w:t>e</w:t>
      </w:r>
      <w:r w:rsidRPr="00D96E4C">
        <w:rPr>
          <w:rFonts w:eastAsia="Arial"/>
          <w:sz w:val="28"/>
          <w:szCs w:val="28"/>
        </w:rPr>
        <w:t>s</w:t>
      </w:r>
      <w:r w:rsidRPr="00D96E4C">
        <w:rPr>
          <w:rFonts w:eastAsia="Arial"/>
          <w:spacing w:val="68"/>
          <w:sz w:val="28"/>
          <w:szCs w:val="28"/>
        </w:rPr>
        <w:t xml:space="preserve"> </w:t>
      </w:r>
      <w:r w:rsidRPr="00D96E4C">
        <w:rPr>
          <w:rFonts w:eastAsia="Arial"/>
          <w:spacing w:val="-4"/>
          <w:sz w:val="28"/>
          <w:szCs w:val="28"/>
        </w:rPr>
        <w:t>w</w:t>
      </w:r>
      <w:r w:rsidRPr="00D96E4C">
        <w:rPr>
          <w:rFonts w:eastAsia="Arial"/>
          <w:spacing w:val="-1"/>
          <w:sz w:val="28"/>
          <w:szCs w:val="28"/>
        </w:rPr>
        <w:t>a</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d</w:t>
      </w:r>
      <w:r w:rsidRPr="00D96E4C">
        <w:rPr>
          <w:rFonts w:eastAsia="Arial"/>
          <w:spacing w:val="66"/>
          <w:sz w:val="28"/>
          <w:szCs w:val="28"/>
        </w:rPr>
        <w:t xml:space="preserve"> </w:t>
      </w:r>
      <w:r w:rsidRPr="00D96E4C">
        <w:rPr>
          <w:rFonts w:eastAsia="Arial"/>
          <w:spacing w:val="3"/>
          <w:sz w:val="28"/>
          <w:szCs w:val="28"/>
        </w:rPr>
        <w:t>e</w:t>
      </w:r>
      <w:r w:rsidRPr="00D96E4C">
        <w:rPr>
          <w:rFonts w:eastAsia="Arial"/>
          <w:sz w:val="28"/>
          <w:szCs w:val="28"/>
        </w:rPr>
        <w:t>f</w:t>
      </w:r>
      <w:r w:rsidRPr="00D96E4C">
        <w:rPr>
          <w:rFonts w:eastAsia="Arial"/>
          <w:spacing w:val="-1"/>
          <w:sz w:val="28"/>
          <w:szCs w:val="28"/>
        </w:rPr>
        <w:t>f</w:t>
      </w:r>
      <w:r w:rsidRPr="00D96E4C">
        <w:rPr>
          <w:rFonts w:eastAsia="Arial"/>
          <w:spacing w:val="3"/>
          <w:sz w:val="28"/>
          <w:szCs w:val="28"/>
        </w:rPr>
        <w:t>o</w:t>
      </w:r>
      <w:r w:rsidRPr="00D96E4C">
        <w:rPr>
          <w:rFonts w:eastAsia="Arial"/>
          <w:spacing w:val="-1"/>
          <w:sz w:val="28"/>
          <w:szCs w:val="28"/>
        </w:rPr>
        <w:t>r</w:t>
      </w:r>
      <w:r w:rsidRPr="00D96E4C">
        <w:rPr>
          <w:rFonts w:eastAsia="Arial"/>
          <w:sz w:val="28"/>
          <w:szCs w:val="28"/>
        </w:rPr>
        <w:t>t,</w:t>
      </w:r>
      <w:r w:rsidRPr="00D96E4C">
        <w:rPr>
          <w:rFonts w:eastAsia="Arial"/>
          <w:spacing w:val="67"/>
          <w:sz w:val="28"/>
          <w:szCs w:val="28"/>
        </w:rPr>
        <w:t xml:space="preserve"> </w:t>
      </w:r>
      <w:r w:rsidRPr="00D96E4C">
        <w:rPr>
          <w:rFonts w:eastAsia="Arial"/>
          <w:spacing w:val="4"/>
          <w:sz w:val="28"/>
          <w:szCs w:val="28"/>
        </w:rPr>
        <w:t>s</w:t>
      </w:r>
      <w:r w:rsidRPr="00D96E4C">
        <w:rPr>
          <w:rFonts w:eastAsia="Arial"/>
          <w:sz w:val="28"/>
          <w:szCs w:val="28"/>
        </w:rPr>
        <w:t>o</w:t>
      </w:r>
      <w:r w:rsidRPr="00D96E4C">
        <w:rPr>
          <w:rFonts w:eastAsia="Arial"/>
          <w:spacing w:val="77"/>
          <w:sz w:val="28"/>
          <w:szCs w:val="28"/>
        </w:rPr>
        <w:t xml:space="preserve"> </w:t>
      </w:r>
      <w:r w:rsidRPr="00D96E4C">
        <w:rPr>
          <w:rFonts w:eastAsia="Arial"/>
          <w:sz w:val="28"/>
          <w:szCs w:val="28"/>
        </w:rPr>
        <w:t>it</w:t>
      </w:r>
      <w:r w:rsidRPr="00D96E4C">
        <w:rPr>
          <w:rFonts w:eastAsia="Arial"/>
          <w:spacing w:val="74"/>
          <w:sz w:val="28"/>
          <w:szCs w:val="28"/>
        </w:rPr>
        <w:t xml:space="preserve"> </w:t>
      </w:r>
      <w:r w:rsidRPr="00D96E4C">
        <w:rPr>
          <w:rFonts w:eastAsia="Arial"/>
          <w:spacing w:val="-4"/>
          <w:sz w:val="28"/>
          <w:szCs w:val="28"/>
        </w:rPr>
        <w:t>w</w:t>
      </w:r>
      <w:r w:rsidRPr="00D96E4C">
        <w:rPr>
          <w:rFonts w:eastAsia="Arial"/>
          <w:spacing w:val="3"/>
          <w:sz w:val="28"/>
          <w:szCs w:val="28"/>
        </w:rPr>
        <w:t>o</w:t>
      </w:r>
      <w:r w:rsidRPr="00D96E4C">
        <w:rPr>
          <w:rFonts w:eastAsia="Arial"/>
          <w:spacing w:val="-1"/>
          <w:sz w:val="28"/>
          <w:szCs w:val="28"/>
        </w:rPr>
        <w:t>r</w:t>
      </w:r>
      <w:r w:rsidRPr="00D96E4C">
        <w:rPr>
          <w:rFonts w:eastAsia="Arial"/>
          <w:spacing w:val="4"/>
          <w:sz w:val="28"/>
          <w:szCs w:val="28"/>
        </w:rPr>
        <w:t>k</w:t>
      </w:r>
      <w:r w:rsidRPr="00D96E4C">
        <w:rPr>
          <w:rFonts w:eastAsia="Arial"/>
          <w:sz w:val="28"/>
          <w:szCs w:val="28"/>
        </w:rPr>
        <w:t>s</w:t>
      </w:r>
      <w:r w:rsidRPr="00D96E4C">
        <w:rPr>
          <w:rFonts w:eastAsia="Arial"/>
          <w:spacing w:val="68"/>
          <w:sz w:val="28"/>
          <w:szCs w:val="28"/>
        </w:rPr>
        <w:t xml:space="preserve"> </w:t>
      </w:r>
      <w:r w:rsidRPr="00D96E4C">
        <w:rPr>
          <w:rFonts w:eastAsia="Arial"/>
          <w:spacing w:val="-4"/>
          <w:sz w:val="28"/>
          <w:szCs w:val="28"/>
        </w:rPr>
        <w:t>w</w:t>
      </w:r>
      <w:r w:rsidRPr="00D96E4C">
        <w:rPr>
          <w:rFonts w:eastAsia="Arial"/>
          <w:spacing w:val="-1"/>
          <w:sz w:val="28"/>
          <w:szCs w:val="28"/>
        </w:rPr>
        <w:t>e</w:t>
      </w:r>
      <w:r w:rsidRPr="00D96E4C">
        <w:rPr>
          <w:rFonts w:eastAsia="Arial"/>
          <w:sz w:val="28"/>
          <w:szCs w:val="28"/>
        </w:rPr>
        <w:t>ll</w:t>
      </w:r>
      <w:r w:rsidRPr="00D96E4C">
        <w:rPr>
          <w:rFonts w:eastAsia="Arial"/>
          <w:spacing w:val="72"/>
          <w:sz w:val="28"/>
          <w:szCs w:val="28"/>
        </w:rPr>
        <w:t xml:space="preserve"> </w:t>
      </w:r>
      <w:r w:rsidRPr="00D96E4C">
        <w:rPr>
          <w:rFonts w:eastAsia="Arial"/>
          <w:spacing w:val="4"/>
          <w:sz w:val="28"/>
          <w:szCs w:val="28"/>
        </w:rPr>
        <w:t>f</w:t>
      </w:r>
      <w:r w:rsidRPr="00D96E4C">
        <w:rPr>
          <w:rFonts w:eastAsia="Arial"/>
          <w:spacing w:val="-1"/>
          <w:sz w:val="28"/>
          <w:szCs w:val="28"/>
        </w:rPr>
        <w:t>o</w:t>
      </w:r>
      <w:r w:rsidRPr="00D96E4C">
        <w:rPr>
          <w:rFonts w:eastAsia="Arial"/>
          <w:sz w:val="28"/>
          <w:szCs w:val="28"/>
        </w:rPr>
        <w:t>r</w:t>
      </w:r>
      <w:r w:rsidRPr="00D96E4C">
        <w:rPr>
          <w:rFonts w:eastAsia="Arial"/>
          <w:spacing w:val="71"/>
          <w:sz w:val="28"/>
          <w:szCs w:val="28"/>
        </w:rPr>
        <w:t xml:space="preserve"> </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c</w:t>
      </w:r>
      <w:r w:rsidRPr="00D96E4C">
        <w:rPr>
          <w:rFonts w:eastAsia="Arial"/>
          <w:spacing w:val="3"/>
          <w:sz w:val="28"/>
          <w:szCs w:val="28"/>
        </w:rPr>
        <w:t>h</w:t>
      </w:r>
      <w:r w:rsidRPr="00D96E4C">
        <w:rPr>
          <w:rFonts w:eastAsia="Arial"/>
          <w:spacing w:val="-1"/>
          <w:sz w:val="28"/>
          <w:szCs w:val="28"/>
        </w:rPr>
        <w:t>n</w:t>
      </w:r>
      <w:r w:rsidRPr="00D96E4C">
        <w:rPr>
          <w:rFonts w:eastAsia="Arial"/>
          <w:sz w:val="28"/>
          <w:szCs w:val="28"/>
        </w:rPr>
        <w:t>ical</w:t>
      </w:r>
      <w:r w:rsidRPr="00D96E4C">
        <w:rPr>
          <w:rFonts w:eastAsia="Arial"/>
          <w:spacing w:val="5"/>
          <w:sz w:val="28"/>
          <w:szCs w:val="28"/>
        </w:rPr>
        <w:t>l</w:t>
      </w:r>
      <w:r w:rsidRPr="00D96E4C">
        <w:rPr>
          <w:rFonts w:eastAsia="Arial"/>
          <w:sz w:val="28"/>
          <w:szCs w:val="28"/>
        </w:rPr>
        <w:t xml:space="preserve">y </w:t>
      </w:r>
      <w:r>
        <w:rPr>
          <w:rFonts w:eastAsia="Arial"/>
          <w:sz w:val="28"/>
          <w:szCs w:val="28"/>
        </w:rPr>
        <w:t xml:space="preserve">    </w:t>
      </w:r>
      <w:r w:rsidRPr="00D96E4C">
        <w:rPr>
          <w:rFonts w:eastAsia="Arial"/>
          <w:sz w:val="28"/>
          <w:szCs w:val="28"/>
        </w:rPr>
        <w:t>we</w:t>
      </w:r>
      <w:r w:rsidRPr="00D96E4C">
        <w:rPr>
          <w:rFonts w:eastAsia="Arial"/>
          <w:spacing w:val="-2"/>
          <w:sz w:val="28"/>
          <w:szCs w:val="28"/>
        </w:rPr>
        <w:t>a</w:t>
      </w:r>
      <w:r w:rsidRPr="00D96E4C">
        <w:rPr>
          <w:rFonts w:eastAsia="Arial"/>
          <w:sz w:val="28"/>
          <w:szCs w:val="28"/>
        </w:rPr>
        <w:t>k</w:t>
      </w:r>
      <w:r w:rsidRPr="00D96E4C">
        <w:rPr>
          <w:rFonts w:eastAsia="Arial"/>
          <w:spacing w:val="-3"/>
          <w:sz w:val="28"/>
          <w:szCs w:val="28"/>
        </w:rPr>
        <w:t xml:space="preserve"> </w:t>
      </w:r>
      <w:r w:rsidRPr="00D96E4C">
        <w:rPr>
          <w:rFonts w:eastAsia="Arial"/>
          <w:spacing w:val="-2"/>
          <w:sz w:val="28"/>
          <w:szCs w:val="28"/>
        </w:rPr>
        <w:t>o</w:t>
      </w:r>
      <w:r w:rsidRPr="00D96E4C">
        <w:rPr>
          <w:rFonts w:eastAsia="Arial"/>
          <w:sz w:val="28"/>
          <w:szCs w:val="28"/>
        </w:rPr>
        <w:t>r</w:t>
      </w:r>
      <w:r w:rsidRPr="00D96E4C">
        <w:rPr>
          <w:rFonts w:eastAsia="Arial"/>
          <w:spacing w:val="-4"/>
          <w:sz w:val="28"/>
          <w:szCs w:val="28"/>
        </w:rPr>
        <w:t xml:space="preserve"> </w:t>
      </w:r>
      <w:r w:rsidRPr="00D96E4C">
        <w:rPr>
          <w:rFonts w:eastAsia="Arial"/>
          <w:spacing w:val="4"/>
          <w:sz w:val="28"/>
          <w:szCs w:val="28"/>
        </w:rPr>
        <w:t>i</w:t>
      </w:r>
      <w:r w:rsidRPr="00D96E4C">
        <w:rPr>
          <w:rFonts w:eastAsia="Arial"/>
          <w:spacing w:val="-1"/>
          <w:sz w:val="28"/>
          <w:szCs w:val="28"/>
        </w:rPr>
        <w:t>n</w:t>
      </w:r>
      <w:r w:rsidRPr="00D96E4C">
        <w:rPr>
          <w:rFonts w:eastAsia="Arial"/>
          <w:spacing w:val="3"/>
          <w:sz w:val="28"/>
          <w:szCs w:val="28"/>
        </w:rPr>
        <w:t>e</w:t>
      </w:r>
      <w:r w:rsidRPr="00D96E4C">
        <w:rPr>
          <w:rFonts w:eastAsia="Arial"/>
          <w:sz w:val="28"/>
          <w:szCs w:val="28"/>
        </w:rPr>
        <w:t>x</w:t>
      </w:r>
      <w:r w:rsidRPr="00D96E4C">
        <w:rPr>
          <w:rFonts w:eastAsia="Arial"/>
          <w:spacing w:val="-1"/>
          <w:sz w:val="28"/>
          <w:szCs w:val="28"/>
        </w:rPr>
        <w:t>p</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i</w:t>
      </w:r>
      <w:r w:rsidRPr="00D96E4C">
        <w:rPr>
          <w:rFonts w:eastAsia="Arial"/>
          <w:spacing w:val="4"/>
          <w:sz w:val="28"/>
          <w:szCs w:val="28"/>
        </w:rPr>
        <w:t>e</w:t>
      </w:r>
      <w:r w:rsidRPr="00D96E4C">
        <w:rPr>
          <w:rFonts w:eastAsia="Arial"/>
          <w:spacing w:val="-1"/>
          <w:sz w:val="28"/>
          <w:szCs w:val="28"/>
        </w:rPr>
        <w:t>n</w:t>
      </w:r>
      <w:r w:rsidRPr="00D96E4C">
        <w:rPr>
          <w:rFonts w:eastAsia="Arial"/>
          <w:sz w:val="28"/>
          <w:szCs w:val="28"/>
        </w:rPr>
        <w:t>c</w:t>
      </w:r>
      <w:r w:rsidRPr="00D96E4C">
        <w:rPr>
          <w:rFonts w:eastAsia="Arial"/>
          <w:spacing w:val="3"/>
          <w:sz w:val="28"/>
          <w:szCs w:val="28"/>
        </w:rPr>
        <w:t>e</w:t>
      </w:r>
      <w:r w:rsidRPr="00D96E4C">
        <w:rPr>
          <w:rFonts w:eastAsia="Arial"/>
          <w:sz w:val="28"/>
          <w:szCs w:val="28"/>
        </w:rPr>
        <w:t>d</w:t>
      </w:r>
      <w:r w:rsidRPr="00D96E4C">
        <w:rPr>
          <w:rFonts w:eastAsia="Arial"/>
          <w:spacing w:val="-18"/>
          <w:sz w:val="28"/>
          <w:szCs w:val="28"/>
        </w:rPr>
        <w:t xml:space="preserve"> </w:t>
      </w:r>
      <w:r w:rsidRPr="00D96E4C">
        <w:rPr>
          <w:rFonts w:eastAsia="Arial"/>
          <w:sz w:val="28"/>
          <w:szCs w:val="28"/>
        </w:rPr>
        <w:t>s</w:t>
      </w:r>
      <w:r w:rsidRPr="00D96E4C">
        <w:rPr>
          <w:rFonts w:eastAsia="Arial"/>
          <w:spacing w:val="3"/>
          <w:sz w:val="28"/>
          <w:szCs w:val="28"/>
        </w:rPr>
        <w:t>t</w:t>
      </w:r>
      <w:r w:rsidRPr="00D96E4C">
        <w:rPr>
          <w:rFonts w:eastAsia="Arial"/>
          <w:spacing w:val="-1"/>
          <w:sz w:val="28"/>
          <w:szCs w:val="28"/>
        </w:rPr>
        <w:t>a</w:t>
      </w:r>
      <w:r w:rsidRPr="00D96E4C">
        <w:rPr>
          <w:rFonts w:eastAsia="Arial"/>
          <w:sz w:val="28"/>
          <w:szCs w:val="28"/>
        </w:rPr>
        <w:t>f</w:t>
      </w:r>
      <w:r w:rsidRPr="00D96E4C">
        <w:rPr>
          <w:rFonts w:eastAsia="Arial"/>
          <w:spacing w:val="-1"/>
          <w:sz w:val="28"/>
          <w:szCs w:val="28"/>
        </w:rPr>
        <w:t>f</w:t>
      </w:r>
      <w:r w:rsidRPr="00D96E4C">
        <w:rPr>
          <w:rFonts w:eastAsia="Arial"/>
          <w:sz w:val="28"/>
          <w:szCs w:val="28"/>
        </w:rPr>
        <w:t>.</w:t>
      </w:r>
    </w:p>
    <w:p w:rsidR="001A7BD5" w:rsidRPr="00D96E4C" w:rsidRDefault="001A7BD5" w:rsidP="008502D2">
      <w:pPr>
        <w:spacing w:before="1" w:line="100" w:lineRule="exact"/>
        <w:jc w:val="both"/>
        <w:rPr>
          <w:sz w:val="11"/>
          <w:szCs w:val="11"/>
        </w:rPr>
      </w:pPr>
    </w:p>
    <w:p w:rsidR="001A7BD5" w:rsidRPr="00D96E4C" w:rsidRDefault="001A7BD5" w:rsidP="008502D2">
      <w:pPr>
        <w:spacing w:line="200" w:lineRule="exact"/>
        <w:jc w:val="both"/>
      </w:pPr>
    </w:p>
    <w:p w:rsidR="001A7BD5" w:rsidRPr="00D96E4C" w:rsidRDefault="001A7BD5" w:rsidP="008502D2">
      <w:pPr>
        <w:ind w:left="177"/>
        <w:jc w:val="both"/>
        <w:rPr>
          <w:rFonts w:eastAsia="Arial"/>
          <w:sz w:val="28"/>
          <w:szCs w:val="28"/>
        </w:rPr>
      </w:pPr>
      <w:r w:rsidRPr="00D96E4C">
        <w:rPr>
          <w:rFonts w:eastAsia="Arial"/>
          <w:b/>
          <w:spacing w:val="1"/>
          <w:sz w:val="28"/>
          <w:szCs w:val="28"/>
        </w:rPr>
        <w:t>W</w:t>
      </w:r>
      <w:r w:rsidRPr="00D96E4C">
        <w:rPr>
          <w:rFonts w:eastAsia="Arial"/>
          <w:b/>
          <w:spacing w:val="-1"/>
          <w:sz w:val="28"/>
          <w:szCs w:val="28"/>
        </w:rPr>
        <w:t>e</w:t>
      </w:r>
      <w:r w:rsidRPr="00D96E4C">
        <w:rPr>
          <w:rFonts w:eastAsia="Arial"/>
          <w:b/>
          <w:spacing w:val="3"/>
          <w:sz w:val="28"/>
          <w:szCs w:val="28"/>
        </w:rPr>
        <w:t>a</w:t>
      </w:r>
      <w:r w:rsidRPr="00D96E4C">
        <w:rPr>
          <w:rFonts w:eastAsia="Arial"/>
          <w:b/>
          <w:spacing w:val="-1"/>
          <w:sz w:val="28"/>
          <w:szCs w:val="28"/>
        </w:rPr>
        <w:t>k</w:t>
      </w:r>
      <w:r w:rsidRPr="00D96E4C">
        <w:rPr>
          <w:rFonts w:eastAsia="Arial"/>
          <w:b/>
          <w:spacing w:val="3"/>
          <w:sz w:val="28"/>
          <w:szCs w:val="28"/>
        </w:rPr>
        <w:t>n</w:t>
      </w:r>
      <w:r w:rsidRPr="00D96E4C">
        <w:rPr>
          <w:rFonts w:eastAsia="Arial"/>
          <w:b/>
          <w:spacing w:val="-1"/>
          <w:sz w:val="28"/>
          <w:szCs w:val="28"/>
        </w:rPr>
        <w:t>e</w:t>
      </w:r>
      <w:r w:rsidRPr="00D96E4C">
        <w:rPr>
          <w:rFonts w:eastAsia="Arial"/>
          <w:b/>
          <w:spacing w:val="3"/>
          <w:sz w:val="28"/>
          <w:szCs w:val="28"/>
        </w:rPr>
        <w:t>s</w:t>
      </w:r>
      <w:r w:rsidRPr="00D96E4C">
        <w:rPr>
          <w:rFonts w:eastAsia="Arial"/>
          <w:b/>
          <w:spacing w:val="-1"/>
          <w:sz w:val="28"/>
          <w:szCs w:val="28"/>
        </w:rPr>
        <w:t>se</w:t>
      </w:r>
      <w:r w:rsidRPr="00D96E4C">
        <w:rPr>
          <w:rFonts w:eastAsia="Arial"/>
          <w:b/>
          <w:sz w:val="28"/>
          <w:szCs w:val="28"/>
        </w:rPr>
        <w:t>s</w:t>
      </w:r>
    </w:p>
    <w:p w:rsidR="001A7BD5" w:rsidRPr="00D96E4C" w:rsidRDefault="001A7BD5" w:rsidP="008502D2">
      <w:pPr>
        <w:spacing w:before="4"/>
        <w:ind w:left="821"/>
        <w:jc w:val="both"/>
        <w:rPr>
          <w:rFonts w:eastAsia="Arial"/>
          <w:sz w:val="28"/>
          <w:szCs w:val="28"/>
        </w:rPr>
      </w:pPr>
      <w:r w:rsidRPr="00D96E4C">
        <w:rPr>
          <w:rFonts w:eastAsia="Arial"/>
          <w:sz w:val="28"/>
          <w:szCs w:val="28"/>
        </w:rPr>
        <w:t>I</w:t>
      </w:r>
      <w:r w:rsidRPr="00D96E4C">
        <w:rPr>
          <w:rFonts w:eastAsia="Arial"/>
          <w:spacing w:val="-2"/>
          <w:sz w:val="28"/>
          <w:szCs w:val="28"/>
        </w:rPr>
        <w:t>n</w:t>
      </w:r>
      <w:r w:rsidRPr="00D96E4C">
        <w:rPr>
          <w:rFonts w:eastAsia="Arial"/>
          <w:sz w:val="28"/>
          <w:szCs w:val="28"/>
        </w:rPr>
        <w:t>fl</w:t>
      </w:r>
      <w:r w:rsidRPr="00D96E4C">
        <w:rPr>
          <w:rFonts w:eastAsia="Arial"/>
          <w:spacing w:val="3"/>
          <w:sz w:val="28"/>
          <w:szCs w:val="28"/>
        </w:rPr>
        <w:t>e</w:t>
      </w:r>
      <w:r w:rsidRPr="00D96E4C">
        <w:rPr>
          <w:rFonts w:eastAsia="Arial"/>
          <w:spacing w:val="-5"/>
          <w:sz w:val="28"/>
          <w:szCs w:val="28"/>
        </w:rPr>
        <w:t>x</w:t>
      </w:r>
      <w:r w:rsidRPr="00D96E4C">
        <w:rPr>
          <w:rFonts w:eastAsia="Arial"/>
          <w:spacing w:val="5"/>
          <w:sz w:val="28"/>
          <w:szCs w:val="28"/>
        </w:rPr>
        <w:t>i</w:t>
      </w:r>
      <w:r w:rsidRPr="00D96E4C">
        <w:rPr>
          <w:rFonts w:eastAsia="Arial"/>
          <w:spacing w:val="-1"/>
          <w:sz w:val="28"/>
          <w:szCs w:val="28"/>
        </w:rPr>
        <w:t>b</w:t>
      </w:r>
      <w:r w:rsidRPr="00D96E4C">
        <w:rPr>
          <w:rFonts w:eastAsia="Arial"/>
          <w:sz w:val="28"/>
          <w:szCs w:val="28"/>
        </w:rPr>
        <w:t>le</w:t>
      </w:r>
    </w:p>
    <w:p w:rsidR="001A7BD5" w:rsidRPr="00D96E4C" w:rsidRDefault="001A7BD5" w:rsidP="008502D2">
      <w:pPr>
        <w:spacing w:before="4" w:line="320" w:lineRule="exact"/>
        <w:ind w:left="821" w:right="774"/>
        <w:jc w:val="both"/>
        <w:rPr>
          <w:rFonts w:eastAsia="Arial"/>
          <w:sz w:val="28"/>
          <w:szCs w:val="28"/>
        </w:rPr>
      </w:pPr>
      <w:r w:rsidRPr="00D96E4C">
        <w:rPr>
          <w:rFonts w:eastAsia="Arial"/>
          <w:sz w:val="28"/>
          <w:szCs w:val="28"/>
        </w:rPr>
        <w:t>O</w:t>
      </w:r>
      <w:r w:rsidRPr="00D96E4C">
        <w:rPr>
          <w:rFonts w:eastAsia="Arial"/>
          <w:spacing w:val="-2"/>
          <w:sz w:val="28"/>
          <w:szCs w:val="28"/>
        </w:rPr>
        <w:t>n</w:t>
      </w:r>
      <w:r w:rsidRPr="00D96E4C">
        <w:rPr>
          <w:rFonts w:eastAsia="Arial"/>
          <w:spacing w:val="5"/>
          <w:sz w:val="28"/>
          <w:szCs w:val="28"/>
        </w:rPr>
        <w:t>l</w:t>
      </w:r>
      <w:r w:rsidRPr="00D96E4C">
        <w:rPr>
          <w:rFonts w:eastAsia="Arial"/>
          <w:sz w:val="28"/>
          <w:szCs w:val="28"/>
        </w:rPr>
        <w:t>y</w:t>
      </w:r>
      <w:r w:rsidRPr="00D96E4C">
        <w:rPr>
          <w:rFonts w:eastAsia="Arial"/>
          <w:spacing w:val="-11"/>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
          <w:sz w:val="28"/>
          <w:szCs w:val="28"/>
        </w:rPr>
        <w:t xml:space="preserve"> </w:t>
      </w:r>
      <w:r w:rsidRPr="00D96E4C">
        <w:rPr>
          <w:rFonts w:eastAsia="Arial"/>
          <w:sz w:val="28"/>
          <w:szCs w:val="28"/>
        </w:rPr>
        <w:t>fi</w:t>
      </w:r>
      <w:r w:rsidRPr="00D96E4C">
        <w:rPr>
          <w:rFonts w:eastAsia="Arial"/>
          <w:spacing w:val="-1"/>
          <w:sz w:val="28"/>
          <w:szCs w:val="28"/>
        </w:rPr>
        <w:t>na</w:t>
      </w:r>
      <w:r w:rsidRPr="00D96E4C">
        <w:rPr>
          <w:rFonts w:eastAsia="Arial"/>
          <w:sz w:val="28"/>
          <w:szCs w:val="28"/>
        </w:rPr>
        <w:t xml:space="preserve">l </w:t>
      </w:r>
      <w:r w:rsidRPr="00D96E4C">
        <w:rPr>
          <w:rFonts w:eastAsia="Arial"/>
          <w:spacing w:val="-2"/>
          <w:sz w:val="28"/>
          <w:szCs w:val="28"/>
        </w:rPr>
        <w:t>p</w:t>
      </w:r>
      <w:r w:rsidRPr="00D96E4C">
        <w:rPr>
          <w:rFonts w:eastAsia="Arial"/>
          <w:spacing w:val="3"/>
          <w:sz w:val="28"/>
          <w:szCs w:val="28"/>
        </w:rPr>
        <w:t>h</w:t>
      </w:r>
      <w:r w:rsidRPr="00D96E4C">
        <w:rPr>
          <w:rFonts w:eastAsia="Arial"/>
          <w:spacing w:val="-1"/>
          <w:sz w:val="28"/>
          <w:szCs w:val="28"/>
        </w:rPr>
        <w:t>a</w:t>
      </w:r>
      <w:r w:rsidRPr="00D96E4C">
        <w:rPr>
          <w:rFonts w:eastAsia="Arial"/>
          <w:spacing w:val="4"/>
          <w:sz w:val="28"/>
          <w:szCs w:val="28"/>
        </w:rPr>
        <w:t>s</w:t>
      </w:r>
      <w:r w:rsidRPr="00D96E4C">
        <w:rPr>
          <w:rFonts w:eastAsia="Arial"/>
          <w:sz w:val="28"/>
          <w:szCs w:val="28"/>
        </w:rPr>
        <w:t>e</w:t>
      </w:r>
      <w:r w:rsidRPr="00D96E4C">
        <w:rPr>
          <w:rFonts w:eastAsia="Arial"/>
          <w:spacing w:val="-9"/>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3"/>
          <w:sz w:val="28"/>
          <w:szCs w:val="28"/>
        </w:rPr>
        <w:t>d</w:t>
      </w:r>
      <w:r w:rsidRPr="00D96E4C">
        <w:rPr>
          <w:rFonts w:eastAsia="Arial"/>
          <w:spacing w:val="-1"/>
          <w:sz w:val="28"/>
          <w:szCs w:val="28"/>
        </w:rPr>
        <w:t>u</w:t>
      </w:r>
      <w:r w:rsidRPr="00D96E4C">
        <w:rPr>
          <w:rFonts w:eastAsia="Arial"/>
          <w:sz w:val="28"/>
          <w:szCs w:val="28"/>
        </w:rPr>
        <w:t>c</w:t>
      </w:r>
      <w:r w:rsidRPr="00D96E4C">
        <w:rPr>
          <w:rFonts w:eastAsia="Arial"/>
          <w:spacing w:val="3"/>
          <w:sz w:val="28"/>
          <w:szCs w:val="28"/>
        </w:rPr>
        <w:t>e</w:t>
      </w:r>
      <w:r w:rsidRPr="00D96E4C">
        <w:rPr>
          <w:rFonts w:eastAsia="Arial"/>
          <w:sz w:val="28"/>
          <w:szCs w:val="28"/>
        </w:rPr>
        <w:t>s</w:t>
      </w:r>
      <w:r w:rsidRPr="00D96E4C">
        <w:rPr>
          <w:rFonts w:eastAsia="Arial"/>
          <w:spacing w:val="-12"/>
          <w:sz w:val="28"/>
          <w:szCs w:val="28"/>
        </w:rPr>
        <w:t xml:space="preserve"> </w:t>
      </w:r>
      <w:r w:rsidRPr="00D96E4C">
        <w:rPr>
          <w:rFonts w:eastAsia="Arial"/>
          <w:sz w:val="28"/>
          <w:szCs w:val="28"/>
        </w:rPr>
        <w:t>a</w:t>
      </w:r>
      <w:r w:rsidRPr="00D96E4C">
        <w:rPr>
          <w:rFonts w:eastAsia="Arial"/>
          <w:spacing w:val="1"/>
          <w:sz w:val="28"/>
          <w:szCs w:val="28"/>
        </w:rPr>
        <w:t xml:space="preserve"> </w:t>
      </w:r>
      <w:r w:rsidRPr="00D96E4C">
        <w:rPr>
          <w:rFonts w:eastAsia="Arial"/>
          <w:spacing w:val="-2"/>
          <w:sz w:val="28"/>
          <w:szCs w:val="28"/>
        </w:rPr>
        <w:t>n</w:t>
      </w:r>
      <w:r w:rsidRPr="00D96E4C">
        <w:rPr>
          <w:rFonts w:eastAsia="Arial"/>
          <w:spacing w:val="3"/>
          <w:sz w:val="28"/>
          <w:szCs w:val="28"/>
        </w:rPr>
        <w:t>o</w:t>
      </w:r>
      <w:r w:rsidRPr="00D96E4C">
        <w:rPr>
          <w:rFonts w:eastAsia="Arial"/>
          <w:spacing w:val="2"/>
          <w:sz w:val="28"/>
          <w:szCs w:val="28"/>
        </w:rPr>
        <w:t>n</w:t>
      </w:r>
      <w:r w:rsidRPr="00D96E4C">
        <w:rPr>
          <w:rFonts w:eastAsia="Arial"/>
          <w:spacing w:val="3"/>
          <w:sz w:val="28"/>
          <w:szCs w:val="28"/>
        </w:rPr>
        <w:t>-</w:t>
      </w:r>
      <w:r w:rsidRPr="00D96E4C">
        <w:rPr>
          <w:rFonts w:eastAsia="Arial"/>
          <w:spacing w:val="-1"/>
          <w:sz w:val="28"/>
          <w:szCs w:val="28"/>
        </w:rPr>
        <w:t>d</w:t>
      </w:r>
      <w:r w:rsidRPr="00D96E4C">
        <w:rPr>
          <w:rFonts w:eastAsia="Arial"/>
          <w:spacing w:val="3"/>
          <w:sz w:val="28"/>
          <w:szCs w:val="28"/>
        </w:rPr>
        <w:t>o</w:t>
      </w:r>
      <w:r w:rsidRPr="00D96E4C">
        <w:rPr>
          <w:rFonts w:eastAsia="Arial"/>
          <w:sz w:val="28"/>
          <w:szCs w:val="28"/>
        </w:rPr>
        <w:t>c</w:t>
      </w:r>
      <w:r w:rsidRPr="00D96E4C">
        <w:rPr>
          <w:rFonts w:eastAsia="Arial"/>
          <w:spacing w:val="-1"/>
          <w:sz w:val="28"/>
          <w:szCs w:val="28"/>
        </w:rPr>
        <w:t>u</w:t>
      </w:r>
      <w:r w:rsidRPr="00D96E4C">
        <w:rPr>
          <w:rFonts w:eastAsia="Arial"/>
          <w:spacing w:val="3"/>
          <w:sz w:val="28"/>
          <w:szCs w:val="28"/>
        </w:rPr>
        <w:t>m</w:t>
      </w:r>
      <w:r w:rsidRPr="00D96E4C">
        <w:rPr>
          <w:rFonts w:eastAsia="Arial"/>
          <w:spacing w:val="-1"/>
          <w:sz w:val="28"/>
          <w:szCs w:val="28"/>
        </w:rPr>
        <w:t>en</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25"/>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l</w:t>
      </w:r>
      <w:r w:rsidRPr="00D96E4C">
        <w:rPr>
          <w:rFonts w:eastAsia="Arial"/>
          <w:spacing w:val="1"/>
          <w:sz w:val="28"/>
          <w:szCs w:val="28"/>
        </w:rPr>
        <w:t>i</w:t>
      </w:r>
      <w:r w:rsidRPr="00D96E4C">
        <w:rPr>
          <w:rFonts w:eastAsia="Arial"/>
          <w:sz w:val="28"/>
          <w:szCs w:val="28"/>
        </w:rPr>
        <w:t>v</w:t>
      </w:r>
      <w:r w:rsidRPr="00D96E4C">
        <w:rPr>
          <w:rFonts w:eastAsia="Arial"/>
          <w:spacing w:val="3"/>
          <w:sz w:val="28"/>
          <w:szCs w:val="28"/>
        </w:rPr>
        <w:t>e</w:t>
      </w:r>
      <w:r w:rsidRPr="00D96E4C">
        <w:rPr>
          <w:rFonts w:eastAsia="Arial"/>
          <w:spacing w:val="-1"/>
          <w:sz w:val="28"/>
          <w:szCs w:val="28"/>
        </w:rPr>
        <w:t>r</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 xml:space="preserve">le. </w:t>
      </w:r>
      <w:r w:rsidRPr="00D96E4C">
        <w:rPr>
          <w:rFonts w:eastAsia="Arial"/>
          <w:spacing w:val="1"/>
          <w:sz w:val="28"/>
          <w:szCs w:val="28"/>
        </w:rPr>
        <w:t>B</w:t>
      </w:r>
      <w:r w:rsidRPr="00D96E4C">
        <w:rPr>
          <w:rFonts w:eastAsia="Arial"/>
          <w:spacing w:val="-1"/>
          <w:sz w:val="28"/>
          <w:szCs w:val="28"/>
        </w:rPr>
        <w:t>a</w:t>
      </w:r>
      <w:r w:rsidRPr="00D96E4C">
        <w:rPr>
          <w:rFonts w:eastAsia="Arial"/>
          <w:sz w:val="28"/>
          <w:szCs w:val="28"/>
        </w:rPr>
        <w:t>c</w:t>
      </w:r>
      <w:r w:rsidRPr="00D96E4C">
        <w:rPr>
          <w:rFonts w:eastAsia="Arial"/>
          <w:spacing w:val="4"/>
          <w:sz w:val="28"/>
          <w:szCs w:val="28"/>
        </w:rPr>
        <w:t>k</w:t>
      </w:r>
      <w:r w:rsidRPr="00D96E4C">
        <w:rPr>
          <w:rFonts w:eastAsia="Arial"/>
          <w:sz w:val="28"/>
          <w:szCs w:val="28"/>
        </w:rPr>
        <w:t>ing</w:t>
      </w:r>
      <w:r w:rsidRPr="00D96E4C">
        <w:rPr>
          <w:rFonts w:eastAsia="Arial"/>
          <w:spacing w:val="-12"/>
          <w:sz w:val="28"/>
          <w:szCs w:val="28"/>
        </w:rPr>
        <w:t xml:space="preserve"> </w:t>
      </w:r>
      <w:r w:rsidRPr="00D96E4C">
        <w:rPr>
          <w:rFonts w:eastAsia="Arial"/>
          <w:spacing w:val="3"/>
          <w:sz w:val="28"/>
          <w:szCs w:val="28"/>
        </w:rPr>
        <w:t>u</w:t>
      </w:r>
      <w:r w:rsidRPr="00D96E4C">
        <w:rPr>
          <w:rFonts w:eastAsia="Arial"/>
          <w:sz w:val="28"/>
          <w:szCs w:val="28"/>
        </w:rPr>
        <w:t>p</w:t>
      </w:r>
      <w:r w:rsidRPr="00D96E4C">
        <w:rPr>
          <w:rFonts w:eastAsia="Arial"/>
          <w:spacing w:val="-4"/>
          <w:sz w:val="28"/>
          <w:szCs w:val="28"/>
        </w:rPr>
        <w:t xml:space="preserve"> </w:t>
      </w:r>
      <w:r w:rsidRPr="00D96E4C">
        <w:rPr>
          <w:rFonts w:eastAsia="Arial"/>
          <w:spacing w:val="-1"/>
          <w:sz w:val="28"/>
          <w:szCs w:val="28"/>
        </w:rPr>
        <w:t>t</w:t>
      </w:r>
      <w:r w:rsidRPr="00D96E4C">
        <w:rPr>
          <w:rFonts w:eastAsia="Arial"/>
          <w:sz w:val="28"/>
          <w:szCs w:val="28"/>
        </w:rPr>
        <w:t>o</w:t>
      </w:r>
      <w:r w:rsidRPr="00D96E4C">
        <w:rPr>
          <w:rFonts w:eastAsia="Arial"/>
          <w:spacing w:val="1"/>
          <w:sz w:val="28"/>
          <w:szCs w:val="28"/>
        </w:rPr>
        <w:t xml:space="preserve"> </w:t>
      </w:r>
      <w:r w:rsidRPr="00D96E4C">
        <w:rPr>
          <w:rFonts w:eastAsia="Arial"/>
          <w:spacing w:val="-2"/>
          <w:sz w:val="28"/>
          <w:szCs w:val="28"/>
        </w:rPr>
        <w:t>a</w:t>
      </w:r>
      <w:r w:rsidRPr="00D96E4C">
        <w:rPr>
          <w:rFonts w:eastAsia="Arial"/>
          <w:spacing w:val="3"/>
          <w:sz w:val="28"/>
          <w:szCs w:val="28"/>
        </w:rPr>
        <w:t>d</w:t>
      </w:r>
      <w:r w:rsidRPr="00D96E4C">
        <w:rPr>
          <w:rFonts w:eastAsia="Arial"/>
          <w:spacing w:val="-1"/>
          <w:sz w:val="28"/>
          <w:szCs w:val="28"/>
        </w:rPr>
        <w:t>d</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ss</w:t>
      </w:r>
      <w:r w:rsidRPr="00D96E4C">
        <w:rPr>
          <w:rFonts w:eastAsia="Arial"/>
          <w:spacing w:val="-10"/>
          <w:sz w:val="28"/>
          <w:szCs w:val="28"/>
        </w:rPr>
        <w:t xml:space="preserve"> </w:t>
      </w:r>
      <w:r w:rsidRPr="00D96E4C">
        <w:rPr>
          <w:rFonts w:eastAsia="Arial"/>
          <w:spacing w:val="3"/>
          <w:sz w:val="28"/>
          <w:szCs w:val="28"/>
        </w:rPr>
        <w:t>m</w:t>
      </w:r>
      <w:r w:rsidRPr="00D96E4C">
        <w:rPr>
          <w:rFonts w:eastAsia="Arial"/>
          <w:sz w:val="28"/>
          <w:szCs w:val="28"/>
        </w:rPr>
        <w:t>is</w:t>
      </w:r>
      <w:r w:rsidRPr="00D96E4C">
        <w:rPr>
          <w:rFonts w:eastAsia="Arial"/>
          <w:spacing w:val="4"/>
          <w:sz w:val="28"/>
          <w:szCs w:val="28"/>
        </w:rPr>
        <w:t>t</w:t>
      </w:r>
      <w:r w:rsidRPr="00D96E4C">
        <w:rPr>
          <w:rFonts w:eastAsia="Arial"/>
          <w:spacing w:val="-1"/>
          <w:sz w:val="28"/>
          <w:szCs w:val="28"/>
        </w:rPr>
        <w:t>a</w:t>
      </w:r>
      <w:r w:rsidRPr="00D96E4C">
        <w:rPr>
          <w:rFonts w:eastAsia="Arial"/>
          <w:spacing w:val="4"/>
          <w:sz w:val="28"/>
          <w:szCs w:val="28"/>
        </w:rPr>
        <w:t>k</w:t>
      </w:r>
      <w:r w:rsidRPr="00D96E4C">
        <w:rPr>
          <w:rFonts w:eastAsia="Arial"/>
          <w:spacing w:val="-1"/>
          <w:sz w:val="28"/>
          <w:szCs w:val="28"/>
        </w:rPr>
        <w:t>e</w:t>
      </w:r>
      <w:r w:rsidRPr="00D96E4C">
        <w:rPr>
          <w:rFonts w:eastAsia="Arial"/>
          <w:sz w:val="28"/>
          <w:szCs w:val="28"/>
        </w:rPr>
        <w:t>s</w:t>
      </w:r>
      <w:r w:rsidRPr="00D96E4C">
        <w:rPr>
          <w:rFonts w:eastAsia="Arial"/>
          <w:spacing w:val="-11"/>
          <w:sz w:val="28"/>
          <w:szCs w:val="28"/>
        </w:rPr>
        <w:t xml:space="preserve"> </w:t>
      </w:r>
      <w:r w:rsidRPr="00D96E4C">
        <w:rPr>
          <w:rFonts w:eastAsia="Arial"/>
          <w:sz w:val="28"/>
          <w:szCs w:val="28"/>
        </w:rPr>
        <w:t>is</w:t>
      </w:r>
      <w:r w:rsidRPr="00D96E4C">
        <w:rPr>
          <w:rFonts w:eastAsia="Arial"/>
          <w:spacing w:val="-2"/>
          <w:sz w:val="28"/>
          <w:szCs w:val="28"/>
        </w:rPr>
        <w:t xml:space="preserve"> d</w:t>
      </w:r>
      <w:r w:rsidRPr="00D96E4C">
        <w:rPr>
          <w:rFonts w:eastAsia="Arial"/>
          <w:spacing w:val="5"/>
          <w:sz w:val="28"/>
          <w:szCs w:val="28"/>
        </w:rPr>
        <w:t>i</w:t>
      </w:r>
      <w:r w:rsidRPr="00D96E4C">
        <w:rPr>
          <w:rFonts w:eastAsia="Arial"/>
          <w:sz w:val="28"/>
          <w:szCs w:val="28"/>
        </w:rPr>
        <w:t>f</w:t>
      </w:r>
      <w:r w:rsidRPr="00D96E4C">
        <w:rPr>
          <w:rFonts w:eastAsia="Arial"/>
          <w:spacing w:val="-1"/>
          <w:sz w:val="28"/>
          <w:szCs w:val="28"/>
        </w:rPr>
        <w:t>f</w:t>
      </w:r>
      <w:r w:rsidRPr="00D96E4C">
        <w:rPr>
          <w:rFonts w:eastAsia="Arial"/>
          <w:sz w:val="28"/>
          <w:szCs w:val="28"/>
        </w:rPr>
        <w:t>i</w:t>
      </w:r>
      <w:r w:rsidRPr="00D96E4C">
        <w:rPr>
          <w:rFonts w:eastAsia="Arial"/>
          <w:spacing w:val="5"/>
          <w:sz w:val="28"/>
          <w:szCs w:val="28"/>
        </w:rPr>
        <w:t>c</w:t>
      </w:r>
      <w:r w:rsidRPr="00D96E4C">
        <w:rPr>
          <w:rFonts w:eastAsia="Arial"/>
          <w:spacing w:val="-1"/>
          <w:sz w:val="28"/>
          <w:szCs w:val="28"/>
        </w:rPr>
        <w:t>u</w:t>
      </w:r>
      <w:r w:rsidRPr="00D96E4C">
        <w:rPr>
          <w:rFonts w:eastAsia="Arial"/>
          <w:sz w:val="28"/>
          <w:szCs w:val="28"/>
        </w:rPr>
        <w:t>lt.</w:t>
      </w:r>
    </w:p>
    <w:p w:rsidR="001A7BD5" w:rsidRPr="00D96E4C" w:rsidRDefault="001A7BD5" w:rsidP="008502D2">
      <w:pPr>
        <w:spacing w:before="8" w:line="100" w:lineRule="exact"/>
        <w:jc w:val="both"/>
        <w:rPr>
          <w:sz w:val="11"/>
          <w:szCs w:val="11"/>
        </w:rPr>
      </w:pPr>
    </w:p>
    <w:p w:rsidR="001A7BD5" w:rsidRPr="00D96E4C" w:rsidRDefault="001A7BD5" w:rsidP="008502D2">
      <w:pPr>
        <w:spacing w:line="200" w:lineRule="exact"/>
        <w:jc w:val="both"/>
      </w:pPr>
    </w:p>
    <w:p w:rsidR="001A7BD5" w:rsidRPr="00D96E4C" w:rsidRDefault="001A7BD5" w:rsidP="008502D2">
      <w:pPr>
        <w:ind w:left="130"/>
        <w:jc w:val="both"/>
      </w:pPr>
      <w:r>
        <w:rPr>
          <w:noProof/>
        </w:rPr>
        <w:drawing>
          <wp:inline distT="0" distB="0" distL="0" distR="0" wp14:anchorId="1748AA88" wp14:editId="59C2E2A5">
            <wp:extent cx="4595495" cy="349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5495" cy="3491230"/>
                    </a:xfrm>
                    <a:prstGeom prst="rect">
                      <a:avLst/>
                    </a:prstGeom>
                    <a:noFill/>
                    <a:ln>
                      <a:noFill/>
                    </a:ln>
                  </pic:spPr>
                </pic:pic>
              </a:graphicData>
            </a:graphic>
          </wp:inline>
        </w:drawing>
      </w:r>
    </w:p>
    <w:p w:rsidR="001A7BD5" w:rsidRPr="00D96E4C" w:rsidRDefault="001A7BD5" w:rsidP="008502D2">
      <w:pPr>
        <w:spacing w:before="7" w:line="160" w:lineRule="exact"/>
        <w:jc w:val="both"/>
        <w:rPr>
          <w:sz w:val="16"/>
          <w:szCs w:val="16"/>
        </w:rPr>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jc w:val="both"/>
        <w:rPr>
          <w:rFonts w:eastAsia="Cambria"/>
          <w:sz w:val="22"/>
          <w:szCs w:val="22"/>
        </w:rPr>
        <w:sectPr w:rsidR="001A7BD5" w:rsidRPr="00D96E4C" w:rsidSect="009D4786">
          <w:pgSz w:w="12240" w:h="15840"/>
          <w:pgMar w:top="1480" w:right="1340" w:bottom="280" w:left="1340" w:header="720" w:footer="720" w:gutter="0"/>
          <w:cols w:space="720"/>
        </w:sectPr>
      </w:pPr>
      <w:r w:rsidRPr="00D96E4C">
        <w:rPr>
          <w:rFonts w:eastAsia="Cambria"/>
          <w:sz w:val="22"/>
          <w:szCs w:val="22"/>
        </w:rPr>
        <w:t xml:space="preserve">                                                                                                                           </w:t>
      </w:r>
      <w:r w:rsidRPr="00D96E4C">
        <w:rPr>
          <w:rFonts w:eastAsia="Cambria"/>
          <w:spacing w:val="18"/>
          <w:sz w:val="22"/>
          <w:szCs w:val="22"/>
        </w:rPr>
        <w:t xml:space="preserve"> </w:t>
      </w:r>
    </w:p>
    <w:p w:rsidR="001A7BD5" w:rsidRPr="00DB031E" w:rsidRDefault="001A7BD5" w:rsidP="00DB031E">
      <w:pPr>
        <w:spacing w:before="51"/>
        <w:ind w:right="3735"/>
        <w:jc w:val="both"/>
        <w:rPr>
          <w:rFonts w:eastAsia="Arial"/>
          <w:sz w:val="40"/>
          <w:szCs w:val="40"/>
        </w:rPr>
      </w:pPr>
      <w:r w:rsidRPr="00DB031E">
        <w:rPr>
          <w:rFonts w:eastAsia="Arial"/>
          <w:spacing w:val="-7"/>
          <w:sz w:val="40"/>
          <w:szCs w:val="40"/>
        </w:rPr>
        <w:lastRenderedPageBreak/>
        <w:t>P</w:t>
      </w:r>
      <w:r w:rsidRPr="00DB031E">
        <w:rPr>
          <w:rFonts w:eastAsia="Arial"/>
          <w:spacing w:val="1"/>
          <w:sz w:val="40"/>
          <w:szCs w:val="40"/>
        </w:rPr>
        <w:t>r</w:t>
      </w:r>
      <w:r w:rsidRPr="00DB031E">
        <w:rPr>
          <w:rFonts w:eastAsia="Arial"/>
          <w:sz w:val="40"/>
          <w:szCs w:val="40"/>
        </w:rPr>
        <w:t>o</w:t>
      </w:r>
      <w:r w:rsidRPr="00DB031E">
        <w:rPr>
          <w:rFonts w:eastAsia="Arial"/>
          <w:spacing w:val="-3"/>
          <w:sz w:val="40"/>
          <w:szCs w:val="40"/>
        </w:rPr>
        <w:t>j</w:t>
      </w:r>
      <w:r w:rsidRPr="00DB031E">
        <w:rPr>
          <w:rFonts w:eastAsia="Arial"/>
          <w:sz w:val="40"/>
          <w:szCs w:val="40"/>
        </w:rPr>
        <w:t>ect</w:t>
      </w:r>
      <w:r w:rsidRPr="00DB031E">
        <w:rPr>
          <w:rFonts w:eastAsia="Arial"/>
          <w:spacing w:val="-5"/>
          <w:sz w:val="40"/>
          <w:szCs w:val="40"/>
        </w:rPr>
        <w:t xml:space="preserve"> </w:t>
      </w:r>
      <w:r w:rsidRPr="00DB031E">
        <w:rPr>
          <w:rFonts w:eastAsia="Arial"/>
          <w:spacing w:val="-2"/>
          <w:sz w:val="40"/>
          <w:szCs w:val="40"/>
        </w:rPr>
        <w:t>Pl</w:t>
      </w:r>
      <w:r w:rsidRPr="00DB031E">
        <w:rPr>
          <w:rFonts w:eastAsia="Arial"/>
          <w:sz w:val="40"/>
          <w:szCs w:val="40"/>
        </w:rPr>
        <w:t>an</w:t>
      </w:r>
    </w:p>
    <w:p w:rsidR="001A7BD5" w:rsidRPr="00D96E4C" w:rsidRDefault="001A7BD5" w:rsidP="008502D2">
      <w:pPr>
        <w:spacing w:before="3" w:line="280" w:lineRule="exact"/>
        <w:jc w:val="both"/>
        <w:rPr>
          <w:sz w:val="28"/>
          <w:szCs w:val="28"/>
        </w:rPr>
      </w:pPr>
    </w:p>
    <w:p w:rsidR="001A7BD5" w:rsidRPr="00D96E4C" w:rsidRDefault="001A7BD5" w:rsidP="008502D2">
      <w:pPr>
        <w:spacing w:line="274" w:lineRule="auto"/>
        <w:ind w:left="100" w:right="61" w:firstLine="773"/>
        <w:jc w:val="both"/>
        <w:rPr>
          <w:rFonts w:eastAsia="Arial"/>
          <w:sz w:val="28"/>
          <w:szCs w:val="28"/>
        </w:rPr>
      </w:pPr>
      <w:r w:rsidRPr="00D96E4C">
        <w:rPr>
          <w:rFonts w:eastAsia="Arial"/>
          <w:spacing w:val="3"/>
          <w:sz w:val="28"/>
          <w:szCs w:val="28"/>
        </w:rPr>
        <w:t>Th</w:t>
      </w:r>
      <w:r w:rsidRPr="00D96E4C">
        <w:rPr>
          <w:rFonts w:eastAsia="Arial"/>
          <w:sz w:val="28"/>
          <w:szCs w:val="28"/>
        </w:rPr>
        <w:t>e</w:t>
      </w:r>
      <w:r w:rsidRPr="00D96E4C">
        <w:rPr>
          <w:rFonts w:eastAsia="Arial"/>
          <w:spacing w:val="6"/>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z w:val="28"/>
          <w:szCs w:val="28"/>
        </w:rPr>
        <w:t>j</w:t>
      </w:r>
      <w:r w:rsidRPr="00D96E4C">
        <w:rPr>
          <w:rFonts w:eastAsia="Arial"/>
          <w:spacing w:val="4"/>
          <w:sz w:val="28"/>
          <w:szCs w:val="28"/>
        </w:rPr>
        <w:t>e</w:t>
      </w:r>
      <w:r w:rsidRPr="00D96E4C">
        <w:rPr>
          <w:rFonts w:eastAsia="Arial"/>
          <w:sz w:val="28"/>
          <w:szCs w:val="28"/>
        </w:rPr>
        <w:t>ct</w:t>
      </w:r>
      <w:r w:rsidRPr="00D96E4C">
        <w:rPr>
          <w:rFonts w:eastAsia="Arial"/>
          <w:spacing w:val="3"/>
          <w:sz w:val="28"/>
          <w:szCs w:val="28"/>
        </w:rPr>
        <w:t xml:space="preserve"> </w:t>
      </w:r>
      <w:r w:rsidRPr="00D96E4C">
        <w:rPr>
          <w:rFonts w:eastAsia="Arial"/>
          <w:spacing w:val="-1"/>
          <w:sz w:val="28"/>
          <w:szCs w:val="28"/>
        </w:rPr>
        <w:t>p</w:t>
      </w:r>
      <w:r w:rsidRPr="00D96E4C">
        <w:rPr>
          <w:rFonts w:eastAsia="Arial"/>
          <w:spacing w:val="5"/>
          <w:sz w:val="28"/>
          <w:szCs w:val="28"/>
        </w:rPr>
        <w:t>l</w:t>
      </w:r>
      <w:r w:rsidRPr="00D96E4C">
        <w:rPr>
          <w:rFonts w:eastAsia="Arial"/>
          <w:spacing w:val="-1"/>
          <w:sz w:val="28"/>
          <w:szCs w:val="28"/>
        </w:rPr>
        <w:t>a</w:t>
      </w:r>
      <w:r w:rsidRPr="00D96E4C">
        <w:rPr>
          <w:rFonts w:eastAsia="Arial"/>
          <w:sz w:val="28"/>
          <w:szCs w:val="28"/>
        </w:rPr>
        <w:t>n</w:t>
      </w:r>
      <w:r w:rsidRPr="00D96E4C">
        <w:rPr>
          <w:rFonts w:eastAsia="Arial"/>
          <w:spacing w:val="10"/>
          <w:sz w:val="28"/>
          <w:szCs w:val="28"/>
        </w:rPr>
        <w:t xml:space="preserve"> </w:t>
      </w:r>
      <w:r w:rsidRPr="00D96E4C">
        <w:rPr>
          <w:rFonts w:eastAsia="Arial"/>
          <w:sz w:val="28"/>
          <w:szCs w:val="28"/>
        </w:rPr>
        <w:t>s</w:t>
      </w:r>
      <w:r w:rsidRPr="00D96E4C">
        <w:rPr>
          <w:rFonts w:eastAsia="Arial"/>
          <w:spacing w:val="-1"/>
          <w:sz w:val="28"/>
          <w:szCs w:val="28"/>
        </w:rPr>
        <w:t>e</w:t>
      </w:r>
      <w:r w:rsidRPr="00D96E4C">
        <w:rPr>
          <w:rFonts w:eastAsia="Arial"/>
          <w:sz w:val="28"/>
          <w:szCs w:val="28"/>
        </w:rPr>
        <w:t>ts</w:t>
      </w:r>
      <w:r w:rsidRPr="00D96E4C">
        <w:rPr>
          <w:rFonts w:eastAsia="Arial"/>
          <w:spacing w:val="11"/>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7"/>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2"/>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s</w:t>
      </w:r>
      <w:r w:rsidRPr="00D96E4C">
        <w:rPr>
          <w:rFonts w:eastAsia="Arial"/>
          <w:spacing w:val="-1"/>
          <w:sz w:val="28"/>
          <w:szCs w:val="28"/>
        </w:rPr>
        <w:t>ou</w:t>
      </w:r>
      <w:r w:rsidRPr="00D96E4C">
        <w:rPr>
          <w:rFonts w:eastAsia="Arial"/>
          <w:spacing w:val="3"/>
          <w:sz w:val="28"/>
          <w:szCs w:val="28"/>
        </w:rPr>
        <w:t>r</w:t>
      </w:r>
      <w:r w:rsidRPr="00D96E4C">
        <w:rPr>
          <w:rFonts w:eastAsia="Arial"/>
          <w:sz w:val="28"/>
          <w:szCs w:val="28"/>
        </w:rPr>
        <w:t>c</w:t>
      </w:r>
      <w:r w:rsidRPr="00D96E4C">
        <w:rPr>
          <w:rFonts w:eastAsia="Arial"/>
          <w:spacing w:val="-1"/>
          <w:sz w:val="28"/>
          <w:szCs w:val="28"/>
        </w:rPr>
        <w:t>e</w:t>
      </w:r>
      <w:r w:rsidRPr="00D96E4C">
        <w:rPr>
          <w:rFonts w:eastAsia="Arial"/>
          <w:sz w:val="28"/>
          <w:szCs w:val="28"/>
        </w:rPr>
        <w:t>s</w:t>
      </w:r>
      <w:r w:rsidRPr="00D96E4C">
        <w:rPr>
          <w:rFonts w:eastAsia="Arial"/>
          <w:spacing w:val="5"/>
          <w:sz w:val="28"/>
          <w:szCs w:val="28"/>
        </w:rPr>
        <w:t xml:space="preserve"> </w:t>
      </w:r>
      <w:r w:rsidRPr="00D96E4C">
        <w:rPr>
          <w:rFonts w:eastAsia="Arial"/>
          <w:spacing w:val="-1"/>
          <w:sz w:val="28"/>
          <w:szCs w:val="28"/>
        </w:rPr>
        <w:t>a</w:t>
      </w:r>
      <w:r w:rsidRPr="00D96E4C">
        <w:rPr>
          <w:rFonts w:eastAsia="Arial"/>
          <w:sz w:val="28"/>
          <w:szCs w:val="28"/>
        </w:rPr>
        <w:t>v</w:t>
      </w:r>
      <w:r w:rsidRPr="00D96E4C">
        <w:rPr>
          <w:rFonts w:eastAsia="Arial"/>
          <w:spacing w:val="-1"/>
          <w:sz w:val="28"/>
          <w:szCs w:val="28"/>
        </w:rPr>
        <w:t>a</w:t>
      </w:r>
      <w:r w:rsidRPr="00D96E4C">
        <w:rPr>
          <w:rFonts w:eastAsia="Arial"/>
          <w:sz w:val="28"/>
          <w:szCs w:val="28"/>
        </w:rPr>
        <w:t>i</w:t>
      </w:r>
      <w:r w:rsidRPr="00D96E4C">
        <w:rPr>
          <w:rFonts w:eastAsia="Arial"/>
          <w:spacing w:val="6"/>
          <w:sz w:val="28"/>
          <w:szCs w:val="28"/>
        </w:rPr>
        <w:t>l</w:t>
      </w:r>
      <w:r w:rsidRPr="00D96E4C">
        <w:rPr>
          <w:rFonts w:eastAsia="Arial"/>
          <w:spacing w:val="-1"/>
          <w:sz w:val="28"/>
          <w:szCs w:val="28"/>
        </w:rPr>
        <w:t>ab</w:t>
      </w:r>
      <w:r w:rsidRPr="00D96E4C">
        <w:rPr>
          <w:rFonts w:eastAsia="Arial"/>
          <w:spacing w:val="5"/>
          <w:sz w:val="28"/>
          <w:szCs w:val="28"/>
        </w:rPr>
        <w:t>l</w:t>
      </w:r>
      <w:r w:rsidRPr="00D96E4C">
        <w:rPr>
          <w:rFonts w:eastAsia="Arial"/>
          <w:sz w:val="28"/>
          <w:szCs w:val="28"/>
        </w:rPr>
        <w:t xml:space="preserve">e </w:t>
      </w:r>
      <w:r w:rsidRPr="00D96E4C">
        <w:rPr>
          <w:rFonts w:eastAsia="Arial"/>
          <w:spacing w:val="4"/>
          <w:sz w:val="28"/>
          <w:szCs w:val="28"/>
        </w:rPr>
        <w:t>t</w:t>
      </w:r>
      <w:r w:rsidRPr="00D96E4C">
        <w:rPr>
          <w:rFonts w:eastAsia="Arial"/>
          <w:sz w:val="28"/>
          <w:szCs w:val="28"/>
        </w:rPr>
        <w:t>o</w:t>
      </w:r>
      <w:r w:rsidRPr="00D96E4C">
        <w:rPr>
          <w:rFonts w:eastAsia="Arial"/>
          <w:spacing w:val="9"/>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7"/>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7"/>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 wo</w:t>
      </w:r>
      <w:r w:rsidRPr="00D96E4C">
        <w:rPr>
          <w:rFonts w:eastAsia="Arial"/>
          <w:spacing w:val="-2"/>
          <w:sz w:val="28"/>
          <w:szCs w:val="28"/>
        </w:rPr>
        <w:t>r</w:t>
      </w:r>
      <w:r w:rsidRPr="00D96E4C">
        <w:rPr>
          <w:rFonts w:eastAsia="Arial"/>
          <w:sz w:val="28"/>
          <w:szCs w:val="28"/>
        </w:rPr>
        <w:t>k</w:t>
      </w:r>
      <w:r w:rsidRPr="00D96E4C">
        <w:rPr>
          <w:rFonts w:eastAsia="Arial"/>
          <w:spacing w:val="14"/>
          <w:sz w:val="28"/>
          <w:szCs w:val="28"/>
        </w:rPr>
        <w:t xml:space="preserve"> </w:t>
      </w:r>
      <w:r w:rsidRPr="00D96E4C">
        <w:rPr>
          <w:rFonts w:eastAsia="Arial"/>
          <w:spacing w:val="-1"/>
          <w:sz w:val="28"/>
          <w:szCs w:val="28"/>
        </w:rPr>
        <w:t>br</w:t>
      </w:r>
      <w:r w:rsidRPr="00D96E4C">
        <w:rPr>
          <w:rFonts w:eastAsia="Arial"/>
          <w:spacing w:val="3"/>
          <w:sz w:val="28"/>
          <w:szCs w:val="28"/>
        </w:rPr>
        <w:t>e</w:t>
      </w:r>
      <w:r w:rsidRPr="00D96E4C">
        <w:rPr>
          <w:rFonts w:eastAsia="Arial"/>
          <w:spacing w:val="-1"/>
          <w:sz w:val="28"/>
          <w:szCs w:val="28"/>
        </w:rPr>
        <w:t>a</w:t>
      </w:r>
      <w:r w:rsidRPr="00D96E4C">
        <w:rPr>
          <w:rFonts w:eastAsia="Arial"/>
          <w:spacing w:val="4"/>
          <w:sz w:val="28"/>
          <w:szCs w:val="28"/>
        </w:rPr>
        <w:t>k</w:t>
      </w:r>
      <w:r w:rsidRPr="00D96E4C">
        <w:rPr>
          <w:rFonts w:eastAsia="Arial"/>
          <w:spacing w:val="-1"/>
          <w:sz w:val="28"/>
          <w:szCs w:val="28"/>
        </w:rPr>
        <w:t>d</w:t>
      </w:r>
      <w:r w:rsidRPr="00D96E4C">
        <w:rPr>
          <w:rFonts w:eastAsia="Arial"/>
          <w:spacing w:val="3"/>
          <w:sz w:val="28"/>
          <w:szCs w:val="28"/>
        </w:rPr>
        <w:t>o</w:t>
      </w:r>
      <w:r w:rsidRPr="00D96E4C">
        <w:rPr>
          <w:rFonts w:eastAsia="Arial"/>
          <w:spacing w:val="-4"/>
          <w:sz w:val="28"/>
          <w:szCs w:val="28"/>
        </w:rPr>
        <w:t>w</w:t>
      </w:r>
      <w:r w:rsidRPr="00D96E4C">
        <w:rPr>
          <w:rFonts w:eastAsia="Arial"/>
          <w:sz w:val="28"/>
          <w:szCs w:val="28"/>
        </w:rPr>
        <w:t xml:space="preserve">n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14"/>
          <w:sz w:val="28"/>
          <w:szCs w:val="28"/>
        </w:rPr>
        <w:t xml:space="preserve"> </w:t>
      </w:r>
      <w:r w:rsidRPr="00D96E4C">
        <w:rPr>
          <w:rFonts w:eastAsia="Arial"/>
          <w:sz w:val="28"/>
          <w:szCs w:val="28"/>
        </w:rPr>
        <w:t>a</w:t>
      </w:r>
      <w:r w:rsidRPr="00D96E4C">
        <w:rPr>
          <w:rFonts w:eastAsia="Arial"/>
          <w:spacing w:val="12"/>
          <w:sz w:val="28"/>
          <w:szCs w:val="28"/>
        </w:rPr>
        <w:t xml:space="preserve"> </w:t>
      </w:r>
      <w:r w:rsidRPr="00D96E4C">
        <w:rPr>
          <w:rFonts w:eastAsia="Arial"/>
          <w:sz w:val="28"/>
          <w:szCs w:val="28"/>
        </w:rPr>
        <w:t>sc</w:t>
      </w:r>
      <w:r w:rsidRPr="00D96E4C">
        <w:rPr>
          <w:rFonts w:eastAsia="Arial"/>
          <w:spacing w:val="3"/>
          <w:sz w:val="28"/>
          <w:szCs w:val="28"/>
        </w:rPr>
        <w:t>h</w:t>
      </w:r>
      <w:r w:rsidRPr="00D96E4C">
        <w:rPr>
          <w:rFonts w:eastAsia="Arial"/>
          <w:spacing w:val="-1"/>
          <w:sz w:val="28"/>
          <w:szCs w:val="28"/>
        </w:rPr>
        <w:t>edu</w:t>
      </w:r>
      <w:r w:rsidRPr="00D96E4C">
        <w:rPr>
          <w:rFonts w:eastAsia="Arial"/>
          <w:spacing w:val="5"/>
          <w:sz w:val="28"/>
          <w:szCs w:val="28"/>
        </w:rPr>
        <w:t>l</w:t>
      </w:r>
      <w:r w:rsidRPr="00D96E4C">
        <w:rPr>
          <w:rFonts w:eastAsia="Arial"/>
          <w:sz w:val="28"/>
          <w:szCs w:val="28"/>
        </w:rPr>
        <w:t>e</w:t>
      </w:r>
      <w:r w:rsidRPr="00D96E4C">
        <w:rPr>
          <w:rFonts w:eastAsia="Arial"/>
          <w:spacing w:val="2"/>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10"/>
          <w:sz w:val="28"/>
          <w:szCs w:val="28"/>
        </w:rPr>
        <w:t xml:space="preserve"> </w:t>
      </w:r>
      <w:r w:rsidRPr="00D96E4C">
        <w:rPr>
          <w:rFonts w:eastAsia="Arial"/>
          <w:sz w:val="28"/>
          <w:szCs w:val="28"/>
        </w:rPr>
        <w:t>c</w:t>
      </w:r>
      <w:r w:rsidRPr="00D96E4C">
        <w:rPr>
          <w:rFonts w:eastAsia="Arial"/>
          <w:spacing w:val="3"/>
          <w:sz w:val="28"/>
          <w:szCs w:val="28"/>
        </w:rPr>
        <w:t>a</w:t>
      </w:r>
      <w:r w:rsidRPr="00D96E4C">
        <w:rPr>
          <w:rFonts w:eastAsia="Arial"/>
          <w:spacing w:val="-1"/>
          <w:sz w:val="28"/>
          <w:szCs w:val="28"/>
        </w:rPr>
        <w:t>r</w:t>
      </w:r>
      <w:r w:rsidRPr="00D96E4C">
        <w:rPr>
          <w:rFonts w:eastAsia="Arial"/>
          <w:spacing w:val="3"/>
          <w:sz w:val="28"/>
          <w:szCs w:val="28"/>
        </w:rPr>
        <w:t>r</w:t>
      </w:r>
      <w:r w:rsidRPr="00D96E4C">
        <w:rPr>
          <w:rFonts w:eastAsia="Arial"/>
          <w:spacing w:val="-5"/>
          <w:sz w:val="28"/>
          <w:szCs w:val="28"/>
        </w:rPr>
        <w:t>y</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4"/>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11"/>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5"/>
          <w:sz w:val="28"/>
          <w:szCs w:val="28"/>
        </w:rPr>
        <w:t xml:space="preserve"> </w:t>
      </w:r>
      <w:r w:rsidRPr="00D96E4C">
        <w:rPr>
          <w:rFonts w:eastAsia="Arial"/>
          <w:spacing w:val="-4"/>
          <w:sz w:val="28"/>
          <w:szCs w:val="28"/>
        </w:rPr>
        <w:t>w</w:t>
      </w:r>
      <w:r w:rsidRPr="00D96E4C">
        <w:rPr>
          <w:rFonts w:eastAsia="Arial"/>
          <w:spacing w:val="-1"/>
          <w:sz w:val="28"/>
          <w:szCs w:val="28"/>
        </w:rPr>
        <w:t>or</w:t>
      </w:r>
      <w:r w:rsidRPr="00D96E4C">
        <w:rPr>
          <w:rFonts w:eastAsia="Arial"/>
          <w:spacing w:val="4"/>
          <w:sz w:val="28"/>
          <w:szCs w:val="28"/>
        </w:rPr>
        <w:t>k</w:t>
      </w:r>
      <w:r w:rsidRPr="00D96E4C">
        <w:rPr>
          <w:rFonts w:eastAsia="Arial"/>
          <w:sz w:val="28"/>
          <w:szCs w:val="28"/>
        </w:rPr>
        <w:t>.</w:t>
      </w:r>
      <w:r w:rsidRPr="00D96E4C">
        <w:rPr>
          <w:rFonts w:eastAsia="Arial"/>
          <w:spacing w:val="8"/>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is</w:t>
      </w:r>
      <w:r w:rsidRPr="00D96E4C">
        <w:rPr>
          <w:rFonts w:eastAsia="Arial"/>
          <w:spacing w:val="10"/>
          <w:sz w:val="28"/>
          <w:szCs w:val="28"/>
        </w:rPr>
        <w:t xml:space="preserve"> </w:t>
      </w:r>
      <w:r w:rsidRPr="00D96E4C">
        <w:rPr>
          <w:rFonts w:eastAsia="Arial"/>
          <w:sz w:val="28"/>
          <w:szCs w:val="28"/>
        </w:rPr>
        <w:t>is</w:t>
      </w:r>
      <w:r w:rsidRPr="00D96E4C">
        <w:rPr>
          <w:rFonts w:eastAsia="Arial"/>
          <w:spacing w:val="14"/>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pacing w:val="-1"/>
          <w:sz w:val="28"/>
          <w:szCs w:val="28"/>
        </w:rPr>
        <w:t>p</w:t>
      </w:r>
      <w:r w:rsidRPr="00D96E4C">
        <w:rPr>
          <w:rFonts w:eastAsia="Arial"/>
          <w:sz w:val="28"/>
          <w:szCs w:val="28"/>
        </w:rPr>
        <w:t>l</w:t>
      </w:r>
      <w:r w:rsidRPr="00D96E4C">
        <w:rPr>
          <w:rFonts w:eastAsia="Arial"/>
          <w:spacing w:val="4"/>
          <w:sz w:val="28"/>
          <w:szCs w:val="28"/>
        </w:rPr>
        <w:t>a</w:t>
      </w:r>
      <w:r w:rsidRPr="00D96E4C">
        <w:rPr>
          <w:rFonts w:eastAsia="Arial"/>
          <w:sz w:val="28"/>
          <w:szCs w:val="28"/>
        </w:rPr>
        <w:t>n which</w:t>
      </w:r>
      <w:r w:rsidRPr="00D96E4C">
        <w:rPr>
          <w:rFonts w:eastAsia="Arial"/>
          <w:spacing w:val="5"/>
          <w:sz w:val="28"/>
          <w:szCs w:val="28"/>
        </w:rPr>
        <w:t xml:space="preserve"> </w:t>
      </w:r>
      <w:r w:rsidRPr="00D96E4C">
        <w:rPr>
          <w:rFonts w:eastAsia="Arial"/>
          <w:spacing w:val="-4"/>
          <w:sz w:val="28"/>
          <w:szCs w:val="28"/>
        </w:rPr>
        <w:t>w</w:t>
      </w:r>
      <w:r w:rsidRPr="00D96E4C">
        <w:rPr>
          <w:rFonts w:eastAsia="Arial"/>
          <w:sz w:val="28"/>
          <w:szCs w:val="28"/>
        </w:rPr>
        <w:t>e</w:t>
      </w:r>
      <w:r w:rsidRPr="00D96E4C">
        <w:rPr>
          <w:rFonts w:eastAsia="Arial"/>
          <w:spacing w:val="8"/>
          <w:sz w:val="28"/>
          <w:szCs w:val="28"/>
        </w:rPr>
        <w:t xml:space="preserve"> </w:t>
      </w:r>
      <w:r w:rsidRPr="00D96E4C">
        <w:rPr>
          <w:rFonts w:eastAsia="Arial"/>
          <w:spacing w:val="-1"/>
          <w:sz w:val="28"/>
          <w:szCs w:val="28"/>
        </w:rPr>
        <w:t>ha</w:t>
      </w:r>
      <w:r w:rsidRPr="00D96E4C">
        <w:rPr>
          <w:rFonts w:eastAsia="Arial"/>
          <w:spacing w:val="4"/>
          <w:sz w:val="28"/>
          <w:szCs w:val="28"/>
        </w:rPr>
        <w:t>v</w:t>
      </w:r>
      <w:r w:rsidRPr="00D96E4C">
        <w:rPr>
          <w:rFonts w:eastAsia="Arial"/>
          <w:sz w:val="28"/>
          <w:szCs w:val="28"/>
        </w:rPr>
        <w:t>e</w:t>
      </w:r>
      <w:r w:rsidRPr="00D96E4C">
        <w:rPr>
          <w:rFonts w:eastAsia="Arial"/>
          <w:spacing w:val="1"/>
          <w:sz w:val="28"/>
          <w:szCs w:val="28"/>
        </w:rPr>
        <w:t xml:space="preserve"> </w:t>
      </w:r>
      <w:r w:rsidRPr="00D96E4C">
        <w:rPr>
          <w:rFonts w:eastAsia="Arial"/>
          <w:spacing w:val="-1"/>
          <w:sz w:val="28"/>
          <w:szCs w:val="28"/>
        </w:rPr>
        <w:t>b</w:t>
      </w:r>
      <w:r w:rsidRPr="00D96E4C">
        <w:rPr>
          <w:rFonts w:eastAsia="Arial"/>
          <w:spacing w:val="3"/>
          <w:sz w:val="28"/>
          <w:szCs w:val="28"/>
        </w:rPr>
        <w:t>e</w:t>
      </w:r>
      <w:r w:rsidRPr="00D96E4C">
        <w:rPr>
          <w:rFonts w:eastAsia="Arial"/>
          <w:spacing w:val="-1"/>
          <w:sz w:val="28"/>
          <w:szCs w:val="28"/>
        </w:rPr>
        <w:t>e</w:t>
      </w:r>
      <w:r w:rsidRPr="00D96E4C">
        <w:rPr>
          <w:rFonts w:eastAsia="Arial"/>
          <w:sz w:val="28"/>
          <w:szCs w:val="28"/>
        </w:rPr>
        <w:t>n</w:t>
      </w:r>
      <w:r w:rsidRPr="00D96E4C">
        <w:rPr>
          <w:rFonts w:eastAsia="Arial"/>
          <w:spacing w:val="1"/>
          <w:sz w:val="28"/>
          <w:szCs w:val="28"/>
        </w:rPr>
        <w:t xml:space="preserve"> </w:t>
      </w:r>
      <w:r w:rsidRPr="00D96E4C">
        <w:rPr>
          <w:rFonts w:eastAsia="Arial"/>
          <w:spacing w:val="4"/>
          <w:sz w:val="28"/>
          <w:szCs w:val="28"/>
        </w:rPr>
        <w:t>f</w:t>
      </w:r>
      <w:r w:rsidRPr="00D96E4C">
        <w:rPr>
          <w:rFonts w:eastAsia="Arial"/>
          <w:spacing w:val="-1"/>
          <w:sz w:val="28"/>
          <w:szCs w:val="28"/>
        </w:rPr>
        <w:t>o</w:t>
      </w:r>
      <w:r w:rsidRPr="00D96E4C">
        <w:rPr>
          <w:rFonts w:eastAsia="Arial"/>
          <w:sz w:val="28"/>
          <w:szCs w:val="28"/>
        </w:rPr>
        <w:t>l</w:t>
      </w:r>
      <w:r w:rsidRPr="00D96E4C">
        <w:rPr>
          <w:rFonts w:eastAsia="Arial"/>
          <w:spacing w:val="1"/>
          <w:sz w:val="28"/>
          <w:szCs w:val="28"/>
        </w:rPr>
        <w:t>l</w:t>
      </w:r>
      <w:r w:rsidRPr="00D96E4C">
        <w:rPr>
          <w:rFonts w:eastAsia="Arial"/>
          <w:spacing w:val="3"/>
          <w:sz w:val="28"/>
          <w:szCs w:val="28"/>
        </w:rPr>
        <w:t>o</w:t>
      </w:r>
      <w:r w:rsidRPr="00D96E4C">
        <w:rPr>
          <w:rFonts w:eastAsia="Arial"/>
          <w:spacing w:val="-4"/>
          <w:sz w:val="28"/>
          <w:szCs w:val="28"/>
        </w:rPr>
        <w:t>w</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g</w:t>
      </w:r>
      <w:r w:rsidRPr="00D96E4C">
        <w:rPr>
          <w:rFonts w:eastAsia="Arial"/>
          <w:spacing w:val="-4"/>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r</w:t>
      </w:r>
      <w:r w:rsidRPr="00D96E4C">
        <w:rPr>
          <w:rFonts w:eastAsia="Arial"/>
          <w:spacing w:val="3"/>
          <w:sz w:val="28"/>
          <w:szCs w:val="28"/>
        </w:rPr>
        <w:t>o</w:t>
      </w:r>
      <w:r w:rsidRPr="00D96E4C">
        <w:rPr>
          <w:rFonts w:eastAsia="Arial"/>
          <w:spacing w:val="-1"/>
          <w:sz w:val="28"/>
          <w:szCs w:val="28"/>
        </w:rPr>
        <w:t>u</w:t>
      </w:r>
      <w:r w:rsidRPr="00D96E4C">
        <w:rPr>
          <w:rFonts w:eastAsia="Arial"/>
          <w:spacing w:val="3"/>
          <w:sz w:val="28"/>
          <w:szCs w:val="28"/>
        </w:rPr>
        <w:t>g</w:t>
      </w:r>
      <w:r w:rsidRPr="00D96E4C">
        <w:rPr>
          <w:rFonts w:eastAsia="Arial"/>
          <w:sz w:val="28"/>
          <w:szCs w:val="28"/>
        </w:rPr>
        <w:t>h</w:t>
      </w:r>
      <w:r w:rsidRPr="00D96E4C">
        <w:rPr>
          <w:rFonts w:eastAsia="Arial"/>
          <w:spacing w:val="-2"/>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3"/>
          <w:sz w:val="28"/>
          <w:szCs w:val="28"/>
        </w:rPr>
        <w:t xml:space="preserve"> d</w:t>
      </w:r>
      <w:r w:rsidRPr="00D96E4C">
        <w:rPr>
          <w:rFonts w:eastAsia="Arial"/>
          <w:spacing w:val="-1"/>
          <w:sz w:val="28"/>
          <w:szCs w:val="28"/>
        </w:rPr>
        <w:t>e</w:t>
      </w:r>
      <w:r w:rsidRPr="00D96E4C">
        <w:rPr>
          <w:rFonts w:eastAsia="Arial"/>
          <w:sz w:val="28"/>
          <w:szCs w:val="28"/>
        </w:rPr>
        <w:t>v</w:t>
      </w:r>
      <w:r w:rsidRPr="00D96E4C">
        <w:rPr>
          <w:rFonts w:eastAsia="Arial"/>
          <w:spacing w:val="-1"/>
          <w:sz w:val="28"/>
          <w:szCs w:val="28"/>
        </w:rPr>
        <w:t>e</w:t>
      </w:r>
      <w:r w:rsidRPr="00D96E4C">
        <w:rPr>
          <w:rFonts w:eastAsia="Arial"/>
          <w:spacing w:val="5"/>
          <w:sz w:val="28"/>
          <w:szCs w:val="28"/>
        </w:rPr>
        <w:t>l</w:t>
      </w:r>
      <w:r w:rsidRPr="00D96E4C">
        <w:rPr>
          <w:rFonts w:eastAsia="Arial"/>
          <w:spacing w:val="-1"/>
          <w:sz w:val="28"/>
          <w:szCs w:val="28"/>
        </w:rPr>
        <w:t>op</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8"/>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6"/>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r</w:t>
      </w:r>
      <w:r w:rsidRPr="00D96E4C">
        <w:rPr>
          <w:rFonts w:eastAsia="Arial"/>
          <w:spacing w:val="8"/>
          <w:sz w:val="28"/>
          <w:szCs w:val="28"/>
        </w:rPr>
        <w:t xml:space="preserve"> </w:t>
      </w:r>
      <w:r w:rsidRPr="00D96E4C">
        <w:rPr>
          <w:rFonts w:eastAsia="Arial"/>
          <w:spacing w:val="-1"/>
          <w:sz w:val="28"/>
          <w:szCs w:val="28"/>
        </w:rPr>
        <w:t>pr</w:t>
      </w:r>
      <w:r w:rsidRPr="00D96E4C">
        <w:rPr>
          <w:rFonts w:eastAsia="Arial"/>
          <w:spacing w:val="3"/>
          <w:sz w:val="28"/>
          <w:szCs w:val="28"/>
        </w:rPr>
        <w:t>o</w:t>
      </w:r>
      <w:r w:rsidRPr="00D96E4C">
        <w:rPr>
          <w:rFonts w:eastAsia="Arial"/>
          <w:spacing w:val="-1"/>
          <w:sz w:val="28"/>
          <w:szCs w:val="28"/>
        </w:rPr>
        <w:t>du</w:t>
      </w:r>
      <w:r w:rsidRPr="00D96E4C">
        <w:rPr>
          <w:rFonts w:eastAsia="Arial"/>
          <w:spacing w:val="4"/>
          <w:sz w:val="28"/>
          <w:szCs w:val="28"/>
        </w:rPr>
        <w:t>c</w:t>
      </w:r>
      <w:r w:rsidRPr="00D96E4C">
        <w:rPr>
          <w:rFonts w:eastAsia="Arial"/>
          <w:sz w:val="28"/>
          <w:szCs w:val="28"/>
        </w:rPr>
        <w:t>ts</w:t>
      </w:r>
      <w:r w:rsidRPr="00D96E4C">
        <w:rPr>
          <w:rFonts w:eastAsia="Arial"/>
          <w:spacing w:val="-3"/>
          <w:sz w:val="28"/>
          <w:szCs w:val="28"/>
        </w:rPr>
        <w:t xml:space="preserve"> </w:t>
      </w:r>
      <w:r w:rsidRPr="00D96E4C">
        <w:rPr>
          <w:rFonts w:eastAsia="Arial"/>
          <w:sz w:val="28"/>
          <w:szCs w:val="28"/>
        </w:rPr>
        <w:t>i.</w:t>
      </w:r>
      <w:r w:rsidRPr="00D96E4C">
        <w:rPr>
          <w:rFonts w:eastAsia="Arial"/>
          <w:spacing w:val="-1"/>
          <w:sz w:val="28"/>
          <w:szCs w:val="28"/>
        </w:rPr>
        <w:t>e</w:t>
      </w:r>
      <w:r w:rsidRPr="00D96E4C">
        <w:rPr>
          <w:rFonts w:eastAsia="Arial"/>
          <w:sz w:val="28"/>
          <w:szCs w:val="28"/>
        </w:rPr>
        <w:t>. Doc</w:t>
      </w:r>
      <w:r w:rsidRPr="00D96E4C">
        <w:rPr>
          <w:rFonts w:eastAsia="Arial"/>
          <w:spacing w:val="-2"/>
          <w:sz w:val="28"/>
          <w:szCs w:val="28"/>
        </w:rPr>
        <w:t>u</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r w:rsidRPr="00D96E4C">
        <w:rPr>
          <w:rFonts w:eastAsia="Arial"/>
          <w:spacing w:val="-10"/>
          <w:sz w:val="28"/>
          <w:szCs w:val="28"/>
        </w:rPr>
        <w:t xml:space="preserve"> </w:t>
      </w:r>
      <w:r w:rsidRPr="00D96E4C">
        <w:rPr>
          <w:rFonts w:eastAsia="Arial"/>
          <w:spacing w:val="-1"/>
          <w:sz w:val="28"/>
          <w:szCs w:val="28"/>
        </w:rPr>
        <w:t>Ma</w:t>
      </w:r>
      <w:r w:rsidRPr="00D96E4C">
        <w:rPr>
          <w:rFonts w:eastAsia="Arial"/>
          <w:spacing w:val="3"/>
          <w:sz w:val="28"/>
          <w:szCs w:val="28"/>
        </w:rPr>
        <w:t>n</w:t>
      </w:r>
      <w:r w:rsidRPr="00D96E4C">
        <w:rPr>
          <w:rFonts w:eastAsia="Arial"/>
          <w:spacing w:val="-1"/>
          <w:sz w:val="28"/>
          <w:szCs w:val="28"/>
        </w:rPr>
        <w:t>a</w:t>
      </w:r>
      <w:r w:rsidRPr="00D96E4C">
        <w:rPr>
          <w:rFonts w:eastAsia="Arial"/>
          <w:spacing w:val="3"/>
          <w:sz w:val="28"/>
          <w:szCs w:val="28"/>
        </w:rPr>
        <w:t>g</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12"/>
          <w:sz w:val="28"/>
          <w:szCs w:val="28"/>
        </w:rPr>
        <w:t xml:space="preserve"> </w:t>
      </w:r>
      <w:r w:rsidRPr="00D96E4C">
        <w:rPr>
          <w:rFonts w:eastAsia="Arial"/>
          <w:spacing w:val="6"/>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pacing w:val="3"/>
          <w:sz w:val="28"/>
          <w:szCs w:val="28"/>
        </w:rPr>
        <w:t>m</w:t>
      </w:r>
      <w:r w:rsidRPr="00D96E4C">
        <w:rPr>
          <w:rFonts w:eastAsia="Arial"/>
          <w:sz w:val="28"/>
          <w:szCs w:val="28"/>
        </w:rPr>
        <w:t>.</w:t>
      </w:r>
    </w:p>
    <w:p w:rsidR="001A7BD5" w:rsidRPr="00D96E4C" w:rsidRDefault="001A7BD5" w:rsidP="008502D2">
      <w:pPr>
        <w:spacing w:before="9" w:line="200" w:lineRule="exact"/>
        <w:jc w:val="both"/>
      </w:pPr>
    </w:p>
    <w:p w:rsidR="001A7BD5" w:rsidRPr="00D96E4C" w:rsidRDefault="001A7BD5" w:rsidP="008502D2">
      <w:pPr>
        <w:spacing w:line="275" w:lineRule="auto"/>
        <w:ind w:left="100" w:right="56" w:firstLine="773"/>
        <w:jc w:val="both"/>
        <w:rPr>
          <w:rFonts w:eastAsia="Arial"/>
          <w:sz w:val="28"/>
          <w:szCs w:val="28"/>
        </w:rPr>
      </w:pPr>
      <w:r w:rsidRPr="00D96E4C">
        <w:rPr>
          <w:rFonts w:eastAsia="Arial"/>
          <w:spacing w:val="3"/>
          <w:sz w:val="28"/>
          <w:szCs w:val="28"/>
        </w:rPr>
        <w:t>Th</w:t>
      </w:r>
      <w:r w:rsidRPr="00D96E4C">
        <w:rPr>
          <w:rFonts w:eastAsia="Arial"/>
          <w:sz w:val="28"/>
          <w:szCs w:val="28"/>
        </w:rPr>
        <w:t>e</w:t>
      </w:r>
      <w:r w:rsidRPr="00D96E4C">
        <w:rPr>
          <w:rFonts w:eastAsia="Arial"/>
          <w:spacing w:val="5"/>
          <w:sz w:val="28"/>
          <w:szCs w:val="28"/>
        </w:rPr>
        <w:t xml:space="preserve"> </w:t>
      </w:r>
      <w:r w:rsidRPr="00D96E4C">
        <w:rPr>
          <w:rFonts w:eastAsia="Arial"/>
          <w:spacing w:val="-1"/>
          <w:sz w:val="28"/>
          <w:szCs w:val="28"/>
        </w:rPr>
        <w:t>p</w:t>
      </w:r>
      <w:r w:rsidRPr="00D96E4C">
        <w:rPr>
          <w:rFonts w:eastAsia="Arial"/>
          <w:spacing w:val="5"/>
          <w:sz w:val="28"/>
          <w:szCs w:val="28"/>
        </w:rPr>
        <w:t>l</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n</w:t>
      </w:r>
      <w:r w:rsidRPr="00D96E4C">
        <w:rPr>
          <w:rFonts w:eastAsia="Arial"/>
          <w:sz w:val="28"/>
          <w:szCs w:val="28"/>
        </w:rPr>
        <w:t>ing</w:t>
      </w:r>
      <w:r w:rsidRPr="00D96E4C">
        <w:rPr>
          <w:rFonts w:eastAsia="Arial"/>
          <w:spacing w:val="3"/>
          <w:sz w:val="28"/>
          <w:szCs w:val="28"/>
        </w:rPr>
        <w:t xml:space="preserve"> p</w:t>
      </w:r>
      <w:r w:rsidRPr="00D96E4C">
        <w:rPr>
          <w:rFonts w:eastAsia="Arial"/>
          <w:spacing w:val="-1"/>
          <w:sz w:val="28"/>
          <w:szCs w:val="28"/>
        </w:rPr>
        <w:t>ro</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ss</w:t>
      </w:r>
      <w:r w:rsidRPr="00D96E4C">
        <w:rPr>
          <w:rFonts w:eastAsia="Arial"/>
          <w:spacing w:val="6"/>
          <w:sz w:val="28"/>
          <w:szCs w:val="28"/>
        </w:rPr>
        <w:t xml:space="preserve"> </w:t>
      </w:r>
      <w:r w:rsidRPr="00D96E4C">
        <w:rPr>
          <w:rFonts w:eastAsia="Arial"/>
          <w:sz w:val="28"/>
          <w:szCs w:val="28"/>
        </w:rPr>
        <w:t>st</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ts</w:t>
      </w:r>
      <w:r w:rsidRPr="00D96E4C">
        <w:rPr>
          <w:rFonts w:eastAsia="Arial"/>
          <w:spacing w:val="9"/>
          <w:sz w:val="28"/>
          <w:szCs w:val="28"/>
        </w:rPr>
        <w:t xml:space="preserve"> </w:t>
      </w:r>
      <w:r w:rsidRPr="00D96E4C">
        <w:rPr>
          <w:rFonts w:eastAsia="Arial"/>
          <w:spacing w:val="-4"/>
          <w:sz w:val="28"/>
          <w:szCs w:val="28"/>
        </w:rPr>
        <w:t>w</w:t>
      </w:r>
      <w:r w:rsidRPr="00D96E4C">
        <w:rPr>
          <w:rFonts w:eastAsia="Arial"/>
          <w:spacing w:val="5"/>
          <w:sz w:val="28"/>
          <w:szCs w:val="28"/>
        </w:rPr>
        <w:t>i</w:t>
      </w:r>
      <w:r w:rsidRPr="00D96E4C">
        <w:rPr>
          <w:rFonts w:eastAsia="Arial"/>
          <w:spacing w:val="4"/>
          <w:sz w:val="28"/>
          <w:szCs w:val="28"/>
        </w:rPr>
        <w:t>t</w:t>
      </w:r>
      <w:r w:rsidRPr="00D96E4C">
        <w:rPr>
          <w:rFonts w:eastAsia="Arial"/>
          <w:sz w:val="28"/>
          <w:szCs w:val="28"/>
        </w:rPr>
        <w:t>h</w:t>
      </w:r>
      <w:r w:rsidRPr="00D96E4C">
        <w:rPr>
          <w:rFonts w:eastAsia="Arial"/>
          <w:spacing w:val="5"/>
          <w:sz w:val="28"/>
          <w:szCs w:val="28"/>
        </w:rPr>
        <w:t xml:space="preserve"> </w:t>
      </w:r>
      <w:r w:rsidRPr="00D96E4C">
        <w:rPr>
          <w:rFonts w:eastAsia="Arial"/>
          <w:spacing w:val="3"/>
          <w:sz w:val="28"/>
          <w:szCs w:val="28"/>
        </w:rPr>
        <w:t>a</w:t>
      </w:r>
      <w:r w:rsidRPr="00D96E4C">
        <w:rPr>
          <w:rFonts w:eastAsia="Arial"/>
          <w:sz w:val="28"/>
          <w:szCs w:val="28"/>
        </w:rPr>
        <w:t>n</w:t>
      </w:r>
      <w:r w:rsidRPr="00D96E4C">
        <w:rPr>
          <w:rFonts w:eastAsia="Arial"/>
          <w:spacing w:val="7"/>
          <w:sz w:val="28"/>
          <w:szCs w:val="28"/>
        </w:rPr>
        <w:t xml:space="preserve"> </w:t>
      </w:r>
      <w:r w:rsidRPr="00D96E4C">
        <w:rPr>
          <w:rFonts w:eastAsia="Arial"/>
          <w:spacing w:val="3"/>
          <w:sz w:val="28"/>
          <w:szCs w:val="28"/>
        </w:rPr>
        <w:t>a</w:t>
      </w:r>
      <w:r w:rsidRPr="00D96E4C">
        <w:rPr>
          <w:rFonts w:eastAsia="Arial"/>
          <w:sz w:val="28"/>
          <w:szCs w:val="28"/>
        </w:rPr>
        <w:t>ss</w:t>
      </w:r>
      <w:r w:rsidRPr="00D96E4C">
        <w:rPr>
          <w:rFonts w:eastAsia="Arial"/>
          <w:spacing w:val="-1"/>
          <w:sz w:val="28"/>
          <w:szCs w:val="28"/>
        </w:rPr>
        <w:t>e</w:t>
      </w:r>
      <w:r w:rsidRPr="00D96E4C">
        <w:rPr>
          <w:rFonts w:eastAsia="Arial"/>
          <w:spacing w:val="4"/>
          <w:sz w:val="28"/>
          <w:szCs w:val="28"/>
        </w:rPr>
        <w:t>s</w:t>
      </w:r>
      <w:r w:rsidRPr="00D96E4C">
        <w:rPr>
          <w:rFonts w:eastAsia="Arial"/>
          <w:sz w:val="28"/>
          <w:szCs w:val="28"/>
        </w:rPr>
        <w:t>s</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 xml:space="preserve">t </w:t>
      </w:r>
      <w:r w:rsidRPr="00D96E4C">
        <w:rPr>
          <w:rFonts w:eastAsia="Arial"/>
          <w:spacing w:val="-1"/>
          <w:sz w:val="28"/>
          <w:szCs w:val="28"/>
        </w:rPr>
        <w:t>o</w:t>
      </w:r>
      <w:r w:rsidRPr="00D96E4C">
        <w:rPr>
          <w:rFonts w:eastAsia="Arial"/>
          <w:sz w:val="28"/>
          <w:szCs w:val="28"/>
        </w:rPr>
        <w:t>f</w:t>
      </w:r>
      <w:r w:rsidRPr="00D96E4C">
        <w:rPr>
          <w:rFonts w:eastAsia="Arial"/>
          <w:spacing w:val="13"/>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pacing w:val="4"/>
          <w:sz w:val="28"/>
          <w:szCs w:val="28"/>
        </w:rPr>
        <w:t>c</w:t>
      </w:r>
      <w:r w:rsidRPr="00D96E4C">
        <w:rPr>
          <w:rFonts w:eastAsia="Arial"/>
          <w:spacing w:val="-1"/>
          <w:sz w:val="28"/>
          <w:szCs w:val="28"/>
        </w:rPr>
        <w:t>on</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ra</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 xml:space="preserve">ts </w:t>
      </w:r>
      <w:r w:rsidRPr="00D96E4C">
        <w:rPr>
          <w:rFonts w:eastAsia="Arial"/>
          <w:spacing w:val="-1"/>
          <w:sz w:val="28"/>
          <w:szCs w:val="28"/>
        </w:rPr>
        <w:t>a</w:t>
      </w:r>
      <w:r w:rsidRPr="00D96E4C">
        <w:rPr>
          <w:rFonts w:eastAsia="Arial"/>
          <w:sz w:val="28"/>
          <w:szCs w:val="28"/>
        </w:rPr>
        <w:t>f</w:t>
      </w:r>
      <w:r w:rsidRPr="00D96E4C">
        <w:rPr>
          <w:rFonts w:eastAsia="Arial"/>
          <w:spacing w:val="-1"/>
          <w:sz w:val="28"/>
          <w:szCs w:val="28"/>
        </w:rPr>
        <w:t>fe</w:t>
      </w:r>
      <w:r w:rsidRPr="00D96E4C">
        <w:rPr>
          <w:rFonts w:eastAsia="Arial"/>
          <w:spacing w:val="4"/>
          <w:sz w:val="28"/>
          <w:szCs w:val="28"/>
        </w:rPr>
        <w:t>c</w:t>
      </w:r>
      <w:r w:rsidRPr="00D96E4C">
        <w:rPr>
          <w:rFonts w:eastAsia="Arial"/>
          <w:sz w:val="28"/>
          <w:szCs w:val="28"/>
        </w:rPr>
        <w:t>ti</w:t>
      </w:r>
      <w:r w:rsidRPr="00D96E4C">
        <w:rPr>
          <w:rFonts w:eastAsia="Arial"/>
          <w:spacing w:val="-1"/>
          <w:sz w:val="28"/>
          <w:szCs w:val="28"/>
        </w:rPr>
        <w:t>n</w:t>
      </w:r>
      <w:r w:rsidRPr="00D96E4C">
        <w:rPr>
          <w:rFonts w:eastAsia="Arial"/>
          <w:sz w:val="28"/>
          <w:szCs w:val="28"/>
        </w:rPr>
        <w:t xml:space="preserve">g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7"/>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1"/>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is</w:t>
      </w:r>
      <w:r w:rsidRPr="00D96E4C">
        <w:rPr>
          <w:rFonts w:eastAsia="Arial"/>
          <w:spacing w:val="7"/>
          <w:sz w:val="28"/>
          <w:szCs w:val="28"/>
        </w:rPr>
        <w:t xml:space="preserve"> </w:t>
      </w:r>
      <w:r w:rsidRPr="00D96E4C">
        <w:rPr>
          <w:rFonts w:eastAsia="Arial"/>
          <w:sz w:val="28"/>
          <w:szCs w:val="28"/>
        </w:rPr>
        <w:t>is</w:t>
      </w:r>
      <w:r w:rsidRPr="00D96E4C">
        <w:rPr>
          <w:rFonts w:eastAsia="Arial"/>
          <w:spacing w:val="11"/>
          <w:sz w:val="28"/>
          <w:szCs w:val="28"/>
        </w:rPr>
        <w:t xml:space="preserve"> </w:t>
      </w:r>
      <w:r w:rsidRPr="00D96E4C">
        <w:rPr>
          <w:rFonts w:eastAsia="Arial"/>
          <w:sz w:val="28"/>
          <w:szCs w:val="28"/>
        </w:rPr>
        <w:t>c</w:t>
      </w:r>
      <w:r w:rsidRPr="00D96E4C">
        <w:rPr>
          <w:rFonts w:eastAsia="Arial"/>
          <w:spacing w:val="3"/>
          <w:sz w:val="28"/>
          <w:szCs w:val="28"/>
        </w:rPr>
        <w:t>a</w:t>
      </w:r>
      <w:r w:rsidRPr="00D96E4C">
        <w:rPr>
          <w:rFonts w:eastAsia="Arial"/>
          <w:spacing w:val="-1"/>
          <w:sz w:val="28"/>
          <w:szCs w:val="28"/>
        </w:rPr>
        <w:t>rr</w:t>
      </w:r>
      <w:r w:rsidRPr="00D96E4C">
        <w:rPr>
          <w:rFonts w:eastAsia="Arial"/>
          <w:spacing w:val="5"/>
          <w:sz w:val="28"/>
          <w:szCs w:val="28"/>
        </w:rPr>
        <w:t>i</w:t>
      </w:r>
      <w:r w:rsidRPr="00D96E4C">
        <w:rPr>
          <w:rFonts w:eastAsia="Arial"/>
          <w:spacing w:val="-1"/>
          <w:sz w:val="28"/>
          <w:szCs w:val="28"/>
        </w:rPr>
        <w:t>e</w:t>
      </w:r>
      <w:r w:rsidRPr="00D96E4C">
        <w:rPr>
          <w:rFonts w:eastAsia="Arial"/>
          <w:sz w:val="28"/>
          <w:szCs w:val="28"/>
        </w:rPr>
        <w:t>d</w:t>
      </w:r>
      <w:r w:rsidRPr="00D96E4C">
        <w:rPr>
          <w:rFonts w:eastAsia="Arial"/>
          <w:spacing w:val="2"/>
          <w:sz w:val="28"/>
          <w:szCs w:val="28"/>
        </w:rPr>
        <w:t xml:space="preserve"> </w:t>
      </w:r>
      <w:r w:rsidRPr="00D96E4C">
        <w:rPr>
          <w:rFonts w:eastAsia="Arial"/>
          <w:spacing w:val="3"/>
          <w:sz w:val="28"/>
          <w:szCs w:val="28"/>
        </w:rPr>
        <w:t>o</w:t>
      </w:r>
      <w:r w:rsidRPr="00D96E4C">
        <w:rPr>
          <w:rFonts w:eastAsia="Arial"/>
          <w:spacing w:val="-1"/>
          <w:sz w:val="28"/>
          <w:szCs w:val="28"/>
        </w:rPr>
        <w:t>u</w:t>
      </w:r>
      <w:r w:rsidRPr="00D96E4C">
        <w:rPr>
          <w:rFonts w:eastAsia="Arial"/>
          <w:sz w:val="28"/>
          <w:szCs w:val="28"/>
        </w:rPr>
        <w:t>t</w:t>
      </w:r>
      <w:r w:rsidRPr="00D96E4C">
        <w:rPr>
          <w:rFonts w:eastAsia="Arial"/>
          <w:spacing w:val="12"/>
          <w:sz w:val="28"/>
          <w:szCs w:val="28"/>
        </w:rPr>
        <w:t xml:space="preserve"> </w:t>
      </w:r>
      <w:r w:rsidRPr="00D96E4C">
        <w:rPr>
          <w:rFonts w:eastAsia="Arial"/>
          <w:sz w:val="28"/>
          <w:szCs w:val="28"/>
        </w:rPr>
        <w:t>in</w:t>
      </w:r>
      <w:r w:rsidRPr="00D96E4C">
        <w:rPr>
          <w:rFonts w:eastAsia="Arial"/>
          <w:spacing w:val="9"/>
          <w:sz w:val="28"/>
          <w:szCs w:val="28"/>
        </w:rPr>
        <w:t xml:space="preserve"> </w:t>
      </w:r>
      <w:r w:rsidRPr="00D96E4C">
        <w:rPr>
          <w:rFonts w:eastAsia="Arial"/>
          <w:sz w:val="28"/>
          <w:szCs w:val="28"/>
        </w:rPr>
        <w:t>c</w:t>
      </w:r>
      <w:r w:rsidRPr="00D96E4C">
        <w:rPr>
          <w:rFonts w:eastAsia="Arial"/>
          <w:spacing w:val="-1"/>
          <w:sz w:val="28"/>
          <w:szCs w:val="28"/>
        </w:rPr>
        <w:t>on</w:t>
      </w:r>
      <w:r w:rsidRPr="00D96E4C">
        <w:rPr>
          <w:rFonts w:eastAsia="Arial"/>
          <w:sz w:val="28"/>
          <w:szCs w:val="28"/>
        </w:rPr>
        <w:t>j</w:t>
      </w:r>
      <w:r w:rsidRPr="00D96E4C">
        <w:rPr>
          <w:rFonts w:eastAsia="Arial"/>
          <w:spacing w:val="4"/>
          <w:sz w:val="28"/>
          <w:szCs w:val="28"/>
        </w:rPr>
        <w:t>u</w:t>
      </w:r>
      <w:r w:rsidRPr="00D96E4C">
        <w:rPr>
          <w:rFonts w:eastAsia="Arial"/>
          <w:spacing w:val="-1"/>
          <w:sz w:val="28"/>
          <w:szCs w:val="28"/>
        </w:rPr>
        <w:t>n</w:t>
      </w:r>
      <w:r w:rsidRPr="00D96E4C">
        <w:rPr>
          <w:rFonts w:eastAsia="Arial"/>
          <w:sz w:val="28"/>
          <w:szCs w:val="28"/>
        </w:rPr>
        <w:t>ct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1"/>
          <w:sz w:val="28"/>
          <w:szCs w:val="28"/>
        </w:rPr>
        <w:t xml:space="preserve"> </w:t>
      </w:r>
      <w:r w:rsidRPr="00D96E4C">
        <w:rPr>
          <w:rFonts w:eastAsia="Arial"/>
          <w:spacing w:val="-4"/>
          <w:sz w:val="28"/>
          <w:szCs w:val="28"/>
        </w:rPr>
        <w:t>w</w:t>
      </w:r>
      <w:r w:rsidRPr="00D96E4C">
        <w:rPr>
          <w:rFonts w:eastAsia="Arial"/>
          <w:sz w:val="28"/>
          <w:szCs w:val="28"/>
        </w:rPr>
        <w:t>ith</w:t>
      </w:r>
      <w:r w:rsidRPr="00D96E4C">
        <w:rPr>
          <w:rFonts w:eastAsia="Arial"/>
          <w:spacing w:val="11"/>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9"/>
          <w:sz w:val="28"/>
          <w:szCs w:val="28"/>
        </w:rPr>
        <w:t xml:space="preserve"> </w:t>
      </w:r>
      <w:r w:rsidRPr="00D96E4C">
        <w:rPr>
          <w:rFonts w:eastAsia="Arial"/>
          <w:spacing w:val="-1"/>
          <w:sz w:val="28"/>
          <w:szCs w:val="28"/>
        </w:rPr>
        <w:t>e</w:t>
      </w:r>
      <w:r w:rsidRPr="00D96E4C">
        <w:rPr>
          <w:rFonts w:eastAsia="Arial"/>
          <w:sz w:val="28"/>
          <w:szCs w:val="28"/>
        </w:rPr>
        <w:t>sti</w:t>
      </w:r>
      <w:r w:rsidRPr="00D96E4C">
        <w:rPr>
          <w:rFonts w:eastAsia="Arial"/>
          <w:spacing w:val="3"/>
          <w:sz w:val="28"/>
          <w:szCs w:val="28"/>
        </w:rPr>
        <w:t>ma</w:t>
      </w:r>
      <w:r w:rsidRPr="00D96E4C">
        <w:rPr>
          <w:rFonts w:eastAsia="Arial"/>
          <w:sz w:val="28"/>
          <w:szCs w:val="28"/>
        </w:rPr>
        <w:t>ti</w:t>
      </w:r>
      <w:r w:rsidRPr="00D96E4C">
        <w:rPr>
          <w:rFonts w:eastAsia="Arial"/>
          <w:spacing w:val="-1"/>
          <w:sz w:val="28"/>
          <w:szCs w:val="28"/>
        </w:rPr>
        <w:t>o</w:t>
      </w:r>
      <w:r w:rsidRPr="00D96E4C">
        <w:rPr>
          <w:rFonts w:eastAsia="Arial"/>
          <w:sz w:val="28"/>
          <w:szCs w:val="28"/>
        </w:rPr>
        <w:t>n</w:t>
      </w:r>
      <w:r w:rsidRPr="00D96E4C">
        <w:rPr>
          <w:rFonts w:eastAsia="Arial"/>
          <w:spacing w:val="3"/>
          <w:sz w:val="28"/>
          <w:szCs w:val="28"/>
        </w:rPr>
        <w:t xml:space="preserve"> </w:t>
      </w:r>
      <w:r w:rsidRPr="00D96E4C">
        <w:rPr>
          <w:rFonts w:eastAsia="Arial"/>
          <w:spacing w:val="-1"/>
          <w:sz w:val="28"/>
          <w:szCs w:val="28"/>
        </w:rPr>
        <w:t>o</w:t>
      </w:r>
      <w:r w:rsidRPr="00D96E4C">
        <w:rPr>
          <w:rFonts w:eastAsia="Arial"/>
          <w:sz w:val="28"/>
          <w:szCs w:val="28"/>
        </w:rPr>
        <w:t xml:space="preserve">f </w:t>
      </w:r>
      <w:r w:rsidRPr="00D96E4C">
        <w:rPr>
          <w:rFonts w:eastAsia="Arial"/>
          <w:spacing w:val="-1"/>
          <w:sz w:val="28"/>
          <w:szCs w:val="28"/>
        </w:rPr>
        <w:t>pro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8"/>
          <w:sz w:val="28"/>
          <w:szCs w:val="28"/>
        </w:rPr>
        <w:t xml:space="preserve"> </w:t>
      </w:r>
      <w:r w:rsidRPr="00D96E4C">
        <w:rPr>
          <w:rFonts w:eastAsia="Arial"/>
          <w:spacing w:val="-1"/>
          <w:sz w:val="28"/>
          <w:szCs w:val="28"/>
        </w:rPr>
        <w:t>p</w:t>
      </w:r>
      <w:r w:rsidRPr="00D96E4C">
        <w:rPr>
          <w:rFonts w:eastAsia="Arial"/>
          <w:spacing w:val="3"/>
          <w:sz w:val="28"/>
          <w:szCs w:val="28"/>
        </w:rPr>
        <w:t>a</w:t>
      </w:r>
      <w:r w:rsidRPr="00D96E4C">
        <w:rPr>
          <w:rFonts w:eastAsia="Arial"/>
          <w:spacing w:val="-1"/>
          <w:sz w:val="28"/>
          <w:szCs w:val="28"/>
        </w:rPr>
        <w:t>ra</w:t>
      </w:r>
      <w:r w:rsidRPr="00D96E4C">
        <w:rPr>
          <w:rFonts w:eastAsia="Arial"/>
          <w:spacing w:val="3"/>
          <w:sz w:val="28"/>
          <w:szCs w:val="28"/>
        </w:rPr>
        <w:t>m</w:t>
      </w:r>
      <w:r w:rsidRPr="00D96E4C">
        <w:rPr>
          <w:rFonts w:eastAsia="Arial"/>
          <w:spacing w:val="-1"/>
          <w:sz w:val="28"/>
          <w:szCs w:val="28"/>
        </w:rPr>
        <w:t>e</w:t>
      </w:r>
      <w:r w:rsidRPr="00D96E4C">
        <w:rPr>
          <w:rFonts w:eastAsia="Arial"/>
          <w:spacing w:val="4"/>
          <w:sz w:val="28"/>
          <w:szCs w:val="28"/>
        </w:rPr>
        <w:t>t</w:t>
      </w:r>
      <w:r w:rsidRPr="00D96E4C">
        <w:rPr>
          <w:rFonts w:eastAsia="Arial"/>
          <w:spacing w:val="-1"/>
          <w:sz w:val="28"/>
          <w:szCs w:val="28"/>
        </w:rPr>
        <w:t>er</w:t>
      </w:r>
      <w:r w:rsidRPr="00D96E4C">
        <w:rPr>
          <w:rFonts w:eastAsia="Arial"/>
          <w:sz w:val="28"/>
          <w:szCs w:val="28"/>
        </w:rPr>
        <w:t>s</w:t>
      </w:r>
      <w:r w:rsidRPr="00D96E4C">
        <w:rPr>
          <w:rFonts w:eastAsia="Arial"/>
          <w:spacing w:val="3"/>
          <w:sz w:val="28"/>
          <w:szCs w:val="28"/>
        </w:rPr>
        <w:t xml:space="preserve"> </w:t>
      </w:r>
      <w:r w:rsidRPr="00D96E4C">
        <w:rPr>
          <w:rFonts w:eastAsia="Arial"/>
          <w:sz w:val="28"/>
          <w:szCs w:val="28"/>
        </w:rPr>
        <w:t>s</w:t>
      </w:r>
      <w:r w:rsidRPr="00D96E4C">
        <w:rPr>
          <w:rFonts w:eastAsia="Arial"/>
          <w:spacing w:val="-1"/>
          <w:sz w:val="28"/>
          <w:szCs w:val="28"/>
        </w:rPr>
        <w:t>u</w:t>
      </w:r>
      <w:r w:rsidRPr="00D96E4C">
        <w:rPr>
          <w:rFonts w:eastAsia="Arial"/>
          <w:spacing w:val="4"/>
          <w:sz w:val="28"/>
          <w:szCs w:val="28"/>
        </w:rPr>
        <w:t>c</w:t>
      </w:r>
      <w:r w:rsidRPr="00D96E4C">
        <w:rPr>
          <w:rFonts w:eastAsia="Arial"/>
          <w:sz w:val="28"/>
          <w:szCs w:val="28"/>
        </w:rPr>
        <w:t>h</w:t>
      </w:r>
      <w:r w:rsidRPr="00D96E4C">
        <w:rPr>
          <w:rFonts w:eastAsia="Arial"/>
          <w:spacing w:val="6"/>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14"/>
          <w:sz w:val="28"/>
          <w:szCs w:val="28"/>
        </w:rPr>
        <w:t xml:space="preserve"> </w:t>
      </w:r>
      <w:r w:rsidRPr="00D96E4C">
        <w:rPr>
          <w:rFonts w:eastAsia="Arial"/>
          <w:sz w:val="28"/>
          <w:szCs w:val="28"/>
        </w:rPr>
        <w:t>its</w:t>
      </w:r>
      <w:r w:rsidRPr="00D96E4C">
        <w:rPr>
          <w:rFonts w:eastAsia="Arial"/>
          <w:spacing w:val="10"/>
          <w:sz w:val="28"/>
          <w:szCs w:val="28"/>
        </w:rPr>
        <w:t xml:space="preserve"> </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r</w:t>
      </w:r>
      <w:r w:rsidRPr="00D96E4C">
        <w:rPr>
          <w:rFonts w:eastAsia="Arial"/>
          <w:spacing w:val="3"/>
          <w:sz w:val="28"/>
          <w:szCs w:val="28"/>
        </w:rPr>
        <w:t>u</w:t>
      </w:r>
      <w:r w:rsidRPr="00D96E4C">
        <w:rPr>
          <w:rFonts w:eastAsia="Arial"/>
          <w:sz w:val="28"/>
          <w:szCs w:val="28"/>
        </w:rPr>
        <w:t>ct</w:t>
      </w:r>
      <w:r w:rsidRPr="00D96E4C">
        <w:rPr>
          <w:rFonts w:eastAsia="Arial"/>
          <w:spacing w:val="3"/>
          <w:sz w:val="28"/>
          <w:szCs w:val="28"/>
        </w:rPr>
        <w:t>ur</w:t>
      </w:r>
      <w:r w:rsidRPr="00D96E4C">
        <w:rPr>
          <w:rFonts w:eastAsia="Arial"/>
          <w:spacing w:val="-1"/>
          <w:sz w:val="28"/>
          <w:szCs w:val="28"/>
        </w:rPr>
        <w:t>e</w:t>
      </w:r>
      <w:r w:rsidRPr="00D96E4C">
        <w:rPr>
          <w:rFonts w:eastAsia="Arial"/>
          <w:sz w:val="28"/>
          <w:szCs w:val="28"/>
        </w:rPr>
        <w:t>, s</w:t>
      </w:r>
      <w:r w:rsidRPr="00D96E4C">
        <w:rPr>
          <w:rFonts w:eastAsia="Arial"/>
          <w:spacing w:val="5"/>
          <w:sz w:val="28"/>
          <w:szCs w:val="28"/>
        </w:rPr>
        <w:t>i</w:t>
      </w:r>
      <w:r w:rsidRPr="00D96E4C">
        <w:rPr>
          <w:rFonts w:eastAsia="Arial"/>
          <w:sz w:val="28"/>
          <w:szCs w:val="28"/>
        </w:rPr>
        <w:t>ze</w:t>
      </w:r>
      <w:r w:rsidRPr="00D96E4C">
        <w:rPr>
          <w:rFonts w:eastAsia="Arial"/>
          <w:spacing w:val="7"/>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12"/>
          <w:sz w:val="28"/>
          <w:szCs w:val="28"/>
        </w:rPr>
        <w:t xml:space="preserve"> </w:t>
      </w:r>
      <w:r w:rsidRPr="00D96E4C">
        <w:rPr>
          <w:rFonts w:eastAsia="Arial"/>
          <w:spacing w:val="-1"/>
          <w:sz w:val="28"/>
          <w:szCs w:val="28"/>
        </w:rPr>
        <w:t>d</w:t>
      </w:r>
      <w:r w:rsidRPr="00D96E4C">
        <w:rPr>
          <w:rFonts w:eastAsia="Arial"/>
          <w:sz w:val="28"/>
          <w:szCs w:val="28"/>
        </w:rPr>
        <w:t>ist</w:t>
      </w:r>
      <w:r w:rsidRPr="00D96E4C">
        <w:rPr>
          <w:rFonts w:eastAsia="Arial"/>
          <w:spacing w:val="-1"/>
          <w:sz w:val="28"/>
          <w:szCs w:val="28"/>
        </w:rPr>
        <w:t>r</w:t>
      </w:r>
      <w:r w:rsidRPr="00D96E4C">
        <w:rPr>
          <w:rFonts w:eastAsia="Arial"/>
          <w:spacing w:val="5"/>
          <w:sz w:val="28"/>
          <w:szCs w:val="28"/>
        </w:rPr>
        <w:t>i</w:t>
      </w:r>
      <w:r w:rsidRPr="00D96E4C">
        <w:rPr>
          <w:rFonts w:eastAsia="Arial"/>
          <w:spacing w:val="-1"/>
          <w:sz w:val="28"/>
          <w:szCs w:val="28"/>
        </w:rPr>
        <w:t>b</w:t>
      </w:r>
      <w:r w:rsidRPr="00D96E4C">
        <w:rPr>
          <w:rFonts w:eastAsia="Arial"/>
          <w:spacing w:val="3"/>
          <w:sz w:val="28"/>
          <w:szCs w:val="28"/>
        </w:rPr>
        <w:t>u</w:t>
      </w:r>
      <w:r w:rsidRPr="00D96E4C">
        <w:rPr>
          <w:rFonts w:eastAsia="Arial"/>
          <w:sz w:val="28"/>
          <w:szCs w:val="28"/>
        </w:rPr>
        <w:t>ti</w:t>
      </w:r>
      <w:r w:rsidRPr="00D96E4C">
        <w:rPr>
          <w:rFonts w:eastAsia="Arial"/>
          <w:spacing w:val="-1"/>
          <w:sz w:val="28"/>
          <w:szCs w:val="28"/>
        </w:rPr>
        <w:t>o</w:t>
      </w:r>
      <w:r w:rsidRPr="00D96E4C">
        <w:rPr>
          <w:rFonts w:eastAsia="Arial"/>
          <w:sz w:val="28"/>
          <w:szCs w:val="28"/>
        </w:rPr>
        <w:t>n</w:t>
      </w:r>
      <w:r w:rsidRPr="00D96E4C">
        <w:rPr>
          <w:rFonts w:eastAsia="Arial"/>
          <w:spacing w:val="2"/>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4"/>
          <w:sz w:val="28"/>
          <w:szCs w:val="28"/>
        </w:rPr>
        <w:t xml:space="preserve"> </w:t>
      </w:r>
      <w:r w:rsidRPr="00D96E4C">
        <w:rPr>
          <w:rFonts w:eastAsia="Arial"/>
          <w:sz w:val="28"/>
          <w:szCs w:val="28"/>
        </w:rPr>
        <w:t>f</w:t>
      </w:r>
      <w:r w:rsidRPr="00D96E4C">
        <w:rPr>
          <w:rFonts w:eastAsia="Arial"/>
          <w:spacing w:val="-2"/>
          <w:sz w:val="28"/>
          <w:szCs w:val="28"/>
        </w:rPr>
        <w:t>u</w:t>
      </w:r>
      <w:r w:rsidRPr="00D96E4C">
        <w:rPr>
          <w:rFonts w:eastAsia="Arial"/>
          <w:spacing w:val="3"/>
          <w:sz w:val="28"/>
          <w:szCs w:val="28"/>
        </w:rPr>
        <w:t>n</w:t>
      </w:r>
      <w:r w:rsidRPr="00D96E4C">
        <w:rPr>
          <w:rFonts w:eastAsia="Arial"/>
          <w:sz w:val="28"/>
          <w:szCs w:val="28"/>
        </w:rPr>
        <w:t>cti</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 xml:space="preserve">s.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6"/>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9"/>
          <w:sz w:val="28"/>
          <w:szCs w:val="28"/>
        </w:rPr>
        <w:t xml:space="preserve"> </w:t>
      </w:r>
      <w:r w:rsidRPr="00D96E4C">
        <w:rPr>
          <w:rFonts w:eastAsia="Arial"/>
          <w:spacing w:val="3"/>
          <w:sz w:val="28"/>
          <w:szCs w:val="28"/>
        </w:rPr>
        <w:t>m</w:t>
      </w:r>
      <w:r w:rsidRPr="00D96E4C">
        <w:rPr>
          <w:rFonts w:eastAsia="Arial"/>
          <w:sz w:val="28"/>
          <w:szCs w:val="28"/>
        </w:rPr>
        <w:t>i</w:t>
      </w:r>
      <w:r w:rsidRPr="00D96E4C">
        <w:rPr>
          <w:rFonts w:eastAsia="Arial"/>
          <w:spacing w:val="1"/>
          <w:sz w:val="28"/>
          <w:szCs w:val="28"/>
        </w:rPr>
        <w:t>l</w:t>
      </w:r>
      <w:r w:rsidRPr="00D96E4C">
        <w:rPr>
          <w:rFonts w:eastAsia="Arial"/>
          <w:spacing w:val="-1"/>
          <w:sz w:val="28"/>
          <w:szCs w:val="28"/>
        </w:rPr>
        <w:t>e</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o</w:t>
      </w:r>
      <w:r w:rsidRPr="00D96E4C">
        <w:rPr>
          <w:rFonts w:eastAsia="Arial"/>
          <w:spacing w:val="3"/>
          <w:sz w:val="28"/>
          <w:szCs w:val="28"/>
        </w:rPr>
        <w:t>n</w:t>
      </w:r>
      <w:r w:rsidRPr="00D96E4C">
        <w:rPr>
          <w:rFonts w:eastAsia="Arial"/>
          <w:spacing w:val="-1"/>
          <w:sz w:val="28"/>
          <w:szCs w:val="28"/>
        </w:rPr>
        <w:t>e</w:t>
      </w:r>
      <w:r w:rsidRPr="00D96E4C">
        <w:rPr>
          <w:rFonts w:eastAsia="Arial"/>
          <w:sz w:val="28"/>
          <w:szCs w:val="28"/>
        </w:rPr>
        <w:t>s</w:t>
      </w:r>
      <w:r w:rsidRPr="00D96E4C">
        <w:rPr>
          <w:rFonts w:eastAsia="Arial"/>
          <w:spacing w:val="-9"/>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6"/>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l</w:t>
      </w:r>
      <w:r w:rsidRPr="00D96E4C">
        <w:rPr>
          <w:rFonts w:eastAsia="Arial"/>
          <w:spacing w:val="5"/>
          <w:sz w:val="28"/>
          <w:szCs w:val="28"/>
        </w:rPr>
        <w:t>i</w:t>
      </w:r>
      <w:r w:rsidRPr="00D96E4C">
        <w:rPr>
          <w:rFonts w:eastAsia="Arial"/>
          <w:sz w:val="28"/>
          <w:szCs w:val="28"/>
        </w:rPr>
        <w:t>v</w:t>
      </w:r>
      <w:r w:rsidRPr="00D96E4C">
        <w:rPr>
          <w:rFonts w:eastAsia="Arial"/>
          <w:spacing w:val="3"/>
          <w:sz w:val="28"/>
          <w:szCs w:val="28"/>
        </w:rPr>
        <w:t>e</w:t>
      </w:r>
      <w:r w:rsidRPr="00D96E4C">
        <w:rPr>
          <w:rFonts w:eastAsia="Arial"/>
          <w:spacing w:val="-1"/>
          <w:sz w:val="28"/>
          <w:szCs w:val="28"/>
        </w:rPr>
        <w:t>r</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l</w:t>
      </w:r>
      <w:r w:rsidRPr="00D96E4C">
        <w:rPr>
          <w:rFonts w:eastAsia="Arial"/>
          <w:spacing w:val="4"/>
          <w:sz w:val="28"/>
          <w:szCs w:val="28"/>
        </w:rPr>
        <w:t>e</w:t>
      </w:r>
      <w:r w:rsidRPr="00D96E4C">
        <w:rPr>
          <w:rFonts w:eastAsia="Arial"/>
          <w:sz w:val="28"/>
          <w:szCs w:val="28"/>
        </w:rPr>
        <w:t>s</w:t>
      </w:r>
      <w:r w:rsidRPr="00D96E4C">
        <w:rPr>
          <w:rFonts w:eastAsia="Arial"/>
          <w:spacing w:val="-15"/>
          <w:sz w:val="28"/>
          <w:szCs w:val="28"/>
        </w:rPr>
        <w:t xml:space="preserve"> </w:t>
      </w:r>
      <w:r w:rsidRPr="00D96E4C">
        <w:rPr>
          <w:rFonts w:eastAsia="Arial"/>
          <w:spacing w:val="-2"/>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5"/>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pacing w:val="3"/>
          <w:sz w:val="28"/>
          <w:szCs w:val="28"/>
        </w:rPr>
        <w:t>e</w:t>
      </w:r>
      <w:r w:rsidRPr="00D96E4C">
        <w:rPr>
          <w:rFonts w:eastAsia="Arial"/>
          <w:sz w:val="28"/>
          <w:szCs w:val="28"/>
        </w:rPr>
        <w:t>n</w:t>
      </w:r>
      <w:r w:rsidRPr="00D96E4C">
        <w:rPr>
          <w:rFonts w:eastAsia="Arial"/>
          <w:spacing w:val="-6"/>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fi</w:t>
      </w:r>
      <w:r w:rsidRPr="00D96E4C">
        <w:rPr>
          <w:rFonts w:eastAsia="Arial"/>
          <w:spacing w:val="3"/>
          <w:sz w:val="28"/>
          <w:szCs w:val="28"/>
        </w:rPr>
        <w:t>n</w:t>
      </w:r>
      <w:r w:rsidRPr="00D96E4C">
        <w:rPr>
          <w:rFonts w:eastAsia="Arial"/>
          <w:spacing w:val="-1"/>
          <w:sz w:val="28"/>
          <w:szCs w:val="28"/>
        </w:rPr>
        <w:t>ed</w:t>
      </w:r>
      <w:r w:rsidRPr="00D96E4C">
        <w:rPr>
          <w:rFonts w:eastAsia="Arial"/>
          <w:sz w:val="28"/>
          <w:szCs w:val="28"/>
        </w:rPr>
        <w:t>.</w:t>
      </w:r>
      <w:r w:rsidRPr="00D96E4C">
        <w:rPr>
          <w:rFonts w:eastAsia="Arial"/>
          <w:spacing w:val="-6"/>
          <w:sz w:val="28"/>
          <w:szCs w:val="28"/>
        </w:rPr>
        <w:t xml:space="preserve"> </w:t>
      </w:r>
      <w:r w:rsidRPr="00D96E4C">
        <w:rPr>
          <w:rFonts w:eastAsia="Arial"/>
          <w:spacing w:val="2"/>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2"/>
          <w:sz w:val="28"/>
          <w:szCs w:val="28"/>
        </w:rPr>
        <w:t xml:space="preserve"> p</w:t>
      </w:r>
      <w:r w:rsidRPr="00D96E4C">
        <w:rPr>
          <w:rFonts w:eastAsia="Arial"/>
          <w:spacing w:val="3"/>
          <w:sz w:val="28"/>
          <w:szCs w:val="28"/>
        </w:rPr>
        <w:t>r</w:t>
      </w:r>
      <w:r w:rsidRPr="00D96E4C">
        <w:rPr>
          <w:rFonts w:eastAsia="Arial"/>
          <w:spacing w:val="-1"/>
          <w:sz w:val="28"/>
          <w:szCs w:val="28"/>
        </w:rPr>
        <w:t>o</w:t>
      </w:r>
      <w:r w:rsidRPr="00D96E4C">
        <w:rPr>
          <w:rFonts w:eastAsia="Arial"/>
          <w:spacing w:val="4"/>
          <w:sz w:val="28"/>
          <w:szCs w:val="28"/>
        </w:rPr>
        <w:t>c</w:t>
      </w:r>
      <w:r w:rsidRPr="00D96E4C">
        <w:rPr>
          <w:rFonts w:eastAsia="Arial"/>
          <w:spacing w:val="-1"/>
          <w:sz w:val="28"/>
          <w:szCs w:val="28"/>
        </w:rPr>
        <w:t>e</w:t>
      </w:r>
      <w:r w:rsidRPr="00D96E4C">
        <w:rPr>
          <w:rFonts w:eastAsia="Arial"/>
          <w:sz w:val="28"/>
          <w:szCs w:val="28"/>
        </w:rPr>
        <w:t>ss</w:t>
      </w:r>
      <w:r w:rsidRPr="00D96E4C">
        <w:rPr>
          <w:rFonts w:eastAsia="Arial"/>
          <w:spacing w:val="-10"/>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pacing w:val="3"/>
          <w:sz w:val="28"/>
          <w:szCs w:val="28"/>
        </w:rPr>
        <w:t>e</w:t>
      </w:r>
      <w:r w:rsidRPr="00D96E4C">
        <w:rPr>
          <w:rFonts w:eastAsia="Arial"/>
          <w:sz w:val="28"/>
          <w:szCs w:val="28"/>
        </w:rPr>
        <w:t xml:space="preserve">n </w:t>
      </w:r>
      <w:r w:rsidRPr="00D96E4C">
        <w:rPr>
          <w:rFonts w:eastAsia="Arial"/>
          <w:spacing w:val="-1"/>
          <w:sz w:val="28"/>
          <w:szCs w:val="28"/>
        </w:rPr>
        <w:t>en</w:t>
      </w:r>
      <w:r w:rsidRPr="00D96E4C">
        <w:rPr>
          <w:rFonts w:eastAsia="Arial"/>
          <w:spacing w:val="4"/>
          <w:sz w:val="28"/>
          <w:szCs w:val="28"/>
        </w:rPr>
        <w:t>t</w:t>
      </w:r>
      <w:r w:rsidRPr="00D96E4C">
        <w:rPr>
          <w:rFonts w:eastAsia="Arial"/>
          <w:spacing w:val="-1"/>
          <w:sz w:val="28"/>
          <w:szCs w:val="28"/>
        </w:rPr>
        <w:t>er</w:t>
      </w:r>
      <w:r w:rsidRPr="00D96E4C">
        <w:rPr>
          <w:rFonts w:eastAsia="Arial"/>
          <w:sz w:val="28"/>
          <w:szCs w:val="28"/>
        </w:rPr>
        <w:t>s</w:t>
      </w:r>
      <w:r w:rsidRPr="00D96E4C">
        <w:rPr>
          <w:rFonts w:eastAsia="Arial"/>
          <w:spacing w:val="-4"/>
          <w:sz w:val="28"/>
          <w:szCs w:val="28"/>
        </w:rPr>
        <w:t xml:space="preserve"> </w:t>
      </w:r>
      <w:r w:rsidRPr="00D96E4C">
        <w:rPr>
          <w:rFonts w:eastAsia="Arial"/>
          <w:sz w:val="28"/>
          <w:szCs w:val="28"/>
        </w:rPr>
        <w:t>a</w:t>
      </w:r>
      <w:r w:rsidRPr="00D96E4C">
        <w:rPr>
          <w:rFonts w:eastAsia="Arial"/>
          <w:spacing w:val="-3"/>
          <w:sz w:val="28"/>
          <w:szCs w:val="28"/>
        </w:rPr>
        <w:t xml:space="preserve"> </w:t>
      </w:r>
      <w:r w:rsidRPr="00D96E4C">
        <w:rPr>
          <w:rFonts w:eastAsia="Arial"/>
          <w:sz w:val="28"/>
          <w:szCs w:val="28"/>
        </w:rPr>
        <w:t>l</w:t>
      </w:r>
      <w:r w:rsidRPr="00D96E4C">
        <w:rPr>
          <w:rFonts w:eastAsia="Arial"/>
          <w:spacing w:val="3"/>
          <w:sz w:val="28"/>
          <w:szCs w:val="28"/>
        </w:rPr>
        <w:t>o</w:t>
      </w:r>
      <w:r w:rsidRPr="00D96E4C">
        <w:rPr>
          <w:rFonts w:eastAsia="Arial"/>
          <w:spacing w:val="-1"/>
          <w:sz w:val="28"/>
          <w:szCs w:val="28"/>
        </w:rPr>
        <w:t>op</w:t>
      </w:r>
      <w:r w:rsidRPr="00D96E4C">
        <w:rPr>
          <w:rFonts w:eastAsia="Arial"/>
          <w:sz w:val="28"/>
          <w:szCs w:val="28"/>
        </w:rPr>
        <w:t>.</w:t>
      </w:r>
    </w:p>
    <w:p w:rsidR="001A7BD5" w:rsidRPr="00D96E4C" w:rsidRDefault="001A7BD5" w:rsidP="008502D2">
      <w:pPr>
        <w:spacing w:before="4" w:line="200" w:lineRule="exact"/>
        <w:jc w:val="both"/>
      </w:pPr>
    </w:p>
    <w:p w:rsidR="001A7BD5" w:rsidRPr="00D96E4C" w:rsidRDefault="001A7BD5" w:rsidP="008502D2">
      <w:pPr>
        <w:spacing w:line="277" w:lineRule="auto"/>
        <w:ind w:left="100" w:right="57" w:firstLine="850"/>
        <w:jc w:val="both"/>
        <w:rPr>
          <w:rFonts w:eastAsia="Arial"/>
          <w:sz w:val="28"/>
          <w:szCs w:val="28"/>
        </w:rPr>
      </w:pPr>
      <w:r w:rsidRPr="00D96E4C">
        <w:rPr>
          <w:rFonts w:eastAsia="Arial"/>
          <w:sz w:val="28"/>
          <w:szCs w:val="28"/>
        </w:rPr>
        <w:t>A</w:t>
      </w:r>
      <w:r w:rsidRPr="00D96E4C">
        <w:rPr>
          <w:rFonts w:eastAsia="Arial"/>
          <w:spacing w:val="32"/>
          <w:sz w:val="28"/>
          <w:szCs w:val="28"/>
        </w:rPr>
        <w:t xml:space="preserve"> </w:t>
      </w:r>
      <w:r w:rsidRPr="00D96E4C">
        <w:rPr>
          <w:rFonts w:eastAsia="Arial"/>
          <w:sz w:val="28"/>
          <w:szCs w:val="28"/>
        </w:rPr>
        <w:t>sc</w:t>
      </w:r>
      <w:r w:rsidRPr="00D96E4C">
        <w:rPr>
          <w:rFonts w:eastAsia="Arial"/>
          <w:spacing w:val="3"/>
          <w:sz w:val="28"/>
          <w:szCs w:val="28"/>
        </w:rPr>
        <w:t>h</w:t>
      </w:r>
      <w:r w:rsidRPr="00D96E4C">
        <w:rPr>
          <w:rFonts w:eastAsia="Arial"/>
          <w:spacing w:val="-1"/>
          <w:sz w:val="28"/>
          <w:szCs w:val="28"/>
        </w:rPr>
        <w:t>e</w:t>
      </w:r>
      <w:r w:rsidRPr="00D96E4C">
        <w:rPr>
          <w:rFonts w:eastAsia="Arial"/>
          <w:spacing w:val="3"/>
          <w:sz w:val="28"/>
          <w:szCs w:val="28"/>
        </w:rPr>
        <w:t>d</w:t>
      </w:r>
      <w:r w:rsidRPr="00D96E4C">
        <w:rPr>
          <w:rFonts w:eastAsia="Arial"/>
          <w:spacing w:val="-1"/>
          <w:sz w:val="28"/>
          <w:szCs w:val="28"/>
        </w:rPr>
        <w:t>u</w:t>
      </w:r>
      <w:r w:rsidRPr="00D96E4C">
        <w:rPr>
          <w:rFonts w:eastAsia="Arial"/>
          <w:sz w:val="28"/>
          <w:szCs w:val="28"/>
        </w:rPr>
        <w:t>le</w:t>
      </w:r>
      <w:r w:rsidRPr="00D96E4C">
        <w:rPr>
          <w:rFonts w:eastAsia="Arial"/>
          <w:spacing w:val="21"/>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28"/>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28"/>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24"/>
          <w:sz w:val="28"/>
          <w:szCs w:val="28"/>
        </w:rPr>
        <w:t xml:space="preserve"> </w:t>
      </w:r>
      <w:r w:rsidRPr="00D96E4C">
        <w:rPr>
          <w:rFonts w:eastAsia="Arial"/>
          <w:sz w:val="28"/>
          <w:szCs w:val="28"/>
        </w:rPr>
        <w:t>is</w:t>
      </w:r>
      <w:r w:rsidRPr="00D96E4C">
        <w:rPr>
          <w:rFonts w:eastAsia="Arial"/>
          <w:spacing w:val="31"/>
          <w:sz w:val="28"/>
          <w:szCs w:val="28"/>
        </w:rPr>
        <w:t xml:space="preserve"> </w:t>
      </w:r>
      <w:r w:rsidRPr="00D96E4C">
        <w:rPr>
          <w:rFonts w:eastAsia="Arial"/>
          <w:spacing w:val="-1"/>
          <w:sz w:val="28"/>
          <w:szCs w:val="28"/>
        </w:rPr>
        <w:t>d</w:t>
      </w:r>
      <w:r w:rsidRPr="00D96E4C">
        <w:rPr>
          <w:rFonts w:eastAsia="Arial"/>
          <w:spacing w:val="3"/>
          <w:sz w:val="28"/>
          <w:szCs w:val="28"/>
        </w:rPr>
        <w:t>ra</w:t>
      </w:r>
      <w:r w:rsidRPr="00D96E4C">
        <w:rPr>
          <w:rFonts w:eastAsia="Arial"/>
          <w:spacing w:val="-4"/>
          <w:sz w:val="28"/>
          <w:szCs w:val="28"/>
        </w:rPr>
        <w:t>w</w:t>
      </w:r>
      <w:r w:rsidRPr="00D96E4C">
        <w:rPr>
          <w:rFonts w:eastAsia="Arial"/>
          <w:sz w:val="28"/>
          <w:szCs w:val="28"/>
        </w:rPr>
        <w:t>n</w:t>
      </w:r>
      <w:r w:rsidRPr="00D96E4C">
        <w:rPr>
          <w:rFonts w:eastAsia="Arial"/>
          <w:spacing w:val="24"/>
          <w:sz w:val="28"/>
          <w:szCs w:val="28"/>
        </w:rPr>
        <w:t xml:space="preserve"> </w:t>
      </w:r>
      <w:r w:rsidRPr="00D96E4C">
        <w:rPr>
          <w:rFonts w:eastAsia="Arial"/>
          <w:spacing w:val="-1"/>
          <w:sz w:val="28"/>
          <w:szCs w:val="28"/>
        </w:rPr>
        <w:t>u</w:t>
      </w:r>
      <w:r w:rsidRPr="00D96E4C">
        <w:rPr>
          <w:rFonts w:eastAsia="Arial"/>
          <w:sz w:val="28"/>
          <w:szCs w:val="28"/>
        </w:rPr>
        <w:t>p</w:t>
      </w:r>
      <w:r w:rsidRPr="00D96E4C">
        <w:rPr>
          <w:rFonts w:eastAsia="Arial"/>
          <w:spacing w:val="29"/>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27"/>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28"/>
          <w:sz w:val="28"/>
          <w:szCs w:val="28"/>
        </w:rPr>
        <w:t xml:space="preserve"> </w:t>
      </w:r>
      <w:r w:rsidRPr="00D96E4C">
        <w:rPr>
          <w:rFonts w:eastAsia="Arial"/>
          <w:spacing w:val="-1"/>
          <w:sz w:val="28"/>
          <w:szCs w:val="28"/>
        </w:rPr>
        <w:t>a</w:t>
      </w:r>
      <w:r w:rsidRPr="00D96E4C">
        <w:rPr>
          <w:rFonts w:eastAsia="Arial"/>
          <w:sz w:val="28"/>
          <w:szCs w:val="28"/>
        </w:rPr>
        <w:t>ctivit</w:t>
      </w:r>
      <w:r w:rsidRPr="00D96E4C">
        <w:rPr>
          <w:rFonts w:eastAsia="Arial"/>
          <w:spacing w:val="5"/>
          <w:sz w:val="28"/>
          <w:szCs w:val="28"/>
        </w:rPr>
        <w:t>i</w:t>
      </w:r>
      <w:r w:rsidRPr="00D96E4C">
        <w:rPr>
          <w:rFonts w:eastAsia="Arial"/>
          <w:spacing w:val="-1"/>
          <w:sz w:val="28"/>
          <w:szCs w:val="28"/>
        </w:rPr>
        <w:t>e</w:t>
      </w:r>
      <w:r w:rsidRPr="00D96E4C">
        <w:rPr>
          <w:rFonts w:eastAsia="Arial"/>
          <w:sz w:val="28"/>
          <w:szCs w:val="28"/>
        </w:rPr>
        <w:t>s</w:t>
      </w:r>
      <w:r w:rsidRPr="00D96E4C">
        <w:rPr>
          <w:rFonts w:eastAsia="Arial"/>
          <w:spacing w:val="22"/>
          <w:sz w:val="28"/>
          <w:szCs w:val="28"/>
        </w:rPr>
        <w:t xml:space="preserve"> </w:t>
      </w:r>
      <w:r w:rsidRPr="00D96E4C">
        <w:rPr>
          <w:rFonts w:eastAsia="Arial"/>
          <w:spacing w:val="-1"/>
          <w:sz w:val="28"/>
          <w:szCs w:val="28"/>
        </w:rPr>
        <w:t>d</w:t>
      </w:r>
      <w:r w:rsidRPr="00D96E4C">
        <w:rPr>
          <w:rFonts w:eastAsia="Arial"/>
          <w:spacing w:val="3"/>
          <w:sz w:val="28"/>
          <w:szCs w:val="28"/>
        </w:rPr>
        <w:t>e</w:t>
      </w:r>
      <w:r w:rsidRPr="00D96E4C">
        <w:rPr>
          <w:rFonts w:eastAsia="Arial"/>
          <w:sz w:val="28"/>
          <w:szCs w:val="28"/>
        </w:rPr>
        <w:t>fi</w:t>
      </w:r>
      <w:r w:rsidRPr="00D96E4C">
        <w:rPr>
          <w:rFonts w:eastAsia="Arial"/>
          <w:spacing w:val="-1"/>
          <w:sz w:val="28"/>
          <w:szCs w:val="28"/>
        </w:rPr>
        <w:t>n</w:t>
      </w:r>
      <w:r w:rsidRPr="00D96E4C">
        <w:rPr>
          <w:rFonts w:eastAsia="Arial"/>
          <w:spacing w:val="3"/>
          <w:sz w:val="28"/>
          <w:szCs w:val="28"/>
        </w:rPr>
        <w:t>e</w:t>
      </w:r>
      <w:r w:rsidRPr="00D96E4C">
        <w:rPr>
          <w:rFonts w:eastAsia="Arial"/>
          <w:sz w:val="28"/>
          <w:szCs w:val="28"/>
        </w:rPr>
        <w:t>d</w:t>
      </w:r>
      <w:r w:rsidRPr="00D96E4C">
        <w:rPr>
          <w:rFonts w:eastAsia="Arial"/>
          <w:spacing w:val="23"/>
          <w:sz w:val="28"/>
          <w:szCs w:val="28"/>
        </w:rPr>
        <w:t xml:space="preserve"> </w:t>
      </w:r>
      <w:r w:rsidRPr="00D96E4C">
        <w:rPr>
          <w:rFonts w:eastAsia="Arial"/>
          <w:sz w:val="28"/>
          <w:szCs w:val="28"/>
        </w:rPr>
        <w:t>in t</w:t>
      </w:r>
      <w:r w:rsidRPr="00D96E4C">
        <w:rPr>
          <w:rFonts w:eastAsia="Arial"/>
          <w:spacing w:val="-2"/>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z w:val="28"/>
          <w:szCs w:val="28"/>
        </w:rPr>
        <w:t>s</w:t>
      </w:r>
      <w:r w:rsidRPr="00D96E4C">
        <w:rPr>
          <w:rFonts w:eastAsia="Arial"/>
          <w:spacing w:val="4"/>
          <w:sz w:val="28"/>
          <w:szCs w:val="28"/>
        </w:rPr>
        <w:t>c</w:t>
      </w:r>
      <w:r w:rsidRPr="00D96E4C">
        <w:rPr>
          <w:rFonts w:eastAsia="Arial"/>
          <w:spacing w:val="-1"/>
          <w:sz w:val="28"/>
          <w:szCs w:val="28"/>
        </w:rPr>
        <w:t>h</w:t>
      </w:r>
      <w:r w:rsidRPr="00D96E4C">
        <w:rPr>
          <w:rFonts w:eastAsia="Arial"/>
          <w:spacing w:val="3"/>
          <w:sz w:val="28"/>
          <w:szCs w:val="28"/>
        </w:rPr>
        <w:t>e</w:t>
      </w:r>
      <w:r w:rsidRPr="00D96E4C">
        <w:rPr>
          <w:rFonts w:eastAsia="Arial"/>
          <w:spacing w:val="-1"/>
          <w:sz w:val="28"/>
          <w:szCs w:val="28"/>
        </w:rPr>
        <w:t>du</w:t>
      </w:r>
      <w:r w:rsidRPr="00D96E4C">
        <w:rPr>
          <w:rFonts w:eastAsia="Arial"/>
          <w:sz w:val="28"/>
          <w:szCs w:val="28"/>
        </w:rPr>
        <w:t>le</w:t>
      </w:r>
      <w:r w:rsidRPr="00D96E4C">
        <w:rPr>
          <w:rFonts w:eastAsia="Arial"/>
          <w:spacing w:val="7"/>
          <w:sz w:val="28"/>
          <w:szCs w:val="28"/>
        </w:rPr>
        <w:t xml:space="preserve"> </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9"/>
          <w:sz w:val="28"/>
          <w:szCs w:val="28"/>
        </w:rPr>
        <w:t xml:space="preserve"> </w:t>
      </w:r>
      <w:r w:rsidRPr="00D96E4C">
        <w:rPr>
          <w:rFonts w:eastAsia="Arial"/>
          <w:sz w:val="28"/>
          <w:szCs w:val="28"/>
        </w:rPr>
        <w:t>initi</w:t>
      </w:r>
      <w:r w:rsidRPr="00D96E4C">
        <w:rPr>
          <w:rFonts w:eastAsia="Arial"/>
          <w:spacing w:val="3"/>
          <w:sz w:val="28"/>
          <w:szCs w:val="28"/>
        </w:rPr>
        <w:t>a</w:t>
      </w:r>
      <w:r w:rsidRPr="00D96E4C">
        <w:rPr>
          <w:rFonts w:eastAsia="Arial"/>
          <w:sz w:val="28"/>
          <w:szCs w:val="28"/>
        </w:rPr>
        <w:t>t</w:t>
      </w:r>
      <w:r w:rsidRPr="00D96E4C">
        <w:rPr>
          <w:rFonts w:eastAsia="Arial"/>
          <w:spacing w:val="3"/>
          <w:sz w:val="28"/>
          <w:szCs w:val="28"/>
        </w:rPr>
        <w:t>e</w:t>
      </w:r>
      <w:r w:rsidRPr="00D96E4C">
        <w:rPr>
          <w:rFonts w:eastAsia="Arial"/>
          <w:sz w:val="28"/>
          <w:szCs w:val="28"/>
        </w:rPr>
        <w:t>d</w:t>
      </w:r>
      <w:r w:rsidRPr="00D96E4C">
        <w:rPr>
          <w:rFonts w:eastAsia="Arial"/>
          <w:spacing w:val="4"/>
          <w:sz w:val="28"/>
          <w:szCs w:val="28"/>
        </w:rPr>
        <w:t xml:space="preserve"> </w:t>
      </w:r>
      <w:r w:rsidRPr="00D96E4C">
        <w:rPr>
          <w:rFonts w:eastAsia="Arial"/>
          <w:spacing w:val="-1"/>
          <w:sz w:val="28"/>
          <w:szCs w:val="28"/>
        </w:rPr>
        <w:t>o</w:t>
      </w:r>
      <w:r w:rsidRPr="00D96E4C">
        <w:rPr>
          <w:rFonts w:eastAsia="Arial"/>
          <w:sz w:val="28"/>
          <w:szCs w:val="28"/>
        </w:rPr>
        <w:t>r</w:t>
      </w:r>
      <w:r w:rsidRPr="00D96E4C">
        <w:rPr>
          <w:rFonts w:eastAsia="Arial"/>
          <w:spacing w:val="16"/>
          <w:sz w:val="28"/>
          <w:szCs w:val="28"/>
        </w:rPr>
        <w:t xml:space="preserve"> </w:t>
      </w:r>
      <w:r w:rsidRPr="00D96E4C">
        <w:rPr>
          <w:rFonts w:eastAsia="Arial"/>
          <w:spacing w:val="-1"/>
          <w:sz w:val="28"/>
          <w:szCs w:val="28"/>
        </w:rPr>
        <w:t>g</w:t>
      </w:r>
      <w:r w:rsidRPr="00D96E4C">
        <w:rPr>
          <w:rFonts w:eastAsia="Arial"/>
          <w:sz w:val="28"/>
          <w:szCs w:val="28"/>
        </w:rPr>
        <w:t>iv</w:t>
      </w:r>
      <w:r w:rsidRPr="00D96E4C">
        <w:rPr>
          <w:rFonts w:eastAsia="Arial"/>
          <w:spacing w:val="4"/>
          <w:sz w:val="28"/>
          <w:szCs w:val="28"/>
        </w:rPr>
        <w:t>e</w:t>
      </w:r>
      <w:r w:rsidRPr="00D96E4C">
        <w:rPr>
          <w:rFonts w:eastAsia="Arial"/>
          <w:sz w:val="28"/>
          <w:szCs w:val="28"/>
        </w:rPr>
        <w:t>n</w:t>
      </w:r>
      <w:r w:rsidRPr="00D96E4C">
        <w:rPr>
          <w:rFonts w:eastAsia="Arial"/>
          <w:spacing w:val="7"/>
          <w:sz w:val="28"/>
          <w:szCs w:val="28"/>
        </w:rPr>
        <w:t xml:space="preserve"> </w:t>
      </w:r>
      <w:r w:rsidRPr="00D96E4C">
        <w:rPr>
          <w:rFonts w:eastAsia="Arial"/>
          <w:spacing w:val="-1"/>
          <w:sz w:val="28"/>
          <w:szCs w:val="28"/>
        </w:rPr>
        <w:t>p</w:t>
      </w:r>
      <w:r w:rsidRPr="00D96E4C">
        <w:rPr>
          <w:rFonts w:eastAsia="Arial"/>
          <w:spacing w:val="3"/>
          <w:sz w:val="28"/>
          <w:szCs w:val="28"/>
        </w:rPr>
        <w:t>erm</w:t>
      </w:r>
      <w:r w:rsidRPr="00D96E4C">
        <w:rPr>
          <w:rFonts w:eastAsia="Arial"/>
          <w:sz w:val="28"/>
          <w:szCs w:val="28"/>
        </w:rPr>
        <w:t>iss</w:t>
      </w:r>
      <w:r w:rsidRPr="00D96E4C">
        <w:rPr>
          <w:rFonts w:eastAsia="Arial"/>
          <w:spacing w:val="1"/>
          <w:sz w:val="28"/>
          <w:szCs w:val="28"/>
        </w:rPr>
        <w:t>i</w:t>
      </w:r>
      <w:r w:rsidRPr="00D96E4C">
        <w:rPr>
          <w:rFonts w:eastAsia="Arial"/>
          <w:spacing w:val="-1"/>
          <w:sz w:val="28"/>
          <w:szCs w:val="28"/>
        </w:rPr>
        <w:t>o</w:t>
      </w:r>
      <w:r w:rsidRPr="00D96E4C">
        <w:rPr>
          <w:rFonts w:eastAsia="Arial"/>
          <w:sz w:val="28"/>
          <w:szCs w:val="28"/>
        </w:rPr>
        <w:t>n to</w:t>
      </w:r>
      <w:r w:rsidRPr="00D96E4C">
        <w:rPr>
          <w:rFonts w:eastAsia="Arial"/>
          <w:spacing w:val="11"/>
          <w:sz w:val="28"/>
          <w:szCs w:val="28"/>
        </w:rPr>
        <w:t xml:space="preserve"> </w:t>
      </w:r>
      <w:r w:rsidRPr="00D96E4C">
        <w:rPr>
          <w:rFonts w:eastAsia="Arial"/>
          <w:spacing w:val="4"/>
          <w:sz w:val="28"/>
          <w:szCs w:val="28"/>
        </w:rPr>
        <w:t>c</w:t>
      </w:r>
      <w:r w:rsidRPr="00D96E4C">
        <w:rPr>
          <w:rFonts w:eastAsia="Arial"/>
          <w:spacing w:val="-1"/>
          <w:sz w:val="28"/>
          <w:szCs w:val="28"/>
        </w:rPr>
        <w:t>on</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n</w:t>
      </w:r>
      <w:r w:rsidRPr="00D96E4C">
        <w:rPr>
          <w:rFonts w:eastAsia="Arial"/>
          <w:spacing w:val="3"/>
          <w:sz w:val="28"/>
          <w:szCs w:val="28"/>
        </w:rPr>
        <w:t>u</w:t>
      </w:r>
      <w:r w:rsidRPr="00D96E4C">
        <w:rPr>
          <w:rFonts w:eastAsia="Arial"/>
          <w:spacing w:val="-1"/>
          <w:sz w:val="28"/>
          <w:szCs w:val="28"/>
        </w:rPr>
        <w:t>e</w:t>
      </w:r>
      <w:r w:rsidRPr="00D96E4C">
        <w:rPr>
          <w:rFonts w:eastAsia="Arial"/>
          <w:sz w:val="28"/>
          <w:szCs w:val="28"/>
        </w:rPr>
        <w:t>.</w:t>
      </w:r>
      <w:r w:rsidRPr="00D96E4C">
        <w:rPr>
          <w:rFonts w:eastAsia="Arial"/>
          <w:spacing w:val="3"/>
          <w:sz w:val="28"/>
          <w:szCs w:val="28"/>
        </w:rPr>
        <w:t xml:space="preserve"> </w:t>
      </w:r>
      <w:r w:rsidRPr="00D96E4C">
        <w:rPr>
          <w:rFonts w:eastAsia="Arial"/>
          <w:spacing w:val="1"/>
          <w:sz w:val="28"/>
          <w:szCs w:val="28"/>
        </w:rPr>
        <w:t>A</w:t>
      </w:r>
      <w:r w:rsidRPr="00D96E4C">
        <w:rPr>
          <w:rFonts w:eastAsia="Arial"/>
          <w:sz w:val="28"/>
          <w:szCs w:val="28"/>
        </w:rPr>
        <w:t>f</w:t>
      </w:r>
      <w:r w:rsidRPr="00D96E4C">
        <w:rPr>
          <w:rFonts w:eastAsia="Arial"/>
          <w:spacing w:val="3"/>
          <w:sz w:val="28"/>
          <w:szCs w:val="28"/>
        </w:rPr>
        <w:t>t</w:t>
      </w:r>
      <w:r w:rsidRPr="00D96E4C">
        <w:rPr>
          <w:rFonts w:eastAsia="Arial"/>
          <w:spacing w:val="-1"/>
          <w:sz w:val="28"/>
          <w:szCs w:val="28"/>
        </w:rPr>
        <w:t>e</w:t>
      </w:r>
      <w:r w:rsidRPr="00D96E4C">
        <w:rPr>
          <w:rFonts w:eastAsia="Arial"/>
          <w:sz w:val="28"/>
          <w:szCs w:val="28"/>
        </w:rPr>
        <w:t>r</w:t>
      </w:r>
      <w:r w:rsidRPr="00D96E4C">
        <w:rPr>
          <w:rFonts w:eastAsia="Arial"/>
          <w:spacing w:val="8"/>
          <w:sz w:val="28"/>
          <w:szCs w:val="28"/>
        </w:rPr>
        <w:t xml:space="preserve"> </w:t>
      </w:r>
      <w:r w:rsidRPr="00D96E4C">
        <w:rPr>
          <w:rFonts w:eastAsia="Arial"/>
          <w:sz w:val="28"/>
          <w:szCs w:val="28"/>
        </w:rPr>
        <w:t>s</w:t>
      </w:r>
      <w:r w:rsidRPr="00D96E4C">
        <w:rPr>
          <w:rFonts w:eastAsia="Arial"/>
          <w:spacing w:val="-1"/>
          <w:sz w:val="28"/>
          <w:szCs w:val="28"/>
        </w:rPr>
        <w:t>o</w:t>
      </w:r>
      <w:r w:rsidRPr="00D96E4C">
        <w:rPr>
          <w:rFonts w:eastAsia="Arial"/>
          <w:spacing w:val="3"/>
          <w:sz w:val="28"/>
          <w:szCs w:val="28"/>
        </w:rPr>
        <w:t>me</w:t>
      </w:r>
      <w:r w:rsidRPr="00D96E4C">
        <w:rPr>
          <w:rFonts w:eastAsia="Arial"/>
          <w:sz w:val="28"/>
          <w:szCs w:val="28"/>
        </w:rPr>
        <w:t>ti</w:t>
      </w:r>
      <w:r w:rsidRPr="00D96E4C">
        <w:rPr>
          <w:rFonts w:eastAsia="Arial"/>
          <w:spacing w:val="3"/>
          <w:sz w:val="28"/>
          <w:szCs w:val="28"/>
        </w:rPr>
        <w:t>m</w:t>
      </w:r>
      <w:r w:rsidRPr="00D96E4C">
        <w:rPr>
          <w:rFonts w:eastAsia="Arial"/>
          <w:spacing w:val="-1"/>
          <w:sz w:val="28"/>
          <w:szCs w:val="28"/>
        </w:rPr>
        <w:t>e</w:t>
      </w:r>
      <w:r w:rsidRPr="00D96E4C">
        <w:rPr>
          <w:rFonts w:eastAsia="Arial"/>
          <w:sz w:val="28"/>
          <w:szCs w:val="28"/>
        </w:rPr>
        <w:t xml:space="preserve">, </w:t>
      </w:r>
      <w:r w:rsidRPr="00D96E4C">
        <w:rPr>
          <w:rFonts w:eastAsia="Arial"/>
          <w:spacing w:val="-1"/>
          <w:sz w:val="28"/>
          <w:szCs w:val="28"/>
        </w:rPr>
        <w:t>pr</w:t>
      </w:r>
      <w:r w:rsidRPr="00D96E4C">
        <w:rPr>
          <w:rFonts w:eastAsia="Arial"/>
          <w:spacing w:val="3"/>
          <w:sz w:val="28"/>
          <w:szCs w:val="28"/>
        </w:rPr>
        <w:t>o</w:t>
      </w:r>
      <w:r w:rsidRPr="00D96E4C">
        <w:rPr>
          <w:rFonts w:eastAsia="Arial"/>
          <w:spacing w:val="-1"/>
          <w:sz w:val="28"/>
          <w:szCs w:val="28"/>
        </w:rPr>
        <w:t>g</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ss</w:t>
      </w:r>
      <w:r w:rsidRPr="00D96E4C">
        <w:rPr>
          <w:rFonts w:eastAsia="Arial"/>
          <w:spacing w:val="2"/>
          <w:sz w:val="28"/>
          <w:szCs w:val="28"/>
        </w:rPr>
        <w:t xml:space="preserve"> </w:t>
      </w:r>
      <w:r w:rsidRPr="00D96E4C">
        <w:rPr>
          <w:rFonts w:eastAsia="Arial"/>
          <w:sz w:val="28"/>
          <w:szCs w:val="28"/>
        </w:rPr>
        <w:t>is</w:t>
      </w:r>
      <w:r w:rsidRPr="00D96E4C">
        <w:rPr>
          <w:rFonts w:eastAsia="Arial"/>
          <w:spacing w:val="17"/>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vi</w:t>
      </w:r>
      <w:r w:rsidRPr="00D96E4C">
        <w:rPr>
          <w:rFonts w:eastAsia="Arial"/>
          <w:spacing w:val="4"/>
          <w:sz w:val="28"/>
          <w:szCs w:val="28"/>
        </w:rPr>
        <w:t>e</w:t>
      </w:r>
      <w:r w:rsidRPr="00D96E4C">
        <w:rPr>
          <w:rFonts w:eastAsia="Arial"/>
          <w:spacing w:val="-4"/>
          <w:sz w:val="28"/>
          <w:szCs w:val="28"/>
        </w:rPr>
        <w:t>w</w:t>
      </w:r>
      <w:r w:rsidRPr="00D96E4C">
        <w:rPr>
          <w:rFonts w:eastAsia="Arial"/>
          <w:spacing w:val="3"/>
          <w:sz w:val="28"/>
          <w:szCs w:val="28"/>
        </w:rPr>
        <w:t>e</w:t>
      </w:r>
      <w:r w:rsidRPr="00D96E4C">
        <w:rPr>
          <w:rFonts w:eastAsia="Arial"/>
          <w:sz w:val="28"/>
          <w:szCs w:val="28"/>
        </w:rPr>
        <w:t>d</w:t>
      </w:r>
      <w:r w:rsidRPr="00D96E4C">
        <w:rPr>
          <w:rFonts w:eastAsia="Arial"/>
          <w:spacing w:val="6"/>
          <w:sz w:val="28"/>
          <w:szCs w:val="28"/>
        </w:rPr>
        <w:t xml:space="preserve"> </w:t>
      </w:r>
      <w:r w:rsidRPr="00D96E4C">
        <w:rPr>
          <w:rFonts w:eastAsia="Arial"/>
          <w:spacing w:val="-1"/>
          <w:sz w:val="28"/>
          <w:szCs w:val="28"/>
        </w:rPr>
        <w:t>an</w:t>
      </w:r>
      <w:r w:rsidRPr="00D96E4C">
        <w:rPr>
          <w:rFonts w:eastAsia="Arial"/>
          <w:sz w:val="28"/>
          <w:szCs w:val="28"/>
        </w:rPr>
        <w:t>d</w:t>
      </w:r>
      <w:r w:rsidRPr="00D96E4C">
        <w:rPr>
          <w:rFonts w:eastAsia="Arial"/>
          <w:spacing w:val="12"/>
          <w:sz w:val="28"/>
          <w:szCs w:val="28"/>
        </w:rPr>
        <w:t xml:space="preserve"> </w:t>
      </w:r>
      <w:r w:rsidRPr="00D96E4C">
        <w:rPr>
          <w:rFonts w:eastAsia="Arial"/>
          <w:spacing w:val="-1"/>
          <w:sz w:val="28"/>
          <w:szCs w:val="28"/>
        </w:rPr>
        <w:t>d</w:t>
      </w:r>
      <w:r w:rsidRPr="00D96E4C">
        <w:rPr>
          <w:rFonts w:eastAsia="Arial"/>
          <w:sz w:val="28"/>
          <w:szCs w:val="28"/>
        </w:rPr>
        <w:t>is</w:t>
      </w:r>
      <w:r w:rsidRPr="00D96E4C">
        <w:rPr>
          <w:rFonts w:eastAsia="Arial"/>
          <w:spacing w:val="5"/>
          <w:sz w:val="28"/>
          <w:szCs w:val="28"/>
        </w:rPr>
        <w:t>c</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p</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ci</w:t>
      </w:r>
      <w:r w:rsidRPr="00D96E4C">
        <w:rPr>
          <w:rFonts w:eastAsia="Arial"/>
          <w:spacing w:val="4"/>
          <w:sz w:val="28"/>
          <w:szCs w:val="28"/>
        </w:rPr>
        <w:t>e</w:t>
      </w:r>
      <w:r w:rsidRPr="00D96E4C">
        <w:rPr>
          <w:rFonts w:eastAsia="Arial"/>
          <w:sz w:val="28"/>
          <w:szCs w:val="28"/>
        </w:rPr>
        <w:t>s</w:t>
      </w:r>
      <w:r w:rsidRPr="00D96E4C">
        <w:rPr>
          <w:rFonts w:eastAsia="Arial"/>
          <w:spacing w:val="-4"/>
          <w:sz w:val="28"/>
          <w:szCs w:val="28"/>
        </w:rPr>
        <w:t xml:space="preserve"> </w:t>
      </w:r>
      <w:r w:rsidRPr="00D96E4C">
        <w:rPr>
          <w:rFonts w:eastAsia="Arial"/>
          <w:spacing w:val="-1"/>
          <w:sz w:val="28"/>
          <w:szCs w:val="28"/>
        </w:rPr>
        <w:t>n</w:t>
      </w:r>
      <w:r w:rsidRPr="00D96E4C">
        <w:rPr>
          <w:rFonts w:eastAsia="Arial"/>
          <w:spacing w:val="3"/>
          <w:sz w:val="28"/>
          <w:szCs w:val="28"/>
        </w:rPr>
        <w:t>o</w:t>
      </w:r>
      <w:r w:rsidRPr="00D96E4C">
        <w:rPr>
          <w:rFonts w:eastAsia="Arial"/>
          <w:spacing w:val="4"/>
          <w:sz w:val="28"/>
          <w:szCs w:val="28"/>
        </w:rPr>
        <w:t>t</w:t>
      </w:r>
      <w:r w:rsidRPr="00D96E4C">
        <w:rPr>
          <w:rFonts w:eastAsia="Arial"/>
          <w:spacing w:val="-1"/>
          <w:sz w:val="28"/>
          <w:szCs w:val="28"/>
        </w:rPr>
        <w:t>e</w:t>
      </w:r>
      <w:r w:rsidRPr="00D96E4C">
        <w:rPr>
          <w:rFonts w:eastAsia="Arial"/>
          <w:spacing w:val="3"/>
          <w:sz w:val="28"/>
          <w:szCs w:val="28"/>
        </w:rPr>
        <w:t>d</w:t>
      </w:r>
      <w:r w:rsidRPr="00D96E4C">
        <w:rPr>
          <w:rFonts w:eastAsia="Arial"/>
          <w:sz w:val="28"/>
          <w:szCs w:val="28"/>
        </w:rPr>
        <w:t>.</w:t>
      </w:r>
      <w:r w:rsidRPr="00D96E4C">
        <w:rPr>
          <w:rFonts w:eastAsia="Arial"/>
          <w:spacing w:val="5"/>
          <w:sz w:val="28"/>
          <w:szCs w:val="28"/>
        </w:rPr>
        <w:t xml:space="preserve"> </w:t>
      </w:r>
      <w:r w:rsidRPr="00D96E4C">
        <w:rPr>
          <w:rFonts w:eastAsia="Arial"/>
          <w:spacing w:val="1"/>
          <w:sz w:val="28"/>
          <w:szCs w:val="28"/>
        </w:rPr>
        <w:t>B</w:t>
      </w:r>
      <w:r w:rsidRPr="00D96E4C">
        <w:rPr>
          <w:rFonts w:eastAsia="Arial"/>
          <w:spacing w:val="-1"/>
          <w:sz w:val="28"/>
          <w:szCs w:val="28"/>
        </w:rPr>
        <w:t>e</w:t>
      </w:r>
      <w:r w:rsidRPr="00D96E4C">
        <w:rPr>
          <w:rFonts w:eastAsia="Arial"/>
          <w:spacing w:val="4"/>
          <w:sz w:val="28"/>
          <w:szCs w:val="28"/>
        </w:rPr>
        <w:t>c</w:t>
      </w:r>
      <w:r w:rsidRPr="00D96E4C">
        <w:rPr>
          <w:rFonts w:eastAsia="Arial"/>
          <w:spacing w:val="-1"/>
          <w:sz w:val="28"/>
          <w:szCs w:val="28"/>
        </w:rPr>
        <w:t>au</w:t>
      </w:r>
      <w:r w:rsidRPr="00D96E4C">
        <w:rPr>
          <w:rFonts w:eastAsia="Arial"/>
          <w:spacing w:val="4"/>
          <w:sz w:val="28"/>
          <w:szCs w:val="28"/>
        </w:rPr>
        <w:t>s</w:t>
      </w:r>
      <w:r w:rsidRPr="00D96E4C">
        <w:rPr>
          <w:rFonts w:eastAsia="Arial"/>
          <w:sz w:val="28"/>
          <w:szCs w:val="28"/>
        </w:rPr>
        <w:t>e</w:t>
      </w:r>
      <w:r w:rsidRPr="00D96E4C">
        <w:rPr>
          <w:rFonts w:eastAsia="Arial"/>
          <w:spacing w:val="1"/>
          <w:sz w:val="28"/>
          <w:szCs w:val="28"/>
        </w:rPr>
        <w:t xml:space="preserve"> </w:t>
      </w:r>
      <w:r w:rsidRPr="00D96E4C">
        <w:rPr>
          <w:rFonts w:eastAsia="Arial"/>
          <w:sz w:val="28"/>
          <w:szCs w:val="28"/>
        </w:rPr>
        <w:t>in</w:t>
      </w:r>
      <w:r w:rsidRPr="00D96E4C">
        <w:rPr>
          <w:rFonts w:eastAsia="Arial"/>
          <w:spacing w:val="4"/>
          <w:sz w:val="28"/>
          <w:szCs w:val="28"/>
        </w:rPr>
        <w:t>i</w:t>
      </w:r>
      <w:r w:rsidRPr="00D96E4C">
        <w:rPr>
          <w:rFonts w:eastAsia="Arial"/>
          <w:sz w:val="28"/>
          <w:szCs w:val="28"/>
        </w:rPr>
        <w:t>ti</w:t>
      </w:r>
      <w:r w:rsidRPr="00D96E4C">
        <w:rPr>
          <w:rFonts w:eastAsia="Arial"/>
          <w:spacing w:val="-1"/>
          <w:sz w:val="28"/>
          <w:szCs w:val="28"/>
        </w:rPr>
        <w:t>a</w:t>
      </w:r>
      <w:r w:rsidRPr="00D96E4C">
        <w:rPr>
          <w:rFonts w:eastAsia="Arial"/>
          <w:sz w:val="28"/>
          <w:szCs w:val="28"/>
        </w:rPr>
        <w:t>l</w:t>
      </w:r>
      <w:r w:rsidRPr="00D96E4C">
        <w:rPr>
          <w:rFonts w:eastAsia="Arial"/>
          <w:spacing w:val="13"/>
          <w:sz w:val="28"/>
          <w:szCs w:val="28"/>
        </w:rPr>
        <w:t xml:space="preserve"> </w:t>
      </w:r>
      <w:r w:rsidRPr="00D96E4C">
        <w:rPr>
          <w:rFonts w:eastAsia="Arial"/>
          <w:spacing w:val="-1"/>
          <w:sz w:val="28"/>
          <w:szCs w:val="28"/>
        </w:rPr>
        <w:t>e</w:t>
      </w:r>
      <w:r w:rsidRPr="00D96E4C">
        <w:rPr>
          <w:rFonts w:eastAsia="Arial"/>
          <w:sz w:val="28"/>
          <w:szCs w:val="28"/>
        </w:rPr>
        <w:t>sti</w:t>
      </w:r>
      <w:r w:rsidRPr="00D96E4C">
        <w:rPr>
          <w:rFonts w:eastAsia="Arial"/>
          <w:spacing w:val="3"/>
          <w:sz w:val="28"/>
          <w:szCs w:val="28"/>
        </w:rPr>
        <w:t>m</w:t>
      </w:r>
      <w:r w:rsidRPr="00D96E4C">
        <w:rPr>
          <w:rFonts w:eastAsia="Arial"/>
          <w:spacing w:val="-1"/>
          <w:sz w:val="28"/>
          <w:szCs w:val="28"/>
        </w:rPr>
        <w:t>a</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s</w:t>
      </w:r>
      <w:r w:rsidRPr="00D96E4C">
        <w:rPr>
          <w:rFonts w:eastAsia="Arial"/>
          <w:spacing w:val="1"/>
          <w:sz w:val="28"/>
          <w:szCs w:val="28"/>
        </w:rPr>
        <w:t xml:space="preserve"> </w:t>
      </w:r>
      <w:r w:rsidRPr="00D96E4C">
        <w:rPr>
          <w:rFonts w:eastAsia="Arial"/>
          <w:spacing w:val="3"/>
          <w:sz w:val="28"/>
          <w:szCs w:val="28"/>
        </w:rPr>
        <w:t>o</w:t>
      </w:r>
      <w:r w:rsidRPr="00D96E4C">
        <w:rPr>
          <w:rFonts w:eastAsia="Arial"/>
          <w:sz w:val="28"/>
          <w:szCs w:val="28"/>
        </w:rPr>
        <w:t>f</w:t>
      </w:r>
    </w:p>
    <w:p w:rsidR="001A7BD5" w:rsidRPr="00D96E4C" w:rsidRDefault="001A7BD5" w:rsidP="008502D2">
      <w:pPr>
        <w:spacing w:line="300" w:lineRule="exact"/>
        <w:ind w:left="60" w:right="384"/>
        <w:jc w:val="both"/>
        <w:rPr>
          <w:rFonts w:eastAsia="Arial"/>
          <w:sz w:val="28"/>
          <w:szCs w:val="28"/>
        </w:rPr>
      </w:pPr>
      <w:r w:rsidRPr="00D96E4C">
        <w:rPr>
          <w:rFonts w:eastAsia="Arial"/>
          <w:spacing w:val="-1"/>
          <w:position w:val="-1"/>
          <w:sz w:val="28"/>
          <w:szCs w:val="28"/>
        </w:rPr>
        <w:t>pro</w:t>
      </w:r>
      <w:r w:rsidRPr="00D96E4C">
        <w:rPr>
          <w:rFonts w:eastAsia="Arial"/>
          <w:spacing w:val="5"/>
          <w:position w:val="-1"/>
          <w:sz w:val="28"/>
          <w:szCs w:val="28"/>
        </w:rPr>
        <w:t>j</w:t>
      </w:r>
      <w:r w:rsidRPr="00D96E4C">
        <w:rPr>
          <w:rFonts w:eastAsia="Arial"/>
          <w:spacing w:val="-1"/>
          <w:position w:val="-1"/>
          <w:sz w:val="28"/>
          <w:szCs w:val="28"/>
        </w:rPr>
        <w:t>e</w:t>
      </w:r>
      <w:r w:rsidRPr="00D96E4C">
        <w:rPr>
          <w:rFonts w:eastAsia="Arial"/>
          <w:position w:val="-1"/>
          <w:sz w:val="28"/>
          <w:szCs w:val="28"/>
        </w:rPr>
        <w:t>ct</w:t>
      </w:r>
      <w:r w:rsidRPr="00D96E4C">
        <w:rPr>
          <w:rFonts w:eastAsia="Arial"/>
          <w:spacing w:val="-5"/>
          <w:position w:val="-1"/>
          <w:sz w:val="28"/>
          <w:szCs w:val="28"/>
        </w:rPr>
        <w:t xml:space="preserve"> </w:t>
      </w:r>
      <w:r w:rsidRPr="00D96E4C">
        <w:rPr>
          <w:rFonts w:eastAsia="Arial"/>
          <w:spacing w:val="-1"/>
          <w:position w:val="-1"/>
          <w:sz w:val="28"/>
          <w:szCs w:val="28"/>
        </w:rPr>
        <w:t>p</w:t>
      </w:r>
      <w:r w:rsidRPr="00D96E4C">
        <w:rPr>
          <w:rFonts w:eastAsia="Arial"/>
          <w:spacing w:val="3"/>
          <w:position w:val="-1"/>
          <w:sz w:val="28"/>
          <w:szCs w:val="28"/>
        </w:rPr>
        <w:t>a</w:t>
      </w:r>
      <w:r w:rsidRPr="00D96E4C">
        <w:rPr>
          <w:rFonts w:eastAsia="Arial"/>
          <w:spacing w:val="-1"/>
          <w:position w:val="-1"/>
          <w:sz w:val="28"/>
          <w:szCs w:val="28"/>
        </w:rPr>
        <w:t>ra</w:t>
      </w:r>
      <w:r w:rsidRPr="00D96E4C">
        <w:rPr>
          <w:rFonts w:eastAsia="Arial"/>
          <w:spacing w:val="3"/>
          <w:position w:val="-1"/>
          <w:sz w:val="28"/>
          <w:szCs w:val="28"/>
        </w:rPr>
        <w:t>m</w:t>
      </w:r>
      <w:r w:rsidRPr="00D96E4C">
        <w:rPr>
          <w:rFonts w:eastAsia="Arial"/>
          <w:spacing w:val="-1"/>
          <w:position w:val="-1"/>
          <w:sz w:val="28"/>
          <w:szCs w:val="28"/>
        </w:rPr>
        <w:t>e</w:t>
      </w:r>
      <w:r w:rsidRPr="00D96E4C">
        <w:rPr>
          <w:rFonts w:eastAsia="Arial"/>
          <w:spacing w:val="4"/>
          <w:position w:val="-1"/>
          <w:sz w:val="28"/>
          <w:szCs w:val="28"/>
        </w:rPr>
        <w:t>t</w:t>
      </w:r>
      <w:r w:rsidRPr="00D96E4C">
        <w:rPr>
          <w:rFonts w:eastAsia="Arial"/>
          <w:spacing w:val="-1"/>
          <w:position w:val="-1"/>
          <w:sz w:val="28"/>
          <w:szCs w:val="28"/>
        </w:rPr>
        <w:t>er</w:t>
      </w:r>
      <w:r w:rsidRPr="00D96E4C">
        <w:rPr>
          <w:rFonts w:eastAsia="Arial"/>
          <w:position w:val="-1"/>
          <w:sz w:val="28"/>
          <w:szCs w:val="28"/>
        </w:rPr>
        <w:t>s</w:t>
      </w:r>
      <w:r w:rsidRPr="00D96E4C">
        <w:rPr>
          <w:rFonts w:eastAsia="Arial"/>
          <w:spacing w:val="-10"/>
          <w:position w:val="-1"/>
          <w:sz w:val="28"/>
          <w:szCs w:val="28"/>
        </w:rPr>
        <w:t xml:space="preserve"> </w:t>
      </w:r>
      <w:r w:rsidRPr="00D96E4C">
        <w:rPr>
          <w:rFonts w:eastAsia="Arial"/>
          <w:spacing w:val="-1"/>
          <w:position w:val="-1"/>
          <w:sz w:val="28"/>
          <w:szCs w:val="28"/>
        </w:rPr>
        <w:t>a</w:t>
      </w:r>
      <w:r w:rsidRPr="00D96E4C">
        <w:rPr>
          <w:rFonts w:eastAsia="Arial"/>
          <w:spacing w:val="3"/>
          <w:position w:val="-1"/>
          <w:sz w:val="28"/>
          <w:szCs w:val="28"/>
        </w:rPr>
        <w:t>r</w:t>
      </w:r>
      <w:r w:rsidRPr="00D96E4C">
        <w:rPr>
          <w:rFonts w:eastAsia="Arial"/>
          <w:position w:val="-1"/>
          <w:sz w:val="28"/>
          <w:szCs w:val="28"/>
        </w:rPr>
        <w:t>e</w:t>
      </w:r>
      <w:r w:rsidRPr="00D96E4C">
        <w:rPr>
          <w:rFonts w:eastAsia="Arial"/>
          <w:spacing w:val="-5"/>
          <w:position w:val="-1"/>
          <w:sz w:val="28"/>
          <w:szCs w:val="28"/>
        </w:rPr>
        <w:t xml:space="preserve"> </w:t>
      </w:r>
      <w:r w:rsidRPr="00D96E4C">
        <w:rPr>
          <w:rFonts w:eastAsia="Arial"/>
          <w:spacing w:val="3"/>
          <w:position w:val="-1"/>
          <w:sz w:val="28"/>
          <w:szCs w:val="28"/>
        </w:rPr>
        <w:t>t</w:t>
      </w:r>
      <w:r w:rsidRPr="00D96E4C">
        <w:rPr>
          <w:rFonts w:eastAsia="Arial"/>
          <w:spacing w:val="-1"/>
          <w:position w:val="-1"/>
          <w:sz w:val="28"/>
          <w:szCs w:val="28"/>
        </w:rPr>
        <w:t>en</w:t>
      </w:r>
      <w:r w:rsidRPr="00D96E4C">
        <w:rPr>
          <w:rFonts w:eastAsia="Arial"/>
          <w:spacing w:val="4"/>
          <w:position w:val="-1"/>
          <w:sz w:val="28"/>
          <w:szCs w:val="28"/>
        </w:rPr>
        <w:t>t</w:t>
      </w:r>
      <w:r w:rsidRPr="00D96E4C">
        <w:rPr>
          <w:rFonts w:eastAsia="Arial"/>
          <w:spacing w:val="-1"/>
          <w:position w:val="-1"/>
          <w:sz w:val="28"/>
          <w:szCs w:val="28"/>
        </w:rPr>
        <w:t>a</w:t>
      </w:r>
      <w:r w:rsidRPr="00D96E4C">
        <w:rPr>
          <w:rFonts w:eastAsia="Arial"/>
          <w:position w:val="-1"/>
          <w:sz w:val="28"/>
          <w:szCs w:val="28"/>
        </w:rPr>
        <w:t>tiv</w:t>
      </w:r>
      <w:r w:rsidRPr="00D96E4C">
        <w:rPr>
          <w:rFonts w:eastAsia="Arial"/>
          <w:spacing w:val="3"/>
          <w:position w:val="-1"/>
          <w:sz w:val="28"/>
          <w:szCs w:val="28"/>
        </w:rPr>
        <w:t>e</w:t>
      </w:r>
      <w:r w:rsidRPr="00D96E4C">
        <w:rPr>
          <w:rFonts w:eastAsia="Arial"/>
          <w:position w:val="-1"/>
          <w:sz w:val="28"/>
          <w:szCs w:val="28"/>
        </w:rPr>
        <w:t>,</w:t>
      </w:r>
      <w:r w:rsidRPr="00D96E4C">
        <w:rPr>
          <w:rFonts w:eastAsia="Arial"/>
          <w:spacing w:val="-12"/>
          <w:position w:val="-1"/>
          <w:sz w:val="28"/>
          <w:szCs w:val="28"/>
        </w:rPr>
        <w:t xml:space="preserve"> </w:t>
      </w:r>
      <w:r w:rsidRPr="00D96E4C">
        <w:rPr>
          <w:rFonts w:eastAsia="Arial"/>
          <w:position w:val="-1"/>
          <w:sz w:val="28"/>
          <w:szCs w:val="28"/>
        </w:rPr>
        <w:t>t</w:t>
      </w:r>
      <w:r w:rsidRPr="00D96E4C">
        <w:rPr>
          <w:rFonts w:eastAsia="Arial"/>
          <w:spacing w:val="3"/>
          <w:position w:val="-1"/>
          <w:sz w:val="28"/>
          <w:szCs w:val="28"/>
        </w:rPr>
        <w:t>h</w:t>
      </w:r>
      <w:r w:rsidRPr="00D96E4C">
        <w:rPr>
          <w:rFonts w:eastAsia="Arial"/>
          <w:position w:val="-1"/>
          <w:sz w:val="28"/>
          <w:szCs w:val="28"/>
        </w:rPr>
        <w:t>e</w:t>
      </w:r>
      <w:r w:rsidRPr="00D96E4C">
        <w:rPr>
          <w:rFonts w:eastAsia="Arial"/>
          <w:spacing w:val="-1"/>
          <w:position w:val="-1"/>
          <w:sz w:val="28"/>
          <w:szCs w:val="28"/>
        </w:rPr>
        <w:t xml:space="preserve"> p</w:t>
      </w:r>
      <w:r w:rsidRPr="00D96E4C">
        <w:rPr>
          <w:rFonts w:eastAsia="Arial"/>
          <w:spacing w:val="5"/>
          <w:position w:val="-1"/>
          <w:sz w:val="28"/>
          <w:szCs w:val="28"/>
        </w:rPr>
        <w:t>l</w:t>
      </w:r>
      <w:r w:rsidRPr="00D96E4C">
        <w:rPr>
          <w:rFonts w:eastAsia="Arial"/>
          <w:spacing w:val="-1"/>
          <w:position w:val="-1"/>
          <w:sz w:val="28"/>
          <w:szCs w:val="28"/>
        </w:rPr>
        <w:t>a</w:t>
      </w:r>
      <w:r w:rsidRPr="00D96E4C">
        <w:rPr>
          <w:rFonts w:eastAsia="Arial"/>
          <w:position w:val="-1"/>
          <w:sz w:val="28"/>
          <w:szCs w:val="28"/>
        </w:rPr>
        <w:t>n</w:t>
      </w:r>
      <w:r w:rsidRPr="00D96E4C">
        <w:rPr>
          <w:rFonts w:eastAsia="Arial"/>
          <w:spacing w:val="-2"/>
          <w:position w:val="-1"/>
          <w:sz w:val="28"/>
          <w:szCs w:val="28"/>
        </w:rPr>
        <w:t xml:space="preserve"> </w:t>
      </w:r>
      <w:r w:rsidRPr="00D96E4C">
        <w:rPr>
          <w:rFonts w:eastAsia="Arial"/>
          <w:spacing w:val="-4"/>
          <w:position w:val="-1"/>
          <w:sz w:val="28"/>
          <w:szCs w:val="28"/>
        </w:rPr>
        <w:t>w</w:t>
      </w:r>
      <w:r w:rsidRPr="00D96E4C">
        <w:rPr>
          <w:rFonts w:eastAsia="Arial"/>
          <w:position w:val="-1"/>
          <w:sz w:val="28"/>
          <w:szCs w:val="28"/>
        </w:rPr>
        <w:t>i</w:t>
      </w:r>
      <w:r w:rsidRPr="00D96E4C">
        <w:rPr>
          <w:rFonts w:eastAsia="Arial"/>
          <w:spacing w:val="1"/>
          <w:position w:val="-1"/>
          <w:sz w:val="28"/>
          <w:szCs w:val="28"/>
        </w:rPr>
        <w:t>l</w:t>
      </w:r>
      <w:r w:rsidRPr="00D96E4C">
        <w:rPr>
          <w:rFonts w:eastAsia="Arial"/>
          <w:position w:val="-1"/>
          <w:sz w:val="28"/>
          <w:szCs w:val="28"/>
        </w:rPr>
        <w:t xml:space="preserve">l </w:t>
      </w:r>
      <w:r w:rsidRPr="00D96E4C">
        <w:rPr>
          <w:rFonts w:eastAsia="Arial"/>
          <w:spacing w:val="-1"/>
          <w:position w:val="-1"/>
          <w:sz w:val="28"/>
          <w:szCs w:val="28"/>
        </w:rPr>
        <w:t>a</w:t>
      </w:r>
      <w:r w:rsidRPr="00D96E4C">
        <w:rPr>
          <w:rFonts w:eastAsia="Arial"/>
          <w:spacing w:val="5"/>
          <w:position w:val="-1"/>
          <w:sz w:val="28"/>
          <w:szCs w:val="28"/>
        </w:rPr>
        <w:t>l</w:t>
      </w:r>
      <w:r w:rsidRPr="00D96E4C">
        <w:rPr>
          <w:rFonts w:eastAsia="Arial"/>
          <w:spacing w:val="-4"/>
          <w:position w:val="-1"/>
          <w:sz w:val="28"/>
          <w:szCs w:val="28"/>
        </w:rPr>
        <w:t>w</w:t>
      </w:r>
      <w:r w:rsidRPr="00D96E4C">
        <w:rPr>
          <w:rFonts w:eastAsia="Arial"/>
          <w:spacing w:val="3"/>
          <w:position w:val="-1"/>
          <w:sz w:val="28"/>
          <w:szCs w:val="28"/>
        </w:rPr>
        <w:t>a</w:t>
      </w:r>
      <w:r w:rsidRPr="00D96E4C">
        <w:rPr>
          <w:rFonts w:eastAsia="Arial"/>
          <w:spacing w:val="-5"/>
          <w:position w:val="-1"/>
          <w:sz w:val="28"/>
          <w:szCs w:val="28"/>
        </w:rPr>
        <w:t>y</w:t>
      </w:r>
      <w:r w:rsidRPr="00D96E4C">
        <w:rPr>
          <w:rFonts w:eastAsia="Arial"/>
          <w:position w:val="-1"/>
          <w:sz w:val="28"/>
          <w:szCs w:val="28"/>
        </w:rPr>
        <w:t>s</w:t>
      </w:r>
      <w:r w:rsidRPr="00D96E4C">
        <w:rPr>
          <w:rFonts w:eastAsia="Arial"/>
          <w:spacing w:val="-5"/>
          <w:position w:val="-1"/>
          <w:sz w:val="28"/>
          <w:szCs w:val="28"/>
        </w:rPr>
        <w:t xml:space="preserve"> </w:t>
      </w:r>
      <w:r w:rsidRPr="00D96E4C">
        <w:rPr>
          <w:rFonts w:eastAsia="Arial"/>
          <w:spacing w:val="3"/>
          <w:position w:val="-1"/>
          <w:sz w:val="28"/>
          <w:szCs w:val="28"/>
        </w:rPr>
        <w:t>n</w:t>
      </w:r>
      <w:r w:rsidRPr="00D96E4C">
        <w:rPr>
          <w:rFonts w:eastAsia="Arial"/>
          <w:spacing w:val="-1"/>
          <w:position w:val="-1"/>
          <w:sz w:val="28"/>
          <w:szCs w:val="28"/>
        </w:rPr>
        <w:t>e</w:t>
      </w:r>
      <w:r w:rsidRPr="00D96E4C">
        <w:rPr>
          <w:rFonts w:eastAsia="Arial"/>
          <w:spacing w:val="3"/>
          <w:position w:val="-1"/>
          <w:sz w:val="28"/>
          <w:szCs w:val="28"/>
        </w:rPr>
        <w:t>e</w:t>
      </w:r>
      <w:r w:rsidRPr="00D96E4C">
        <w:rPr>
          <w:rFonts w:eastAsia="Arial"/>
          <w:position w:val="-1"/>
          <w:sz w:val="28"/>
          <w:szCs w:val="28"/>
        </w:rPr>
        <w:t>d</w:t>
      </w:r>
      <w:r w:rsidRPr="00D96E4C">
        <w:rPr>
          <w:rFonts w:eastAsia="Arial"/>
          <w:spacing w:val="-7"/>
          <w:position w:val="-1"/>
          <w:sz w:val="28"/>
          <w:szCs w:val="28"/>
        </w:rPr>
        <w:t xml:space="preserve"> </w:t>
      </w:r>
      <w:r w:rsidRPr="00D96E4C">
        <w:rPr>
          <w:rFonts w:eastAsia="Arial"/>
          <w:spacing w:val="-1"/>
          <w:position w:val="-1"/>
          <w:sz w:val="28"/>
          <w:szCs w:val="28"/>
        </w:rPr>
        <w:t>t</w:t>
      </w:r>
      <w:r w:rsidRPr="00D96E4C">
        <w:rPr>
          <w:rFonts w:eastAsia="Arial"/>
          <w:position w:val="-1"/>
          <w:sz w:val="28"/>
          <w:szCs w:val="28"/>
        </w:rPr>
        <w:t>o</w:t>
      </w:r>
      <w:r w:rsidRPr="00D96E4C">
        <w:rPr>
          <w:rFonts w:eastAsia="Arial"/>
          <w:spacing w:val="1"/>
          <w:position w:val="-1"/>
          <w:sz w:val="28"/>
          <w:szCs w:val="28"/>
        </w:rPr>
        <w:t xml:space="preserve"> </w:t>
      </w:r>
      <w:r w:rsidRPr="00D96E4C">
        <w:rPr>
          <w:rFonts w:eastAsia="Arial"/>
          <w:spacing w:val="-2"/>
          <w:position w:val="-1"/>
          <w:sz w:val="28"/>
          <w:szCs w:val="28"/>
        </w:rPr>
        <w:t>b</w:t>
      </w:r>
      <w:r w:rsidRPr="00D96E4C">
        <w:rPr>
          <w:rFonts w:eastAsia="Arial"/>
          <w:position w:val="-1"/>
          <w:sz w:val="28"/>
          <w:szCs w:val="28"/>
        </w:rPr>
        <w:t xml:space="preserve">e </w:t>
      </w:r>
      <w:r w:rsidRPr="00D96E4C">
        <w:rPr>
          <w:rFonts w:eastAsia="Arial"/>
          <w:spacing w:val="3"/>
          <w:w w:val="99"/>
          <w:position w:val="-1"/>
          <w:sz w:val="28"/>
          <w:szCs w:val="28"/>
        </w:rPr>
        <w:t>m</w:t>
      </w:r>
      <w:r w:rsidRPr="00D96E4C">
        <w:rPr>
          <w:rFonts w:eastAsia="Arial"/>
          <w:spacing w:val="-1"/>
          <w:w w:val="99"/>
          <w:position w:val="-1"/>
          <w:sz w:val="28"/>
          <w:szCs w:val="28"/>
        </w:rPr>
        <w:t>od</w:t>
      </w:r>
      <w:r w:rsidRPr="00D96E4C">
        <w:rPr>
          <w:rFonts w:eastAsia="Arial"/>
          <w:w w:val="99"/>
          <w:position w:val="-1"/>
          <w:sz w:val="28"/>
          <w:szCs w:val="28"/>
        </w:rPr>
        <w:t>if</w:t>
      </w:r>
      <w:r w:rsidRPr="00D96E4C">
        <w:rPr>
          <w:rFonts w:eastAsia="Arial"/>
          <w:spacing w:val="5"/>
          <w:w w:val="99"/>
          <w:position w:val="-1"/>
          <w:sz w:val="28"/>
          <w:szCs w:val="28"/>
        </w:rPr>
        <w:t>i</w:t>
      </w:r>
      <w:r w:rsidRPr="00D96E4C">
        <w:rPr>
          <w:rFonts w:eastAsia="Arial"/>
          <w:spacing w:val="-1"/>
          <w:w w:val="99"/>
          <w:position w:val="-1"/>
          <w:sz w:val="28"/>
          <w:szCs w:val="28"/>
        </w:rPr>
        <w:t>e</w:t>
      </w:r>
      <w:r w:rsidRPr="00D96E4C">
        <w:rPr>
          <w:rFonts w:eastAsia="Arial"/>
          <w:w w:val="99"/>
          <w:position w:val="-1"/>
          <w:sz w:val="28"/>
          <w:szCs w:val="28"/>
        </w:rPr>
        <w:t>d</w:t>
      </w:r>
    </w:p>
    <w:p w:rsidR="001A7BD5" w:rsidRPr="00D96E4C" w:rsidRDefault="001A7BD5" w:rsidP="008502D2">
      <w:pPr>
        <w:spacing w:before="6" w:line="180" w:lineRule="exact"/>
        <w:jc w:val="both"/>
        <w:rPr>
          <w:sz w:val="19"/>
          <w:szCs w:val="19"/>
        </w:rPr>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1A7BD5" w:rsidRPr="00D96E4C" w:rsidRDefault="001A7BD5" w:rsidP="008502D2">
      <w:pPr>
        <w:spacing w:line="200" w:lineRule="exact"/>
        <w:jc w:val="both"/>
      </w:pPr>
    </w:p>
    <w:p w:rsidR="00722E40" w:rsidRPr="00D96E4C" w:rsidRDefault="00722E40" w:rsidP="008502D2">
      <w:pPr>
        <w:spacing w:before="22" w:line="360" w:lineRule="auto"/>
        <w:jc w:val="both"/>
        <w:rPr>
          <w:rFonts w:eastAsia="Cambria"/>
          <w:sz w:val="22"/>
          <w:szCs w:val="22"/>
        </w:rPr>
        <w:sectPr w:rsidR="00722E40" w:rsidRPr="00D96E4C" w:rsidSect="009D4786">
          <w:pgSz w:w="12240" w:h="15840"/>
          <w:pgMar w:top="1360" w:right="1340" w:bottom="280" w:left="1340" w:header="720" w:footer="720" w:gutter="0"/>
          <w:cols w:space="720"/>
        </w:sectPr>
      </w:pPr>
      <w:r w:rsidRPr="00D96E4C">
        <w:rPr>
          <w:rFonts w:eastAsia="Cambria"/>
          <w:sz w:val="22"/>
          <w:szCs w:val="22"/>
        </w:rPr>
        <w:t xml:space="preserve">                                                                                            </w:t>
      </w:r>
      <w:r w:rsidRPr="00D96E4C">
        <w:rPr>
          <w:rFonts w:eastAsia="Cambria"/>
          <w:spacing w:val="18"/>
          <w:sz w:val="22"/>
          <w:szCs w:val="22"/>
        </w:rPr>
        <w:t xml:space="preserve"> </w:t>
      </w:r>
    </w:p>
    <w:p w:rsidR="00722E40" w:rsidRPr="00DB031E" w:rsidRDefault="00722E40" w:rsidP="00DB031E">
      <w:pPr>
        <w:pStyle w:val="NormalWeb"/>
        <w:shd w:val="clear" w:color="auto" w:fill="FFFFFF"/>
        <w:spacing w:before="120" w:beforeAutospacing="0" w:after="120" w:afterAutospacing="0" w:line="360" w:lineRule="auto"/>
        <w:jc w:val="center"/>
        <w:rPr>
          <w:rFonts w:eastAsiaTheme="minorHAnsi"/>
          <w:sz w:val="40"/>
          <w:szCs w:val="40"/>
          <w:u w:val="single"/>
        </w:rPr>
      </w:pPr>
      <w:r w:rsidRPr="00DB031E">
        <w:rPr>
          <w:b/>
          <w:sz w:val="40"/>
          <w:szCs w:val="40"/>
          <w:u w:val="single"/>
        </w:rPr>
        <w:lastRenderedPageBreak/>
        <w:t>SYSTEM TESTING</w:t>
      </w:r>
    </w:p>
    <w:p w:rsidR="00722E40" w:rsidRPr="00722E40" w:rsidRDefault="00722E40" w:rsidP="008502D2">
      <w:pPr>
        <w:pStyle w:val="NormalWeb"/>
        <w:shd w:val="clear" w:color="auto" w:fill="FFFFFF"/>
        <w:spacing w:before="120" w:beforeAutospacing="0" w:after="120" w:afterAutospacing="0" w:line="360" w:lineRule="auto"/>
        <w:jc w:val="both"/>
        <w:rPr>
          <w:sz w:val="28"/>
          <w:szCs w:val="28"/>
        </w:rPr>
      </w:pPr>
      <w:r w:rsidRPr="00722E40">
        <w:rPr>
          <w:b/>
          <w:sz w:val="28"/>
          <w:szCs w:val="28"/>
        </w:rPr>
        <w:t xml:space="preserve"> TESTING</w:t>
      </w:r>
    </w:p>
    <w:p w:rsidR="00722E40" w:rsidRPr="00722E40" w:rsidRDefault="00722E40" w:rsidP="008502D2">
      <w:pPr>
        <w:pStyle w:val="NormalWeb"/>
        <w:shd w:val="clear" w:color="auto" w:fill="FFFFFF"/>
        <w:spacing w:before="120" w:beforeAutospacing="0" w:after="120" w:afterAutospacing="0" w:line="360" w:lineRule="auto"/>
        <w:ind w:firstLine="360"/>
        <w:jc w:val="both"/>
        <w:rPr>
          <w:sz w:val="28"/>
          <w:szCs w:val="28"/>
        </w:rPr>
      </w:pPr>
      <w:r w:rsidRPr="00722E40">
        <w:rPr>
          <w:sz w:val="28"/>
          <w:szCs w:val="28"/>
        </w:rPr>
        <w:t xml:space="preserve">        Testing is the process of executing a program with the intent of finding an error. A good test is one that has a high probability of finding an as yet undiscovered error .A successful test one that uncovers as yet undiscovered errors. The objective is to design test that systematically uncover different classes of errors and demonstrate that software function appeared to be working according to specification.</w:t>
      </w:r>
    </w:p>
    <w:p w:rsidR="00722E40" w:rsidRPr="00722E40" w:rsidRDefault="00B216C4" w:rsidP="008502D2">
      <w:pPr>
        <w:pStyle w:val="NormalWeb"/>
        <w:shd w:val="clear" w:color="auto" w:fill="FFFFFF"/>
        <w:spacing w:before="240" w:beforeAutospacing="0" w:after="240" w:afterAutospacing="0" w:line="360" w:lineRule="auto"/>
        <w:jc w:val="both"/>
        <w:rPr>
          <w:b/>
          <w:sz w:val="28"/>
          <w:szCs w:val="28"/>
        </w:rPr>
      </w:pPr>
      <w:r>
        <w:rPr>
          <w:b/>
          <w:sz w:val="28"/>
          <w:szCs w:val="28"/>
        </w:rPr>
        <w:t xml:space="preserve">7.1 </w:t>
      </w:r>
      <w:r w:rsidR="00722E40" w:rsidRPr="00722E40">
        <w:rPr>
          <w:b/>
          <w:sz w:val="28"/>
          <w:szCs w:val="28"/>
        </w:rPr>
        <w:t>WHITE BOX TESTING</w:t>
      </w:r>
    </w:p>
    <w:p w:rsidR="00722E40" w:rsidRPr="00722E40" w:rsidRDefault="00722E40" w:rsidP="008502D2">
      <w:pPr>
        <w:pStyle w:val="NormalWeb"/>
        <w:shd w:val="clear" w:color="auto" w:fill="FFFFFF"/>
        <w:spacing w:before="240" w:beforeAutospacing="0" w:after="240" w:afterAutospacing="0" w:line="360" w:lineRule="auto"/>
        <w:ind w:firstLine="720"/>
        <w:jc w:val="both"/>
        <w:rPr>
          <w:rStyle w:val="zw-portion"/>
          <w:sz w:val="28"/>
          <w:szCs w:val="28"/>
        </w:rPr>
      </w:pPr>
      <w:r w:rsidRPr="00722E40">
        <w:rPr>
          <w:rStyle w:val="zw-portion"/>
          <w:rFonts w:eastAsiaTheme="majorEastAsia"/>
          <w:color w:val="000000"/>
          <w:sz w:val="28"/>
          <w:szCs w:val="28"/>
        </w:rPr>
        <w:t xml:space="preserve"> It is also known as glass box, structural, clear box and opens box testing. White Box Testing is a software testing technique whereby explicit knowledge of the internal workings of the item being tested is used to select the test data. Unlike black box testing, white box testing uses specific knowledge of programming code to examine outputs. The test is accurate only if the tester knows what the program is supposed to do. The user can then see if the program diverges from its intended goal. White box testing does not account for errors caused by omission and all visible code must also be readable. For a complete software examination, both white box and black box tests are required..This is basically done to ensure that the logic applied is correct and to check where the code fails. This is done knowing the logical flow of the functionality and implementation. White box testing is used because: </w:t>
      </w:r>
    </w:p>
    <w:p w:rsidR="00722E40" w:rsidRPr="00722E40" w:rsidRDefault="00722E40" w:rsidP="008502D2">
      <w:pPr>
        <w:pStyle w:val="zw-paragraph"/>
        <w:numPr>
          <w:ilvl w:val="0"/>
          <w:numId w:val="13"/>
        </w:numPr>
        <w:spacing w:before="0" w:beforeAutospacing="0" w:after="0" w:afterAutospacing="0" w:line="360" w:lineRule="auto"/>
        <w:contextualSpacing/>
        <w:jc w:val="both"/>
        <w:rPr>
          <w:rFonts w:ascii="Arial" w:hAnsi="Arial" w:cs="Arial"/>
          <w:color w:val="000000"/>
          <w:sz w:val="28"/>
          <w:szCs w:val="28"/>
        </w:rPr>
      </w:pPr>
      <w:r w:rsidRPr="00722E40">
        <w:rPr>
          <w:rStyle w:val="zw-portion"/>
          <w:rFonts w:eastAsiaTheme="majorEastAsia"/>
          <w:color w:val="000000"/>
          <w:sz w:val="28"/>
          <w:szCs w:val="28"/>
        </w:rPr>
        <w:t>Logic errors and incorrect assumptions most likely to be made when coding for "special cases". Need to ensure these execution paths are tested.</w:t>
      </w:r>
    </w:p>
    <w:p w:rsidR="00722E40" w:rsidRPr="00722E40" w:rsidRDefault="00722E40" w:rsidP="008502D2">
      <w:pPr>
        <w:pStyle w:val="zw-paragraph"/>
        <w:numPr>
          <w:ilvl w:val="0"/>
          <w:numId w:val="13"/>
        </w:numPr>
        <w:spacing w:before="0" w:beforeAutospacing="0" w:after="0" w:afterAutospacing="0" w:line="360" w:lineRule="auto"/>
        <w:contextualSpacing/>
        <w:jc w:val="both"/>
        <w:rPr>
          <w:rStyle w:val="zw-portion"/>
          <w:rFonts w:ascii="Arial" w:hAnsi="Arial" w:cs="Arial"/>
          <w:color w:val="000000"/>
          <w:sz w:val="28"/>
          <w:szCs w:val="28"/>
        </w:rPr>
      </w:pPr>
      <w:r w:rsidRPr="00722E40">
        <w:rPr>
          <w:rStyle w:val="zw-portion"/>
          <w:rFonts w:eastAsiaTheme="majorEastAsia"/>
          <w:color w:val="000000"/>
          <w:sz w:val="28"/>
          <w:szCs w:val="28"/>
        </w:rPr>
        <w:t>May find assumptions about invalid execution paths and so make design errors. White box testing can find these errors.</w:t>
      </w:r>
    </w:p>
    <w:tbl>
      <w:tblPr>
        <w:tblStyle w:val="TableGrid"/>
        <w:tblW w:w="9269" w:type="dxa"/>
        <w:jc w:val="center"/>
        <w:tblInd w:w="0" w:type="dxa"/>
        <w:tblLook w:val="04A0" w:firstRow="1" w:lastRow="0" w:firstColumn="1" w:lastColumn="0" w:noHBand="0" w:noVBand="1"/>
      </w:tblPr>
      <w:tblGrid>
        <w:gridCol w:w="830"/>
        <w:gridCol w:w="2527"/>
        <w:gridCol w:w="2076"/>
        <w:gridCol w:w="2257"/>
        <w:gridCol w:w="1579"/>
      </w:tblGrid>
      <w:tr w:rsidR="00722E40" w:rsidRPr="00722E40" w:rsidTr="000E221A">
        <w:trPr>
          <w:trHeight w:val="494"/>
          <w:jc w:val="center"/>
        </w:trPr>
        <w:tc>
          <w:tcPr>
            <w:tcW w:w="830" w:type="dxa"/>
          </w:tcPr>
          <w:p w:rsidR="00722E40" w:rsidRPr="00722E40" w:rsidRDefault="00722E40" w:rsidP="008502D2">
            <w:pPr>
              <w:pStyle w:val="zw-paragraph"/>
              <w:tabs>
                <w:tab w:val="left" w:pos="705"/>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S. No</w:t>
            </w:r>
          </w:p>
        </w:tc>
        <w:tc>
          <w:tcPr>
            <w:tcW w:w="2527" w:type="dxa"/>
          </w:tcPr>
          <w:p w:rsidR="00722E40" w:rsidRPr="00722E40" w:rsidRDefault="00722E40" w:rsidP="008502D2">
            <w:pPr>
              <w:pStyle w:val="zw-paragraph"/>
              <w:tabs>
                <w:tab w:val="left" w:pos="705"/>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 xml:space="preserve">Test Case </w:t>
            </w:r>
            <w:r w:rsidRPr="00722E40">
              <w:rPr>
                <w:rStyle w:val="zw-portion"/>
                <w:rFonts w:eastAsiaTheme="majorEastAsia"/>
                <w:b/>
                <w:color w:val="000000"/>
                <w:sz w:val="28"/>
                <w:szCs w:val="28"/>
              </w:rPr>
              <w:lastRenderedPageBreak/>
              <w:t>Description</w:t>
            </w:r>
          </w:p>
        </w:tc>
        <w:tc>
          <w:tcPr>
            <w:tcW w:w="2076" w:type="dxa"/>
          </w:tcPr>
          <w:p w:rsidR="00722E40" w:rsidRPr="00722E40" w:rsidRDefault="00722E40" w:rsidP="008502D2">
            <w:pPr>
              <w:pStyle w:val="zw-paragraph"/>
              <w:tabs>
                <w:tab w:val="left" w:pos="705"/>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lastRenderedPageBreak/>
              <w:t xml:space="preserve">Expected </w:t>
            </w:r>
            <w:r w:rsidRPr="00722E40">
              <w:rPr>
                <w:rStyle w:val="zw-portion"/>
                <w:rFonts w:eastAsiaTheme="majorEastAsia"/>
                <w:b/>
                <w:color w:val="000000"/>
                <w:sz w:val="28"/>
                <w:szCs w:val="28"/>
              </w:rPr>
              <w:lastRenderedPageBreak/>
              <w:t>Output</w:t>
            </w:r>
          </w:p>
        </w:tc>
        <w:tc>
          <w:tcPr>
            <w:tcW w:w="2257" w:type="dxa"/>
          </w:tcPr>
          <w:p w:rsidR="00722E40" w:rsidRPr="00722E40" w:rsidRDefault="00722E40" w:rsidP="008502D2">
            <w:pPr>
              <w:pStyle w:val="zw-paragraph"/>
              <w:tabs>
                <w:tab w:val="left" w:pos="705"/>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lastRenderedPageBreak/>
              <w:t>Actual Output</w:t>
            </w:r>
          </w:p>
        </w:tc>
        <w:tc>
          <w:tcPr>
            <w:tcW w:w="1579" w:type="dxa"/>
          </w:tcPr>
          <w:p w:rsidR="00722E40" w:rsidRPr="00722E40" w:rsidRDefault="00722E40" w:rsidP="008502D2">
            <w:pPr>
              <w:pStyle w:val="zw-paragraph"/>
              <w:tabs>
                <w:tab w:val="left" w:pos="705"/>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Result</w:t>
            </w:r>
          </w:p>
        </w:tc>
      </w:tr>
      <w:tr w:rsidR="00722E40" w:rsidRPr="00722E40" w:rsidTr="000E221A">
        <w:trPr>
          <w:trHeight w:val="1869"/>
          <w:jc w:val="center"/>
        </w:trPr>
        <w:tc>
          <w:tcPr>
            <w:tcW w:w="830" w:type="dxa"/>
          </w:tcPr>
          <w:p w:rsidR="00722E40" w:rsidRPr="00722E40" w:rsidRDefault="00722E40" w:rsidP="008502D2">
            <w:pPr>
              <w:pStyle w:val="zw-paragraph"/>
              <w:tabs>
                <w:tab w:val="left" w:pos="705"/>
              </w:tabs>
              <w:spacing w:before="0" w:beforeAutospacing="0" w:after="0" w:afterAutospacing="0" w:line="48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lastRenderedPageBreak/>
              <w:t>1.</w:t>
            </w:r>
          </w:p>
        </w:tc>
        <w:tc>
          <w:tcPr>
            <w:tcW w:w="2527" w:type="dxa"/>
          </w:tcPr>
          <w:p w:rsidR="00722E40" w:rsidRPr="00722E40" w:rsidRDefault="00722E40" w:rsidP="008502D2">
            <w:pPr>
              <w:pStyle w:val="zw-paragraph"/>
              <w:tabs>
                <w:tab w:val="left" w:pos="705"/>
              </w:tabs>
              <w:spacing w:before="0" w:beforeAutospacing="0" w:after="0" w:afterAutospacing="0" w:line="48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The Successful API hit to fetch data from the Database.</w:t>
            </w:r>
          </w:p>
        </w:tc>
        <w:tc>
          <w:tcPr>
            <w:tcW w:w="2076" w:type="dxa"/>
          </w:tcPr>
          <w:p w:rsidR="00722E40" w:rsidRPr="00722E40" w:rsidRDefault="00722E40" w:rsidP="008502D2">
            <w:pPr>
              <w:pStyle w:val="zw-paragraph"/>
              <w:tabs>
                <w:tab w:val="left" w:pos="705"/>
              </w:tabs>
              <w:spacing w:before="0" w:beforeAutospacing="0" w:after="0" w:afterAutospacing="0" w:line="48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The Data from database must be fetched through successful API hit.</w:t>
            </w:r>
          </w:p>
        </w:tc>
        <w:tc>
          <w:tcPr>
            <w:tcW w:w="2257" w:type="dxa"/>
          </w:tcPr>
          <w:p w:rsidR="00722E40" w:rsidRPr="00722E40" w:rsidRDefault="00722E40" w:rsidP="008502D2">
            <w:pPr>
              <w:pStyle w:val="zw-paragraph"/>
              <w:tabs>
                <w:tab w:val="left" w:pos="705"/>
              </w:tabs>
              <w:spacing w:before="0" w:beforeAutospacing="0" w:after="0" w:afterAutospacing="0" w:line="48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The Data from database is fetched through successful API hit.</w:t>
            </w:r>
          </w:p>
        </w:tc>
        <w:tc>
          <w:tcPr>
            <w:tcW w:w="1579" w:type="dxa"/>
          </w:tcPr>
          <w:p w:rsidR="00722E40" w:rsidRPr="00722E40" w:rsidRDefault="00722E40" w:rsidP="008502D2">
            <w:pPr>
              <w:pStyle w:val="zw-paragraph"/>
              <w:tabs>
                <w:tab w:val="left" w:pos="705"/>
              </w:tabs>
              <w:spacing w:before="0" w:beforeAutospacing="0" w:after="0" w:afterAutospacing="0" w:line="48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PASS</w:t>
            </w:r>
          </w:p>
        </w:tc>
      </w:tr>
    </w:tbl>
    <w:p w:rsidR="00722E40" w:rsidRPr="00722E40" w:rsidRDefault="003C6BEB" w:rsidP="008502D2">
      <w:pPr>
        <w:pStyle w:val="zw-paragraph"/>
        <w:tabs>
          <w:tab w:val="left" w:pos="709"/>
        </w:tabs>
        <w:spacing w:before="0" w:beforeAutospacing="0" w:after="0" w:afterAutospacing="0" w:line="480" w:lineRule="auto"/>
        <w:contextualSpacing/>
        <w:jc w:val="both"/>
        <w:rPr>
          <w:rStyle w:val="zw-portion"/>
          <w:rFonts w:eastAsiaTheme="majorEastAsia"/>
          <w:b/>
          <w:color w:val="000000"/>
          <w:sz w:val="28"/>
          <w:szCs w:val="28"/>
        </w:rPr>
      </w:pPr>
      <w:r>
        <w:rPr>
          <w:rStyle w:val="zw-portion"/>
          <w:rFonts w:eastAsiaTheme="majorEastAsia"/>
          <w:b/>
          <w:color w:val="000000"/>
          <w:sz w:val="28"/>
          <w:szCs w:val="28"/>
        </w:rPr>
        <w:t xml:space="preserve">Table </w:t>
      </w:r>
      <w:r w:rsidR="00722E40" w:rsidRPr="00722E40">
        <w:rPr>
          <w:rStyle w:val="zw-portion"/>
          <w:rFonts w:eastAsiaTheme="majorEastAsia"/>
          <w:b/>
          <w:color w:val="000000"/>
          <w:sz w:val="28"/>
          <w:szCs w:val="28"/>
        </w:rPr>
        <w:t xml:space="preserve"> White Box Test Cases</w:t>
      </w:r>
    </w:p>
    <w:p w:rsidR="003C6BEB" w:rsidRDefault="00722E40" w:rsidP="008502D2">
      <w:pPr>
        <w:pStyle w:val="zw-paragraph"/>
        <w:tabs>
          <w:tab w:val="left" w:pos="709"/>
        </w:tabs>
        <w:spacing w:before="0" w:beforeAutospacing="0" w:after="0" w:afterAutospacing="0" w:line="36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 xml:space="preserve">          Every execution path in the application and service code was individually tested for logical perfection as shown in the Table 6.1. A code coverage test was also done to avoid unreachable code fragments. The different</w:t>
      </w:r>
      <w:r w:rsidRPr="00722E40">
        <w:rPr>
          <w:rStyle w:val="apple-converted-space"/>
          <w:rFonts w:eastAsiaTheme="majorEastAsia"/>
          <w:color w:val="000000"/>
          <w:sz w:val="28"/>
          <w:szCs w:val="28"/>
        </w:rPr>
        <w:t> </w:t>
      </w:r>
      <w:r w:rsidRPr="00722E40">
        <w:rPr>
          <w:rStyle w:val="zw-portion"/>
          <w:rFonts w:eastAsiaTheme="majorEastAsia"/>
          <w:color w:val="000000"/>
          <w:sz w:val="28"/>
          <w:szCs w:val="28"/>
        </w:rPr>
        <w:t>routes in the path that lead to different scenarios were documented prior to coding to make this 50 task easier. So a check was made with the document if all the routes were coded and thus the logic</w:t>
      </w:r>
      <w:r w:rsidRPr="00722E40">
        <w:rPr>
          <w:rStyle w:val="apple-converted-space"/>
          <w:rFonts w:eastAsiaTheme="majorEastAsia"/>
          <w:color w:val="000000"/>
          <w:sz w:val="28"/>
          <w:szCs w:val="28"/>
        </w:rPr>
        <w:t> </w:t>
      </w:r>
      <w:r w:rsidR="003C6BEB">
        <w:rPr>
          <w:rStyle w:val="zw-portion"/>
          <w:rFonts w:eastAsiaTheme="majorEastAsia"/>
          <w:color w:val="000000"/>
          <w:sz w:val="28"/>
          <w:szCs w:val="28"/>
        </w:rPr>
        <w:t>was tested.</w:t>
      </w:r>
    </w:p>
    <w:p w:rsidR="00722E40" w:rsidRPr="003C6BEB" w:rsidRDefault="00B216C4" w:rsidP="008502D2">
      <w:pPr>
        <w:pStyle w:val="zw-paragraph"/>
        <w:tabs>
          <w:tab w:val="left" w:pos="709"/>
        </w:tabs>
        <w:spacing w:before="0" w:beforeAutospacing="0" w:after="0" w:afterAutospacing="0" w:line="360" w:lineRule="auto"/>
        <w:contextualSpacing/>
        <w:jc w:val="both"/>
        <w:rPr>
          <w:rFonts w:eastAsiaTheme="majorEastAsia"/>
          <w:color w:val="000000"/>
          <w:sz w:val="28"/>
          <w:szCs w:val="28"/>
        </w:rPr>
      </w:pPr>
      <w:r>
        <w:rPr>
          <w:b/>
          <w:sz w:val="28"/>
          <w:szCs w:val="28"/>
        </w:rPr>
        <w:t>7.2</w:t>
      </w:r>
      <w:r w:rsidR="00722E40" w:rsidRPr="00722E40">
        <w:rPr>
          <w:b/>
          <w:sz w:val="28"/>
          <w:szCs w:val="28"/>
        </w:rPr>
        <w:t>BLACK BOX TESTING</w:t>
      </w:r>
    </w:p>
    <w:p w:rsidR="00722E40" w:rsidRPr="00722E40" w:rsidRDefault="00722E40" w:rsidP="008502D2">
      <w:pPr>
        <w:pStyle w:val="zw-paragraph"/>
        <w:tabs>
          <w:tab w:val="left" w:pos="735"/>
        </w:tabs>
        <w:spacing w:before="0" w:beforeAutospacing="0" w:after="0" w:afterAutospacing="0" w:line="36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ab/>
        <w:t>The functionality of the application was tested with the requirements specification. This is done to ensure that the functionality expected is captured as per the requirements specified. Black Box Testing is a software testing technique whereby the internal workings of the item being tested</w:t>
      </w:r>
      <w:r w:rsidRPr="00722E40">
        <w:rPr>
          <w:rStyle w:val="apple-converted-space"/>
          <w:rFonts w:eastAsiaTheme="majorEastAsia"/>
          <w:color w:val="000000"/>
          <w:sz w:val="28"/>
          <w:szCs w:val="28"/>
        </w:rPr>
        <w:t> </w:t>
      </w:r>
      <w:r w:rsidRPr="00722E40">
        <w:rPr>
          <w:rStyle w:val="zw-portion"/>
          <w:rFonts w:eastAsiaTheme="majorEastAsia"/>
          <w:color w:val="000000"/>
          <w:sz w:val="28"/>
          <w:szCs w:val="28"/>
        </w:rPr>
        <w:t>are not known by the tester. For example, in a black box test on software design, the tester only knows the inputs and what the expected outcomes should be and not how the program arrives at those outputs. The tester does not ever examine the programming code and does not need any further knowledge of the program other than its specifications. A sample of test</w:t>
      </w:r>
      <w:r w:rsidR="003C6BEB">
        <w:rPr>
          <w:rStyle w:val="zw-portion"/>
          <w:rFonts w:eastAsiaTheme="majorEastAsia"/>
          <w:color w:val="000000"/>
          <w:sz w:val="28"/>
          <w:szCs w:val="28"/>
        </w:rPr>
        <w:t xml:space="preserve"> case is shown in the Table </w:t>
      </w:r>
    </w:p>
    <w:p w:rsidR="00722E40" w:rsidRPr="00722E40" w:rsidRDefault="00722E40" w:rsidP="008502D2">
      <w:pPr>
        <w:spacing w:line="360" w:lineRule="auto"/>
        <w:contextualSpacing/>
        <w:jc w:val="both"/>
        <w:rPr>
          <w:sz w:val="28"/>
          <w:szCs w:val="28"/>
        </w:rPr>
      </w:pPr>
      <w:r w:rsidRPr="00722E40">
        <w:rPr>
          <w:sz w:val="28"/>
          <w:szCs w:val="28"/>
        </w:rPr>
        <w:lastRenderedPageBreak/>
        <w:t>The advantages of black box testing include</w:t>
      </w:r>
    </w:p>
    <w:p w:rsidR="00722E40" w:rsidRPr="00722E40" w:rsidRDefault="00722E40" w:rsidP="008502D2">
      <w:pPr>
        <w:pStyle w:val="ListParagraph"/>
        <w:numPr>
          <w:ilvl w:val="0"/>
          <w:numId w:val="14"/>
        </w:numPr>
        <w:spacing w:after="0" w:line="360" w:lineRule="auto"/>
        <w:jc w:val="both"/>
        <w:rPr>
          <w:rFonts w:ascii="Times New Roman" w:hAnsi="Times New Roman" w:cs="Times New Roman"/>
          <w:sz w:val="28"/>
          <w:szCs w:val="28"/>
        </w:rPr>
      </w:pPr>
      <w:r w:rsidRPr="00722E40">
        <w:rPr>
          <w:rFonts w:ascii="Times New Roman" w:hAnsi="Times New Roman" w:cs="Times New Roman"/>
          <w:sz w:val="28"/>
          <w:szCs w:val="28"/>
        </w:rPr>
        <w:t>The tester does not need knowledge of any specific programming languages.</w:t>
      </w:r>
    </w:p>
    <w:p w:rsidR="00722E40" w:rsidRPr="00722E40" w:rsidRDefault="00722E40" w:rsidP="008502D2">
      <w:pPr>
        <w:pStyle w:val="ListParagraph"/>
        <w:numPr>
          <w:ilvl w:val="0"/>
          <w:numId w:val="14"/>
        </w:numPr>
        <w:spacing w:after="0" w:line="360" w:lineRule="auto"/>
        <w:jc w:val="both"/>
        <w:rPr>
          <w:rFonts w:ascii="Times New Roman" w:hAnsi="Times New Roman" w:cs="Times New Roman"/>
          <w:sz w:val="28"/>
          <w:szCs w:val="28"/>
        </w:rPr>
      </w:pPr>
      <w:r w:rsidRPr="00722E40">
        <w:rPr>
          <w:rFonts w:ascii="Times New Roman" w:hAnsi="Times New Roman" w:cs="Times New Roman"/>
          <w:sz w:val="28"/>
          <w:szCs w:val="28"/>
        </w:rPr>
        <w:t>The test is done from the point of view of the user, not the designer.</w:t>
      </w:r>
    </w:p>
    <w:p w:rsidR="00722E40" w:rsidRPr="00722E40" w:rsidRDefault="00722E40" w:rsidP="008502D2">
      <w:pPr>
        <w:pStyle w:val="ListParagraph"/>
        <w:numPr>
          <w:ilvl w:val="0"/>
          <w:numId w:val="14"/>
        </w:numPr>
        <w:spacing w:after="0" w:line="360" w:lineRule="auto"/>
        <w:jc w:val="both"/>
        <w:rPr>
          <w:rFonts w:ascii="Times New Roman" w:hAnsi="Times New Roman" w:cs="Times New Roman"/>
          <w:sz w:val="28"/>
          <w:szCs w:val="28"/>
        </w:rPr>
      </w:pPr>
      <w:r w:rsidRPr="00722E40">
        <w:rPr>
          <w:rFonts w:ascii="Times New Roman" w:hAnsi="Times New Roman" w:cs="Times New Roman"/>
          <w:sz w:val="28"/>
          <w:szCs w:val="28"/>
        </w:rPr>
        <w:t>Test cases can be designed as soon as the specifications are complete.</w:t>
      </w:r>
    </w:p>
    <w:p w:rsidR="00722E40" w:rsidRPr="00722E40" w:rsidRDefault="00722E40" w:rsidP="008502D2">
      <w:pPr>
        <w:spacing w:line="360" w:lineRule="auto"/>
        <w:contextualSpacing/>
        <w:jc w:val="both"/>
        <w:rPr>
          <w:sz w:val="28"/>
          <w:szCs w:val="28"/>
        </w:rPr>
      </w:pPr>
      <w:r w:rsidRPr="00722E40">
        <w:rPr>
          <w:sz w:val="28"/>
          <w:szCs w:val="28"/>
        </w:rPr>
        <w:t>The disadvantages of black box testing includes</w:t>
      </w:r>
    </w:p>
    <w:p w:rsidR="00722E40" w:rsidRPr="00722E40" w:rsidRDefault="00722E40" w:rsidP="008502D2">
      <w:pPr>
        <w:pStyle w:val="ListParagraph"/>
        <w:numPr>
          <w:ilvl w:val="0"/>
          <w:numId w:val="15"/>
        </w:numPr>
        <w:spacing w:after="0" w:line="360" w:lineRule="auto"/>
        <w:jc w:val="both"/>
        <w:rPr>
          <w:rFonts w:ascii="Times New Roman" w:hAnsi="Times New Roman" w:cs="Times New Roman"/>
          <w:sz w:val="28"/>
          <w:szCs w:val="28"/>
        </w:rPr>
      </w:pPr>
      <w:r w:rsidRPr="00722E40">
        <w:rPr>
          <w:rFonts w:ascii="Times New Roman" w:hAnsi="Times New Roman" w:cs="Times New Roman"/>
          <w:sz w:val="28"/>
          <w:szCs w:val="28"/>
        </w:rPr>
        <w:t>The test can be redundant if the software designer has already run a test case.</w:t>
      </w:r>
    </w:p>
    <w:p w:rsidR="00722E40" w:rsidRPr="00722E40" w:rsidRDefault="00722E40" w:rsidP="008502D2">
      <w:pPr>
        <w:pStyle w:val="ListParagraph"/>
        <w:numPr>
          <w:ilvl w:val="0"/>
          <w:numId w:val="15"/>
        </w:numPr>
        <w:spacing w:after="0" w:line="360" w:lineRule="auto"/>
        <w:jc w:val="both"/>
        <w:rPr>
          <w:rFonts w:ascii="Times New Roman" w:hAnsi="Times New Roman" w:cs="Times New Roman"/>
          <w:sz w:val="28"/>
          <w:szCs w:val="28"/>
        </w:rPr>
      </w:pPr>
      <w:r w:rsidRPr="00722E40">
        <w:rPr>
          <w:rFonts w:ascii="Times New Roman" w:hAnsi="Times New Roman" w:cs="Times New Roman"/>
          <w:sz w:val="28"/>
          <w:szCs w:val="28"/>
        </w:rPr>
        <w:t>The test cases are difficult to design.</w:t>
      </w:r>
    </w:p>
    <w:p w:rsidR="00722E40" w:rsidRPr="00722E40" w:rsidRDefault="00722E40" w:rsidP="008502D2">
      <w:pPr>
        <w:pStyle w:val="zw-paragraph"/>
        <w:tabs>
          <w:tab w:val="left" w:pos="735"/>
        </w:tabs>
        <w:spacing w:before="0" w:beforeAutospacing="0" w:after="0" w:afterAutospacing="0" w:line="360" w:lineRule="auto"/>
        <w:jc w:val="both"/>
        <w:rPr>
          <w:sz w:val="28"/>
          <w:szCs w:val="28"/>
        </w:rPr>
      </w:pPr>
      <w:r w:rsidRPr="00722E40">
        <w:rPr>
          <w:sz w:val="28"/>
          <w:szCs w:val="28"/>
        </w:rPr>
        <w:t xml:space="preserve"> Testing every possible input stream is unrealistic because it would take an inordinate amount of time, therefore many program paths will go untested.</w:t>
      </w:r>
    </w:p>
    <w:tbl>
      <w:tblPr>
        <w:tblStyle w:val="TableGrid"/>
        <w:tblW w:w="0" w:type="auto"/>
        <w:jc w:val="center"/>
        <w:tblInd w:w="0" w:type="dxa"/>
        <w:tblLook w:val="04A0" w:firstRow="1" w:lastRow="0" w:firstColumn="1" w:lastColumn="0" w:noHBand="0" w:noVBand="1"/>
      </w:tblPr>
      <w:tblGrid>
        <w:gridCol w:w="828"/>
        <w:gridCol w:w="3510"/>
        <w:gridCol w:w="1980"/>
        <w:gridCol w:w="1800"/>
        <w:gridCol w:w="1124"/>
      </w:tblGrid>
      <w:tr w:rsidR="00722E40" w:rsidRPr="00722E40" w:rsidTr="000E221A">
        <w:trPr>
          <w:jc w:val="center"/>
        </w:trPr>
        <w:tc>
          <w:tcPr>
            <w:tcW w:w="828" w:type="dxa"/>
          </w:tcPr>
          <w:p w:rsidR="00722E40" w:rsidRPr="00722E40" w:rsidRDefault="00722E40" w:rsidP="008502D2">
            <w:pPr>
              <w:pStyle w:val="zw-paragraph"/>
              <w:tabs>
                <w:tab w:val="left" w:pos="735"/>
              </w:tabs>
              <w:spacing w:before="0" w:beforeAutospacing="0" w:after="0" w:afterAutospacing="0" w:line="480" w:lineRule="auto"/>
              <w:contextualSpacing/>
              <w:jc w:val="both"/>
              <w:rPr>
                <w:b/>
                <w:sz w:val="28"/>
                <w:szCs w:val="28"/>
              </w:rPr>
            </w:pPr>
            <w:r w:rsidRPr="00722E40">
              <w:rPr>
                <w:b/>
                <w:sz w:val="28"/>
                <w:szCs w:val="28"/>
              </w:rPr>
              <w:t>S. No</w:t>
            </w:r>
          </w:p>
        </w:tc>
        <w:tc>
          <w:tcPr>
            <w:tcW w:w="3510" w:type="dxa"/>
          </w:tcPr>
          <w:p w:rsidR="00722E40" w:rsidRPr="00722E40" w:rsidRDefault="00722E40" w:rsidP="008502D2">
            <w:pPr>
              <w:pStyle w:val="zw-paragraph"/>
              <w:tabs>
                <w:tab w:val="left" w:pos="735"/>
              </w:tabs>
              <w:spacing w:before="0" w:beforeAutospacing="0" w:after="0" w:afterAutospacing="0" w:line="480" w:lineRule="auto"/>
              <w:contextualSpacing/>
              <w:jc w:val="both"/>
              <w:rPr>
                <w:b/>
                <w:sz w:val="28"/>
                <w:szCs w:val="28"/>
              </w:rPr>
            </w:pPr>
            <w:r w:rsidRPr="00722E40">
              <w:rPr>
                <w:b/>
                <w:sz w:val="28"/>
                <w:szCs w:val="28"/>
              </w:rPr>
              <w:t>Test Case Description</w:t>
            </w:r>
          </w:p>
        </w:tc>
        <w:tc>
          <w:tcPr>
            <w:tcW w:w="1980" w:type="dxa"/>
          </w:tcPr>
          <w:p w:rsidR="00722E40" w:rsidRPr="00722E40" w:rsidRDefault="00722E40" w:rsidP="008502D2">
            <w:pPr>
              <w:pStyle w:val="zw-paragraph"/>
              <w:tabs>
                <w:tab w:val="left" w:pos="735"/>
              </w:tabs>
              <w:spacing w:before="0" w:beforeAutospacing="0" w:after="0" w:afterAutospacing="0" w:line="480" w:lineRule="auto"/>
              <w:contextualSpacing/>
              <w:jc w:val="both"/>
              <w:rPr>
                <w:b/>
                <w:sz w:val="28"/>
                <w:szCs w:val="28"/>
              </w:rPr>
            </w:pPr>
            <w:r w:rsidRPr="00722E40">
              <w:rPr>
                <w:b/>
                <w:sz w:val="28"/>
                <w:szCs w:val="28"/>
              </w:rPr>
              <w:t>Expected Output</w:t>
            </w:r>
          </w:p>
        </w:tc>
        <w:tc>
          <w:tcPr>
            <w:tcW w:w="1800" w:type="dxa"/>
          </w:tcPr>
          <w:p w:rsidR="00722E40" w:rsidRPr="00722E40" w:rsidRDefault="00722E40" w:rsidP="008502D2">
            <w:pPr>
              <w:pStyle w:val="zw-paragraph"/>
              <w:tabs>
                <w:tab w:val="left" w:pos="735"/>
              </w:tabs>
              <w:spacing w:before="0" w:beforeAutospacing="0" w:after="0" w:afterAutospacing="0" w:line="480" w:lineRule="auto"/>
              <w:contextualSpacing/>
              <w:jc w:val="both"/>
              <w:rPr>
                <w:b/>
                <w:sz w:val="28"/>
                <w:szCs w:val="28"/>
              </w:rPr>
            </w:pPr>
            <w:r w:rsidRPr="00722E40">
              <w:rPr>
                <w:b/>
                <w:sz w:val="28"/>
                <w:szCs w:val="28"/>
              </w:rPr>
              <w:t>Actual Output</w:t>
            </w:r>
          </w:p>
        </w:tc>
        <w:tc>
          <w:tcPr>
            <w:tcW w:w="1124" w:type="dxa"/>
          </w:tcPr>
          <w:p w:rsidR="00722E40" w:rsidRPr="00722E40" w:rsidRDefault="00722E40" w:rsidP="008502D2">
            <w:pPr>
              <w:pStyle w:val="zw-paragraph"/>
              <w:tabs>
                <w:tab w:val="left" w:pos="735"/>
              </w:tabs>
              <w:spacing w:before="0" w:beforeAutospacing="0" w:after="0" w:afterAutospacing="0" w:line="480" w:lineRule="auto"/>
              <w:contextualSpacing/>
              <w:jc w:val="both"/>
              <w:rPr>
                <w:b/>
                <w:sz w:val="28"/>
                <w:szCs w:val="28"/>
              </w:rPr>
            </w:pPr>
            <w:r w:rsidRPr="00722E40">
              <w:rPr>
                <w:b/>
                <w:sz w:val="28"/>
                <w:szCs w:val="28"/>
              </w:rPr>
              <w:t>Result</w:t>
            </w:r>
          </w:p>
        </w:tc>
      </w:tr>
      <w:tr w:rsidR="00722E40" w:rsidRPr="00722E40" w:rsidTr="000E221A">
        <w:trPr>
          <w:jc w:val="center"/>
        </w:trPr>
        <w:tc>
          <w:tcPr>
            <w:tcW w:w="828" w:type="dxa"/>
          </w:tcPr>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1.</w:t>
            </w: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2.</w:t>
            </w:r>
          </w:p>
        </w:tc>
        <w:tc>
          <w:tcPr>
            <w:tcW w:w="3510" w:type="dxa"/>
          </w:tcPr>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Upload of static content in AWS S3 and other content in database.</w:t>
            </w: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Retrieval of content from the database using AWS CloudFron.</w:t>
            </w:r>
          </w:p>
        </w:tc>
        <w:tc>
          <w:tcPr>
            <w:tcW w:w="1980" w:type="dxa"/>
          </w:tcPr>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Upload Successful.</w:t>
            </w: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Retrieval</w:t>
            </w: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Successful.</w:t>
            </w:r>
          </w:p>
        </w:tc>
        <w:tc>
          <w:tcPr>
            <w:tcW w:w="1800" w:type="dxa"/>
          </w:tcPr>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Upload Successful.</w:t>
            </w: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Retrieval</w:t>
            </w: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Successful.</w:t>
            </w:r>
          </w:p>
        </w:tc>
        <w:tc>
          <w:tcPr>
            <w:tcW w:w="1124" w:type="dxa"/>
          </w:tcPr>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PASS</w:t>
            </w: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p>
          <w:p w:rsidR="00722E40" w:rsidRPr="00722E40" w:rsidRDefault="00722E40" w:rsidP="008502D2">
            <w:pPr>
              <w:pStyle w:val="zw-paragraph"/>
              <w:tabs>
                <w:tab w:val="left" w:pos="735"/>
              </w:tabs>
              <w:spacing w:before="0" w:beforeAutospacing="0" w:after="0" w:afterAutospacing="0" w:line="480" w:lineRule="auto"/>
              <w:contextualSpacing/>
              <w:jc w:val="both"/>
              <w:rPr>
                <w:sz w:val="28"/>
                <w:szCs w:val="28"/>
              </w:rPr>
            </w:pPr>
            <w:r w:rsidRPr="00722E40">
              <w:rPr>
                <w:sz w:val="28"/>
                <w:szCs w:val="28"/>
              </w:rPr>
              <w:t>PASS</w:t>
            </w:r>
          </w:p>
        </w:tc>
      </w:tr>
    </w:tbl>
    <w:p w:rsidR="00722E40" w:rsidRPr="00722E40" w:rsidRDefault="003C6BEB" w:rsidP="008502D2">
      <w:pPr>
        <w:pStyle w:val="zw-paragraph"/>
        <w:tabs>
          <w:tab w:val="left" w:pos="735"/>
        </w:tabs>
        <w:spacing w:before="0" w:beforeAutospacing="0" w:after="0" w:afterAutospacing="0" w:line="480" w:lineRule="auto"/>
        <w:contextualSpacing/>
        <w:jc w:val="both"/>
        <w:rPr>
          <w:b/>
          <w:color w:val="000000" w:themeColor="text1"/>
          <w:sz w:val="28"/>
          <w:szCs w:val="28"/>
        </w:rPr>
      </w:pPr>
      <w:r>
        <w:rPr>
          <w:b/>
          <w:color w:val="000000" w:themeColor="text1"/>
          <w:sz w:val="28"/>
          <w:szCs w:val="28"/>
        </w:rPr>
        <w:t xml:space="preserve">Table </w:t>
      </w:r>
      <w:r w:rsidR="00E57219">
        <w:rPr>
          <w:b/>
          <w:color w:val="000000" w:themeColor="text1"/>
          <w:sz w:val="28"/>
          <w:szCs w:val="28"/>
        </w:rPr>
        <w:t xml:space="preserve"> Black Box Test Cases</w:t>
      </w:r>
    </w:p>
    <w:p w:rsidR="00722E40" w:rsidRPr="00722E40" w:rsidRDefault="00B216C4" w:rsidP="008502D2">
      <w:pPr>
        <w:pStyle w:val="NormalWeb"/>
        <w:shd w:val="clear" w:color="auto" w:fill="FFFFFF"/>
        <w:spacing w:before="240" w:beforeAutospacing="0" w:after="240" w:afterAutospacing="0" w:line="360" w:lineRule="auto"/>
        <w:jc w:val="both"/>
        <w:rPr>
          <w:b/>
          <w:sz w:val="28"/>
          <w:szCs w:val="28"/>
        </w:rPr>
      </w:pPr>
      <w:r>
        <w:rPr>
          <w:b/>
          <w:sz w:val="28"/>
          <w:szCs w:val="28"/>
        </w:rPr>
        <w:t xml:space="preserve">7.3 </w:t>
      </w:r>
      <w:r w:rsidR="00722E40" w:rsidRPr="00722E40">
        <w:rPr>
          <w:b/>
          <w:sz w:val="28"/>
          <w:szCs w:val="28"/>
        </w:rPr>
        <w:t xml:space="preserve">UNIT TESTING         </w:t>
      </w:r>
    </w:p>
    <w:p w:rsidR="00722E40" w:rsidRPr="00722E40" w:rsidRDefault="00722E40" w:rsidP="008502D2">
      <w:pPr>
        <w:pStyle w:val="zw-paragraph"/>
        <w:spacing w:before="0" w:beforeAutospacing="0" w:after="0" w:afterAutospacing="0" w:line="360" w:lineRule="auto"/>
        <w:jc w:val="both"/>
        <w:rPr>
          <w:rStyle w:val="zw-portion"/>
          <w:rFonts w:eastAsiaTheme="majorEastAsia"/>
          <w:color w:val="000000"/>
          <w:sz w:val="28"/>
          <w:szCs w:val="28"/>
        </w:rPr>
      </w:pPr>
      <w:r w:rsidRPr="00722E40">
        <w:rPr>
          <w:rStyle w:val="zw-portion"/>
          <w:rFonts w:eastAsiaTheme="majorEastAsia"/>
          <w:color w:val="000000"/>
          <w:sz w:val="28"/>
          <w:szCs w:val="28"/>
        </w:rPr>
        <w:lastRenderedPageBreak/>
        <w:t xml:space="preserve">           Unit testing is the primary level of testing a product. Unit testing involves individually testing each small unit of code to ensure that it works on its own, independent of other units. It tells the developers that an application’s pieces are working as designed. </w:t>
      </w:r>
    </w:p>
    <w:p w:rsidR="00722E40" w:rsidRPr="00722E40" w:rsidRDefault="00722E40" w:rsidP="008502D2">
      <w:pPr>
        <w:pStyle w:val="zw-paragraph"/>
        <w:spacing w:before="0" w:beforeAutospacing="0" w:after="0" w:afterAutospacing="0" w:line="360" w:lineRule="auto"/>
        <w:jc w:val="both"/>
        <w:rPr>
          <w:rStyle w:val="zw-portion"/>
          <w:rFonts w:eastAsiaTheme="majorEastAsia"/>
          <w:color w:val="000000"/>
          <w:sz w:val="28"/>
          <w:szCs w:val="28"/>
        </w:rPr>
      </w:pPr>
    </w:p>
    <w:tbl>
      <w:tblPr>
        <w:tblStyle w:val="TableGrid"/>
        <w:tblW w:w="0" w:type="auto"/>
        <w:jc w:val="center"/>
        <w:tblInd w:w="0" w:type="dxa"/>
        <w:tblLook w:val="04A0" w:firstRow="1" w:lastRow="0" w:firstColumn="1" w:lastColumn="0" w:noHBand="0" w:noVBand="1"/>
      </w:tblPr>
      <w:tblGrid>
        <w:gridCol w:w="817"/>
        <w:gridCol w:w="2531"/>
        <w:gridCol w:w="2610"/>
        <w:gridCol w:w="2430"/>
        <w:gridCol w:w="943"/>
      </w:tblGrid>
      <w:tr w:rsidR="00722E40" w:rsidRPr="00722E40" w:rsidTr="000E221A">
        <w:trPr>
          <w:jc w:val="center"/>
        </w:trPr>
        <w:tc>
          <w:tcPr>
            <w:tcW w:w="817" w:type="dxa"/>
          </w:tcPr>
          <w:p w:rsidR="00722E40" w:rsidRPr="00722E40" w:rsidRDefault="00722E40" w:rsidP="008502D2">
            <w:pPr>
              <w:pStyle w:val="zw-paragraph"/>
              <w:spacing w:before="0" w:beforeAutospacing="0" w:after="0" w:afterAutospacing="0" w:line="480" w:lineRule="auto"/>
              <w:jc w:val="both"/>
              <w:rPr>
                <w:b/>
                <w:color w:val="000000"/>
                <w:sz w:val="28"/>
                <w:szCs w:val="28"/>
              </w:rPr>
            </w:pPr>
            <w:r w:rsidRPr="00722E40">
              <w:rPr>
                <w:b/>
                <w:color w:val="000000"/>
                <w:sz w:val="28"/>
                <w:szCs w:val="28"/>
              </w:rPr>
              <w:t>S. No</w:t>
            </w:r>
          </w:p>
        </w:tc>
        <w:tc>
          <w:tcPr>
            <w:tcW w:w="2531" w:type="dxa"/>
          </w:tcPr>
          <w:p w:rsidR="00722E40" w:rsidRPr="00722E40" w:rsidRDefault="00722E40" w:rsidP="008502D2">
            <w:pPr>
              <w:pStyle w:val="zw-paragraph"/>
              <w:spacing w:before="0" w:beforeAutospacing="0" w:after="0" w:afterAutospacing="0" w:line="480" w:lineRule="auto"/>
              <w:jc w:val="both"/>
              <w:rPr>
                <w:b/>
                <w:color w:val="000000"/>
                <w:sz w:val="28"/>
                <w:szCs w:val="28"/>
              </w:rPr>
            </w:pPr>
            <w:r w:rsidRPr="00722E40">
              <w:rPr>
                <w:b/>
                <w:color w:val="000000"/>
                <w:sz w:val="28"/>
                <w:szCs w:val="28"/>
              </w:rPr>
              <w:t>Test Case Description</w:t>
            </w:r>
          </w:p>
        </w:tc>
        <w:tc>
          <w:tcPr>
            <w:tcW w:w="2610" w:type="dxa"/>
          </w:tcPr>
          <w:p w:rsidR="00722E40" w:rsidRPr="00722E40" w:rsidRDefault="00722E40" w:rsidP="008502D2">
            <w:pPr>
              <w:pStyle w:val="zw-paragraph"/>
              <w:spacing w:before="0" w:beforeAutospacing="0" w:after="0" w:afterAutospacing="0" w:line="480" w:lineRule="auto"/>
              <w:jc w:val="both"/>
              <w:rPr>
                <w:b/>
                <w:color w:val="000000"/>
                <w:sz w:val="28"/>
                <w:szCs w:val="28"/>
              </w:rPr>
            </w:pPr>
            <w:r w:rsidRPr="00722E40">
              <w:rPr>
                <w:b/>
                <w:color w:val="000000"/>
                <w:sz w:val="28"/>
                <w:szCs w:val="28"/>
              </w:rPr>
              <w:t>Expected Output</w:t>
            </w:r>
          </w:p>
        </w:tc>
        <w:tc>
          <w:tcPr>
            <w:tcW w:w="2430" w:type="dxa"/>
          </w:tcPr>
          <w:p w:rsidR="00722E40" w:rsidRPr="00722E40" w:rsidRDefault="00722E40" w:rsidP="008502D2">
            <w:pPr>
              <w:pStyle w:val="zw-paragraph"/>
              <w:spacing w:before="0" w:beforeAutospacing="0" w:after="0" w:afterAutospacing="0" w:line="480" w:lineRule="auto"/>
              <w:jc w:val="both"/>
              <w:rPr>
                <w:b/>
                <w:color w:val="000000"/>
                <w:sz w:val="28"/>
                <w:szCs w:val="28"/>
              </w:rPr>
            </w:pPr>
            <w:r w:rsidRPr="00722E40">
              <w:rPr>
                <w:b/>
                <w:color w:val="000000"/>
                <w:sz w:val="28"/>
                <w:szCs w:val="28"/>
              </w:rPr>
              <w:t>Actual Output</w:t>
            </w:r>
          </w:p>
        </w:tc>
        <w:tc>
          <w:tcPr>
            <w:tcW w:w="927" w:type="dxa"/>
          </w:tcPr>
          <w:p w:rsidR="00722E40" w:rsidRPr="00722E40" w:rsidRDefault="00722E40" w:rsidP="008502D2">
            <w:pPr>
              <w:pStyle w:val="zw-paragraph"/>
              <w:spacing w:before="0" w:beforeAutospacing="0" w:after="0" w:afterAutospacing="0" w:line="480" w:lineRule="auto"/>
              <w:jc w:val="both"/>
              <w:rPr>
                <w:b/>
                <w:color w:val="000000"/>
                <w:sz w:val="28"/>
                <w:szCs w:val="28"/>
              </w:rPr>
            </w:pPr>
            <w:r w:rsidRPr="00722E40">
              <w:rPr>
                <w:b/>
                <w:color w:val="000000"/>
                <w:sz w:val="28"/>
                <w:szCs w:val="28"/>
              </w:rPr>
              <w:t>Result</w:t>
            </w:r>
          </w:p>
        </w:tc>
      </w:tr>
      <w:tr w:rsidR="00722E40" w:rsidRPr="00722E40" w:rsidTr="000E221A">
        <w:trPr>
          <w:jc w:val="center"/>
        </w:trPr>
        <w:tc>
          <w:tcPr>
            <w:tcW w:w="817" w:type="dxa"/>
          </w:tcPr>
          <w:p w:rsidR="00722E40" w:rsidRPr="00722E40" w:rsidRDefault="00722E40" w:rsidP="008502D2">
            <w:pPr>
              <w:pStyle w:val="zw-paragraph"/>
              <w:spacing w:before="0" w:beforeAutospacing="0" w:after="0" w:afterAutospacing="0" w:line="480" w:lineRule="auto"/>
              <w:jc w:val="both"/>
              <w:rPr>
                <w:color w:val="000000"/>
                <w:sz w:val="28"/>
                <w:szCs w:val="28"/>
              </w:rPr>
            </w:pPr>
            <w:r w:rsidRPr="00722E40">
              <w:rPr>
                <w:color w:val="000000"/>
                <w:sz w:val="28"/>
                <w:szCs w:val="28"/>
              </w:rPr>
              <w:t xml:space="preserve">   1.</w:t>
            </w:r>
          </w:p>
        </w:tc>
        <w:tc>
          <w:tcPr>
            <w:tcW w:w="2531" w:type="dxa"/>
          </w:tcPr>
          <w:p w:rsidR="00722E40" w:rsidRPr="00722E40" w:rsidRDefault="00722E40" w:rsidP="008502D2">
            <w:pPr>
              <w:pStyle w:val="zw-paragraph"/>
              <w:spacing w:before="0" w:beforeAutospacing="0" w:after="0" w:afterAutospacing="0" w:line="480" w:lineRule="auto"/>
              <w:jc w:val="both"/>
              <w:rPr>
                <w:color w:val="000000"/>
                <w:sz w:val="28"/>
                <w:szCs w:val="28"/>
              </w:rPr>
            </w:pPr>
            <w:r w:rsidRPr="00722E40">
              <w:rPr>
                <w:color w:val="000000"/>
                <w:sz w:val="28"/>
                <w:szCs w:val="28"/>
              </w:rPr>
              <w:t>Topic display.</w:t>
            </w:r>
          </w:p>
        </w:tc>
        <w:tc>
          <w:tcPr>
            <w:tcW w:w="2610" w:type="dxa"/>
          </w:tcPr>
          <w:p w:rsidR="00722E40" w:rsidRPr="00722E40" w:rsidRDefault="00722E40" w:rsidP="008502D2">
            <w:pPr>
              <w:pStyle w:val="zw-paragraph"/>
              <w:spacing w:before="0" w:beforeAutospacing="0" w:after="0" w:afterAutospacing="0" w:line="480" w:lineRule="auto"/>
              <w:jc w:val="both"/>
              <w:rPr>
                <w:color w:val="000000"/>
                <w:sz w:val="28"/>
                <w:szCs w:val="28"/>
              </w:rPr>
            </w:pPr>
            <w:r w:rsidRPr="00722E40">
              <w:rPr>
                <w:color w:val="000000"/>
                <w:sz w:val="28"/>
                <w:szCs w:val="28"/>
              </w:rPr>
              <w:t>Topics under a category must be listed in the order of topic weightage related to the logged in user.</w:t>
            </w:r>
          </w:p>
        </w:tc>
        <w:tc>
          <w:tcPr>
            <w:tcW w:w="2430" w:type="dxa"/>
          </w:tcPr>
          <w:p w:rsidR="00722E40" w:rsidRPr="00722E40" w:rsidRDefault="00722E40" w:rsidP="008502D2">
            <w:pPr>
              <w:pStyle w:val="zw-paragraph"/>
              <w:spacing w:before="0" w:beforeAutospacing="0" w:after="0" w:afterAutospacing="0" w:line="480" w:lineRule="auto"/>
              <w:jc w:val="both"/>
              <w:rPr>
                <w:color w:val="000000"/>
                <w:sz w:val="28"/>
                <w:szCs w:val="28"/>
              </w:rPr>
            </w:pPr>
            <w:r w:rsidRPr="00722E40">
              <w:rPr>
                <w:color w:val="000000"/>
                <w:sz w:val="28"/>
                <w:szCs w:val="28"/>
              </w:rPr>
              <w:t>Topics under a category are listed in the order of topic weightage related to the logged in user.</w:t>
            </w:r>
          </w:p>
        </w:tc>
        <w:tc>
          <w:tcPr>
            <w:tcW w:w="927" w:type="dxa"/>
          </w:tcPr>
          <w:p w:rsidR="00722E40" w:rsidRPr="00722E40" w:rsidRDefault="00722E40" w:rsidP="008502D2">
            <w:pPr>
              <w:pStyle w:val="zw-paragraph"/>
              <w:spacing w:before="0" w:beforeAutospacing="0" w:after="0" w:afterAutospacing="0" w:line="480" w:lineRule="auto"/>
              <w:jc w:val="both"/>
              <w:rPr>
                <w:color w:val="000000"/>
                <w:sz w:val="28"/>
                <w:szCs w:val="28"/>
              </w:rPr>
            </w:pPr>
            <w:r w:rsidRPr="00722E40">
              <w:rPr>
                <w:color w:val="000000"/>
                <w:sz w:val="28"/>
                <w:szCs w:val="28"/>
              </w:rPr>
              <w:t>PASS</w:t>
            </w:r>
          </w:p>
        </w:tc>
      </w:tr>
    </w:tbl>
    <w:p w:rsidR="00722E40" w:rsidRPr="00722E40" w:rsidRDefault="00722E40" w:rsidP="008502D2">
      <w:pPr>
        <w:pStyle w:val="zw-paragraph"/>
        <w:spacing w:before="0" w:beforeAutospacing="0" w:after="0" w:afterAutospacing="0" w:line="480" w:lineRule="auto"/>
        <w:contextualSpacing/>
        <w:jc w:val="both"/>
        <w:rPr>
          <w:b/>
          <w:color w:val="000000"/>
          <w:sz w:val="28"/>
          <w:szCs w:val="28"/>
        </w:rPr>
      </w:pPr>
      <w:r w:rsidRPr="00722E40">
        <w:rPr>
          <w:b/>
          <w:color w:val="000000"/>
          <w:sz w:val="28"/>
          <w:szCs w:val="28"/>
        </w:rPr>
        <w:t xml:space="preserve">                                                   </w:t>
      </w:r>
      <w:r w:rsidR="003C6BEB">
        <w:rPr>
          <w:b/>
          <w:color w:val="000000"/>
          <w:sz w:val="28"/>
          <w:szCs w:val="28"/>
        </w:rPr>
        <w:t xml:space="preserve">            Table</w:t>
      </w:r>
      <w:r w:rsidRPr="00722E40">
        <w:rPr>
          <w:b/>
          <w:color w:val="000000"/>
          <w:sz w:val="28"/>
          <w:szCs w:val="28"/>
        </w:rPr>
        <w:t xml:space="preserve"> Unit testing Test case</w:t>
      </w:r>
    </w:p>
    <w:p w:rsidR="00722E40" w:rsidRPr="00722E40" w:rsidRDefault="00722E40" w:rsidP="008502D2">
      <w:pPr>
        <w:pStyle w:val="zw-paragraph"/>
        <w:tabs>
          <w:tab w:val="left" w:pos="705"/>
        </w:tabs>
        <w:spacing w:before="0" w:beforeAutospacing="0" w:after="0" w:afterAutospacing="0" w:line="36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 xml:space="preserve">           Unit testing was performed for each and every module of the system and the outputs were verified. As the system consisted of modules, each needs to be tested individually, so that they could be integrated. Unit test cases were prepared for each module and used for verification of apt results from each module. </w:t>
      </w:r>
    </w:p>
    <w:p w:rsidR="00722E40" w:rsidRPr="00E57219" w:rsidRDefault="00722E40" w:rsidP="00E57219">
      <w:pPr>
        <w:pStyle w:val="NormalWeb"/>
        <w:shd w:val="clear" w:color="auto" w:fill="FFFFFF"/>
        <w:spacing w:before="120" w:beforeAutospacing="0" w:after="120" w:afterAutospacing="0" w:line="360" w:lineRule="auto"/>
        <w:ind w:firstLine="720"/>
        <w:jc w:val="both"/>
        <w:rPr>
          <w:sz w:val="28"/>
          <w:szCs w:val="28"/>
        </w:rPr>
      </w:pPr>
      <w:r w:rsidRPr="00722E40">
        <w:rPr>
          <w:sz w:val="28"/>
          <w:szCs w:val="28"/>
        </w:rPr>
        <w:t xml:space="preserve">Static analysis is used to investigate the structural properties of source code. Dynamic test cases are used to investigate the behavior of source code by executing the program on the test data. This testing was carried out during programming stage itself. After testing each every field in the modulus, the modulus of the project is tested separately. Unit testing focuses verification efforts on the smallest unit of </w:t>
      </w:r>
      <w:r w:rsidRPr="00722E40">
        <w:rPr>
          <w:sz w:val="28"/>
          <w:szCs w:val="28"/>
        </w:rPr>
        <w:lastRenderedPageBreak/>
        <w:t xml:space="preserve">software design and field. This knows as field-testing. </w:t>
      </w:r>
      <w:r w:rsidRPr="00722E40">
        <w:rPr>
          <w:rStyle w:val="zw-portion"/>
          <w:rFonts w:eastAsiaTheme="majorEastAsia"/>
          <w:color w:val="000000"/>
          <w:sz w:val="28"/>
          <w:szCs w:val="28"/>
        </w:rPr>
        <w:t>The Table 6.3 depicts the sample Unit testing test case.</w:t>
      </w:r>
    </w:p>
    <w:p w:rsidR="00722E40" w:rsidRPr="00722E40" w:rsidRDefault="00B216C4" w:rsidP="008502D2">
      <w:pPr>
        <w:pStyle w:val="NormalWeb"/>
        <w:shd w:val="clear" w:color="auto" w:fill="FFFFFF"/>
        <w:spacing w:before="240" w:beforeAutospacing="0" w:after="240" w:afterAutospacing="0" w:line="360" w:lineRule="auto"/>
        <w:jc w:val="both"/>
        <w:rPr>
          <w:b/>
          <w:sz w:val="28"/>
          <w:szCs w:val="28"/>
        </w:rPr>
      </w:pPr>
      <w:r>
        <w:rPr>
          <w:b/>
          <w:sz w:val="28"/>
          <w:szCs w:val="28"/>
        </w:rPr>
        <w:t xml:space="preserve">7.4 </w:t>
      </w:r>
      <w:r w:rsidR="00722E40" w:rsidRPr="00722E40">
        <w:rPr>
          <w:b/>
          <w:sz w:val="28"/>
          <w:szCs w:val="28"/>
        </w:rPr>
        <w:t>USER ACCEPTANCES TESING</w:t>
      </w:r>
    </w:p>
    <w:p w:rsidR="00722E40" w:rsidRPr="00722E40" w:rsidRDefault="00722E40" w:rsidP="008502D2">
      <w:pPr>
        <w:pStyle w:val="zw-paragraph"/>
        <w:tabs>
          <w:tab w:val="left" w:pos="720"/>
        </w:tabs>
        <w:spacing w:before="0" w:beforeAutospacing="0" w:after="0" w:afterAutospacing="0" w:line="36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 xml:space="preserve">           Once the application is ready to be released, the crucial step is the User Acceptance Testing. In this step a group representing a cross section of end users tests the application. The user acceptance testing was done using real world scenarios and perceptions relevant to the end users. This helped to identify how far the functional requirements have been met after completion of the project.</w:t>
      </w:r>
    </w:p>
    <w:p w:rsidR="00722E40" w:rsidRPr="00722E40" w:rsidRDefault="00722E40" w:rsidP="008502D2">
      <w:pPr>
        <w:pStyle w:val="zw-paragraph"/>
        <w:tabs>
          <w:tab w:val="left" w:pos="720"/>
        </w:tabs>
        <w:spacing w:before="0" w:beforeAutospacing="0" w:after="0" w:afterAutospacing="0" w:line="480" w:lineRule="auto"/>
        <w:contextualSpacing/>
        <w:jc w:val="both"/>
        <w:rPr>
          <w:rStyle w:val="zw-portion"/>
          <w:rFonts w:eastAsiaTheme="majorEastAsia"/>
          <w:b/>
          <w:color w:val="000000"/>
          <w:sz w:val="28"/>
          <w:szCs w:val="28"/>
        </w:rPr>
      </w:pPr>
    </w:p>
    <w:tbl>
      <w:tblPr>
        <w:tblStyle w:val="TableGrid"/>
        <w:tblW w:w="0" w:type="auto"/>
        <w:jc w:val="center"/>
        <w:tblInd w:w="0" w:type="dxa"/>
        <w:tblLook w:val="04A0" w:firstRow="1" w:lastRow="0" w:firstColumn="1" w:lastColumn="0" w:noHBand="0" w:noVBand="1"/>
      </w:tblPr>
      <w:tblGrid>
        <w:gridCol w:w="828"/>
        <w:gridCol w:w="3690"/>
        <w:gridCol w:w="1980"/>
        <w:gridCol w:w="1800"/>
        <w:gridCol w:w="944"/>
      </w:tblGrid>
      <w:tr w:rsidR="00722E40" w:rsidRPr="00722E40" w:rsidTr="000E221A">
        <w:trPr>
          <w:jc w:val="center"/>
        </w:trPr>
        <w:tc>
          <w:tcPr>
            <w:tcW w:w="828"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S. No.</w:t>
            </w:r>
          </w:p>
        </w:tc>
        <w:tc>
          <w:tcPr>
            <w:tcW w:w="3690"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Test Case Description</w:t>
            </w:r>
          </w:p>
        </w:tc>
        <w:tc>
          <w:tcPr>
            <w:tcW w:w="1980"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Expected Output</w:t>
            </w:r>
          </w:p>
        </w:tc>
        <w:tc>
          <w:tcPr>
            <w:tcW w:w="1800"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Actual Output</w:t>
            </w:r>
          </w:p>
        </w:tc>
        <w:tc>
          <w:tcPr>
            <w:tcW w:w="944"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b/>
                <w:color w:val="000000"/>
                <w:sz w:val="28"/>
                <w:szCs w:val="28"/>
              </w:rPr>
            </w:pPr>
            <w:r w:rsidRPr="00722E40">
              <w:rPr>
                <w:rStyle w:val="zw-portion"/>
                <w:rFonts w:eastAsiaTheme="majorEastAsia"/>
                <w:b/>
                <w:color w:val="000000"/>
                <w:sz w:val="28"/>
                <w:szCs w:val="28"/>
              </w:rPr>
              <w:t>Result</w:t>
            </w:r>
          </w:p>
        </w:tc>
      </w:tr>
      <w:tr w:rsidR="00722E40" w:rsidRPr="00722E40" w:rsidTr="000E221A">
        <w:trPr>
          <w:jc w:val="center"/>
        </w:trPr>
        <w:tc>
          <w:tcPr>
            <w:tcW w:w="828"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color w:val="000000"/>
                <w:sz w:val="28"/>
                <w:szCs w:val="28"/>
              </w:rPr>
            </w:pPr>
            <w:r w:rsidRPr="00722E40">
              <w:rPr>
                <w:rStyle w:val="zw-portion"/>
                <w:rFonts w:eastAsiaTheme="majorEastAsia"/>
                <w:color w:val="000000"/>
                <w:sz w:val="28"/>
                <w:szCs w:val="28"/>
              </w:rPr>
              <w:t>1</w:t>
            </w:r>
          </w:p>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color w:val="000000"/>
                <w:sz w:val="28"/>
                <w:szCs w:val="28"/>
              </w:rPr>
            </w:pPr>
          </w:p>
        </w:tc>
        <w:tc>
          <w:tcPr>
            <w:tcW w:w="3690"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color w:val="000000"/>
                <w:sz w:val="28"/>
                <w:szCs w:val="28"/>
              </w:rPr>
            </w:pPr>
            <w:r w:rsidRPr="00722E40">
              <w:rPr>
                <w:rStyle w:val="zw-portion"/>
                <w:rFonts w:eastAsiaTheme="majorEastAsia"/>
                <w:color w:val="000000"/>
                <w:sz w:val="28"/>
                <w:szCs w:val="28"/>
              </w:rPr>
              <w:t>Login to the NETBANKING using a valid user credentials.</w:t>
            </w:r>
          </w:p>
        </w:tc>
        <w:tc>
          <w:tcPr>
            <w:tcW w:w="1980"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color w:val="000000"/>
                <w:sz w:val="28"/>
                <w:szCs w:val="28"/>
              </w:rPr>
            </w:pPr>
            <w:r w:rsidRPr="00722E40">
              <w:rPr>
                <w:rStyle w:val="zw-portion"/>
                <w:rFonts w:eastAsiaTheme="majorEastAsia"/>
                <w:color w:val="000000"/>
                <w:sz w:val="28"/>
                <w:szCs w:val="28"/>
              </w:rPr>
              <w:t>Login Successful</w:t>
            </w:r>
          </w:p>
        </w:tc>
        <w:tc>
          <w:tcPr>
            <w:tcW w:w="1800"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color w:val="000000"/>
                <w:sz w:val="28"/>
                <w:szCs w:val="28"/>
              </w:rPr>
            </w:pPr>
            <w:r w:rsidRPr="00722E40">
              <w:rPr>
                <w:rStyle w:val="zw-portion"/>
                <w:rFonts w:eastAsiaTheme="majorEastAsia"/>
                <w:color w:val="000000"/>
                <w:sz w:val="28"/>
                <w:szCs w:val="28"/>
              </w:rPr>
              <w:t>Login Successful.</w:t>
            </w:r>
          </w:p>
        </w:tc>
        <w:tc>
          <w:tcPr>
            <w:tcW w:w="944" w:type="dxa"/>
          </w:tcPr>
          <w:p w:rsidR="00722E40" w:rsidRPr="00722E40" w:rsidRDefault="00722E40" w:rsidP="008502D2">
            <w:pPr>
              <w:pStyle w:val="zw-paragraph"/>
              <w:tabs>
                <w:tab w:val="left" w:pos="720"/>
              </w:tabs>
              <w:spacing w:before="0" w:beforeAutospacing="0" w:after="0" w:afterAutospacing="0" w:line="480" w:lineRule="auto"/>
              <w:jc w:val="both"/>
              <w:rPr>
                <w:rStyle w:val="zw-portion"/>
                <w:rFonts w:eastAsiaTheme="majorEastAsia"/>
                <w:color w:val="000000"/>
                <w:sz w:val="28"/>
                <w:szCs w:val="28"/>
              </w:rPr>
            </w:pPr>
            <w:r w:rsidRPr="00722E40">
              <w:rPr>
                <w:rStyle w:val="zw-portion"/>
                <w:rFonts w:eastAsiaTheme="majorEastAsia"/>
                <w:color w:val="000000"/>
                <w:sz w:val="28"/>
                <w:szCs w:val="28"/>
              </w:rPr>
              <w:t>PASS</w:t>
            </w:r>
          </w:p>
        </w:tc>
      </w:tr>
    </w:tbl>
    <w:p w:rsidR="00722E40" w:rsidRPr="00722E40" w:rsidRDefault="003C6BEB" w:rsidP="008502D2">
      <w:pPr>
        <w:pStyle w:val="zw-paragraph"/>
        <w:tabs>
          <w:tab w:val="left" w:pos="705"/>
        </w:tabs>
        <w:spacing w:before="0" w:beforeAutospacing="0" w:after="0" w:afterAutospacing="0" w:line="480" w:lineRule="auto"/>
        <w:contextualSpacing/>
        <w:jc w:val="both"/>
        <w:rPr>
          <w:rStyle w:val="zw-portion"/>
          <w:rFonts w:eastAsiaTheme="majorEastAsia"/>
          <w:b/>
          <w:sz w:val="28"/>
          <w:szCs w:val="28"/>
        </w:rPr>
      </w:pPr>
      <w:r>
        <w:rPr>
          <w:rStyle w:val="zw-portion"/>
          <w:rFonts w:eastAsiaTheme="majorEastAsia"/>
          <w:b/>
          <w:sz w:val="28"/>
          <w:szCs w:val="28"/>
        </w:rPr>
        <w:t>Table</w:t>
      </w:r>
      <w:r w:rsidR="00722E40" w:rsidRPr="00722E40">
        <w:rPr>
          <w:rStyle w:val="zw-portion"/>
          <w:rFonts w:eastAsiaTheme="majorEastAsia"/>
          <w:b/>
          <w:sz w:val="28"/>
          <w:szCs w:val="28"/>
        </w:rPr>
        <w:t xml:space="preserve"> User Acceptance Test Case</w:t>
      </w:r>
    </w:p>
    <w:p w:rsidR="00722E40" w:rsidRPr="00722E40" w:rsidRDefault="00722E40" w:rsidP="008502D2">
      <w:pPr>
        <w:pStyle w:val="zw-paragraph"/>
        <w:tabs>
          <w:tab w:val="left" w:pos="705"/>
        </w:tabs>
        <w:spacing w:before="0" w:beforeAutospacing="0" w:after="0" w:afterAutospacing="0" w:line="360" w:lineRule="auto"/>
        <w:contextualSpacing/>
        <w:jc w:val="both"/>
        <w:rPr>
          <w:rStyle w:val="zw-portion"/>
          <w:rFonts w:eastAsiaTheme="majorEastAsia"/>
          <w:color w:val="000000"/>
          <w:sz w:val="28"/>
          <w:szCs w:val="28"/>
        </w:rPr>
      </w:pPr>
      <w:r w:rsidRPr="00722E40">
        <w:rPr>
          <w:rStyle w:val="zw-portion"/>
          <w:rFonts w:eastAsiaTheme="majorEastAsia"/>
          <w:color w:val="000000"/>
          <w:sz w:val="28"/>
          <w:szCs w:val="28"/>
        </w:rPr>
        <w:t xml:space="preserve">           The end users for the project are the users who are pursuing a personalized content. The users will not be aware of the technical details of the project and will have only a business perspective. The main goal of user acceptance testing is to make sure that the project satisfies all the functional requirements which were provided by the users during the requirement gathering</w:t>
      </w:r>
      <w:r w:rsidRPr="00722E40">
        <w:rPr>
          <w:rStyle w:val="apple-converted-space"/>
          <w:rFonts w:eastAsiaTheme="majorEastAsia"/>
          <w:color w:val="000000"/>
          <w:sz w:val="28"/>
          <w:szCs w:val="28"/>
        </w:rPr>
        <w:t> </w:t>
      </w:r>
      <w:r w:rsidRPr="00722E40">
        <w:rPr>
          <w:rStyle w:val="zw-portion"/>
          <w:rFonts w:eastAsiaTheme="majorEastAsia"/>
          <w:color w:val="000000"/>
          <w:sz w:val="28"/>
          <w:szCs w:val="28"/>
        </w:rPr>
        <w:t>phase.</w:t>
      </w:r>
    </w:p>
    <w:p w:rsidR="002D0496" w:rsidRPr="002D0496" w:rsidRDefault="00722E40" w:rsidP="002D0496">
      <w:pPr>
        <w:pStyle w:val="NormalWeb"/>
        <w:shd w:val="clear" w:color="auto" w:fill="FFFFFF"/>
        <w:spacing w:before="120" w:beforeAutospacing="0" w:after="120" w:afterAutospacing="0" w:line="360" w:lineRule="auto"/>
        <w:ind w:firstLine="720"/>
        <w:jc w:val="both"/>
      </w:pPr>
      <w:r w:rsidRPr="00722E40">
        <w:rPr>
          <w:sz w:val="28"/>
          <w:szCs w:val="28"/>
        </w:rPr>
        <w:t>User Acceptances testing are the key factor for the success of any system. The system under consideration is tested for user acceptance by constantly keeping in touch with prospective system users at the time of developing and making changes whenever requi</w:t>
      </w:r>
      <w:r w:rsidR="002D0496">
        <w:rPr>
          <w:sz w:val="28"/>
          <w:szCs w:val="28"/>
        </w:rPr>
        <w:t>red.</w:t>
      </w:r>
    </w:p>
    <w:p w:rsidR="008809F8" w:rsidRPr="002D0496" w:rsidRDefault="008809F8" w:rsidP="002D0496">
      <w:pPr>
        <w:rPr>
          <w:rFonts w:eastAsia="Cambria"/>
          <w:sz w:val="22"/>
          <w:szCs w:val="22"/>
        </w:rPr>
        <w:sectPr w:rsidR="008809F8" w:rsidRPr="002D0496" w:rsidSect="009D4786">
          <w:pgSz w:w="12240" w:h="15840"/>
          <w:pgMar w:top="1380" w:right="1340" w:bottom="280" w:left="1340" w:header="720" w:footer="720" w:gutter="0"/>
          <w:cols w:space="720"/>
        </w:sectPr>
      </w:pPr>
    </w:p>
    <w:p w:rsidR="008809F8" w:rsidRPr="00D96E4C" w:rsidRDefault="008809F8" w:rsidP="008502D2">
      <w:pPr>
        <w:spacing w:before="17" w:line="260" w:lineRule="exact"/>
        <w:jc w:val="both"/>
        <w:rPr>
          <w:sz w:val="26"/>
          <w:szCs w:val="26"/>
        </w:rPr>
      </w:pPr>
    </w:p>
    <w:p w:rsidR="008809F8" w:rsidRPr="00E57219" w:rsidRDefault="008809F8" w:rsidP="008502D2">
      <w:pPr>
        <w:spacing w:before="7" w:line="440" w:lineRule="exact"/>
        <w:ind w:left="3163" w:right="3169"/>
        <w:jc w:val="both"/>
        <w:rPr>
          <w:rFonts w:eastAsia="Arial"/>
          <w:sz w:val="40"/>
          <w:szCs w:val="40"/>
          <w:u w:val="single"/>
        </w:rPr>
      </w:pPr>
      <w:r w:rsidRPr="00E57219">
        <w:rPr>
          <w:rFonts w:eastAsia="Arial"/>
          <w:position w:val="-1"/>
          <w:sz w:val="44"/>
          <w:szCs w:val="44"/>
          <w:u w:val="single"/>
        </w:rPr>
        <w:t>R</w:t>
      </w:r>
      <w:r w:rsidRPr="00E57219">
        <w:rPr>
          <w:rFonts w:eastAsia="Arial"/>
          <w:spacing w:val="-2"/>
          <w:position w:val="-1"/>
          <w:sz w:val="44"/>
          <w:szCs w:val="44"/>
          <w:u w:val="single"/>
        </w:rPr>
        <w:t>i</w:t>
      </w:r>
      <w:r w:rsidRPr="00E57219">
        <w:rPr>
          <w:rFonts w:eastAsia="Arial"/>
          <w:spacing w:val="2"/>
          <w:position w:val="-1"/>
          <w:sz w:val="44"/>
          <w:szCs w:val="44"/>
          <w:u w:val="single"/>
        </w:rPr>
        <w:t>s</w:t>
      </w:r>
      <w:r w:rsidRPr="00E57219">
        <w:rPr>
          <w:rFonts w:eastAsia="Arial"/>
          <w:position w:val="-1"/>
          <w:sz w:val="44"/>
          <w:szCs w:val="44"/>
          <w:u w:val="single"/>
        </w:rPr>
        <w:t>k</w:t>
      </w:r>
      <w:r w:rsidR="003C6BEB" w:rsidRPr="00E57219">
        <w:rPr>
          <w:rFonts w:eastAsia="Arial"/>
          <w:position w:val="-1"/>
          <w:sz w:val="44"/>
          <w:szCs w:val="44"/>
          <w:u w:val="single"/>
        </w:rPr>
        <w:t xml:space="preserve"> </w:t>
      </w:r>
      <w:r w:rsidR="003C6BEB" w:rsidRPr="00E57219">
        <w:rPr>
          <w:rFonts w:eastAsia="Arial"/>
          <w:spacing w:val="-1"/>
          <w:position w:val="-1"/>
          <w:sz w:val="40"/>
          <w:szCs w:val="40"/>
          <w:u w:val="single"/>
        </w:rPr>
        <w:t>Identification</w:t>
      </w:r>
    </w:p>
    <w:p w:rsidR="008809F8" w:rsidRPr="00D96E4C" w:rsidRDefault="008809F8" w:rsidP="008502D2">
      <w:pPr>
        <w:spacing w:before="8" w:line="240" w:lineRule="exact"/>
        <w:jc w:val="both"/>
        <w:rPr>
          <w:sz w:val="24"/>
          <w:szCs w:val="24"/>
        </w:rPr>
      </w:pPr>
    </w:p>
    <w:p w:rsidR="008809F8" w:rsidRPr="00D96E4C" w:rsidRDefault="00B216C4" w:rsidP="008502D2">
      <w:pPr>
        <w:spacing w:before="23"/>
        <w:ind w:left="100"/>
        <w:jc w:val="both"/>
        <w:rPr>
          <w:rFonts w:eastAsia="Arial"/>
          <w:sz w:val="28"/>
          <w:szCs w:val="28"/>
        </w:rPr>
      </w:pPr>
      <w:r>
        <w:rPr>
          <w:rFonts w:eastAsia="Arial"/>
          <w:b/>
          <w:sz w:val="28"/>
          <w:szCs w:val="28"/>
        </w:rPr>
        <w:t xml:space="preserve">8.1 </w:t>
      </w:r>
      <w:r w:rsidR="008809F8" w:rsidRPr="00D96E4C">
        <w:rPr>
          <w:rFonts w:eastAsia="Arial"/>
          <w:b/>
          <w:sz w:val="28"/>
          <w:szCs w:val="28"/>
        </w:rPr>
        <w:t>RI</w:t>
      </w:r>
      <w:r w:rsidR="008809F8" w:rsidRPr="00D96E4C">
        <w:rPr>
          <w:rFonts w:eastAsia="Arial"/>
          <w:b/>
          <w:spacing w:val="1"/>
          <w:sz w:val="28"/>
          <w:szCs w:val="28"/>
        </w:rPr>
        <w:t>S</w:t>
      </w:r>
      <w:r w:rsidR="008809F8" w:rsidRPr="00D96E4C">
        <w:rPr>
          <w:rFonts w:eastAsia="Arial"/>
          <w:b/>
          <w:sz w:val="28"/>
          <w:szCs w:val="28"/>
        </w:rPr>
        <w:t>K</w:t>
      </w:r>
      <w:r w:rsidR="008809F8" w:rsidRPr="00D96E4C">
        <w:rPr>
          <w:rFonts w:eastAsia="Arial"/>
          <w:b/>
          <w:spacing w:val="-7"/>
          <w:sz w:val="28"/>
          <w:szCs w:val="28"/>
        </w:rPr>
        <w:t xml:space="preserve"> </w:t>
      </w:r>
      <w:r w:rsidR="008809F8" w:rsidRPr="00D96E4C">
        <w:rPr>
          <w:rFonts w:eastAsia="Arial"/>
          <w:b/>
          <w:sz w:val="28"/>
          <w:szCs w:val="28"/>
        </w:rPr>
        <w:t>ID</w:t>
      </w:r>
      <w:r w:rsidR="008809F8" w:rsidRPr="00D96E4C">
        <w:rPr>
          <w:rFonts w:eastAsia="Arial"/>
          <w:b/>
          <w:spacing w:val="1"/>
          <w:sz w:val="28"/>
          <w:szCs w:val="28"/>
        </w:rPr>
        <w:t>E</w:t>
      </w:r>
      <w:r w:rsidR="008809F8" w:rsidRPr="00D96E4C">
        <w:rPr>
          <w:rFonts w:eastAsia="Arial"/>
          <w:b/>
          <w:spacing w:val="5"/>
          <w:sz w:val="28"/>
          <w:szCs w:val="28"/>
        </w:rPr>
        <w:t>N</w:t>
      </w:r>
      <w:r w:rsidR="008809F8" w:rsidRPr="00D96E4C">
        <w:rPr>
          <w:rFonts w:eastAsia="Arial"/>
          <w:b/>
          <w:spacing w:val="-2"/>
          <w:sz w:val="28"/>
          <w:szCs w:val="28"/>
        </w:rPr>
        <w:t>T</w:t>
      </w:r>
      <w:r w:rsidR="008809F8" w:rsidRPr="00D96E4C">
        <w:rPr>
          <w:rFonts w:eastAsia="Arial"/>
          <w:b/>
          <w:sz w:val="28"/>
          <w:szCs w:val="28"/>
        </w:rPr>
        <w:t>I</w:t>
      </w:r>
      <w:r w:rsidR="008809F8" w:rsidRPr="00D96E4C">
        <w:rPr>
          <w:rFonts w:eastAsia="Arial"/>
          <w:b/>
          <w:spacing w:val="2"/>
          <w:sz w:val="28"/>
          <w:szCs w:val="28"/>
        </w:rPr>
        <w:t>F</w:t>
      </w:r>
      <w:r w:rsidR="008809F8" w:rsidRPr="00D96E4C">
        <w:rPr>
          <w:rFonts w:eastAsia="Arial"/>
          <w:b/>
          <w:sz w:val="28"/>
          <w:szCs w:val="28"/>
        </w:rPr>
        <w:t>I</w:t>
      </w:r>
      <w:r w:rsidR="008809F8" w:rsidRPr="00D96E4C">
        <w:rPr>
          <w:rFonts w:eastAsia="Arial"/>
          <w:b/>
          <w:spacing w:val="4"/>
          <w:sz w:val="28"/>
          <w:szCs w:val="28"/>
        </w:rPr>
        <w:t>C</w:t>
      </w:r>
      <w:r w:rsidR="008809F8" w:rsidRPr="00D96E4C">
        <w:rPr>
          <w:rFonts w:eastAsia="Arial"/>
          <w:b/>
          <w:spacing w:val="-4"/>
          <w:sz w:val="28"/>
          <w:szCs w:val="28"/>
        </w:rPr>
        <w:t>A</w:t>
      </w:r>
      <w:r w:rsidR="008809F8" w:rsidRPr="00D96E4C">
        <w:rPr>
          <w:rFonts w:eastAsia="Arial"/>
          <w:b/>
          <w:spacing w:val="3"/>
          <w:sz w:val="28"/>
          <w:szCs w:val="28"/>
        </w:rPr>
        <w:t>T</w:t>
      </w:r>
      <w:r w:rsidR="008809F8" w:rsidRPr="00D96E4C">
        <w:rPr>
          <w:rFonts w:eastAsia="Arial"/>
          <w:b/>
          <w:sz w:val="28"/>
          <w:szCs w:val="28"/>
        </w:rPr>
        <w:t>I</w:t>
      </w:r>
      <w:r w:rsidR="008809F8" w:rsidRPr="00D96E4C">
        <w:rPr>
          <w:rFonts w:eastAsia="Arial"/>
          <w:b/>
          <w:spacing w:val="-1"/>
          <w:sz w:val="28"/>
          <w:szCs w:val="28"/>
        </w:rPr>
        <w:t>O</w:t>
      </w:r>
      <w:r w:rsidR="008809F8" w:rsidRPr="00D96E4C">
        <w:rPr>
          <w:rFonts w:eastAsia="Arial"/>
          <w:b/>
          <w:sz w:val="28"/>
          <w:szCs w:val="28"/>
        </w:rPr>
        <w:t>N</w:t>
      </w:r>
    </w:p>
    <w:p w:rsidR="008809F8" w:rsidRPr="00D96E4C" w:rsidRDefault="008809F8" w:rsidP="008502D2">
      <w:pPr>
        <w:spacing w:before="14" w:line="240" w:lineRule="exact"/>
        <w:jc w:val="both"/>
        <w:rPr>
          <w:sz w:val="24"/>
          <w:szCs w:val="24"/>
        </w:rPr>
      </w:pPr>
    </w:p>
    <w:p w:rsidR="008809F8" w:rsidRPr="00D96E4C" w:rsidRDefault="008809F8" w:rsidP="008502D2">
      <w:pPr>
        <w:ind w:left="821"/>
        <w:jc w:val="both"/>
        <w:rPr>
          <w:rFonts w:eastAsia="Arial"/>
          <w:sz w:val="28"/>
          <w:szCs w:val="28"/>
        </w:rPr>
      </w:pPr>
      <w:r w:rsidRPr="00D96E4C">
        <w:rPr>
          <w:rFonts w:eastAsia="Arial"/>
          <w:spacing w:val="-1"/>
          <w:sz w:val="28"/>
          <w:szCs w:val="28"/>
        </w:rPr>
        <w:t>1</w:t>
      </w:r>
      <w:r w:rsidRPr="00D96E4C">
        <w:rPr>
          <w:rFonts w:eastAsia="Arial"/>
          <w:sz w:val="28"/>
          <w:szCs w:val="28"/>
        </w:rPr>
        <w:t>.</w:t>
      </w:r>
      <w:r w:rsidRPr="00D96E4C">
        <w:rPr>
          <w:rFonts w:eastAsia="Arial"/>
          <w:spacing w:val="-3"/>
          <w:sz w:val="28"/>
          <w:szCs w:val="28"/>
        </w:rPr>
        <w:t xml:space="preserve"> </w:t>
      </w:r>
      <w:r w:rsidRPr="00D96E4C">
        <w:rPr>
          <w:rFonts w:eastAsia="Arial"/>
          <w:spacing w:val="3"/>
          <w:sz w:val="28"/>
          <w:szCs w:val="28"/>
        </w:rPr>
        <w:t>T</w:t>
      </w:r>
      <w:r w:rsidRPr="00D96E4C">
        <w:rPr>
          <w:rFonts w:eastAsia="Arial"/>
          <w:spacing w:val="-1"/>
          <w:sz w:val="28"/>
          <w:szCs w:val="28"/>
        </w:rPr>
        <w:t>e</w:t>
      </w:r>
      <w:r w:rsidRPr="00D96E4C">
        <w:rPr>
          <w:rFonts w:eastAsia="Arial"/>
          <w:spacing w:val="4"/>
          <w:sz w:val="28"/>
          <w:szCs w:val="28"/>
        </w:rPr>
        <w:t>c</w:t>
      </w:r>
      <w:r w:rsidRPr="00D96E4C">
        <w:rPr>
          <w:rFonts w:eastAsia="Arial"/>
          <w:spacing w:val="-1"/>
          <w:sz w:val="28"/>
          <w:szCs w:val="28"/>
        </w:rPr>
        <w:t>hno</w:t>
      </w:r>
      <w:r w:rsidRPr="00D96E4C">
        <w:rPr>
          <w:rFonts w:eastAsia="Arial"/>
          <w:spacing w:val="5"/>
          <w:sz w:val="28"/>
          <w:szCs w:val="28"/>
        </w:rPr>
        <w:t>l</w:t>
      </w:r>
      <w:r w:rsidRPr="00D96E4C">
        <w:rPr>
          <w:rFonts w:eastAsia="Arial"/>
          <w:spacing w:val="-1"/>
          <w:sz w:val="28"/>
          <w:szCs w:val="28"/>
        </w:rPr>
        <w:t>o</w:t>
      </w:r>
      <w:r w:rsidRPr="00D96E4C">
        <w:rPr>
          <w:rFonts w:eastAsia="Arial"/>
          <w:spacing w:val="3"/>
          <w:sz w:val="28"/>
          <w:szCs w:val="28"/>
        </w:rPr>
        <w:t>g</w:t>
      </w:r>
      <w:r w:rsidRPr="00D96E4C">
        <w:rPr>
          <w:rFonts w:eastAsia="Arial"/>
          <w:sz w:val="28"/>
          <w:szCs w:val="28"/>
        </w:rPr>
        <w:t>y</w:t>
      </w:r>
      <w:r w:rsidRPr="00D96E4C">
        <w:rPr>
          <w:rFonts w:eastAsia="Arial"/>
          <w:spacing w:val="-15"/>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s.</w:t>
      </w:r>
    </w:p>
    <w:p w:rsidR="008809F8" w:rsidRPr="00D96E4C" w:rsidRDefault="008809F8" w:rsidP="008502D2">
      <w:pPr>
        <w:spacing w:before="5" w:line="240" w:lineRule="exact"/>
        <w:jc w:val="both"/>
        <w:rPr>
          <w:sz w:val="24"/>
          <w:szCs w:val="24"/>
        </w:rPr>
      </w:pPr>
    </w:p>
    <w:p w:rsidR="008809F8" w:rsidRPr="00D96E4C" w:rsidRDefault="008809F8" w:rsidP="008502D2">
      <w:pPr>
        <w:ind w:left="821"/>
        <w:jc w:val="both"/>
        <w:rPr>
          <w:rFonts w:eastAsia="Arial"/>
          <w:sz w:val="28"/>
          <w:szCs w:val="28"/>
        </w:rPr>
      </w:pPr>
      <w:r w:rsidRPr="00D96E4C">
        <w:rPr>
          <w:rFonts w:eastAsia="Arial"/>
          <w:spacing w:val="-1"/>
          <w:sz w:val="28"/>
          <w:szCs w:val="28"/>
        </w:rPr>
        <w:t>2</w:t>
      </w:r>
      <w:r w:rsidRPr="00D96E4C">
        <w:rPr>
          <w:rFonts w:eastAsia="Arial"/>
          <w:sz w:val="28"/>
          <w:szCs w:val="28"/>
        </w:rPr>
        <w:t>.</w:t>
      </w:r>
      <w:r w:rsidRPr="00D96E4C">
        <w:rPr>
          <w:rFonts w:eastAsia="Arial"/>
          <w:spacing w:val="-3"/>
          <w:sz w:val="28"/>
          <w:szCs w:val="28"/>
        </w:rPr>
        <w:t xml:space="preserve"> </w:t>
      </w:r>
      <w:r w:rsidRPr="00D96E4C">
        <w:rPr>
          <w:rFonts w:eastAsia="Arial"/>
          <w:spacing w:val="1"/>
          <w:sz w:val="28"/>
          <w:szCs w:val="28"/>
        </w:rPr>
        <w:t>P</w:t>
      </w:r>
      <w:r w:rsidRPr="00D96E4C">
        <w:rPr>
          <w:rFonts w:eastAsia="Arial"/>
          <w:spacing w:val="3"/>
          <w:sz w:val="28"/>
          <w:szCs w:val="28"/>
        </w:rPr>
        <w:t>e</w:t>
      </w:r>
      <w:r w:rsidRPr="00D96E4C">
        <w:rPr>
          <w:rFonts w:eastAsia="Arial"/>
          <w:spacing w:val="-1"/>
          <w:sz w:val="28"/>
          <w:szCs w:val="28"/>
        </w:rPr>
        <w:t>op</w:t>
      </w:r>
      <w:r w:rsidRPr="00D96E4C">
        <w:rPr>
          <w:rFonts w:eastAsia="Arial"/>
          <w:sz w:val="28"/>
          <w:szCs w:val="28"/>
        </w:rPr>
        <w:t>le</w:t>
      </w:r>
      <w:r w:rsidRPr="00D96E4C">
        <w:rPr>
          <w:rFonts w:eastAsia="Arial"/>
          <w:spacing w:val="-5"/>
          <w:sz w:val="28"/>
          <w:szCs w:val="28"/>
        </w:rPr>
        <w:t xml:space="preserve"> </w:t>
      </w:r>
      <w:r w:rsidRPr="00D96E4C">
        <w:rPr>
          <w:rFonts w:eastAsia="Arial"/>
          <w:spacing w:val="-2"/>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s.</w:t>
      </w:r>
    </w:p>
    <w:p w:rsidR="008809F8" w:rsidRPr="00D96E4C" w:rsidRDefault="008809F8" w:rsidP="008502D2">
      <w:pPr>
        <w:spacing w:before="9" w:line="240" w:lineRule="exact"/>
        <w:jc w:val="both"/>
        <w:rPr>
          <w:sz w:val="24"/>
          <w:szCs w:val="24"/>
        </w:rPr>
      </w:pPr>
    </w:p>
    <w:p w:rsidR="008809F8" w:rsidRPr="00D96E4C" w:rsidRDefault="008809F8" w:rsidP="008502D2">
      <w:pPr>
        <w:ind w:left="821"/>
        <w:jc w:val="both"/>
        <w:rPr>
          <w:rFonts w:eastAsia="Arial"/>
          <w:sz w:val="28"/>
          <w:szCs w:val="28"/>
        </w:rPr>
      </w:pPr>
      <w:r w:rsidRPr="00D96E4C">
        <w:rPr>
          <w:rFonts w:eastAsia="Arial"/>
          <w:spacing w:val="-1"/>
          <w:sz w:val="28"/>
          <w:szCs w:val="28"/>
        </w:rPr>
        <w:t>3</w:t>
      </w:r>
      <w:r w:rsidRPr="00D96E4C">
        <w:rPr>
          <w:rFonts w:eastAsia="Arial"/>
          <w:sz w:val="28"/>
          <w:szCs w:val="28"/>
        </w:rPr>
        <w:t>.</w:t>
      </w:r>
      <w:r w:rsidRPr="00D96E4C">
        <w:rPr>
          <w:rFonts w:eastAsia="Arial"/>
          <w:spacing w:val="-3"/>
          <w:sz w:val="28"/>
          <w:szCs w:val="28"/>
        </w:rPr>
        <w:t xml:space="preserve"> </w:t>
      </w:r>
      <w:r w:rsidRPr="00D96E4C">
        <w:rPr>
          <w:rFonts w:eastAsia="Arial"/>
          <w:spacing w:val="4"/>
          <w:sz w:val="28"/>
          <w:szCs w:val="28"/>
        </w:rPr>
        <w:t>O</w:t>
      </w:r>
      <w:r w:rsidRPr="00D96E4C">
        <w:rPr>
          <w:rFonts w:eastAsia="Arial"/>
          <w:spacing w:val="-1"/>
          <w:sz w:val="28"/>
          <w:szCs w:val="28"/>
        </w:rPr>
        <w:t>r</w:t>
      </w:r>
      <w:r w:rsidRPr="00D96E4C">
        <w:rPr>
          <w:rFonts w:eastAsia="Arial"/>
          <w:spacing w:val="3"/>
          <w:sz w:val="28"/>
          <w:szCs w:val="28"/>
        </w:rPr>
        <w:t>g</w:t>
      </w:r>
      <w:r w:rsidRPr="00D96E4C">
        <w:rPr>
          <w:rFonts w:eastAsia="Arial"/>
          <w:spacing w:val="-1"/>
          <w:sz w:val="28"/>
          <w:szCs w:val="28"/>
        </w:rPr>
        <w:t>an</w:t>
      </w:r>
      <w:r w:rsidRPr="00D96E4C">
        <w:rPr>
          <w:rFonts w:eastAsia="Arial"/>
          <w:spacing w:val="5"/>
          <w:sz w:val="28"/>
          <w:szCs w:val="28"/>
        </w:rPr>
        <w:t>i</w:t>
      </w:r>
      <w:r w:rsidRPr="00D96E4C">
        <w:rPr>
          <w:rFonts w:eastAsia="Arial"/>
          <w:sz w:val="28"/>
          <w:szCs w:val="28"/>
        </w:rPr>
        <w:t>z</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pacing w:val="-1"/>
          <w:sz w:val="28"/>
          <w:szCs w:val="28"/>
        </w:rPr>
        <w:t>na</w:t>
      </w:r>
      <w:r w:rsidRPr="00D96E4C">
        <w:rPr>
          <w:rFonts w:eastAsia="Arial"/>
          <w:sz w:val="28"/>
          <w:szCs w:val="28"/>
        </w:rPr>
        <w:t>l</w:t>
      </w:r>
      <w:r w:rsidRPr="00D96E4C">
        <w:rPr>
          <w:rFonts w:eastAsia="Arial"/>
          <w:spacing w:val="-14"/>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s.</w:t>
      </w:r>
    </w:p>
    <w:p w:rsidR="008809F8" w:rsidRPr="00D96E4C" w:rsidRDefault="008809F8" w:rsidP="008502D2">
      <w:pPr>
        <w:spacing w:before="9" w:line="240" w:lineRule="exact"/>
        <w:jc w:val="both"/>
        <w:rPr>
          <w:sz w:val="24"/>
          <w:szCs w:val="24"/>
        </w:rPr>
      </w:pPr>
    </w:p>
    <w:p w:rsidR="008809F8" w:rsidRPr="00D96E4C" w:rsidRDefault="008809F8" w:rsidP="008502D2">
      <w:pPr>
        <w:ind w:left="821"/>
        <w:jc w:val="both"/>
        <w:rPr>
          <w:rFonts w:eastAsia="Arial"/>
          <w:sz w:val="28"/>
          <w:szCs w:val="28"/>
        </w:rPr>
      </w:pPr>
      <w:r w:rsidRPr="00D96E4C">
        <w:rPr>
          <w:rFonts w:eastAsia="Arial"/>
          <w:spacing w:val="-1"/>
          <w:sz w:val="28"/>
          <w:szCs w:val="28"/>
        </w:rPr>
        <w:t>4</w:t>
      </w:r>
      <w:r w:rsidRPr="00D96E4C">
        <w:rPr>
          <w:rFonts w:eastAsia="Arial"/>
          <w:sz w:val="28"/>
          <w:szCs w:val="28"/>
        </w:rPr>
        <w:t>.</w:t>
      </w:r>
      <w:r w:rsidRPr="00D96E4C">
        <w:rPr>
          <w:rFonts w:eastAsia="Arial"/>
          <w:spacing w:val="-3"/>
          <w:sz w:val="28"/>
          <w:szCs w:val="28"/>
        </w:rPr>
        <w:t xml:space="preserve"> </w:t>
      </w:r>
      <w:r w:rsidRPr="00D96E4C">
        <w:rPr>
          <w:rFonts w:eastAsia="Arial"/>
          <w:sz w:val="28"/>
          <w:szCs w:val="28"/>
        </w:rPr>
        <w:t>R</w:t>
      </w:r>
      <w:r w:rsidRPr="00D96E4C">
        <w:rPr>
          <w:rFonts w:eastAsia="Arial"/>
          <w:spacing w:val="4"/>
          <w:sz w:val="28"/>
          <w:szCs w:val="28"/>
        </w:rPr>
        <w:t>e</w:t>
      </w:r>
      <w:r w:rsidRPr="00D96E4C">
        <w:rPr>
          <w:rFonts w:eastAsia="Arial"/>
          <w:spacing w:val="-1"/>
          <w:sz w:val="28"/>
          <w:szCs w:val="28"/>
        </w:rPr>
        <w:t>qu</w:t>
      </w:r>
      <w:r w:rsidRPr="00D96E4C">
        <w:rPr>
          <w:rFonts w:eastAsia="Arial"/>
          <w:spacing w:val="5"/>
          <w:sz w:val="28"/>
          <w:szCs w:val="28"/>
        </w:rPr>
        <w:t>i</w:t>
      </w:r>
      <w:r w:rsidRPr="00D96E4C">
        <w:rPr>
          <w:rFonts w:eastAsia="Arial"/>
          <w:spacing w:val="-1"/>
          <w:sz w:val="28"/>
          <w:szCs w:val="28"/>
        </w:rPr>
        <w:t>re</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ts</w:t>
      </w:r>
      <w:r w:rsidRPr="00D96E4C">
        <w:rPr>
          <w:rFonts w:eastAsia="Arial"/>
          <w:spacing w:val="-14"/>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s.</w:t>
      </w:r>
    </w:p>
    <w:p w:rsidR="008809F8" w:rsidRPr="00D96E4C" w:rsidRDefault="008809F8" w:rsidP="008502D2">
      <w:pPr>
        <w:spacing w:before="10" w:line="240" w:lineRule="exact"/>
        <w:jc w:val="both"/>
        <w:rPr>
          <w:sz w:val="24"/>
          <w:szCs w:val="24"/>
        </w:rPr>
      </w:pPr>
    </w:p>
    <w:p w:rsidR="008809F8" w:rsidRPr="00D96E4C" w:rsidRDefault="008809F8" w:rsidP="008502D2">
      <w:pPr>
        <w:ind w:left="821"/>
        <w:jc w:val="both"/>
        <w:rPr>
          <w:rFonts w:eastAsia="Arial"/>
          <w:sz w:val="28"/>
          <w:szCs w:val="28"/>
        </w:rPr>
      </w:pPr>
      <w:r w:rsidRPr="00D96E4C">
        <w:rPr>
          <w:rFonts w:eastAsia="Arial"/>
          <w:spacing w:val="-1"/>
          <w:sz w:val="28"/>
          <w:szCs w:val="28"/>
        </w:rPr>
        <w:t>5</w:t>
      </w:r>
      <w:r w:rsidRPr="00D96E4C">
        <w:rPr>
          <w:rFonts w:eastAsia="Arial"/>
          <w:sz w:val="28"/>
          <w:szCs w:val="28"/>
        </w:rPr>
        <w:t>.</w:t>
      </w:r>
      <w:r w:rsidRPr="00D96E4C">
        <w:rPr>
          <w:rFonts w:eastAsia="Arial"/>
          <w:spacing w:val="-3"/>
          <w:sz w:val="28"/>
          <w:szCs w:val="28"/>
        </w:rPr>
        <w:t xml:space="preserve"> </w:t>
      </w:r>
      <w:r w:rsidRPr="00D96E4C">
        <w:rPr>
          <w:rFonts w:eastAsia="Arial"/>
          <w:spacing w:val="1"/>
          <w:sz w:val="28"/>
          <w:szCs w:val="28"/>
        </w:rPr>
        <w:t>E</w:t>
      </w:r>
      <w:r w:rsidRPr="00D96E4C">
        <w:rPr>
          <w:rFonts w:eastAsia="Arial"/>
          <w:sz w:val="28"/>
          <w:szCs w:val="28"/>
        </w:rPr>
        <w:t>sti</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t</w:t>
      </w:r>
      <w:r w:rsidRPr="00D96E4C">
        <w:rPr>
          <w:rFonts w:eastAsia="Arial"/>
          <w:spacing w:val="4"/>
          <w:sz w:val="28"/>
          <w:szCs w:val="28"/>
        </w:rPr>
        <w:t>i</w:t>
      </w:r>
      <w:r w:rsidRPr="00D96E4C">
        <w:rPr>
          <w:rFonts w:eastAsia="Arial"/>
          <w:spacing w:val="-1"/>
          <w:sz w:val="28"/>
          <w:szCs w:val="28"/>
        </w:rPr>
        <w:t>o</w:t>
      </w:r>
      <w:r w:rsidRPr="00D96E4C">
        <w:rPr>
          <w:rFonts w:eastAsia="Arial"/>
          <w:sz w:val="28"/>
          <w:szCs w:val="28"/>
        </w:rPr>
        <w:t>n</w:t>
      </w:r>
      <w:r w:rsidRPr="00D96E4C">
        <w:rPr>
          <w:rFonts w:eastAsia="Arial"/>
          <w:spacing w:val="-10"/>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s.</w:t>
      </w: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before="11" w:line="200" w:lineRule="exact"/>
        <w:jc w:val="both"/>
      </w:pPr>
    </w:p>
    <w:p w:rsidR="008809F8" w:rsidRPr="00D96E4C" w:rsidRDefault="008809F8" w:rsidP="008502D2">
      <w:pPr>
        <w:ind w:left="100"/>
        <w:jc w:val="both"/>
        <w:rPr>
          <w:rFonts w:eastAsia="Arial"/>
          <w:sz w:val="28"/>
          <w:szCs w:val="28"/>
        </w:rPr>
      </w:pPr>
      <w:r w:rsidRPr="00D96E4C">
        <w:rPr>
          <w:rFonts w:eastAsia="Arial"/>
          <w:b/>
          <w:spacing w:val="-2"/>
          <w:sz w:val="28"/>
          <w:szCs w:val="28"/>
        </w:rPr>
        <w:t>T</w:t>
      </w:r>
      <w:r w:rsidRPr="00D96E4C">
        <w:rPr>
          <w:rFonts w:eastAsia="Arial"/>
          <w:b/>
          <w:spacing w:val="3"/>
          <w:sz w:val="28"/>
          <w:szCs w:val="28"/>
        </w:rPr>
        <w:t>e</w:t>
      </w:r>
      <w:r w:rsidRPr="00D96E4C">
        <w:rPr>
          <w:rFonts w:eastAsia="Arial"/>
          <w:b/>
          <w:spacing w:val="-1"/>
          <w:sz w:val="28"/>
          <w:szCs w:val="28"/>
        </w:rPr>
        <w:t>c</w:t>
      </w:r>
      <w:r w:rsidRPr="00D96E4C">
        <w:rPr>
          <w:rFonts w:eastAsia="Arial"/>
          <w:b/>
          <w:spacing w:val="3"/>
          <w:sz w:val="28"/>
          <w:szCs w:val="28"/>
        </w:rPr>
        <w:t>h</w:t>
      </w:r>
      <w:r w:rsidRPr="00D96E4C">
        <w:rPr>
          <w:rFonts w:eastAsia="Arial"/>
          <w:b/>
          <w:spacing w:val="-2"/>
          <w:sz w:val="28"/>
          <w:szCs w:val="28"/>
        </w:rPr>
        <w:t>n</w:t>
      </w:r>
      <w:r w:rsidRPr="00D96E4C">
        <w:rPr>
          <w:rFonts w:eastAsia="Arial"/>
          <w:b/>
          <w:spacing w:val="3"/>
          <w:sz w:val="28"/>
          <w:szCs w:val="28"/>
        </w:rPr>
        <w:t>o</w:t>
      </w:r>
      <w:r w:rsidRPr="00D96E4C">
        <w:rPr>
          <w:rFonts w:eastAsia="Arial"/>
          <w:b/>
          <w:sz w:val="28"/>
          <w:szCs w:val="28"/>
        </w:rPr>
        <w:t>l</w:t>
      </w:r>
      <w:r w:rsidRPr="00D96E4C">
        <w:rPr>
          <w:rFonts w:eastAsia="Arial"/>
          <w:b/>
          <w:spacing w:val="2"/>
          <w:sz w:val="28"/>
          <w:szCs w:val="28"/>
        </w:rPr>
        <w:t>o</w:t>
      </w:r>
      <w:r w:rsidRPr="00D96E4C">
        <w:rPr>
          <w:rFonts w:eastAsia="Arial"/>
          <w:b/>
          <w:spacing w:val="3"/>
          <w:sz w:val="28"/>
          <w:szCs w:val="28"/>
        </w:rPr>
        <w:t>g</w:t>
      </w:r>
      <w:r w:rsidRPr="00D96E4C">
        <w:rPr>
          <w:rFonts w:eastAsia="Arial"/>
          <w:b/>
          <w:sz w:val="28"/>
          <w:szCs w:val="28"/>
        </w:rPr>
        <w:t>y</w:t>
      </w:r>
      <w:r w:rsidRPr="00D96E4C">
        <w:rPr>
          <w:rFonts w:eastAsia="Arial"/>
          <w:b/>
          <w:spacing w:val="-18"/>
          <w:sz w:val="28"/>
          <w:szCs w:val="28"/>
        </w:rPr>
        <w:t xml:space="preserve"> </w:t>
      </w:r>
      <w:r w:rsidRPr="00D96E4C">
        <w:rPr>
          <w:rFonts w:eastAsia="Arial"/>
          <w:b/>
          <w:sz w:val="28"/>
          <w:szCs w:val="28"/>
        </w:rPr>
        <w:t>Ri</w:t>
      </w:r>
      <w:r w:rsidRPr="00D96E4C">
        <w:rPr>
          <w:rFonts w:eastAsia="Arial"/>
          <w:b/>
          <w:spacing w:val="3"/>
          <w:sz w:val="28"/>
          <w:szCs w:val="28"/>
        </w:rPr>
        <w:t>s</w:t>
      </w:r>
      <w:r w:rsidRPr="00D96E4C">
        <w:rPr>
          <w:rFonts w:eastAsia="Arial"/>
          <w:b/>
          <w:spacing w:val="-1"/>
          <w:sz w:val="28"/>
          <w:szCs w:val="28"/>
        </w:rPr>
        <w:t>ks</w:t>
      </w:r>
      <w:r w:rsidRPr="00D96E4C">
        <w:rPr>
          <w:rFonts w:eastAsia="Arial"/>
          <w:b/>
          <w:sz w:val="28"/>
          <w:szCs w:val="28"/>
        </w:rPr>
        <w:t>:</w:t>
      </w:r>
    </w:p>
    <w:p w:rsidR="008809F8" w:rsidRPr="00D96E4C" w:rsidRDefault="008809F8" w:rsidP="008502D2">
      <w:pPr>
        <w:spacing w:before="19" w:line="240" w:lineRule="exact"/>
        <w:jc w:val="both"/>
        <w:rPr>
          <w:sz w:val="24"/>
          <w:szCs w:val="24"/>
        </w:rPr>
      </w:pPr>
    </w:p>
    <w:p w:rsidR="008809F8" w:rsidRPr="00D96E4C" w:rsidRDefault="008809F8" w:rsidP="008502D2">
      <w:pPr>
        <w:spacing w:line="273" w:lineRule="auto"/>
        <w:ind w:left="100" w:right="53"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7"/>
          <w:sz w:val="28"/>
          <w:szCs w:val="28"/>
        </w:rPr>
        <w:t xml:space="preserve"> </w:t>
      </w:r>
      <w:r w:rsidRPr="00D96E4C">
        <w:rPr>
          <w:rFonts w:eastAsia="Arial"/>
          <w:spacing w:val="-1"/>
          <w:sz w:val="28"/>
          <w:szCs w:val="28"/>
        </w:rPr>
        <w:t>da</w:t>
      </w:r>
      <w:r w:rsidRPr="00D96E4C">
        <w:rPr>
          <w:rFonts w:eastAsia="Arial"/>
          <w:spacing w:val="4"/>
          <w:sz w:val="28"/>
          <w:szCs w:val="28"/>
        </w:rPr>
        <w:t>t</w:t>
      </w:r>
      <w:r w:rsidRPr="00D96E4C">
        <w:rPr>
          <w:rFonts w:eastAsia="Arial"/>
          <w:spacing w:val="-1"/>
          <w:sz w:val="28"/>
          <w:szCs w:val="28"/>
        </w:rPr>
        <w:t>a</w:t>
      </w:r>
      <w:r w:rsidRPr="00D96E4C">
        <w:rPr>
          <w:rFonts w:eastAsia="Arial"/>
          <w:spacing w:val="3"/>
          <w:sz w:val="28"/>
          <w:szCs w:val="28"/>
        </w:rPr>
        <w:t>b</w:t>
      </w:r>
      <w:r w:rsidRPr="00D96E4C">
        <w:rPr>
          <w:rFonts w:eastAsia="Arial"/>
          <w:spacing w:val="-1"/>
          <w:sz w:val="28"/>
          <w:szCs w:val="28"/>
        </w:rPr>
        <w:t>a</w:t>
      </w:r>
      <w:r w:rsidRPr="00D96E4C">
        <w:rPr>
          <w:rFonts w:eastAsia="Arial"/>
          <w:sz w:val="28"/>
          <w:szCs w:val="28"/>
        </w:rPr>
        <w:t xml:space="preserve">se </w:t>
      </w:r>
      <w:r w:rsidRPr="00D96E4C">
        <w:rPr>
          <w:rFonts w:eastAsia="Arial"/>
          <w:spacing w:val="-1"/>
          <w:sz w:val="28"/>
          <w:szCs w:val="28"/>
        </w:rPr>
        <w:t>u</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d</w:t>
      </w:r>
      <w:r w:rsidRPr="00D96E4C">
        <w:rPr>
          <w:rFonts w:eastAsia="Arial"/>
          <w:spacing w:val="7"/>
          <w:sz w:val="28"/>
          <w:szCs w:val="28"/>
        </w:rPr>
        <w:t xml:space="preserve"> </w:t>
      </w:r>
      <w:r w:rsidRPr="00D96E4C">
        <w:rPr>
          <w:rFonts w:eastAsia="Arial"/>
          <w:sz w:val="28"/>
          <w:szCs w:val="28"/>
        </w:rPr>
        <w:t>in</w:t>
      </w:r>
      <w:r w:rsidRPr="00D96E4C">
        <w:rPr>
          <w:rFonts w:eastAsia="Arial"/>
          <w:spacing w:val="10"/>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8"/>
          <w:sz w:val="28"/>
          <w:szCs w:val="28"/>
        </w:rPr>
        <w:t xml:space="preserve"> </w:t>
      </w:r>
      <w:r w:rsidRPr="00D96E4C">
        <w:rPr>
          <w:rFonts w:eastAsia="Arial"/>
          <w:spacing w:val="4"/>
          <w:sz w:val="28"/>
          <w:szCs w:val="28"/>
        </w:rPr>
        <w:t>s</w:t>
      </w:r>
      <w:r w:rsidRPr="00D96E4C">
        <w:rPr>
          <w:rFonts w:eastAsia="Arial"/>
          <w:spacing w:val="-5"/>
          <w:sz w:val="28"/>
          <w:szCs w:val="28"/>
        </w:rPr>
        <w:t>y</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m</w:t>
      </w:r>
      <w:r w:rsidRPr="00D96E4C">
        <w:rPr>
          <w:rFonts w:eastAsia="Arial"/>
          <w:spacing w:val="7"/>
          <w:sz w:val="28"/>
          <w:szCs w:val="28"/>
        </w:rPr>
        <w:t xml:space="preserve"> </w:t>
      </w:r>
      <w:r w:rsidRPr="00D96E4C">
        <w:rPr>
          <w:rFonts w:eastAsia="Arial"/>
          <w:sz w:val="28"/>
          <w:szCs w:val="28"/>
        </w:rPr>
        <w:t>c</w:t>
      </w:r>
      <w:r w:rsidRPr="00D96E4C">
        <w:rPr>
          <w:rFonts w:eastAsia="Arial"/>
          <w:spacing w:val="-1"/>
          <w:sz w:val="28"/>
          <w:szCs w:val="28"/>
        </w:rPr>
        <w:t>an</w:t>
      </w:r>
      <w:r w:rsidRPr="00D96E4C">
        <w:rPr>
          <w:rFonts w:eastAsia="Arial"/>
          <w:spacing w:val="3"/>
          <w:sz w:val="28"/>
          <w:szCs w:val="28"/>
        </w:rPr>
        <w:t>n</w:t>
      </w:r>
      <w:r w:rsidRPr="00D96E4C">
        <w:rPr>
          <w:rFonts w:eastAsia="Arial"/>
          <w:spacing w:val="-1"/>
          <w:sz w:val="28"/>
          <w:szCs w:val="28"/>
        </w:rPr>
        <w:t>o</w:t>
      </w:r>
      <w:r w:rsidRPr="00D96E4C">
        <w:rPr>
          <w:rFonts w:eastAsia="Arial"/>
          <w:sz w:val="28"/>
          <w:szCs w:val="28"/>
        </w:rPr>
        <w:t>t</w:t>
      </w:r>
      <w:r w:rsidRPr="00D96E4C">
        <w:rPr>
          <w:rFonts w:eastAsia="Arial"/>
          <w:spacing w:val="4"/>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w:t>
      </w:r>
      <w:r w:rsidRPr="00D96E4C">
        <w:rPr>
          <w:rFonts w:eastAsia="Arial"/>
          <w:sz w:val="28"/>
          <w:szCs w:val="28"/>
        </w:rPr>
        <w:t>c</w:t>
      </w:r>
      <w:r w:rsidRPr="00D96E4C">
        <w:rPr>
          <w:rFonts w:eastAsia="Arial"/>
          <w:spacing w:val="3"/>
          <w:sz w:val="28"/>
          <w:szCs w:val="28"/>
        </w:rPr>
        <w:t>e</w:t>
      </w:r>
      <w:r w:rsidRPr="00D96E4C">
        <w:rPr>
          <w:rFonts w:eastAsia="Arial"/>
          <w:sz w:val="28"/>
          <w:szCs w:val="28"/>
        </w:rPr>
        <w:t>ss</w:t>
      </w:r>
      <w:r w:rsidRPr="00D96E4C">
        <w:rPr>
          <w:rFonts w:eastAsia="Arial"/>
          <w:spacing w:val="3"/>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10"/>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pacing w:val="8"/>
          <w:sz w:val="28"/>
          <w:szCs w:val="28"/>
        </w:rPr>
        <w:t>n</w:t>
      </w:r>
      <w:r w:rsidRPr="00D96E4C">
        <w:rPr>
          <w:rFonts w:eastAsia="Arial"/>
          <w:sz w:val="28"/>
          <w:szCs w:val="28"/>
        </w:rPr>
        <w:t>y t</w:t>
      </w:r>
      <w:r w:rsidRPr="00D96E4C">
        <w:rPr>
          <w:rFonts w:eastAsia="Arial"/>
          <w:spacing w:val="-2"/>
          <w:sz w:val="28"/>
          <w:szCs w:val="28"/>
        </w:rPr>
        <w:t>r</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s</w:t>
      </w:r>
      <w:r w:rsidRPr="00D96E4C">
        <w:rPr>
          <w:rFonts w:eastAsia="Arial"/>
          <w:spacing w:val="-1"/>
          <w:sz w:val="28"/>
          <w:szCs w:val="28"/>
        </w:rPr>
        <w:t>a</w:t>
      </w:r>
      <w:r w:rsidRPr="00D96E4C">
        <w:rPr>
          <w:rFonts w:eastAsia="Arial"/>
          <w:sz w:val="28"/>
          <w:szCs w:val="28"/>
        </w:rPr>
        <w:t>ct</w:t>
      </w:r>
      <w:r w:rsidRPr="00D96E4C">
        <w:rPr>
          <w:rFonts w:eastAsia="Arial"/>
          <w:spacing w:val="4"/>
          <w:sz w:val="28"/>
          <w:szCs w:val="28"/>
        </w:rPr>
        <w:t>i</w:t>
      </w:r>
      <w:r w:rsidRPr="00D96E4C">
        <w:rPr>
          <w:rFonts w:eastAsia="Arial"/>
          <w:spacing w:val="-1"/>
          <w:sz w:val="28"/>
          <w:szCs w:val="28"/>
        </w:rPr>
        <w:t>on</w:t>
      </w:r>
      <w:r w:rsidRPr="00D96E4C">
        <w:rPr>
          <w:rFonts w:eastAsia="Arial"/>
          <w:sz w:val="28"/>
          <w:szCs w:val="28"/>
        </w:rPr>
        <w:t>s</w:t>
      </w:r>
      <w:r w:rsidRPr="00D96E4C">
        <w:rPr>
          <w:rFonts w:eastAsia="Arial"/>
          <w:spacing w:val="-2"/>
          <w:sz w:val="28"/>
          <w:szCs w:val="28"/>
        </w:rPr>
        <w:t xml:space="preserve"> </w:t>
      </w:r>
      <w:r w:rsidRPr="00D96E4C">
        <w:rPr>
          <w:rFonts w:eastAsia="Arial"/>
          <w:spacing w:val="3"/>
          <w:sz w:val="28"/>
          <w:szCs w:val="28"/>
        </w:rPr>
        <w:t>p</w:t>
      </w:r>
      <w:r w:rsidRPr="00D96E4C">
        <w:rPr>
          <w:rFonts w:eastAsia="Arial"/>
          <w:spacing w:val="-1"/>
          <w:sz w:val="28"/>
          <w:szCs w:val="28"/>
        </w:rPr>
        <w:t>e</w:t>
      </w:r>
      <w:r w:rsidRPr="00D96E4C">
        <w:rPr>
          <w:rFonts w:eastAsia="Arial"/>
          <w:sz w:val="28"/>
          <w:szCs w:val="28"/>
        </w:rPr>
        <w:t>r</w:t>
      </w:r>
      <w:r w:rsidRPr="00D96E4C">
        <w:rPr>
          <w:rFonts w:eastAsia="Arial"/>
          <w:spacing w:val="8"/>
          <w:sz w:val="28"/>
          <w:szCs w:val="28"/>
        </w:rPr>
        <w:t xml:space="preserve"> </w:t>
      </w:r>
      <w:r w:rsidRPr="00D96E4C">
        <w:rPr>
          <w:rFonts w:eastAsia="Arial"/>
          <w:sz w:val="28"/>
          <w:szCs w:val="28"/>
        </w:rPr>
        <w:t>s</w:t>
      </w:r>
      <w:r w:rsidRPr="00D96E4C">
        <w:rPr>
          <w:rFonts w:eastAsia="Arial"/>
          <w:spacing w:val="3"/>
          <w:sz w:val="28"/>
          <w:szCs w:val="28"/>
        </w:rPr>
        <w:t>e</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n</w:t>
      </w:r>
      <w:r w:rsidRPr="00D96E4C">
        <w:rPr>
          <w:rFonts w:eastAsia="Arial"/>
          <w:sz w:val="28"/>
          <w:szCs w:val="28"/>
        </w:rPr>
        <w:t>d</w:t>
      </w:r>
      <w:r w:rsidRPr="00D96E4C">
        <w:rPr>
          <w:rFonts w:eastAsia="Arial"/>
          <w:spacing w:val="3"/>
          <w:sz w:val="28"/>
          <w:szCs w:val="28"/>
        </w:rPr>
        <w:t xml:space="preserve"> </w:t>
      </w:r>
      <w:r w:rsidRPr="00D96E4C">
        <w:rPr>
          <w:rFonts w:eastAsia="Arial"/>
          <w:spacing w:val="-1"/>
          <w:sz w:val="28"/>
          <w:szCs w:val="28"/>
        </w:rPr>
        <w:t>a</w:t>
      </w:r>
      <w:r w:rsidRPr="00D96E4C">
        <w:rPr>
          <w:rFonts w:eastAsia="Arial"/>
          <w:sz w:val="28"/>
          <w:szCs w:val="28"/>
        </w:rPr>
        <w:t>s</w:t>
      </w:r>
      <w:r w:rsidRPr="00D96E4C">
        <w:rPr>
          <w:rFonts w:eastAsia="Arial"/>
          <w:spacing w:val="10"/>
          <w:sz w:val="28"/>
          <w:szCs w:val="28"/>
        </w:rPr>
        <w:t xml:space="preserve"> </w:t>
      </w:r>
      <w:r w:rsidRPr="00D96E4C">
        <w:rPr>
          <w:rFonts w:eastAsia="Arial"/>
          <w:spacing w:val="3"/>
          <w:sz w:val="28"/>
          <w:szCs w:val="28"/>
        </w:rPr>
        <w:t>e</w:t>
      </w:r>
      <w:r w:rsidRPr="00D96E4C">
        <w:rPr>
          <w:rFonts w:eastAsia="Arial"/>
          <w:spacing w:val="-5"/>
          <w:sz w:val="28"/>
          <w:szCs w:val="28"/>
        </w:rPr>
        <w:t>x</w:t>
      </w:r>
      <w:r w:rsidRPr="00D96E4C">
        <w:rPr>
          <w:rFonts w:eastAsia="Arial"/>
          <w:spacing w:val="3"/>
          <w:sz w:val="28"/>
          <w:szCs w:val="28"/>
        </w:rPr>
        <w:t>p</w:t>
      </w:r>
      <w:r w:rsidRPr="00D96E4C">
        <w:rPr>
          <w:rFonts w:eastAsia="Arial"/>
          <w:spacing w:val="-1"/>
          <w:sz w:val="28"/>
          <w:szCs w:val="28"/>
        </w:rPr>
        <w:t>e</w:t>
      </w:r>
      <w:r w:rsidRPr="00D96E4C">
        <w:rPr>
          <w:rFonts w:eastAsia="Arial"/>
          <w:sz w:val="28"/>
          <w:szCs w:val="28"/>
        </w:rPr>
        <w:t>c</w:t>
      </w:r>
      <w:r w:rsidRPr="00D96E4C">
        <w:rPr>
          <w:rFonts w:eastAsia="Arial"/>
          <w:spacing w:val="4"/>
          <w:sz w:val="28"/>
          <w:szCs w:val="28"/>
        </w:rPr>
        <w:t>t</w:t>
      </w:r>
      <w:r w:rsidRPr="00D96E4C">
        <w:rPr>
          <w:rFonts w:eastAsia="Arial"/>
          <w:spacing w:val="-1"/>
          <w:sz w:val="28"/>
          <w:szCs w:val="28"/>
        </w:rPr>
        <w:t>ed</w:t>
      </w:r>
      <w:r w:rsidRPr="00D96E4C">
        <w:rPr>
          <w:rFonts w:eastAsia="Arial"/>
          <w:sz w:val="28"/>
          <w:szCs w:val="28"/>
        </w:rPr>
        <w:t>.</w:t>
      </w:r>
      <w:r w:rsidRPr="00D96E4C">
        <w:rPr>
          <w:rFonts w:eastAsia="Arial"/>
          <w:spacing w:val="5"/>
          <w:sz w:val="28"/>
          <w:szCs w:val="28"/>
        </w:rPr>
        <w:t xml:space="preserve"> </w:t>
      </w:r>
      <w:r w:rsidRPr="00D96E4C">
        <w:rPr>
          <w:rFonts w:eastAsia="Arial"/>
          <w:spacing w:val="1"/>
          <w:sz w:val="28"/>
          <w:szCs w:val="28"/>
        </w:rPr>
        <w:t>S</w:t>
      </w:r>
      <w:r w:rsidRPr="00D96E4C">
        <w:rPr>
          <w:rFonts w:eastAsia="Arial"/>
          <w:spacing w:val="-1"/>
          <w:sz w:val="28"/>
          <w:szCs w:val="28"/>
        </w:rPr>
        <w:t>o</w:t>
      </w:r>
      <w:r w:rsidRPr="00D96E4C">
        <w:rPr>
          <w:rFonts w:eastAsia="Arial"/>
          <w:sz w:val="28"/>
          <w:szCs w:val="28"/>
        </w:rPr>
        <w:t>f</w:t>
      </w:r>
      <w:r w:rsidRPr="00D96E4C">
        <w:rPr>
          <w:rFonts w:eastAsia="Arial"/>
          <w:spacing w:val="3"/>
          <w:sz w:val="28"/>
          <w:szCs w:val="28"/>
        </w:rPr>
        <w:t>t</w:t>
      </w:r>
      <w:r w:rsidRPr="00D96E4C">
        <w:rPr>
          <w:rFonts w:eastAsia="Arial"/>
          <w:spacing w:val="-4"/>
          <w:sz w:val="28"/>
          <w:szCs w:val="28"/>
        </w:rPr>
        <w:t>w</w:t>
      </w:r>
      <w:r w:rsidRPr="00D96E4C">
        <w:rPr>
          <w:rFonts w:eastAsia="Arial"/>
          <w:spacing w:val="3"/>
          <w:sz w:val="28"/>
          <w:szCs w:val="28"/>
        </w:rPr>
        <w:t>a</w:t>
      </w:r>
      <w:r w:rsidRPr="00D96E4C">
        <w:rPr>
          <w:rFonts w:eastAsia="Arial"/>
          <w:spacing w:val="-1"/>
          <w:sz w:val="28"/>
          <w:szCs w:val="28"/>
        </w:rPr>
        <w:t>r</w:t>
      </w:r>
      <w:r w:rsidRPr="00D96E4C">
        <w:rPr>
          <w:rFonts w:eastAsia="Arial"/>
          <w:sz w:val="28"/>
          <w:szCs w:val="28"/>
        </w:rPr>
        <w:t>e</w:t>
      </w:r>
      <w:r w:rsidRPr="00D96E4C">
        <w:rPr>
          <w:rFonts w:eastAsia="Arial"/>
          <w:spacing w:val="1"/>
          <w:sz w:val="28"/>
          <w:szCs w:val="28"/>
        </w:rPr>
        <w:t xml:space="preserve"> </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mp</w:t>
      </w:r>
      <w:r w:rsidRPr="00D96E4C">
        <w:rPr>
          <w:rFonts w:eastAsia="Arial"/>
          <w:spacing w:val="-1"/>
          <w:sz w:val="28"/>
          <w:szCs w:val="28"/>
        </w:rPr>
        <w:t>o</w:t>
      </w:r>
      <w:r w:rsidRPr="00D96E4C">
        <w:rPr>
          <w:rFonts w:eastAsia="Arial"/>
          <w:spacing w:val="3"/>
          <w:sz w:val="28"/>
          <w:szCs w:val="28"/>
        </w:rPr>
        <w:t>n</w:t>
      </w:r>
      <w:r w:rsidRPr="00D96E4C">
        <w:rPr>
          <w:rFonts w:eastAsia="Arial"/>
          <w:spacing w:val="-1"/>
          <w:sz w:val="28"/>
          <w:szCs w:val="28"/>
        </w:rPr>
        <w:t>en</w:t>
      </w:r>
      <w:r w:rsidRPr="00D96E4C">
        <w:rPr>
          <w:rFonts w:eastAsia="Arial"/>
          <w:sz w:val="28"/>
          <w:szCs w:val="28"/>
        </w:rPr>
        <w:t>ts</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1"/>
          <w:sz w:val="28"/>
          <w:szCs w:val="28"/>
        </w:rPr>
        <w:t>ha</w:t>
      </w:r>
      <w:r w:rsidRPr="00D96E4C">
        <w:rPr>
          <w:rFonts w:eastAsia="Arial"/>
          <w:sz w:val="28"/>
          <w:szCs w:val="28"/>
        </w:rPr>
        <w:t>t</w:t>
      </w:r>
      <w:r w:rsidRPr="00D96E4C">
        <w:rPr>
          <w:rFonts w:eastAsia="Arial"/>
          <w:spacing w:val="7"/>
          <w:sz w:val="28"/>
          <w:szCs w:val="28"/>
        </w:rPr>
        <w:t xml:space="preserve"> </w:t>
      </w:r>
      <w:r w:rsidRPr="00D96E4C">
        <w:rPr>
          <w:rFonts w:eastAsia="Arial"/>
          <w:sz w:val="28"/>
          <w:szCs w:val="28"/>
        </w:rPr>
        <w:t>s</w:t>
      </w:r>
      <w:r w:rsidRPr="00D96E4C">
        <w:rPr>
          <w:rFonts w:eastAsia="Arial"/>
          <w:spacing w:val="3"/>
          <w:sz w:val="28"/>
          <w:szCs w:val="28"/>
        </w:rPr>
        <w:t>h</w:t>
      </w:r>
      <w:r w:rsidRPr="00D96E4C">
        <w:rPr>
          <w:rFonts w:eastAsia="Arial"/>
          <w:spacing w:val="-1"/>
          <w:sz w:val="28"/>
          <w:szCs w:val="28"/>
        </w:rPr>
        <w:t>ou</w:t>
      </w:r>
      <w:r w:rsidRPr="00D96E4C">
        <w:rPr>
          <w:rFonts w:eastAsia="Arial"/>
          <w:spacing w:val="5"/>
          <w:sz w:val="28"/>
          <w:szCs w:val="28"/>
        </w:rPr>
        <w:t>l</w:t>
      </w:r>
      <w:r w:rsidRPr="00D96E4C">
        <w:rPr>
          <w:rFonts w:eastAsia="Arial"/>
          <w:sz w:val="28"/>
          <w:szCs w:val="28"/>
        </w:rPr>
        <w:t>d</w:t>
      </w:r>
      <w:r w:rsidRPr="00D96E4C">
        <w:rPr>
          <w:rFonts w:eastAsia="Arial"/>
          <w:spacing w:val="-1"/>
          <w:sz w:val="28"/>
          <w:szCs w:val="28"/>
        </w:rPr>
        <w:t xml:space="preserve"> </w:t>
      </w:r>
      <w:r w:rsidRPr="00D96E4C">
        <w:rPr>
          <w:rFonts w:eastAsia="Arial"/>
          <w:spacing w:val="3"/>
          <w:sz w:val="28"/>
          <w:szCs w:val="28"/>
        </w:rPr>
        <w:t>b</w:t>
      </w:r>
      <w:r w:rsidRPr="00D96E4C">
        <w:rPr>
          <w:rFonts w:eastAsia="Arial"/>
          <w:sz w:val="28"/>
          <w:szCs w:val="28"/>
        </w:rPr>
        <w:t xml:space="preserve">e </w:t>
      </w:r>
      <w:r w:rsidRPr="00D96E4C">
        <w:rPr>
          <w:rFonts w:eastAsia="Arial"/>
          <w:spacing w:val="-1"/>
          <w:sz w:val="28"/>
          <w:szCs w:val="28"/>
        </w:rPr>
        <w:t>reu</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d</w:t>
      </w:r>
      <w:r w:rsidRPr="00D96E4C">
        <w:rPr>
          <w:rFonts w:eastAsia="Arial"/>
          <w:spacing w:val="-6"/>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t</w:t>
      </w:r>
      <w:r w:rsidRPr="00D96E4C">
        <w:rPr>
          <w:rFonts w:eastAsia="Arial"/>
          <w:spacing w:val="-2"/>
          <w:sz w:val="28"/>
          <w:szCs w:val="28"/>
        </w:rPr>
        <w:t>a</w:t>
      </w:r>
      <w:r w:rsidRPr="00D96E4C">
        <w:rPr>
          <w:rFonts w:eastAsia="Arial"/>
          <w:spacing w:val="5"/>
          <w:sz w:val="28"/>
          <w:szCs w:val="28"/>
        </w:rPr>
        <w:t>i</w:t>
      </w:r>
      <w:r w:rsidRPr="00D96E4C">
        <w:rPr>
          <w:rFonts w:eastAsia="Arial"/>
          <w:sz w:val="28"/>
          <w:szCs w:val="28"/>
        </w:rPr>
        <w:t>n</w:t>
      </w:r>
      <w:r w:rsidRPr="00D96E4C">
        <w:rPr>
          <w:rFonts w:eastAsia="Arial"/>
          <w:spacing w:val="-10"/>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f</w:t>
      </w:r>
      <w:r w:rsidRPr="00D96E4C">
        <w:rPr>
          <w:rFonts w:eastAsia="Arial"/>
          <w:spacing w:val="-2"/>
          <w:sz w:val="28"/>
          <w:szCs w:val="28"/>
        </w:rPr>
        <w:t>e</w:t>
      </w:r>
      <w:r w:rsidRPr="00D96E4C">
        <w:rPr>
          <w:rFonts w:eastAsia="Arial"/>
          <w:spacing w:val="4"/>
          <w:sz w:val="28"/>
          <w:szCs w:val="28"/>
        </w:rPr>
        <w:t>c</w:t>
      </w:r>
      <w:r w:rsidRPr="00D96E4C">
        <w:rPr>
          <w:rFonts w:eastAsia="Arial"/>
          <w:sz w:val="28"/>
          <w:szCs w:val="28"/>
        </w:rPr>
        <w:t>ts</w:t>
      </w:r>
      <w:r w:rsidRPr="00D96E4C">
        <w:rPr>
          <w:rFonts w:eastAsia="Arial"/>
          <w:spacing w:val="-10"/>
          <w:sz w:val="28"/>
          <w:szCs w:val="28"/>
        </w:rPr>
        <w:t xml:space="preserve"> </w:t>
      </w:r>
      <w:r w:rsidRPr="00D96E4C">
        <w:rPr>
          <w:rFonts w:eastAsia="Arial"/>
          <w:spacing w:val="4"/>
          <w:sz w:val="28"/>
          <w:szCs w:val="28"/>
        </w:rPr>
        <w:t>t</w:t>
      </w:r>
      <w:r w:rsidRPr="00D96E4C">
        <w:rPr>
          <w:rFonts w:eastAsia="Arial"/>
          <w:spacing w:val="-1"/>
          <w:sz w:val="28"/>
          <w:szCs w:val="28"/>
        </w:rPr>
        <w:t>ha</w:t>
      </w:r>
      <w:r w:rsidRPr="00D96E4C">
        <w:rPr>
          <w:rFonts w:eastAsia="Arial"/>
          <w:sz w:val="28"/>
          <w:szCs w:val="28"/>
        </w:rPr>
        <w:t>t</w:t>
      </w:r>
      <w:r w:rsidRPr="00D96E4C">
        <w:rPr>
          <w:rFonts w:eastAsia="Arial"/>
          <w:spacing w:val="-1"/>
          <w:sz w:val="28"/>
          <w:szCs w:val="28"/>
        </w:rPr>
        <w:t xml:space="preserve"> </w:t>
      </w:r>
      <w:r w:rsidRPr="00D96E4C">
        <w:rPr>
          <w:rFonts w:eastAsia="Arial"/>
          <w:sz w:val="28"/>
          <w:szCs w:val="28"/>
        </w:rPr>
        <w:t>li</w:t>
      </w:r>
      <w:r w:rsidRPr="00D96E4C">
        <w:rPr>
          <w:rFonts w:eastAsia="Arial"/>
          <w:spacing w:val="4"/>
          <w:sz w:val="28"/>
          <w:szCs w:val="28"/>
        </w:rPr>
        <w:t>m</w:t>
      </w:r>
      <w:r w:rsidRPr="00D96E4C">
        <w:rPr>
          <w:rFonts w:eastAsia="Arial"/>
          <w:sz w:val="28"/>
          <w:szCs w:val="28"/>
        </w:rPr>
        <w:t>it</w:t>
      </w:r>
      <w:r w:rsidRPr="00D96E4C">
        <w:rPr>
          <w:rFonts w:eastAsia="Arial"/>
          <w:spacing w:val="-5"/>
          <w:sz w:val="28"/>
          <w:szCs w:val="28"/>
        </w:rPr>
        <w:t xml:space="preserve"> </w:t>
      </w:r>
      <w:r w:rsidRPr="00D96E4C">
        <w:rPr>
          <w:rFonts w:eastAsia="Arial"/>
          <w:spacing w:val="-1"/>
          <w:sz w:val="28"/>
          <w:szCs w:val="28"/>
        </w:rPr>
        <w:t>the</w:t>
      </w:r>
      <w:r w:rsidRPr="00D96E4C">
        <w:rPr>
          <w:rFonts w:eastAsia="Arial"/>
          <w:spacing w:val="5"/>
          <w:sz w:val="28"/>
          <w:szCs w:val="28"/>
        </w:rPr>
        <w:t>i</w:t>
      </w:r>
      <w:r w:rsidRPr="00D96E4C">
        <w:rPr>
          <w:rFonts w:eastAsia="Arial"/>
          <w:sz w:val="28"/>
          <w:szCs w:val="28"/>
        </w:rPr>
        <w:t>r</w:t>
      </w:r>
      <w:r w:rsidRPr="00D96E4C">
        <w:rPr>
          <w:rFonts w:eastAsia="Arial"/>
          <w:spacing w:val="-7"/>
          <w:sz w:val="28"/>
          <w:szCs w:val="28"/>
        </w:rPr>
        <w:t xml:space="preserve"> </w:t>
      </w:r>
      <w:r w:rsidRPr="00D96E4C">
        <w:rPr>
          <w:rFonts w:eastAsia="Arial"/>
          <w:spacing w:val="3"/>
          <w:sz w:val="28"/>
          <w:szCs w:val="28"/>
        </w:rPr>
        <w:t>fu</w:t>
      </w:r>
      <w:r w:rsidRPr="00D96E4C">
        <w:rPr>
          <w:rFonts w:eastAsia="Arial"/>
          <w:spacing w:val="-1"/>
          <w:sz w:val="28"/>
          <w:szCs w:val="28"/>
        </w:rPr>
        <w:t>n</w:t>
      </w:r>
      <w:r w:rsidRPr="00D96E4C">
        <w:rPr>
          <w:rFonts w:eastAsia="Arial"/>
          <w:sz w:val="28"/>
          <w:szCs w:val="28"/>
        </w:rPr>
        <w:t>cti</w:t>
      </w:r>
      <w:r w:rsidRPr="00D96E4C">
        <w:rPr>
          <w:rFonts w:eastAsia="Arial"/>
          <w:spacing w:val="3"/>
          <w:sz w:val="28"/>
          <w:szCs w:val="28"/>
        </w:rPr>
        <w:t>o</w:t>
      </w:r>
      <w:r w:rsidRPr="00D96E4C">
        <w:rPr>
          <w:rFonts w:eastAsia="Arial"/>
          <w:spacing w:val="-1"/>
          <w:sz w:val="28"/>
          <w:szCs w:val="28"/>
        </w:rPr>
        <w:t>na</w:t>
      </w:r>
      <w:r w:rsidRPr="00D96E4C">
        <w:rPr>
          <w:rFonts w:eastAsia="Arial"/>
          <w:sz w:val="28"/>
          <w:szCs w:val="28"/>
        </w:rPr>
        <w:t>l</w:t>
      </w:r>
      <w:r w:rsidRPr="00D96E4C">
        <w:rPr>
          <w:rFonts w:eastAsia="Arial"/>
          <w:spacing w:val="1"/>
          <w:sz w:val="28"/>
          <w:szCs w:val="28"/>
        </w:rPr>
        <w:t>i</w:t>
      </w:r>
      <w:r w:rsidRPr="00D96E4C">
        <w:rPr>
          <w:rFonts w:eastAsia="Arial"/>
          <w:spacing w:val="4"/>
          <w:sz w:val="28"/>
          <w:szCs w:val="28"/>
        </w:rPr>
        <w:t>t</w:t>
      </w:r>
      <w:r w:rsidRPr="00D96E4C">
        <w:rPr>
          <w:rFonts w:eastAsia="Arial"/>
          <w:spacing w:val="-5"/>
          <w:sz w:val="28"/>
          <w:szCs w:val="28"/>
        </w:rPr>
        <w:t>y</w:t>
      </w:r>
      <w:r w:rsidRPr="00D96E4C">
        <w:rPr>
          <w:rFonts w:eastAsia="Arial"/>
          <w:sz w:val="28"/>
          <w:szCs w:val="28"/>
        </w:rPr>
        <w:t>.</w:t>
      </w:r>
    </w:p>
    <w:p w:rsidR="008809F8" w:rsidRPr="00D96E4C" w:rsidRDefault="008809F8" w:rsidP="008502D2">
      <w:pPr>
        <w:spacing w:before="2" w:line="160" w:lineRule="exact"/>
        <w:jc w:val="both"/>
        <w:rPr>
          <w:sz w:val="17"/>
          <w:szCs w:val="17"/>
        </w:rPr>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ind w:left="100"/>
        <w:jc w:val="both"/>
        <w:rPr>
          <w:rFonts w:eastAsia="Arial"/>
          <w:sz w:val="28"/>
          <w:szCs w:val="28"/>
        </w:rPr>
      </w:pPr>
      <w:r w:rsidRPr="00D96E4C">
        <w:rPr>
          <w:rFonts w:eastAsia="Arial"/>
          <w:b/>
          <w:spacing w:val="1"/>
          <w:sz w:val="28"/>
          <w:szCs w:val="28"/>
        </w:rPr>
        <w:t>P</w:t>
      </w:r>
      <w:r w:rsidRPr="00D96E4C">
        <w:rPr>
          <w:rFonts w:eastAsia="Arial"/>
          <w:b/>
          <w:spacing w:val="-1"/>
          <w:sz w:val="28"/>
          <w:szCs w:val="28"/>
        </w:rPr>
        <w:t>e</w:t>
      </w:r>
      <w:r w:rsidRPr="00D96E4C">
        <w:rPr>
          <w:rFonts w:eastAsia="Arial"/>
          <w:b/>
          <w:spacing w:val="3"/>
          <w:sz w:val="28"/>
          <w:szCs w:val="28"/>
        </w:rPr>
        <w:t>o</w:t>
      </w:r>
      <w:r w:rsidRPr="00D96E4C">
        <w:rPr>
          <w:rFonts w:eastAsia="Arial"/>
          <w:b/>
          <w:spacing w:val="-2"/>
          <w:sz w:val="28"/>
          <w:szCs w:val="28"/>
        </w:rPr>
        <w:t>p</w:t>
      </w:r>
      <w:r w:rsidRPr="00D96E4C">
        <w:rPr>
          <w:rFonts w:eastAsia="Arial"/>
          <w:b/>
          <w:sz w:val="28"/>
          <w:szCs w:val="28"/>
        </w:rPr>
        <w:t>le</w:t>
      </w:r>
      <w:r w:rsidRPr="00D96E4C">
        <w:rPr>
          <w:rFonts w:eastAsia="Arial"/>
          <w:b/>
          <w:spacing w:val="-7"/>
          <w:sz w:val="28"/>
          <w:szCs w:val="28"/>
        </w:rPr>
        <w:t xml:space="preserve"> </w:t>
      </w:r>
      <w:r w:rsidRPr="00D96E4C">
        <w:rPr>
          <w:rFonts w:eastAsia="Arial"/>
          <w:b/>
          <w:sz w:val="28"/>
          <w:szCs w:val="28"/>
        </w:rPr>
        <w:t>Ri</w:t>
      </w:r>
      <w:r w:rsidRPr="00D96E4C">
        <w:rPr>
          <w:rFonts w:eastAsia="Arial"/>
          <w:b/>
          <w:spacing w:val="3"/>
          <w:sz w:val="28"/>
          <w:szCs w:val="28"/>
        </w:rPr>
        <w:t>s</w:t>
      </w:r>
      <w:r w:rsidRPr="00D96E4C">
        <w:rPr>
          <w:rFonts w:eastAsia="Arial"/>
          <w:b/>
          <w:spacing w:val="-1"/>
          <w:sz w:val="28"/>
          <w:szCs w:val="28"/>
        </w:rPr>
        <w:t>ks</w:t>
      </w:r>
      <w:r w:rsidRPr="00D96E4C">
        <w:rPr>
          <w:rFonts w:eastAsia="Arial"/>
          <w:b/>
          <w:sz w:val="28"/>
          <w:szCs w:val="28"/>
        </w:rPr>
        <w:t>:</w:t>
      </w:r>
    </w:p>
    <w:p w:rsidR="008809F8" w:rsidRPr="00D96E4C" w:rsidRDefault="008809F8" w:rsidP="008502D2">
      <w:pPr>
        <w:spacing w:before="19" w:line="240" w:lineRule="exact"/>
        <w:jc w:val="both"/>
        <w:rPr>
          <w:sz w:val="24"/>
          <w:szCs w:val="24"/>
        </w:rPr>
      </w:pPr>
    </w:p>
    <w:p w:rsidR="008809F8" w:rsidRPr="00D96E4C" w:rsidRDefault="008809F8" w:rsidP="008502D2">
      <w:pPr>
        <w:spacing w:line="271" w:lineRule="auto"/>
        <w:ind w:left="100" w:right="62" w:firstLine="721"/>
        <w:jc w:val="both"/>
        <w:rPr>
          <w:rFonts w:eastAsia="Arial"/>
          <w:sz w:val="28"/>
          <w:szCs w:val="28"/>
        </w:rPr>
      </w:pPr>
      <w:r w:rsidRPr="00D96E4C">
        <w:rPr>
          <w:rFonts w:eastAsia="Arial"/>
          <w:spacing w:val="-5"/>
          <w:sz w:val="28"/>
          <w:szCs w:val="28"/>
        </w:rPr>
        <w:t>I</w:t>
      </w:r>
      <w:r w:rsidRPr="00D96E4C">
        <w:rPr>
          <w:rFonts w:eastAsia="Arial"/>
          <w:sz w:val="28"/>
          <w:szCs w:val="28"/>
        </w:rPr>
        <w:t>t</w:t>
      </w:r>
      <w:r w:rsidRPr="00D96E4C">
        <w:rPr>
          <w:rFonts w:eastAsia="Arial"/>
          <w:spacing w:val="12"/>
          <w:sz w:val="28"/>
          <w:szCs w:val="28"/>
        </w:rPr>
        <w:t xml:space="preserve"> </w:t>
      </w:r>
      <w:r w:rsidRPr="00D96E4C">
        <w:rPr>
          <w:rFonts w:eastAsia="Arial"/>
          <w:sz w:val="28"/>
          <w:szCs w:val="28"/>
        </w:rPr>
        <w:t>is</w:t>
      </w:r>
      <w:r w:rsidRPr="00D96E4C">
        <w:rPr>
          <w:rFonts w:eastAsia="Arial"/>
          <w:spacing w:val="12"/>
          <w:sz w:val="28"/>
          <w:szCs w:val="28"/>
        </w:rPr>
        <w:t xml:space="preserve"> </w:t>
      </w:r>
      <w:r w:rsidRPr="00D96E4C">
        <w:rPr>
          <w:rFonts w:eastAsia="Arial"/>
          <w:sz w:val="28"/>
          <w:szCs w:val="28"/>
        </w:rPr>
        <w:t>i</w:t>
      </w:r>
      <w:r w:rsidRPr="00D96E4C">
        <w:rPr>
          <w:rFonts w:eastAsia="Arial"/>
          <w:spacing w:val="4"/>
          <w:sz w:val="28"/>
          <w:szCs w:val="28"/>
        </w:rPr>
        <w:t>m</w:t>
      </w:r>
      <w:r w:rsidRPr="00D96E4C">
        <w:rPr>
          <w:rFonts w:eastAsia="Arial"/>
          <w:spacing w:val="-1"/>
          <w:sz w:val="28"/>
          <w:szCs w:val="28"/>
        </w:rPr>
        <w:t>p</w:t>
      </w:r>
      <w:r w:rsidRPr="00D96E4C">
        <w:rPr>
          <w:rFonts w:eastAsia="Arial"/>
          <w:spacing w:val="3"/>
          <w:sz w:val="28"/>
          <w:szCs w:val="28"/>
        </w:rPr>
        <w:t>o</w:t>
      </w:r>
      <w:r w:rsidRPr="00D96E4C">
        <w:rPr>
          <w:rFonts w:eastAsia="Arial"/>
          <w:sz w:val="28"/>
          <w:szCs w:val="28"/>
        </w:rPr>
        <w:t>ssib</w:t>
      </w:r>
      <w:r w:rsidRPr="00D96E4C">
        <w:rPr>
          <w:rFonts w:eastAsia="Arial"/>
          <w:spacing w:val="4"/>
          <w:sz w:val="28"/>
          <w:szCs w:val="28"/>
        </w:rPr>
        <w:t>l</w:t>
      </w:r>
      <w:r w:rsidRPr="00D96E4C">
        <w:rPr>
          <w:rFonts w:eastAsia="Arial"/>
          <w:sz w:val="28"/>
          <w:szCs w:val="28"/>
        </w:rPr>
        <w:t>e to</w:t>
      </w:r>
      <w:r w:rsidRPr="00D96E4C">
        <w:rPr>
          <w:rFonts w:eastAsia="Arial"/>
          <w:spacing w:val="10"/>
          <w:sz w:val="28"/>
          <w:szCs w:val="28"/>
        </w:rPr>
        <w:t xml:space="preserve"> </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c</w:t>
      </w:r>
      <w:r w:rsidRPr="00D96E4C">
        <w:rPr>
          <w:rFonts w:eastAsia="Arial"/>
          <w:spacing w:val="3"/>
          <w:sz w:val="28"/>
          <w:szCs w:val="28"/>
        </w:rPr>
        <w:t>r</w:t>
      </w:r>
      <w:r w:rsidRPr="00D96E4C">
        <w:rPr>
          <w:rFonts w:eastAsia="Arial"/>
          <w:spacing w:val="-1"/>
          <w:sz w:val="28"/>
          <w:szCs w:val="28"/>
        </w:rPr>
        <w:t>u</w:t>
      </w:r>
      <w:r w:rsidRPr="00D96E4C">
        <w:rPr>
          <w:rFonts w:eastAsia="Arial"/>
          <w:sz w:val="28"/>
          <w:szCs w:val="28"/>
        </w:rPr>
        <w:t>it</w:t>
      </w:r>
      <w:r w:rsidRPr="00D96E4C">
        <w:rPr>
          <w:rFonts w:eastAsia="Arial"/>
          <w:spacing w:val="6"/>
          <w:sz w:val="28"/>
          <w:szCs w:val="28"/>
        </w:rPr>
        <w:t xml:space="preserve"> </w:t>
      </w:r>
      <w:r w:rsidRPr="00D96E4C">
        <w:rPr>
          <w:rFonts w:eastAsia="Arial"/>
          <w:sz w:val="28"/>
          <w:szCs w:val="28"/>
        </w:rPr>
        <w:t>st</w:t>
      </w:r>
      <w:r w:rsidRPr="00D96E4C">
        <w:rPr>
          <w:rFonts w:eastAsia="Arial"/>
          <w:spacing w:val="-2"/>
          <w:sz w:val="28"/>
          <w:szCs w:val="28"/>
        </w:rPr>
        <w:t>a</w:t>
      </w:r>
      <w:r w:rsidRPr="00D96E4C">
        <w:rPr>
          <w:rFonts w:eastAsia="Arial"/>
          <w:spacing w:val="4"/>
          <w:sz w:val="28"/>
          <w:szCs w:val="28"/>
        </w:rPr>
        <w:t>f</w:t>
      </w:r>
      <w:r w:rsidRPr="00D96E4C">
        <w:rPr>
          <w:rFonts w:eastAsia="Arial"/>
          <w:sz w:val="28"/>
          <w:szCs w:val="28"/>
        </w:rPr>
        <w:t>f</w:t>
      </w:r>
      <w:r w:rsidRPr="00D96E4C">
        <w:rPr>
          <w:rFonts w:eastAsia="Arial"/>
          <w:spacing w:val="13"/>
          <w:sz w:val="28"/>
          <w:szCs w:val="28"/>
        </w:rPr>
        <w:t xml:space="preserve"> </w:t>
      </w:r>
      <w:r w:rsidRPr="00D96E4C">
        <w:rPr>
          <w:rFonts w:eastAsia="Arial"/>
          <w:spacing w:val="-4"/>
          <w:sz w:val="28"/>
          <w:szCs w:val="28"/>
        </w:rPr>
        <w:t>w</w:t>
      </w:r>
      <w:r w:rsidRPr="00D96E4C">
        <w:rPr>
          <w:rFonts w:eastAsia="Arial"/>
          <w:sz w:val="28"/>
          <w:szCs w:val="28"/>
        </w:rPr>
        <w:t>ith</w:t>
      </w:r>
      <w:r w:rsidRPr="00D96E4C">
        <w:rPr>
          <w:rFonts w:eastAsia="Arial"/>
          <w:spacing w:val="8"/>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3"/>
          <w:sz w:val="28"/>
          <w:szCs w:val="28"/>
        </w:rPr>
        <w:t xml:space="preserve"> </w:t>
      </w:r>
      <w:r w:rsidRPr="00D96E4C">
        <w:rPr>
          <w:rFonts w:eastAsia="Arial"/>
          <w:sz w:val="28"/>
          <w:szCs w:val="28"/>
        </w:rPr>
        <w:t>s</w:t>
      </w:r>
      <w:r w:rsidRPr="00D96E4C">
        <w:rPr>
          <w:rFonts w:eastAsia="Arial"/>
          <w:spacing w:val="4"/>
          <w:sz w:val="28"/>
          <w:szCs w:val="28"/>
        </w:rPr>
        <w:t>k</w:t>
      </w:r>
      <w:r w:rsidRPr="00D96E4C">
        <w:rPr>
          <w:rFonts w:eastAsia="Arial"/>
          <w:sz w:val="28"/>
          <w:szCs w:val="28"/>
        </w:rPr>
        <w:t>i</w:t>
      </w:r>
      <w:r w:rsidRPr="00D96E4C">
        <w:rPr>
          <w:rFonts w:eastAsia="Arial"/>
          <w:spacing w:val="1"/>
          <w:sz w:val="28"/>
          <w:szCs w:val="28"/>
        </w:rPr>
        <w:t>l</w:t>
      </w:r>
      <w:r w:rsidRPr="00D96E4C">
        <w:rPr>
          <w:rFonts w:eastAsia="Arial"/>
          <w:sz w:val="28"/>
          <w:szCs w:val="28"/>
        </w:rPr>
        <w:t>ls</w:t>
      </w:r>
      <w:r w:rsidRPr="00D96E4C">
        <w:rPr>
          <w:rFonts w:eastAsia="Arial"/>
          <w:spacing w:val="8"/>
          <w:sz w:val="28"/>
          <w:szCs w:val="28"/>
        </w:rPr>
        <w:t xml:space="preserve"> </w:t>
      </w:r>
      <w:r w:rsidRPr="00D96E4C">
        <w:rPr>
          <w:rFonts w:eastAsia="Arial"/>
          <w:spacing w:val="-1"/>
          <w:sz w:val="28"/>
          <w:szCs w:val="28"/>
        </w:rPr>
        <w:t>requ</w:t>
      </w:r>
      <w:r w:rsidRPr="00D96E4C">
        <w:rPr>
          <w:rFonts w:eastAsia="Arial"/>
          <w:sz w:val="28"/>
          <w:szCs w:val="28"/>
        </w:rPr>
        <w:t>i</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d</w:t>
      </w:r>
      <w:r w:rsidRPr="00D96E4C">
        <w:rPr>
          <w:rFonts w:eastAsia="Arial"/>
          <w:sz w:val="28"/>
          <w:szCs w:val="28"/>
        </w:rPr>
        <w:t>.</w:t>
      </w:r>
      <w:r w:rsidRPr="00D96E4C">
        <w:rPr>
          <w:rFonts w:eastAsia="Arial"/>
          <w:spacing w:val="2"/>
          <w:sz w:val="28"/>
          <w:szCs w:val="28"/>
        </w:rPr>
        <w:t xml:space="preserve"> </w:t>
      </w:r>
      <w:r w:rsidRPr="00D96E4C">
        <w:rPr>
          <w:rFonts w:eastAsia="Arial"/>
          <w:spacing w:val="1"/>
          <w:sz w:val="28"/>
          <w:szCs w:val="28"/>
        </w:rPr>
        <w:t>K</w:t>
      </w:r>
      <w:r w:rsidRPr="00D96E4C">
        <w:rPr>
          <w:rFonts w:eastAsia="Arial"/>
          <w:spacing w:val="3"/>
          <w:sz w:val="28"/>
          <w:szCs w:val="28"/>
        </w:rPr>
        <w:t>e</w:t>
      </w:r>
      <w:r w:rsidRPr="00D96E4C">
        <w:rPr>
          <w:rFonts w:eastAsia="Arial"/>
          <w:sz w:val="28"/>
          <w:szCs w:val="28"/>
        </w:rPr>
        <w:t>y</w:t>
      </w:r>
      <w:r w:rsidRPr="00D96E4C">
        <w:rPr>
          <w:rFonts w:eastAsia="Arial"/>
          <w:spacing w:val="4"/>
          <w:sz w:val="28"/>
          <w:szCs w:val="28"/>
        </w:rPr>
        <w:t xml:space="preserve"> </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ff</w:t>
      </w:r>
      <w:r w:rsidRPr="00D96E4C">
        <w:rPr>
          <w:rFonts w:eastAsia="Arial"/>
          <w:spacing w:val="8"/>
          <w:sz w:val="28"/>
          <w:szCs w:val="28"/>
        </w:rPr>
        <w:t xml:space="preserve"> </w:t>
      </w:r>
      <w:r w:rsidRPr="00D96E4C">
        <w:rPr>
          <w:rFonts w:eastAsia="Arial"/>
          <w:sz w:val="28"/>
          <w:szCs w:val="28"/>
        </w:rPr>
        <w:t>is</w:t>
      </w:r>
      <w:r w:rsidRPr="00D96E4C">
        <w:rPr>
          <w:rFonts w:eastAsia="Arial"/>
          <w:spacing w:val="12"/>
          <w:sz w:val="28"/>
          <w:szCs w:val="28"/>
        </w:rPr>
        <w:t xml:space="preserve"> </w:t>
      </w:r>
      <w:r w:rsidRPr="00D96E4C">
        <w:rPr>
          <w:rFonts w:eastAsia="Arial"/>
          <w:sz w:val="28"/>
          <w:szCs w:val="28"/>
        </w:rPr>
        <w:t>i</w:t>
      </w:r>
      <w:r w:rsidRPr="00D96E4C">
        <w:rPr>
          <w:rFonts w:eastAsia="Arial"/>
          <w:spacing w:val="1"/>
          <w:sz w:val="28"/>
          <w:szCs w:val="28"/>
        </w:rPr>
        <w:t>l</w:t>
      </w:r>
      <w:r w:rsidRPr="00D96E4C">
        <w:rPr>
          <w:rFonts w:eastAsia="Arial"/>
          <w:sz w:val="28"/>
          <w:szCs w:val="28"/>
        </w:rPr>
        <w:t xml:space="preserve">l </w:t>
      </w:r>
      <w:r w:rsidRPr="00D96E4C">
        <w:rPr>
          <w:rFonts w:eastAsia="Arial"/>
          <w:spacing w:val="-1"/>
          <w:sz w:val="28"/>
          <w:szCs w:val="28"/>
        </w:rPr>
        <w:t>an</w:t>
      </w:r>
      <w:r w:rsidRPr="00D96E4C">
        <w:rPr>
          <w:rFonts w:eastAsia="Arial"/>
          <w:sz w:val="28"/>
          <w:szCs w:val="28"/>
        </w:rPr>
        <w:t>d</w:t>
      </w:r>
      <w:r w:rsidRPr="00D96E4C">
        <w:rPr>
          <w:rFonts w:eastAsia="Arial"/>
          <w:spacing w:val="-2"/>
          <w:sz w:val="28"/>
          <w:szCs w:val="28"/>
        </w:rPr>
        <w:t xml:space="preserve"> u</w:t>
      </w:r>
      <w:r w:rsidRPr="00D96E4C">
        <w:rPr>
          <w:rFonts w:eastAsia="Arial"/>
          <w:spacing w:val="3"/>
          <w:sz w:val="28"/>
          <w:szCs w:val="28"/>
        </w:rPr>
        <w:t>n</w:t>
      </w:r>
      <w:r w:rsidRPr="00D96E4C">
        <w:rPr>
          <w:rFonts w:eastAsia="Arial"/>
          <w:spacing w:val="-1"/>
          <w:sz w:val="28"/>
          <w:szCs w:val="28"/>
        </w:rPr>
        <w:t>a</w:t>
      </w:r>
      <w:r w:rsidRPr="00D96E4C">
        <w:rPr>
          <w:rFonts w:eastAsia="Arial"/>
          <w:sz w:val="28"/>
          <w:szCs w:val="28"/>
        </w:rPr>
        <w:t>v</w:t>
      </w:r>
      <w:r w:rsidRPr="00D96E4C">
        <w:rPr>
          <w:rFonts w:eastAsia="Arial"/>
          <w:spacing w:val="-1"/>
          <w:sz w:val="28"/>
          <w:szCs w:val="28"/>
        </w:rPr>
        <w:t>a</w:t>
      </w:r>
      <w:r w:rsidRPr="00D96E4C">
        <w:rPr>
          <w:rFonts w:eastAsia="Arial"/>
          <w:sz w:val="28"/>
          <w:szCs w:val="28"/>
        </w:rPr>
        <w:t>i</w:t>
      </w:r>
      <w:r w:rsidRPr="00D96E4C">
        <w:rPr>
          <w:rFonts w:eastAsia="Arial"/>
          <w:spacing w:val="6"/>
          <w:sz w:val="28"/>
          <w:szCs w:val="28"/>
        </w:rPr>
        <w:t>l</w:t>
      </w:r>
      <w:r w:rsidRPr="00D96E4C">
        <w:rPr>
          <w:rFonts w:eastAsia="Arial"/>
          <w:spacing w:val="-1"/>
          <w:sz w:val="28"/>
          <w:szCs w:val="28"/>
        </w:rPr>
        <w:t>ab</w:t>
      </w:r>
      <w:r w:rsidRPr="00D96E4C">
        <w:rPr>
          <w:rFonts w:eastAsia="Arial"/>
          <w:spacing w:val="5"/>
          <w:sz w:val="28"/>
          <w:szCs w:val="28"/>
        </w:rPr>
        <w:t>l</w:t>
      </w:r>
      <w:r w:rsidRPr="00D96E4C">
        <w:rPr>
          <w:rFonts w:eastAsia="Arial"/>
          <w:sz w:val="28"/>
          <w:szCs w:val="28"/>
        </w:rPr>
        <w:t>e</w:t>
      </w:r>
      <w:r w:rsidRPr="00D96E4C">
        <w:rPr>
          <w:rFonts w:eastAsia="Arial"/>
          <w:spacing w:val="-15"/>
          <w:sz w:val="28"/>
          <w:szCs w:val="28"/>
        </w:rPr>
        <w:t xml:space="preserve"> </w:t>
      </w:r>
      <w:r w:rsidRPr="00D96E4C">
        <w:rPr>
          <w:rFonts w:eastAsia="Arial"/>
          <w:spacing w:val="-2"/>
          <w:sz w:val="28"/>
          <w:szCs w:val="28"/>
        </w:rPr>
        <w:t>a</w:t>
      </w:r>
      <w:r w:rsidRPr="00D96E4C">
        <w:rPr>
          <w:rFonts w:eastAsia="Arial"/>
          <w:sz w:val="28"/>
          <w:szCs w:val="28"/>
        </w:rPr>
        <w:t>t</w:t>
      </w:r>
      <w:r w:rsidRPr="00D96E4C">
        <w:rPr>
          <w:rFonts w:eastAsia="Arial"/>
          <w:spacing w:val="2"/>
          <w:sz w:val="28"/>
          <w:szCs w:val="28"/>
        </w:rPr>
        <w:t xml:space="preserve"> </w:t>
      </w:r>
      <w:r w:rsidRPr="00D96E4C">
        <w:rPr>
          <w:rFonts w:eastAsia="Arial"/>
          <w:sz w:val="28"/>
          <w:szCs w:val="28"/>
        </w:rPr>
        <w:t>c</w:t>
      </w:r>
      <w:r w:rsidRPr="00D96E4C">
        <w:rPr>
          <w:rFonts w:eastAsia="Arial"/>
          <w:spacing w:val="-2"/>
          <w:sz w:val="28"/>
          <w:szCs w:val="28"/>
        </w:rPr>
        <w:t>r</w:t>
      </w:r>
      <w:r w:rsidRPr="00D96E4C">
        <w:rPr>
          <w:rFonts w:eastAsia="Arial"/>
          <w:sz w:val="28"/>
          <w:szCs w:val="28"/>
        </w:rPr>
        <w:t>it</w:t>
      </w:r>
      <w:r w:rsidRPr="00D96E4C">
        <w:rPr>
          <w:rFonts w:eastAsia="Arial"/>
          <w:spacing w:val="5"/>
          <w:sz w:val="28"/>
          <w:szCs w:val="28"/>
        </w:rPr>
        <w:t>i</w:t>
      </w:r>
      <w:r w:rsidRPr="00D96E4C">
        <w:rPr>
          <w:rFonts w:eastAsia="Arial"/>
          <w:sz w:val="28"/>
          <w:szCs w:val="28"/>
        </w:rPr>
        <w:t>c</w:t>
      </w:r>
      <w:r w:rsidRPr="00D96E4C">
        <w:rPr>
          <w:rFonts w:eastAsia="Arial"/>
          <w:spacing w:val="-1"/>
          <w:sz w:val="28"/>
          <w:szCs w:val="28"/>
        </w:rPr>
        <w:t>a</w:t>
      </w:r>
      <w:r w:rsidRPr="00D96E4C">
        <w:rPr>
          <w:rFonts w:eastAsia="Arial"/>
          <w:sz w:val="28"/>
          <w:szCs w:val="28"/>
        </w:rPr>
        <w:t>l</w:t>
      </w:r>
      <w:r w:rsidRPr="00D96E4C">
        <w:rPr>
          <w:rFonts w:eastAsia="Arial"/>
          <w:spacing w:val="-8"/>
          <w:sz w:val="28"/>
          <w:szCs w:val="28"/>
        </w:rPr>
        <w:t xml:space="preserve"> </w:t>
      </w:r>
      <w:r w:rsidRPr="00D96E4C">
        <w:rPr>
          <w:rFonts w:eastAsia="Arial"/>
          <w:sz w:val="28"/>
          <w:szCs w:val="28"/>
        </w:rPr>
        <w:t>ti</w:t>
      </w:r>
      <w:r w:rsidRPr="00D96E4C">
        <w:rPr>
          <w:rFonts w:eastAsia="Arial"/>
          <w:spacing w:val="3"/>
          <w:sz w:val="28"/>
          <w:szCs w:val="28"/>
        </w:rPr>
        <w:t>m</w:t>
      </w:r>
      <w:r w:rsidRPr="00D96E4C">
        <w:rPr>
          <w:rFonts w:eastAsia="Arial"/>
          <w:spacing w:val="-1"/>
          <w:sz w:val="28"/>
          <w:szCs w:val="28"/>
        </w:rPr>
        <w:t>e</w:t>
      </w:r>
      <w:r w:rsidRPr="00D96E4C">
        <w:rPr>
          <w:rFonts w:eastAsia="Arial"/>
          <w:spacing w:val="4"/>
          <w:sz w:val="28"/>
          <w:szCs w:val="28"/>
        </w:rPr>
        <w:t>s</w:t>
      </w:r>
      <w:r w:rsidRPr="00D96E4C">
        <w:rPr>
          <w:rFonts w:eastAsia="Arial"/>
          <w:sz w:val="28"/>
          <w:szCs w:val="28"/>
        </w:rPr>
        <w:t>.</w:t>
      </w:r>
      <w:r w:rsidRPr="00D96E4C">
        <w:rPr>
          <w:rFonts w:eastAsia="Arial"/>
          <w:spacing w:val="-8"/>
          <w:sz w:val="28"/>
          <w:szCs w:val="28"/>
        </w:rPr>
        <w:t xml:space="preserve"> </w:t>
      </w:r>
      <w:r w:rsidRPr="00D96E4C">
        <w:rPr>
          <w:rFonts w:eastAsia="Arial"/>
          <w:sz w:val="28"/>
          <w:szCs w:val="28"/>
        </w:rPr>
        <w:t>R</w:t>
      </w:r>
      <w:r w:rsidRPr="00D96E4C">
        <w:rPr>
          <w:rFonts w:eastAsia="Arial"/>
          <w:spacing w:val="4"/>
          <w:sz w:val="28"/>
          <w:szCs w:val="28"/>
        </w:rPr>
        <w:t>e</w:t>
      </w:r>
      <w:r w:rsidRPr="00D96E4C">
        <w:rPr>
          <w:rFonts w:eastAsia="Arial"/>
          <w:spacing w:val="-1"/>
          <w:sz w:val="28"/>
          <w:szCs w:val="28"/>
        </w:rPr>
        <w:t>qu</w:t>
      </w:r>
      <w:r w:rsidRPr="00D96E4C">
        <w:rPr>
          <w:rFonts w:eastAsia="Arial"/>
          <w:spacing w:val="5"/>
          <w:sz w:val="28"/>
          <w:szCs w:val="28"/>
        </w:rPr>
        <w:t>i</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d</w:t>
      </w:r>
      <w:r w:rsidRPr="00D96E4C">
        <w:rPr>
          <w:rFonts w:eastAsia="Arial"/>
          <w:spacing w:val="-12"/>
          <w:sz w:val="28"/>
          <w:szCs w:val="28"/>
        </w:rPr>
        <w:t xml:space="preserve"> </w:t>
      </w:r>
      <w:r w:rsidRPr="00D96E4C">
        <w:rPr>
          <w:rFonts w:eastAsia="Arial"/>
          <w:spacing w:val="3"/>
          <w:sz w:val="28"/>
          <w:szCs w:val="28"/>
        </w:rPr>
        <w:t>t</w:t>
      </w:r>
      <w:r w:rsidRPr="00D96E4C">
        <w:rPr>
          <w:rFonts w:eastAsia="Arial"/>
          <w:spacing w:val="-1"/>
          <w:sz w:val="28"/>
          <w:szCs w:val="28"/>
        </w:rPr>
        <w:t>ra</w:t>
      </w:r>
      <w:r w:rsidRPr="00D96E4C">
        <w:rPr>
          <w:rFonts w:eastAsia="Arial"/>
          <w:spacing w:val="5"/>
          <w:sz w:val="28"/>
          <w:szCs w:val="28"/>
        </w:rPr>
        <w:t>i</w:t>
      </w:r>
      <w:r w:rsidRPr="00D96E4C">
        <w:rPr>
          <w:rFonts w:eastAsia="Arial"/>
          <w:spacing w:val="-1"/>
          <w:sz w:val="28"/>
          <w:szCs w:val="28"/>
        </w:rPr>
        <w:t>n</w:t>
      </w:r>
      <w:r w:rsidRPr="00D96E4C">
        <w:rPr>
          <w:rFonts w:eastAsia="Arial"/>
          <w:sz w:val="28"/>
          <w:szCs w:val="28"/>
        </w:rPr>
        <w:t>ing</w:t>
      </w:r>
      <w:r w:rsidRPr="00D96E4C">
        <w:rPr>
          <w:rFonts w:eastAsia="Arial"/>
          <w:spacing w:val="-6"/>
          <w:sz w:val="28"/>
          <w:szCs w:val="28"/>
        </w:rPr>
        <w:t xml:space="preserve"> </w:t>
      </w:r>
      <w:r w:rsidRPr="00D96E4C">
        <w:rPr>
          <w:rFonts w:eastAsia="Arial"/>
          <w:spacing w:val="-1"/>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5"/>
          <w:sz w:val="28"/>
          <w:szCs w:val="28"/>
        </w:rPr>
        <w:t xml:space="preserve"> </w:t>
      </w:r>
      <w:r w:rsidRPr="00D96E4C">
        <w:rPr>
          <w:rFonts w:eastAsia="Arial"/>
          <w:sz w:val="28"/>
          <w:szCs w:val="28"/>
        </w:rPr>
        <w:t>s</w:t>
      </w:r>
      <w:r w:rsidRPr="00D96E4C">
        <w:rPr>
          <w:rFonts w:eastAsia="Arial"/>
          <w:spacing w:val="3"/>
          <w:sz w:val="28"/>
          <w:szCs w:val="28"/>
        </w:rPr>
        <w:t>t</w:t>
      </w:r>
      <w:r w:rsidRPr="00D96E4C">
        <w:rPr>
          <w:rFonts w:eastAsia="Arial"/>
          <w:spacing w:val="-1"/>
          <w:sz w:val="28"/>
          <w:szCs w:val="28"/>
        </w:rPr>
        <w:t>a</w:t>
      </w:r>
      <w:r w:rsidRPr="00D96E4C">
        <w:rPr>
          <w:rFonts w:eastAsia="Arial"/>
          <w:sz w:val="28"/>
          <w:szCs w:val="28"/>
        </w:rPr>
        <w:t>ff</w:t>
      </w:r>
      <w:r w:rsidRPr="00D96E4C">
        <w:rPr>
          <w:rFonts w:eastAsia="Arial"/>
          <w:spacing w:val="-6"/>
          <w:sz w:val="28"/>
          <w:szCs w:val="28"/>
        </w:rPr>
        <w:t xml:space="preserve"> </w:t>
      </w:r>
      <w:r w:rsidRPr="00D96E4C">
        <w:rPr>
          <w:rFonts w:eastAsia="Arial"/>
          <w:sz w:val="28"/>
          <w:szCs w:val="28"/>
        </w:rPr>
        <w:t>is</w:t>
      </w:r>
      <w:r w:rsidRPr="00D96E4C">
        <w:rPr>
          <w:rFonts w:eastAsia="Arial"/>
          <w:spacing w:val="2"/>
          <w:sz w:val="28"/>
          <w:szCs w:val="28"/>
        </w:rPr>
        <w:t xml:space="preserve"> </w:t>
      </w:r>
      <w:r w:rsidRPr="00D96E4C">
        <w:rPr>
          <w:rFonts w:eastAsia="Arial"/>
          <w:spacing w:val="-2"/>
          <w:sz w:val="28"/>
          <w:szCs w:val="28"/>
        </w:rPr>
        <w:t>n</w:t>
      </w:r>
      <w:r w:rsidRPr="00D96E4C">
        <w:rPr>
          <w:rFonts w:eastAsia="Arial"/>
          <w:spacing w:val="3"/>
          <w:sz w:val="28"/>
          <w:szCs w:val="28"/>
        </w:rPr>
        <w:t>o</w:t>
      </w:r>
      <w:r w:rsidRPr="00D96E4C">
        <w:rPr>
          <w:rFonts w:eastAsia="Arial"/>
          <w:sz w:val="28"/>
          <w:szCs w:val="28"/>
        </w:rPr>
        <w:t>t</w:t>
      </w:r>
      <w:r w:rsidRPr="00D96E4C">
        <w:rPr>
          <w:rFonts w:eastAsia="Arial"/>
          <w:spacing w:val="-5"/>
          <w:sz w:val="28"/>
          <w:szCs w:val="28"/>
        </w:rPr>
        <w:t xml:space="preserve"> </w:t>
      </w:r>
      <w:r w:rsidRPr="00D96E4C">
        <w:rPr>
          <w:rFonts w:eastAsia="Arial"/>
          <w:spacing w:val="-1"/>
          <w:sz w:val="28"/>
          <w:szCs w:val="28"/>
        </w:rPr>
        <w:t>a</w:t>
      </w:r>
      <w:r w:rsidRPr="00D96E4C">
        <w:rPr>
          <w:rFonts w:eastAsia="Arial"/>
          <w:spacing w:val="4"/>
          <w:sz w:val="28"/>
          <w:szCs w:val="28"/>
        </w:rPr>
        <w:t>v</w:t>
      </w:r>
      <w:r w:rsidRPr="00D96E4C">
        <w:rPr>
          <w:rFonts w:eastAsia="Arial"/>
          <w:spacing w:val="-1"/>
          <w:sz w:val="28"/>
          <w:szCs w:val="28"/>
        </w:rPr>
        <w:t>a</w:t>
      </w:r>
      <w:r w:rsidRPr="00D96E4C">
        <w:rPr>
          <w:rFonts w:eastAsia="Arial"/>
          <w:sz w:val="28"/>
          <w:szCs w:val="28"/>
        </w:rPr>
        <w:t>i</w:t>
      </w:r>
      <w:r w:rsidRPr="00D96E4C">
        <w:rPr>
          <w:rFonts w:eastAsia="Arial"/>
          <w:spacing w:val="1"/>
          <w:sz w:val="28"/>
          <w:szCs w:val="28"/>
        </w:rPr>
        <w:t>l</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le.</w:t>
      </w:r>
    </w:p>
    <w:p w:rsidR="008809F8" w:rsidRPr="00D96E4C" w:rsidRDefault="008809F8" w:rsidP="008502D2">
      <w:pPr>
        <w:spacing w:before="5" w:line="160" w:lineRule="exact"/>
        <w:jc w:val="both"/>
        <w:rPr>
          <w:sz w:val="17"/>
          <w:szCs w:val="17"/>
        </w:rPr>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ind w:left="100"/>
        <w:jc w:val="both"/>
        <w:rPr>
          <w:rFonts w:eastAsia="Arial"/>
          <w:sz w:val="28"/>
          <w:szCs w:val="28"/>
        </w:rPr>
      </w:pPr>
      <w:r w:rsidRPr="00D96E4C">
        <w:rPr>
          <w:rFonts w:eastAsia="Arial"/>
          <w:b/>
          <w:sz w:val="28"/>
          <w:szCs w:val="28"/>
        </w:rPr>
        <w:t>O</w:t>
      </w:r>
      <w:r w:rsidRPr="00D96E4C">
        <w:rPr>
          <w:rFonts w:eastAsia="Arial"/>
          <w:b/>
          <w:spacing w:val="1"/>
          <w:sz w:val="28"/>
          <w:szCs w:val="28"/>
        </w:rPr>
        <w:t>r</w:t>
      </w:r>
      <w:r w:rsidRPr="00D96E4C">
        <w:rPr>
          <w:rFonts w:eastAsia="Arial"/>
          <w:b/>
          <w:spacing w:val="-2"/>
          <w:sz w:val="28"/>
          <w:szCs w:val="28"/>
        </w:rPr>
        <w:t>g</w:t>
      </w:r>
      <w:r w:rsidRPr="00D96E4C">
        <w:rPr>
          <w:rFonts w:eastAsia="Arial"/>
          <w:b/>
          <w:spacing w:val="3"/>
          <w:sz w:val="28"/>
          <w:szCs w:val="28"/>
        </w:rPr>
        <w:t>a</w:t>
      </w:r>
      <w:r w:rsidRPr="00D96E4C">
        <w:rPr>
          <w:rFonts w:eastAsia="Arial"/>
          <w:b/>
          <w:spacing w:val="-2"/>
          <w:sz w:val="28"/>
          <w:szCs w:val="28"/>
        </w:rPr>
        <w:t>n</w:t>
      </w:r>
      <w:r w:rsidRPr="00D96E4C">
        <w:rPr>
          <w:rFonts w:eastAsia="Arial"/>
          <w:b/>
          <w:sz w:val="28"/>
          <w:szCs w:val="28"/>
        </w:rPr>
        <w:t>i</w:t>
      </w:r>
      <w:r w:rsidRPr="00D96E4C">
        <w:rPr>
          <w:rFonts w:eastAsia="Arial"/>
          <w:b/>
          <w:spacing w:val="4"/>
          <w:sz w:val="28"/>
          <w:szCs w:val="28"/>
        </w:rPr>
        <w:t>z</w:t>
      </w:r>
      <w:r w:rsidRPr="00D96E4C">
        <w:rPr>
          <w:rFonts w:eastAsia="Arial"/>
          <w:b/>
          <w:spacing w:val="-1"/>
          <w:sz w:val="28"/>
          <w:szCs w:val="28"/>
        </w:rPr>
        <w:t>at</w:t>
      </w:r>
      <w:r w:rsidRPr="00D96E4C">
        <w:rPr>
          <w:rFonts w:eastAsia="Arial"/>
          <w:b/>
          <w:spacing w:val="4"/>
          <w:sz w:val="28"/>
          <w:szCs w:val="28"/>
        </w:rPr>
        <w:t>i</w:t>
      </w:r>
      <w:r w:rsidRPr="00D96E4C">
        <w:rPr>
          <w:rFonts w:eastAsia="Arial"/>
          <w:b/>
          <w:spacing w:val="-2"/>
          <w:sz w:val="28"/>
          <w:szCs w:val="28"/>
        </w:rPr>
        <w:t>o</w:t>
      </w:r>
      <w:r w:rsidRPr="00D96E4C">
        <w:rPr>
          <w:rFonts w:eastAsia="Arial"/>
          <w:b/>
          <w:spacing w:val="3"/>
          <w:sz w:val="28"/>
          <w:szCs w:val="28"/>
        </w:rPr>
        <w:t>n</w:t>
      </w:r>
      <w:r w:rsidRPr="00D96E4C">
        <w:rPr>
          <w:rFonts w:eastAsia="Arial"/>
          <w:b/>
          <w:spacing w:val="-1"/>
          <w:sz w:val="28"/>
          <w:szCs w:val="28"/>
        </w:rPr>
        <w:t>a</w:t>
      </w:r>
      <w:r w:rsidRPr="00D96E4C">
        <w:rPr>
          <w:rFonts w:eastAsia="Arial"/>
          <w:b/>
          <w:sz w:val="28"/>
          <w:szCs w:val="28"/>
        </w:rPr>
        <w:t>l</w:t>
      </w:r>
      <w:r w:rsidRPr="00D96E4C">
        <w:rPr>
          <w:rFonts w:eastAsia="Arial"/>
          <w:b/>
          <w:spacing w:val="-20"/>
          <w:sz w:val="28"/>
          <w:szCs w:val="28"/>
        </w:rPr>
        <w:t xml:space="preserve"> </w:t>
      </w:r>
      <w:r w:rsidRPr="00D96E4C">
        <w:rPr>
          <w:rFonts w:eastAsia="Arial"/>
          <w:b/>
          <w:spacing w:val="5"/>
          <w:sz w:val="28"/>
          <w:szCs w:val="28"/>
        </w:rPr>
        <w:t>R</w:t>
      </w:r>
      <w:r w:rsidRPr="00D96E4C">
        <w:rPr>
          <w:rFonts w:eastAsia="Arial"/>
          <w:b/>
          <w:sz w:val="28"/>
          <w:szCs w:val="28"/>
        </w:rPr>
        <w:t>i</w:t>
      </w:r>
      <w:r w:rsidRPr="00D96E4C">
        <w:rPr>
          <w:rFonts w:eastAsia="Arial"/>
          <w:b/>
          <w:spacing w:val="-2"/>
          <w:sz w:val="28"/>
          <w:szCs w:val="28"/>
        </w:rPr>
        <w:t>s</w:t>
      </w:r>
      <w:r w:rsidRPr="00D96E4C">
        <w:rPr>
          <w:rFonts w:eastAsia="Arial"/>
          <w:b/>
          <w:spacing w:val="3"/>
          <w:sz w:val="28"/>
          <w:szCs w:val="28"/>
        </w:rPr>
        <w:t>k</w:t>
      </w:r>
      <w:r w:rsidRPr="00D96E4C">
        <w:rPr>
          <w:rFonts w:eastAsia="Arial"/>
          <w:b/>
          <w:spacing w:val="-1"/>
          <w:sz w:val="28"/>
          <w:szCs w:val="28"/>
        </w:rPr>
        <w:t>s</w:t>
      </w:r>
      <w:r w:rsidRPr="00D96E4C">
        <w:rPr>
          <w:rFonts w:eastAsia="Arial"/>
          <w:b/>
          <w:sz w:val="28"/>
          <w:szCs w:val="28"/>
        </w:rPr>
        <w:t>:</w:t>
      </w:r>
    </w:p>
    <w:p w:rsidR="008809F8" w:rsidRPr="00D96E4C" w:rsidRDefault="008809F8" w:rsidP="008502D2">
      <w:pPr>
        <w:spacing w:before="14" w:line="240" w:lineRule="exact"/>
        <w:jc w:val="both"/>
        <w:rPr>
          <w:sz w:val="24"/>
          <w:szCs w:val="24"/>
        </w:rPr>
      </w:pPr>
    </w:p>
    <w:p w:rsidR="008809F8" w:rsidRPr="00D96E4C" w:rsidRDefault="008809F8" w:rsidP="008502D2">
      <w:pPr>
        <w:spacing w:line="275" w:lineRule="auto"/>
        <w:ind w:left="100" w:right="60"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 xml:space="preserve">e  </w:t>
      </w:r>
      <w:r w:rsidRPr="00D96E4C">
        <w:rPr>
          <w:rFonts w:eastAsia="Arial"/>
          <w:spacing w:val="3"/>
          <w:sz w:val="28"/>
          <w:szCs w:val="28"/>
        </w:rPr>
        <w:t>o</w:t>
      </w:r>
      <w:r w:rsidRPr="00D96E4C">
        <w:rPr>
          <w:rFonts w:eastAsia="Arial"/>
          <w:spacing w:val="-1"/>
          <w:sz w:val="28"/>
          <w:szCs w:val="28"/>
        </w:rPr>
        <w:t>r</w:t>
      </w:r>
      <w:r w:rsidRPr="00D96E4C">
        <w:rPr>
          <w:rFonts w:eastAsia="Arial"/>
          <w:spacing w:val="3"/>
          <w:sz w:val="28"/>
          <w:szCs w:val="28"/>
        </w:rPr>
        <w:t>g</w:t>
      </w:r>
      <w:r w:rsidRPr="00D96E4C">
        <w:rPr>
          <w:rFonts w:eastAsia="Arial"/>
          <w:spacing w:val="-1"/>
          <w:sz w:val="28"/>
          <w:szCs w:val="28"/>
        </w:rPr>
        <w:t>an</w:t>
      </w:r>
      <w:r w:rsidRPr="00D96E4C">
        <w:rPr>
          <w:rFonts w:eastAsia="Arial"/>
          <w:spacing w:val="5"/>
          <w:sz w:val="28"/>
          <w:szCs w:val="28"/>
        </w:rPr>
        <w:t>i</w:t>
      </w:r>
      <w:r w:rsidRPr="00D96E4C">
        <w:rPr>
          <w:rFonts w:eastAsia="Arial"/>
          <w:sz w:val="28"/>
          <w:szCs w:val="28"/>
        </w:rPr>
        <w:t>z</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z w:val="28"/>
          <w:szCs w:val="28"/>
        </w:rPr>
        <w:t>n</w:t>
      </w:r>
      <w:r w:rsidRPr="00D96E4C">
        <w:rPr>
          <w:rFonts w:eastAsia="Arial"/>
          <w:spacing w:val="67"/>
          <w:sz w:val="28"/>
          <w:szCs w:val="28"/>
        </w:rPr>
        <w:t xml:space="preserve"> </w:t>
      </w:r>
      <w:r w:rsidRPr="00D96E4C">
        <w:rPr>
          <w:rFonts w:eastAsia="Arial"/>
          <w:sz w:val="28"/>
          <w:szCs w:val="28"/>
        </w:rPr>
        <w:t xml:space="preserve">is </w:t>
      </w:r>
      <w:r w:rsidRPr="00D96E4C">
        <w:rPr>
          <w:rFonts w:eastAsia="Arial"/>
          <w:spacing w:val="9"/>
          <w:sz w:val="28"/>
          <w:szCs w:val="28"/>
        </w:rPr>
        <w:t xml:space="preserve"> </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ru</w:t>
      </w:r>
      <w:r w:rsidRPr="00D96E4C">
        <w:rPr>
          <w:rFonts w:eastAsia="Arial"/>
          <w:sz w:val="28"/>
          <w:szCs w:val="28"/>
        </w:rPr>
        <w:t>c</w:t>
      </w:r>
      <w:r w:rsidRPr="00D96E4C">
        <w:rPr>
          <w:rFonts w:eastAsia="Arial"/>
          <w:spacing w:val="4"/>
          <w:sz w:val="28"/>
          <w:szCs w:val="28"/>
        </w:rPr>
        <w:t>t</w:t>
      </w:r>
      <w:r w:rsidRPr="00D96E4C">
        <w:rPr>
          <w:rFonts w:eastAsia="Arial"/>
          <w:spacing w:val="-1"/>
          <w:sz w:val="28"/>
          <w:szCs w:val="28"/>
        </w:rPr>
        <w:t>u</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d</w:t>
      </w:r>
      <w:r w:rsidRPr="00D96E4C">
        <w:rPr>
          <w:rFonts w:eastAsia="Arial"/>
          <w:spacing w:val="72"/>
          <w:sz w:val="28"/>
          <w:szCs w:val="28"/>
        </w:rPr>
        <w:t xml:space="preserve"> </w:t>
      </w:r>
      <w:r w:rsidRPr="00D96E4C">
        <w:rPr>
          <w:rFonts w:eastAsia="Arial"/>
          <w:sz w:val="28"/>
          <w:szCs w:val="28"/>
        </w:rPr>
        <w:t xml:space="preserve">so </w:t>
      </w:r>
      <w:r w:rsidRPr="00D96E4C">
        <w:rPr>
          <w:rFonts w:eastAsia="Arial"/>
          <w:spacing w:val="6"/>
          <w:sz w:val="28"/>
          <w:szCs w:val="28"/>
        </w:rPr>
        <w:t xml:space="preserve"> </w:t>
      </w:r>
      <w:r w:rsidRPr="00D96E4C">
        <w:rPr>
          <w:rFonts w:eastAsia="Arial"/>
          <w:spacing w:val="4"/>
          <w:sz w:val="28"/>
          <w:szCs w:val="28"/>
        </w:rPr>
        <w:t>t</w:t>
      </w:r>
      <w:r w:rsidRPr="00D96E4C">
        <w:rPr>
          <w:rFonts w:eastAsia="Arial"/>
          <w:spacing w:val="-1"/>
          <w:sz w:val="28"/>
          <w:szCs w:val="28"/>
        </w:rPr>
        <w:t>ha</w:t>
      </w:r>
      <w:r w:rsidRPr="00D96E4C">
        <w:rPr>
          <w:rFonts w:eastAsia="Arial"/>
          <w:sz w:val="28"/>
          <w:szCs w:val="28"/>
        </w:rPr>
        <w:t xml:space="preserve">t </w:t>
      </w:r>
      <w:r w:rsidRPr="00D96E4C">
        <w:rPr>
          <w:rFonts w:eastAsia="Arial"/>
          <w:spacing w:val="5"/>
          <w:sz w:val="28"/>
          <w:szCs w:val="28"/>
        </w:rPr>
        <w:t xml:space="preserve"> </w:t>
      </w:r>
      <w:r w:rsidRPr="00D96E4C">
        <w:rPr>
          <w:rFonts w:eastAsia="Arial"/>
          <w:spacing w:val="-1"/>
          <w:sz w:val="28"/>
          <w:szCs w:val="28"/>
        </w:rPr>
        <w:t>d</w:t>
      </w:r>
      <w:r w:rsidRPr="00D96E4C">
        <w:rPr>
          <w:rFonts w:eastAsia="Arial"/>
          <w:sz w:val="28"/>
          <w:szCs w:val="28"/>
        </w:rPr>
        <w:t>if</w:t>
      </w:r>
      <w:r w:rsidRPr="00D96E4C">
        <w:rPr>
          <w:rFonts w:eastAsia="Arial"/>
          <w:spacing w:val="4"/>
          <w:sz w:val="28"/>
          <w:szCs w:val="28"/>
        </w:rPr>
        <w:t>f</w:t>
      </w:r>
      <w:r w:rsidRPr="00D96E4C">
        <w:rPr>
          <w:rFonts w:eastAsia="Arial"/>
          <w:spacing w:val="-1"/>
          <w:sz w:val="28"/>
          <w:szCs w:val="28"/>
        </w:rPr>
        <w:t>e</w:t>
      </w:r>
      <w:r w:rsidRPr="00D96E4C">
        <w:rPr>
          <w:rFonts w:eastAsia="Arial"/>
          <w:spacing w:val="3"/>
          <w:sz w:val="28"/>
          <w:szCs w:val="28"/>
        </w:rPr>
        <w:t>r</w:t>
      </w:r>
      <w:r w:rsidRPr="00D96E4C">
        <w:rPr>
          <w:rFonts w:eastAsia="Arial"/>
          <w:spacing w:val="-1"/>
          <w:sz w:val="28"/>
          <w:szCs w:val="28"/>
        </w:rPr>
        <w:t>en</w:t>
      </w:r>
      <w:r w:rsidRPr="00D96E4C">
        <w:rPr>
          <w:rFonts w:eastAsia="Arial"/>
          <w:sz w:val="28"/>
          <w:szCs w:val="28"/>
        </w:rPr>
        <w:t xml:space="preserve">t  </w:t>
      </w:r>
      <w:r w:rsidRPr="00D96E4C">
        <w:rPr>
          <w:rFonts w:eastAsia="Arial"/>
          <w:spacing w:val="3"/>
          <w:sz w:val="28"/>
          <w:szCs w:val="28"/>
        </w:rPr>
        <w:t>m</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a</w:t>
      </w:r>
      <w:r w:rsidRPr="00D96E4C">
        <w:rPr>
          <w:rFonts w:eastAsia="Arial"/>
          <w:spacing w:val="3"/>
          <w:sz w:val="28"/>
          <w:szCs w:val="28"/>
        </w:rPr>
        <w:t>g</w:t>
      </w:r>
      <w:r w:rsidRPr="00D96E4C">
        <w:rPr>
          <w:rFonts w:eastAsia="Arial"/>
          <w:spacing w:val="-1"/>
          <w:sz w:val="28"/>
          <w:szCs w:val="28"/>
        </w:rPr>
        <w:t>e</w:t>
      </w:r>
      <w:r w:rsidRPr="00D96E4C">
        <w:rPr>
          <w:rFonts w:eastAsia="Arial"/>
          <w:spacing w:val="3"/>
          <w:sz w:val="28"/>
          <w:szCs w:val="28"/>
        </w:rPr>
        <w:t>m</w:t>
      </w:r>
      <w:r w:rsidRPr="00D96E4C">
        <w:rPr>
          <w:rFonts w:eastAsia="Arial"/>
          <w:spacing w:val="-1"/>
          <w:sz w:val="28"/>
          <w:szCs w:val="28"/>
        </w:rPr>
        <w:t>en</w:t>
      </w:r>
      <w:r w:rsidRPr="00D96E4C">
        <w:rPr>
          <w:rFonts w:eastAsia="Arial"/>
          <w:sz w:val="28"/>
          <w:szCs w:val="28"/>
        </w:rPr>
        <w:t>t</w:t>
      </w:r>
      <w:r w:rsidRPr="00D96E4C">
        <w:rPr>
          <w:rFonts w:eastAsia="Arial"/>
          <w:spacing w:val="71"/>
          <w:sz w:val="28"/>
          <w:szCs w:val="28"/>
        </w:rPr>
        <w:t xml:space="preserve"> </w:t>
      </w:r>
      <w:r w:rsidRPr="00D96E4C">
        <w:rPr>
          <w:rFonts w:eastAsia="Arial"/>
          <w:sz w:val="28"/>
          <w:szCs w:val="28"/>
        </w:rPr>
        <w:t xml:space="preserve">is </w:t>
      </w:r>
      <w:r w:rsidRPr="00D96E4C">
        <w:rPr>
          <w:rFonts w:eastAsia="Arial"/>
          <w:spacing w:val="-1"/>
          <w:sz w:val="28"/>
          <w:szCs w:val="28"/>
        </w:rPr>
        <w:t>re</w:t>
      </w:r>
      <w:r w:rsidRPr="00D96E4C">
        <w:rPr>
          <w:rFonts w:eastAsia="Arial"/>
          <w:sz w:val="28"/>
          <w:szCs w:val="28"/>
        </w:rPr>
        <w:t>s</w:t>
      </w:r>
      <w:r w:rsidRPr="00D96E4C">
        <w:rPr>
          <w:rFonts w:eastAsia="Arial"/>
          <w:spacing w:val="3"/>
          <w:sz w:val="28"/>
          <w:szCs w:val="28"/>
        </w:rPr>
        <w:t>p</w:t>
      </w:r>
      <w:r w:rsidRPr="00D96E4C">
        <w:rPr>
          <w:rFonts w:eastAsia="Arial"/>
          <w:spacing w:val="-1"/>
          <w:sz w:val="28"/>
          <w:szCs w:val="28"/>
        </w:rPr>
        <w:t>on</w:t>
      </w:r>
      <w:r w:rsidRPr="00D96E4C">
        <w:rPr>
          <w:rFonts w:eastAsia="Arial"/>
          <w:sz w:val="28"/>
          <w:szCs w:val="28"/>
        </w:rPr>
        <w:t>s</w:t>
      </w:r>
      <w:r w:rsidRPr="00D96E4C">
        <w:rPr>
          <w:rFonts w:eastAsia="Arial"/>
          <w:spacing w:val="5"/>
          <w:sz w:val="28"/>
          <w:szCs w:val="28"/>
        </w:rPr>
        <w:t>i</w:t>
      </w:r>
      <w:r w:rsidRPr="00D96E4C">
        <w:rPr>
          <w:rFonts w:eastAsia="Arial"/>
          <w:spacing w:val="-1"/>
          <w:sz w:val="28"/>
          <w:szCs w:val="28"/>
        </w:rPr>
        <w:t>b</w:t>
      </w:r>
      <w:r w:rsidRPr="00D96E4C">
        <w:rPr>
          <w:rFonts w:eastAsia="Arial"/>
          <w:sz w:val="28"/>
          <w:szCs w:val="28"/>
        </w:rPr>
        <w:t>le</w:t>
      </w:r>
      <w:r w:rsidRPr="00D96E4C">
        <w:rPr>
          <w:rFonts w:eastAsia="Arial"/>
          <w:spacing w:val="7"/>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z w:val="28"/>
          <w:szCs w:val="28"/>
        </w:rPr>
        <w:t>r</w:t>
      </w:r>
      <w:r w:rsidRPr="00D96E4C">
        <w:rPr>
          <w:rFonts w:eastAsia="Arial"/>
          <w:spacing w:val="13"/>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2"/>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pacing w:val="5"/>
          <w:sz w:val="28"/>
          <w:szCs w:val="28"/>
        </w:rPr>
        <w:t>j</w:t>
      </w:r>
      <w:r w:rsidRPr="00D96E4C">
        <w:rPr>
          <w:rFonts w:eastAsia="Arial"/>
          <w:spacing w:val="-1"/>
          <w:sz w:val="28"/>
          <w:szCs w:val="28"/>
        </w:rPr>
        <w:t>e</w:t>
      </w:r>
      <w:r w:rsidRPr="00D96E4C">
        <w:rPr>
          <w:rFonts w:eastAsia="Arial"/>
          <w:sz w:val="28"/>
          <w:szCs w:val="28"/>
        </w:rPr>
        <w:t>ct.</w:t>
      </w:r>
      <w:r w:rsidRPr="00D96E4C">
        <w:rPr>
          <w:rFonts w:eastAsia="Arial"/>
          <w:spacing w:val="12"/>
          <w:sz w:val="28"/>
          <w:szCs w:val="28"/>
        </w:rPr>
        <w:t xml:space="preserve"> </w:t>
      </w:r>
      <w:r w:rsidRPr="00D96E4C">
        <w:rPr>
          <w:rFonts w:eastAsia="Arial"/>
          <w:sz w:val="28"/>
          <w:szCs w:val="28"/>
        </w:rPr>
        <w:t>O</w:t>
      </w:r>
      <w:r w:rsidRPr="00D96E4C">
        <w:rPr>
          <w:rFonts w:eastAsia="Arial"/>
          <w:spacing w:val="3"/>
          <w:sz w:val="28"/>
          <w:szCs w:val="28"/>
        </w:rPr>
        <w:t>r</w:t>
      </w:r>
      <w:r w:rsidRPr="00D96E4C">
        <w:rPr>
          <w:rFonts w:eastAsia="Arial"/>
          <w:spacing w:val="-1"/>
          <w:sz w:val="28"/>
          <w:szCs w:val="28"/>
        </w:rPr>
        <w:t>g</w:t>
      </w:r>
      <w:r w:rsidRPr="00D96E4C">
        <w:rPr>
          <w:rFonts w:eastAsia="Arial"/>
          <w:spacing w:val="3"/>
          <w:sz w:val="28"/>
          <w:szCs w:val="28"/>
        </w:rPr>
        <w:t>a</w:t>
      </w:r>
      <w:r w:rsidRPr="00D96E4C">
        <w:rPr>
          <w:rFonts w:eastAsia="Arial"/>
          <w:spacing w:val="-1"/>
          <w:sz w:val="28"/>
          <w:szCs w:val="28"/>
        </w:rPr>
        <w:t>n</w:t>
      </w:r>
      <w:r w:rsidRPr="00D96E4C">
        <w:rPr>
          <w:rFonts w:eastAsia="Arial"/>
          <w:spacing w:val="5"/>
          <w:sz w:val="28"/>
          <w:szCs w:val="28"/>
        </w:rPr>
        <w:t>i</w:t>
      </w:r>
      <w:r w:rsidRPr="00D96E4C">
        <w:rPr>
          <w:rFonts w:eastAsia="Arial"/>
          <w:sz w:val="28"/>
          <w:szCs w:val="28"/>
        </w:rPr>
        <w:t>z</w:t>
      </w:r>
      <w:r w:rsidRPr="00D96E4C">
        <w:rPr>
          <w:rFonts w:eastAsia="Arial"/>
          <w:spacing w:val="-1"/>
          <w:sz w:val="28"/>
          <w:szCs w:val="28"/>
        </w:rPr>
        <w:t>a</w:t>
      </w:r>
      <w:r w:rsidRPr="00D96E4C">
        <w:rPr>
          <w:rFonts w:eastAsia="Arial"/>
          <w:sz w:val="28"/>
          <w:szCs w:val="28"/>
        </w:rPr>
        <w:t>ti</w:t>
      </w:r>
      <w:r w:rsidRPr="00D96E4C">
        <w:rPr>
          <w:rFonts w:eastAsia="Arial"/>
          <w:spacing w:val="3"/>
          <w:sz w:val="28"/>
          <w:szCs w:val="28"/>
        </w:rPr>
        <w:t>o</w:t>
      </w:r>
      <w:r w:rsidRPr="00D96E4C">
        <w:rPr>
          <w:rFonts w:eastAsia="Arial"/>
          <w:spacing w:val="-1"/>
          <w:sz w:val="28"/>
          <w:szCs w:val="28"/>
        </w:rPr>
        <w:t>na</w:t>
      </w:r>
      <w:r w:rsidRPr="00D96E4C">
        <w:rPr>
          <w:rFonts w:eastAsia="Arial"/>
          <w:sz w:val="28"/>
          <w:szCs w:val="28"/>
        </w:rPr>
        <w:t>l f</w:t>
      </w:r>
      <w:r w:rsidRPr="00D96E4C">
        <w:rPr>
          <w:rFonts w:eastAsia="Arial"/>
          <w:spacing w:val="4"/>
          <w:sz w:val="28"/>
          <w:szCs w:val="28"/>
        </w:rPr>
        <w:t>i</w:t>
      </w:r>
      <w:r w:rsidRPr="00D96E4C">
        <w:rPr>
          <w:rFonts w:eastAsia="Arial"/>
          <w:spacing w:val="-1"/>
          <w:sz w:val="28"/>
          <w:szCs w:val="28"/>
        </w:rPr>
        <w:t>n</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cial</w:t>
      </w:r>
      <w:r w:rsidRPr="00D96E4C">
        <w:rPr>
          <w:rFonts w:eastAsia="Arial"/>
          <w:spacing w:val="12"/>
          <w:sz w:val="28"/>
          <w:szCs w:val="28"/>
        </w:rPr>
        <w:t xml:space="preserve"> </w:t>
      </w:r>
      <w:r w:rsidRPr="00D96E4C">
        <w:rPr>
          <w:rFonts w:eastAsia="Arial"/>
          <w:spacing w:val="-1"/>
          <w:sz w:val="28"/>
          <w:szCs w:val="28"/>
        </w:rPr>
        <w:t>p</w:t>
      </w:r>
      <w:r w:rsidRPr="00D96E4C">
        <w:rPr>
          <w:rFonts w:eastAsia="Arial"/>
          <w:spacing w:val="3"/>
          <w:sz w:val="28"/>
          <w:szCs w:val="28"/>
        </w:rPr>
        <w:t>r</w:t>
      </w:r>
      <w:r w:rsidRPr="00D96E4C">
        <w:rPr>
          <w:rFonts w:eastAsia="Arial"/>
          <w:spacing w:val="-1"/>
          <w:sz w:val="28"/>
          <w:szCs w:val="28"/>
        </w:rPr>
        <w:t>ob</w:t>
      </w:r>
      <w:r w:rsidRPr="00D96E4C">
        <w:rPr>
          <w:rFonts w:eastAsia="Arial"/>
          <w:spacing w:val="5"/>
          <w:sz w:val="28"/>
          <w:szCs w:val="28"/>
        </w:rPr>
        <w:t>l</w:t>
      </w:r>
      <w:r w:rsidRPr="00D96E4C">
        <w:rPr>
          <w:rFonts w:eastAsia="Arial"/>
          <w:spacing w:val="-1"/>
          <w:sz w:val="28"/>
          <w:szCs w:val="28"/>
        </w:rPr>
        <w:t>e</w:t>
      </w:r>
      <w:r w:rsidRPr="00D96E4C">
        <w:rPr>
          <w:rFonts w:eastAsia="Arial"/>
          <w:spacing w:val="3"/>
          <w:sz w:val="28"/>
          <w:szCs w:val="28"/>
        </w:rPr>
        <w:t>m</w:t>
      </w:r>
      <w:r w:rsidRPr="00D96E4C">
        <w:rPr>
          <w:rFonts w:eastAsia="Arial"/>
          <w:sz w:val="28"/>
          <w:szCs w:val="28"/>
        </w:rPr>
        <w:t>s</w:t>
      </w:r>
      <w:r w:rsidRPr="00D96E4C">
        <w:rPr>
          <w:rFonts w:eastAsia="Arial"/>
          <w:spacing w:val="6"/>
          <w:sz w:val="28"/>
          <w:szCs w:val="28"/>
        </w:rPr>
        <w:t xml:space="preserve"> </w:t>
      </w:r>
      <w:r w:rsidRPr="00D96E4C">
        <w:rPr>
          <w:rFonts w:eastAsia="Arial"/>
          <w:sz w:val="28"/>
          <w:szCs w:val="28"/>
        </w:rPr>
        <w:t>f</w:t>
      </w:r>
      <w:r w:rsidRPr="00D96E4C">
        <w:rPr>
          <w:rFonts w:eastAsia="Arial"/>
          <w:spacing w:val="3"/>
          <w:sz w:val="28"/>
          <w:szCs w:val="28"/>
        </w:rPr>
        <w:t>o</w:t>
      </w:r>
      <w:r w:rsidRPr="00D96E4C">
        <w:rPr>
          <w:rFonts w:eastAsia="Arial"/>
          <w:spacing w:val="-1"/>
          <w:sz w:val="28"/>
          <w:szCs w:val="28"/>
        </w:rPr>
        <w:t>r</w:t>
      </w:r>
      <w:r w:rsidRPr="00D96E4C">
        <w:rPr>
          <w:rFonts w:eastAsia="Arial"/>
          <w:sz w:val="28"/>
          <w:szCs w:val="28"/>
        </w:rPr>
        <w:t xml:space="preserve">ce </w:t>
      </w:r>
      <w:r w:rsidRPr="00D96E4C">
        <w:rPr>
          <w:rFonts w:eastAsia="Arial"/>
          <w:spacing w:val="-1"/>
          <w:sz w:val="28"/>
          <w:szCs w:val="28"/>
        </w:rPr>
        <w:t>re</w:t>
      </w:r>
      <w:r w:rsidRPr="00D96E4C">
        <w:rPr>
          <w:rFonts w:eastAsia="Arial"/>
          <w:spacing w:val="3"/>
          <w:sz w:val="28"/>
          <w:szCs w:val="28"/>
        </w:rPr>
        <w:t>d</w:t>
      </w:r>
      <w:r w:rsidRPr="00D96E4C">
        <w:rPr>
          <w:rFonts w:eastAsia="Arial"/>
          <w:spacing w:val="-1"/>
          <w:sz w:val="28"/>
          <w:szCs w:val="28"/>
        </w:rPr>
        <w:t>u</w:t>
      </w:r>
      <w:r w:rsidRPr="00D96E4C">
        <w:rPr>
          <w:rFonts w:eastAsia="Arial"/>
          <w:sz w:val="28"/>
          <w:szCs w:val="28"/>
        </w:rPr>
        <w:t>cti</w:t>
      </w:r>
      <w:r w:rsidRPr="00D96E4C">
        <w:rPr>
          <w:rFonts w:eastAsia="Arial"/>
          <w:spacing w:val="3"/>
          <w:sz w:val="28"/>
          <w:szCs w:val="28"/>
        </w:rPr>
        <w:t>o</w:t>
      </w:r>
      <w:r w:rsidRPr="00D96E4C">
        <w:rPr>
          <w:rFonts w:eastAsia="Arial"/>
          <w:spacing w:val="-1"/>
          <w:sz w:val="28"/>
          <w:szCs w:val="28"/>
        </w:rPr>
        <w:t>n</w:t>
      </w:r>
      <w:r w:rsidRPr="00D96E4C">
        <w:rPr>
          <w:rFonts w:eastAsia="Arial"/>
          <w:sz w:val="28"/>
          <w:szCs w:val="28"/>
        </w:rPr>
        <w:t>s</w:t>
      </w:r>
      <w:r w:rsidRPr="00D96E4C">
        <w:rPr>
          <w:rFonts w:eastAsia="Arial"/>
          <w:spacing w:val="10"/>
          <w:sz w:val="28"/>
          <w:szCs w:val="28"/>
        </w:rPr>
        <w:t xml:space="preserve"> </w:t>
      </w:r>
      <w:r w:rsidRPr="00D96E4C">
        <w:rPr>
          <w:rFonts w:eastAsia="Arial"/>
          <w:sz w:val="28"/>
          <w:szCs w:val="28"/>
        </w:rPr>
        <w:t>in</w:t>
      </w:r>
      <w:r w:rsidRPr="00D96E4C">
        <w:rPr>
          <w:rFonts w:eastAsia="Arial"/>
          <w:spacing w:val="20"/>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8"/>
          <w:sz w:val="28"/>
          <w:szCs w:val="28"/>
        </w:rPr>
        <w:t xml:space="preserve"> </w:t>
      </w:r>
      <w:r w:rsidRPr="00D96E4C">
        <w:rPr>
          <w:rFonts w:eastAsia="Arial"/>
          <w:spacing w:val="3"/>
          <w:sz w:val="28"/>
          <w:szCs w:val="28"/>
        </w:rPr>
        <w:t>p</w:t>
      </w:r>
      <w:r w:rsidRPr="00D96E4C">
        <w:rPr>
          <w:rFonts w:eastAsia="Arial"/>
          <w:spacing w:val="-1"/>
          <w:sz w:val="28"/>
          <w:szCs w:val="28"/>
        </w:rPr>
        <w:t>ro</w:t>
      </w:r>
      <w:r w:rsidRPr="00D96E4C">
        <w:rPr>
          <w:rFonts w:eastAsia="Arial"/>
          <w:sz w:val="28"/>
          <w:szCs w:val="28"/>
        </w:rPr>
        <w:t>j</w:t>
      </w:r>
      <w:r w:rsidRPr="00D96E4C">
        <w:rPr>
          <w:rFonts w:eastAsia="Arial"/>
          <w:spacing w:val="4"/>
          <w:sz w:val="28"/>
          <w:szCs w:val="28"/>
        </w:rPr>
        <w:t>e</w:t>
      </w:r>
      <w:r w:rsidRPr="00D96E4C">
        <w:rPr>
          <w:rFonts w:eastAsia="Arial"/>
          <w:sz w:val="28"/>
          <w:szCs w:val="28"/>
        </w:rPr>
        <w:t>ct</w:t>
      </w:r>
      <w:r w:rsidRPr="00D96E4C">
        <w:rPr>
          <w:rFonts w:eastAsia="Arial"/>
          <w:spacing w:val="14"/>
          <w:sz w:val="28"/>
          <w:szCs w:val="28"/>
        </w:rPr>
        <w:t xml:space="preserve"> </w:t>
      </w:r>
      <w:r w:rsidRPr="00D96E4C">
        <w:rPr>
          <w:rFonts w:eastAsia="Arial"/>
          <w:spacing w:val="-1"/>
          <w:sz w:val="28"/>
          <w:szCs w:val="28"/>
        </w:rPr>
        <w:t>b</w:t>
      </w:r>
      <w:r w:rsidRPr="00D96E4C">
        <w:rPr>
          <w:rFonts w:eastAsia="Arial"/>
          <w:spacing w:val="3"/>
          <w:sz w:val="28"/>
          <w:szCs w:val="28"/>
        </w:rPr>
        <w:t>u</w:t>
      </w:r>
      <w:r w:rsidRPr="00D96E4C">
        <w:rPr>
          <w:rFonts w:eastAsia="Arial"/>
          <w:spacing w:val="-1"/>
          <w:sz w:val="28"/>
          <w:szCs w:val="28"/>
        </w:rPr>
        <w:t>d</w:t>
      </w:r>
      <w:r w:rsidRPr="00D96E4C">
        <w:rPr>
          <w:rFonts w:eastAsia="Arial"/>
          <w:spacing w:val="3"/>
          <w:sz w:val="28"/>
          <w:szCs w:val="28"/>
        </w:rPr>
        <w:t>g</w:t>
      </w:r>
      <w:r w:rsidRPr="00D96E4C">
        <w:rPr>
          <w:rFonts w:eastAsia="Arial"/>
          <w:spacing w:val="-1"/>
          <w:sz w:val="28"/>
          <w:szCs w:val="28"/>
        </w:rPr>
        <w:t>e</w:t>
      </w:r>
      <w:r w:rsidRPr="00D96E4C">
        <w:rPr>
          <w:rFonts w:eastAsia="Arial"/>
          <w:sz w:val="28"/>
          <w:szCs w:val="28"/>
        </w:rPr>
        <w:t>t.</w:t>
      </w:r>
      <w:r w:rsidRPr="00D96E4C">
        <w:rPr>
          <w:rFonts w:eastAsia="Arial"/>
          <w:spacing w:val="13"/>
          <w:sz w:val="28"/>
          <w:szCs w:val="28"/>
        </w:rPr>
        <w:t xml:space="preserve"> </w:t>
      </w:r>
      <w:r w:rsidRPr="00D96E4C">
        <w:rPr>
          <w:rFonts w:eastAsia="Arial"/>
          <w:spacing w:val="3"/>
          <w:sz w:val="28"/>
          <w:szCs w:val="28"/>
        </w:rPr>
        <w:t>T</w:t>
      </w:r>
      <w:r w:rsidRPr="00D96E4C">
        <w:rPr>
          <w:rFonts w:eastAsia="Arial"/>
          <w:spacing w:val="-1"/>
          <w:sz w:val="28"/>
          <w:szCs w:val="28"/>
        </w:rPr>
        <w:t>oo</w:t>
      </w:r>
      <w:r w:rsidRPr="00D96E4C">
        <w:rPr>
          <w:rFonts w:eastAsia="Arial"/>
          <w:sz w:val="28"/>
          <w:szCs w:val="28"/>
        </w:rPr>
        <w:t>ls</w:t>
      </w:r>
      <w:r w:rsidRPr="00D96E4C">
        <w:rPr>
          <w:rFonts w:eastAsia="Arial"/>
          <w:spacing w:val="21"/>
          <w:sz w:val="28"/>
          <w:szCs w:val="28"/>
        </w:rPr>
        <w:t xml:space="preserve"> </w:t>
      </w:r>
      <w:r w:rsidRPr="00D96E4C">
        <w:rPr>
          <w:rFonts w:eastAsia="Arial"/>
          <w:sz w:val="28"/>
          <w:szCs w:val="28"/>
        </w:rPr>
        <w:t>t</w:t>
      </w:r>
      <w:r w:rsidRPr="00D96E4C">
        <w:rPr>
          <w:rFonts w:eastAsia="Arial"/>
          <w:spacing w:val="-2"/>
          <w:sz w:val="28"/>
          <w:szCs w:val="28"/>
        </w:rPr>
        <w:t>h</w:t>
      </w:r>
      <w:r w:rsidRPr="00D96E4C">
        <w:rPr>
          <w:rFonts w:eastAsia="Arial"/>
          <w:sz w:val="28"/>
          <w:szCs w:val="28"/>
        </w:rPr>
        <w:t>e</w:t>
      </w:r>
      <w:r w:rsidRPr="00D96E4C">
        <w:rPr>
          <w:rFonts w:eastAsia="Arial"/>
          <w:spacing w:val="18"/>
          <w:sz w:val="28"/>
          <w:szCs w:val="28"/>
        </w:rPr>
        <w:t xml:space="preserve"> </w:t>
      </w:r>
      <w:r w:rsidRPr="00D96E4C">
        <w:rPr>
          <w:rFonts w:eastAsia="Arial"/>
          <w:sz w:val="28"/>
          <w:szCs w:val="28"/>
        </w:rPr>
        <w:t>c</w:t>
      </w:r>
      <w:r w:rsidRPr="00D96E4C">
        <w:rPr>
          <w:rFonts w:eastAsia="Arial"/>
          <w:spacing w:val="3"/>
          <w:sz w:val="28"/>
          <w:szCs w:val="28"/>
        </w:rPr>
        <w:t>o</w:t>
      </w:r>
      <w:r w:rsidRPr="00D96E4C">
        <w:rPr>
          <w:rFonts w:eastAsia="Arial"/>
          <w:spacing w:val="-1"/>
          <w:sz w:val="28"/>
          <w:szCs w:val="28"/>
        </w:rPr>
        <w:t>d</w:t>
      </w:r>
      <w:r w:rsidRPr="00D96E4C">
        <w:rPr>
          <w:rFonts w:eastAsia="Arial"/>
          <w:sz w:val="28"/>
          <w:szCs w:val="28"/>
        </w:rPr>
        <w:t>e</w:t>
      </w:r>
      <w:r w:rsidRPr="00D96E4C">
        <w:rPr>
          <w:rFonts w:eastAsia="Arial"/>
          <w:spacing w:val="16"/>
          <w:sz w:val="28"/>
          <w:szCs w:val="28"/>
        </w:rPr>
        <w:t xml:space="preserve"> </w:t>
      </w:r>
      <w:r w:rsidRPr="00D96E4C">
        <w:rPr>
          <w:rFonts w:eastAsia="Arial"/>
          <w:spacing w:val="3"/>
          <w:sz w:val="28"/>
          <w:szCs w:val="28"/>
        </w:rPr>
        <w:t>g</w:t>
      </w:r>
      <w:r w:rsidRPr="00D96E4C">
        <w:rPr>
          <w:rFonts w:eastAsia="Arial"/>
          <w:spacing w:val="-1"/>
          <w:sz w:val="28"/>
          <w:szCs w:val="28"/>
        </w:rPr>
        <w:t>en</w:t>
      </w:r>
      <w:r w:rsidRPr="00D96E4C">
        <w:rPr>
          <w:rFonts w:eastAsia="Arial"/>
          <w:spacing w:val="3"/>
          <w:sz w:val="28"/>
          <w:szCs w:val="28"/>
        </w:rPr>
        <w:t>e</w:t>
      </w:r>
      <w:r w:rsidRPr="00D96E4C">
        <w:rPr>
          <w:rFonts w:eastAsia="Arial"/>
          <w:spacing w:val="-1"/>
          <w:sz w:val="28"/>
          <w:szCs w:val="28"/>
        </w:rPr>
        <w:t>r</w:t>
      </w:r>
      <w:r w:rsidRPr="00D96E4C">
        <w:rPr>
          <w:rFonts w:eastAsia="Arial"/>
          <w:spacing w:val="3"/>
          <w:sz w:val="28"/>
          <w:szCs w:val="28"/>
        </w:rPr>
        <w:t>a</w:t>
      </w:r>
      <w:r w:rsidRPr="00D96E4C">
        <w:rPr>
          <w:rFonts w:eastAsia="Arial"/>
          <w:sz w:val="28"/>
          <w:szCs w:val="28"/>
        </w:rPr>
        <w:t>t</w:t>
      </w:r>
      <w:r w:rsidRPr="00D96E4C">
        <w:rPr>
          <w:rFonts w:eastAsia="Arial"/>
          <w:spacing w:val="-2"/>
          <w:sz w:val="28"/>
          <w:szCs w:val="28"/>
        </w:rPr>
        <w:t>e</w:t>
      </w:r>
      <w:r w:rsidRPr="00D96E4C">
        <w:rPr>
          <w:rFonts w:eastAsia="Arial"/>
          <w:sz w:val="28"/>
          <w:szCs w:val="28"/>
        </w:rPr>
        <w:t>d</w:t>
      </w:r>
      <w:r w:rsidRPr="00D96E4C">
        <w:rPr>
          <w:rFonts w:eastAsia="Arial"/>
          <w:spacing w:val="14"/>
          <w:sz w:val="28"/>
          <w:szCs w:val="28"/>
        </w:rPr>
        <w:t xml:space="preserve"> </w:t>
      </w:r>
      <w:r w:rsidRPr="00D96E4C">
        <w:rPr>
          <w:rFonts w:eastAsia="Arial"/>
          <w:spacing w:val="3"/>
          <w:sz w:val="28"/>
          <w:szCs w:val="28"/>
        </w:rPr>
        <w:t>b</w:t>
      </w:r>
      <w:r w:rsidRPr="00D96E4C">
        <w:rPr>
          <w:rFonts w:eastAsia="Arial"/>
          <w:sz w:val="28"/>
          <w:szCs w:val="28"/>
        </w:rPr>
        <w:t>y</w:t>
      </w:r>
      <w:r w:rsidRPr="00D96E4C">
        <w:rPr>
          <w:rFonts w:eastAsia="Arial"/>
          <w:spacing w:val="15"/>
          <w:sz w:val="28"/>
          <w:szCs w:val="28"/>
        </w:rPr>
        <w:t xml:space="preserve"> </w:t>
      </w:r>
      <w:r w:rsidRPr="00D96E4C">
        <w:rPr>
          <w:rFonts w:eastAsia="Arial"/>
          <w:sz w:val="28"/>
          <w:szCs w:val="28"/>
        </w:rPr>
        <w:t>C</w:t>
      </w:r>
      <w:r w:rsidRPr="00D96E4C">
        <w:rPr>
          <w:rFonts w:eastAsia="Arial"/>
          <w:spacing w:val="2"/>
          <w:sz w:val="28"/>
          <w:szCs w:val="28"/>
        </w:rPr>
        <w:t>A</w:t>
      </w:r>
      <w:r w:rsidRPr="00D96E4C">
        <w:rPr>
          <w:rFonts w:eastAsia="Arial"/>
          <w:spacing w:val="1"/>
          <w:sz w:val="28"/>
          <w:szCs w:val="28"/>
        </w:rPr>
        <w:t>S</w:t>
      </w:r>
      <w:r w:rsidRPr="00D96E4C">
        <w:rPr>
          <w:rFonts w:eastAsia="Arial"/>
          <w:sz w:val="28"/>
          <w:szCs w:val="28"/>
        </w:rPr>
        <w:t>E</w:t>
      </w:r>
      <w:r w:rsidRPr="00D96E4C">
        <w:rPr>
          <w:rFonts w:eastAsia="Arial"/>
          <w:spacing w:val="16"/>
          <w:sz w:val="28"/>
          <w:szCs w:val="28"/>
        </w:rPr>
        <w:t xml:space="preserve"> </w:t>
      </w:r>
      <w:r w:rsidRPr="00D96E4C">
        <w:rPr>
          <w:rFonts w:eastAsia="Arial"/>
          <w:sz w:val="28"/>
          <w:szCs w:val="28"/>
        </w:rPr>
        <w:t>t</w:t>
      </w:r>
      <w:r w:rsidRPr="00D96E4C">
        <w:rPr>
          <w:rFonts w:eastAsia="Arial"/>
          <w:spacing w:val="-2"/>
          <w:sz w:val="28"/>
          <w:szCs w:val="28"/>
        </w:rPr>
        <w:t>o</w:t>
      </w:r>
      <w:r w:rsidRPr="00D96E4C">
        <w:rPr>
          <w:rFonts w:eastAsia="Arial"/>
          <w:spacing w:val="-1"/>
          <w:sz w:val="28"/>
          <w:szCs w:val="28"/>
        </w:rPr>
        <w:t>o</w:t>
      </w:r>
      <w:r w:rsidRPr="00D96E4C">
        <w:rPr>
          <w:rFonts w:eastAsia="Arial"/>
          <w:spacing w:val="5"/>
          <w:sz w:val="28"/>
          <w:szCs w:val="28"/>
        </w:rPr>
        <w:t>l</w:t>
      </w:r>
      <w:r w:rsidRPr="00D96E4C">
        <w:rPr>
          <w:rFonts w:eastAsia="Arial"/>
          <w:sz w:val="28"/>
          <w:szCs w:val="28"/>
        </w:rPr>
        <w:t>s is</w:t>
      </w:r>
      <w:r w:rsidRPr="00D96E4C">
        <w:rPr>
          <w:rFonts w:eastAsia="Arial"/>
          <w:spacing w:val="-2"/>
          <w:sz w:val="28"/>
          <w:szCs w:val="28"/>
        </w:rPr>
        <w:t xml:space="preserve"> </w:t>
      </w:r>
      <w:r w:rsidRPr="00D96E4C">
        <w:rPr>
          <w:rFonts w:eastAsia="Arial"/>
          <w:sz w:val="28"/>
          <w:szCs w:val="28"/>
        </w:rPr>
        <w:t>in</w:t>
      </w:r>
      <w:r w:rsidRPr="00D96E4C">
        <w:rPr>
          <w:rFonts w:eastAsia="Arial"/>
          <w:spacing w:val="-2"/>
          <w:sz w:val="28"/>
          <w:szCs w:val="28"/>
        </w:rPr>
        <w:t>e</w:t>
      </w:r>
      <w:r w:rsidRPr="00D96E4C">
        <w:rPr>
          <w:rFonts w:eastAsia="Arial"/>
          <w:spacing w:val="4"/>
          <w:sz w:val="28"/>
          <w:szCs w:val="28"/>
        </w:rPr>
        <w:t>f</w:t>
      </w:r>
      <w:r w:rsidRPr="00D96E4C">
        <w:rPr>
          <w:rFonts w:eastAsia="Arial"/>
          <w:sz w:val="28"/>
          <w:szCs w:val="28"/>
        </w:rPr>
        <w:t>fici</w:t>
      </w:r>
      <w:r w:rsidRPr="00D96E4C">
        <w:rPr>
          <w:rFonts w:eastAsia="Arial"/>
          <w:spacing w:val="4"/>
          <w:sz w:val="28"/>
          <w:szCs w:val="28"/>
        </w:rPr>
        <w:t>e</w:t>
      </w:r>
      <w:r w:rsidRPr="00D96E4C">
        <w:rPr>
          <w:rFonts w:eastAsia="Arial"/>
          <w:spacing w:val="-1"/>
          <w:sz w:val="28"/>
          <w:szCs w:val="28"/>
        </w:rPr>
        <w:t>n</w:t>
      </w:r>
      <w:r w:rsidRPr="00D96E4C">
        <w:rPr>
          <w:rFonts w:eastAsia="Arial"/>
          <w:sz w:val="28"/>
          <w:szCs w:val="28"/>
        </w:rPr>
        <w:t>t.</w:t>
      </w:r>
      <w:r w:rsidRPr="00D96E4C">
        <w:rPr>
          <w:rFonts w:eastAsia="Arial"/>
          <w:spacing w:val="-14"/>
          <w:sz w:val="28"/>
          <w:szCs w:val="28"/>
        </w:rPr>
        <w:t xml:space="preserve"> </w:t>
      </w:r>
      <w:r w:rsidRPr="00D96E4C">
        <w:rPr>
          <w:rFonts w:eastAsia="Arial"/>
          <w:sz w:val="28"/>
          <w:szCs w:val="28"/>
        </w:rPr>
        <w:t>C</w:t>
      </w:r>
      <w:r w:rsidRPr="00D96E4C">
        <w:rPr>
          <w:rFonts w:eastAsia="Arial"/>
          <w:spacing w:val="1"/>
          <w:sz w:val="28"/>
          <w:szCs w:val="28"/>
        </w:rPr>
        <w:t>AS</w:t>
      </w:r>
      <w:r w:rsidRPr="00D96E4C">
        <w:rPr>
          <w:rFonts w:eastAsia="Arial"/>
          <w:sz w:val="28"/>
          <w:szCs w:val="28"/>
        </w:rPr>
        <w:t>E</w:t>
      </w:r>
      <w:r w:rsidRPr="00D96E4C">
        <w:rPr>
          <w:rFonts w:eastAsia="Arial"/>
          <w:spacing w:val="-7"/>
          <w:sz w:val="28"/>
          <w:szCs w:val="28"/>
        </w:rPr>
        <w:t xml:space="preserve"> </w:t>
      </w:r>
      <w:r w:rsidRPr="00D96E4C">
        <w:rPr>
          <w:rFonts w:eastAsia="Arial"/>
          <w:spacing w:val="3"/>
          <w:sz w:val="28"/>
          <w:szCs w:val="28"/>
        </w:rPr>
        <w:t>t</w:t>
      </w:r>
      <w:r w:rsidRPr="00D96E4C">
        <w:rPr>
          <w:rFonts w:eastAsia="Arial"/>
          <w:spacing w:val="-1"/>
          <w:sz w:val="28"/>
          <w:szCs w:val="28"/>
        </w:rPr>
        <w:t>oo</w:t>
      </w:r>
      <w:r w:rsidRPr="00D96E4C">
        <w:rPr>
          <w:rFonts w:eastAsia="Arial"/>
          <w:sz w:val="28"/>
          <w:szCs w:val="28"/>
        </w:rPr>
        <w:t>ls</w:t>
      </w:r>
      <w:r w:rsidRPr="00D96E4C">
        <w:rPr>
          <w:rFonts w:eastAsia="Arial"/>
          <w:spacing w:val="-1"/>
          <w:sz w:val="28"/>
          <w:szCs w:val="28"/>
        </w:rPr>
        <w:t xml:space="preserve"> </w:t>
      </w:r>
      <w:r w:rsidRPr="00D96E4C">
        <w:rPr>
          <w:rFonts w:eastAsia="Arial"/>
          <w:sz w:val="28"/>
          <w:szCs w:val="28"/>
        </w:rPr>
        <w:t>c</w:t>
      </w:r>
      <w:r w:rsidRPr="00D96E4C">
        <w:rPr>
          <w:rFonts w:eastAsia="Arial"/>
          <w:spacing w:val="3"/>
          <w:sz w:val="28"/>
          <w:szCs w:val="28"/>
        </w:rPr>
        <w:t>a</w:t>
      </w:r>
      <w:r w:rsidRPr="00D96E4C">
        <w:rPr>
          <w:rFonts w:eastAsia="Arial"/>
          <w:spacing w:val="-1"/>
          <w:sz w:val="28"/>
          <w:szCs w:val="28"/>
        </w:rPr>
        <w:t>nn</w:t>
      </w:r>
      <w:r w:rsidRPr="00D96E4C">
        <w:rPr>
          <w:rFonts w:eastAsia="Arial"/>
          <w:spacing w:val="3"/>
          <w:sz w:val="28"/>
          <w:szCs w:val="28"/>
        </w:rPr>
        <w:t>o</w:t>
      </w:r>
      <w:r w:rsidRPr="00D96E4C">
        <w:rPr>
          <w:rFonts w:eastAsia="Arial"/>
          <w:sz w:val="28"/>
          <w:szCs w:val="28"/>
        </w:rPr>
        <w:t>t</w:t>
      </w:r>
      <w:r w:rsidRPr="00D96E4C">
        <w:rPr>
          <w:rFonts w:eastAsia="Arial"/>
          <w:spacing w:val="-9"/>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4"/>
          <w:sz w:val="28"/>
          <w:szCs w:val="28"/>
        </w:rPr>
        <w:t xml:space="preserve"> </w:t>
      </w:r>
      <w:r w:rsidRPr="00D96E4C">
        <w:rPr>
          <w:rFonts w:eastAsia="Arial"/>
          <w:sz w:val="28"/>
          <w:szCs w:val="28"/>
        </w:rPr>
        <w:t>i</w:t>
      </w:r>
      <w:r w:rsidRPr="00D96E4C">
        <w:rPr>
          <w:rFonts w:eastAsia="Arial"/>
          <w:spacing w:val="3"/>
          <w:sz w:val="28"/>
          <w:szCs w:val="28"/>
        </w:rPr>
        <w:t>n</w:t>
      </w:r>
      <w:r w:rsidRPr="00D96E4C">
        <w:rPr>
          <w:rFonts w:eastAsia="Arial"/>
          <w:sz w:val="28"/>
          <w:szCs w:val="28"/>
        </w:rPr>
        <w:t>t</w:t>
      </w:r>
      <w:r w:rsidRPr="00D96E4C">
        <w:rPr>
          <w:rFonts w:eastAsia="Arial"/>
          <w:spacing w:val="3"/>
          <w:sz w:val="28"/>
          <w:szCs w:val="28"/>
        </w:rPr>
        <w:t>e</w:t>
      </w:r>
      <w:r w:rsidRPr="00D96E4C">
        <w:rPr>
          <w:rFonts w:eastAsia="Arial"/>
          <w:spacing w:val="-1"/>
          <w:sz w:val="28"/>
          <w:szCs w:val="28"/>
        </w:rPr>
        <w:t>gr</w:t>
      </w:r>
      <w:r w:rsidRPr="00D96E4C">
        <w:rPr>
          <w:rFonts w:eastAsia="Arial"/>
          <w:spacing w:val="3"/>
          <w:sz w:val="28"/>
          <w:szCs w:val="28"/>
        </w:rPr>
        <w:t>a</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d</w:t>
      </w:r>
      <w:r w:rsidRPr="00D96E4C">
        <w:rPr>
          <w:rFonts w:eastAsia="Arial"/>
          <w:sz w:val="28"/>
          <w:szCs w:val="28"/>
        </w:rPr>
        <w:t>.</w:t>
      </w:r>
    </w:p>
    <w:p w:rsidR="008809F8" w:rsidRPr="00D96E4C" w:rsidRDefault="008809F8" w:rsidP="008502D2">
      <w:pPr>
        <w:spacing w:before="8" w:line="180" w:lineRule="exact"/>
        <w:jc w:val="both"/>
        <w:rPr>
          <w:sz w:val="19"/>
          <w:szCs w:val="19"/>
        </w:rPr>
      </w:pPr>
    </w:p>
    <w:p w:rsidR="008809F8" w:rsidRPr="00D96E4C" w:rsidRDefault="008809F8" w:rsidP="008502D2">
      <w:pPr>
        <w:spacing w:line="300" w:lineRule="exact"/>
        <w:ind w:left="100"/>
        <w:jc w:val="both"/>
        <w:rPr>
          <w:rFonts w:eastAsia="Arial"/>
          <w:sz w:val="28"/>
          <w:szCs w:val="28"/>
        </w:rPr>
      </w:pPr>
      <w:r w:rsidRPr="00D96E4C">
        <w:rPr>
          <w:rFonts w:eastAsia="Arial"/>
          <w:b/>
          <w:position w:val="-1"/>
          <w:sz w:val="28"/>
          <w:szCs w:val="28"/>
        </w:rPr>
        <w:t>Re</w:t>
      </w:r>
      <w:r w:rsidRPr="00D96E4C">
        <w:rPr>
          <w:rFonts w:eastAsia="Arial"/>
          <w:b/>
          <w:spacing w:val="2"/>
          <w:position w:val="-1"/>
          <w:sz w:val="28"/>
          <w:szCs w:val="28"/>
        </w:rPr>
        <w:t>q</w:t>
      </w:r>
      <w:r w:rsidRPr="00D96E4C">
        <w:rPr>
          <w:rFonts w:eastAsia="Arial"/>
          <w:b/>
          <w:spacing w:val="-2"/>
          <w:position w:val="-1"/>
          <w:sz w:val="28"/>
          <w:szCs w:val="28"/>
        </w:rPr>
        <w:t>u</w:t>
      </w:r>
      <w:r w:rsidRPr="00D96E4C">
        <w:rPr>
          <w:rFonts w:eastAsia="Arial"/>
          <w:b/>
          <w:position w:val="-1"/>
          <w:sz w:val="28"/>
          <w:szCs w:val="28"/>
        </w:rPr>
        <w:t>i</w:t>
      </w:r>
      <w:r w:rsidRPr="00D96E4C">
        <w:rPr>
          <w:rFonts w:eastAsia="Arial"/>
          <w:b/>
          <w:spacing w:val="1"/>
          <w:position w:val="-1"/>
          <w:sz w:val="28"/>
          <w:szCs w:val="28"/>
        </w:rPr>
        <w:t>r</w:t>
      </w:r>
      <w:r w:rsidRPr="00D96E4C">
        <w:rPr>
          <w:rFonts w:eastAsia="Arial"/>
          <w:b/>
          <w:spacing w:val="-1"/>
          <w:position w:val="-1"/>
          <w:sz w:val="28"/>
          <w:szCs w:val="28"/>
        </w:rPr>
        <w:t>e</w:t>
      </w:r>
      <w:r w:rsidRPr="00D96E4C">
        <w:rPr>
          <w:rFonts w:eastAsia="Arial"/>
          <w:b/>
          <w:spacing w:val="2"/>
          <w:position w:val="-1"/>
          <w:sz w:val="28"/>
          <w:szCs w:val="28"/>
        </w:rPr>
        <w:t>m</w:t>
      </w:r>
      <w:r w:rsidRPr="00D96E4C">
        <w:rPr>
          <w:rFonts w:eastAsia="Arial"/>
          <w:b/>
          <w:spacing w:val="3"/>
          <w:position w:val="-1"/>
          <w:sz w:val="28"/>
          <w:szCs w:val="28"/>
        </w:rPr>
        <w:t>e</w:t>
      </w:r>
      <w:r w:rsidRPr="00D96E4C">
        <w:rPr>
          <w:rFonts w:eastAsia="Arial"/>
          <w:b/>
          <w:spacing w:val="-2"/>
          <w:position w:val="-1"/>
          <w:sz w:val="28"/>
          <w:szCs w:val="28"/>
        </w:rPr>
        <w:t>n</w:t>
      </w:r>
      <w:r w:rsidRPr="00D96E4C">
        <w:rPr>
          <w:rFonts w:eastAsia="Arial"/>
          <w:b/>
          <w:spacing w:val="3"/>
          <w:position w:val="-1"/>
          <w:sz w:val="28"/>
          <w:szCs w:val="28"/>
        </w:rPr>
        <w:t>t</w:t>
      </w:r>
      <w:r w:rsidRPr="00D96E4C">
        <w:rPr>
          <w:rFonts w:eastAsia="Arial"/>
          <w:b/>
          <w:position w:val="-1"/>
          <w:sz w:val="28"/>
          <w:szCs w:val="28"/>
        </w:rPr>
        <w:t>s</w:t>
      </w:r>
      <w:r w:rsidRPr="00D96E4C">
        <w:rPr>
          <w:rFonts w:eastAsia="Arial"/>
          <w:b/>
          <w:spacing w:val="-20"/>
          <w:position w:val="-1"/>
          <w:sz w:val="28"/>
          <w:szCs w:val="28"/>
        </w:rPr>
        <w:t xml:space="preserve"> </w:t>
      </w:r>
      <w:r w:rsidRPr="00D96E4C">
        <w:rPr>
          <w:rFonts w:eastAsia="Arial"/>
          <w:b/>
          <w:position w:val="-1"/>
          <w:sz w:val="28"/>
          <w:szCs w:val="28"/>
        </w:rPr>
        <w:t>R</w:t>
      </w:r>
      <w:r w:rsidRPr="00D96E4C">
        <w:rPr>
          <w:rFonts w:eastAsia="Arial"/>
          <w:b/>
          <w:spacing w:val="4"/>
          <w:position w:val="-1"/>
          <w:sz w:val="28"/>
          <w:szCs w:val="28"/>
        </w:rPr>
        <w:t>i</w:t>
      </w:r>
      <w:r w:rsidRPr="00D96E4C">
        <w:rPr>
          <w:rFonts w:eastAsia="Arial"/>
          <w:b/>
          <w:spacing w:val="-1"/>
          <w:position w:val="-1"/>
          <w:sz w:val="28"/>
          <w:szCs w:val="28"/>
        </w:rPr>
        <w:t>s</w:t>
      </w:r>
      <w:r w:rsidRPr="00D96E4C">
        <w:rPr>
          <w:rFonts w:eastAsia="Arial"/>
          <w:b/>
          <w:spacing w:val="3"/>
          <w:position w:val="-1"/>
          <w:sz w:val="28"/>
          <w:szCs w:val="28"/>
        </w:rPr>
        <w:t>k</w:t>
      </w:r>
      <w:r w:rsidRPr="00D96E4C">
        <w:rPr>
          <w:rFonts w:eastAsia="Arial"/>
          <w:b/>
          <w:spacing w:val="-1"/>
          <w:position w:val="-1"/>
          <w:sz w:val="28"/>
          <w:szCs w:val="28"/>
        </w:rPr>
        <w:t>s</w:t>
      </w:r>
      <w:r w:rsidRPr="00D96E4C">
        <w:rPr>
          <w:rFonts w:eastAsia="Arial"/>
          <w:b/>
          <w:position w:val="-1"/>
          <w:sz w:val="28"/>
          <w:szCs w:val="28"/>
        </w:rPr>
        <w:t>:</w:t>
      </w:r>
    </w:p>
    <w:p w:rsidR="008809F8" w:rsidRPr="00D96E4C" w:rsidRDefault="008809F8" w:rsidP="008502D2">
      <w:pPr>
        <w:spacing w:before="9" w:line="180" w:lineRule="exact"/>
        <w:jc w:val="both"/>
        <w:rPr>
          <w:sz w:val="18"/>
          <w:szCs w:val="18"/>
        </w:rPr>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before="22"/>
        <w:ind w:left="100"/>
        <w:jc w:val="both"/>
        <w:rPr>
          <w:rFonts w:eastAsia="Cambria"/>
          <w:sz w:val="22"/>
          <w:szCs w:val="22"/>
        </w:rPr>
        <w:sectPr w:rsidR="008809F8" w:rsidRPr="00D96E4C" w:rsidSect="009D4786">
          <w:pgSz w:w="12240" w:h="15840"/>
          <w:pgMar w:top="1480" w:right="1340" w:bottom="280" w:left="1340" w:header="720" w:footer="720" w:gutter="0"/>
          <w:cols w:space="720"/>
        </w:sectPr>
      </w:pPr>
      <w:r w:rsidRPr="00D96E4C">
        <w:rPr>
          <w:rFonts w:eastAsia="Cambria"/>
          <w:sz w:val="22"/>
          <w:szCs w:val="22"/>
        </w:rPr>
        <w:t xml:space="preserve">                                                                                                                             </w:t>
      </w:r>
      <w:r w:rsidRPr="00D96E4C">
        <w:rPr>
          <w:rFonts w:eastAsia="Cambria"/>
          <w:spacing w:val="18"/>
          <w:sz w:val="22"/>
          <w:szCs w:val="22"/>
        </w:rPr>
        <w:t xml:space="preserve"> </w:t>
      </w:r>
    </w:p>
    <w:p w:rsidR="008809F8" w:rsidRPr="00D96E4C" w:rsidRDefault="008809F8" w:rsidP="008502D2">
      <w:pPr>
        <w:spacing w:before="57" w:line="273" w:lineRule="auto"/>
        <w:ind w:left="100" w:right="59" w:firstLine="721"/>
        <w:jc w:val="both"/>
        <w:rPr>
          <w:rFonts w:eastAsia="Arial"/>
          <w:sz w:val="28"/>
          <w:szCs w:val="28"/>
        </w:rPr>
      </w:pPr>
      <w:r w:rsidRPr="00D96E4C">
        <w:rPr>
          <w:rFonts w:eastAsia="Arial"/>
          <w:sz w:val="28"/>
          <w:szCs w:val="28"/>
        </w:rPr>
        <w:lastRenderedPageBreak/>
        <w:t>Ch</w:t>
      </w:r>
      <w:r w:rsidRPr="00D96E4C">
        <w:rPr>
          <w:rFonts w:eastAsia="Arial"/>
          <w:spacing w:val="-2"/>
          <w:sz w:val="28"/>
          <w:szCs w:val="28"/>
        </w:rPr>
        <w:t>a</w:t>
      </w:r>
      <w:r w:rsidRPr="00D96E4C">
        <w:rPr>
          <w:rFonts w:eastAsia="Arial"/>
          <w:spacing w:val="3"/>
          <w:sz w:val="28"/>
          <w:szCs w:val="28"/>
        </w:rPr>
        <w:t>n</w:t>
      </w:r>
      <w:r w:rsidRPr="00D96E4C">
        <w:rPr>
          <w:rFonts w:eastAsia="Arial"/>
          <w:spacing w:val="-1"/>
          <w:sz w:val="28"/>
          <w:szCs w:val="28"/>
        </w:rPr>
        <w:t>ge</w:t>
      </w:r>
      <w:r w:rsidRPr="00D96E4C">
        <w:rPr>
          <w:rFonts w:eastAsia="Arial"/>
          <w:sz w:val="28"/>
          <w:szCs w:val="28"/>
        </w:rPr>
        <w:t>s</w:t>
      </w:r>
      <w:r w:rsidRPr="00D96E4C">
        <w:rPr>
          <w:rFonts w:eastAsia="Arial"/>
          <w:spacing w:val="11"/>
          <w:sz w:val="28"/>
          <w:szCs w:val="28"/>
        </w:rPr>
        <w:t xml:space="preserve"> </w:t>
      </w:r>
      <w:r w:rsidRPr="00D96E4C">
        <w:rPr>
          <w:rFonts w:eastAsia="Arial"/>
          <w:sz w:val="28"/>
          <w:szCs w:val="28"/>
        </w:rPr>
        <w:t>to</w:t>
      </w:r>
      <w:r w:rsidRPr="00D96E4C">
        <w:rPr>
          <w:rFonts w:eastAsia="Arial"/>
          <w:spacing w:val="18"/>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qu</w:t>
      </w:r>
      <w:r w:rsidRPr="00D96E4C">
        <w:rPr>
          <w:rFonts w:eastAsia="Arial"/>
          <w:spacing w:val="5"/>
          <w:sz w:val="28"/>
          <w:szCs w:val="28"/>
        </w:rPr>
        <w:t>i</w:t>
      </w:r>
      <w:r w:rsidRPr="00D96E4C">
        <w:rPr>
          <w:rFonts w:eastAsia="Arial"/>
          <w:spacing w:val="-1"/>
          <w:sz w:val="28"/>
          <w:szCs w:val="28"/>
        </w:rPr>
        <w:t>re</w:t>
      </w:r>
      <w:r w:rsidRPr="00D96E4C">
        <w:rPr>
          <w:rFonts w:eastAsia="Arial"/>
          <w:spacing w:val="3"/>
          <w:sz w:val="28"/>
          <w:szCs w:val="28"/>
        </w:rPr>
        <w:t>m</w:t>
      </w:r>
      <w:r w:rsidRPr="00D96E4C">
        <w:rPr>
          <w:rFonts w:eastAsia="Arial"/>
          <w:spacing w:val="-1"/>
          <w:sz w:val="28"/>
          <w:szCs w:val="28"/>
        </w:rPr>
        <w:t>e</w:t>
      </w:r>
      <w:r w:rsidRPr="00D96E4C">
        <w:rPr>
          <w:rFonts w:eastAsia="Arial"/>
          <w:spacing w:val="3"/>
          <w:sz w:val="28"/>
          <w:szCs w:val="28"/>
        </w:rPr>
        <w:t>n</w:t>
      </w:r>
      <w:r w:rsidRPr="00D96E4C">
        <w:rPr>
          <w:rFonts w:eastAsia="Arial"/>
          <w:sz w:val="28"/>
          <w:szCs w:val="28"/>
        </w:rPr>
        <w:t xml:space="preserve">ts </w:t>
      </w:r>
      <w:r w:rsidRPr="00D96E4C">
        <w:rPr>
          <w:rFonts w:eastAsia="Arial"/>
          <w:spacing w:val="4"/>
          <w:sz w:val="28"/>
          <w:szCs w:val="28"/>
        </w:rPr>
        <w:t>t</w:t>
      </w:r>
      <w:r w:rsidRPr="00D96E4C">
        <w:rPr>
          <w:rFonts w:eastAsia="Arial"/>
          <w:spacing w:val="-1"/>
          <w:sz w:val="28"/>
          <w:szCs w:val="28"/>
        </w:rPr>
        <w:t>ha</w:t>
      </w:r>
      <w:r w:rsidRPr="00D96E4C">
        <w:rPr>
          <w:rFonts w:eastAsia="Arial"/>
          <w:sz w:val="28"/>
          <w:szCs w:val="28"/>
        </w:rPr>
        <w:t>t</w:t>
      </w:r>
      <w:r w:rsidRPr="00D96E4C">
        <w:rPr>
          <w:rFonts w:eastAsia="Arial"/>
          <w:spacing w:val="16"/>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qu</w:t>
      </w:r>
      <w:r w:rsidRPr="00D96E4C">
        <w:rPr>
          <w:rFonts w:eastAsia="Arial"/>
          <w:spacing w:val="5"/>
          <w:sz w:val="28"/>
          <w:szCs w:val="28"/>
        </w:rPr>
        <w:t>i</w:t>
      </w:r>
      <w:r w:rsidRPr="00D96E4C">
        <w:rPr>
          <w:rFonts w:eastAsia="Arial"/>
          <w:spacing w:val="-1"/>
          <w:sz w:val="28"/>
          <w:szCs w:val="28"/>
        </w:rPr>
        <w:t>r</w:t>
      </w:r>
      <w:r w:rsidRPr="00D96E4C">
        <w:rPr>
          <w:rFonts w:eastAsia="Arial"/>
          <w:sz w:val="28"/>
          <w:szCs w:val="28"/>
        </w:rPr>
        <w:t>e</w:t>
      </w:r>
      <w:r w:rsidRPr="00D96E4C">
        <w:rPr>
          <w:rFonts w:eastAsia="Arial"/>
          <w:spacing w:val="8"/>
          <w:sz w:val="28"/>
          <w:szCs w:val="28"/>
        </w:rPr>
        <w:t xml:space="preserve"> </w:t>
      </w:r>
      <w:r w:rsidRPr="00D96E4C">
        <w:rPr>
          <w:rFonts w:eastAsia="Arial"/>
          <w:spacing w:val="3"/>
          <w:sz w:val="28"/>
          <w:szCs w:val="28"/>
        </w:rPr>
        <w:t>m</w:t>
      </w:r>
      <w:r w:rsidRPr="00D96E4C">
        <w:rPr>
          <w:rFonts w:eastAsia="Arial"/>
          <w:spacing w:val="-1"/>
          <w:sz w:val="28"/>
          <w:szCs w:val="28"/>
        </w:rPr>
        <w:t>a</w:t>
      </w:r>
      <w:r w:rsidRPr="00D96E4C">
        <w:rPr>
          <w:rFonts w:eastAsia="Arial"/>
          <w:sz w:val="28"/>
          <w:szCs w:val="28"/>
        </w:rPr>
        <w:t>j</w:t>
      </w:r>
      <w:r w:rsidRPr="00D96E4C">
        <w:rPr>
          <w:rFonts w:eastAsia="Arial"/>
          <w:spacing w:val="4"/>
          <w:sz w:val="28"/>
          <w:szCs w:val="28"/>
        </w:rPr>
        <w:t>o</w:t>
      </w:r>
      <w:r w:rsidRPr="00D96E4C">
        <w:rPr>
          <w:rFonts w:eastAsia="Arial"/>
          <w:sz w:val="28"/>
          <w:szCs w:val="28"/>
        </w:rPr>
        <w:t>r</w:t>
      </w:r>
      <w:r w:rsidRPr="00D96E4C">
        <w:rPr>
          <w:rFonts w:eastAsia="Arial"/>
          <w:spacing w:val="8"/>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si</w:t>
      </w:r>
      <w:r w:rsidRPr="00D96E4C">
        <w:rPr>
          <w:rFonts w:eastAsia="Arial"/>
          <w:spacing w:val="4"/>
          <w:sz w:val="28"/>
          <w:szCs w:val="28"/>
        </w:rPr>
        <w:t>g</w:t>
      </w:r>
      <w:r w:rsidRPr="00D96E4C">
        <w:rPr>
          <w:rFonts w:eastAsia="Arial"/>
          <w:sz w:val="28"/>
          <w:szCs w:val="28"/>
        </w:rPr>
        <w:t>n</w:t>
      </w:r>
      <w:r w:rsidRPr="00D96E4C">
        <w:rPr>
          <w:rFonts w:eastAsia="Arial"/>
          <w:spacing w:val="13"/>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z w:val="28"/>
          <w:szCs w:val="28"/>
        </w:rPr>
        <w:t>wo</w:t>
      </w:r>
      <w:r w:rsidRPr="00D96E4C">
        <w:rPr>
          <w:rFonts w:eastAsia="Arial"/>
          <w:spacing w:val="-2"/>
          <w:sz w:val="28"/>
          <w:szCs w:val="28"/>
        </w:rPr>
        <w:t>r</w:t>
      </w:r>
      <w:r w:rsidRPr="00D96E4C">
        <w:rPr>
          <w:rFonts w:eastAsia="Arial"/>
          <w:sz w:val="28"/>
          <w:szCs w:val="28"/>
        </w:rPr>
        <w:t>k</w:t>
      </w:r>
      <w:r w:rsidRPr="00D96E4C">
        <w:rPr>
          <w:rFonts w:eastAsia="Arial"/>
          <w:spacing w:val="13"/>
          <w:sz w:val="28"/>
          <w:szCs w:val="28"/>
        </w:rPr>
        <w:t xml:space="preserve"> </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 xml:space="preserve">e </w:t>
      </w:r>
      <w:r w:rsidRPr="00D96E4C">
        <w:rPr>
          <w:rFonts w:eastAsia="Arial"/>
          <w:spacing w:val="-1"/>
          <w:sz w:val="28"/>
          <w:szCs w:val="28"/>
        </w:rPr>
        <w:t>pr</w:t>
      </w:r>
      <w:r w:rsidRPr="00D96E4C">
        <w:rPr>
          <w:rFonts w:eastAsia="Arial"/>
          <w:spacing w:val="3"/>
          <w:sz w:val="28"/>
          <w:szCs w:val="28"/>
        </w:rPr>
        <w:t>o</w:t>
      </w:r>
      <w:r w:rsidRPr="00D96E4C">
        <w:rPr>
          <w:rFonts w:eastAsia="Arial"/>
          <w:spacing w:val="-1"/>
          <w:sz w:val="28"/>
          <w:szCs w:val="28"/>
        </w:rPr>
        <w:t>po</w:t>
      </w:r>
      <w:r w:rsidRPr="00D96E4C">
        <w:rPr>
          <w:rFonts w:eastAsia="Arial"/>
          <w:spacing w:val="4"/>
          <w:sz w:val="28"/>
          <w:szCs w:val="28"/>
        </w:rPr>
        <w:t>s</w:t>
      </w:r>
      <w:r w:rsidRPr="00D96E4C">
        <w:rPr>
          <w:rFonts w:eastAsia="Arial"/>
          <w:spacing w:val="-1"/>
          <w:sz w:val="28"/>
          <w:szCs w:val="28"/>
        </w:rPr>
        <w:t>ed</w:t>
      </w:r>
      <w:r w:rsidRPr="00D96E4C">
        <w:rPr>
          <w:rFonts w:eastAsia="Arial"/>
          <w:sz w:val="28"/>
          <w:szCs w:val="28"/>
        </w:rPr>
        <w:t>.</w:t>
      </w:r>
      <w:r w:rsidRPr="00D96E4C">
        <w:rPr>
          <w:rFonts w:eastAsia="Arial"/>
          <w:spacing w:val="3"/>
          <w:sz w:val="28"/>
          <w:szCs w:val="28"/>
        </w:rPr>
        <w:t xml:space="preserve"> </w:t>
      </w:r>
      <w:r w:rsidRPr="00D96E4C">
        <w:rPr>
          <w:rFonts w:eastAsia="Arial"/>
          <w:spacing w:val="5"/>
          <w:sz w:val="28"/>
          <w:szCs w:val="28"/>
        </w:rPr>
        <w:t>C</w:t>
      </w:r>
      <w:r w:rsidRPr="00D96E4C">
        <w:rPr>
          <w:rFonts w:eastAsia="Arial"/>
          <w:spacing w:val="-1"/>
          <w:sz w:val="28"/>
          <w:szCs w:val="28"/>
        </w:rPr>
        <w:t>u</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o</w:t>
      </w:r>
      <w:r w:rsidRPr="00D96E4C">
        <w:rPr>
          <w:rFonts w:eastAsia="Arial"/>
          <w:spacing w:val="3"/>
          <w:sz w:val="28"/>
          <w:szCs w:val="28"/>
        </w:rPr>
        <w:t>m</w:t>
      </w:r>
      <w:r w:rsidRPr="00D96E4C">
        <w:rPr>
          <w:rFonts w:eastAsia="Arial"/>
          <w:spacing w:val="-1"/>
          <w:sz w:val="28"/>
          <w:szCs w:val="28"/>
        </w:rPr>
        <w:t>er</w:t>
      </w:r>
      <w:r w:rsidRPr="00D96E4C">
        <w:rPr>
          <w:rFonts w:eastAsia="Arial"/>
          <w:sz w:val="28"/>
          <w:szCs w:val="28"/>
        </w:rPr>
        <w:t>s</w:t>
      </w:r>
      <w:r w:rsidRPr="00D96E4C">
        <w:rPr>
          <w:rFonts w:eastAsia="Arial"/>
          <w:spacing w:val="1"/>
          <w:sz w:val="28"/>
          <w:szCs w:val="28"/>
        </w:rPr>
        <w:t xml:space="preserve"> </w:t>
      </w:r>
      <w:r w:rsidRPr="00D96E4C">
        <w:rPr>
          <w:rFonts w:eastAsia="Arial"/>
          <w:spacing w:val="4"/>
          <w:sz w:val="28"/>
          <w:szCs w:val="28"/>
        </w:rPr>
        <w:t>f</w:t>
      </w:r>
      <w:r w:rsidRPr="00D96E4C">
        <w:rPr>
          <w:rFonts w:eastAsia="Arial"/>
          <w:spacing w:val="-1"/>
          <w:sz w:val="28"/>
          <w:szCs w:val="28"/>
        </w:rPr>
        <w:t>a</w:t>
      </w:r>
      <w:r w:rsidRPr="00D96E4C">
        <w:rPr>
          <w:rFonts w:eastAsia="Arial"/>
          <w:sz w:val="28"/>
          <w:szCs w:val="28"/>
        </w:rPr>
        <w:t>il</w:t>
      </w:r>
      <w:r w:rsidRPr="00D96E4C">
        <w:rPr>
          <w:rFonts w:eastAsia="Arial"/>
          <w:spacing w:val="12"/>
          <w:sz w:val="28"/>
          <w:szCs w:val="28"/>
        </w:rPr>
        <w:t xml:space="preserve"> </w:t>
      </w:r>
      <w:r w:rsidRPr="00D96E4C">
        <w:rPr>
          <w:rFonts w:eastAsia="Arial"/>
          <w:sz w:val="28"/>
          <w:szCs w:val="28"/>
        </w:rPr>
        <w:t>to</w:t>
      </w:r>
      <w:r w:rsidRPr="00D96E4C">
        <w:rPr>
          <w:rFonts w:eastAsia="Arial"/>
          <w:spacing w:val="16"/>
          <w:sz w:val="28"/>
          <w:szCs w:val="28"/>
        </w:rPr>
        <w:t xml:space="preserve"> </w:t>
      </w:r>
      <w:r w:rsidRPr="00D96E4C">
        <w:rPr>
          <w:rFonts w:eastAsia="Arial"/>
          <w:spacing w:val="-1"/>
          <w:sz w:val="28"/>
          <w:szCs w:val="28"/>
        </w:rPr>
        <w:t>u</w:t>
      </w:r>
      <w:r w:rsidRPr="00D96E4C">
        <w:rPr>
          <w:rFonts w:eastAsia="Arial"/>
          <w:spacing w:val="3"/>
          <w:sz w:val="28"/>
          <w:szCs w:val="28"/>
        </w:rPr>
        <w:t>n</w:t>
      </w:r>
      <w:r w:rsidRPr="00D96E4C">
        <w:rPr>
          <w:rFonts w:eastAsia="Arial"/>
          <w:spacing w:val="-1"/>
          <w:sz w:val="28"/>
          <w:szCs w:val="28"/>
        </w:rPr>
        <w:t>de</w:t>
      </w:r>
      <w:r w:rsidRPr="00D96E4C">
        <w:rPr>
          <w:rFonts w:eastAsia="Arial"/>
          <w:spacing w:val="3"/>
          <w:sz w:val="28"/>
          <w:szCs w:val="28"/>
        </w:rPr>
        <w:t>r</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a</w:t>
      </w:r>
      <w:r w:rsidRPr="00D96E4C">
        <w:rPr>
          <w:rFonts w:eastAsia="Arial"/>
          <w:spacing w:val="3"/>
          <w:sz w:val="28"/>
          <w:szCs w:val="28"/>
        </w:rPr>
        <w:t>n</w:t>
      </w:r>
      <w:r w:rsidRPr="00D96E4C">
        <w:rPr>
          <w:rFonts w:eastAsia="Arial"/>
          <w:sz w:val="28"/>
          <w:szCs w:val="28"/>
        </w:rPr>
        <w:t>d t</w:t>
      </w:r>
      <w:r w:rsidRPr="00D96E4C">
        <w:rPr>
          <w:rFonts w:eastAsia="Arial"/>
          <w:spacing w:val="3"/>
          <w:sz w:val="28"/>
          <w:szCs w:val="28"/>
        </w:rPr>
        <w:t>h</w:t>
      </w:r>
      <w:r w:rsidRPr="00D96E4C">
        <w:rPr>
          <w:rFonts w:eastAsia="Arial"/>
          <w:sz w:val="28"/>
          <w:szCs w:val="28"/>
        </w:rPr>
        <w:t>e</w:t>
      </w:r>
      <w:r w:rsidRPr="00D96E4C">
        <w:rPr>
          <w:rFonts w:eastAsia="Arial"/>
          <w:spacing w:val="10"/>
          <w:sz w:val="28"/>
          <w:szCs w:val="28"/>
        </w:rPr>
        <w:t xml:space="preserve"> </w:t>
      </w:r>
      <w:r w:rsidRPr="00D96E4C">
        <w:rPr>
          <w:rFonts w:eastAsia="Arial"/>
          <w:sz w:val="28"/>
          <w:szCs w:val="28"/>
        </w:rPr>
        <w:t>i</w:t>
      </w:r>
      <w:r w:rsidRPr="00D96E4C">
        <w:rPr>
          <w:rFonts w:eastAsia="Arial"/>
          <w:spacing w:val="4"/>
          <w:sz w:val="28"/>
          <w:szCs w:val="28"/>
        </w:rPr>
        <w:t>m</w:t>
      </w:r>
      <w:r w:rsidRPr="00D96E4C">
        <w:rPr>
          <w:rFonts w:eastAsia="Arial"/>
          <w:spacing w:val="-1"/>
          <w:sz w:val="28"/>
          <w:szCs w:val="28"/>
        </w:rPr>
        <w:t>pa</w:t>
      </w:r>
      <w:r w:rsidRPr="00D96E4C">
        <w:rPr>
          <w:rFonts w:eastAsia="Arial"/>
          <w:sz w:val="28"/>
          <w:szCs w:val="28"/>
        </w:rPr>
        <w:t>ct</w:t>
      </w:r>
      <w:r w:rsidRPr="00D96E4C">
        <w:rPr>
          <w:rFonts w:eastAsia="Arial"/>
          <w:spacing w:val="12"/>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3"/>
          <w:sz w:val="28"/>
          <w:szCs w:val="28"/>
        </w:rPr>
        <w:t xml:space="preserve"> </w:t>
      </w:r>
      <w:r w:rsidRPr="00D96E4C">
        <w:rPr>
          <w:rFonts w:eastAsia="Arial"/>
          <w:spacing w:val="3"/>
          <w:sz w:val="28"/>
          <w:szCs w:val="28"/>
        </w:rPr>
        <w:t>r</w:t>
      </w:r>
      <w:r w:rsidRPr="00D96E4C">
        <w:rPr>
          <w:rFonts w:eastAsia="Arial"/>
          <w:spacing w:val="-1"/>
          <w:sz w:val="28"/>
          <w:szCs w:val="28"/>
        </w:rPr>
        <w:t>equ</w:t>
      </w:r>
      <w:r w:rsidRPr="00D96E4C">
        <w:rPr>
          <w:rFonts w:eastAsia="Arial"/>
          <w:spacing w:val="5"/>
          <w:sz w:val="28"/>
          <w:szCs w:val="28"/>
        </w:rPr>
        <w:t>i</w:t>
      </w:r>
      <w:r w:rsidRPr="00D96E4C">
        <w:rPr>
          <w:rFonts w:eastAsia="Arial"/>
          <w:spacing w:val="-1"/>
          <w:sz w:val="28"/>
          <w:szCs w:val="28"/>
        </w:rPr>
        <w:t>re</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ts c</w:t>
      </w:r>
      <w:r w:rsidRPr="00D96E4C">
        <w:rPr>
          <w:rFonts w:eastAsia="Arial"/>
          <w:spacing w:val="-1"/>
          <w:sz w:val="28"/>
          <w:szCs w:val="28"/>
        </w:rPr>
        <w:t>ha</w:t>
      </w:r>
      <w:r w:rsidRPr="00D96E4C">
        <w:rPr>
          <w:rFonts w:eastAsia="Arial"/>
          <w:spacing w:val="3"/>
          <w:sz w:val="28"/>
          <w:szCs w:val="28"/>
        </w:rPr>
        <w:t>n</w:t>
      </w:r>
      <w:r w:rsidRPr="00D96E4C">
        <w:rPr>
          <w:rFonts w:eastAsia="Arial"/>
          <w:spacing w:val="-1"/>
          <w:sz w:val="28"/>
          <w:szCs w:val="28"/>
        </w:rPr>
        <w:t>g</w:t>
      </w:r>
      <w:r w:rsidRPr="00D96E4C">
        <w:rPr>
          <w:rFonts w:eastAsia="Arial"/>
          <w:spacing w:val="3"/>
          <w:sz w:val="28"/>
          <w:szCs w:val="28"/>
        </w:rPr>
        <w:t>e</w:t>
      </w:r>
      <w:r w:rsidRPr="00D96E4C">
        <w:rPr>
          <w:rFonts w:eastAsia="Arial"/>
          <w:sz w:val="28"/>
          <w:szCs w:val="28"/>
        </w:rPr>
        <w:t>s.</w:t>
      </w:r>
    </w:p>
    <w:p w:rsidR="008809F8" w:rsidRPr="00D96E4C" w:rsidRDefault="008809F8" w:rsidP="008502D2">
      <w:pPr>
        <w:spacing w:before="1" w:line="200" w:lineRule="exact"/>
        <w:jc w:val="both"/>
      </w:pPr>
    </w:p>
    <w:p w:rsidR="008809F8" w:rsidRPr="00D96E4C" w:rsidRDefault="008809F8" w:rsidP="008502D2">
      <w:pPr>
        <w:ind w:left="100"/>
        <w:jc w:val="both"/>
        <w:rPr>
          <w:rFonts w:eastAsia="Arial"/>
          <w:sz w:val="28"/>
          <w:szCs w:val="28"/>
        </w:rPr>
      </w:pPr>
      <w:r w:rsidRPr="00D96E4C">
        <w:rPr>
          <w:rFonts w:eastAsia="Arial"/>
          <w:b/>
          <w:spacing w:val="1"/>
          <w:sz w:val="28"/>
          <w:szCs w:val="28"/>
        </w:rPr>
        <w:t>E</w:t>
      </w:r>
      <w:r w:rsidRPr="00D96E4C">
        <w:rPr>
          <w:rFonts w:eastAsia="Arial"/>
          <w:b/>
          <w:spacing w:val="-1"/>
          <w:sz w:val="28"/>
          <w:szCs w:val="28"/>
        </w:rPr>
        <w:t>st</w:t>
      </w:r>
      <w:r w:rsidRPr="00D96E4C">
        <w:rPr>
          <w:rFonts w:eastAsia="Arial"/>
          <w:b/>
          <w:sz w:val="28"/>
          <w:szCs w:val="28"/>
        </w:rPr>
        <w:t>i</w:t>
      </w:r>
      <w:r w:rsidRPr="00D96E4C">
        <w:rPr>
          <w:rFonts w:eastAsia="Arial"/>
          <w:b/>
          <w:spacing w:val="1"/>
          <w:sz w:val="28"/>
          <w:szCs w:val="28"/>
        </w:rPr>
        <w:t>m</w:t>
      </w:r>
      <w:r w:rsidRPr="00D96E4C">
        <w:rPr>
          <w:rFonts w:eastAsia="Arial"/>
          <w:b/>
          <w:spacing w:val="3"/>
          <w:sz w:val="28"/>
          <w:szCs w:val="28"/>
        </w:rPr>
        <w:t>a</w:t>
      </w:r>
      <w:r w:rsidRPr="00D96E4C">
        <w:rPr>
          <w:rFonts w:eastAsia="Arial"/>
          <w:b/>
          <w:spacing w:val="-1"/>
          <w:sz w:val="28"/>
          <w:szCs w:val="28"/>
        </w:rPr>
        <w:t>t</w:t>
      </w:r>
      <w:r w:rsidRPr="00D96E4C">
        <w:rPr>
          <w:rFonts w:eastAsia="Arial"/>
          <w:b/>
          <w:spacing w:val="4"/>
          <w:sz w:val="28"/>
          <w:szCs w:val="28"/>
        </w:rPr>
        <w:t>i</w:t>
      </w:r>
      <w:r w:rsidRPr="00D96E4C">
        <w:rPr>
          <w:rFonts w:eastAsia="Arial"/>
          <w:b/>
          <w:spacing w:val="-2"/>
          <w:sz w:val="28"/>
          <w:szCs w:val="28"/>
        </w:rPr>
        <w:t>o</w:t>
      </w:r>
      <w:r w:rsidRPr="00D96E4C">
        <w:rPr>
          <w:rFonts w:eastAsia="Arial"/>
          <w:b/>
          <w:sz w:val="28"/>
          <w:szCs w:val="28"/>
        </w:rPr>
        <w:t>n</w:t>
      </w:r>
      <w:r w:rsidRPr="00D96E4C">
        <w:rPr>
          <w:rFonts w:eastAsia="Arial"/>
          <w:b/>
          <w:spacing w:val="-16"/>
          <w:sz w:val="28"/>
          <w:szCs w:val="28"/>
        </w:rPr>
        <w:t xml:space="preserve"> </w:t>
      </w:r>
      <w:r w:rsidRPr="00D96E4C">
        <w:rPr>
          <w:rFonts w:eastAsia="Arial"/>
          <w:b/>
          <w:spacing w:val="4"/>
          <w:sz w:val="28"/>
          <w:szCs w:val="28"/>
        </w:rPr>
        <w:t>R</w:t>
      </w:r>
      <w:r w:rsidRPr="00D96E4C">
        <w:rPr>
          <w:rFonts w:eastAsia="Arial"/>
          <w:b/>
          <w:sz w:val="28"/>
          <w:szCs w:val="28"/>
        </w:rPr>
        <w:t>i</w:t>
      </w:r>
      <w:r w:rsidRPr="00D96E4C">
        <w:rPr>
          <w:rFonts w:eastAsia="Arial"/>
          <w:b/>
          <w:spacing w:val="3"/>
          <w:sz w:val="28"/>
          <w:szCs w:val="28"/>
        </w:rPr>
        <w:t>s</w:t>
      </w:r>
      <w:r w:rsidRPr="00D96E4C">
        <w:rPr>
          <w:rFonts w:eastAsia="Arial"/>
          <w:b/>
          <w:spacing w:val="-1"/>
          <w:sz w:val="28"/>
          <w:szCs w:val="28"/>
        </w:rPr>
        <w:t>ks</w:t>
      </w:r>
      <w:r w:rsidRPr="00D96E4C">
        <w:rPr>
          <w:rFonts w:eastAsia="Arial"/>
          <w:b/>
          <w:sz w:val="28"/>
          <w:szCs w:val="28"/>
        </w:rPr>
        <w:t>:</w:t>
      </w:r>
    </w:p>
    <w:p w:rsidR="008809F8" w:rsidRPr="00D96E4C" w:rsidRDefault="008809F8" w:rsidP="008502D2">
      <w:pPr>
        <w:spacing w:before="19" w:line="240" w:lineRule="exact"/>
        <w:jc w:val="both"/>
        <w:rPr>
          <w:sz w:val="24"/>
          <w:szCs w:val="24"/>
        </w:rPr>
      </w:pPr>
    </w:p>
    <w:p w:rsidR="008809F8" w:rsidRPr="00D96E4C" w:rsidRDefault="008809F8" w:rsidP="008502D2">
      <w:pPr>
        <w:spacing w:line="273" w:lineRule="auto"/>
        <w:ind w:left="100" w:right="59" w:firstLine="721"/>
        <w:jc w:val="both"/>
        <w:rPr>
          <w:rFonts w:eastAsia="Arial"/>
          <w:sz w:val="28"/>
          <w:szCs w:val="28"/>
        </w:rPr>
      </w:pP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56"/>
          <w:sz w:val="28"/>
          <w:szCs w:val="28"/>
        </w:rPr>
        <w:t xml:space="preserve"> </w:t>
      </w:r>
      <w:r w:rsidRPr="00D96E4C">
        <w:rPr>
          <w:rFonts w:eastAsia="Arial"/>
          <w:sz w:val="28"/>
          <w:szCs w:val="28"/>
        </w:rPr>
        <w:t>ti</w:t>
      </w:r>
      <w:r w:rsidRPr="00D96E4C">
        <w:rPr>
          <w:rFonts w:eastAsia="Arial"/>
          <w:spacing w:val="3"/>
          <w:sz w:val="28"/>
          <w:szCs w:val="28"/>
        </w:rPr>
        <w:t>m</w:t>
      </w:r>
      <w:r w:rsidRPr="00D96E4C">
        <w:rPr>
          <w:rFonts w:eastAsia="Arial"/>
          <w:sz w:val="28"/>
          <w:szCs w:val="28"/>
        </w:rPr>
        <w:t>e</w:t>
      </w:r>
      <w:r w:rsidRPr="00D96E4C">
        <w:rPr>
          <w:rFonts w:eastAsia="Arial"/>
          <w:spacing w:val="55"/>
          <w:sz w:val="28"/>
          <w:szCs w:val="28"/>
        </w:rPr>
        <w:t xml:space="preserve"> </w:t>
      </w:r>
      <w:r w:rsidRPr="00D96E4C">
        <w:rPr>
          <w:rFonts w:eastAsia="Arial"/>
          <w:spacing w:val="-1"/>
          <w:sz w:val="28"/>
          <w:szCs w:val="28"/>
        </w:rPr>
        <w:t>r</w:t>
      </w:r>
      <w:r w:rsidRPr="00D96E4C">
        <w:rPr>
          <w:rFonts w:eastAsia="Arial"/>
          <w:spacing w:val="3"/>
          <w:sz w:val="28"/>
          <w:szCs w:val="28"/>
        </w:rPr>
        <w:t>e</w:t>
      </w:r>
      <w:r w:rsidRPr="00D96E4C">
        <w:rPr>
          <w:rFonts w:eastAsia="Arial"/>
          <w:spacing w:val="-1"/>
          <w:sz w:val="28"/>
          <w:szCs w:val="28"/>
        </w:rPr>
        <w:t>qu</w:t>
      </w:r>
      <w:r w:rsidRPr="00D96E4C">
        <w:rPr>
          <w:rFonts w:eastAsia="Arial"/>
          <w:spacing w:val="5"/>
          <w:sz w:val="28"/>
          <w:szCs w:val="28"/>
        </w:rPr>
        <w:t>i</w:t>
      </w:r>
      <w:r w:rsidRPr="00D96E4C">
        <w:rPr>
          <w:rFonts w:eastAsia="Arial"/>
          <w:spacing w:val="-1"/>
          <w:sz w:val="28"/>
          <w:szCs w:val="28"/>
        </w:rPr>
        <w:t>re</w:t>
      </w:r>
      <w:r w:rsidRPr="00D96E4C">
        <w:rPr>
          <w:rFonts w:eastAsia="Arial"/>
          <w:sz w:val="28"/>
          <w:szCs w:val="28"/>
        </w:rPr>
        <w:t>d</w:t>
      </w:r>
      <w:r w:rsidRPr="00D96E4C">
        <w:rPr>
          <w:rFonts w:eastAsia="Arial"/>
          <w:spacing w:val="50"/>
          <w:sz w:val="28"/>
          <w:szCs w:val="28"/>
        </w:rPr>
        <w:t xml:space="preserve"> </w:t>
      </w:r>
      <w:r w:rsidRPr="00D96E4C">
        <w:rPr>
          <w:rFonts w:eastAsia="Arial"/>
          <w:spacing w:val="4"/>
          <w:sz w:val="28"/>
          <w:szCs w:val="28"/>
        </w:rPr>
        <w:t>t</w:t>
      </w:r>
      <w:r w:rsidRPr="00D96E4C">
        <w:rPr>
          <w:rFonts w:eastAsia="Arial"/>
          <w:sz w:val="28"/>
          <w:szCs w:val="28"/>
        </w:rPr>
        <w:t>o</w:t>
      </w:r>
      <w:r w:rsidRPr="00D96E4C">
        <w:rPr>
          <w:rFonts w:eastAsia="Arial"/>
          <w:spacing w:val="58"/>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v</w:t>
      </w:r>
      <w:r w:rsidRPr="00D96E4C">
        <w:rPr>
          <w:rFonts w:eastAsia="Arial"/>
          <w:spacing w:val="-1"/>
          <w:sz w:val="28"/>
          <w:szCs w:val="28"/>
        </w:rPr>
        <w:t>e</w:t>
      </w:r>
      <w:r w:rsidRPr="00D96E4C">
        <w:rPr>
          <w:rFonts w:eastAsia="Arial"/>
          <w:spacing w:val="5"/>
          <w:sz w:val="28"/>
          <w:szCs w:val="28"/>
        </w:rPr>
        <w:t>l</w:t>
      </w:r>
      <w:r w:rsidRPr="00D96E4C">
        <w:rPr>
          <w:rFonts w:eastAsia="Arial"/>
          <w:spacing w:val="-1"/>
          <w:sz w:val="28"/>
          <w:szCs w:val="28"/>
        </w:rPr>
        <w:t>o</w:t>
      </w:r>
      <w:r w:rsidRPr="00D96E4C">
        <w:rPr>
          <w:rFonts w:eastAsia="Arial"/>
          <w:sz w:val="28"/>
          <w:szCs w:val="28"/>
        </w:rPr>
        <w:t>p</w:t>
      </w:r>
      <w:r w:rsidRPr="00D96E4C">
        <w:rPr>
          <w:rFonts w:eastAsia="Arial"/>
          <w:spacing w:val="51"/>
          <w:sz w:val="28"/>
          <w:szCs w:val="28"/>
        </w:rPr>
        <w:t xml:space="preserve"> </w:t>
      </w:r>
      <w:r w:rsidRPr="00D96E4C">
        <w:rPr>
          <w:rFonts w:eastAsia="Arial"/>
          <w:spacing w:val="4"/>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57"/>
          <w:sz w:val="28"/>
          <w:szCs w:val="28"/>
        </w:rPr>
        <w:t xml:space="preserve"> </w:t>
      </w:r>
      <w:r w:rsidRPr="00D96E4C">
        <w:rPr>
          <w:rFonts w:eastAsia="Arial"/>
          <w:sz w:val="28"/>
          <w:szCs w:val="28"/>
        </w:rPr>
        <w:t>s</w:t>
      </w:r>
      <w:r w:rsidRPr="00D96E4C">
        <w:rPr>
          <w:rFonts w:eastAsia="Arial"/>
          <w:spacing w:val="3"/>
          <w:sz w:val="28"/>
          <w:szCs w:val="28"/>
        </w:rPr>
        <w:t>o</w:t>
      </w:r>
      <w:r w:rsidRPr="00D96E4C">
        <w:rPr>
          <w:rFonts w:eastAsia="Arial"/>
          <w:spacing w:val="4"/>
          <w:sz w:val="28"/>
          <w:szCs w:val="28"/>
        </w:rPr>
        <w:t>f</w:t>
      </w:r>
      <w:r w:rsidRPr="00D96E4C">
        <w:rPr>
          <w:rFonts w:eastAsia="Arial"/>
          <w:sz w:val="28"/>
          <w:szCs w:val="28"/>
        </w:rPr>
        <w:t>tw</w:t>
      </w:r>
      <w:r w:rsidRPr="00D96E4C">
        <w:rPr>
          <w:rFonts w:eastAsia="Arial"/>
          <w:spacing w:val="-1"/>
          <w:sz w:val="28"/>
          <w:szCs w:val="28"/>
        </w:rPr>
        <w:t>a</w:t>
      </w:r>
      <w:r w:rsidRPr="00D96E4C">
        <w:rPr>
          <w:rFonts w:eastAsia="Arial"/>
          <w:spacing w:val="3"/>
          <w:sz w:val="28"/>
          <w:szCs w:val="28"/>
        </w:rPr>
        <w:t>r</w:t>
      </w:r>
      <w:r w:rsidRPr="00D96E4C">
        <w:rPr>
          <w:rFonts w:eastAsia="Arial"/>
          <w:sz w:val="28"/>
          <w:szCs w:val="28"/>
        </w:rPr>
        <w:t>e</w:t>
      </w:r>
      <w:r w:rsidRPr="00D96E4C">
        <w:rPr>
          <w:rFonts w:eastAsia="Arial"/>
          <w:spacing w:val="50"/>
          <w:sz w:val="28"/>
          <w:szCs w:val="28"/>
        </w:rPr>
        <w:t xml:space="preserve"> </w:t>
      </w:r>
      <w:r w:rsidRPr="00D96E4C">
        <w:rPr>
          <w:rFonts w:eastAsia="Arial"/>
          <w:sz w:val="28"/>
          <w:szCs w:val="28"/>
        </w:rPr>
        <w:t>is</w:t>
      </w:r>
      <w:r w:rsidRPr="00D96E4C">
        <w:rPr>
          <w:rFonts w:eastAsia="Arial"/>
          <w:spacing w:val="60"/>
          <w:sz w:val="28"/>
          <w:szCs w:val="28"/>
        </w:rPr>
        <w:t xml:space="preserve"> </w:t>
      </w:r>
      <w:r w:rsidRPr="00D96E4C">
        <w:rPr>
          <w:rFonts w:eastAsia="Arial"/>
          <w:spacing w:val="-1"/>
          <w:sz w:val="28"/>
          <w:szCs w:val="28"/>
        </w:rPr>
        <w:t>u</w:t>
      </w:r>
      <w:r w:rsidRPr="00D96E4C">
        <w:rPr>
          <w:rFonts w:eastAsia="Arial"/>
          <w:spacing w:val="3"/>
          <w:sz w:val="28"/>
          <w:szCs w:val="28"/>
        </w:rPr>
        <w:t>n</w:t>
      </w:r>
      <w:r w:rsidRPr="00D96E4C">
        <w:rPr>
          <w:rFonts w:eastAsia="Arial"/>
          <w:spacing w:val="-1"/>
          <w:sz w:val="28"/>
          <w:szCs w:val="28"/>
        </w:rPr>
        <w:t>d</w:t>
      </w:r>
      <w:r w:rsidRPr="00D96E4C">
        <w:rPr>
          <w:rFonts w:eastAsia="Arial"/>
          <w:spacing w:val="3"/>
          <w:sz w:val="28"/>
          <w:szCs w:val="28"/>
        </w:rPr>
        <w:t>e</w:t>
      </w:r>
      <w:r w:rsidRPr="00D96E4C">
        <w:rPr>
          <w:rFonts w:eastAsia="Arial"/>
          <w:spacing w:val="-1"/>
          <w:sz w:val="28"/>
          <w:szCs w:val="28"/>
        </w:rPr>
        <w:t>re</w:t>
      </w:r>
      <w:r w:rsidRPr="00D96E4C">
        <w:rPr>
          <w:rFonts w:eastAsia="Arial"/>
          <w:sz w:val="28"/>
          <w:szCs w:val="28"/>
        </w:rPr>
        <w:t>sti</w:t>
      </w:r>
      <w:r w:rsidRPr="00D96E4C">
        <w:rPr>
          <w:rFonts w:eastAsia="Arial"/>
          <w:spacing w:val="3"/>
          <w:sz w:val="28"/>
          <w:szCs w:val="28"/>
        </w:rPr>
        <w:t>ma</w:t>
      </w:r>
      <w:r w:rsidRPr="00D96E4C">
        <w:rPr>
          <w:rFonts w:eastAsia="Arial"/>
          <w:sz w:val="28"/>
          <w:szCs w:val="28"/>
        </w:rPr>
        <w:t>t</w:t>
      </w:r>
      <w:r w:rsidRPr="00D96E4C">
        <w:rPr>
          <w:rFonts w:eastAsia="Arial"/>
          <w:spacing w:val="-2"/>
          <w:sz w:val="28"/>
          <w:szCs w:val="28"/>
        </w:rPr>
        <w:t>e</w:t>
      </w:r>
      <w:r w:rsidRPr="00D96E4C">
        <w:rPr>
          <w:rFonts w:eastAsia="Arial"/>
          <w:spacing w:val="3"/>
          <w:sz w:val="28"/>
          <w:szCs w:val="28"/>
        </w:rPr>
        <w:t>d</w:t>
      </w:r>
      <w:r w:rsidRPr="00D96E4C">
        <w:rPr>
          <w:rFonts w:eastAsia="Arial"/>
          <w:sz w:val="28"/>
          <w:szCs w:val="28"/>
        </w:rPr>
        <w:t>.</w:t>
      </w:r>
      <w:r w:rsidRPr="00D96E4C">
        <w:rPr>
          <w:rFonts w:eastAsia="Arial"/>
          <w:spacing w:val="40"/>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 xml:space="preserve">e </w:t>
      </w:r>
      <w:r w:rsidRPr="00D96E4C">
        <w:rPr>
          <w:rFonts w:eastAsia="Arial"/>
          <w:spacing w:val="-1"/>
          <w:sz w:val="28"/>
          <w:szCs w:val="28"/>
        </w:rPr>
        <w:t>ra</w:t>
      </w:r>
      <w:r w:rsidRPr="00D96E4C">
        <w:rPr>
          <w:rFonts w:eastAsia="Arial"/>
          <w:spacing w:val="4"/>
          <w:sz w:val="28"/>
          <w:szCs w:val="28"/>
        </w:rPr>
        <w:t>t</w:t>
      </w:r>
      <w:r w:rsidRPr="00D96E4C">
        <w:rPr>
          <w:rFonts w:eastAsia="Arial"/>
          <w:sz w:val="28"/>
          <w:szCs w:val="28"/>
        </w:rPr>
        <w:t>e</w:t>
      </w:r>
      <w:r w:rsidRPr="00D96E4C">
        <w:rPr>
          <w:rFonts w:eastAsia="Arial"/>
          <w:spacing w:val="15"/>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8"/>
          <w:sz w:val="28"/>
          <w:szCs w:val="28"/>
        </w:rPr>
        <w:t xml:space="preserve"> </w:t>
      </w:r>
      <w:r w:rsidRPr="00D96E4C">
        <w:rPr>
          <w:rFonts w:eastAsia="Arial"/>
          <w:spacing w:val="-1"/>
          <w:sz w:val="28"/>
          <w:szCs w:val="28"/>
        </w:rPr>
        <w:t>de</w:t>
      </w:r>
      <w:r w:rsidRPr="00D96E4C">
        <w:rPr>
          <w:rFonts w:eastAsia="Arial"/>
          <w:spacing w:val="4"/>
          <w:sz w:val="28"/>
          <w:szCs w:val="28"/>
        </w:rPr>
        <w:t>f</w:t>
      </w:r>
      <w:r w:rsidRPr="00D96E4C">
        <w:rPr>
          <w:rFonts w:eastAsia="Arial"/>
          <w:spacing w:val="-1"/>
          <w:sz w:val="28"/>
          <w:szCs w:val="28"/>
        </w:rPr>
        <w:t>e</w:t>
      </w:r>
      <w:r w:rsidRPr="00D96E4C">
        <w:rPr>
          <w:rFonts w:eastAsia="Arial"/>
          <w:sz w:val="28"/>
          <w:szCs w:val="28"/>
        </w:rPr>
        <w:t>ct</w:t>
      </w:r>
      <w:r w:rsidRPr="00D96E4C">
        <w:rPr>
          <w:rFonts w:eastAsia="Arial"/>
          <w:spacing w:val="12"/>
          <w:sz w:val="28"/>
          <w:szCs w:val="28"/>
        </w:rPr>
        <w:t xml:space="preserve"> </w:t>
      </w:r>
      <w:r w:rsidRPr="00D96E4C">
        <w:rPr>
          <w:rFonts w:eastAsia="Arial"/>
          <w:spacing w:val="3"/>
          <w:sz w:val="28"/>
          <w:szCs w:val="28"/>
        </w:rPr>
        <w:t>r</w:t>
      </w:r>
      <w:r w:rsidRPr="00D96E4C">
        <w:rPr>
          <w:rFonts w:eastAsia="Arial"/>
          <w:spacing w:val="-1"/>
          <w:sz w:val="28"/>
          <w:szCs w:val="28"/>
        </w:rPr>
        <w:t>e</w:t>
      </w:r>
      <w:r w:rsidRPr="00D96E4C">
        <w:rPr>
          <w:rFonts w:eastAsia="Arial"/>
          <w:spacing w:val="3"/>
          <w:sz w:val="28"/>
          <w:szCs w:val="28"/>
        </w:rPr>
        <w:t>p</w:t>
      </w:r>
      <w:r w:rsidRPr="00D96E4C">
        <w:rPr>
          <w:rFonts w:eastAsia="Arial"/>
          <w:spacing w:val="-1"/>
          <w:sz w:val="28"/>
          <w:szCs w:val="28"/>
        </w:rPr>
        <w:t>a</w:t>
      </w:r>
      <w:r w:rsidRPr="00D96E4C">
        <w:rPr>
          <w:rFonts w:eastAsia="Arial"/>
          <w:sz w:val="28"/>
          <w:szCs w:val="28"/>
        </w:rPr>
        <w:t>ir</w:t>
      </w:r>
      <w:r w:rsidRPr="00D96E4C">
        <w:rPr>
          <w:rFonts w:eastAsia="Arial"/>
          <w:spacing w:val="13"/>
          <w:sz w:val="28"/>
          <w:szCs w:val="28"/>
        </w:rPr>
        <w:t xml:space="preserve"> </w:t>
      </w:r>
      <w:r w:rsidRPr="00D96E4C">
        <w:rPr>
          <w:rFonts w:eastAsia="Arial"/>
          <w:sz w:val="28"/>
          <w:szCs w:val="28"/>
        </w:rPr>
        <w:t>is</w:t>
      </w:r>
      <w:r w:rsidRPr="00D96E4C">
        <w:rPr>
          <w:rFonts w:eastAsia="Arial"/>
          <w:spacing w:val="19"/>
          <w:sz w:val="28"/>
          <w:szCs w:val="28"/>
        </w:rPr>
        <w:t xml:space="preserve"> </w:t>
      </w:r>
      <w:r w:rsidRPr="00D96E4C">
        <w:rPr>
          <w:rFonts w:eastAsia="Arial"/>
          <w:spacing w:val="-1"/>
          <w:sz w:val="28"/>
          <w:szCs w:val="28"/>
        </w:rPr>
        <w:t>u</w:t>
      </w:r>
      <w:r w:rsidRPr="00D96E4C">
        <w:rPr>
          <w:rFonts w:eastAsia="Arial"/>
          <w:spacing w:val="3"/>
          <w:sz w:val="28"/>
          <w:szCs w:val="28"/>
        </w:rPr>
        <w:t>n</w:t>
      </w:r>
      <w:r w:rsidRPr="00D96E4C">
        <w:rPr>
          <w:rFonts w:eastAsia="Arial"/>
          <w:spacing w:val="-1"/>
          <w:sz w:val="28"/>
          <w:szCs w:val="28"/>
        </w:rPr>
        <w:t>de</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sti</w:t>
      </w:r>
      <w:r w:rsidRPr="00D96E4C">
        <w:rPr>
          <w:rFonts w:eastAsia="Arial"/>
          <w:spacing w:val="3"/>
          <w:sz w:val="28"/>
          <w:szCs w:val="28"/>
        </w:rPr>
        <w:t>ma</w:t>
      </w:r>
      <w:r w:rsidRPr="00D96E4C">
        <w:rPr>
          <w:rFonts w:eastAsia="Arial"/>
          <w:sz w:val="28"/>
          <w:szCs w:val="28"/>
        </w:rPr>
        <w:t>t</w:t>
      </w:r>
      <w:r w:rsidRPr="00D96E4C">
        <w:rPr>
          <w:rFonts w:eastAsia="Arial"/>
          <w:spacing w:val="-2"/>
          <w:sz w:val="28"/>
          <w:szCs w:val="28"/>
        </w:rPr>
        <w:t>e</w:t>
      </w:r>
      <w:r w:rsidRPr="00D96E4C">
        <w:rPr>
          <w:rFonts w:eastAsia="Arial"/>
          <w:spacing w:val="-1"/>
          <w:sz w:val="28"/>
          <w:szCs w:val="28"/>
        </w:rPr>
        <w:t>d</w:t>
      </w:r>
      <w:r w:rsidRPr="00D96E4C">
        <w:rPr>
          <w:rFonts w:eastAsia="Arial"/>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15"/>
          <w:sz w:val="28"/>
          <w:szCs w:val="28"/>
        </w:rPr>
        <w:t xml:space="preserve"> </w:t>
      </w:r>
      <w:r w:rsidRPr="00D96E4C">
        <w:rPr>
          <w:rFonts w:eastAsia="Arial"/>
          <w:sz w:val="28"/>
          <w:szCs w:val="28"/>
        </w:rPr>
        <w:t>s</w:t>
      </w:r>
      <w:r w:rsidRPr="00D96E4C">
        <w:rPr>
          <w:rFonts w:eastAsia="Arial"/>
          <w:spacing w:val="5"/>
          <w:sz w:val="28"/>
          <w:szCs w:val="28"/>
        </w:rPr>
        <w:t>i</w:t>
      </w:r>
      <w:r w:rsidRPr="00D96E4C">
        <w:rPr>
          <w:rFonts w:eastAsia="Arial"/>
          <w:sz w:val="28"/>
          <w:szCs w:val="28"/>
        </w:rPr>
        <w:t>ze</w:t>
      </w:r>
      <w:r w:rsidRPr="00D96E4C">
        <w:rPr>
          <w:rFonts w:eastAsia="Arial"/>
          <w:spacing w:val="15"/>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8"/>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16"/>
          <w:sz w:val="28"/>
          <w:szCs w:val="28"/>
        </w:rPr>
        <w:t xml:space="preserve"> </w:t>
      </w:r>
      <w:r w:rsidRPr="00D96E4C">
        <w:rPr>
          <w:rFonts w:eastAsia="Arial"/>
          <w:sz w:val="28"/>
          <w:szCs w:val="28"/>
        </w:rPr>
        <w:t>s</w:t>
      </w:r>
      <w:r w:rsidRPr="00D96E4C">
        <w:rPr>
          <w:rFonts w:eastAsia="Arial"/>
          <w:spacing w:val="-1"/>
          <w:sz w:val="28"/>
          <w:szCs w:val="28"/>
        </w:rPr>
        <w:t>o</w:t>
      </w:r>
      <w:r w:rsidRPr="00D96E4C">
        <w:rPr>
          <w:rFonts w:eastAsia="Arial"/>
          <w:sz w:val="28"/>
          <w:szCs w:val="28"/>
        </w:rPr>
        <w:t>f</w:t>
      </w:r>
      <w:r w:rsidRPr="00D96E4C">
        <w:rPr>
          <w:rFonts w:eastAsia="Arial"/>
          <w:spacing w:val="3"/>
          <w:sz w:val="28"/>
          <w:szCs w:val="28"/>
        </w:rPr>
        <w:t>t</w:t>
      </w:r>
      <w:r w:rsidRPr="00D96E4C">
        <w:rPr>
          <w:rFonts w:eastAsia="Arial"/>
          <w:sz w:val="28"/>
          <w:szCs w:val="28"/>
        </w:rPr>
        <w:t>wa</w:t>
      </w:r>
      <w:r w:rsidRPr="00D96E4C">
        <w:rPr>
          <w:rFonts w:eastAsia="Arial"/>
          <w:spacing w:val="3"/>
          <w:sz w:val="28"/>
          <w:szCs w:val="28"/>
        </w:rPr>
        <w:t>r</w:t>
      </w:r>
      <w:r w:rsidRPr="00D96E4C">
        <w:rPr>
          <w:rFonts w:eastAsia="Arial"/>
          <w:sz w:val="28"/>
          <w:szCs w:val="28"/>
        </w:rPr>
        <w:t>e</w:t>
      </w:r>
      <w:r w:rsidRPr="00D96E4C">
        <w:rPr>
          <w:rFonts w:eastAsia="Arial"/>
          <w:spacing w:val="9"/>
          <w:sz w:val="28"/>
          <w:szCs w:val="28"/>
        </w:rPr>
        <w:t xml:space="preserve"> </w:t>
      </w:r>
      <w:r w:rsidRPr="00D96E4C">
        <w:rPr>
          <w:rFonts w:eastAsia="Arial"/>
          <w:sz w:val="28"/>
          <w:szCs w:val="28"/>
        </w:rPr>
        <w:t xml:space="preserve">is </w:t>
      </w:r>
      <w:r w:rsidRPr="00D96E4C">
        <w:rPr>
          <w:rFonts w:eastAsia="Arial"/>
          <w:spacing w:val="-1"/>
          <w:sz w:val="28"/>
          <w:szCs w:val="28"/>
        </w:rPr>
        <w:t>un</w:t>
      </w:r>
      <w:r w:rsidRPr="00D96E4C">
        <w:rPr>
          <w:rFonts w:eastAsia="Arial"/>
          <w:spacing w:val="3"/>
          <w:sz w:val="28"/>
          <w:szCs w:val="28"/>
        </w:rPr>
        <w:t>d</w:t>
      </w:r>
      <w:r w:rsidRPr="00D96E4C">
        <w:rPr>
          <w:rFonts w:eastAsia="Arial"/>
          <w:spacing w:val="-1"/>
          <w:sz w:val="28"/>
          <w:szCs w:val="28"/>
        </w:rPr>
        <w:t>e</w:t>
      </w:r>
      <w:r w:rsidRPr="00D96E4C">
        <w:rPr>
          <w:rFonts w:eastAsia="Arial"/>
          <w:spacing w:val="3"/>
          <w:sz w:val="28"/>
          <w:szCs w:val="28"/>
        </w:rPr>
        <w:t>r</w:t>
      </w:r>
      <w:r w:rsidRPr="00D96E4C">
        <w:rPr>
          <w:rFonts w:eastAsia="Arial"/>
          <w:spacing w:val="-1"/>
          <w:sz w:val="28"/>
          <w:szCs w:val="28"/>
        </w:rPr>
        <w:t>e</w:t>
      </w:r>
      <w:r w:rsidRPr="00D96E4C">
        <w:rPr>
          <w:rFonts w:eastAsia="Arial"/>
          <w:sz w:val="28"/>
          <w:szCs w:val="28"/>
        </w:rPr>
        <w:t>sti</w:t>
      </w:r>
      <w:r w:rsidRPr="00D96E4C">
        <w:rPr>
          <w:rFonts w:eastAsia="Arial"/>
          <w:spacing w:val="3"/>
          <w:sz w:val="28"/>
          <w:szCs w:val="28"/>
        </w:rPr>
        <w:t>m</w:t>
      </w:r>
      <w:r w:rsidRPr="00D96E4C">
        <w:rPr>
          <w:rFonts w:eastAsia="Arial"/>
          <w:spacing w:val="-1"/>
          <w:sz w:val="28"/>
          <w:szCs w:val="28"/>
        </w:rPr>
        <w:t>a</w:t>
      </w:r>
      <w:r w:rsidRPr="00D96E4C">
        <w:rPr>
          <w:rFonts w:eastAsia="Arial"/>
          <w:spacing w:val="4"/>
          <w:sz w:val="28"/>
          <w:szCs w:val="28"/>
        </w:rPr>
        <w:t>t</w:t>
      </w:r>
      <w:r w:rsidRPr="00D96E4C">
        <w:rPr>
          <w:rFonts w:eastAsia="Arial"/>
          <w:spacing w:val="-1"/>
          <w:sz w:val="28"/>
          <w:szCs w:val="28"/>
        </w:rPr>
        <w:t>ed</w:t>
      </w:r>
      <w:r w:rsidRPr="00D96E4C">
        <w:rPr>
          <w:rFonts w:eastAsia="Arial"/>
          <w:sz w:val="28"/>
          <w:szCs w:val="28"/>
        </w:rPr>
        <w:t>.</w:t>
      </w:r>
    </w:p>
    <w:p w:rsidR="008809F8" w:rsidRPr="00D96E4C" w:rsidRDefault="008809F8" w:rsidP="008502D2">
      <w:pPr>
        <w:spacing w:before="7" w:line="160" w:lineRule="exact"/>
        <w:jc w:val="both"/>
        <w:rPr>
          <w:sz w:val="17"/>
          <w:szCs w:val="17"/>
        </w:rPr>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8809F8" w:rsidRDefault="008809F8" w:rsidP="008502D2">
      <w:pPr>
        <w:ind w:left="100"/>
        <w:jc w:val="both"/>
        <w:rPr>
          <w:rFonts w:eastAsia="Arial"/>
          <w:b/>
          <w:sz w:val="32"/>
          <w:szCs w:val="32"/>
        </w:rPr>
      </w:pPr>
      <w:r w:rsidRPr="008809F8">
        <w:rPr>
          <w:rFonts w:eastAsia="Arial"/>
          <w:b/>
          <w:spacing w:val="-2"/>
          <w:sz w:val="32"/>
          <w:szCs w:val="32"/>
        </w:rPr>
        <w:t>R</w:t>
      </w:r>
      <w:r w:rsidRPr="008809F8">
        <w:rPr>
          <w:rFonts w:eastAsia="Arial"/>
          <w:b/>
          <w:sz w:val="32"/>
          <w:szCs w:val="32"/>
        </w:rPr>
        <w:t>i</w:t>
      </w:r>
      <w:r w:rsidRPr="008809F8">
        <w:rPr>
          <w:rFonts w:eastAsia="Arial"/>
          <w:b/>
          <w:spacing w:val="3"/>
          <w:sz w:val="32"/>
          <w:szCs w:val="32"/>
        </w:rPr>
        <w:t>s</w:t>
      </w:r>
      <w:r w:rsidRPr="008809F8">
        <w:rPr>
          <w:rFonts w:eastAsia="Arial"/>
          <w:b/>
          <w:sz w:val="32"/>
          <w:szCs w:val="32"/>
        </w:rPr>
        <w:t xml:space="preserve">k </w:t>
      </w:r>
      <w:r w:rsidRPr="008809F8">
        <w:rPr>
          <w:rFonts w:eastAsia="Arial"/>
          <w:b/>
          <w:spacing w:val="1"/>
          <w:sz w:val="32"/>
          <w:szCs w:val="32"/>
        </w:rPr>
        <w:t>A</w:t>
      </w:r>
      <w:r w:rsidRPr="008809F8">
        <w:rPr>
          <w:rFonts w:eastAsia="Arial"/>
          <w:b/>
          <w:spacing w:val="-1"/>
          <w:sz w:val="32"/>
          <w:szCs w:val="32"/>
        </w:rPr>
        <w:t>na</w:t>
      </w:r>
      <w:r w:rsidRPr="008809F8">
        <w:rPr>
          <w:rFonts w:eastAsia="Arial"/>
          <w:b/>
          <w:sz w:val="32"/>
          <w:szCs w:val="32"/>
        </w:rPr>
        <w:t>l</w:t>
      </w:r>
      <w:r w:rsidRPr="008809F8">
        <w:rPr>
          <w:rFonts w:eastAsia="Arial"/>
          <w:b/>
          <w:spacing w:val="-7"/>
          <w:sz w:val="32"/>
          <w:szCs w:val="32"/>
        </w:rPr>
        <w:t>y</w:t>
      </w:r>
      <w:r w:rsidRPr="008809F8">
        <w:rPr>
          <w:rFonts w:eastAsia="Arial"/>
          <w:b/>
          <w:spacing w:val="2"/>
          <w:sz w:val="32"/>
          <w:szCs w:val="32"/>
        </w:rPr>
        <w:t>s</w:t>
      </w:r>
      <w:r w:rsidRPr="008809F8">
        <w:rPr>
          <w:rFonts w:eastAsia="Arial"/>
          <w:b/>
          <w:spacing w:val="-4"/>
          <w:sz w:val="32"/>
          <w:szCs w:val="32"/>
        </w:rPr>
        <w:t>i</w:t>
      </w:r>
      <w:r w:rsidRPr="008809F8">
        <w:rPr>
          <w:rFonts w:eastAsia="Arial"/>
          <w:b/>
          <w:spacing w:val="5"/>
          <w:sz w:val="32"/>
          <w:szCs w:val="32"/>
        </w:rPr>
        <w:t>s</w:t>
      </w:r>
      <w:r w:rsidRPr="008809F8">
        <w:rPr>
          <w:rFonts w:eastAsia="Arial"/>
          <w:b/>
          <w:sz w:val="32"/>
          <w:szCs w:val="32"/>
        </w:rPr>
        <w:t>:</w:t>
      </w:r>
    </w:p>
    <w:p w:rsidR="008809F8" w:rsidRPr="00D96E4C" w:rsidRDefault="008809F8" w:rsidP="008502D2">
      <w:pPr>
        <w:spacing w:before="16" w:line="240" w:lineRule="exact"/>
        <w:jc w:val="both"/>
        <w:rPr>
          <w:sz w:val="24"/>
          <w:szCs w:val="24"/>
        </w:rPr>
      </w:pPr>
    </w:p>
    <w:p w:rsidR="008809F8" w:rsidRPr="00D96E4C" w:rsidRDefault="008809F8" w:rsidP="008502D2">
      <w:pPr>
        <w:spacing w:line="422" w:lineRule="auto"/>
        <w:ind w:left="100" w:right="2569"/>
        <w:jc w:val="both"/>
        <w:rPr>
          <w:rFonts w:eastAsia="Arial"/>
          <w:sz w:val="28"/>
          <w:szCs w:val="28"/>
        </w:rPr>
      </w:pPr>
      <w:r w:rsidRPr="00D96E4C">
        <w:rPr>
          <w:rFonts w:eastAsia="Arial"/>
          <w:spacing w:val="1"/>
          <w:sz w:val="28"/>
          <w:szCs w:val="28"/>
        </w:rPr>
        <w:t>A</w:t>
      </w:r>
      <w:r w:rsidRPr="00D96E4C">
        <w:rPr>
          <w:rFonts w:eastAsia="Arial"/>
          <w:sz w:val="28"/>
          <w:szCs w:val="28"/>
        </w:rPr>
        <w:t>ss</w:t>
      </w:r>
      <w:r w:rsidRPr="00D96E4C">
        <w:rPr>
          <w:rFonts w:eastAsia="Arial"/>
          <w:spacing w:val="-1"/>
          <w:sz w:val="28"/>
          <w:szCs w:val="28"/>
        </w:rPr>
        <w:t>e</w:t>
      </w:r>
      <w:r w:rsidRPr="00D96E4C">
        <w:rPr>
          <w:rFonts w:eastAsia="Arial"/>
          <w:sz w:val="28"/>
          <w:szCs w:val="28"/>
        </w:rPr>
        <w:t>ss</w:t>
      </w:r>
      <w:r w:rsidRPr="00D96E4C">
        <w:rPr>
          <w:rFonts w:eastAsia="Arial"/>
          <w:spacing w:val="-9"/>
          <w:sz w:val="28"/>
          <w:szCs w:val="28"/>
        </w:rPr>
        <w:t xml:space="preserve"> </w:t>
      </w:r>
      <w:r w:rsidRPr="00D96E4C">
        <w:rPr>
          <w:rFonts w:eastAsia="Arial"/>
          <w:spacing w:val="3"/>
          <w:sz w:val="28"/>
          <w:szCs w:val="28"/>
        </w:rPr>
        <w:t>t</w:t>
      </w:r>
      <w:r w:rsidRPr="00D96E4C">
        <w:rPr>
          <w:rFonts w:eastAsia="Arial"/>
          <w:spacing w:val="-1"/>
          <w:sz w:val="28"/>
          <w:szCs w:val="28"/>
        </w:rPr>
        <w:t>h</w:t>
      </w:r>
      <w:r w:rsidRPr="00D96E4C">
        <w:rPr>
          <w:rFonts w:eastAsia="Arial"/>
          <w:sz w:val="28"/>
          <w:szCs w:val="28"/>
        </w:rPr>
        <w:t>e</w:t>
      </w:r>
      <w:r w:rsidRPr="00D96E4C">
        <w:rPr>
          <w:rFonts w:eastAsia="Arial"/>
          <w:spacing w:val="-5"/>
          <w:sz w:val="28"/>
          <w:szCs w:val="28"/>
        </w:rPr>
        <w:t xml:space="preserve"> </w:t>
      </w:r>
      <w:r w:rsidRPr="00D96E4C">
        <w:rPr>
          <w:rFonts w:eastAsia="Arial"/>
          <w:sz w:val="28"/>
          <w:szCs w:val="28"/>
        </w:rPr>
        <w:t>li</w:t>
      </w:r>
      <w:r w:rsidRPr="00D96E4C">
        <w:rPr>
          <w:rFonts w:eastAsia="Arial"/>
          <w:spacing w:val="5"/>
          <w:sz w:val="28"/>
          <w:szCs w:val="28"/>
        </w:rPr>
        <w:t>k</w:t>
      </w:r>
      <w:r w:rsidRPr="00D96E4C">
        <w:rPr>
          <w:rFonts w:eastAsia="Arial"/>
          <w:spacing w:val="-1"/>
          <w:sz w:val="28"/>
          <w:szCs w:val="28"/>
        </w:rPr>
        <w:t>e</w:t>
      </w:r>
      <w:r w:rsidRPr="00D96E4C">
        <w:rPr>
          <w:rFonts w:eastAsia="Arial"/>
          <w:sz w:val="28"/>
          <w:szCs w:val="28"/>
        </w:rPr>
        <w:t>l</w:t>
      </w:r>
      <w:r w:rsidRPr="00D96E4C">
        <w:rPr>
          <w:rFonts w:eastAsia="Arial"/>
          <w:spacing w:val="1"/>
          <w:sz w:val="28"/>
          <w:szCs w:val="28"/>
        </w:rPr>
        <w:t>i</w:t>
      </w:r>
      <w:r w:rsidRPr="00D96E4C">
        <w:rPr>
          <w:rFonts w:eastAsia="Arial"/>
          <w:spacing w:val="3"/>
          <w:sz w:val="28"/>
          <w:szCs w:val="28"/>
        </w:rPr>
        <w:t>h</w:t>
      </w:r>
      <w:r w:rsidRPr="00D96E4C">
        <w:rPr>
          <w:rFonts w:eastAsia="Arial"/>
          <w:spacing w:val="-1"/>
          <w:sz w:val="28"/>
          <w:szCs w:val="28"/>
        </w:rPr>
        <w:t>o</w:t>
      </w:r>
      <w:r w:rsidRPr="00D96E4C">
        <w:rPr>
          <w:rFonts w:eastAsia="Arial"/>
          <w:spacing w:val="3"/>
          <w:sz w:val="28"/>
          <w:szCs w:val="28"/>
        </w:rPr>
        <w:t>o</w:t>
      </w:r>
      <w:r w:rsidRPr="00D96E4C">
        <w:rPr>
          <w:rFonts w:eastAsia="Arial"/>
          <w:sz w:val="28"/>
          <w:szCs w:val="28"/>
        </w:rPr>
        <w:t>d</w:t>
      </w:r>
      <w:r w:rsidRPr="00D96E4C">
        <w:rPr>
          <w:rFonts w:eastAsia="Arial"/>
          <w:spacing w:val="-13"/>
          <w:sz w:val="28"/>
          <w:szCs w:val="28"/>
        </w:rPr>
        <w:t xml:space="preserve"> </w:t>
      </w:r>
      <w:r w:rsidRPr="00D96E4C">
        <w:rPr>
          <w:rFonts w:eastAsia="Arial"/>
          <w:spacing w:val="3"/>
          <w:sz w:val="28"/>
          <w:szCs w:val="28"/>
        </w:rPr>
        <w:t>a</w:t>
      </w:r>
      <w:r w:rsidRPr="00D96E4C">
        <w:rPr>
          <w:rFonts w:eastAsia="Arial"/>
          <w:spacing w:val="-1"/>
          <w:sz w:val="28"/>
          <w:szCs w:val="28"/>
        </w:rPr>
        <w:t>n</w:t>
      </w:r>
      <w:r w:rsidRPr="00D96E4C">
        <w:rPr>
          <w:rFonts w:eastAsia="Arial"/>
          <w:sz w:val="28"/>
          <w:szCs w:val="28"/>
        </w:rPr>
        <w:t>d</w:t>
      </w:r>
      <w:r w:rsidRPr="00D96E4C">
        <w:rPr>
          <w:rFonts w:eastAsia="Arial"/>
          <w:spacing w:val="-2"/>
          <w:sz w:val="28"/>
          <w:szCs w:val="28"/>
        </w:rPr>
        <w:t xml:space="preserve"> </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n</w:t>
      </w:r>
      <w:r w:rsidRPr="00D96E4C">
        <w:rPr>
          <w:rFonts w:eastAsia="Arial"/>
          <w:sz w:val="28"/>
          <w:szCs w:val="28"/>
        </w:rPr>
        <w:t>s</w:t>
      </w:r>
      <w:r w:rsidRPr="00D96E4C">
        <w:rPr>
          <w:rFonts w:eastAsia="Arial"/>
          <w:spacing w:val="-1"/>
          <w:sz w:val="28"/>
          <w:szCs w:val="28"/>
        </w:rPr>
        <w:t>e</w:t>
      </w:r>
      <w:r w:rsidRPr="00D96E4C">
        <w:rPr>
          <w:rFonts w:eastAsia="Arial"/>
          <w:spacing w:val="3"/>
          <w:sz w:val="28"/>
          <w:szCs w:val="28"/>
        </w:rPr>
        <w:t>q</w:t>
      </w:r>
      <w:r w:rsidRPr="00D96E4C">
        <w:rPr>
          <w:rFonts w:eastAsia="Arial"/>
          <w:spacing w:val="-1"/>
          <w:sz w:val="28"/>
          <w:szCs w:val="28"/>
        </w:rPr>
        <w:t>u</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c</w:t>
      </w:r>
      <w:r w:rsidRPr="00D96E4C">
        <w:rPr>
          <w:rFonts w:eastAsia="Arial"/>
          <w:spacing w:val="3"/>
          <w:sz w:val="28"/>
          <w:szCs w:val="28"/>
        </w:rPr>
        <w:t>e</w:t>
      </w:r>
      <w:r w:rsidRPr="00D96E4C">
        <w:rPr>
          <w:rFonts w:eastAsia="Arial"/>
          <w:sz w:val="28"/>
          <w:szCs w:val="28"/>
        </w:rPr>
        <w:t>s</w:t>
      </w:r>
      <w:r w:rsidRPr="00D96E4C">
        <w:rPr>
          <w:rFonts w:eastAsia="Arial"/>
          <w:spacing w:val="-18"/>
          <w:sz w:val="28"/>
          <w:szCs w:val="28"/>
        </w:rPr>
        <w:t xml:space="preserve"> </w:t>
      </w:r>
      <w:r w:rsidRPr="00D96E4C">
        <w:rPr>
          <w:rFonts w:eastAsia="Arial"/>
          <w:spacing w:val="-2"/>
          <w:sz w:val="28"/>
          <w:szCs w:val="28"/>
        </w:rPr>
        <w:t>o</w:t>
      </w:r>
      <w:r w:rsidRPr="00D96E4C">
        <w:rPr>
          <w:rFonts w:eastAsia="Arial"/>
          <w:sz w:val="28"/>
          <w:szCs w:val="28"/>
        </w:rPr>
        <w:t>f</w:t>
      </w:r>
      <w:r w:rsidRPr="00D96E4C">
        <w:rPr>
          <w:rFonts w:eastAsia="Arial"/>
          <w:spacing w:val="-3"/>
          <w:sz w:val="28"/>
          <w:szCs w:val="28"/>
        </w:rPr>
        <w:t xml:space="preserve"> </w:t>
      </w:r>
      <w:r w:rsidRPr="00D96E4C">
        <w:rPr>
          <w:rFonts w:eastAsia="Arial"/>
          <w:spacing w:val="4"/>
          <w:sz w:val="28"/>
          <w:szCs w:val="28"/>
        </w:rPr>
        <w:t>t</w:t>
      </w:r>
      <w:r w:rsidRPr="00D96E4C">
        <w:rPr>
          <w:rFonts w:eastAsia="Arial"/>
          <w:spacing w:val="-1"/>
          <w:sz w:val="28"/>
          <w:szCs w:val="28"/>
        </w:rPr>
        <w:t>he</w:t>
      </w:r>
      <w:r w:rsidRPr="00D96E4C">
        <w:rPr>
          <w:rFonts w:eastAsia="Arial"/>
          <w:spacing w:val="4"/>
          <w:sz w:val="28"/>
          <w:szCs w:val="28"/>
        </w:rPr>
        <w:t>s</w:t>
      </w:r>
      <w:r w:rsidRPr="00D96E4C">
        <w:rPr>
          <w:rFonts w:eastAsia="Arial"/>
          <w:sz w:val="28"/>
          <w:szCs w:val="28"/>
        </w:rPr>
        <w:t>e</w:t>
      </w:r>
      <w:r w:rsidRPr="00D96E4C">
        <w:rPr>
          <w:rFonts w:eastAsia="Arial"/>
          <w:spacing w:val="-4"/>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 xml:space="preserve">s. </w:t>
      </w:r>
      <w:r w:rsidRPr="00D96E4C">
        <w:rPr>
          <w:rFonts w:eastAsia="Arial"/>
          <w:spacing w:val="1"/>
          <w:sz w:val="28"/>
          <w:szCs w:val="28"/>
        </w:rPr>
        <w:t>A</w:t>
      </w:r>
      <w:r w:rsidRPr="00D96E4C">
        <w:rPr>
          <w:rFonts w:eastAsia="Arial"/>
          <w:sz w:val="28"/>
          <w:szCs w:val="28"/>
        </w:rPr>
        <w:t>ss</w:t>
      </w:r>
      <w:r w:rsidRPr="00D96E4C">
        <w:rPr>
          <w:rFonts w:eastAsia="Arial"/>
          <w:spacing w:val="-1"/>
          <w:sz w:val="28"/>
          <w:szCs w:val="28"/>
        </w:rPr>
        <w:t>e</w:t>
      </w:r>
      <w:r w:rsidRPr="00D96E4C">
        <w:rPr>
          <w:rFonts w:eastAsia="Arial"/>
          <w:sz w:val="28"/>
          <w:szCs w:val="28"/>
        </w:rPr>
        <w:t>ss</w:t>
      </w:r>
      <w:r w:rsidRPr="00D96E4C">
        <w:rPr>
          <w:rFonts w:eastAsia="Arial"/>
          <w:spacing w:val="-5"/>
          <w:sz w:val="28"/>
          <w:szCs w:val="28"/>
        </w:rPr>
        <w:t xml:space="preserve"> </w:t>
      </w:r>
      <w:r w:rsidRPr="00D96E4C">
        <w:rPr>
          <w:rFonts w:eastAsia="Arial"/>
          <w:spacing w:val="-1"/>
          <w:sz w:val="28"/>
          <w:szCs w:val="28"/>
        </w:rPr>
        <w:t>p</w:t>
      </w:r>
      <w:r w:rsidRPr="00D96E4C">
        <w:rPr>
          <w:rFonts w:eastAsia="Arial"/>
          <w:sz w:val="28"/>
          <w:szCs w:val="28"/>
        </w:rPr>
        <w:t>r</w:t>
      </w:r>
      <w:r w:rsidRPr="00D96E4C">
        <w:rPr>
          <w:rFonts w:eastAsia="Arial"/>
          <w:spacing w:val="3"/>
          <w:sz w:val="28"/>
          <w:szCs w:val="28"/>
        </w:rPr>
        <w:t>o</w:t>
      </w:r>
      <w:r w:rsidRPr="00D96E4C">
        <w:rPr>
          <w:rFonts w:eastAsia="Arial"/>
          <w:spacing w:val="-1"/>
          <w:sz w:val="28"/>
          <w:szCs w:val="28"/>
        </w:rPr>
        <w:t>b</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i</w:t>
      </w:r>
      <w:r w:rsidRPr="00D96E4C">
        <w:rPr>
          <w:rFonts w:eastAsia="Arial"/>
          <w:spacing w:val="1"/>
          <w:sz w:val="28"/>
          <w:szCs w:val="28"/>
        </w:rPr>
        <w:t>l</w:t>
      </w:r>
      <w:r w:rsidRPr="00D96E4C">
        <w:rPr>
          <w:rFonts w:eastAsia="Arial"/>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14"/>
          <w:sz w:val="28"/>
          <w:szCs w:val="28"/>
        </w:rPr>
        <w:t xml:space="preserve"> </w:t>
      </w:r>
      <w:r w:rsidRPr="00D96E4C">
        <w:rPr>
          <w:rFonts w:eastAsia="Arial"/>
          <w:spacing w:val="-1"/>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6"/>
          <w:sz w:val="28"/>
          <w:szCs w:val="28"/>
        </w:rPr>
        <w:t xml:space="preserve"> </w:t>
      </w:r>
      <w:r w:rsidRPr="00D96E4C">
        <w:rPr>
          <w:rFonts w:eastAsia="Arial"/>
          <w:sz w:val="28"/>
          <w:szCs w:val="28"/>
        </w:rPr>
        <w:t>s</w:t>
      </w:r>
      <w:r w:rsidRPr="00D96E4C">
        <w:rPr>
          <w:rFonts w:eastAsia="Arial"/>
          <w:spacing w:val="3"/>
          <w:sz w:val="28"/>
          <w:szCs w:val="28"/>
        </w:rPr>
        <w:t>e</w:t>
      </w:r>
      <w:r w:rsidRPr="00D96E4C">
        <w:rPr>
          <w:rFonts w:eastAsia="Arial"/>
          <w:spacing w:val="-1"/>
          <w:sz w:val="28"/>
          <w:szCs w:val="28"/>
        </w:rPr>
        <w:t>r</w:t>
      </w:r>
      <w:r w:rsidRPr="00D96E4C">
        <w:rPr>
          <w:rFonts w:eastAsia="Arial"/>
          <w:sz w:val="28"/>
          <w:szCs w:val="28"/>
        </w:rPr>
        <w:t>i</w:t>
      </w:r>
      <w:r w:rsidRPr="00D96E4C">
        <w:rPr>
          <w:rFonts w:eastAsia="Arial"/>
          <w:spacing w:val="4"/>
          <w:sz w:val="28"/>
          <w:szCs w:val="28"/>
        </w:rPr>
        <w:t>o</w:t>
      </w:r>
      <w:r w:rsidRPr="00D96E4C">
        <w:rPr>
          <w:rFonts w:eastAsia="Arial"/>
          <w:spacing w:val="-1"/>
          <w:sz w:val="28"/>
          <w:szCs w:val="28"/>
        </w:rPr>
        <w:t>u</w:t>
      </w:r>
      <w:r w:rsidRPr="00D96E4C">
        <w:rPr>
          <w:rFonts w:eastAsia="Arial"/>
          <w:sz w:val="28"/>
          <w:szCs w:val="28"/>
        </w:rPr>
        <w:t>s</w:t>
      </w:r>
      <w:r w:rsidRPr="00D96E4C">
        <w:rPr>
          <w:rFonts w:eastAsia="Arial"/>
          <w:spacing w:val="3"/>
          <w:sz w:val="28"/>
          <w:szCs w:val="28"/>
        </w:rPr>
        <w:t>n</w:t>
      </w:r>
      <w:r w:rsidRPr="00D96E4C">
        <w:rPr>
          <w:rFonts w:eastAsia="Arial"/>
          <w:spacing w:val="-1"/>
          <w:sz w:val="28"/>
          <w:szCs w:val="28"/>
        </w:rPr>
        <w:t>e</w:t>
      </w:r>
      <w:r w:rsidRPr="00D96E4C">
        <w:rPr>
          <w:rFonts w:eastAsia="Arial"/>
          <w:sz w:val="28"/>
          <w:szCs w:val="28"/>
        </w:rPr>
        <w:t>ss</w:t>
      </w:r>
      <w:r w:rsidRPr="00D96E4C">
        <w:rPr>
          <w:rFonts w:eastAsia="Arial"/>
          <w:spacing w:val="-11"/>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
          <w:sz w:val="28"/>
          <w:szCs w:val="28"/>
        </w:rPr>
        <w:t xml:space="preserve"> </w:t>
      </w:r>
      <w:r w:rsidRPr="00D96E4C">
        <w:rPr>
          <w:rFonts w:eastAsia="Arial"/>
          <w:spacing w:val="-1"/>
          <w:sz w:val="28"/>
          <w:szCs w:val="28"/>
        </w:rPr>
        <w:t>ea</w:t>
      </w:r>
      <w:r w:rsidRPr="00D96E4C">
        <w:rPr>
          <w:rFonts w:eastAsia="Arial"/>
          <w:sz w:val="28"/>
          <w:szCs w:val="28"/>
        </w:rPr>
        <w:t>ch</w:t>
      </w:r>
      <w:r w:rsidRPr="00D96E4C">
        <w:rPr>
          <w:rFonts w:eastAsia="Arial"/>
          <w:spacing w:val="-3"/>
          <w:sz w:val="28"/>
          <w:szCs w:val="28"/>
        </w:rPr>
        <w:t xml:space="preserve"> </w:t>
      </w:r>
      <w:r w:rsidRPr="00D96E4C">
        <w:rPr>
          <w:rFonts w:eastAsia="Arial"/>
          <w:spacing w:val="-2"/>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w:t>
      </w:r>
    </w:p>
    <w:p w:rsidR="008809F8" w:rsidRPr="00D96E4C" w:rsidRDefault="008809F8" w:rsidP="008502D2">
      <w:pPr>
        <w:spacing w:before="12"/>
        <w:ind w:left="100"/>
        <w:jc w:val="both"/>
        <w:rPr>
          <w:rFonts w:eastAsia="Arial"/>
          <w:sz w:val="28"/>
          <w:szCs w:val="28"/>
        </w:rPr>
      </w:pPr>
      <w:r w:rsidRPr="00D96E4C">
        <w:rPr>
          <w:rFonts w:eastAsia="Arial"/>
          <w:spacing w:val="1"/>
          <w:sz w:val="28"/>
          <w:szCs w:val="28"/>
        </w:rPr>
        <w:t>P</w:t>
      </w:r>
      <w:r w:rsidRPr="00D96E4C">
        <w:rPr>
          <w:rFonts w:eastAsia="Arial"/>
          <w:spacing w:val="-1"/>
          <w:sz w:val="28"/>
          <w:szCs w:val="28"/>
        </w:rPr>
        <w:t>ro</w:t>
      </w:r>
      <w:r w:rsidRPr="00D96E4C">
        <w:rPr>
          <w:rFonts w:eastAsia="Arial"/>
          <w:spacing w:val="3"/>
          <w:sz w:val="28"/>
          <w:szCs w:val="28"/>
        </w:rPr>
        <w:t>b</w:t>
      </w:r>
      <w:r w:rsidRPr="00D96E4C">
        <w:rPr>
          <w:rFonts w:eastAsia="Arial"/>
          <w:spacing w:val="-1"/>
          <w:sz w:val="28"/>
          <w:szCs w:val="28"/>
        </w:rPr>
        <w:t>ab</w:t>
      </w:r>
      <w:r w:rsidRPr="00D96E4C">
        <w:rPr>
          <w:rFonts w:eastAsia="Arial"/>
          <w:sz w:val="28"/>
          <w:szCs w:val="28"/>
        </w:rPr>
        <w:t>i</w:t>
      </w:r>
      <w:r w:rsidRPr="00D96E4C">
        <w:rPr>
          <w:rFonts w:eastAsia="Arial"/>
          <w:spacing w:val="1"/>
          <w:sz w:val="28"/>
          <w:szCs w:val="28"/>
        </w:rPr>
        <w:t>l</w:t>
      </w:r>
      <w:r w:rsidRPr="00D96E4C">
        <w:rPr>
          <w:rFonts w:eastAsia="Arial"/>
          <w:sz w:val="28"/>
          <w:szCs w:val="28"/>
        </w:rPr>
        <w:t>i</w:t>
      </w:r>
      <w:r w:rsidRPr="00D96E4C">
        <w:rPr>
          <w:rFonts w:eastAsia="Arial"/>
          <w:spacing w:val="4"/>
          <w:sz w:val="28"/>
          <w:szCs w:val="28"/>
        </w:rPr>
        <w:t>t</w:t>
      </w:r>
      <w:r w:rsidRPr="00D96E4C">
        <w:rPr>
          <w:rFonts w:eastAsia="Arial"/>
          <w:sz w:val="28"/>
          <w:szCs w:val="28"/>
        </w:rPr>
        <w:t>y</w:t>
      </w:r>
      <w:r w:rsidRPr="00D96E4C">
        <w:rPr>
          <w:rFonts w:eastAsia="Arial"/>
          <w:spacing w:val="-18"/>
          <w:sz w:val="28"/>
          <w:szCs w:val="28"/>
        </w:rPr>
        <w:t xml:space="preserve"> </w:t>
      </w:r>
      <w:r w:rsidRPr="00D96E4C">
        <w:rPr>
          <w:rFonts w:eastAsia="Arial"/>
          <w:spacing w:val="7"/>
          <w:sz w:val="28"/>
          <w:szCs w:val="28"/>
        </w:rPr>
        <w:t>m</w:t>
      </w:r>
      <w:r w:rsidRPr="00D96E4C">
        <w:rPr>
          <w:rFonts w:eastAsia="Arial"/>
          <w:spacing w:val="3"/>
          <w:sz w:val="28"/>
          <w:szCs w:val="28"/>
        </w:rPr>
        <w:t>a</w:t>
      </w:r>
      <w:r w:rsidRPr="00D96E4C">
        <w:rPr>
          <w:rFonts w:eastAsia="Arial"/>
          <w:sz w:val="28"/>
          <w:szCs w:val="28"/>
        </w:rPr>
        <w:t>y</w:t>
      </w:r>
      <w:r w:rsidRPr="00D96E4C">
        <w:rPr>
          <w:rFonts w:eastAsia="Arial"/>
          <w:spacing w:val="-10"/>
          <w:sz w:val="28"/>
          <w:szCs w:val="28"/>
        </w:rPr>
        <w:t xml:space="preserve"> </w:t>
      </w:r>
      <w:r w:rsidRPr="00D96E4C">
        <w:rPr>
          <w:rFonts w:eastAsia="Arial"/>
          <w:spacing w:val="3"/>
          <w:sz w:val="28"/>
          <w:szCs w:val="28"/>
        </w:rPr>
        <w:t>b</w:t>
      </w:r>
      <w:r w:rsidRPr="00D96E4C">
        <w:rPr>
          <w:rFonts w:eastAsia="Arial"/>
          <w:sz w:val="28"/>
          <w:szCs w:val="28"/>
        </w:rPr>
        <w:t>e</w:t>
      </w:r>
      <w:r w:rsidRPr="00D96E4C">
        <w:rPr>
          <w:rFonts w:eastAsia="Arial"/>
          <w:spacing w:val="-4"/>
          <w:sz w:val="28"/>
          <w:szCs w:val="28"/>
        </w:rPr>
        <w:t xml:space="preserve"> </w:t>
      </w:r>
      <w:r w:rsidRPr="00D96E4C">
        <w:rPr>
          <w:rFonts w:eastAsia="Arial"/>
          <w:spacing w:val="4"/>
          <w:sz w:val="28"/>
          <w:szCs w:val="28"/>
        </w:rPr>
        <w:t>v</w:t>
      </w:r>
      <w:r w:rsidRPr="00D96E4C">
        <w:rPr>
          <w:rFonts w:eastAsia="Arial"/>
          <w:spacing w:val="-1"/>
          <w:sz w:val="28"/>
          <w:szCs w:val="28"/>
        </w:rPr>
        <w:t>e</w:t>
      </w:r>
      <w:r w:rsidRPr="00D96E4C">
        <w:rPr>
          <w:rFonts w:eastAsia="Arial"/>
          <w:spacing w:val="3"/>
          <w:sz w:val="28"/>
          <w:szCs w:val="28"/>
        </w:rPr>
        <w:t>r</w:t>
      </w:r>
      <w:r w:rsidRPr="00D96E4C">
        <w:rPr>
          <w:rFonts w:eastAsia="Arial"/>
          <w:sz w:val="28"/>
          <w:szCs w:val="28"/>
        </w:rPr>
        <w:t>y</w:t>
      </w:r>
      <w:r w:rsidRPr="00D96E4C">
        <w:rPr>
          <w:rFonts w:eastAsia="Arial"/>
          <w:spacing w:val="-10"/>
          <w:sz w:val="28"/>
          <w:szCs w:val="28"/>
        </w:rPr>
        <w:t xml:space="preserve"> </w:t>
      </w:r>
      <w:r w:rsidRPr="00D96E4C">
        <w:rPr>
          <w:rFonts w:eastAsia="Arial"/>
          <w:spacing w:val="4"/>
          <w:sz w:val="28"/>
          <w:szCs w:val="28"/>
        </w:rPr>
        <w:t>l</w:t>
      </w:r>
      <w:r w:rsidRPr="00D96E4C">
        <w:rPr>
          <w:rFonts w:eastAsia="Arial"/>
          <w:spacing w:val="3"/>
          <w:sz w:val="28"/>
          <w:szCs w:val="28"/>
        </w:rPr>
        <w:t>o</w:t>
      </w:r>
      <w:r w:rsidRPr="00D96E4C">
        <w:rPr>
          <w:rFonts w:eastAsia="Arial"/>
          <w:spacing w:val="-4"/>
          <w:sz w:val="28"/>
          <w:szCs w:val="28"/>
        </w:rPr>
        <w:t>w</w:t>
      </w:r>
      <w:r w:rsidRPr="00D96E4C">
        <w:rPr>
          <w:rFonts w:eastAsia="Arial"/>
          <w:sz w:val="28"/>
          <w:szCs w:val="28"/>
        </w:rPr>
        <w:t>,</w:t>
      </w:r>
      <w:r w:rsidRPr="00D96E4C">
        <w:rPr>
          <w:rFonts w:eastAsia="Arial"/>
          <w:spacing w:val="-6"/>
          <w:sz w:val="28"/>
          <w:szCs w:val="28"/>
        </w:rPr>
        <w:t xml:space="preserve"> </w:t>
      </w:r>
      <w:r w:rsidRPr="00D96E4C">
        <w:rPr>
          <w:rFonts w:eastAsia="Arial"/>
          <w:spacing w:val="5"/>
          <w:sz w:val="28"/>
          <w:szCs w:val="28"/>
        </w:rPr>
        <w:t>l</w:t>
      </w:r>
      <w:r w:rsidRPr="00D96E4C">
        <w:rPr>
          <w:rFonts w:eastAsia="Arial"/>
          <w:spacing w:val="3"/>
          <w:sz w:val="28"/>
          <w:szCs w:val="28"/>
        </w:rPr>
        <w:t>o</w:t>
      </w:r>
      <w:r w:rsidRPr="00D96E4C">
        <w:rPr>
          <w:rFonts w:eastAsia="Arial"/>
          <w:spacing w:val="-4"/>
          <w:sz w:val="28"/>
          <w:szCs w:val="28"/>
        </w:rPr>
        <w:t>w</w:t>
      </w:r>
      <w:r w:rsidRPr="00D96E4C">
        <w:rPr>
          <w:rFonts w:eastAsia="Arial"/>
          <w:sz w:val="28"/>
          <w:szCs w:val="28"/>
        </w:rPr>
        <w:t>,</w:t>
      </w:r>
      <w:r w:rsidRPr="00D96E4C">
        <w:rPr>
          <w:rFonts w:eastAsia="Arial"/>
          <w:spacing w:val="-6"/>
          <w:sz w:val="28"/>
          <w:szCs w:val="28"/>
        </w:rPr>
        <w:t xml:space="preserve"> </w:t>
      </w:r>
      <w:r w:rsidRPr="00D96E4C">
        <w:rPr>
          <w:rFonts w:eastAsia="Arial"/>
          <w:spacing w:val="3"/>
          <w:sz w:val="28"/>
          <w:szCs w:val="28"/>
        </w:rPr>
        <w:t>mo</w:t>
      </w:r>
      <w:r w:rsidRPr="00D96E4C">
        <w:rPr>
          <w:rFonts w:eastAsia="Arial"/>
          <w:spacing w:val="-1"/>
          <w:sz w:val="28"/>
          <w:szCs w:val="28"/>
        </w:rPr>
        <w:t>d</w:t>
      </w:r>
      <w:r w:rsidRPr="00D96E4C">
        <w:rPr>
          <w:rFonts w:eastAsia="Arial"/>
          <w:spacing w:val="3"/>
          <w:sz w:val="28"/>
          <w:szCs w:val="28"/>
        </w:rPr>
        <w:t>e</w:t>
      </w:r>
      <w:r w:rsidRPr="00D96E4C">
        <w:rPr>
          <w:rFonts w:eastAsia="Arial"/>
          <w:spacing w:val="-1"/>
          <w:sz w:val="28"/>
          <w:szCs w:val="28"/>
        </w:rPr>
        <w:t>ra</w:t>
      </w:r>
      <w:r w:rsidRPr="00D96E4C">
        <w:rPr>
          <w:rFonts w:eastAsia="Arial"/>
          <w:spacing w:val="4"/>
          <w:sz w:val="28"/>
          <w:szCs w:val="28"/>
        </w:rPr>
        <w:t>t</w:t>
      </w:r>
      <w:r w:rsidRPr="00D96E4C">
        <w:rPr>
          <w:rFonts w:eastAsia="Arial"/>
          <w:spacing w:val="-1"/>
          <w:sz w:val="28"/>
          <w:szCs w:val="28"/>
        </w:rPr>
        <w:t>e</w:t>
      </w:r>
      <w:r w:rsidRPr="00D96E4C">
        <w:rPr>
          <w:rFonts w:eastAsia="Arial"/>
          <w:sz w:val="28"/>
          <w:szCs w:val="28"/>
        </w:rPr>
        <w:t>,</w:t>
      </w:r>
      <w:r w:rsidRPr="00D96E4C">
        <w:rPr>
          <w:rFonts w:eastAsia="Arial"/>
          <w:spacing w:val="-14"/>
          <w:sz w:val="28"/>
          <w:szCs w:val="28"/>
        </w:rPr>
        <w:t xml:space="preserve"> </w:t>
      </w:r>
      <w:r w:rsidRPr="00D96E4C">
        <w:rPr>
          <w:rFonts w:eastAsia="Arial"/>
          <w:spacing w:val="-1"/>
          <w:sz w:val="28"/>
          <w:szCs w:val="28"/>
        </w:rPr>
        <w:t>h</w:t>
      </w:r>
      <w:r w:rsidRPr="00D96E4C">
        <w:rPr>
          <w:rFonts w:eastAsia="Arial"/>
          <w:spacing w:val="5"/>
          <w:sz w:val="28"/>
          <w:szCs w:val="28"/>
        </w:rPr>
        <w:t>i</w:t>
      </w:r>
      <w:r w:rsidRPr="00D96E4C">
        <w:rPr>
          <w:rFonts w:eastAsia="Arial"/>
          <w:spacing w:val="-1"/>
          <w:sz w:val="28"/>
          <w:szCs w:val="28"/>
        </w:rPr>
        <w:t>g</w:t>
      </w:r>
      <w:r w:rsidRPr="00D96E4C">
        <w:rPr>
          <w:rFonts w:eastAsia="Arial"/>
          <w:sz w:val="28"/>
          <w:szCs w:val="28"/>
        </w:rPr>
        <w:t>h</w:t>
      </w:r>
      <w:r w:rsidRPr="00D96E4C">
        <w:rPr>
          <w:rFonts w:eastAsia="Arial"/>
          <w:spacing w:val="-2"/>
          <w:sz w:val="28"/>
          <w:szCs w:val="28"/>
        </w:rPr>
        <w:t xml:space="preserve"> </w:t>
      </w:r>
      <w:r w:rsidRPr="00D96E4C">
        <w:rPr>
          <w:rFonts w:eastAsia="Arial"/>
          <w:spacing w:val="-1"/>
          <w:sz w:val="28"/>
          <w:szCs w:val="28"/>
        </w:rPr>
        <w:t>o</w:t>
      </w:r>
      <w:r w:rsidRPr="00D96E4C">
        <w:rPr>
          <w:rFonts w:eastAsia="Arial"/>
          <w:sz w:val="28"/>
          <w:szCs w:val="28"/>
        </w:rPr>
        <w:t>r v</w:t>
      </w:r>
      <w:r w:rsidRPr="00D96E4C">
        <w:rPr>
          <w:rFonts w:eastAsia="Arial"/>
          <w:spacing w:val="-1"/>
          <w:sz w:val="28"/>
          <w:szCs w:val="28"/>
        </w:rPr>
        <w:t>e</w:t>
      </w:r>
      <w:r w:rsidRPr="00D96E4C">
        <w:rPr>
          <w:rFonts w:eastAsia="Arial"/>
          <w:spacing w:val="8"/>
          <w:sz w:val="28"/>
          <w:szCs w:val="28"/>
        </w:rPr>
        <w:t>r</w:t>
      </w:r>
      <w:r w:rsidRPr="00D96E4C">
        <w:rPr>
          <w:rFonts w:eastAsia="Arial"/>
          <w:sz w:val="28"/>
          <w:szCs w:val="28"/>
        </w:rPr>
        <w:t>y</w:t>
      </w:r>
      <w:r w:rsidRPr="00D96E4C">
        <w:rPr>
          <w:rFonts w:eastAsia="Arial"/>
          <w:spacing w:val="-10"/>
          <w:sz w:val="28"/>
          <w:szCs w:val="28"/>
        </w:rPr>
        <w:t xml:space="preserve"> </w:t>
      </w:r>
      <w:r w:rsidRPr="00D96E4C">
        <w:rPr>
          <w:rFonts w:eastAsia="Arial"/>
          <w:spacing w:val="-2"/>
          <w:sz w:val="28"/>
          <w:szCs w:val="28"/>
        </w:rPr>
        <w:t>h</w:t>
      </w:r>
      <w:r w:rsidRPr="00D96E4C">
        <w:rPr>
          <w:rFonts w:eastAsia="Arial"/>
          <w:spacing w:val="5"/>
          <w:sz w:val="28"/>
          <w:szCs w:val="28"/>
        </w:rPr>
        <w:t>i</w:t>
      </w:r>
      <w:r w:rsidRPr="00D96E4C">
        <w:rPr>
          <w:rFonts w:eastAsia="Arial"/>
          <w:spacing w:val="-1"/>
          <w:sz w:val="28"/>
          <w:szCs w:val="28"/>
        </w:rPr>
        <w:t>gh</w:t>
      </w:r>
      <w:r w:rsidRPr="00D96E4C">
        <w:rPr>
          <w:rFonts w:eastAsia="Arial"/>
          <w:sz w:val="28"/>
          <w:szCs w:val="28"/>
        </w:rPr>
        <w:t>.</w:t>
      </w:r>
    </w:p>
    <w:p w:rsidR="008809F8" w:rsidRPr="00D96E4C" w:rsidRDefault="008809F8" w:rsidP="008502D2">
      <w:pPr>
        <w:spacing w:before="10" w:line="240" w:lineRule="exact"/>
        <w:jc w:val="both"/>
        <w:rPr>
          <w:sz w:val="24"/>
          <w:szCs w:val="24"/>
        </w:rPr>
      </w:pPr>
    </w:p>
    <w:p w:rsidR="008809F8" w:rsidRPr="00D96E4C" w:rsidRDefault="008809F8" w:rsidP="008502D2">
      <w:pPr>
        <w:ind w:left="100"/>
        <w:jc w:val="both"/>
        <w:rPr>
          <w:rFonts w:eastAsia="Arial"/>
          <w:sz w:val="28"/>
          <w:szCs w:val="28"/>
        </w:rPr>
      </w:pPr>
      <w:r w:rsidRPr="00D96E4C">
        <w:rPr>
          <w:rFonts w:eastAsia="Arial"/>
          <w:sz w:val="28"/>
          <w:szCs w:val="28"/>
        </w:rPr>
        <w:t>R</w:t>
      </w:r>
      <w:r w:rsidRPr="00D96E4C">
        <w:rPr>
          <w:rFonts w:eastAsia="Arial"/>
          <w:spacing w:val="1"/>
          <w:sz w:val="28"/>
          <w:szCs w:val="28"/>
        </w:rPr>
        <w:t>i</w:t>
      </w:r>
      <w:r w:rsidRPr="00D96E4C">
        <w:rPr>
          <w:rFonts w:eastAsia="Arial"/>
          <w:sz w:val="28"/>
          <w:szCs w:val="28"/>
        </w:rPr>
        <w:t>sk</w:t>
      </w:r>
      <w:r w:rsidRPr="00D96E4C">
        <w:rPr>
          <w:rFonts w:eastAsia="Arial"/>
          <w:spacing w:val="-1"/>
          <w:sz w:val="28"/>
          <w:szCs w:val="28"/>
        </w:rPr>
        <w:t xml:space="preserve"> </w:t>
      </w:r>
      <w:r w:rsidRPr="00D96E4C">
        <w:rPr>
          <w:rFonts w:eastAsia="Arial"/>
          <w:spacing w:val="-2"/>
          <w:sz w:val="28"/>
          <w:szCs w:val="28"/>
        </w:rPr>
        <w:t>e</w:t>
      </w:r>
      <w:r w:rsidRPr="00D96E4C">
        <w:rPr>
          <w:rFonts w:eastAsia="Arial"/>
          <w:sz w:val="28"/>
          <w:szCs w:val="28"/>
        </w:rPr>
        <w:t>f</w:t>
      </w:r>
      <w:r w:rsidRPr="00D96E4C">
        <w:rPr>
          <w:rFonts w:eastAsia="Arial"/>
          <w:spacing w:val="-1"/>
          <w:sz w:val="28"/>
          <w:szCs w:val="28"/>
        </w:rPr>
        <w:t>fe</w:t>
      </w:r>
      <w:r w:rsidRPr="00D96E4C">
        <w:rPr>
          <w:rFonts w:eastAsia="Arial"/>
          <w:sz w:val="28"/>
          <w:szCs w:val="28"/>
        </w:rPr>
        <w:t>cts</w:t>
      </w:r>
      <w:r w:rsidRPr="00D96E4C">
        <w:rPr>
          <w:rFonts w:eastAsia="Arial"/>
          <w:spacing w:val="-4"/>
          <w:sz w:val="28"/>
          <w:szCs w:val="28"/>
        </w:rPr>
        <w:t xml:space="preserve"> </w:t>
      </w:r>
      <w:r w:rsidRPr="00D96E4C">
        <w:rPr>
          <w:rFonts w:eastAsia="Arial"/>
          <w:spacing w:val="3"/>
          <w:sz w:val="28"/>
          <w:szCs w:val="28"/>
        </w:rPr>
        <w:t>m</w:t>
      </w:r>
      <w:r w:rsidRPr="00D96E4C">
        <w:rPr>
          <w:rFonts w:eastAsia="Arial"/>
          <w:sz w:val="28"/>
          <w:szCs w:val="28"/>
        </w:rPr>
        <w:t>ig</w:t>
      </w:r>
      <w:r w:rsidRPr="00D96E4C">
        <w:rPr>
          <w:rFonts w:eastAsia="Arial"/>
          <w:spacing w:val="-2"/>
          <w:sz w:val="28"/>
          <w:szCs w:val="28"/>
        </w:rPr>
        <w:t>h</w:t>
      </w:r>
      <w:r w:rsidRPr="00D96E4C">
        <w:rPr>
          <w:rFonts w:eastAsia="Arial"/>
          <w:sz w:val="28"/>
          <w:szCs w:val="28"/>
        </w:rPr>
        <w:t>t</w:t>
      </w:r>
      <w:r w:rsidRPr="00D96E4C">
        <w:rPr>
          <w:rFonts w:eastAsia="Arial"/>
          <w:spacing w:val="-4"/>
          <w:sz w:val="28"/>
          <w:szCs w:val="28"/>
        </w:rPr>
        <w:t xml:space="preserve"> </w:t>
      </w:r>
      <w:r w:rsidRPr="00D96E4C">
        <w:rPr>
          <w:rFonts w:eastAsia="Arial"/>
          <w:spacing w:val="-1"/>
          <w:sz w:val="28"/>
          <w:szCs w:val="28"/>
        </w:rPr>
        <w:t>b</w:t>
      </w:r>
      <w:r w:rsidRPr="00D96E4C">
        <w:rPr>
          <w:rFonts w:eastAsia="Arial"/>
          <w:sz w:val="28"/>
          <w:szCs w:val="28"/>
        </w:rPr>
        <w:t>e c</w:t>
      </w:r>
      <w:r w:rsidRPr="00D96E4C">
        <w:rPr>
          <w:rFonts w:eastAsia="Arial"/>
          <w:spacing w:val="-2"/>
          <w:sz w:val="28"/>
          <w:szCs w:val="28"/>
        </w:rPr>
        <w:t>a</w:t>
      </w:r>
      <w:r w:rsidRPr="00D96E4C">
        <w:rPr>
          <w:rFonts w:eastAsia="Arial"/>
          <w:spacing w:val="4"/>
          <w:sz w:val="28"/>
          <w:szCs w:val="28"/>
        </w:rPr>
        <w:t>t</w:t>
      </w:r>
      <w:r w:rsidRPr="00D96E4C">
        <w:rPr>
          <w:rFonts w:eastAsia="Arial"/>
          <w:spacing w:val="-1"/>
          <w:sz w:val="28"/>
          <w:szCs w:val="28"/>
        </w:rPr>
        <w:t>a</w:t>
      </w:r>
      <w:r w:rsidRPr="00D96E4C">
        <w:rPr>
          <w:rFonts w:eastAsia="Arial"/>
          <w:sz w:val="28"/>
          <w:szCs w:val="28"/>
        </w:rPr>
        <w:t>s</w:t>
      </w:r>
      <w:r w:rsidRPr="00D96E4C">
        <w:rPr>
          <w:rFonts w:eastAsia="Arial"/>
          <w:spacing w:val="4"/>
          <w:sz w:val="28"/>
          <w:szCs w:val="28"/>
        </w:rPr>
        <w:t>t</w:t>
      </w:r>
      <w:r w:rsidRPr="00D96E4C">
        <w:rPr>
          <w:rFonts w:eastAsia="Arial"/>
          <w:spacing w:val="-1"/>
          <w:sz w:val="28"/>
          <w:szCs w:val="28"/>
        </w:rPr>
        <w:t>ro</w:t>
      </w:r>
      <w:r w:rsidRPr="00D96E4C">
        <w:rPr>
          <w:rFonts w:eastAsia="Arial"/>
          <w:spacing w:val="3"/>
          <w:sz w:val="28"/>
          <w:szCs w:val="28"/>
        </w:rPr>
        <w:t>p</w:t>
      </w:r>
      <w:r w:rsidRPr="00D96E4C">
        <w:rPr>
          <w:rFonts w:eastAsia="Arial"/>
          <w:spacing w:val="-1"/>
          <w:sz w:val="28"/>
          <w:szCs w:val="28"/>
        </w:rPr>
        <w:t>h</w:t>
      </w:r>
      <w:r w:rsidRPr="00D96E4C">
        <w:rPr>
          <w:rFonts w:eastAsia="Arial"/>
          <w:sz w:val="28"/>
          <w:szCs w:val="28"/>
        </w:rPr>
        <w:t>ic,</w:t>
      </w:r>
      <w:r w:rsidRPr="00D96E4C">
        <w:rPr>
          <w:rFonts w:eastAsia="Arial"/>
          <w:spacing w:val="-12"/>
          <w:sz w:val="28"/>
          <w:szCs w:val="28"/>
        </w:rPr>
        <w:t xml:space="preserve"> </w:t>
      </w:r>
      <w:r w:rsidRPr="00D96E4C">
        <w:rPr>
          <w:rFonts w:eastAsia="Arial"/>
          <w:sz w:val="28"/>
          <w:szCs w:val="28"/>
        </w:rPr>
        <w:t>s</w:t>
      </w:r>
      <w:r w:rsidRPr="00D96E4C">
        <w:rPr>
          <w:rFonts w:eastAsia="Arial"/>
          <w:spacing w:val="-1"/>
          <w:sz w:val="28"/>
          <w:szCs w:val="28"/>
        </w:rPr>
        <w:t>er</w:t>
      </w:r>
      <w:r w:rsidRPr="00D96E4C">
        <w:rPr>
          <w:rFonts w:eastAsia="Arial"/>
          <w:spacing w:val="5"/>
          <w:sz w:val="28"/>
          <w:szCs w:val="28"/>
        </w:rPr>
        <w:t>i</w:t>
      </w:r>
      <w:r w:rsidRPr="00D96E4C">
        <w:rPr>
          <w:rFonts w:eastAsia="Arial"/>
          <w:spacing w:val="-1"/>
          <w:sz w:val="28"/>
          <w:szCs w:val="28"/>
        </w:rPr>
        <w:t>ou</w:t>
      </w:r>
      <w:r w:rsidRPr="00D96E4C">
        <w:rPr>
          <w:rFonts w:eastAsia="Arial"/>
          <w:sz w:val="28"/>
          <w:szCs w:val="28"/>
        </w:rPr>
        <w:t>s,</w:t>
      </w:r>
      <w:r w:rsidRPr="00D96E4C">
        <w:rPr>
          <w:rFonts w:eastAsia="Arial"/>
          <w:spacing w:val="-7"/>
          <w:sz w:val="28"/>
          <w:szCs w:val="28"/>
        </w:rPr>
        <w:t xml:space="preserve"> </w:t>
      </w:r>
      <w:r w:rsidRPr="00D96E4C">
        <w:rPr>
          <w:rFonts w:eastAsia="Arial"/>
          <w:sz w:val="28"/>
          <w:szCs w:val="28"/>
        </w:rPr>
        <w:t>t</w:t>
      </w:r>
      <w:r w:rsidRPr="00D96E4C">
        <w:rPr>
          <w:rFonts w:eastAsia="Arial"/>
          <w:spacing w:val="-2"/>
          <w:sz w:val="28"/>
          <w:szCs w:val="28"/>
        </w:rPr>
        <w:t>o</w:t>
      </w:r>
      <w:r w:rsidRPr="00D96E4C">
        <w:rPr>
          <w:rFonts w:eastAsia="Arial"/>
          <w:sz w:val="28"/>
          <w:szCs w:val="28"/>
        </w:rPr>
        <w:t>l</w:t>
      </w:r>
      <w:r w:rsidRPr="00D96E4C">
        <w:rPr>
          <w:rFonts w:eastAsia="Arial"/>
          <w:spacing w:val="4"/>
          <w:sz w:val="28"/>
          <w:szCs w:val="28"/>
        </w:rPr>
        <w:t>e</w:t>
      </w:r>
      <w:r w:rsidRPr="00D96E4C">
        <w:rPr>
          <w:rFonts w:eastAsia="Arial"/>
          <w:spacing w:val="-1"/>
          <w:sz w:val="28"/>
          <w:szCs w:val="28"/>
        </w:rPr>
        <w:t>r</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le</w:t>
      </w:r>
      <w:r w:rsidRPr="00D96E4C">
        <w:rPr>
          <w:rFonts w:eastAsia="Arial"/>
          <w:spacing w:val="-8"/>
          <w:sz w:val="28"/>
          <w:szCs w:val="28"/>
        </w:rPr>
        <w:t xml:space="preserve"> </w:t>
      </w:r>
      <w:r w:rsidRPr="00D96E4C">
        <w:rPr>
          <w:rFonts w:eastAsia="Arial"/>
          <w:spacing w:val="-1"/>
          <w:sz w:val="28"/>
          <w:szCs w:val="28"/>
        </w:rPr>
        <w:t>o</w:t>
      </w:r>
      <w:r w:rsidRPr="00D96E4C">
        <w:rPr>
          <w:rFonts w:eastAsia="Arial"/>
          <w:sz w:val="28"/>
          <w:szCs w:val="28"/>
        </w:rPr>
        <w:t>r</w:t>
      </w:r>
      <w:r w:rsidRPr="00D96E4C">
        <w:rPr>
          <w:rFonts w:eastAsia="Arial"/>
          <w:spacing w:val="-4"/>
          <w:sz w:val="28"/>
          <w:szCs w:val="28"/>
        </w:rPr>
        <w:t xml:space="preserve"> </w:t>
      </w:r>
      <w:r w:rsidRPr="00D96E4C">
        <w:rPr>
          <w:rFonts w:eastAsia="Arial"/>
          <w:spacing w:val="4"/>
          <w:sz w:val="28"/>
          <w:szCs w:val="28"/>
        </w:rPr>
        <w:t>i</w:t>
      </w:r>
      <w:r w:rsidRPr="00D96E4C">
        <w:rPr>
          <w:rFonts w:eastAsia="Arial"/>
          <w:spacing w:val="-1"/>
          <w:sz w:val="28"/>
          <w:szCs w:val="28"/>
        </w:rPr>
        <w:t>n</w:t>
      </w:r>
      <w:r w:rsidRPr="00D96E4C">
        <w:rPr>
          <w:rFonts w:eastAsia="Arial"/>
          <w:sz w:val="28"/>
          <w:szCs w:val="28"/>
        </w:rPr>
        <w:t>si</w:t>
      </w:r>
      <w:r w:rsidRPr="00D96E4C">
        <w:rPr>
          <w:rFonts w:eastAsia="Arial"/>
          <w:spacing w:val="4"/>
          <w:sz w:val="28"/>
          <w:szCs w:val="28"/>
        </w:rPr>
        <w:t>g</w:t>
      </w:r>
      <w:r w:rsidRPr="00D96E4C">
        <w:rPr>
          <w:rFonts w:eastAsia="Arial"/>
          <w:spacing w:val="-1"/>
          <w:sz w:val="28"/>
          <w:szCs w:val="28"/>
        </w:rPr>
        <w:t>n</w:t>
      </w:r>
      <w:r w:rsidRPr="00D96E4C">
        <w:rPr>
          <w:rFonts w:eastAsia="Arial"/>
          <w:sz w:val="28"/>
          <w:szCs w:val="28"/>
        </w:rPr>
        <w:t>ifi</w:t>
      </w:r>
      <w:r w:rsidRPr="00D96E4C">
        <w:rPr>
          <w:rFonts w:eastAsia="Arial"/>
          <w:spacing w:val="5"/>
          <w:sz w:val="28"/>
          <w:szCs w:val="28"/>
        </w:rPr>
        <w:t>c</w:t>
      </w:r>
      <w:r w:rsidRPr="00D96E4C">
        <w:rPr>
          <w:rFonts w:eastAsia="Arial"/>
          <w:spacing w:val="-1"/>
          <w:sz w:val="28"/>
          <w:szCs w:val="28"/>
        </w:rPr>
        <w:t>an</w:t>
      </w:r>
      <w:r w:rsidRPr="00D96E4C">
        <w:rPr>
          <w:rFonts w:eastAsia="Arial"/>
          <w:sz w:val="28"/>
          <w:szCs w:val="28"/>
        </w:rPr>
        <w:t>t.</w:t>
      </w: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before="1" w:line="220" w:lineRule="exact"/>
        <w:jc w:val="both"/>
        <w:rPr>
          <w:sz w:val="22"/>
          <w:szCs w:val="22"/>
        </w:rPr>
      </w:pPr>
    </w:p>
    <w:p w:rsidR="008809F8" w:rsidRPr="008809F8" w:rsidRDefault="008809F8" w:rsidP="008502D2">
      <w:pPr>
        <w:ind w:left="100"/>
        <w:jc w:val="both"/>
        <w:rPr>
          <w:rFonts w:eastAsia="Arial"/>
          <w:b/>
          <w:sz w:val="32"/>
          <w:szCs w:val="32"/>
        </w:rPr>
      </w:pPr>
      <w:r w:rsidRPr="008809F8">
        <w:rPr>
          <w:rFonts w:eastAsia="Arial"/>
          <w:b/>
          <w:spacing w:val="-2"/>
          <w:sz w:val="32"/>
          <w:szCs w:val="32"/>
        </w:rPr>
        <w:t>R</w:t>
      </w:r>
      <w:r w:rsidRPr="008809F8">
        <w:rPr>
          <w:rFonts w:eastAsia="Arial"/>
          <w:b/>
          <w:sz w:val="32"/>
          <w:szCs w:val="32"/>
        </w:rPr>
        <w:t>i</w:t>
      </w:r>
      <w:r w:rsidRPr="008809F8">
        <w:rPr>
          <w:rFonts w:eastAsia="Arial"/>
          <w:b/>
          <w:spacing w:val="3"/>
          <w:sz w:val="32"/>
          <w:szCs w:val="32"/>
        </w:rPr>
        <w:t>s</w:t>
      </w:r>
      <w:r w:rsidRPr="008809F8">
        <w:rPr>
          <w:rFonts w:eastAsia="Arial"/>
          <w:b/>
          <w:sz w:val="32"/>
          <w:szCs w:val="32"/>
        </w:rPr>
        <w:t xml:space="preserve">k </w:t>
      </w:r>
      <w:r w:rsidRPr="008809F8">
        <w:rPr>
          <w:rFonts w:eastAsia="Arial"/>
          <w:b/>
          <w:spacing w:val="-3"/>
          <w:sz w:val="32"/>
          <w:szCs w:val="32"/>
        </w:rPr>
        <w:t>P</w:t>
      </w:r>
      <w:r w:rsidRPr="008809F8">
        <w:rPr>
          <w:rFonts w:eastAsia="Arial"/>
          <w:b/>
          <w:sz w:val="32"/>
          <w:szCs w:val="32"/>
        </w:rPr>
        <w:t>la</w:t>
      </w:r>
      <w:r w:rsidRPr="008809F8">
        <w:rPr>
          <w:rFonts w:eastAsia="Arial"/>
          <w:b/>
          <w:spacing w:val="-2"/>
          <w:sz w:val="32"/>
          <w:szCs w:val="32"/>
        </w:rPr>
        <w:t>n</w:t>
      </w:r>
      <w:r w:rsidRPr="008809F8">
        <w:rPr>
          <w:rFonts w:eastAsia="Arial"/>
          <w:b/>
          <w:spacing w:val="-1"/>
          <w:sz w:val="32"/>
          <w:szCs w:val="32"/>
        </w:rPr>
        <w:t>n</w:t>
      </w:r>
      <w:r w:rsidRPr="008809F8">
        <w:rPr>
          <w:rFonts w:eastAsia="Arial"/>
          <w:b/>
          <w:sz w:val="32"/>
          <w:szCs w:val="32"/>
        </w:rPr>
        <w:t>in</w:t>
      </w:r>
      <w:r w:rsidRPr="008809F8">
        <w:rPr>
          <w:rFonts w:eastAsia="Arial"/>
          <w:b/>
          <w:spacing w:val="-2"/>
          <w:sz w:val="32"/>
          <w:szCs w:val="32"/>
        </w:rPr>
        <w:t>g</w:t>
      </w:r>
      <w:r w:rsidRPr="008809F8">
        <w:rPr>
          <w:rFonts w:eastAsia="Arial"/>
          <w:b/>
          <w:sz w:val="32"/>
          <w:szCs w:val="32"/>
        </w:rPr>
        <w:t>:</w:t>
      </w:r>
    </w:p>
    <w:p w:rsidR="008809F8" w:rsidRPr="00D96E4C" w:rsidRDefault="008809F8" w:rsidP="008502D2">
      <w:pPr>
        <w:spacing w:before="16" w:line="240" w:lineRule="exact"/>
        <w:jc w:val="both"/>
        <w:rPr>
          <w:sz w:val="24"/>
          <w:szCs w:val="24"/>
        </w:rPr>
      </w:pPr>
    </w:p>
    <w:p w:rsidR="008809F8" w:rsidRPr="00D96E4C" w:rsidRDefault="008809F8" w:rsidP="008502D2">
      <w:pPr>
        <w:spacing w:line="275" w:lineRule="auto"/>
        <w:ind w:left="100" w:right="52" w:firstLine="721"/>
        <w:jc w:val="both"/>
        <w:rPr>
          <w:rFonts w:eastAsia="Arial"/>
          <w:sz w:val="28"/>
          <w:szCs w:val="28"/>
        </w:rPr>
      </w:pPr>
      <w:r w:rsidRPr="00D96E4C">
        <w:rPr>
          <w:rFonts w:eastAsia="Arial"/>
          <w:sz w:val="28"/>
          <w:szCs w:val="28"/>
        </w:rPr>
        <w:t>D</w:t>
      </w:r>
      <w:r w:rsidRPr="00D96E4C">
        <w:rPr>
          <w:rFonts w:eastAsia="Arial"/>
          <w:spacing w:val="-1"/>
          <w:sz w:val="28"/>
          <w:szCs w:val="28"/>
        </w:rPr>
        <w:t>r</w:t>
      </w:r>
      <w:r w:rsidRPr="00D96E4C">
        <w:rPr>
          <w:rFonts w:eastAsia="Arial"/>
          <w:spacing w:val="3"/>
          <w:sz w:val="28"/>
          <w:szCs w:val="28"/>
        </w:rPr>
        <w:t>a</w:t>
      </w:r>
      <w:r w:rsidRPr="00D96E4C">
        <w:rPr>
          <w:rFonts w:eastAsia="Arial"/>
          <w:sz w:val="28"/>
          <w:szCs w:val="28"/>
        </w:rPr>
        <w:t>w</w:t>
      </w:r>
      <w:r w:rsidRPr="00D96E4C">
        <w:rPr>
          <w:rFonts w:eastAsia="Arial"/>
          <w:spacing w:val="6"/>
          <w:sz w:val="28"/>
          <w:szCs w:val="28"/>
        </w:rPr>
        <w:t xml:space="preserve"> </w:t>
      </w:r>
      <w:r w:rsidRPr="00D96E4C">
        <w:rPr>
          <w:rFonts w:eastAsia="Arial"/>
          <w:spacing w:val="-1"/>
          <w:sz w:val="28"/>
          <w:szCs w:val="28"/>
        </w:rPr>
        <w:t>u</w:t>
      </w:r>
      <w:r w:rsidRPr="00D96E4C">
        <w:rPr>
          <w:rFonts w:eastAsia="Arial"/>
          <w:sz w:val="28"/>
          <w:szCs w:val="28"/>
        </w:rPr>
        <w:t>p</w:t>
      </w:r>
      <w:r w:rsidRPr="00D96E4C">
        <w:rPr>
          <w:rFonts w:eastAsia="Arial"/>
          <w:spacing w:val="13"/>
          <w:sz w:val="28"/>
          <w:szCs w:val="28"/>
        </w:rPr>
        <w:t xml:space="preserve"> </w:t>
      </w:r>
      <w:r w:rsidRPr="00D96E4C">
        <w:rPr>
          <w:rFonts w:eastAsia="Arial"/>
          <w:spacing w:val="-1"/>
          <w:sz w:val="28"/>
          <w:szCs w:val="28"/>
        </w:rPr>
        <w:t>p</w:t>
      </w:r>
      <w:r w:rsidRPr="00D96E4C">
        <w:rPr>
          <w:rFonts w:eastAsia="Arial"/>
          <w:sz w:val="28"/>
          <w:szCs w:val="28"/>
        </w:rPr>
        <w:t>l</w:t>
      </w:r>
      <w:r w:rsidRPr="00D96E4C">
        <w:rPr>
          <w:rFonts w:eastAsia="Arial"/>
          <w:spacing w:val="4"/>
          <w:sz w:val="28"/>
          <w:szCs w:val="28"/>
        </w:rPr>
        <w:t>a</w:t>
      </w:r>
      <w:r w:rsidRPr="00D96E4C">
        <w:rPr>
          <w:rFonts w:eastAsia="Arial"/>
          <w:spacing w:val="-1"/>
          <w:sz w:val="28"/>
          <w:szCs w:val="28"/>
        </w:rPr>
        <w:t>n</w:t>
      </w:r>
      <w:r w:rsidRPr="00D96E4C">
        <w:rPr>
          <w:rFonts w:eastAsia="Arial"/>
          <w:sz w:val="28"/>
          <w:szCs w:val="28"/>
        </w:rPr>
        <w:t>s</w:t>
      </w:r>
      <w:r w:rsidRPr="00D96E4C">
        <w:rPr>
          <w:rFonts w:eastAsia="Arial"/>
          <w:spacing w:val="5"/>
          <w:sz w:val="28"/>
          <w:szCs w:val="28"/>
        </w:rPr>
        <w:t xml:space="preserve"> </w:t>
      </w:r>
      <w:r w:rsidRPr="00D96E4C">
        <w:rPr>
          <w:rFonts w:eastAsia="Arial"/>
          <w:spacing w:val="4"/>
          <w:sz w:val="28"/>
          <w:szCs w:val="28"/>
        </w:rPr>
        <w:t>t</w:t>
      </w:r>
      <w:r w:rsidRPr="00D96E4C">
        <w:rPr>
          <w:rFonts w:eastAsia="Arial"/>
          <w:sz w:val="28"/>
          <w:szCs w:val="28"/>
        </w:rPr>
        <w:t>o</w:t>
      </w:r>
      <w:r w:rsidRPr="00D96E4C">
        <w:rPr>
          <w:rFonts w:eastAsia="Arial"/>
          <w:spacing w:val="9"/>
          <w:sz w:val="28"/>
          <w:szCs w:val="28"/>
        </w:rPr>
        <w:t xml:space="preserve"> </w:t>
      </w:r>
      <w:r w:rsidRPr="00D96E4C">
        <w:rPr>
          <w:rFonts w:eastAsia="Arial"/>
          <w:spacing w:val="-1"/>
          <w:sz w:val="28"/>
          <w:szCs w:val="28"/>
        </w:rPr>
        <w:t>a</w:t>
      </w:r>
      <w:r w:rsidRPr="00D96E4C">
        <w:rPr>
          <w:rFonts w:eastAsia="Arial"/>
          <w:spacing w:val="4"/>
          <w:sz w:val="28"/>
          <w:szCs w:val="28"/>
        </w:rPr>
        <w:t>v</w:t>
      </w:r>
      <w:r w:rsidRPr="00D96E4C">
        <w:rPr>
          <w:rFonts w:eastAsia="Arial"/>
          <w:spacing w:val="-1"/>
          <w:sz w:val="28"/>
          <w:szCs w:val="28"/>
        </w:rPr>
        <w:t>o</w:t>
      </w:r>
      <w:r w:rsidRPr="00D96E4C">
        <w:rPr>
          <w:rFonts w:eastAsia="Arial"/>
          <w:sz w:val="28"/>
          <w:szCs w:val="28"/>
        </w:rPr>
        <w:t>id</w:t>
      </w:r>
      <w:r w:rsidRPr="00D96E4C">
        <w:rPr>
          <w:rFonts w:eastAsia="Arial"/>
          <w:spacing w:val="9"/>
          <w:sz w:val="28"/>
          <w:szCs w:val="28"/>
        </w:rPr>
        <w:t xml:space="preserve"> </w:t>
      </w:r>
      <w:r w:rsidRPr="00D96E4C">
        <w:rPr>
          <w:rFonts w:eastAsia="Arial"/>
          <w:spacing w:val="-1"/>
          <w:sz w:val="28"/>
          <w:szCs w:val="28"/>
        </w:rPr>
        <w:t>o</w:t>
      </w:r>
      <w:r w:rsidRPr="00D96E4C">
        <w:rPr>
          <w:rFonts w:eastAsia="Arial"/>
          <w:sz w:val="28"/>
          <w:szCs w:val="28"/>
        </w:rPr>
        <w:t>r</w:t>
      </w:r>
      <w:r w:rsidRPr="00D96E4C">
        <w:rPr>
          <w:rFonts w:eastAsia="Arial"/>
          <w:spacing w:val="13"/>
          <w:sz w:val="28"/>
          <w:szCs w:val="28"/>
        </w:rPr>
        <w:t xml:space="preserve"> </w:t>
      </w:r>
      <w:r w:rsidRPr="00D96E4C">
        <w:rPr>
          <w:rFonts w:eastAsia="Arial"/>
          <w:spacing w:val="3"/>
          <w:sz w:val="28"/>
          <w:szCs w:val="28"/>
        </w:rPr>
        <w:t>m</w:t>
      </w:r>
      <w:r w:rsidRPr="00D96E4C">
        <w:rPr>
          <w:rFonts w:eastAsia="Arial"/>
          <w:sz w:val="28"/>
          <w:szCs w:val="28"/>
        </w:rPr>
        <w:t>ini</w:t>
      </w:r>
      <w:r w:rsidRPr="00D96E4C">
        <w:rPr>
          <w:rFonts w:eastAsia="Arial"/>
          <w:spacing w:val="3"/>
          <w:sz w:val="28"/>
          <w:szCs w:val="28"/>
        </w:rPr>
        <w:t>m</w:t>
      </w:r>
      <w:r w:rsidRPr="00D96E4C">
        <w:rPr>
          <w:rFonts w:eastAsia="Arial"/>
          <w:sz w:val="28"/>
          <w:szCs w:val="28"/>
        </w:rPr>
        <w:t>ize t</w:t>
      </w:r>
      <w:r w:rsidRPr="00D96E4C">
        <w:rPr>
          <w:rFonts w:eastAsia="Arial"/>
          <w:spacing w:val="3"/>
          <w:sz w:val="28"/>
          <w:szCs w:val="28"/>
        </w:rPr>
        <w:t>h</w:t>
      </w:r>
      <w:r w:rsidRPr="00D96E4C">
        <w:rPr>
          <w:rFonts w:eastAsia="Arial"/>
          <w:sz w:val="28"/>
          <w:szCs w:val="28"/>
        </w:rPr>
        <w:t>e</w:t>
      </w:r>
      <w:r w:rsidRPr="00D96E4C">
        <w:rPr>
          <w:rFonts w:eastAsia="Arial"/>
          <w:spacing w:val="7"/>
          <w:sz w:val="28"/>
          <w:szCs w:val="28"/>
        </w:rPr>
        <w:t xml:space="preserve"> </w:t>
      </w:r>
      <w:r w:rsidRPr="00D96E4C">
        <w:rPr>
          <w:rFonts w:eastAsia="Arial"/>
          <w:spacing w:val="-1"/>
          <w:sz w:val="28"/>
          <w:szCs w:val="28"/>
        </w:rPr>
        <w:t>e</w:t>
      </w:r>
      <w:r w:rsidRPr="00D96E4C">
        <w:rPr>
          <w:rFonts w:eastAsia="Arial"/>
          <w:sz w:val="28"/>
          <w:szCs w:val="28"/>
        </w:rPr>
        <w:t>f</w:t>
      </w:r>
      <w:r w:rsidRPr="00D96E4C">
        <w:rPr>
          <w:rFonts w:eastAsia="Arial"/>
          <w:spacing w:val="3"/>
          <w:sz w:val="28"/>
          <w:szCs w:val="28"/>
        </w:rPr>
        <w:t>f</w:t>
      </w:r>
      <w:r w:rsidRPr="00D96E4C">
        <w:rPr>
          <w:rFonts w:eastAsia="Arial"/>
          <w:spacing w:val="-1"/>
          <w:sz w:val="28"/>
          <w:szCs w:val="28"/>
        </w:rPr>
        <w:t>e</w:t>
      </w:r>
      <w:r w:rsidRPr="00D96E4C">
        <w:rPr>
          <w:rFonts w:eastAsia="Arial"/>
          <w:sz w:val="28"/>
          <w:szCs w:val="28"/>
        </w:rPr>
        <w:t>cts</w:t>
      </w:r>
      <w:r w:rsidRPr="00D96E4C">
        <w:rPr>
          <w:rFonts w:eastAsia="Arial"/>
          <w:spacing w:val="8"/>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14"/>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7"/>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w:t>
      </w:r>
      <w:r w:rsidRPr="00D96E4C">
        <w:rPr>
          <w:rFonts w:eastAsia="Arial"/>
          <w:spacing w:val="15"/>
          <w:sz w:val="28"/>
          <w:szCs w:val="28"/>
        </w:rPr>
        <w:t xml:space="preserve"> </w:t>
      </w:r>
      <w:r w:rsidRPr="00D96E4C">
        <w:rPr>
          <w:rFonts w:eastAsia="Arial"/>
          <w:sz w:val="28"/>
          <w:szCs w:val="28"/>
        </w:rPr>
        <w:t>C</w:t>
      </w:r>
      <w:r w:rsidRPr="00D96E4C">
        <w:rPr>
          <w:rFonts w:eastAsia="Arial"/>
          <w:spacing w:val="4"/>
          <w:sz w:val="28"/>
          <w:szCs w:val="28"/>
        </w:rPr>
        <w:t>o</w:t>
      </w:r>
      <w:r w:rsidRPr="00D96E4C">
        <w:rPr>
          <w:rFonts w:eastAsia="Arial"/>
          <w:spacing w:val="-1"/>
          <w:sz w:val="28"/>
          <w:szCs w:val="28"/>
        </w:rPr>
        <w:t>n</w:t>
      </w:r>
      <w:r w:rsidRPr="00D96E4C">
        <w:rPr>
          <w:rFonts w:eastAsia="Arial"/>
          <w:sz w:val="28"/>
          <w:szCs w:val="28"/>
        </w:rPr>
        <w:t>si</w:t>
      </w:r>
      <w:r w:rsidRPr="00D96E4C">
        <w:rPr>
          <w:rFonts w:eastAsia="Arial"/>
          <w:spacing w:val="4"/>
          <w:sz w:val="28"/>
          <w:szCs w:val="28"/>
        </w:rPr>
        <w:t>d</w:t>
      </w:r>
      <w:r w:rsidRPr="00D96E4C">
        <w:rPr>
          <w:rFonts w:eastAsia="Arial"/>
          <w:spacing w:val="3"/>
          <w:sz w:val="28"/>
          <w:szCs w:val="28"/>
        </w:rPr>
        <w:t>e</w:t>
      </w:r>
      <w:r w:rsidRPr="00D96E4C">
        <w:rPr>
          <w:rFonts w:eastAsia="Arial"/>
          <w:sz w:val="28"/>
          <w:szCs w:val="28"/>
        </w:rPr>
        <w:t xml:space="preserve">r </w:t>
      </w:r>
      <w:r w:rsidRPr="00D96E4C">
        <w:rPr>
          <w:rFonts w:eastAsia="Arial"/>
          <w:spacing w:val="-1"/>
          <w:sz w:val="28"/>
          <w:szCs w:val="28"/>
        </w:rPr>
        <w:t>ea</w:t>
      </w:r>
      <w:r w:rsidRPr="00D96E4C">
        <w:rPr>
          <w:rFonts w:eastAsia="Arial"/>
          <w:sz w:val="28"/>
          <w:szCs w:val="28"/>
        </w:rPr>
        <w:t>ch</w:t>
      </w:r>
      <w:r w:rsidRPr="00D96E4C">
        <w:rPr>
          <w:rFonts w:eastAsia="Arial"/>
          <w:spacing w:val="-3"/>
          <w:sz w:val="28"/>
          <w:szCs w:val="28"/>
        </w:rPr>
        <w:t xml:space="preserve"> </w:t>
      </w:r>
      <w:r w:rsidRPr="00D96E4C">
        <w:rPr>
          <w:rFonts w:eastAsia="Arial"/>
          <w:spacing w:val="-2"/>
          <w:sz w:val="28"/>
          <w:szCs w:val="28"/>
        </w:rPr>
        <w:t>r</w:t>
      </w:r>
      <w:r w:rsidRPr="00D96E4C">
        <w:rPr>
          <w:rFonts w:eastAsia="Arial"/>
          <w:sz w:val="28"/>
          <w:szCs w:val="28"/>
        </w:rPr>
        <w:t>isk</w:t>
      </w:r>
      <w:r w:rsidRPr="00D96E4C">
        <w:rPr>
          <w:rFonts w:eastAsia="Arial"/>
          <w:spacing w:val="1"/>
          <w:sz w:val="28"/>
          <w:szCs w:val="28"/>
        </w:rPr>
        <w:t xml:space="preserve"> </w:t>
      </w:r>
      <w:r w:rsidRPr="00D96E4C">
        <w:rPr>
          <w:rFonts w:eastAsia="Arial"/>
          <w:spacing w:val="-2"/>
          <w:sz w:val="28"/>
          <w:szCs w:val="28"/>
        </w:rPr>
        <w:t>a</w:t>
      </w:r>
      <w:r w:rsidRPr="00D96E4C">
        <w:rPr>
          <w:rFonts w:eastAsia="Arial"/>
          <w:spacing w:val="3"/>
          <w:sz w:val="28"/>
          <w:szCs w:val="28"/>
        </w:rPr>
        <w:t>n</w:t>
      </w:r>
      <w:r w:rsidRPr="00D96E4C">
        <w:rPr>
          <w:rFonts w:eastAsia="Arial"/>
          <w:sz w:val="28"/>
          <w:szCs w:val="28"/>
        </w:rPr>
        <w:t>d</w:t>
      </w:r>
      <w:r w:rsidRPr="00D96E4C">
        <w:rPr>
          <w:rFonts w:eastAsia="Arial"/>
          <w:spacing w:val="-2"/>
          <w:sz w:val="28"/>
          <w:szCs w:val="28"/>
        </w:rPr>
        <w:t xml:space="preserve"> </w:t>
      </w:r>
      <w:r w:rsidRPr="00D96E4C">
        <w:rPr>
          <w:rFonts w:eastAsia="Arial"/>
          <w:spacing w:val="-1"/>
          <w:sz w:val="28"/>
          <w:szCs w:val="28"/>
        </w:rPr>
        <w:t>de</w:t>
      </w:r>
      <w:r w:rsidRPr="00D96E4C">
        <w:rPr>
          <w:rFonts w:eastAsia="Arial"/>
          <w:spacing w:val="4"/>
          <w:sz w:val="28"/>
          <w:szCs w:val="28"/>
        </w:rPr>
        <w:t>v</w:t>
      </w:r>
      <w:r w:rsidRPr="00D96E4C">
        <w:rPr>
          <w:rFonts w:eastAsia="Arial"/>
          <w:spacing w:val="-1"/>
          <w:sz w:val="28"/>
          <w:szCs w:val="28"/>
        </w:rPr>
        <w:t>e</w:t>
      </w:r>
      <w:r w:rsidRPr="00D96E4C">
        <w:rPr>
          <w:rFonts w:eastAsia="Arial"/>
          <w:sz w:val="28"/>
          <w:szCs w:val="28"/>
        </w:rPr>
        <w:t>lop</w:t>
      </w:r>
      <w:r w:rsidRPr="00D96E4C">
        <w:rPr>
          <w:rFonts w:eastAsia="Arial"/>
          <w:spacing w:val="-7"/>
          <w:sz w:val="28"/>
          <w:szCs w:val="28"/>
        </w:rPr>
        <w:t xml:space="preserve"> </w:t>
      </w:r>
      <w:r w:rsidRPr="00D96E4C">
        <w:rPr>
          <w:rFonts w:eastAsia="Arial"/>
          <w:sz w:val="28"/>
          <w:szCs w:val="28"/>
        </w:rPr>
        <w:t>a</w:t>
      </w:r>
      <w:r w:rsidRPr="00D96E4C">
        <w:rPr>
          <w:rFonts w:eastAsia="Arial"/>
          <w:spacing w:val="-4"/>
          <w:sz w:val="28"/>
          <w:szCs w:val="28"/>
        </w:rPr>
        <w:t xml:space="preserve"> </w:t>
      </w:r>
      <w:r w:rsidRPr="00D96E4C">
        <w:rPr>
          <w:rFonts w:eastAsia="Arial"/>
          <w:spacing w:val="4"/>
          <w:sz w:val="28"/>
          <w:szCs w:val="28"/>
        </w:rPr>
        <w:t>s</w:t>
      </w:r>
      <w:r w:rsidRPr="00D96E4C">
        <w:rPr>
          <w:rFonts w:eastAsia="Arial"/>
          <w:sz w:val="28"/>
          <w:szCs w:val="28"/>
        </w:rPr>
        <w:t>t</w:t>
      </w:r>
      <w:r w:rsidRPr="00D96E4C">
        <w:rPr>
          <w:rFonts w:eastAsia="Arial"/>
          <w:spacing w:val="-2"/>
          <w:sz w:val="28"/>
          <w:szCs w:val="28"/>
        </w:rPr>
        <w:t>r</w:t>
      </w:r>
      <w:r w:rsidRPr="00D96E4C">
        <w:rPr>
          <w:rFonts w:eastAsia="Arial"/>
          <w:spacing w:val="3"/>
          <w:sz w:val="28"/>
          <w:szCs w:val="28"/>
        </w:rPr>
        <w:t>a</w:t>
      </w:r>
      <w:r w:rsidRPr="00D96E4C">
        <w:rPr>
          <w:rFonts w:eastAsia="Arial"/>
          <w:sz w:val="28"/>
          <w:szCs w:val="28"/>
        </w:rPr>
        <w:t>t</w:t>
      </w:r>
      <w:r w:rsidRPr="00D96E4C">
        <w:rPr>
          <w:rFonts w:eastAsia="Arial"/>
          <w:spacing w:val="3"/>
          <w:sz w:val="28"/>
          <w:szCs w:val="28"/>
        </w:rPr>
        <w:t>eg</w:t>
      </w:r>
      <w:r w:rsidRPr="00D96E4C">
        <w:rPr>
          <w:rFonts w:eastAsia="Arial"/>
          <w:sz w:val="28"/>
          <w:szCs w:val="28"/>
        </w:rPr>
        <w:t>y</w:t>
      </w:r>
      <w:r w:rsidRPr="00D96E4C">
        <w:rPr>
          <w:rFonts w:eastAsia="Arial"/>
          <w:spacing w:val="-15"/>
          <w:sz w:val="28"/>
          <w:szCs w:val="28"/>
        </w:rPr>
        <w:t xml:space="preserve"> </w:t>
      </w:r>
      <w:r w:rsidRPr="00D96E4C">
        <w:rPr>
          <w:rFonts w:eastAsia="Arial"/>
          <w:spacing w:val="3"/>
          <w:sz w:val="28"/>
          <w:szCs w:val="28"/>
        </w:rPr>
        <w:t>t</w:t>
      </w:r>
      <w:r w:rsidRPr="00D96E4C">
        <w:rPr>
          <w:rFonts w:eastAsia="Arial"/>
          <w:sz w:val="28"/>
          <w:szCs w:val="28"/>
        </w:rPr>
        <w:t>o</w:t>
      </w:r>
      <w:r w:rsidRPr="00D96E4C">
        <w:rPr>
          <w:rFonts w:eastAsia="Arial"/>
          <w:spacing w:val="-3"/>
          <w:sz w:val="28"/>
          <w:szCs w:val="28"/>
        </w:rPr>
        <w:t xml:space="preserve"> </w:t>
      </w:r>
      <w:r w:rsidRPr="00D96E4C">
        <w:rPr>
          <w:rFonts w:eastAsia="Arial"/>
          <w:spacing w:val="3"/>
          <w:sz w:val="28"/>
          <w:szCs w:val="28"/>
        </w:rPr>
        <w:t>ma</w:t>
      </w:r>
      <w:r w:rsidRPr="00D96E4C">
        <w:rPr>
          <w:rFonts w:eastAsia="Arial"/>
          <w:spacing w:val="-1"/>
          <w:sz w:val="28"/>
          <w:szCs w:val="28"/>
        </w:rPr>
        <w:t>na</w:t>
      </w:r>
      <w:r w:rsidRPr="00D96E4C">
        <w:rPr>
          <w:rFonts w:eastAsia="Arial"/>
          <w:spacing w:val="3"/>
          <w:sz w:val="28"/>
          <w:szCs w:val="28"/>
        </w:rPr>
        <w:t>g</w:t>
      </w:r>
      <w:r w:rsidRPr="00D96E4C">
        <w:rPr>
          <w:rFonts w:eastAsia="Arial"/>
          <w:sz w:val="28"/>
          <w:szCs w:val="28"/>
        </w:rPr>
        <w:t>e</w:t>
      </w:r>
      <w:r w:rsidRPr="00D96E4C">
        <w:rPr>
          <w:rFonts w:eastAsia="Arial"/>
          <w:spacing w:val="-11"/>
          <w:sz w:val="28"/>
          <w:szCs w:val="28"/>
        </w:rPr>
        <w:t xml:space="preserve"> </w:t>
      </w:r>
      <w:r w:rsidRPr="00D96E4C">
        <w:rPr>
          <w:rFonts w:eastAsia="Arial"/>
          <w:spacing w:val="3"/>
          <w:sz w:val="28"/>
          <w:szCs w:val="28"/>
        </w:rPr>
        <w:t>t</w:t>
      </w:r>
      <w:r w:rsidRPr="00D96E4C">
        <w:rPr>
          <w:rFonts w:eastAsia="Arial"/>
          <w:spacing w:val="-1"/>
          <w:sz w:val="28"/>
          <w:szCs w:val="28"/>
        </w:rPr>
        <w:t>ha</w:t>
      </w:r>
      <w:r w:rsidRPr="00D96E4C">
        <w:rPr>
          <w:rFonts w:eastAsia="Arial"/>
          <w:sz w:val="28"/>
          <w:szCs w:val="28"/>
        </w:rPr>
        <w:t>t</w:t>
      </w:r>
      <w:r w:rsidRPr="00D96E4C">
        <w:rPr>
          <w:rFonts w:eastAsia="Arial"/>
          <w:spacing w:val="-2"/>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w:t>
      </w:r>
    </w:p>
    <w:p w:rsidR="008809F8" w:rsidRPr="00D96E4C" w:rsidRDefault="008809F8" w:rsidP="008502D2">
      <w:pPr>
        <w:spacing w:before="1" w:line="160" w:lineRule="exact"/>
        <w:jc w:val="both"/>
        <w:rPr>
          <w:sz w:val="17"/>
          <w:szCs w:val="17"/>
        </w:rPr>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D96E4C" w:rsidRDefault="008809F8" w:rsidP="008502D2">
      <w:pPr>
        <w:spacing w:line="200" w:lineRule="exact"/>
        <w:jc w:val="both"/>
      </w:pPr>
    </w:p>
    <w:p w:rsidR="008809F8" w:rsidRPr="008809F8" w:rsidRDefault="008809F8" w:rsidP="008502D2">
      <w:pPr>
        <w:ind w:left="100"/>
        <w:jc w:val="both"/>
        <w:rPr>
          <w:rFonts w:eastAsia="Arial"/>
          <w:b/>
          <w:sz w:val="32"/>
          <w:szCs w:val="32"/>
        </w:rPr>
      </w:pPr>
      <w:r w:rsidRPr="008809F8">
        <w:rPr>
          <w:rFonts w:eastAsia="Arial"/>
          <w:b/>
          <w:spacing w:val="-2"/>
          <w:sz w:val="32"/>
          <w:szCs w:val="32"/>
        </w:rPr>
        <w:t>R</w:t>
      </w:r>
      <w:r w:rsidRPr="008809F8">
        <w:rPr>
          <w:rFonts w:eastAsia="Arial"/>
          <w:b/>
          <w:sz w:val="32"/>
          <w:szCs w:val="32"/>
        </w:rPr>
        <w:t>i</w:t>
      </w:r>
      <w:r w:rsidRPr="008809F8">
        <w:rPr>
          <w:rFonts w:eastAsia="Arial"/>
          <w:b/>
          <w:spacing w:val="3"/>
          <w:sz w:val="32"/>
          <w:szCs w:val="32"/>
        </w:rPr>
        <w:t>s</w:t>
      </w:r>
      <w:r w:rsidRPr="008809F8">
        <w:rPr>
          <w:rFonts w:eastAsia="Arial"/>
          <w:b/>
          <w:sz w:val="32"/>
          <w:szCs w:val="32"/>
        </w:rPr>
        <w:t xml:space="preserve">k </w:t>
      </w:r>
      <w:r w:rsidRPr="008809F8">
        <w:rPr>
          <w:rFonts w:eastAsia="Arial"/>
          <w:b/>
          <w:spacing w:val="-4"/>
          <w:sz w:val="32"/>
          <w:szCs w:val="32"/>
        </w:rPr>
        <w:t>M</w:t>
      </w:r>
      <w:r w:rsidRPr="008809F8">
        <w:rPr>
          <w:rFonts w:eastAsia="Arial"/>
          <w:b/>
          <w:spacing w:val="-1"/>
          <w:sz w:val="32"/>
          <w:szCs w:val="32"/>
        </w:rPr>
        <w:t>on</w:t>
      </w:r>
      <w:r w:rsidRPr="008809F8">
        <w:rPr>
          <w:rFonts w:eastAsia="Arial"/>
          <w:b/>
          <w:sz w:val="32"/>
          <w:szCs w:val="32"/>
        </w:rPr>
        <w:t>i</w:t>
      </w:r>
      <w:r w:rsidRPr="008809F8">
        <w:rPr>
          <w:rFonts w:eastAsia="Arial"/>
          <w:b/>
          <w:spacing w:val="2"/>
          <w:sz w:val="32"/>
          <w:szCs w:val="32"/>
        </w:rPr>
        <w:t>t</w:t>
      </w:r>
      <w:r w:rsidRPr="008809F8">
        <w:rPr>
          <w:rFonts w:eastAsia="Arial"/>
          <w:b/>
          <w:spacing w:val="-1"/>
          <w:sz w:val="32"/>
          <w:szCs w:val="32"/>
        </w:rPr>
        <w:t>o</w:t>
      </w:r>
      <w:r w:rsidRPr="008809F8">
        <w:rPr>
          <w:rFonts w:eastAsia="Arial"/>
          <w:b/>
          <w:spacing w:val="-2"/>
          <w:sz w:val="32"/>
          <w:szCs w:val="32"/>
        </w:rPr>
        <w:t>r</w:t>
      </w:r>
      <w:r w:rsidRPr="008809F8">
        <w:rPr>
          <w:rFonts w:eastAsia="Arial"/>
          <w:b/>
          <w:sz w:val="32"/>
          <w:szCs w:val="32"/>
        </w:rPr>
        <w:t>in</w:t>
      </w:r>
      <w:r w:rsidRPr="008809F8">
        <w:rPr>
          <w:rFonts w:eastAsia="Arial"/>
          <w:b/>
          <w:spacing w:val="-2"/>
          <w:sz w:val="32"/>
          <w:szCs w:val="32"/>
        </w:rPr>
        <w:t>g</w:t>
      </w:r>
      <w:r w:rsidRPr="008809F8">
        <w:rPr>
          <w:rFonts w:eastAsia="Arial"/>
          <w:b/>
          <w:sz w:val="32"/>
          <w:szCs w:val="32"/>
        </w:rPr>
        <w:t>:</w:t>
      </w:r>
    </w:p>
    <w:p w:rsidR="008809F8" w:rsidRPr="00D96E4C" w:rsidRDefault="008809F8" w:rsidP="008502D2">
      <w:pPr>
        <w:spacing w:before="20" w:line="240" w:lineRule="exact"/>
        <w:jc w:val="both"/>
        <w:rPr>
          <w:sz w:val="24"/>
          <w:szCs w:val="24"/>
        </w:rPr>
      </w:pPr>
    </w:p>
    <w:p w:rsidR="008809F8" w:rsidRPr="00D96E4C" w:rsidRDefault="008809F8" w:rsidP="008502D2">
      <w:pPr>
        <w:spacing w:line="275" w:lineRule="auto"/>
        <w:ind w:left="100" w:right="57" w:firstLine="721"/>
        <w:jc w:val="both"/>
        <w:rPr>
          <w:rFonts w:eastAsia="Arial"/>
          <w:sz w:val="28"/>
          <w:szCs w:val="28"/>
        </w:rPr>
      </w:pPr>
      <w:r w:rsidRPr="00D96E4C">
        <w:rPr>
          <w:rFonts w:eastAsia="Arial"/>
          <w:spacing w:val="1"/>
          <w:sz w:val="28"/>
          <w:szCs w:val="28"/>
        </w:rPr>
        <w:t>A</w:t>
      </w:r>
      <w:r w:rsidRPr="00D96E4C">
        <w:rPr>
          <w:rFonts w:eastAsia="Arial"/>
          <w:sz w:val="28"/>
          <w:szCs w:val="28"/>
        </w:rPr>
        <w:t>ss</w:t>
      </w:r>
      <w:r w:rsidRPr="00D96E4C">
        <w:rPr>
          <w:rFonts w:eastAsia="Arial"/>
          <w:spacing w:val="-1"/>
          <w:sz w:val="28"/>
          <w:szCs w:val="28"/>
        </w:rPr>
        <w:t>e</w:t>
      </w:r>
      <w:r w:rsidRPr="00D96E4C">
        <w:rPr>
          <w:rFonts w:eastAsia="Arial"/>
          <w:sz w:val="28"/>
          <w:szCs w:val="28"/>
        </w:rPr>
        <w:t>ss</w:t>
      </w:r>
      <w:r w:rsidRPr="00D96E4C">
        <w:rPr>
          <w:rFonts w:eastAsia="Arial"/>
          <w:spacing w:val="6"/>
          <w:sz w:val="28"/>
          <w:szCs w:val="28"/>
        </w:rPr>
        <w:t xml:space="preserve"> </w:t>
      </w:r>
      <w:r w:rsidRPr="00D96E4C">
        <w:rPr>
          <w:rFonts w:eastAsia="Arial"/>
          <w:spacing w:val="-1"/>
          <w:sz w:val="28"/>
          <w:szCs w:val="28"/>
        </w:rPr>
        <w:t>ea</w:t>
      </w:r>
      <w:r w:rsidRPr="00D96E4C">
        <w:rPr>
          <w:rFonts w:eastAsia="Arial"/>
          <w:spacing w:val="4"/>
          <w:sz w:val="28"/>
          <w:szCs w:val="28"/>
        </w:rPr>
        <w:t>c</w:t>
      </w:r>
      <w:r w:rsidRPr="00D96E4C">
        <w:rPr>
          <w:rFonts w:eastAsia="Arial"/>
          <w:sz w:val="28"/>
          <w:szCs w:val="28"/>
        </w:rPr>
        <w:t>h</w:t>
      </w:r>
      <w:r w:rsidRPr="00D96E4C">
        <w:rPr>
          <w:rFonts w:eastAsia="Arial"/>
          <w:spacing w:val="3"/>
          <w:sz w:val="28"/>
          <w:szCs w:val="28"/>
        </w:rPr>
        <w:t xml:space="preserve"> </w:t>
      </w:r>
      <w:r w:rsidRPr="00D96E4C">
        <w:rPr>
          <w:rFonts w:eastAsia="Arial"/>
          <w:sz w:val="28"/>
          <w:szCs w:val="28"/>
        </w:rPr>
        <w:t>id</w:t>
      </w:r>
      <w:r w:rsidRPr="00D96E4C">
        <w:rPr>
          <w:rFonts w:eastAsia="Arial"/>
          <w:spacing w:val="3"/>
          <w:sz w:val="28"/>
          <w:szCs w:val="28"/>
        </w:rPr>
        <w:t>e</w:t>
      </w:r>
      <w:r w:rsidRPr="00D96E4C">
        <w:rPr>
          <w:rFonts w:eastAsia="Arial"/>
          <w:spacing w:val="-1"/>
          <w:sz w:val="28"/>
          <w:szCs w:val="28"/>
        </w:rPr>
        <w:t>n</w:t>
      </w:r>
      <w:r w:rsidRPr="00D96E4C">
        <w:rPr>
          <w:rFonts w:eastAsia="Arial"/>
          <w:sz w:val="28"/>
          <w:szCs w:val="28"/>
        </w:rPr>
        <w:t>tif</w:t>
      </w:r>
      <w:r w:rsidRPr="00D96E4C">
        <w:rPr>
          <w:rFonts w:eastAsia="Arial"/>
          <w:spacing w:val="4"/>
          <w:sz w:val="28"/>
          <w:szCs w:val="28"/>
        </w:rPr>
        <w:t>i</w:t>
      </w:r>
      <w:r w:rsidRPr="00D96E4C">
        <w:rPr>
          <w:rFonts w:eastAsia="Arial"/>
          <w:spacing w:val="-1"/>
          <w:sz w:val="28"/>
          <w:szCs w:val="28"/>
        </w:rPr>
        <w:t>e</w:t>
      </w:r>
      <w:r w:rsidRPr="00D96E4C">
        <w:rPr>
          <w:rFonts w:eastAsia="Arial"/>
          <w:sz w:val="28"/>
          <w:szCs w:val="28"/>
        </w:rPr>
        <w:t>d</w:t>
      </w:r>
      <w:r w:rsidRPr="00D96E4C">
        <w:rPr>
          <w:rFonts w:eastAsia="Arial"/>
          <w:spacing w:val="3"/>
          <w:sz w:val="28"/>
          <w:szCs w:val="28"/>
        </w:rPr>
        <w:t xml:space="preserve"> </w:t>
      </w:r>
      <w:r w:rsidRPr="00D96E4C">
        <w:rPr>
          <w:rFonts w:eastAsia="Arial"/>
          <w:spacing w:val="-1"/>
          <w:sz w:val="28"/>
          <w:szCs w:val="28"/>
        </w:rPr>
        <w:t>r</w:t>
      </w:r>
      <w:r w:rsidRPr="00D96E4C">
        <w:rPr>
          <w:rFonts w:eastAsia="Arial"/>
          <w:sz w:val="28"/>
          <w:szCs w:val="28"/>
        </w:rPr>
        <w:t>is</w:t>
      </w:r>
      <w:r w:rsidRPr="00D96E4C">
        <w:rPr>
          <w:rFonts w:eastAsia="Arial"/>
          <w:spacing w:val="5"/>
          <w:sz w:val="28"/>
          <w:szCs w:val="28"/>
        </w:rPr>
        <w:t>k</w:t>
      </w:r>
      <w:r w:rsidRPr="00D96E4C">
        <w:rPr>
          <w:rFonts w:eastAsia="Arial"/>
          <w:sz w:val="28"/>
          <w:szCs w:val="28"/>
        </w:rPr>
        <w:t>s</w:t>
      </w:r>
      <w:r w:rsidRPr="00D96E4C">
        <w:rPr>
          <w:rFonts w:eastAsia="Arial"/>
          <w:spacing w:val="5"/>
          <w:sz w:val="28"/>
          <w:szCs w:val="28"/>
        </w:rPr>
        <w:t xml:space="preserve"> </w:t>
      </w:r>
      <w:r w:rsidRPr="00D96E4C">
        <w:rPr>
          <w:rFonts w:eastAsia="Arial"/>
          <w:spacing w:val="-1"/>
          <w:sz w:val="28"/>
          <w:szCs w:val="28"/>
        </w:rPr>
        <w:t>re</w:t>
      </w:r>
      <w:r w:rsidRPr="00D96E4C">
        <w:rPr>
          <w:rFonts w:eastAsia="Arial"/>
          <w:spacing w:val="3"/>
          <w:sz w:val="28"/>
          <w:szCs w:val="28"/>
        </w:rPr>
        <w:t>g</w:t>
      </w:r>
      <w:r w:rsidRPr="00D96E4C">
        <w:rPr>
          <w:rFonts w:eastAsia="Arial"/>
          <w:spacing w:val="-1"/>
          <w:sz w:val="28"/>
          <w:szCs w:val="28"/>
        </w:rPr>
        <w:t>u</w:t>
      </w:r>
      <w:r w:rsidRPr="00D96E4C">
        <w:rPr>
          <w:rFonts w:eastAsia="Arial"/>
          <w:sz w:val="28"/>
          <w:szCs w:val="28"/>
        </w:rPr>
        <w:t>l</w:t>
      </w:r>
      <w:r w:rsidRPr="00D96E4C">
        <w:rPr>
          <w:rFonts w:eastAsia="Arial"/>
          <w:spacing w:val="4"/>
          <w:sz w:val="28"/>
          <w:szCs w:val="28"/>
        </w:rPr>
        <w:t>a</w:t>
      </w:r>
      <w:r w:rsidRPr="00D96E4C">
        <w:rPr>
          <w:rFonts w:eastAsia="Arial"/>
          <w:spacing w:val="-1"/>
          <w:sz w:val="28"/>
          <w:szCs w:val="28"/>
        </w:rPr>
        <w:t>r</w:t>
      </w:r>
      <w:r w:rsidRPr="00D96E4C">
        <w:rPr>
          <w:rFonts w:eastAsia="Arial"/>
          <w:spacing w:val="5"/>
          <w:sz w:val="28"/>
          <w:szCs w:val="28"/>
        </w:rPr>
        <w:t>l</w:t>
      </w:r>
      <w:r w:rsidRPr="00D96E4C">
        <w:rPr>
          <w:rFonts w:eastAsia="Arial"/>
          <w:sz w:val="28"/>
          <w:szCs w:val="28"/>
        </w:rPr>
        <w:t>y to</w:t>
      </w:r>
      <w:r w:rsidRPr="00D96E4C">
        <w:rPr>
          <w:rFonts w:eastAsia="Arial"/>
          <w:spacing w:val="6"/>
          <w:sz w:val="28"/>
          <w:szCs w:val="28"/>
        </w:rPr>
        <w:t xml:space="preserve"> </w:t>
      </w:r>
      <w:r w:rsidRPr="00D96E4C">
        <w:rPr>
          <w:rFonts w:eastAsia="Arial"/>
          <w:spacing w:val="3"/>
          <w:sz w:val="28"/>
          <w:szCs w:val="28"/>
        </w:rPr>
        <w:t>d</w:t>
      </w:r>
      <w:r w:rsidRPr="00D96E4C">
        <w:rPr>
          <w:rFonts w:eastAsia="Arial"/>
          <w:spacing w:val="-1"/>
          <w:sz w:val="28"/>
          <w:szCs w:val="28"/>
        </w:rPr>
        <w:t>e</w:t>
      </w:r>
      <w:r w:rsidRPr="00D96E4C">
        <w:rPr>
          <w:rFonts w:eastAsia="Arial"/>
          <w:sz w:val="28"/>
          <w:szCs w:val="28"/>
        </w:rPr>
        <w:t>ci</w:t>
      </w:r>
      <w:r w:rsidRPr="00D96E4C">
        <w:rPr>
          <w:rFonts w:eastAsia="Arial"/>
          <w:spacing w:val="4"/>
          <w:sz w:val="28"/>
          <w:szCs w:val="28"/>
        </w:rPr>
        <w:t>d</w:t>
      </w:r>
      <w:r w:rsidRPr="00D96E4C">
        <w:rPr>
          <w:rFonts w:eastAsia="Arial"/>
          <w:sz w:val="28"/>
          <w:szCs w:val="28"/>
        </w:rPr>
        <w:t>e</w:t>
      </w:r>
      <w:r w:rsidRPr="00D96E4C">
        <w:rPr>
          <w:rFonts w:eastAsia="Arial"/>
          <w:spacing w:val="5"/>
          <w:sz w:val="28"/>
          <w:szCs w:val="28"/>
        </w:rPr>
        <w:t xml:space="preserve"> </w:t>
      </w:r>
      <w:r w:rsidRPr="00D96E4C">
        <w:rPr>
          <w:rFonts w:eastAsia="Arial"/>
          <w:spacing w:val="-4"/>
          <w:sz w:val="28"/>
          <w:szCs w:val="28"/>
        </w:rPr>
        <w:t>w</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t</w:t>
      </w:r>
      <w:r w:rsidRPr="00D96E4C">
        <w:rPr>
          <w:rFonts w:eastAsia="Arial"/>
          <w:spacing w:val="3"/>
          <w:sz w:val="28"/>
          <w:szCs w:val="28"/>
        </w:rPr>
        <w:t>h</w:t>
      </w:r>
      <w:r w:rsidRPr="00D96E4C">
        <w:rPr>
          <w:rFonts w:eastAsia="Arial"/>
          <w:spacing w:val="-1"/>
          <w:sz w:val="28"/>
          <w:szCs w:val="28"/>
        </w:rPr>
        <w:t>e</w:t>
      </w:r>
      <w:r w:rsidRPr="00D96E4C">
        <w:rPr>
          <w:rFonts w:eastAsia="Arial"/>
          <w:sz w:val="28"/>
          <w:szCs w:val="28"/>
        </w:rPr>
        <w:t>r</w:t>
      </w:r>
      <w:r w:rsidRPr="00D96E4C">
        <w:rPr>
          <w:rFonts w:eastAsia="Arial"/>
          <w:spacing w:val="4"/>
          <w:sz w:val="28"/>
          <w:szCs w:val="28"/>
        </w:rPr>
        <w:t xml:space="preserve"> </w:t>
      </w:r>
      <w:r w:rsidRPr="00D96E4C">
        <w:rPr>
          <w:rFonts w:eastAsia="Arial"/>
          <w:spacing w:val="-1"/>
          <w:sz w:val="28"/>
          <w:szCs w:val="28"/>
        </w:rPr>
        <w:t>o</w:t>
      </w:r>
      <w:r w:rsidRPr="00D96E4C">
        <w:rPr>
          <w:rFonts w:eastAsia="Arial"/>
          <w:sz w:val="28"/>
          <w:szCs w:val="28"/>
        </w:rPr>
        <w:t>r</w:t>
      </w:r>
      <w:r w:rsidRPr="00D96E4C">
        <w:rPr>
          <w:rFonts w:eastAsia="Arial"/>
          <w:spacing w:val="11"/>
          <w:sz w:val="28"/>
          <w:szCs w:val="28"/>
        </w:rPr>
        <w:t xml:space="preserve"> </w:t>
      </w:r>
      <w:r w:rsidRPr="00D96E4C">
        <w:rPr>
          <w:rFonts w:eastAsia="Arial"/>
          <w:spacing w:val="-1"/>
          <w:sz w:val="28"/>
          <w:szCs w:val="28"/>
        </w:rPr>
        <w:t>no</w:t>
      </w:r>
      <w:r w:rsidRPr="00D96E4C">
        <w:rPr>
          <w:rFonts w:eastAsia="Arial"/>
          <w:sz w:val="28"/>
          <w:szCs w:val="28"/>
        </w:rPr>
        <w:t>t</w:t>
      </w:r>
      <w:r w:rsidRPr="00D96E4C">
        <w:rPr>
          <w:rFonts w:eastAsia="Arial"/>
          <w:spacing w:val="6"/>
          <w:sz w:val="28"/>
          <w:szCs w:val="28"/>
        </w:rPr>
        <w:t xml:space="preserve"> </w:t>
      </w:r>
      <w:r w:rsidRPr="00D96E4C">
        <w:rPr>
          <w:rFonts w:eastAsia="Arial"/>
          <w:spacing w:val="5"/>
          <w:sz w:val="28"/>
          <w:szCs w:val="28"/>
        </w:rPr>
        <w:t>i</w:t>
      </w:r>
      <w:r w:rsidRPr="00D96E4C">
        <w:rPr>
          <w:rFonts w:eastAsia="Arial"/>
          <w:sz w:val="28"/>
          <w:szCs w:val="28"/>
        </w:rPr>
        <w:t>t</w:t>
      </w:r>
      <w:r w:rsidRPr="00D96E4C">
        <w:rPr>
          <w:rFonts w:eastAsia="Arial"/>
          <w:spacing w:val="8"/>
          <w:sz w:val="28"/>
          <w:szCs w:val="28"/>
        </w:rPr>
        <w:t xml:space="preserve"> </w:t>
      </w:r>
      <w:r w:rsidRPr="00D96E4C">
        <w:rPr>
          <w:rFonts w:eastAsia="Arial"/>
          <w:sz w:val="28"/>
          <w:szCs w:val="28"/>
        </w:rPr>
        <w:t xml:space="preserve">is </w:t>
      </w:r>
      <w:r w:rsidRPr="00D96E4C">
        <w:rPr>
          <w:rFonts w:eastAsia="Arial"/>
          <w:spacing w:val="-1"/>
          <w:sz w:val="28"/>
          <w:szCs w:val="28"/>
        </w:rPr>
        <w:t>be</w:t>
      </w:r>
      <w:r w:rsidRPr="00D96E4C">
        <w:rPr>
          <w:rFonts w:eastAsia="Arial"/>
          <w:sz w:val="28"/>
          <w:szCs w:val="28"/>
        </w:rPr>
        <w:t>c</w:t>
      </w:r>
      <w:r w:rsidRPr="00D96E4C">
        <w:rPr>
          <w:rFonts w:eastAsia="Arial"/>
          <w:spacing w:val="-1"/>
          <w:sz w:val="28"/>
          <w:szCs w:val="28"/>
        </w:rPr>
        <w:t>o</w:t>
      </w:r>
      <w:r w:rsidRPr="00D96E4C">
        <w:rPr>
          <w:rFonts w:eastAsia="Arial"/>
          <w:spacing w:val="3"/>
          <w:sz w:val="28"/>
          <w:szCs w:val="28"/>
        </w:rPr>
        <w:t>m</w:t>
      </w:r>
      <w:r w:rsidRPr="00D96E4C">
        <w:rPr>
          <w:rFonts w:eastAsia="Arial"/>
          <w:sz w:val="28"/>
          <w:szCs w:val="28"/>
        </w:rPr>
        <w:t>i</w:t>
      </w:r>
      <w:r w:rsidRPr="00D96E4C">
        <w:rPr>
          <w:rFonts w:eastAsia="Arial"/>
          <w:spacing w:val="4"/>
          <w:sz w:val="28"/>
          <w:szCs w:val="28"/>
        </w:rPr>
        <w:t>n</w:t>
      </w:r>
      <w:r w:rsidRPr="00D96E4C">
        <w:rPr>
          <w:rFonts w:eastAsia="Arial"/>
          <w:sz w:val="28"/>
          <w:szCs w:val="28"/>
        </w:rPr>
        <w:t>g</w:t>
      </w:r>
      <w:r w:rsidRPr="00D96E4C">
        <w:rPr>
          <w:rFonts w:eastAsia="Arial"/>
          <w:spacing w:val="28"/>
          <w:sz w:val="28"/>
          <w:szCs w:val="28"/>
        </w:rPr>
        <w:t xml:space="preserve"> </w:t>
      </w:r>
      <w:r w:rsidRPr="00D96E4C">
        <w:rPr>
          <w:rFonts w:eastAsia="Arial"/>
          <w:spacing w:val="5"/>
          <w:sz w:val="28"/>
          <w:szCs w:val="28"/>
        </w:rPr>
        <w:t>l</w:t>
      </w:r>
      <w:r w:rsidRPr="00D96E4C">
        <w:rPr>
          <w:rFonts w:eastAsia="Arial"/>
          <w:spacing w:val="-1"/>
          <w:sz w:val="28"/>
          <w:szCs w:val="28"/>
        </w:rPr>
        <w:t>e</w:t>
      </w:r>
      <w:r w:rsidRPr="00D96E4C">
        <w:rPr>
          <w:rFonts w:eastAsia="Arial"/>
          <w:sz w:val="28"/>
          <w:szCs w:val="28"/>
        </w:rPr>
        <w:t>ss</w:t>
      </w:r>
      <w:r w:rsidRPr="00D96E4C">
        <w:rPr>
          <w:rFonts w:eastAsia="Arial"/>
          <w:spacing w:val="42"/>
          <w:sz w:val="28"/>
          <w:szCs w:val="28"/>
        </w:rPr>
        <w:t xml:space="preserve"> </w:t>
      </w:r>
      <w:r w:rsidRPr="00D96E4C">
        <w:rPr>
          <w:rFonts w:eastAsia="Arial"/>
          <w:spacing w:val="-1"/>
          <w:sz w:val="28"/>
          <w:szCs w:val="28"/>
        </w:rPr>
        <w:t>o</w:t>
      </w:r>
      <w:r w:rsidRPr="00D96E4C">
        <w:rPr>
          <w:rFonts w:eastAsia="Arial"/>
          <w:sz w:val="28"/>
          <w:szCs w:val="28"/>
        </w:rPr>
        <w:t>r</w:t>
      </w:r>
      <w:r w:rsidRPr="00D96E4C">
        <w:rPr>
          <w:rFonts w:eastAsia="Arial"/>
          <w:spacing w:val="43"/>
          <w:sz w:val="28"/>
          <w:szCs w:val="28"/>
        </w:rPr>
        <w:t xml:space="preserve"> </w:t>
      </w:r>
      <w:r w:rsidRPr="00D96E4C">
        <w:rPr>
          <w:rFonts w:eastAsia="Arial"/>
          <w:spacing w:val="3"/>
          <w:sz w:val="28"/>
          <w:szCs w:val="28"/>
        </w:rPr>
        <w:t>m</w:t>
      </w:r>
      <w:r w:rsidRPr="00D96E4C">
        <w:rPr>
          <w:rFonts w:eastAsia="Arial"/>
          <w:spacing w:val="-1"/>
          <w:sz w:val="28"/>
          <w:szCs w:val="28"/>
        </w:rPr>
        <w:t>o</w:t>
      </w:r>
      <w:r w:rsidRPr="00D96E4C">
        <w:rPr>
          <w:rFonts w:eastAsia="Arial"/>
          <w:spacing w:val="3"/>
          <w:sz w:val="28"/>
          <w:szCs w:val="28"/>
        </w:rPr>
        <w:t>r</w:t>
      </w:r>
      <w:r w:rsidRPr="00D96E4C">
        <w:rPr>
          <w:rFonts w:eastAsia="Arial"/>
          <w:sz w:val="28"/>
          <w:szCs w:val="28"/>
        </w:rPr>
        <w:t>e</w:t>
      </w:r>
      <w:r w:rsidRPr="00D96E4C">
        <w:rPr>
          <w:rFonts w:eastAsia="Arial"/>
          <w:spacing w:val="39"/>
          <w:sz w:val="28"/>
          <w:szCs w:val="28"/>
        </w:rPr>
        <w:t xml:space="preserve"> </w:t>
      </w:r>
      <w:r w:rsidRPr="00D96E4C">
        <w:rPr>
          <w:rFonts w:eastAsia="Arial"/>
          <w:spacing w:val="-1"/>
          <w:sz w:val="28"/>
          <w:szCs w:val="28"/>
        </w:rPr>
        <w:t>pr</w:t>
      </w:r>
      <w:r w:rsidRPr="00D96E4C">
        <w:rPr>
          <w:rFonts w:eastAsia="Arial"/>
          <w:spacing w:val="3"/>
          <w:sz w:val="28"/>
          <w:szCs w:val="28"/>
        </w:rPr>
        <w:t>o</w:t>
      </w:r>
      <w:r w:rsidRPr="00D96E4C">
        <w:rPr>
          <w:rFonts w:eastAsia="Arial"/>
          <w:spacing w:val="-1"/>
          <w:sz w:val="28"/>
          <w:szCs w:val="28"/>
        </w:rPr>
        <w:t>b</w:t>
      </w:r>
      <w:r w:rsidRPr="00D96E4C">
        <w:rPr>
          <w:rFonts w:eastAsia="Arial"/>
          <w:spacing w:val="3"/>
          <w:sz w:val="28"/>
          <w:szCs w:val="28"/>
        </w:rPr>
        <w:t>a</w:t>
      </w:r>
      <w:r w:rsidRPr="00D96E4C">
        <w:rPr>
          <w:rFonts w:eastAsia="Arial"/>
          <w:spacing w:val="-1"/>
          <w:sz w:val="28"/>
          <w:szCs w:val="28"/>
        </w:rPr>
        <w:t>b</w:t>
      </w:r>
      <w:r w:rsidRPr="00D96E4C">
        <w:rPr>
          <w:rFonts w:eastAsia="Arial"/>
          <w:sz w:val="28"/>
          <w:szCs w:val="28"/>
        </w:rPr>
        <w:t>le.</w:t>
      </w:r>
      <w:r w:rsidRPr="00D96E4C">
        <w:rPr>
          <w:rFonts w:eastAsia="Arial"/>
          <w:spacing w:val="34"/>
          <w:sz w:val="28"/>
          <w:szCs w:val="28"/>
        </w:rPr>
        <w:t xml:space="preserve"> </w:t>
      </w:r>
      <w:r w:rsidRPr="00D96E4C">
        <w:rPr>
          <w:rFonts w:eastAsia="Arial"/>
          <w:spacing w:val="1"/>
          <w:sz w:val="28"/>
          <w:szCs w:val="28"/>
        </w:rPr>
        <w:t>A</w:t>
      </w:r>
      <w:r w:rsidRPr="00D96E4C">
        <w:rPr>
          <w:rFonts w:eastAsia="Arial"/>
          <w:sz w:val="28"/>
          <w:szCs w:val="28"/>
        </w:rPr>
        <w:t>l</w:t>
      </w:r>
      <w:r w:rsidRPr="00D96E4C">
        <w:rPr>
          <w:rFonts w:eastAsia="Arial"/>
          <w:spacing w:val="5"/>
          <w:sz w:val="28"/>
          <w:szCs w:val="28"/>
        </w:rPr>
        <w:t>s</w:t>
      </w:r>
      <w:r w:rsidRPr="00D96E4C">
        <w:rPr>
          <w:rFonts w:eastAsia="Arial"/>
          <w:sz w:val="28"/>
          <w:szCs w:val="28"/>
        </w:rPr>
        <w:t>o</w:t>
      </w:r>
      <w:r w:rsidRPr="00D96E4C">
        <w:rPr>
          <w:rFonts w:eastAsia="Arial"/>
          <w:spacing w:val="35"/>
          <w:sz w:val="28"/>
          <w:szCs w:val="28"/>
        </w:rPr>
        <w:t xml:space="preserve"> </w:t>
      </w:r>
      <w:r w:rsidRPr="00D96E4C">
        <w:rPr>
          <w:rFonts w:eastAsia="Arial"/>
          <w:spacing w:val="-1"/>
          <w:sz w:val="28"/>
          <w:szCs w:val="28"/>
        </w:rPr>
        <w:t>a</w:t>
      </w:r>
      <w:r w:rsidRPr="00D96E4C">
        <w:rPr>
          <w:rFonts w:eastAsia="Arial"/>
          <w:spacing w:val="4"/>
          <w:sz w:val="28"/>
          <w:szCs w:val="28"/>
        </w:rPr>
        <w:t>s</w:t>
      </w:r>
      <w:r w:rsidRPr="00D96E4C">
        <w:rPr>
          <w:rFonts w:eastAsia="Arial"/>
          <w:sz w:val="28"/>
          <w:szCs w:val="28"/>
        </w:rPr>
        <w:t>s</w:t>
      </w:r>
      <w:r w:rsidRPr="00D96E4C">
        <w:rPr>
          <w:rFonts w:eastAsia="Arial"/>
          <w:spacing w:val="-1"/>
          <w:sz w:val="28"/>
          <w:szCs w:val="28"/>
        </w:rPr>
        <w:t>e</w:t>
      </w:r>
      <w:r w:rsidRPr="00D96E4C">
        <w:rPr>
          <w:rFonts w:eastAsia="Arial"/>
          <w:sz w:val="28"/>
          <w:szCs w:val="28"/>
        </w:rPr>
        <w:t>ss</w:t>
      </w:r>
      <w:r w:rsidRPr="00D96E4C">
        <w:rPr>
          <w:rFonts w:eastAsia="Arial"/>
          <w:spacing w:val="43"/>
          <w:sz w:val="28"/>
          <w:szCs w:val="28"/>
        </w:rPr>
        <w:t xml:space="preserve"> </w:t>
      </w:r>
      <w:r w:rsidRPr="00D96E4C">
        <w:rPr>
          <w:rFonts w:eastAsia="Arial"/>
          <w:spacing w:val="-4"/>
          <w:sz w:val="28"/>
          <w:szCs w:val="28"/>
        </w:rPr>
        <w:t>w</w:t>
      </w:r>
      <w:r w:rsidRPr="00D96E4C">
        <w:rPr>
          <w:rFonts w:eastAsia="Arial"/>
          <w:spacing w:val="3"/>
          <w:sz w:val="28"/>
          <w:szCs w:val="28"/>
        </w:rPr>
        <w:t>h</w:t>
      </w:r>
      <w:r w:rsidRPr="00D96E4C">
        <w:rPr>
          <w:rFonts w:eastAsia="Arial"/>
          <w:spacing w:val="-1"/>
          <w:sz w:val="28"/>
          <w:szCs w:val="28"/>
        </w:rPr>
        <w:t>e</w:t>
      </w:r>
      <w:r w:rsidRPr="00D96E4C">
        <w:rPr>
          <w:rFonts w:eastAsia="Arial"/>
          <w:spacing w:val="4"/>
          <w:sz w:val="28"/>
          <w:szCs w:val="28"/>
        </w:rPr>
        <w:t>t</w:t>
      </w:r>
      <w:r w:rsidRPr="00D96E4C">
        <w:rPr>
          <w:rFonts w:eastAsia="Arial"/>
          <w:spacing w:val="-1"/>
          <w:sz w:val="28"/>
          <w:szCs w:val="28"/>
        </w:rPr>
        <w:t>he</w:t>
      </w:r>
      <w:r w:rsidRPr="00D96E4C">
        <w:rPr>
          <w:rFonts w:eastAsia="Arial"/>
          <w:sz w:val="28"/>
          <w:szCs w:val="28"/>
        </w:rPr>
        <w:t>r</w:t>
      </w:r>
      <w:r w:rsidRPr="00D96E4C">
        <w:rPr>
          <w:rFonts w:eastAsia="Arial"/>
          <w:spacing w:val="36"/>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e</w:t>
      </w:r>
      <w:r w:rsidRPr="00D96E4C">
        <w:rPr>
          <w:rFonts w:eastAsia="Arial"/>
          <w:spacing w:val="42"/>
          <w:sz w:val="28"/>
          <w:szCs w:val="28"/>
        </w:rPr>
        <w:t xml:space="preserve"> </w:t>
      </w:r>
      <w:r w:rsidRPr="00D96E4C">
        <w:rPr>
          <w:rFonts w:eastAsia="Arial"/>
          <w:spacing w:val="-1"/>
          <w:sz w:val="28"/>
          <w:szCs w:val="28"/>
        </w:rPr>
        <w:t>e</w:t>
      </w:r>
      <w:r w:rsidRPr="00D96E4C">
        <w:rPr>
          <w:rFonts w:eastAsia="Arial"/>
          <w:sz w:val="28"/>
          <w:szCs w:val="28"/>
        </w:rPr>
        <w:t>f</w:t>
      </w:r>
      <w:r w:rsidRPr="00D96E4C">
        <w:rPr>
          <w:rFonts w:eastAsia="Arial"/>
          <w:spacing w:val="3"/>
          <w:sz w:val="28"/>
          <w:szCs w:val="28"/>
        </w:rPr>
        <w:t>f</w:t>
      </w:r>
      <w:r w:rsidRPr="00D96E4C">
        <w:rPr>
          <w:rFonts w:eastAsia="Arial"/>
          <w:spacing w:val="-1"/>
          <w:sz w:val="28"/>
          <w:szCs w:val="28"/>
        </w:rPr>
        <w:t>e</w:t>
      </w:r>
      <w:r w:rsidRPr="00D96E4C">
        <w:rPr>
          <w:rFonts w:eastAsia="Arial"/>
          <w:sz w:val="28"/>
          <w:szCs w:val="28"/>
        </w:rPr>
        <w:t>cts</w:t>
      </w:r>
      <w:r w:rsidRPr="00D96E4C">
        <w:rPr>
          <w:rFonts w:eastAsia="Arial"/>
          <w:spacing w:val="37"/>
          <w:sz w:val="28"/>
          <w:szCs w:val="28"/>
        </w:rPr>
        <w:t xml:space="preserve"> </w:t>
      </w:r>
      <w:r w:rsidRPr="00D96E4C">
        <w:rPr>
          <w:rFonts w:eastAsia="Arial"/>
          <w:spacing w:val="-1"/>
          <w:sz w:val="28"/>
          <w:szCs w:val="28"/>
        </w:rPr>
        <w:t>o</w:t>
      </w:r>
      <w:r w:rsidRPr="00D96E4C">
        <w:rPr>
          <w:rFonts w:eastAsia="Arial"/>
          <w:sz w:val="28"/>
          <w:szCs w:val="28"/>
        </w:rPr>
        <w:t>f</w:t>
      </w:r>
      <w:r w:rsidRPr="00D96E4C">
        <w:rPr>
          <w:rFonts w:eastAsia="Arial"/>
          <w:spacing w:val="43"/>
          <w:sz w:val="28"/>
          <w:szCs w:val="28"/>
        </w:rPr>
        <w:t xml:space="preserve"> </w:t>
      </w:r>
      <w:r w:rsidRPr="00D96E4C">
        <w:rPr>
          <w:rFonts w:eastAsia="Arial"/>
          <w:sz w:val="28"/>
          <w:szCs w:val="28"/>
        </w:rPr>
        <w:t>t</w:t>
      </w:r>
      <w:r w:rsidRPr="00D96E4C">
        <w:rPr>
          <w:rFonts w:eastAsia="Arial"/>
          <w:spacing w:val="3"/>
          <w:sz w:val="28"/>
          <w:szCs w:val="28"/>
        </w:rPr>
        <w:t>h</w:t>
      </w:r>
      <w:r w:rsidRPr="00D96E4C">
        <w:rPr>
          <w:rFonts w:eastAsia="Arial"/>
          <w:sz w:val="28"/>
          <w:szCs w:val="28"/>
        </w:rPr>
        <w:t xml:space="preserve">e </w:t>
      </w:r>
      <w:r w:rsidRPr="00D96E4C">
        <w:rPr>
          <w:rFonts w:eastAsia="Arial"/>
          <w:spacing w:val="-1"/>
          <w:sz w:val="28"/>
          <w:szCs w:val="28"/>
        </w:rPr>
        <w:t>r</w:t>
      </w:r>
      <w:r w:rsidRPr="00D96E4C">
        <w:rPr>
          <w:rFonts w:eastAsia="Arial"/>
          <w:sz w:val="28"/>
          <w:szCs w:val="28"/>
        </w:rPr>
        <w:t>isk</w:t>
      </w:r>
      <w:r w:rsidRPr="00D96E4C">
        <w:rPr>
          <w:rFonts w:eastAsia="Arial"/>
          <w:spacing w:val="62"/>
          <w:sz w:val="28"/>
          <w:szCs w:val="28"/>
        </w:rPr>
        <w:t xml:space="preserve"> </w:t>
      </w:r>
      <w:r w:rsidRPr="00D96E4C">
        <w:rPr>
          <w:rFonts w:eastAsia="Arial"/>
          <w:spacing w:val="-1"/>
          <w:sz w:val="28"/>
          <w:szCs w:val="28"/>
        </w:rPr>
        <w:t>ha</w:t>
      </w:r>
      <w:r w:rsidRPr="00D96E4C">
        <w:rPr>
          <w:rFonts w:eastAsia="Arial"/>
          <w:sz w:val="28"/>
          <w:szCs w:val="28"/>
        </w:rPr>
        <w:t>ve</w:t>
      </w:r>
      <w:r w:rsidRPr="00D96E4C">
        <w:rPr>
          <w:rFonts w:eastAsia="Arial"/>
          <w:spacing w:val="58"/>
          <w:sz w:val="28"/>
          <w:szCs w:val="28"/>
        </w:rPr>
        <w:t xml:space="preserve"> </w:t>
      </w:r>
      <w:r w:rsidRPr="00D96E4C">
        <w:rPr>
          <w:rFonts w:eastAsia="Arial"/>
          <w:sz w:val="28"/>
          <w:szCs w:val="28"/>
        </w:rPr>
        <w:t>c</w:t>
      </w:r>
      <w:r w:rsidRPr="00D96E4C">
        <w:rPr>
          <w:rFonts w:eastAsia="Arial"/>
          <w:spacing w:val="3"/>
          <w:sz w:val="28"/>
          <w:szCs w:val="28"/>
        </w:rPr>
        <w:t>h</w:t>
      </w:r>
      <w:r w:rsidRPr="00D96E4C">
        <w:rPr>
          <w:rFonts w:eastAsia="Arial"/>
          <w:spacing w:val="-1"/>
          <w:sz w:val="28"/>
          <w:szCs w:val="28"/>
        </w:rPr>
        <w:t>a</w:t>
      </w:r>
      <w:r w:rsidRPr="00D96E4C">
        <w:rPr>
          <w:rFonts w:eastAsia="Arial"/>
          <w:spacing w:val="3"/>
          <w:sz w:val="28"/>
          <w:szCs w:val="28"/>
        </w:rPr>
        <w:t>n</w:t>
      </w:r>
      <w:r w:rsidRPr="00D96E4C">
        <w:rPr>
          <w:rFonts w:eastAsia="Arial"/>
          <w:spacing w:val="-1"/>
          <w:sz w:val="28"/>
          <w:szCs w:val="28"/>
        </w:rPr>
        <w:t>g</w:t>
      </w:r>
      <w:r w:rsidRPr="00D96E4C">
        <w:rPr>
          <w:rFonts w:eastAsia="Arial"/>
          <w:spacing w:val="3"/>
          <w:sz w:val="28"/>
          <w:szCs w:val="28"/>
        </w:rPr>
        <w:t>e</w:t>
      </w:r>
      <w:r w:rsidRPr="00D96E4C">
        <w:rPr>
          <w:rFonts w:eastAsia="Arial"/>
          <w:spacing w:val="-1"/>
          <w:sz w:val="28"/>
          <w:szCs w:val="28"/>
        </w:rPr>
        <w:t>d</w:t>
      </w:r>
      <w:r w:rsidRPr="00D96E4C">
        <w:rPr>
          <w:rFonts w:eastAsia="Arial"/>
          <w:sz w:val="28"/>
          <w:szCs w:val="28"/>
        </w:rPr>
        <w:t>.</w:t>
      </w:r>
      <w:r w:rsidRPr="00D96E4C">
        <w:rPr>
          <w:rFonts w:eastAsia="Arial"/>
          <w:spacing w:val="49"/>
          <w:sz w:val="28"/>
          <w:szCs w:val="28"/>
        </w:rPr>
        <w:t xml:space="preserve"> </w:t>
      </w:r>
      <w:r w:rsidRPr="00D96E4C">
        <w:rPr>
          <w:rFonts w:eastAsia="Arial"/>
          <w:spacing w:val="1"/>
          <w:sz w:val="28"/>
          <w:szCs w:val="28"/>
        </w:rPr>
        <w:t>E</w:t>
      </w:r>
      <w:r w:rsidRPr="00D96E4C">
        <w:rPr>
          <w:rFonts w:eastAsia="Arial"/>
          <w:spacing w:val="3"/>
          <w:sz w:val="28"/>
          <w:szCs w:val="28"/>
        </w:rPr>
        <w:t>a</w:t>
      </w:r>
      <w:r w:rsidRPr="00D96E4C">
        <w:rPr>
          <w:rFonts w:eastAsia="Arial"/>
          <w:sz w:val="28"/>
          <w:szCs w:val="28"/>
        </w:rPr>
        <w:t>ch</w:t>
      </w:r>
      <w:r w:rsidRPr="00D96E4C">
        <w:rPr>
          <w:rFonts w:eastAsia="Arial"/>
          <w:spacing w:val="54"/>
          <w:sz w:val="28"/>
          <w:szCs w:val="28"/>
        </w:rPr>
        <w:t xml:space="preserve"> </w:t>
      </w:r>
      <w:r w:rsidRPr="00D96E4C">
        <w:rPr>
          <w:rFonts w:eastAsia="Arial"/>
          <w:spacing w:val="4"/>
          <w:sz w:val="28"/>
          <w:szCs w:val="28"/>
        </w:rPr>
        <w:t>k</w:t>
      </w:r>
      <w:r w:rsidRPr="00D96E4C">
        <w:rPr>
          <w:rFonts w:eastAsia="Arial"/>
          <w:spacing w:val="3"/>
          <w:sz w:val="28"/>
          <w:szCs w:val="28"/>
        </w:rPr>
        <w:t>e</w:t>
      </w:r>
      <w:r w:rsidRPr="00D96E4C">
        <w:rPr>
          <w:rFonts w:eastAsia="Arial"/>
          <w:sz w:val="28"/>
          <w:szCs w:val="28"/>
        </w:rPr>
        <w:t>y</w:t>
      </w:r>
      <w:r w:rsidRPr="00D96E4C">
        <w:rPr>
          <w:rFonts w:eastAsia="Arial"/>
          <w:spacing w:val="57"/>
          <w:sz w:val="28"/>
          <w:szCs w:val="28"/>
        </w:rPr>
        <w:t xml:space="preserve"> </w:t>
      </w:r>
      <w:r w:rsidRPr="00D96E4C">
        <w:rPr>
          <w:rFonts w:eastAsia="Arial"/>
          <w:spacing w:val="-1"/>
          <w:sz w:val="28"/>
          <w:szCs w:val="28"/>
        </w:rPr>
        <w:t>r</w:t>
      </w:r>
      <w:r w:rsidRPr="00D96E4C">
        <w:rPr>
          <w:rFonts w:eastAsia="Arial"/>
          <w:sz w:val="28"/>
          <w:szCs w:val="28"/>
        </w:rPr>
        <w:t>isk</w:t>
      </w:r>
      <w:r w:rsidRPr="00D96E4C">
        <w:rPr>
          <w:rFonts w:eastAsia="Arial"/>
          <w:spacing w:val="62"/>
          <w:sz w:val="28"/>
          <w:szCs w:val="28"/>
        </w:rPr>
        <w:t xml:space="preserve"> </w:t>
      </w:r>
      <w:r w:rsidRPr="00D96E4C">
        <w:rPr>
          <w:rFonts w:eastAsia="Arial"/>
          <w:spacing w:val="6"/>
          <w:sz w:val="28"/>
          <w:szCs w:val="28"/>
        </w:rPr>
        <w:t>s</w:t>
      </w:r>
      <w:r w:rsidRPr="00D96E4C">
        <w:rPr>
          <w:rFonts w:eastAsia="Arial"/>
          <w:spacing w:val="3"/>
          <w:sz w:val="28"/>
          <w:szCs w:val="28"/>
        </w:rPr>
        <w:t>h</w:t>
      </w:r>
      <w:r w:rsidRPr="00D96E4C">
        <w:rPr>
          <w:rFonts w:eastAsia="Arial"/>
          <w:spacing w:val="-1"/>
          <w:sz w:val="28"/>
          <w:szCs w:val="28"/>
        </w:rPr>
        <w:t>ou</w:t>
      </w:r>
      <w:r w:rsidRPr="00D96E4C">
        <w:rPr>
          <w:rFonts w:eastAsia="Arial"/>
          <w:sz w:val="28"/>
          <w:szCs w:val="28"/>
        </w:rPr>
        <w:t>ld</w:t>
      </w:r>
      <w:r w:rsidRPr="00D96E4C">
        <w:rPr>
          <w:rFonts w:eastAsia="Arial"/>
          <w:spacing w:val="57"/>
          <w:sz w:val="28"/>
          <w:szCs w:val="28"/>
        </w:rPr>
        <w:t xml:space="preserve"> </w:t>
      </w:r>
      <w:r w:rsidRPr="00D96E4C">
        <w:rPr>
          <w:rFonts w:eastAsia="Arial"/>
          <w:spacing w:val="-1"/>
          <w:sz w:val="28"/>
          <w:szCs w:val="28"/>
        </w:rPr>
        <w:t>b</w:t>
      </w:r>
      <w:r w:rsidRPr="00D96E4C">
        <w:rPr>
          <w:rFonts w:eastAsia="Arial"/>
          <w:sz w:val="28"/>
          <w:szCs w:val="28"/>
        </w:rPr>
        <w:t>e</w:t>
      </w:r>
      <w:r w:rsidRPr="00D96E4C">
        <w:rPr>
          <w:rFonts w:eastAsia="Arial"/>
          <w:spacing w:val="61"/>
          <w:sz w:val="28"/>
          <w:szCs w:val="28"/>
        </w:rPr>
        <w:t xml:space="preserve"> </w:t>
      </w:r>
      <w:r w:rsidRPr="00D96E4C">
        <w:rPr>
          <w:rFonts w:eastAsia="Arial"/>
          <w:spacing w:val="-1"/>
          <w:sz w:val="28"/>
          <w:szCs w:val="28"/>
        </w:rPr>
        <w:t>d</w:t>
      </w:r>
      <w:r w:rsidRPr="00D96E4C">
        <w:rPr>
          <w:rFonts w:eastAsia="Arial"/>
          <w:sz w:val="28"/>
          <w:szCs w:val="28"/>
        </w:rPr>
        <w:t>is</w:t>
      </w:r>
      <w:r w:rsidRPr="00D96E4C">
        <w:rPr>
          <w:rFonts w:eastAsia="Arial"/>
          <w:spacing w:val="5"/>
          <w:sz w:val="28"/>
          <w:szCs w:val="28"/>
        </w:rPr>
        <w:t>c</w:t>
      </w:r>
      <w:r w:rsidRPr="00D96E4C">
        <w:rPr>
          <w:rFonts w:eastAsia="Arial"/>
          <w:spacing w:val="-1"/>
          <w:sz w:val="28"/>
          <w:szCs w:val="28"/>
        </w:rPr>
        <w:t>u</w:t>
      </w:r>
      <w:r w:rsidRPr="00D96E4C">
        <w:rPr>
          <w:rFonts w:eastAsia="Arial"/>
          <w:sz w:val="28"/>
          <w:szCs w:val="28"/>
        </w:rPr>
        <w:t>s</w:t>
      </w:r>
      <w:r w:rsidRPr="00D96E4C">
        <w:rPr>
          <w:rFonts w:eastAsia="Arial"/>
          <w:spacing w:val="4"/>
          <w:sz w:val="28"/>
          <w:szCs w:val="28"/>
        </w:rPr>
        <w:t>s</w:t>
      </w:r>
      <w:r w:rsidRPr="00D96E4C">
        <w:rPr>
          <w:rFonts w:eastAsia="Arial"/>
          <w:spacing w:val="-1"/>
          <w:sz w:val="28"/>
          <w:szCs w:val="28"/>
        </w:rPr>
        <w:t>e</w:t>
      </w:r>
      <w:r w:rsidRPr="00D96E4C">
        <w:rPr>
          <w:rFonts w:eastAsia="Arial"/>
          <w:sz w:val="28"/>
          <w:szCs w:val="28"/>
        </w:rPr>
        <w:t>d</w:t>
      </w:r>
      <w:r w:rsidRPr="00D96E4C">
        <w:rPr>
          <w:rFonts w:eastAsia="Arial"/>
          <w:spacing w:val="52"/>
          <w:sz w:val="28"/>
          <w:szCs w:val="28"/>
        </w:rPr>
        <w:t xml:space="preserve"> </w:t>
      </w:r>
      <w:r w:rsidRPr="00D96E4C">
        <w:rPr>
          <w:rFonts w:eastAsia="Arial"/>
          <w:spacing w:val="-1"/>
          <w:sz w:val="28"/>
          <w:szCs w:val="28"/>
        </w:rPr>
        <w:t>a</w:t>
      </w:r>
      <w:r w:rsidRPr="00D96E4C">
        <w:rPr>
          <w:rFonts w:eastAsia="Arial"/>
          <w:sz w:val="28"/>
          <w:szCs w:val="28"/>
        </w:rPr>
        <w:t>t</w:t>
      </w:r>
      <w:r w:rsidRPr="00D96E4C">
        <w:rPr>
          <w:rFonts w:eastAsia="Arial"/>
          <w:spacing w:val="58"/>
          <w:sz w:val="28"/>
          <w:szCs w:val="28"/>
        </w:rPr>
        <w:t xml:space="preserve"> </w:t>
      </w:r>
      <w:r w:rsidRPr="00D96E4C">
        <w:rPr>
          <w:rFonts w:eastAsia="Arial"/>
          <w:spacing w:val="3"/>
          <w:sz w:val="28"/>
          <w:szCs w:val="28"/>
        </w:rPr>
        <w:t>ma</w:t>
      </w:r>
      <w:r w:rsidRPr="00D96E4C">
        <w:rPr>
          <w:rFonts w:eastAsia="Arial"/>
          <w:spacing w:val="-1"/>
          <w:sz w:val="28"/>
          <w:szCs w:val="28"/>
        </w:rPr>
        <w:t>n</w:t>
      </w:r>
      <w:r w:rsidRPr="00D96E4C">
        <w:rPr>
          <w:rFonts w:eastAsia="Arial"/>
          <w:spacing w:val="3"/>
          <w:sz w:val="28"/>
          <w:szCs w:val="28"/>
        </w:rPr>
        <w:t>a</w:t>
      </w:r>
      <w:r w:rsidRPr="00D96E4C">
        <w:rPr>
          <w:rFonts w:eastAsia="Arial"/>
          <w:spacing w:val="-1"/>
          <w:sz w:val="28"/>
          <w:szCs w:val="28"/>
        </w:rPr>
        <w:t>ge</w:t>
      </w:r>
      <w:r w:rsidRPr="00D96E4C">
        <w:rPr>
          <w:rFonts w:eastAsia="Arial"/>
          <w:spacing w:val="3"/>
          <w:sz w:val="28"/>
          <w:szCs w:val="28"/>
        </w:rPr>
        <w:t>me</w:t>
      </w:r>
      <w:r w:rsidRPr="00D96E4C">
        <w:rPr>
          <w:rFonts w:eastAsia="Arial"/>
          <w:spacing w:val="-1"/>
          <w:sz w:val="28"/>
          <w:szCs w:val="28"/>
        </w:rPr>
        <w:t>n</w:t>
      </w:r>
      <w:r w:rsidRPr="00D96E4C">
        <w:rPr>
          <w:rFonts w:eastAsia="Arial"/>
          <w:sz w:val="28"/>
          <w:szCs w:val="28"/>
        </w:rPr>
        <w:t>t</w:t>
      </w:r>
    </w:p>
    <w:p w:rsidR="008809F8" w:rsidRPr="00D96E4C" w:rsidRDefault="008809F8" w:rsidP="008502D2">
      <w:pPr>
        <w:spacing w:line="300" w:lineRule="exact"/>
        <w:ind w:left="100"/>
        <w:jc w:val="both"/>
        <w:rPr>
          <w:rFonts w:eastAsia="Arial"/>
          <w:sz w:val="28"/>
          <w:szCs w:val="28"/>
        </w:rPr>
      </w:pPr>
      <w:r w:rsidRPr="00D96E4C">
        <w:rPr>
          <w:rFonts w:eastAsia="Arial"/>
          <w:spacing w:val="-1"/>
          <w:position w:val="-1"/>
          <w:sz w:val="28"/>
          <w:szCs w:val="28"/>
        </w:rPr>
        <w:t>pr</w:t>
      </w:r>
      <w:r w:rsidRPr="00D96E4C">
        <w:rPr>
          <w:rFonts w:eastAsia="Arial"/>
          <w:spacing w:val="3"/>
          <w:position w:val="-1"/>
          <w:sz w:val="28"/>
          <w:szCs w:val="28"/>
        </w:rPr>
        <w:t>o</w:t>
      </w:r>
      <w:r w:rsidRPr="00D96E4C">
        <w:rPr>
          <w:rFonts w:eastAsia="Arial"/>
          <w:spacing w:val="-1"/>
          <w:position w:val="-1"/>
          <w:sz w:val="28"/>
          <w:szCs w:val="28"/>
        </w:rPr>
        <w:t>g</w:t>
      </w:r>
      <w:r w:rsidRPr="00D96E4C">
        <w:rPr>
          <w:rFonts w:eastAsia="Arial"/>
          <w:spacing w:val="3"/>
          <w:position w:val="-1"/>
          <w:sz w:val="28"/>
          <w:szCs w:val="28"/>
        </w:rPr>
        <w:t>r</w:t>
      </w:r>
      <w:r w:rsidRPr="00D96E4C">
        <w:rPr>
          <w:rFonts w:eastAsia="Arial"/>
          <w:spacing w:val="-1"/>
          <w:position w:val="-1"/>
          <w:sz w:val="28"/>
          <w:szCs w:val="28"/>
        </w:rPr>
        <w:t>e</w:t>
      </w:r>
      <w:r w:rsidRPr="00D96E4C">
        <w:rPr>
          <w:rFonts w:eastAsia="Arial"/>
          <w:position w:val="-1"/>
          <w:sz w:val="28"/>
          <w:szCs w:val="28"/>
        </w:rPr>
        <w:t>ss</w:t>
      </w:r>
      <w:r w:rsidRPr="00D96E4C">
        <w:rPr>
          <w:rFonts w:eastAsia="Arial"/>
          <w:spacing w:val="-11"/>
          <w:position w:val="-1"/>
          <w:sz w:val="28"/>
          <w:szCs w:val="28"/>
        </w:rPr>
        <w:t xml:space="preserve"> </w:t>
      </w:r>
      <w:r w:rsidRPr="00D96E4C">
        <w:rPr>
          <w:rFonts w:eastAsia="Arial"/>
          <w:spacing w:val="3"/>
          <w:position w:val="-1"/>
          <w:sz w:val="28"/>
          <w:szCs w:val="28"/>
        </w:rPr>
        <w:t>me</w:t>
      </w:r>
      <w:r w:rsidRPr="00D96E4C">
        <w:rPr>
          <w:rFonts w:eastAsia="Arial"/>
          <w:spacing w:val="-1"/>
          <w:position w:val="-1"/>
          <w:sz w:val="28"/>
          <w:szCs w:val="28"/>
        </w:rPr>
        <w:t>e</w:t>
      </w:r>
      <w:r w:rsidRPr="00D96E4C">
        <w:rPr>
          <w:rFonts w:eastAsia="Arial"/>
          <w:position w:val="-1"/>
          <w:sz w:val="28"/>
          <w:szCs w:val="28"/>
        </w:rPr>
        <w:t>ti</w:t>
      </w:r>
      <w:r w:rsidRPr="00D96E4C">
        <w:rPr>
          <w:rFonts w:eastAsia="Arial"/>
          <w:spacing w:val="3"/>
          <w:position w:val="-1"/>
          <w:sz w:val="28"/>
          <w:szCs w:val="28"/>
        </w:rPr>
        <w:t>n</w:t>
      </w:r>
      <w:r w:rsidRPr="00D96E4C">
        <w:rPr>
          <w:rFonts w:eastAsia="Arial"/>
          <w:spacing w:val="-1"/>
          <w:position w:val="-1"/>
          <w:sz w:val="28"/>
          <w:szCs w:val="28"/>
        </w:rPr>
        <w:t>g</w:t>
      </w:r>
      <w:r w:rsidRPr="00D96E4C">
        <w:rPr>
          <w:rFonts w:eastAsia="Arial"/>
          <w:position w:val="-1"/>
          <w:sz w:val="28"/>
          <w:szCs w:val="28"/>
        </w:rPr>
        <w:t>s.</w:t>
      </w:r>
    </w:p>
    <w:p w:rsidR="00EB637A" w:rsidRDefault="00EB637A" w:rsidP="008502D2">
      <w:pPr>
        <w:widowControl w:val="0"/>
        <w:autoSpaceDE w:val="0"/>
        <w:autoSpaceDN w:val="0"/>
        <w:adjustRightInd w:val="0"/>
        <w:spacing w:line="480" w:lineRule="auto"/>
        <w:contextualSpacing/>
        <w:jc w:val="both"/>
        <w:rPr>
          <w:sz w:val="24"/>
          <w:szCs w:val="24"/>
        </w:rPr>
      </w:pPr>
    </w:p>
    <w:p w:rsidR="00EB637A" w:rsidRDefault="00EB637A" w:rsidP="008502D2">
      <w:pPr>
        <w:widowControl w:val="0"/>
        <w:autoSpaceDE w:val="0"/>
        <w:autoSpaceDN w:val="0"/>
        <w:adjustRightInd w:val="0"/>
        <w:spacing w:line="480" w:lineRule="auto"/>
        <w:contextualSpacing/>
        <w:jc w:val="both"/>
        <w:rPr>
          <w:sz w:val="24"/>
          <w:szCs w:val="24"/>
        </w:rPr>
      </w:pPr>
    </w:p>
    <w:p w:rsidR="00EB637A" w:rsidRDefault="00EB637A" w:rsidP="008502D2">
      <w:pPr>
        <w:widowControl w:val="0"/>
        <w:autoSpaceDE w:val="0"/>
        <w:autoSpaceDN w:val="0"/>
        <w:adjustRightInd w:val="0"/>
        <w:spacing w:line="480" w:lineRule="auto"/>
        <w:contextualSpacing/>
        <w:jc w:val="both"/>
        <w:rPr>
          <w:sz w:val="24"/>
          <w:szCs w:val="24"/>
        </w:rPr>
      </w:pPr>
    </w:p>
    <w:p w:rsidR="00EB637A" w:rsidRDefault="00EB637A" w:rsidP="008502D2">
      <w:pPr>
        <w:widowControl w:val="0"/>
        <w:autoSpaceDE w:val="0"/>
        <w:autoSpaceDN w:val="0"/>
        <w:adjustRightInd w:val="0"/>
        <w:spacing w:line="480" w:lineRule="auto"/>
        <w:contextualSpacing/>
        <w:jc w:val="both"/>
        <w:rPr>
          <w:sz w:val="24"/>
          <w:szCs w:val="24"/>
        </w:rPr>
      </w:pPr>
    </w:p>
    <w:p w:rsidR="00DA75E7" w:rsidRPr="00217EB1" w:rsidRDefault="00DA75E7" w:rsidP="00504D2C">
      <w:pPr>
        <w:spacing w:before="51"/>
        <w:ind w:left="90" w:right="20"/>
        <w:jc w:val="center"/>
        <w:rPr>
          <w:rFonts w:eastAsia="Arial"/>
          <w:b/>
          <w:sz w:val="44"/>
          <w:szCs w:val="44"/>
        </w:rPr>
      </w:pPr>
      <w:r w:rsidRPr="00217EB1">
        <w:rPr>
          <w:rFonts w:eastAsia="Arial"/>
          <w:b/>
          <w:spacing w:val="-2"/>
          <w:sz w:val="44"/>
          <w:szCs w:val="44"/>
        </w:rPr>
        <w:lastRenderedPageBreak/>
        <w:t>C</w:t>
      </w:r>
      <w:r w:rsidRPr="00217EB1">
        <w:rPr>
          <w:rFonts w:eastAsia="Arial"/>
          <w:b/>
          <w:sz w:val="44"/>
          <w:szCs w:val="44"/>
        </w:rPr>
        <w:t>o</w:t>
      </w:r>
      <w:r w:rsidRPr="00217EB1">
        <w:rPr>
          <w:rFonts w:eastAsia="Arial"/>
          <w:b/>
          <w:spacing w:val="-1"/>
          <w:sz w:val="44"/>
          <w:szCs w:val="44"/>
        </w:rPr>
        <w:t>n</w:t>
      </w:r>
      <w:r w:rsidRPr="00217EB1">
        <w:rPr>
          <w:rFonts w:eastAsia="Arial"/>
          <w:b/>
          <w:sz w:val="44"/>
          <w:szCs w:val="44"/>
        </w:rPr>
        <w:t>c</w:t>
      </w:r>
      <w:r w:rsidRPr="00217EB1">
        <w:rPr>
          <w:rFonts w:eastAsia="Arial"/>
          <w:b/>
          <w:spacing w:val="-2"/>
          <w:sz w:val="44"/>
          <w:szCs w:val="44"/>
        </w:rPr>
        <w:t>l</w:t>
      </w:r>
      <w:r w:rsidRPr="00217EB1">
        <w:rPr>
          <w:rFonts w:eastAsia="Arial"/>
          <w:b/>
          <w:sz w:val="44"/>
          <w:szCs w:val="44"/>
        </w:rPr>
        <w:t>us</w:t>
      </w:r>
      <w:r w:rsidRPr="00217EB1">
        <w:rPr>
          <w:rFonts w:eastAsia="Arial"/>
          <w:b/>
          <w:spacing w:val="-3"/>
          <w:sz w:val="44"/>
          <w:szCs w:val="44"/>
        </w:rPr>
        <w:t>i</w:t>
      </w:r>
      <w:r w:rsidRPr="00217EB1">
        <w:rPr>
          <w:rFonts w:eastAsia="Arial"/>
          <w:b/>
          <w:sz w:val="44"/>
          <w:szCs w:val="44"/>
        </w:rPr>
        <w:t>on &amp; Future Enhancement</w:t>
      </w:r>
    </w:p>
    <w:p w:rsidR="00DA75E7" w:rsidRPr="00D96E4C" w:rsidRDefault="00DA75E7" w:rsidP="008502D2">
      <w:pPr>
        <w:spacing w:before="18" w:line="260" w:lineRule="exact"/>
        <w:jc w:val="both"/>
        <w:rPr>
          <w:sz w:val="26"/>
          <w:szCs w:val="26"/>
        </w:rPr>
      </w:pPr>
    </w:p>
    <w:p w:rsidR="000A44ED" w:rsidRPr="000A44ED" w:rsidRDefault="000A44ED" w:rsidP="000A44ED">
      <w:pPr>
        <w:spacing w:line="360" w:lineRule="auto"/>
        <w:jc w:val="both"/>
        <w:rPr>
          <w:sz w:val="28"/>
          <w:szCs w:val="28"/>
        </w:rPr>
      </w:pPr>
      <w:r w:rsidRPr="000A44ED">
        <w:rPr>
          <w:sz w:val="28"/>
          <w:szCs w:val="28"/>
        </w:rPr>
        <w:t>The package was designed in such a way that future modifications can be                               done easily. The following conclusions can be deduced from the development of the project.</w:t>
      </w:r>
    </w:p>
    <w:p w:rsidR="000A44ED" w:rsidRPr="000A44ED" w:rsidRDefault="000A44ED" w:rsidP="000A44ED">
      <w:pPr>
        <w:spacing w:line="360" w:lineRule="auto"/>
        <w:jc w:val="both"/>
        <w:rPr>
          <w:sz w:val="28"/>
          <w:szCs w:val="28"/>
        </w:rPr>
      </w:pPr>
    </w:p>
    <w:p w:rsidR="000A44ED" w:rsidRPr="000A44ED" w:rsidRDefault="000A44ED" w:rsidP="000A44ED">
      <w:pPr>
        <w:numPr>
          <w:ilvl w:val="1"/>
          <w:numId w:val="24"/>
        </w:numPr>
        <w:spacing w:line="360" w:lineRule="auto"/>
        <w:ind w:left="0"/>
        <w:jc w:val="both"/>
        <w:rPr>
          <w:sz w:val="28"/>
          <w:szCs w:val="28"/>
        </w:rPr>
      </w:pPr>
      <w:r w:rsidRPr="000A44ED">
        <w:rPr>
          <w:sz w:val="28"/>
          <w:szCs w:val="28"/>
        </w:rPr>
        <w:t>Automation of the entire system improves the efficiency</w:t>
      </w:r>
    </w:p>
    <w:p w:rsidR="000A44ED" w:rsidRPr="000A44ED" w:rsidRDefault="000A44ED" w:rsidP="000A44ED">
      <w:pPr>
        <w:numPr>
          <w:ilvl w:val="1"/>
          <w:numId w:val="24"/>
        </w:numPr>
        <w:spacing w:line="360" w:lineRule="auto"/>
        <w:ind w:left="0"/>
        <w:jc w:val="both"/>
        <w:rPr>
          <w:sz w:val="28"/>
          <w:szCs w:val="28"/>
        </w:rPr>
      </w:pPr>
      <w:r w:rsidRPr="000A44ED">
        <w:rPr>
          <w:sz w:val="28"/>
          <w:szCs w:val="28"/>
        </w:rPr>
        <w:t>It provides a friendly graphical user interface which proves to be better when compared to the existing system.</w:t>
      </w:r>
    </w:p>
    <w:p w:rsidR="000A44ED" w:rsidRPr="000A44ED" w:rsidRDefault="000A44ED" w:rsidP="000A44ED">
      <w:pPr>
        <w:numPr>
          <w:ilvl w:val="1"/>
          <w:numId w:val="24"/>
        </w:numPr>
        <w:spacing w:line="360" w:lineRule="auto"/>
        <w:ind w:left="0"/>
        <w:jc w:val="both"/>
        <w:rPr>
          <w:sz w:val="28"/>
          <w:szCs w:val="28"/>
        </w:rPr>
      </w:pPr>
      <w:r w:rsidRPr="000A44ED">
        <w:rPr>
          <w:sz w:val="28"/>
          <w:szCs w:val="28"/>
        </w:rPr>
        <w:t>It gives appropriate access to the authorized users depending on their permissions.</w:t>
      </w:r>
    </w:p>
    <w:p w:rsidR="000A44ED" w:rsidRPr="000A44ED" w:rsidRDefault="000A44ED" w:rsidP="000A44ED">
      <w:pPr>
        <w:numPr>
          <w:ilvl w:val="1"/>
          <w:numId w:val="24"/>
        </w:numPr>
        <w:spacing w:line="360" w:lineRule="auto"/>
        <w:ind w:left="0"/>
        <w:jc w:val="both"/>
        <w:rPr>
          <w:sz w:val="28"/>
          <w:szCs w:val="28"/>
        </w:rPr>
      </w:pPr>
      <w:r w:rsidRPr="000A44ED">
        <w:rPr>
          <w:sz w:val="28"/>
          <w:szCs w:val="28"/>
        </w:rPr>
        <w:t>It effectively overcomes the delay in communications.</w:t>
      </w:r>
    </w:p>
    <w:p w:rsidR="000A44ED" w:rsidRPr="000A44ED" w:rsidRDefault="000A44ED" w:rsidP="000A44ED">
      <w:pPr>
        <w:numPr>
          <w:ilvl w:val="1"/>
          <w:numId w:val="24"/>
        </w:numPr>
        <w:spacing w:line="360" w:lineRule="auto"/>
        <w:ind w:left="0"/>
        <w:jc w:val="both"/>
        <w:rPr>
          <w:sz w:val="28"/>
          <w:szCs w:val="28"/>
        </w:rPr>
      </w:pPr>
      <w:r w:rsidRPr="000A44ED">
        <w:rPr>
          <w:sz w:val="28"/>
          <w:szCs w:val="28"/>
        </w:rPr>
        <w:t>Updating of information becomes so easier.</w:t>
      </w:r>
    </w:p>
    <w:p w:rsidR="000A44ED" w:rsidRPr="000A44ED" w:rsidRDefault="000A44ED" w:rsidP="000A44ED">
      <w:pPr>
        <w:numPr>
          <w:ilvl w:val="1"/>
          <w:numId w:val="24"/>
        </w:numPr>
        <w:spacing w:line="360" w:lineRule="auto"/>
        <w:ind w:left="0"/>
        <w:jc w:val="both"/>
        <w:rPr>
          <w:sz w:val="28"/>
          <w:szCs w:val="28"/>
        </w:rPr>
      </w:pPr>
      <w:r w:rsidRPr="000A44ED">
        <w:rPr>
          <w:sz w:val="28"/>
          <w:szCs w:val="28"/>
        </w:rPr>
        <w:t>System security, data security and reliability are the striking features.</w:t>
      </w:r>
    </w:p>
    <w:p w:rsidR="000A44ED" w:rsidRPr="00A00229" w:rsidRDefault="000A44ED" w:rsidP="000A44ED">
      <w:pPr>
        <w:numPr>
          <w:ilvl w:val="1"/>
          <w:numId w:val="24"/>
        </w:numPr>
        <w:spacing w:line="360" w:lineRule="auto"/>
        <w:ind w:left="0"/>
        <w:jc w:val="both"/>
        <w:rPr>
          <w:szCs w:val="24"/>
        </w:rPr>
      </w:pPr>
      <w:r w:rsidRPr="000A44ED">
        <w:rPr>
          <w:sz w:val="28"/>
          <w:szCs w:val="28"/>
        </w:rPr>
        <w:t>The System has adequate scope for modification in future if it is necessary</w:t>
      </w:r>
      <w:r w:rsidRPr="00B03EEE">
        <w:rPr>
          <w:szCs w:val="24"/>
        </w:rPr>
        <w:t>.</w:t>
      </w:r>
    </w:p>
    <w:p w:rsidR="00DA75E7" w:rsidRPr="00DA75E7" w:rsidRDefault="00DA75E7" w:rsidP="008502D2">
      <w:pPr>
        <w:spacing w:line="200" w:lineRule="exact"/>
        <w:jc w:val="both"/>
        <w:rPr>
          <w:sz w:val="40"/>
          <w:szCs w:val="40"/>
        </w:rPr>
      </w:pPr>
    </w:p>
    <w:p w:rsidR="00DA75E7" w:rsidRPr="00B216C4" w:rsidRDefault="00B216C4" w:rsidP="008502D2">
      <w:pPr>
        <w:jc w:val="both"/>
        <w:rPr>
          <w:rFonts w:eastAsia="Arial"/>
          <w:sz w:val="36"/>
          <w:szCs w:val="36"/>
        </w:rPr>
      </w:pPr>
      <w:r w:rsidRPr="00B216C4">
        <w:rPr>
          <w:rFonts w:eastAsia="Arial"/>
          <w:sz w:val="36"/>
          <w:szCs w:val="36"/>
        </w:rPr>
        <w:t xml:space="preserve">9.1 </w:t>
      </w:r>
      <w:r w:rsidR="00DA75E7" w:rsidRPr="00B216C4">
        <w:rPr>
          <w:rFonts w:eastAsia="Arial"/>
          <w:sz w:val="36"/>
          <w:szCs w:val="36"/>
        </w:rPr>
        <w:t>F</w:t>
      </w:r>
      <w:r w:rsidR="00DA75E7" w:rsidRPr="00B216C4">
        <w:rPr>
          <w:rFonts w:eastAsia="Arial"/>
          <w:spacing w:val="-2"/>
          <w:sz w:val="36"/>
          <w:szCs w:val="36"/>
        </w:rPr>
        <w:t>u</w:t>
      </w:r>
      <w:r w:rsidR="00DA75E7" w:rsidRPr="00B216C4">
        <w:rPr>
          <w:rFonts w:eastAsia="Arial"/>
          <w:spacing w:val="2"/>
          <w:sz w:val="36"/>
          <w:szCs w:val="36"/>
        </w:rPr>
        <w:t>t</w:t>
      </w:r>
      <w:r w:rsidR="00DA75E7" w:rsidRPr="00B216C4">
        <w:rPr>
          <w:rFonts w:eastAsia="Arial"/>
          <w:sz w:val="36"/>
          <w:szCs w:val="36"/>
        </w:rPr>
        <w:t>ure</w:t>
      </w:r>
      <w:r w:rsidR="00DA75E7" w:rsidRPr="00B216C4">
        <w:rPr>
          <w:rFonts w:eastAsia="Arial"/>
          <w:spacing w:val="-2"/>
          <w:sz w:val="36"/>
          <w:szCs w:val="36"/>
        </w:rPr>
        <w:t xml:space="preserve"> E</w:t>
      </w:r>
      <w:r w:rsidR="00DA75E7" w:rsidRPr="00B216C4">
        <w:rPr>
          <w:rFonts w:eastAsia="Arial"/>
          <w:sz w:val="36"/>
          <w:szCs w:val="36"/>
        </w:rPr>
        <w:t>n</w:t>
      </w:r>
      <w:r w:rsidR="00DA75E7" w:rsidRPr="00B216C4">
        <w:rPr>
          <w:rFonts w:eastAsia="Arial"/>
          <w:spacing w:val="-1"/>
          <w:sz w:val="36"/>
          <w:szCs w:val="36"/>
        </w:rPr>
        <w:t>h</w:t>
      </w:r>
      <w:r w:rsidR="00DA75E7" w:rsidRPr="00B216C4">
        <w:rPr>
          <w:rFonts w:eastAsia="Arial"/>
          <w:sz w:val="36"/>
          <w:szCs w:val="36"/>
        </w:rPr>
        <w:t>a</w:t>
      </w:r>
      <w:r w:rsidR="00DA75E7" w:rsidRPr="00B216C4">
        <w:rPr>
          <w:rFonts w:eastAsia="Arial"/>
          <w:spacing w:val="-1"/>
          <w:sz w:val="36"/>
          <w:szCs w:val="36"/>
        </w:rPr>
        <w:t>n</w:t>
      </w:r>
      <w:r w:rsidR="00DA75E7" w:rsidRPr="00B216C4">
        <w:rPr>
          <w:rFonts w:eastAsia="Arial"/>
          <w:sz w:val="36"/>
          <w:szCs w:val="36"/>
        </w:rPr>
        <w:t>ce</w:t>
      </w:r>
      <w:r w:rsidR="00DA75E7" w:rsidRPr="00B216C4">
        <w:rPr>
          <w:rFonts w:eastAsia="Arial"/>
          <w:spacing w:val="-4"/>
          <w:sz w:val="36"/>
          <w:szCs w:val="36"/>
        </w:rPr>
        <w:t>m</w:t>
      </w:r>
      <w:r w:rsidR="00DA75E7" w:rsidRPr="00B216C4">
        <w:rPr>
          <w:rFonts w:eastAsia="Arial"/>
          <w:sz w:val="36"/>
          <w:szCs w:val="36"/>
        </w:rPr>
        <w:t>e</w:t>
      </w:r>
      <w:r w:rsidR="00DA75E7" w:rsidRPr="00B216C4">
        <w:rPr>
          <w:rFonts w:eastAsia="Arial"/>
          <w:spacing w:val="-1"/>
          <w:sz w:val="36"/>
          <w:szCs w:val="36"/>
        </w:rPr>
        <w:t>n</w:t>
      </w:r>
      <w:r w:rsidR="00DA75E7" w:rsidRPr="00B216C4">
        <w:rPr>
          <w:rFonts w:eastAsia="Arial"/>
          <w:sz w:val="36"/>
          <w:szCs w:val="36"/>
        </w:rPr>
        <w:t>t</w:t>
      </w:r>
    </w:p>
    <w:p w:rsidR="00DA75E7" w:rsidRPr="00D96E4C" w:rsidRDefault="00DA75E7" w:rsidP="008502D2">
      <w:pPr>
        <w:spacing w:before="3" w:line="280" w:lineRule="exact"/>
        <w:jc w:val="both"/>
        <w:rPr>
          <w:sz w:val="28"/>
          <w:szCs w:val="28"/>
        </w:rPr>
      </w:pPr>
    </w:p>
    <w:p w:rsidR="000A44ED" w:rsidRPr="000A44ED" w:rsidRDefault="000A44ED" w:rsidP="000A44ED">
      <w:pPr>
        <w:tabs>
          <w:tab w:val="left" w:pos="2715"/>
        </w:tabs>
        <w:spacing w:line="360" w:lineRule="auto"/>
        <w:jc w:val="both"/>
        <w:rPr>
          <w:sz w:val="28"/>
          <w:szCs w:val="28"/>
        </w:rPr>
      </w:pPr>
      <w:r w:rsidRPr="000A44ED">
        <w:rPr>
          <w:sz w:val="28"/>
          <w:szCs w:val="28"/>
        </w:rPr>
        <w:t>This application avoids the manual work and the problems concern with it. It is an easy  way to obtain the information regarding the different scheduled examinations information that are</w:t>
      </w:r>
    </w:p>
    <w:p w:rsidR="000A44ED" w:rsidRPr="000A44ED" w:rsidRDefault="000A44ED" w:rsidP="000A44ED">
      <w:pPr>
        <w:tabs>
          <w:tab w:val="left" w:pos="2715"/>
        </w:tabs>
        <w:spacing w:line="360" w:lineRule="auto"/>
        <w:jc w:val="both"/>
        <w:rPr>
          <w:sz w:val="28"/>
          <w:szCs w:val="28"/>
        </w:rPr>
      </w:pPr>
      <w:r w:rsidRPr="000A44ED">
        <w:rPr>
          <w:sz w:val="28"/>
          <w:szCs w:val="28"/>
        </w:rPr>
        <w:t>Currently issued.</w:t>
      </w:r>
    </w:p>
    <w:p w:rsidR="00A72910" w:rsidRPr="000A44ED" w:rsidRDefault="000A44ED" w:rsidP="000A44ED">
      <w:pPr>
        <w:tabs>
          <w:tab w:val="left" w:pos="2715"/>
        </w:tabs>
        <w:spacing w:line="360" w:lineRule="auto"/>
        <w:jc w:val="both"/>
        <w:rPr>
          <w:sz w:val="28"/>
          <w:szCs w:val="28"/>
        </w:rPr>
      </w:pPr>
      <w:r w:rsidRPr="000A44ED">
        <w:rPr>
          <w:b/>
          <w:sz w:val="28"/>
          <w:szCs w:val="28"/>
        </w:rPr>
        <w:t xml:space="preserve">                                        </w:t>
      </w:r>
      <w:r w:rsidRPr="000A44ED">
        <w:rPr>
          <w:sz w:val="28"/>
          <w:szCs w:val="28"/>
        </w:rPr>
        <w:t>Well I and my team members have worked hard in order to present an improved website better than  the existing one’s regarding the information about the various activities. Still ,we found out that the project can be done in a better way. Primarily, when we request information about a particular schedules it just shows the exam date and platform. So, after getting the information we can get access to the onlineexam.The enhancement that we can add the searching option. We can directly search to the particular student details from this site</w:t>
      </w:r>
    </w:p>
    <w:p w:rsidR="00A72910" w:rsidRPr="00D96E4C" w:rsidRDefault="00A72910" w:rsidP="008502D2">
      <w:pPr>
        <w:spacing w:line="200" w:lineRule="exact"/>
        <w:jc w:val="both"/>
      </w:pPr>
    </w:p>
    <w:p w:rsidR="00A72910" w:rsidRDefault="00A72910" w:rsidP="008502D2">
      <w:pPr>
        <w:spacing w:line="200" w:lineRule="exact"/>
        <w:jc w:val="both"/>
      </w:pPr>
    </w:p>
    <w:p w:rsidR="00E57219" w:rsidRPr="00D96E4C" w:rsidRDefault="00E57219" w:rsidP="008502D2">
      <w:pPr>
        <w:spacing w:line="200" w:lineRule="exact"/>
        <w:jc w:val="both"/>
      </w:pPr>
    </w:p>
    <w:p w:rsidR="00A72910" w:rsidRPr="00D96E4C" w:rsidRDefault="00A72910" w:rsidP="008502D2">
      <w:pPr>
        <w:spacing w:line="200" w:lineRule="exact"/>
        <w:jc w:val="both"/>
      </w:pPr>
    </w:p>
    <w:p w:rsidR="00A72910" w:rsidRPr="00D96E4C" w:rsidRDefault="00A72910" w:rsidP="008502D2">
      <w:pPr>
        <w:spacing w:line="200" w:lineRule="exact"/>
        <w:jc w:val="both"/>
      </w:pPr>
    </w:p>
    <w:p w:rsidR="00694A8B" w:rsidRPr="000E221A" w:rsidRDefault="000E221A" w:rsidP="00504D2C">
      <w:pPr>
        <w:spacing w:line="360" w:lineRule="auto"/>
        <w:jc w:val="center"/>
        <w:rPr>
          <w:b/>
          <w:sz w:val="40"/>
          <w:szCs w:val="40"/>
        </w:rPr>
      </w:pPr>
      <w:r w:rsidRPr="000E221A">
        <w:rPr>
          <w:b/>
          <w:sz w:val="40"/>
          <w:szCs w:val="40"/>
        </w:rPr>
        <w:t>APPENDIX 1</w:t>
      </w:r>
    </w:p>
    <w:p w:rsidR="000E221A" w:rsidRDefault="000E221A" w:rsidP="008502D2">
      <w:pPr>
        <w:spacing w:before="55"/>
        <w:ind w:left="90" w:right="2630"/>
        <w:jc w:val="both"/>
        <w:rPr>
          <w:rFonts w:eastAsia="Arial"/>
          <w:b/>
          <w:sz w:val="32"/>
          <w:szCs w:val="32"/>
          <w:u w:val="single"/>
        </w:rPr>
      </w:pPr>
      <w:r w:rsidRPr="000E221A">
        <w:rPr>
          <w:rFonts w:eastAsia="Arial"/>
          <w:b/>
          <w:sz w:val="32"/>
          <w:szCs w:val="32"/>
          <w:u w:val="single"/>
        </w:rPr>
        <w:t>Sample coding</w:t>
      </w:r>
    </w:p>
    <w:p w:rsidR="000E221A" w:rsidRDefault="000E221A" w:rsidP="008502D2">
      <w:pPr>
        <w:spacing w:before="55"/>
        <w:ind w:left="90" w:right="2630"/>
        <w:jc w:val="both"/>
        <w:rPr>
          <w:rFonts w:eastAsia="Arial"/>
          <w:b/>
          <w:sz w:val="32"/>
          <w:szCs w:val="32"/>
          <w:u w:val="single"/>
        </w:rPr>
      </w:pPr>
    </w:p>
    <w:p w:rsidR="000A44ED" w:rsidRDefault="000A44ED" w:rsidP="000A44ED">
      <w:pPr>
        <w:widowControl w:val="0"/>
        <w:tabs>
          <w:tab w:val="left" w:pos="720"/>
        </w:tabs>
        <w:ind w:right="720"/>
        <w:rPr>
          <w:b/>
          <w:snapToGrid w:val="0"/>
          <w:sz w:val="28"/>
          <w:szCs w:val="28"/>
          <w:u w:val="single"/>
        </w:rPr>
      </w:pPr>
      <w:r w:rsidRPr="000A44ED">
        <w:rPr>
          <w:b/>
          <w:snapToGrid w:val="0"/>
          <w:sz w:val="28"/>
          <w:szCs w:val="28"/>
          <w:u w:val="single"/>
        </w:rPr>
        <w:t>Signup.php</w:t>
      </w:r>
    </w:p>
    <w:p w:rsidR="000A44ED" w:rsidRPr="000A44ED" w:rsidRDefault="000A44ED" w:rsidP="000A44ED">
      <w:pPr>
        <w:widowControl w:val="0"/>
        <w:tabs>
          <w:tab w:val="left" w:pos="720"/>
        </w:tabs>
        <w:ind w:right="720"/>
        <w:rPr>
          <w:b/>
          <w:snapToGrid w:val="0"/>
          <w:sz w:val="28"/>
          <w:szCs w:val="28"/>
          <w:u w:val="single"/>
        </w:rPr>
      </w:pPr>
    </w:p>
    <w:p w:rsidR="000A44ED" w:rsidRPr="000A44ED" w:rsidRDefault="000A44ED" w:rsidP="000A44ED">
      <w:pPr>
        <w:widowControl w:val="0"/>
        <w:ind w:right="720"/>
        <w:rPr>
          <w:b/>
          <w:snapToGrid w:val="0"/>
          <w:sz w:val="22"/>
          <w:szCs w:val="22"/>
        </w:rPr>
      </w:pPr>
      <w:r>
        <w:rPr>
          <w:b/>
          <w:snapToGrid w:val="0"/>
          <w:sz w:val="22"/>
          <w:szCs w:val="22"/>
        </w:rPr>
        <w:t xml:space="preserve">            </w:t>
      </w:r>
      <w:r w:rsidRPr="000A44ED">
        <w:rPr>
          <w:b/>
          <w:snapToGrid w:val="0"/>
          <w:sz w:val="22"/>
          <w:szCs w:val="22"/>
        </w:rPr>
        <w:t xml:space="preserve">&lt;!DOCTYPE HTML PUBLIC "-//W3C//DTD HTML 4.01 Transitional//EN" </w:t>
      </w:r>
      <w:r>
        <w:rPr>
          <w:b/>
          <w:snapToGrid w:val="0"/>
          <w:sz w:val="22"/>
          <w:szCs w:val="22"/>
        </w:rPr>
        <w:t xml:space="preserve">              </w:t>
      </w:r>
      <w:r w:rsidRPr="000A44ED">
        <w:rPr>
          <w:b/>
          <w:snapToGrid w:val="0"/>
          <w:sz w:val="22"/>
          <w:szCs w:val="22"/>
        </w:rPr>
        <w:t>"http://www.w3.org/TR/html4/loose.dtd"&gt;</w:t>
      </w:r>
    </w:p>
    <w:p w:rsidR="000A44ED" w:rsidRPr="000A44ED" w:rsidRDefault="000A44ED" w:rsidP="000A44ED">
      <w:pPr>
        <w:widowControl w:val="0"/>
        <w:ind w:left="720" w:right="720"/>
        <w:rPr>
          <w:b/>
          <w:snapToGrid w:val="0"/>
          <w:sz w:val="22"/>
          <w:szCs w:val="22"/>
        </w:rPr>
      </w:pPr>
      <w:r w:rsidRPr="000A44ED">
        <w:rPr>
          <w:b/>
          <w:snapToGrid w:val="0"/>
          <w:sz w:val="22"/>
          <w:szCs w:val="22"/>
        </w:rPr>
        <w:t>&lt;html&gt;</w:t>
      </w:r>
    </w:p>
    <w:p w:rsidR="000A44ED" w:rsidRPr="000A44ED" w:rsidRDefault="000A44ED" w:rsidP="000A44ED">
      <w:pPr>
        <w:widowControl w:val="0"/>
        <w:ind w:left="720" w:right="720"/>
        <w:rPr>
          <w:b/>
          <w:snapToGrid w:val="0"/>
          <w:sz w:val="22"/>
          <w:szCs w:val="22"/>
        </w:rPr>
      </w:pPr>
      <w:r w:rsidRPr="000A44ED">
        <w:rPr>
          <w:b/>
          <w:snapToGrid w:val="0"/>
          <w:sz w:val="22"/>
          <w:szCs w:val="22"/>
        </w:rPr>
        <w:t>&lt;head&gt;</w:t>
      </w:r>
    </w:p>
    <w:p w:rsidR="000A44ED" w:rsidRPr="000A44ED" w:rsidRDefault="000A44ED" w:rsidP="000A44ED">
      <w:pPr>
        <w:widowControl w:val="0"/>
        <w:ind w:left="720" w:right="720"/>
        <w:rPr>
          <w:b/>
          <w:snapToGrid w:val="0"/>
          <w:sz w:val="22"/>
          <w:szCs w:val="22"/>
        </w:rPr>
      </w:pPr>
      <w:r w:rsidRPr="000A44ED">
        <w:rPr>
          <w:b/>
          <w:snapToGrid w:val="0"/>
          <w:sz w:val="22"/>
          <w:szCs w:val="22"/>
        </w:rPr>
        <w:t>&lt;title&gt;New user signup &lt;/title&gt;</w:t>
      </w:r>
    </w:p>
    <w:p w:rsidR="000A44ED" w:rsidRPr="000A44ED" w:rsidRDefault="000A44ED" w:rsidP="000A44ED">
      <w:pPr>
        <w:widowControl w:val="0"/>
        <w:ind w:left="720" w:right="720"/>
        <w:rPr>
          <w:b/>
          <w:snapToGrid w:val="0"/>
          <w:sz w:val="22"/>
          <w:szCs w:val="22"/>
        </w:rPr>
      </w:pPr>
      <w:r w:rsidRPr="000A44ED">
        <w:rPr>
          <w:b/>
          <w:snapToGrid w:val="0"/>
          <w:sz w:val="22"/>
          <w:szCs w:val="22"/>
        </w:rPr>
        <w:t>&lt;script language="javascript"&gt;</w:t>
      </w:r>
    </w:p>
    <w:p w:rsidR="000A44ED" w:rsidRPr="000A44ED" w:rsidRDefault="000A44ED" w:rsidP="000A44ED">
      <w:pPr>
        <w:widowControl w:val="0"/>
        <w:ind w:left="720" w:right="720"/>
        <w:rPr>
          <w:b/>
          <w:snapToGrid w:val="0"/>
          <w:sz w:val="22"/>
          <w:szCs w:val="22"/>
        </w:rPr>
      </w:pPr>
      <w:r w:rsidRPr="000A44ED">
        <w:rPr>
          <w:b/>
          <w:snapToGrid w:val="0"/>
          <w:sz w:val="22"/>
          <w:szCs w:val="22"/>
        </w:rPr>
        <w:t>function check()</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p>
    <w:p w:rsidR="000A44ED" w:rsidRPr="000A44ED" w:rsidRDefault="000A44ED" w:rsidP="000A44ED">
      <w:pPr>
        <w:widowControl w:val="0"/>
        <w:ind w:left="720" w:right="720"/>
        <w:rPr>
          <w:b/>
          <w:snapToGrid w:val="0"/>
          <w:sz w:val="22"/>
          <w:szCs w:val="22"/>
        </w:rPr>
      </w:pPr>
      <w:r w:rsidRPr="000A44ED">
        <w:rPr>
          <w:b/>
          <w:snapToGrid w:val="0"/>
          <w:sz w:val="22"/>
          <w:szCs w:val="22"/>
        </w:rPr>
        <w:t>if(document.form1.lid.value=="")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Login Id");</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document.form1.lid.focus();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p>
    <w:p w:rsidR="000A44ED" w:rsidRPr="000A44ED" w:rsidRDefault="000A44ED" w:rsidP="000A44ED">
      <w:pPr>
        <w:widowControl w:val="0"/>
        <w:ind w:left="720" w:right="720"/>
        <w:rPr>
          <w:b/>
          <w:snapToGrid w:val="0"/>
          <w:sz w:val="22"/>
          <w:szCs w:val="22"/>
        </w:rPr>
      </w:pPr>
      <w:r w:rsidRPr="000A44ED">
        <w:rPr>
          <w:b/>
          <w:snapToGrid w:val="0"/>
          <w:sz w:val="22"/>
          <w:szCs w:val="22"/>
        </w:rPr>
        <w:t>if(document.form1.pass.value=="")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Your Password");</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document.form1.pass.focus();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if(document.form1.cpass.value=="")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Confirm Password");</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document.form1.cpass.focus();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if(document.form1.pass.value!=document.form1.cpass.value)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alert("Confirm Password does not matched");</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document.form1.cpass.focus();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if(document.form1.name.value=="")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Your Name");</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document.form1.name.focus();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if(document.form1.address.value=="")</w:t>
      </w:r>
    </w:p>
    <w:p w:rsidR="000A44ED" w:rsidRPr="000A44ED" w:rsidRDefault="000A44ED" w:rsidP="000A44ED">
      <w:pPr>
        <w:widowControl w:val="0"/>
        <w:ind w:left="720" w:right="720"/>
        <w:rPr>
          <w:b/>
          <w:snapToGrid w:val="0"/>
          <w:sz w:val="22"/>
          <w:szCs w:val="22"/>
        </w:rPr>
      </w:pPr>
      <w:r w:rsidRPr="000A44ED">
        <w:rPr>
          <w:b/>
          <w:snapToGrid w:val="0"/>
          <w:sz w:val="22"/>
          <w:szCs w:val="22"/>
        </w:rPr>
        <w:lastRenderedPageBreak/>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Address");</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document.form1.address.focus();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if(document.form1.city.value=="")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City Name");</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document.form1.city.focus();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if(document.form1.phone.value=="")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Contact No");</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document.form1.phone.focus();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if(document.form1.email.value=="")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alert("Plese Enter your Email Address");</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document.form1.email.focus();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e=document.form1.email.value;</w:t>
      </w:r>
    </w:p>
    <w:p w:rsidR="000A44ED" w:rsidRPr="000A44ED" w:rsidRDefault="000A44ED" w:rsidP="000A44ED">
      <w:pPr>
        <w:widowControl w:val="0"/>
        <w:ind w:left="720" w:right="720"/>
        <w:rPr>
          <w:b/>
          <w:snapToGrid w:val="0"/>
          <w:sz w:val="22"/>
          <w:szCs w:val="22"/>
        </w:rPr>
      </w:pPr>
      <w:r w:rsidRPr="000A44ED">
        <w:rPr>
          <w:b/>
          <w:snapToGrid w:val="0"/>
          <w:sz w:val="22"/>
          <w:szCs w:val="22"/>
        </w:rPr>
        <w:t>f1=e.indexOf('@');</w:t>
      </w:r>
    </w:p>
    <w:p w:rsidR="000A44ED" w:rsidRPr="000A44ED" w:rsidRDefault="000A44ED" w:rsidP="000A44ED">
      <w:pPr>
        <w:widowControl w:val="0"/>
        <w:ind w:left="720" w:right="720"/>
        <w:rPr>
          <w:b/>
          <w:snapToGrid w:val="0"/>
          <w:sz w:val="22"/>
          <w:szCs w:val="22"/>
        </w:rPr>
      </w:pPr>
      <w:r w:rsidRPr="000A44ED">
        <w:rPr>
          <w:b/>
          <w:snapToGrid w:val="0"/>
          <w:sz w:val="22"/>
          <w:szCs w:val="22"/>
        </w:rPr>
        <w:t>f2=e.indexOf('@',f1+1);</w:t>
      </w:r>
    </w:p>
    <w:p w:rsidR="000A44ED" w:rsidRPr="000A44ED" w:rsidRDefault="000A44ED" w:rsidP="000A44ED">
      <w:pPr>
        <w:widowControl w:val="0"/>
        <w:ind w:left="720" w:right="720"/>
        <w:rPr>
          <w:b/>
          <w:snapToGrid w:val="0"/>
          <w:sz w:val="22"/>
          <w:szCs w:val="22"/>
        </w:rPr>
      </w:pPr>
      <w:r w:rsidRPr="000A44ED">
        <w:rPr>
          <w:b/>
          <w:snapToGrid w:val="0"/>
          <w:sz w:val="22"/>
          <w:szCs w:val="22"/>
        </w:rPr>
        <w:t>e1=e.indexOf('.');</w:t>
      </w:r>
    </w:p>
    <w:p w:rsidR="000A44ED" w:rsidRPr="000A44ED" w:rsidRDefault="000A44ED" w:rsidP="000A44ED">
      <w:pPr>
        <w:widowControl w:val="0"/>
        <w:ind w:left="720" w:right="720"/>
        <w:rPr>
          <w:b/>
          <w:snapToGrid w:val="0"/>
          <w:sz w:val="22"/>
          <w:szCs w:val="22"/>
        </w:rPr>
      </w:pPr>
      <w:r w:rsidRPr="000A44ED">
        <w:rPr>
          <w:b/>
          <w:snapToGrid w:val="0"/>
          <w:sz w:val="22"/>
          <w:szCs w:val="22"/>
        </w:rPr>
        <w:t>e2=e.indexOf('.',e1+1);</w:t>
      </w:r>
    </w:p>
    <w:p w:rsidR="000A44ED" w:rsidRPr="000A44ED" w:rsidRDefault="000A44ED" w:rsidP="000A44ED">
      <w:pPr>
        <w:widowControl w:val="0"/>
        <w:ind w:left="720" w:right="720"/>
        <w:rPr>
          <w:b/>
          <w:snapToGrid w:val="0"/>
          <w:sz w:val="22"/>
          <w:szCs w:val="22"/>
        </w:rPr>
      </w:pPr>
      <w:r w:rsidRPr="000A44ED">
        <w:rPr>
          <w:b/>
          <w:snapToGrid w:val="0"/>
          <w:sz w:val="22"/>
          <w:szCs w:val="22"/>
        </w:rPr>
        <w:t>n=e.length;</w:t>
      </w:r>
    </w:p>
    <w:p w:rsidR="000A44ED" w:rsidRPr="000A44ED" w:rsidRDefault="000A44ED" w:rsidP="000A44ED">
      <w:pPr>
        <w:widowControl w:val="0"/>
        <w:ind w:left="720" w:right="720"/>
        <w:rPr>
          <w:b/>
          <w:snapToGrid w:val="0"/>
          <w:sz w:val="22"/>
          <w:szCs w:val="22"/>
        </w:rPr>
      </w:pPr>
    </w:p>
    <w:p w:rsidR="000A44ED" w:rsidRPr="000A44ED" w:rsidRDefault="000A44ED" w:rsidP="000A44ED">
      <w:pPr>
        <w:widowControl w:val="0"/>
        <w:ind w:left="720" w:right="720"/>
        <w:rPr>
          <w:b/>
          <w:snapToGrid w:val="0"/>
          <w:sz w:val="22"/>
          <w:szCs w:val="22"/>
        </w:rPr>
      </w:pPr>
      <w:r w:rsidRPr="000A44ED">
        <w:rPr>
          <w:b/>
          <w:snapToGrid w:val="0"/>
          <w:sz w:val="22"/>
          <w:szCs w:val="22"/>
        </w:rPr>
        <w:t>if(!(f1&gt;0 &amp;&amp; f2==-1 &amp;&amp; e1&gt;0 &amp;&amp; e2==-1 &amp;&amp; f1!=e1+1 &amp;&amp; e1!=f1+1 &amp;&amp; f1!=n-1 &amp;&amp; e1!=n-1))</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alert("Please Enter valid Email");</w:t>
      </w:r>
    </w:p>
    <w:p w:rsidR="000A44ED" w:rsidRPr="000A44ED" w:rsidRDefault="000A44ED" w:rsidP="000A44ED">
      <w:pPr>
        <w:widowControl w:val="0"/>
        <w:ind w:left="720" w:right="720"/>
        <w:rPr>
          <w:b/>
          <w:snapToGrid w:val="0"/>
          <w:sz w:val="22"/>
          <w:szCs w:val="22"/>
        </w:rPr>
      </w:pPr>
      <w:r w:rsidRPr="000A44ED">
        <w:rPr>
          <w:b/>
          <w:snapToGrid w:val="0"/>
          <w:sz w:val="22"/>
          <w:szCs w:val="22"/>
        </w:rPr>
        <w:t>document.form1.email.focus();</w:t>
      </w:r>
    </w:p>
    <w:p w:rsidR="000A44ED" w:rsidRPr="000A44ED" w:rsidRDefault="000A44ED" w:rsidP="000A44ED">
      <w:pPr>
        <w:widowControl w:val="0"/>
        <w:ind w:left="720" w:right="720"/>
        <w:rPr>
          <w:b/>
          <w:snapToGrid w:val="0"/>
          <w:sz w:val="22"/>
          <w:szCs w:val="22"/>
        </w:rPr>
      </w:pPr>
      <w:r w:rsidRPr="000A44ED">
        <w:rPr>
          <w:b/>
          <w:snapToGrid w:val="0"/>
          <w:sz w:val="22"/>
          <w:szCs w:val="22"/>
        </w:rPr>
        <w:t>return false;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r w:rsidRPr="000A44ED">
        <w:rPr>
          <w:b/>
          <w:snapToGrid w:val="0"/>
          <w:sz w:val="22"/>
          <w:szCs w:val="22"/>
        </w:rPr>
        <w:t>return true;</w:t>
      </w:r>
    </w:p>
    <w:p w:rsidR="000A44ED" w:rsidRPr="000A44ED" w:rsidRDefault="000A44ED" w:rsidP="000A44ED">
      <w:pPr>
        <w:widowControl w:val="0"/>
        <w:ind w:left="720" w:right="720"/>
        <w:rPr>
          <w:b/>
          <w:snapToGrid w:val="0"/>
          <w:sz w:val="22"/>
          <w:szCs w:val="22"/>
        </w:rPr>
      </w:pPr>
      <w:r w:rsidRPr="000A44ED">
        <w:rPr>
          <w:b/>
          <w:snapToGrid w:val="0"/>
          <w:sz w:val="22"/>
          <w:szCs w:val="22"/>
        </w:rPr>
        <w:t>}</w:t>
      </w:r>
    </w:p>
    <w:p w:rsidR="000A44ED" w:rsidRPr="000A44ED" w:rsidRDefault="000A44ED" w:rsidP="000A44ED">
      <w:pPr>
        <w:widowControl w:val="0"/>
        <w:ind w:left="720" w:right="720"/>
        <w:rPr>
          <w:b/>
          <w:snapToGrid w:val="0"/>
          <w:sz w:val="22"/>
          <w:szCs w:val="22"/>
        </w:rPr>
      </w:pPr>
    </w:p>
    <w:p w:rsidR="000A44ED" w:rsidRPr="000A44ED" w:rsidRDefault="000A44ED" w:rsidP="000A44ED">
      <w:pPr>
        <w:widowControl w:val="0"/>
        <w:ind w:left="720" w:right="720"/>
        <w:rPr>
          <w:b/>
          <w:snapToGrid w:val="0"/>
          <w:sz w:val="22"/>
          <w:szCs w:val="22"/>
        </w:rPr>
      </w:pPr>
      <w:r w:rsidRPr="000A44ED">
        <w:rPr>
          <w:b/>
          <w:snapToGrid w:val="0"/>
          <w:sz w:val="22"/>
          <w:szCs w:val="22"/>
        </w:rPr>
        <w:t>&lt;/script&gt;</w:t>
      </w:r>
    </w:p>
    <w:p w:rsidR="000A44ED" w:rsidRPr="000A44ED" w:rsidRDefault="000A44ED" w:rsidP="000A44ED">
      <w:pPr>
        <w:widowControl w:val="0"/>
        <w:ind w:left="720" w:right="720"/>
        <w:rPr>
          <w:b/>
          <w:snapToGrid w:val="0"/>
          <w:sz w:val="22"/>
          <w:szCs w:val="22"/>
        </w:rPr>
      </w:pPr>
      <w:r w:rsidRPr="000A44ED">
        <w:rPr>
          <w:b/>
          <w:snapToGrid w:val="0"/>
          <w:sz w:val="22"/>
          <w:szCs w:val="22"/>
        </w:rPr>
        <w:t>&lt;link href="quiz.css" rel="stylesheet" type="text/css"&gt;</w:t>
      </w:r>
    </w:p>
    <w:p w:rsidR="000A44ED" w:rsidRPr="000A44ED" w:rsidRDefault="000A44ED" w:rsidP="000A44ED">
      <w:pPr>
        <w:widowControl w:val="0"/>
        <w:ind w:left="720" w:right="720"/>
        <w:rPr>
          <w:b/>
          <w:snapToGrid w:val="0"/>
          <w:sz w:val="22"/>
          <w:szCs w:val="22"/>
        </w:rPr>
      </w:pPr>
      <w:r w:rsidRPr="000A44ED">
        <w:rPr>
          <w:b/>
          <w:snapToGrid w:val="0"/>
          <w:sz w:val="22"/>
          <w:szCs w:val="22"/>
        </w:rPr>
        <w:t>&lt;/head&gt;</w:t>
      </w:r>
    </w:p>
    <w:p w:rsidR="000A44ED" w:rsidRPr="000A44ED" w:rsidRDefault="000A44ED" w:rsidP="000A44ED">
      <w:pPr>
        <w:widowControl w:val="0"/>
        <w:ind w:left="720" w:right="720"/>
        <w:rPr>
          <w:b/>
          <w:snapToGrid w:val="0"/>
          <w:sz w:val="22"/>
          <w:szCs w:val="22"/>
        </w:rPr>
      </w:pPr>
    </w:p>
    <w:p w:rsidR="000A44ED" w:rsidRPr="000A44ED" w:rsidRDefault="000A44ED" w:rsidP="000A44ED">
      <w:pPr>
        <w:widowControl w:val="0"/>
        <w:ind w:left="720" w:right="720"/>
        <w:rPr>
          <w:b/>
          <w:snapToGrid w:val="0"/>
          <w:sz w:val="22"/>
          <w:szCs w:val="22"/>
        </w:rPr>
      </w:pPr>
      <w:r w:rsidRPr="000A44ED">
        <w:rPr>
          <w:b/>
          <w:snapToGrid w:val="0"/>
          <w:sz w:val="22"/>
          <w:szCs w:val="22"/>
        </w:rPr>
        <w:t>&lt;body&gt;</w:t>
      </w:r>
    </w:p>
    <w:p w:rsidR="000A44ED" w:rsidRPr="000A44ED" w:rsidRDefault="000A44ED" w:rsidP="000A44ED">
      <w:pPr>
        <w:widowControl w:val="0"/>
        <w:ind w:left="720" w:right="720"/>
        <w:rPr>
          <w:b/>
          <w:snapToGrid w:val="0"/>
          <w:sz w:val="22"/>
          <w:szCs w:val="22"/>
        </w:rPr>
      </w:pPr>
      <w:r w:rsidRPr="000A44ED">
        <w:rPr>
          <w:b/>
          <w:snapToGrid w:val="0"/>
          <w:sz w:val="22"/>
          <w:szCs w:val="22"/>
        </w:rPr>
        <w:t>&lt;?php</w:t>
      </w:r>
    </w:p>
    <w:p w:rsidR="000A44ED" w:rsidRPr="000A44ED" w:rsidRDefault="000A44ED" w:rsidP="000A44ED">
      <w:pPr>
        <w:widowControl w:val="0"/>
        <w:ind w:left="720" w:right="720"/>
        <w:rPr>
          <w:b/>
          <w:snapToGrid w:val="0"/>
          <w:sz w:val="22"/>
          <w:szCs w:val="22"/>
        </w:rPr>
      </w:pPr>
      <w:r w:rsidRPr="000A44ED">
        <w:rPr>
          <w:b/>
          <w:snapToGrid w:val="0"/>
          <w:sz w:val="22"/>
          <w:szCs w:val="22"/>
        </w:rPr>
        <w:t>include("header.php");</w:t>
      </w:r>
    </w:p>
    <w:p w:rsidR="000A44ED" w:rsidRPr="000A44ED" w:rsidRDefault="000A44ED" w:rsidP="000A44ED">
      <w:pPr>
        <w:widowControl w:val="0"/>
        <w:ind w:left="720" w:right="720"/>
        <w:rPr>
          <w:b/>
          <w:snapToGrid w:val="0"/>
          <w:sz w:val="22"/>
          <w:szCs w:val="22"/>
        </w:rPr>
      </w:pPr>
      <w:r w:rsidRPr="000A44ED">
        <w:rPr>
          <w:b/>
          <w:snapToGrid w:val="0"/>
          <w:sz w:val="22"/>
          <w:szCs w:val="22"/>
        </w:rPr>
        <w:t>?&gt;</w:t>
      </w:r>
    </w:p>
    <w:p w:rsidR="000A44ED" w:rsidRPr="000A44ED" w:rsidRDefault="000A44ED" w:rsidP="000A44ED">
      <w:pPr>
        <w:widowControl w:val="0"/>
        <w:ind w:left="720" w:right="720"/>
        <w:rPr>
          <w:b/>
          <w:snapToGrid w:val="0"/>
          <w:sz w:val="22"/>
          <w:szCs w:val="22"/>
        </w:rPr>
      </w:pPr>
      <w:r w:rsidRPr="000A44ED">
        <w:rPr>
          <w:b/>
          <w:snapToGrid w:val="0"/>
          <w:sz w:val="22"/>
          <w:szCs w:val="22"/>
        </w:rPr>
        <w:t>&lt;table width="100%" border="0"&gt;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width="132" rowspan="2" valign="top"&gt;&lt;span class="style8"&gt;&lt;img src="images/connected_multiple_big.jpg" width="131" height="155"&gt;&lt;/span&gt;&lt;/td&gt;</w:t>
      </w:r>
    </w:p>
    <w:p w:rsidR="000A44ED" w:rsidRPr="000A44ED" w:rsidRDefault="000A44ED" w:rsidP="000A44ED">
      <w:pPr>
        <w:widowControl w:val="0"/>
        <w:ind w:left="720" w:right="720"/>
        <w:rPr>
          <w:b/>
          <w:snapToGrid w:val="0"/>
          <w:sz w:val="22"/>
          <w:szCs w:val="22"/>
        </w:rPr>
      </w:pPr>
      <w:r w:rsidRPr="000A44ED">
        <w:rPr>
          <w:b/>
          <w:snapToGrid w:val="0"/>
          <w:sz w:val="22"/>
          <w:szCs w:val="22"/>
        </w:rPr>
        <w:lastRenderedPageBreak/>
        <w:t>&lt;td width="468" height="57"&gt;&lt;h1 align="center"&gt;&lt;span class="style8"&gt;New User Signup&lt;/span&gt;&lt;/h1&gt;&lt;/td&gt;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&lt;td&gt;&lt;form name="form1" method="post" action="signupuser.php" onSubmit="return check();"&gt;</w:t>
      </w:r>
    </w:p>
    <w:p w:rsidR="000A44ED" w:rsidRPr="000A44ED" w:rsidRDefault="000A44ED" w:rsidP="000A44ED">
      <w:pPr>
        <w:widowControl w:val="0"/>
        <w:ind w:left="720" w:right="720"/>
        <w:rPr>
          <w:b/>
          <w:snapToGrid w:val="0"/>
          <w:sz w:val="22"/>
          <w:szCs w:val="22"/>
        </w:rPr>
      </w:pPr>
      <w:r w:rsidRPr="000A44ED">
        <w:rPr>
          <w:b/>
          <w:snapToGrid w:val="0"/>
          <w:sz w:val="22"/>
          <w:szCs w:val="22"/>
        </w:rPr>
        <w:t>&lt;table width="301" border="0" align="left"&gt;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&lt;td&gt;&lt;div align="left" class="style7"&gt;Login Id &lt;/div&gt;&lt;/td&gt;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type="text" name="lid"&gt;&lt;/td&gt;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class="style7"&gt;Password&lt;/td&gt;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type="password" name="pass"&gt;&lt;/td&gt;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class="style7"&gt;Confirm Password &lt;/td&gt;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name="cpass" type="password" id="cpass"&gt;&lt;/td&gt;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class="style7"&gt;Name&lt;/td&gt;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name="name" type="text" id="name"&gt;&lt;/td&gt;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valign="top" class="style7"&gt;Address&lt;/td&gt;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&lt;td&gt;&lt;textarea name="address" id="address"&gt;&lt;/textarea&gt;&lt;/td&gt;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valign="top" class="style7"&gt;City&lt;/td&gt;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name="city" type="text" id="city"&gt;&lt;/td&gt;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valign="top" class="style7"&gt;Phone&lt;/td&gt;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name="phone" type="text" id="phone"&gt;&lt;/td&gt;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 valign="top" class="style7"&gt;E-mail&lt;/td&gt;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name="email" type="text" id="email"&gt;&lt;/td&gt;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&lt;td&gt;&amp;nbsp;&lt;/td&gt;</w:t>
      </w:r>
    </w:p>
    <w:p w:rsidR="000A44ED" w:rsidRPr="000A44ED" w:rsidRDefault="000A44ED" w:rsidP="000A44ED">
      <w:pPr>
        <w:widowControl w:val="0"/>
        <w:ind w:left="720" w:right="720"/>
        <w:rPr>
          <w:b/>
          <w:snapToGrid w:val="0"/>
          <w:sz w:val="22"/>
          <w:szCs w:val="22"/>
        </w:rPr>
      </w:pPr>
      <w:r w:rsidRPr="000A44ED">
        <w:rPr>
          <w:b/>
          <w:snapToGrid w:val="0"/>
          <w:sz w:val="22"/>
          <w:szCs w:val="22"/>
        </w:rPr>
        <w:t>&lt;td&gt;&lt;input type="submit" name="Submit" value="Signup"&gt;</w:t>
      </w:r>
    </w:p>
    <w:p w:rsidR="000A44ED" w:rsidRPr="000A44ED" w:rsidRDefault="000A44ED" w:rsidP="000A44ED">
      <w:pPr>
        <w:widowControl w:val="0"/>
        <w:ind w:left="720" w:right="720"/>
        <w:rPr>
          <w:b/>
          <w:snapToGrid w:val="0"/>
          <w:sz w:val="22"/>
          <w:szCs w:val="22"/>
        </w:rPr>
      </w:pPr>
      <w:r w:rsidRPr="000A44ED">
        <w:rPr>
          <w:b/>
          <w:snapToGrid w:val="0"/>
          <w:sz w:val="22"/>
          <w:szCs w:val="22"/>
        </w:rPr>
        <w: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&lt;/table&gt;</w:t>
      </w:r>
    </w:p>
    <w:p w:rsidR="000A44ED" w:rsidRPr="000A44ED" w:rsidRDefault="000A44ED" w:rsidP="000A44ED">
      <w:pPr>
        <w:widowControl w:val="0"/>
        <w:ind w:left="720" w:right="720"/>
        <w:rPr>
          <w:b/>
          <w:snapToGrid w:val="0"/>
          <w:sz w:val="22"/>
          <w:szCs w:val="22"/>
        </w:rPr>
      </w:pPr>
      <w:r w:rsidRPr="000A44ED">
        <w:rPr>
          <w:b/>
          <w:snapToGrid w:val="0"/>
          <w:sz w:val="22"/>
          <w:szCs w:val="22"/>
        </w:rPr>
        <w:t>&lt;/form&gt;&lt;/td&gt;</w:t>
      </w:r>
    </w:p>
    <w:p w:rsidR="000A44ED" w:rsidRPr="000A44ED" w:rsidRDefault="000A44ED" w:rsidP="000A44ED">
      <w:pPr>
        <w:widowControl w:val="0"/>
        <w:ind w:left="720" w:right="720"/>
        <w:rPr>
          <w:b/>
          <w:snapToGrid w:val="0"/>
          <w:sz w:val="22"/>
          <w:szCs w:val="22"/>
        </w:rPr>
      </w:pPr>
      <w:r w:rsidRPr="000A44ED">
        <w:rPr>
          <w:b/>
          <w:snapToGrid w:val="0"/>
          <w:sz w:val="22"/>
          <w:szCs w:val="22"/>
        </w:rPr>
        <w:t>&lt;/tr&gt;</w:t>
      </w:r>
    </w:p>
    <w:p w:rsidR="000A44ED" w:rsidRPr="000A44ED" w:rsidRDefault="000A44ED" w:rsidP="000A44ED">
      <w:pPr>
        <w:widowControl w:val="0"/>
        <w:ind w:left="720" w:right="720"/>
        <w:rPr>
          <w:b/>
          <w:snapToGrid w:val="0"/>
          <w:sz w:val="22"/>
          <w:szCs w:val="22"/>
        </w:rPr>
      </w:pPr>
      <w:r w:rsidRPr="000A44ED">
        <w:rPr>
          <w:b/>
          <w:snapToGrid w:val="0"/>
          <w:sz w:val="22"/>
          <w:szCs w:val="22"/>
        </w:rPr>
        <w:t>&lt;/table&gt;</w:t>
      </w:r>
    </w:p>
    <w:p w:rsidR="000A44ED" w:rsidRPr="000A44ED" w:rsidRDefault="000A44ED" w:rsidP="000A44ED">
      <w:pPr>
        <w:widowControl w:val="0"/>
        <w:ind w:left="720" w:right="720"/>
        <w:rPr>
          <w:b/>
          <w:snapToGrid w:val="0"/>
          <w:sz w:val="22"/>
          <w:szCs w:val="22"/>
        </w:rPr>
      </w:pPr>
      <w:r w:rsidRPr="000A44ED">
        <w:rPr>
          <w:b/>
          <w:snapToGrid w:val="0"/>
          <w:sz w:val="22"/>
          <w:szCs w:val="22"/>
        </w:rPr>
        <w:t>&lt;p&gt;&amp;nbsp; &lt;/p&gt;</w:t>
      </w:r>
    </w:p>
    <w:p w:rsidR="000A44ED" w:rsidRPr="000A44ED" w:rsidRDefault="000A44ED" w:rsidP="000A44ED">
      <w:pPr>
        <w:widowControl w:val="0"/>
        <w:ind w:left="720" w:right="720"/>
        <w:rPr>
          <w:b/>
          <w:snapToGrid w:val="0"/>
          <w:sz w:val="22"/>
          <w:szCs w:val="22"/>
        </w:rPr>
      </w:pPr>
      <w:r w:rsidRPr="000A44ED">
        <w:rPr>
          <w:b/>
          <w:snapToGrid w:val="0"/>
          <w:sz w:val="22"/>
          <w:szCs w:val="22"/>
        </w:rPr>
        <w:t>&lt;/body&gt;</w:t>
      </w:r>
    </w:p>
    <w:p w:rsidR="000A44ED" w:rsidRPr="000A44ED" w:rsidRDefault="000A44ED" w:rsidP="000A44ED">
      <w:pPr>
        <w:widowControl w:val="0"/>
        <w:ind w:left="720" w:right="720"/>
        <w:rPr>
          <w:b/>
          <w:snapToGrid w:val="0"/>
          <w:sz w:val="22"/>
          <w:szCs w:val="22"/>
        </w:rPr>
      </w:pPr>
      <w:r w:rsidRPr="000A44ED">
        <w:rPr>
          <w:b/>
          <w:snapToGrid w:val="0"/>
          <w:sz w:val="22"/>
          <w:szCs w:val="22"/>
        </w:rPr>
        <w:t>&lt;/html&gt;</w:t>
      </w:r>
    </w:p>
    <w:p w:rsidR="000A44ED" w:rsidRPr="00052DCC" w:rsidRDefault="000A44ED" w:rsidP="000A44ED">
      <w:pPr>
        <w:widowControl w:val="0"/>
        <w:ind w:left="720" w:right="720"/>
        <w:rPr>
          <w:b/>
          <w:snapToGrid w:val="0"/>
          <w:szCs w:val="24"/>
        </w:rPr>
      </w:pPr>
    </w:p>
    <w:p w:rsidR="006171A5" w:rsidRDefault="006171A5" w:rsidP="008502D2">
      <w:pPr>
        <w:jc w:val="both"/>
        <w:rPr>
          <w:rFonts w:eastAsia="Arial"/>
          <w:sz w:val="28"/>
          <w:szCs w:val="28"/>
        </w:rPr>
      </w:pPr>
    </w:p>
    <w:p w:rsidR="006171A5" w:rsidRDefault="003C6BEB" w:rsidP="00504D2C">
      <w:pPr>
        <w:spacing w:line="360" w:lineRule="auto"/>
        <w:ind w:firstLine="90"/>
        <w:jc w:val="center"/>
        <w:rPr>
          <w:b/>
          <w:sz w:val="40"/>
          <w:szCs w:val="40"/>
        </w:rPr>
      </w:pPr>
      <w:r>
        <w:rPr>
          <w:b/>
          <w:sz w:val="40"/>
          <w:szCs w:val="40"/>
        </w:rPr>
        <w:t>APPENDIX 11</w:t>
      </w:r>
    </w:p>
    <w:p w:rsidR="003C6BEB" w:rsidRDefault="006171A5" w:rsidP="008502D2">
      <w:pPr>
        <w:spacing w:line="360" w:lineRule="auto"/>
        <w:jc w:val="both"/>
        <w:rPr>
          <w:b/>
          <w:sz w:val="36"/>
          <w:szCs w:val="36"/>
          <w:u w:val="single"/>
        </w:rPr>
      </w:pPr>
      <w:r w:rsidRPr="006171A5">
        <w:rPr>
          <w:b/>
          <w:sz w:val="36"/>
          <w:szCs w:val="36"/>
          <w:u w:val="single"/>
        </w:rPr>
        <w:t>Screenshots</w:t>
      </w:r>
    </w:p>
    <w:p w:rsidR="000A44ED" w:rsidRPr="00B03EEE" w:rsidRDefault="000A44ED" w:rsidP="000A44ED"/>
    <w:p w:rsidR="000A44ED" w:rsidRPr="00C223AC" w:rsidRDefault="000A44ED" w:rsidP="000A44ED">
      <w:pPr>
        <w:tabs>
          <w:tab w:val="left" w:pos="1815"/>
        </w:tabs>
        <w:rPr>
          <w:b/>
          <w:sz w:val="22"/>
          <w:szCs w:val="22"/>
        </w:rPr>
      </w:pPr>
      <w:r w:rsidRPr="00C223AC">
        <w:rPr>
          <w:b/>
          <w:sz w:val="22"/>
          <w:szCs w:val="22"/>
        </w:rPr>
        <w:t>Index.php</w:t>
      </w:r>
    </w:p>
    <w:p w:rsidR="000A44ED" w:rsidRPr="00B03EEE" w:rsidRDefault="000A44ED" w:rsidP="000A44ED">
      <w:pPr>
        <w:tabs>
          <w:tab w:val="left" w:pos="2100"/>
        </w:tabs>
      </w:pPr>
    </w:p>
    <w:p w:rsidR="000A44ED" w:rsidRPr="00B03EEE" w:rsidRDefault="000A44ED" w:rsidP="000A44ED">
      <w:pPr>
        <w:tabs>
          <w:tab w:val="left" w:pos="2100"/>
        </w:tabs>
      </w:pPr>
    </w:p>
    <w:p w:rsidR="000A44ED" w:rsidRPr="00B03EEE" w:rsidRDefault="000A44ED" w:rsidP="000A44ED">
      <w:pPr>
        <w:tabs>
          <w:tab w:val="left" w:pos="2100"/>
        </w:tabs>
      </w:pPr>
    </w:p>
    <w:p w:rsidR="000A44ED" w:rsidRPr="00B03EEE" w:rsidRDefault="000A44ED" w:rsidP="000A44ED">
      <w:r>
        <w:rPr>
          <w:noProof/>
        </w:rPr>
        <w:drawing>
          <wp:inline distT="0" distB="0" distL="0" distR="0" wp14:anchorId="65B0295E" wp14:editId="322FEA91">
            <wp:extent cx="6384925" cy="4761230"/>
            <wp:effectExtent l="0" t="0" r="0" b="1270"/>
            <wp:docPr id="120" name="Picture 12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4925" cy="4761230"/>
                    </a:xfrm>
                    <a:prstGeom prst="rect">
                      <a:avLst/>
                    </a:prstGeom>
                    <a:noFill/>
                    <a:ln>
                      <a:noFill/>
                    </a:ln>
                  </pic:spPr>
                </pic:pic>
              </a:graphicData>
            </a:graphic>
          </wp:inline>
        </w:drawing>
      </w:r>
      <w:r w:rsidRPr="00B03EEE">
        <w:br w:type="page"/>
      </w:r>
    </w:p>
    <w:p w:rsidR="000A44ED" w:rsidRPr="00C223AC" w:rsidRDefault="000A44ED" w:rsidP="000A44ED">
      <w:pPr>
        <w:rPr>
          <w:b/>
          <w:sz w:val="22"/>
          <w:szCs w:val="22"/>
        </w:rPr>
      </w:pPr>
      <w:r w:rsidRPr="00C223AC">
        <w:rPr>
          <w:b/>
          <w:sz w:val="22"/>
          <w:szCs w:val="22"/>
        </w:rPr>
        <w:lastRenderedPageBreak/>
        <w:t>Index2.php</w:t>
      </w:r>
    </w:p>
    <w:p w:rsidR="000A44ED" w:rsidRDefault="000A44ED" w:rsidP="000A44ED"/>
    <w:p w:rsidR="000A44ED" w:rsidRDefault="000A44ED" w:rsidP="000A44ED">
      <w:r>
        <w:rPr>
          <w:noProof/>
        </w:rPr>
        <w:drawing>
          <wp:inline distT="0" distB="0" distL="0" distR="0" wp14:anchorId="73469A55" wp14:editId="769BB107">
            <wp:extent cx="6384925" cy="3042920"/>
            <wp:effectExtent l="0" t="0" r="0" b="5080"/>
            <wp:docPr id="119" name="Picture 119"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4925" cy="3042920"/>
                    </a:xfrm>
                    <a:prstGeom prst="rect">
                      <a:avLst/>
                    </a:prstGeom>
                    <a:noFill/>
                    <a:ln>
                      <a:noFill/>
                    </a:ln>
                  </pic:spPr>
                </pic:pic>
              </a:graphicData>
            </a:graphic>
          </wp:inline>
        </w:drawing>
      </w:r>
    </w:p>
    <w:p w:rsidR="00C223AC" w:rsidRPr="00C223AC" w:rsidRDefault="00C223AC" w:rsidP="00C223AC">
      <w:pPr>
        <w:rPr>
          <w:b/>
          <w:sz w:val="22"/>
          <w:szCs w:val="22"/>
        </w:rPr>
      </w:pPr>
      <w:r w:rsidRPr="00C223AC">
        <w:rPr>
          <w:b/>
          <w:sz w:val="22"/>
          <w:szCs w:val="22"/>
        </w:rPr>
        <w:t>Add_ques.php</w:t>
      </w:r>
    </w:p>
    <w:p w:rsidR="00C223AC" w:rsidRDefault="00C223AC" w:rsidP="000A44ED"/>
    <w:p w:rsidR="000A44ED" w:rsidRDefault="000A44ED" w:rsidP="000A44ED"/>
    <w:p w:rsidR="000A44ED" w:rsidRPr="00B03EEE" w:rsidRDefault="000A44ED" w:rsidP="000A44ED">
      <w:r>
        <w:rPr>
          <w:noProof/>
        </w:rPr>
        <w:drawing>
          <wp:inline distT="0" distB="0" distL="0" distR="0">
            <wp:extent cx="6384925" cy="3594735"/>
            <wp:effectExtent l="0" t="0" r="0" b="5715"/>
            <wp:docPr id="118" name="Picture 118" descr="add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_ques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4925" cy="3594735"/>
                    </a:xfrm>
                    <a:prstGeom prst="rect">
                      <a:avLst/>
                    </a:prstGeom>
                    <a:noFill/>
                    <a:ln>
                      <a:noFill/>
                    </a:ln>
                  </pic:spPr>
                </pic:pic>
              </a:graphicData>
            </a:graphic>
          </wp:inline>
        </w:drawing>
      </w:r>
    </w:p>
    <w:p w:rsidR="000A44ED" w:rsidRPr="00B03EEE"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Pr="00C223AC" w:rsidRDefault="000A44ED" w:rsidP="000A44ED">
      <w:pPr>
        <w:rPr>
          <w:b/>
          <w:sz w:val="22"/>
          <w:szCs w:val="22"/>
        </w:rPr>
      </w:pPr>
      <w:r w:rsidRPr="00C223AC">
        <w:rPr>
          <w:b/>
          <w:sz w:val="22"/>
          <w:szCs w:val="22"/>
        </w:rPr>
        <w:t>Quiz.php</w:t>
      </w:r>
    </w:p>
    <w:p w:rsidR="000A44ED" w:rsidRPr="00B03EEE" w:rsidRDefault="000A44ED" w:rsidP="000A44ED"/>
    <w:p w:rsidR="000A44ED" w:rsidRPr="00B03EEE" w:rsidRDefault="000A44ED" w:rsidP="000A44ED">
      <w:r>
        <w:rPr>
          <w:noProof/>
        </w:rPr>
        <w:drawing>
          <wp:inline distT="0" distB="0" distL="0" distR="0">
            <wp:extent cx="6463665" cy="2585720"/>
            <wp:effectExtent l="0" t="0" r="0" b="5080"/>
            <wp:docPr id="117" name="Picture 117" descr="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z"/>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3665" cy="2585720"/>
                    </a:xfrm>
                    <a:prstGeom prst="rect">
                      <a:avLst/>
                    </a:prstGeom>
                    <a:noFill/>
                    <a:ln>
                      <a:noFill/>
                    </a:ln>
                  </pic:spPr>
                </pic:pic>
              </a:graphicData>
            </a:graphic>
          </wp:inline>
        </w:drawing>
      </w:r>
    </w:p>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Pr="00C223AC" w:rsidRDefault="000A44ED" w:rsidP="000A44ED">
      <w:pPr>
        <w:rPr>
          <w:b/>
          <w:sz w:val="22"/>
          <w:szCs w:val="22"/>
        </w:rPr>
      </w:pPr>
      <w:r w:rsidRPr="00C223AC">
        <w:rPr>
          <w:b/>
          <w:sz w:val="22"/>
          <w:szCs w:val="22"/>
        </w:rPr>
        <w:t>Result.php</w:t>
      </w:r>
    </w:p>
    <w:p w:rsidR="000A44ED" w:rsidRDefault="000A44ED" w:rsidP="000A44ED"/>
    <w:p w:rsidR="000A44ED" w:rsidRDefault="000A44ED" w:rsidP="000A44ED"/>
    <w:p w:rsidR="000A44ED" w:rsidRDefault="000A44ED" w:rsidP="000A44ED">
      <w:r>
        <w:rPr>
          <w:noProof/>
        </w:rPr>
        <w:drawing>
          <wp:inline distT="0" distB="0" distL="0" distR="0">
            <wp:extent cx="6400800" cy="2270125"/>
            <wp:effectExtent l="0" t="0" r="0" b="0"/>
            <wp:docPr id="116" name="Picture 116"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2270125"/>
                    </a:xfrm>
                    <a:prstGeom prst="rect">
                      <a:avLst/>
                    </a:prstGeom>
                    <a:noFill/>
                    <a:ln>
                      <a:noFill/>
                    </a:ln>
                  </pic:spPr>
                </pic:pic>
              </a:graphicData>
            </a:graphic>
          </wp:inline>
        </w:drawing>
      </w:r>
    </w:p>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Pr="00C223AC" w:rsidRDefault="000A44ED" w:rsidP="000A44ED">
      <w:pPr>
        <w:rPr>
          <w:b/>
          <w:sz w:val="22"/>
          <w:szCs w:val="22"/>
        </w:rPr>
      </w:pPr>
      <w:r w:rsidRPr="00C223AC">
        <w:rPr>
          <w:b/>
          <w:sz w:val="22"/>
          <w:szCs w:val="22"/>
        </w:rPr>
        <w:t>Review.php</w:t>
      </w:r>
    </w:p>
    <w:p w:rsidR="000A44ED" w:rsidRDefault="000A44ED" w:rsidP="000A44ED"/>
    <w:p w:rsidR="000A44ED" w:rsidRDefault="000A44ED" w:rsidP="000A44ED">
      <w:r>
        <w:rPr>
          <w:noProof/>
        </w:rPr>
        <w:drawing>
          <wp:inline distT="0" distB="0" distL="0" distR="0">
            <wp:extent cx="6400800" cy="2475230"/>
            <wp:effectExtent l="0" t="0" r="0" b="1270"/>
            <wp:docPr id="115" name="Picture 115" descr="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ie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2475230"/>
                    </a:xfrm>
                    <a:prstGeom prst="rect">
                      <a:avLst/>
                    </a:prstGeom>
                    <a:noFill/>
                    <a:ln>
                      <a:noFill/>
                    </a:ln>
                  </pic:spPr>
                </pic:pic>
              </a:graphicData>
            </a:graphic>
          </wp:inline>
        </w:drawing>
      </w:r>
    </w:p>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Pr="00C223AC" w:rsidRDefault="000A44ED" w:rsidP="000A44ED">
      <w:pPr>
        <w:rPr>
          <w:b/>
          <w:sz w:val="22"/>
          <w:szCs w:val="22"/>
        </w:rPr>
      </w:pPr>
      <w:r w:rsidRPr="00C223AC">
        <w:rPr>
          <w:b/>
          <w:sz w:val="22"/>
          <w:szCs w:val="22"/>
        </w:rPr>
        <w:t>Select_quiz</w:t>
      </w:r>
    </w:p>
    <w:p w:rsidR="000A44ED" w:rsidRDefault="000A44ED" w:rsidP="000A44ED"/>
    <w:p w:rsidR="000A44ED" w:rsidRPr="00B03EEE" w:rsidRDefault="000A44ED" w:rsidP="000A44ED">
      <w:r>
        <w:rPr>
          <w:noProof/>
        </w:rPr>
        <w:drawing>
          <wp:inline distT="0" distB="0" distL="0" distR="0">
            <wp:extent cx="6400800" cy="2506980"/>
            <wp:effectExtent l="0" t="0" r="0" b="7620"/>
            <wp:docPr id="114" name="Picture 114" descr="select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quiz"/>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2506980"/>
                    </a:xfrm>
                    <a:prstGeom prst="rect">
                      <a:avLst/>
                    </a:prstGeom>
                    <a:noFill/>
                    <a:ln>
                      <a:noFill/>
                    </a:ln>
                  </pic:spPr>
                </pic:pic>
              </a:graphicData>
            </a:graphic>
          </wp:inline>
        </w:drawing>
      </w:r>
    </w:p>
    <w:p w:rsidR="000A44ED" w:rsidRPr="00B03EEE" w:rsidRDefault="000A44ED" w:rsidP="000A44ED"/>
    <w:p w:rsidR="000A44ED" w:rsidRDefault="000A44ED" w:rsidP="000A44ED"/>
    <w:p w:rsidR="000A44ED" w:rsidRDefault="000A44ED" w:rsidP="000A44ED"/>
    <w:p w:rsidR="000A44ED" w:rsidRDefault="000A44ED" w:rsidP="000A44ED"/>
    <w:p w:rsidR="000A44ED" w:rsidRDefault="000A44ED" w:rsidP="000A44ED">
      <w:pPr>
        <w:rPr>
          <w:u w:val="single"/>
        </w:rPr>
      </w:pPr>
    </w:p>
    <w:p w:rsidR="000A44ED" w:rsidRDefault="000A44ED" w:rsidP="000A44ED">
      <w:pPr>
        <w:rPr>
          <w:u w:val="single"/>
        </w:rPr>
      </w:pPr>
    </w:p>
    <w:p w:rsidR="000A44ED" w:rsidRDefault="000A44ED" w:rsidP="000A44ED">
      <w:pPr>
        <w:rPr>
          <w:u w:val="single"/>
        </w:rPr>
      </w:pPr>
    </w:p>
    <w:p w:rsidR="000A44ED" w:rsidRDefault="000A44ED" w:rsidP="000A44ED">
      <w:pPr>
        <w:rPr>
          <w:u w:val="single"/>
        </w:rPr>
      </w:pPr>
    </w:p>
    <w:p w:rsidR="000A44ED" w:rsidRDefault="000A44ED" w:rsidP="000A44ED">
      <w:pPr>
        <w:rPr>
          <w:u w:val="single"/>
        </w:rPr>
      </w:pPr>
    </w:p>
    <w:p w:rsidR="000A44ED" w:rsidRDefault="000A44ED" w:rsidP="000A44ED">
      <w:pPr>
        <w:rPr>
          <w:u w:val="single"/>
        </w:rPr>
      </w:pPr>
    </w:p>
    <w:p w:rsidR="000A44ED" w:rsidRDefault="000A44ED" w:rsidP="000A44ED">
      <w:pPr>
        <w:rPr>
          <w:u w:val="single"/>
        </w:rPr>
      </w:pPr>
    </w:p>
    <w:p w:rsidR="000A44ED" w:rsidRDefault="000A44ED" w:rsidP="000A44ED">
      <w:pPr>
        <w:rPr>
          <w:u w:val="single"/>
        </w:rPr>
      </w:pPr>
    </w:p>
    <w:p w:rsidR="000A44ED" w:rsidRDefault="000A44ED" w:rsidP="000A44ED">
      <w:pPr>
        <w:rPr>
          <w:u w:val="single"/>
        </w:rPr>
      </w:pPr>
    </w:p>
    <w:p w:rsidR="000A44ED" w:rsidRPr="00B32A5A" w:rsidRDefault="000A44ED" w:rsidP="000A44ED">
      <w:pPr>
        <w:rPr>
          <w:u w:val="single"/>
        </w:rPr>
      </w:pPr>
    </w:p>
    <w:p w:rsidR="000A44ED" w:rsidRPr="00EA696B" w:rsidRDefault="000A44ED" w:rsidP="000A44ED">
      <w:pPr>
        <w:rPr>
          <w:b/>
          <w:sz w:val="22"/>
          <w:szCs w:val="22"/>
        </w:rPr>
      </w:pPr>
      <w:r w:rsidRPr="00EA696B">
        <w:rPr>
          <w:b/>
          <w:sz w:val="22"/>
          <w:szCs w:val="22"/>
        </w:rPr>
        <w:t>User_signup</w:t>
      </w:r>
    </w:p>
    <w:p w:rsidR="000A44ED" w:rsidRDefault="000A44ED" w:rsidP="000A44ED"/>
    <w:p w:rsidR="000A44ED" w:rsidRDefault="000A44ED" w:rsidP="000A44ED"/>
    <w:p w:rsidR="000A44ED" w:rsidRDefault="000A44ED" w:rsidP="000A44ED">
      <w:r>
        <w:rPr>
          <w:noProof/>
        </w:rPr>
        <w:drawing>
          <wp:inline distT="0" distB="0" distL="0" distR="0">
            <wp:extent cx="6384925" cy="2569845"/>
            <wp:effectExtent l="0" t="0" r="0" b="1905"/>
            <wp:docPr id="113" name="Picture 113" descr="user_regist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_registr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84925" cy="2569845"/>
                    </a:xfrm>
                    <a:prstGeom prst="rect">
                      <a:avLst/>
                    </a:prstGeom>
                    <a:noFill/>
                    <a:ln>
                      <a:noFill/>
                    </a:ln>
                  </pic:spPr>
                </pic:pic>
              </a:graphicData>
            </a:graphic>
          </wp:inline>
        </w:drawing>
      </w:r>
    </w:p>
    <w:p w:rsidR="000A44ED" w:rsidRDefault="000A44ED" w:rsidP="000A44ED"/>
    <w:p w:rsidR="000A44ED" w:rsidRDefault="000A44ED" w:rsidP="000A44ED"/>
    <w:p w:rsidR="000A44ED" w:rsidRPr="00EA696B" w:rsidRDefault="000A44ED" w:rsidP="000A44ED">
      <w:pPr>
        <w:rPr>
          <w:b/>
          <w:sz w:val="22"/>
          <w:szCs w:val="22"/>
        </w:rPr>
      </w:pPr>
      <w:r w:rsidRPr="00EA696B">
        <w:rPr>
          <w:b/>
          <w:sz w:val="22"/>
          <w:szCs w:val="22"/>
        </w:rPr>
        <w:t>Question_add.php</w:t>
      </w:r>
    </w:p>
    <w:p w:rsidR="000A44ED" w:rsidRDefault="000A44ED" w:rsidP="000A44ED"/>
    <w:p w:rsidR="000A44ED" w:rsidRDefault="000A44ED" w:rsidP="000A44ED">
      <w:r>
        <w:rPr>
          <w:noProof/>
        </w:rPr>
        <w:drawing>
          <wp:inline distT="0" distB="0" distL="0" distR="0">
            <wp:extent cx="6384925" cy="3594735"/>
            <wp:effectExtent l="0" t="0" r="0" b="5715"/>
            <wp:docPr id="112" name="Picture 112" descr="add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_ques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4925" cy="3594735"/>
                    </a:xfrm>
                    <a:prstGeom prst="rect">
                      <a:avLst/>
                    </a:prstGeom>
                    <a:noFill/>
                    <a:ln>
                      <a:noFill/>
                    </a:ln>
                  </pic:spPr>
                </pic:pic>
              </a:graphicData>
            </a:graphic>
          </wp:inline>
        </w:drawing>
      </w:r>
    </w:p>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Default="000A44ED" w:rsidP="000A44ED"/>
    <w:p w:rsidR="000A44ED" w:rsidRPr="00EA696B" w:rsidRDefault="000A44ED" w:rsidP="000A44ED">
      <w:pPr>
        <w:rPr>
          <w:b/>
          <w:sz w:val="22"/>
          <w:szCs w:val="22"/>
        </w:rPr>
      </w:pPr>
      <w:r w:rsidRPr="00EA696B">
        <w:rPr>
          <w:b/>
          <w:sz w:val="22"/>
          <w:szCs w:val="22"/>
        </w:rPr>
        <w:t>Admin.php</w:t>
      </w:r>
    </w:p>
    <w:p w:rsidR="000A44ED" w:rsidRDefault="000A44ED" w:rsidP="000A44ED"/>
    <w:p w:rsidR="000A44ED" w:rsidRDefault="000A44ED" w:rsidP="000A44ED">
      <w:r>
        <w:rPr>
          <w:noProof/>
        </w:rPr>
        <w:drawing>
          <wp:inline distT="0" distB="0" distL="0" distR="0">
            <wp:extent cx="6384925" cy="2491105"/>
            <wp:effectExtent l="0" t="0" r="0" b="4445"/>
            <wp:docPr id="111" name="Picture 111" descr="admi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min_log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84925" cy="2491105"/>
                    </a:xfrm>
                    <a:prstGeom prst="rect">
                      <a:avLst/>
                    </a:prstGeom>
                    <a:noFill/>
                    <a:ln>
                      <a:noFill/>
                    </a:ln>
                  </pic:spPr>
                </pic:pic>
              </a:graphicData>
            </a:graphic>
          </wp:inline>
        </w:drawing>
      </w: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0A44ED" w:rsidRDefault="000A44ED" w:rsidP="008502D2">
      <w:pPr>
        <w:spacing w:before="51"/>
        <w:ind w:left="2980" w:firstLine="620"/>
        <w:jc w:val="both"/>
        <w:rPr>
          <w:rFonts w:eastAsia="Arial"/>
          <w:b/>
          <w:spacing w:val="-2"/>
          <w:sz w:val="40"/>
          <w:szCs w:val="40"/>
          <w:u w:val="single"/>
        </w:rPr>
      </w:pPr>
    </w:p>
    <w:p w:rsidR="00EA696B" w:rsidRPr="00B32A5A" w:rsidRDefault="00EA696B" w:rsidP="00EA696B">
      <w:pPr>
        <w:widowControl w:val="0"/>
        <w:ind w:left="720" w:right="720"/>
        <w:jc w:val="center"/>
        <w:rPr>
          <w:b/>
          <w:snapToGrid w:val="0"/>
          <w:sz w:val="44"/>
          <w:szCs w:val="44"/>
        </w:rPr>
      </w:pPr>
      <w:r w:rsidRPr="00B32A5A">
        <w:rPr>
          <w:b/>
          <w:snapToGrid w:val="0"/>
          <w:sz w:val="44"/>
          <w:szCs w:val="44"/>
        </w:rPr>
        <w:t>BIBLIOGRAPHY</w:t>
      </w:r>
    </w:p>
    <w:p w:rsidR="00EA696B" w:rsidRPr="00B03EEE" w:rsidRDefault="00EA696B" w:rsidP="00EA696B">
      <w:pPr>
        <w:widowControl w:val="0"/>
        <w:ind w:left="720" w:right="720"/>
        <w:jc w:val="both"/>
        <w:rPr>
          <w:b/>
          <w:snapToGrid w:val="0"/>
          <w:sz w:val="30"/>
          <w:u w:val="single"/>
        </w:rPr>
      </w:pPr>
    </w:p>
    <w:p w:rsidR="00EA696B" w:rsidRPr="00B03EEE" w:rsidRDefault="00EA696B" w:rsidP="00EA696B">
      <w:pPr>
        <w:ind w:left="720"/>
        <w:jc w:val="both"/>
        <w:rPr>
          <w:color w:val="000000"/>
        </w:rPr>
      </w:pPr>
    </w:p>
    <w:p w:rsidR="00EA696B" w:rsidRPr="00B03EEE" w:rsidRDefault="00EA696B" w:rsidP="00EA696B">
      <w:pPr>
        <w:ind w:left="720"/>
        <w:jc w:val="both"/>
        <w:rPr>
          <w:color w:val="000000"/>
          <w:szCs w:val="24"/>
        </w:rPr>
      </w:pPr>
      <w:r w:rsidRPr="00B03EEE">
        <w:rPr>
          <w:color w:val="000000"/>
          <w:szCs w:val="24"/>
        </w:rPr>
        <w:t>The following books were referred during the analysis and execution phase of the project</w:t>
      </w:r>
    </w:p>
    <w:p w:rsidR="00EA696B" w:rsidRPr="00B03EEE" w:rsidRDefault="00EA696B" w:rsidP="00EA696B">
      <w:pPr>
        <w:ind w:firstLine="720"/>
        <w:jc w:val="both"/>
        <w:rPr>
          <w:color w:val="000000"/>
          <w:szCs w:val="24"/>
        </w:rPr>
      </w:pPr>
    </w:p>
    <w:p w:rsidR="00EA696B" w:rsidRPr="00B03EEE" w:rsidRDefault="00EA696B" w:rsidP="00EA696B">
      <w:pPr>
        <w:ind w:left="360"/>
        <w:rPr>
          <w:sz w:val="22"/>
          <w:szCs w:val="22"/>
        </w:rPr>
      </w:pPr>
    </w:p>
    <w:p w:rsidR="00EA696B" w:rsidRPr="00B03EEE" w:rsidRDefault="00EA696B" w:rsidP="00EA696B">
      <w:pPr>
        <w:numPr>
          <w:ilvl w:val="0"/>
          <w:numId w:val="25"/>
        </w:numPr>
        <w:spacing w:line="360" w:lineRule="auto"/>
        <w:jc w:val="both"/>
        <w:rPr>
          <w:b/>
          <w:sz w:val="22"/>
          <w:szCs w:val="22"/>
        </w:rPr>
      </w:pPr>
      <w:r w:rsidRPr="00B03EEE">
        <w:rPr>
          <w:b/>
          <w:sz w:val="22"/>
          <w:szCs w:val="22"/>
        </w:rPr>
        <w:t xml:space="preserve">Books Referred: </w:t>
      </w:r>
    </w:p>
    <w:p w:rsidR="00EA696B" w:rsidRPr="00B03EEE" w:rsidRDefault="00EA696B" w:rsidP="00EA696B">
      <w:pPr>
        <w:spacing w:line="360" w:lineRule="auto"/>
        <w:jc w:val="both"/>
        <w:rPr>
          <w:b/>
          <w:sz w:val="22"/>
          <w:szCs w:val="22"/>
        </w:rPr>
      </w:pPr>
    </w:p>
    <w:p w:rsidR="00EA696B" w:rsidRPr="00B03EEE" w:rsidRDefault="00EA696B" w:rsidP="00EA696B">
      <w:pPr>
        <w:numPr>
          <w:ilvl w:val="0"/>
          <w:numId w:val="27"/>
        </w:numPr>
        <w:jc w:val="both"/>
      </w:pPr>
      <w:r w:rsidRPr="00B03EEE">
        <w:rPr>
          <w:sz w:val="22"/>
          <w:szCs w:val="22"/>
        </w:rPr>
        <w:t>BEGINNING PHP 5</w:t>
      </w:r>
      <w:r w:rsidRPr="00B03EEE">
        <w:rPr>
          <w:b/>
          <w:bCs/>
        </w:rPr>
        <w:t xml:space="preserve">                       </w:t>
      </w:r>
      <w:r w:rsidRPr="00B03EEE">
        <w:t xml:space="preserve">  </w:t>
      </w:r>
      <w:r w:rsidRPr="00B03EEE">
        <w:tab/>
      </w:r>
      <w:r w:rsidRPr="00B03EEE">
        <w:tab/>
      </w:r>
      <w:r w:rsidRPr="00B03EEE">
        <w:tab/>
      </w:r>
      <w:r w:rsidRPr="00B03EEE">
        <w:tab/>
        <w:t xml:space="preserve">       ---DAVE MERCER</w:t>
      </w:r>
    </w:p>
    <w:p w:rsidR="00EA696B" w:rsidRPr="00B03EEE" w:rsidRDefault="00EA696B" w:rsidP="00EA696B">
      <w:pPr>
        <w:ind w:left="720"/>
        <w:jc w:val="both"/>
      </w:pPr>
    </w:p>
    <w:p w:rsidR="00EA696B" w:rsidRPr="00B03EEE" w:rsidRDefault="00EA696B" w:rsidP="00EA696B">
      <w:pPr>
        <w:numPr>
          <w:ilvl w:val="0"/>
          <w:numId w:val="27"/>
        </w:numPr>
        <w:jc w:val="both"/>
      </w:pPr>
      <w:r w:rsidRPr="00B03EEE">
        <w:rPr>
          <w:sz w:val="22"/>
          <w:szCs w:val="22"/>
        </w:rPr>
        <w:t>BLACK BOOK HTML</w:t>
      </w:r>
      <w:r w:rsidRPr="00B03EEE">
        <w:t xml:space="preserve">  </w:t>
      </w:r>
      <w:r w:rsidRPr="00B03EEE">
        <w:tab/>
      </w:r>
      <w:r w:rsidRPr="00B03EEE">
        <w:tab/>
      </w:r>
      <w:r w:rsidRPr="00B03EEE">
        <w:tab/>
      </w:r>
      <w:r w:rsidRPr="00B03EEE">
        <w:tab/>
        <w:t xml:space="preserve">             ---WILEY DREAMTECH</w:t>
      </w:r>
    </w:p>
    <w:p w:rsidR="00EA696B" w:rsidRPr="00B03EEE" w:rsidRDefault="00EA696B" w:rsidP="00EA696B">
      <w:pPr>
        <w:jc w:val="both"/>
      </w:pPr>
    </w:p>
    <w:p w:rsidR="00EA696B" w:rsidRPr="00B03EEE" w:rsidRDefault="00EA696B" w:rsidP="00EA696B">
      <w:pPr>
        <w:numPr>
          <w:ilvl w:val="0"/>
          <w:numId w:val="27"/>
        </w:numPr>
        <w:jc w:val="both"/>
      </w:pPr>
      <w:r w:rsidRPr="00B03EEE">
        <w:rPr>
          <w:sz w:val="22"/>
          <w:szCs w:val="22"/>
        </w:rPr>
        <w:t>PHP AND MYSQL WEB DEVELOPMENT</w:t>
      </w:r>
      <w:r w:rsidRPr="00B03EEE">
        <w:rPr>
          <w:sz w:val="22"/>
          <w:szCs w:val="22"/>
        </w:rPr>
        <w:tab/>
      </w:r>
      <w:r w:rsidRPr="00B03EEE">
        <w:t xml:space="preserve">   ---</w:t>
      </w:r>
      <w:r w:rsidRPr="00B03EEE">
        <w:rPr>
          <w:sz w:val="22"/>
          <w:szCs w:val="22"/>
        </w:rPr>
        <w:t xml:space="preserve"> LUKEWELLING,LAURA</w:t>
      </w:r>
    </w:p>
    <w:p w:rsidR="00EA696B" w:rsidRPr="00B03EEE" w:rsidRDefault="00EA696B" w:rsidP="00EA696B">
      <w:pPr>
        <w:jc w:val="both"/>
        <w:rPr>
          <w:color w:val="FF0000"/>
        </w:rPr>
      </w:pPr>
    </w:p>
    <w:p w:rsidR="00EA696B" w:rsidRPr="00B03EEE" w:rsidRDefault="00EA696B" w:rsidP="00EA696B">
      <w:pPr>
        <w:numPr>
          <w:ilvl w:val="0"/>
          <w:numId w:val="27"/>
        </w:numPr>
        <w:jc w:val="both"/>
        <w:rPr>
          <w:sz w:val="22"/>
          <w:szCs w:val="22"/>
        </w:rPr>
      </w:pPr>
      <w:r w:rsidRPr="00B03EEE">
        <w:rPr>
          <w:sz w:val="22"/>
          <w:szCs w:val="22"/>
        </w:rPr>
        <w:t>MICROSOFT SQL SERVER-2000</w:t>
      </w:r>
      <w:r w:rsidRPr="00B03EEE">
        <w:rPr>
          <w:sz w:val="22"/>
          <w:szCs w:val="22"/>
        </w:rPr>
        <w:tab/>
      </w:r>
      <w:r w:rsidRPr="00B03EEE">
        <w:rPr>
          <w:sz w:val="22"/>
          <w:szCs w:val="22"/>
        </w:rPr>
        <w:tab/>
      </w:r>
      <w:r w:rsidRPr="00B03EEE">
        <w:rPr>
          <w:sz w:val="22"/>
          <w:szCs w:val="22"/>
        </w:rPr>
        <w:tab/>
        <w:t>---RANKIN, PAUL &amp; JENSEN</w:t>
      </w:r>
    </w:p>
    <w:p w:rsidR="00EA696B" w:rsidRPr="00B03EEE" w:rsidRDefault="00EA696B" w:rsidP="00EA696B">
      <w:pPr>
        <w:jc w:val="both"/>
        <w:rPr>
          <w:sz w:val="22"/>
          <w:szCs w:val="22"/>
        </w:rPr>
      </w:pPr>
    </w:p>
    <w:p w:rsidR="00EA696B" w:rsidRPr="00B03EEE" w:rsidRDefault="00EA696B" w:rsidP="00EA696B">
      <w:pPr>
        <w:numPr>
          <w:ilvl w:val="0"/>
          <w:numId w:val="27"/>
        </w:numPr>
        <w:jc w:val="both"/>
        <w:rPr>
          <w:sz w:val="22"/>
          <w:szCs w:val="22"/>
        </w:rPr>
      </w:pPr>
      <w:r w:rsidRPr="00B03EEE">
        <w:rPr>
          <w:sz w:val="22"/>
          <w:szCs w:val="22"/>
        </w:rPr>
        <w:t>SQL SERVER-2000</w:t>
      </w:r>
      <w:r w:rsidRPr="00B03EEE">
        <w:rPr>
          <w:sz w:val="22"/>
          <w:szCs w:val="22"/>
        </w:rPr>
        <w:tab/>
      </w:r>
      <w:r w:rsidRPr="00B03EEE">
        <w:rPr>
          <w:sz w:val="22"/>
          <w:szCs w:val="22"/>
        </w:rPr>
        <w:tab/>
      </w:r>
      <w:r w:rsidRPr="00B03EEE">
        <w:rPr>
          <w:sz w:val="22"/>
          <w:szCs w:val="22"/>
        </w:rPr>
        <w:tab/>
      </w:r>
      <w:r w:rsidRPr="00B03EEE">
        <w:rPr>
          <w:sz w:val="22"/>
          <w:szCs w:val="22"/>
        </w:rPr>
        <w:tab/>
        <w:t xml:space="preserve">             ---DUSAN PETKOVIC</w:t>
      </w:r>
    </w:p>
    <w:p w:rsidR="00EA696B" w:rsidRPr="00B03EEE" w:rsidRDefault="00EA696B" w:rsidP="00EA696B">
      <w:pPr>
        <w:ind w:left="720"/>
        <w:jc w:val="both"/>
        <w:rPr>
          <w:b/>
          <w:bCs/>
          <w:color w:val="FF0000"/>
        </w:rPr>
      </w:pPr>
    </w:p>
    <w:p w:rsidR="00EA696B" w:rsidRPr="00B03EEE" w:rsidRDefault="00EA696B" w:rsidP="00EA696B">
      <w:pPr>
        <w:numPr>
          <w:ilvl w:val="0"/>
          <w:numId w:val="27"/>
        </w:numPr>
        <w:jc w:val="both"/>
      </w:pPr>
      <w:r w:rsidRPr="00B03EEE">
        <w:rPr>
          <w:sz w:val="22"/>
          <w:szCs w:val="22"/>
        </w:rPr>
        <w:t xml:space="preserve">PHP IN A NUTSHELL </w:t>
      </w:r>
      <w:r w:rsidRPr="00B03EEE">
        <w:t xml:space="preserve"> </w:t>
      </w:r>
      <w:r w:rsidRPr="00B03EEE">
        <w:tab/>
      </w:r>
      <w:r w:rsidRPr="00B03EEE">
        <w:tab/>
      </w:r>
      <w:r w:rsidRPr="00B03EEE">
        <w:tab/>
      </w:r>
      <w:r w:rsidRPr="00B03EEE">
        <w:tab/>
      </w:r>
      <w:r w:rsidRPr="00B03EEE">
        <w:tab/>
        <w:t xml:space="preserve">      ---</w:t>
      </w:r>
      <w:r w:rsidRPr="00B03EEE">
        <w:rPr>
          <w:sz w:val="22"/>
          <w:szCs w:val="22"/>
        </w:rPr>
        <w:t xml:space="preserve"> PAUL HUDSON</w:t>
      </w:r>
    </w:p>
    <w:p w:rsidR="00EA696B" w:rsidRPr="00B03EEE" w:rsidRDefault="00EA696B" w:rsidP="00EA696B">
      <w:pPr>
        <w:rPr>
          <w:sz w:val="22"/>
          <w:szCs w:val="22"/>
        </w:rPr>
      </w:pPr>
    </w:p>
    <w:p w:rsidR="00EA696B" w:rsidRPr="00B03EEE" w:rsidRDefault="00EA696B" w:rsidP="00EA696B">
      <w:pPr>
        <w:ind w:left="1440"/>
        <w:jc w:val="right"/>
        <w:rPr>
          <w:sz w:val="22"/>
          <w:szCs w:val="22"/>
        </w:rPr>
      </w:pPr>
    </w:p>
    <w:p w:rsidR="00EA696B" w:rsidRDefault="00EA696B" w:rsidP="00EA696B">
      <w:pPr>
        <w:numPr>
          <w:ilvl w:val="0"/>
          <w:numId w:val="26"/>
        </w:numPr>
        <w:spacing w:line="360" w:lineRule="auto"/>
        <w:jc w:val="both"/>
        <w:rPr>
          <w:b/>
          <w:sz w:val="22"/>
          <w:szCs w:val="22"/>
        </w:rPr>
      </w:pPr>
      <w:r w:rsidRPr="00B03EEE">
        <w:rPr>
          <w:b/>
          <w:sz w:val="22"/>
          <w:szCs w:val="22"/>
        </w:rPr>
        <w:t>Websites Referred:</w:t>
      </w:r>
    </w:p>
    <w:p w:rsidR="00EA696B" w:rsidRPr="00EA696B" w:rsidRDefault="00EA696B" w:rsidP="00EA696B">
      <w:pPr>
        <w:spacing w:line="360" w:lineRule="auto"/>
        <w:ind w:left="1620"/>
        <w:jc w:val="both"/>
        <w:rPr>
          <w:b/>
          <w:sz w:val="22"/>
          <w:szCs w:val="22"/>
        </w:rPr>
      </w:pPr>
    </w:p>
    <w:p w:rsidR="00EA696B" w:rsidRPr="00EA696B" w:rsidRDefault="00EA696B" w:rsidP="00EA696B">
      <w:pPr>
        <w:pStyle w:val="ListParagraph"/>
        <w:numPr>
          <w:ilvl w:val="0"/>
          <w:numId w:val="33"/>
        </w:numPr>
        <w:spacing w:line="360" w:lineRule="auto"/>
        <w:jc w:val="both"/>
        <w:rPr>
          <w:b/>
        </w:rPr>
      </w:pPr>
      <w:r w:rsidRPr="00EA696B">
        <w:rPr>
          <w:b/>
        </w:rPr>
        <w:t>W3schools</w:t>
      </w:r>
    </w:p>
    <w:p w:rsidR="00EA696B" w:rsidRPr="00B03EEE" w:rsidRDefault="00EA696B" w:rsidP="00EA696B">
      <w:pPr>
        <w:spacing w:line="360" w:lineRule="auto"/>
        <w:ind w:left="360"/>
        <w:jc w:val="both"/>
        <w:rPr>
          <w:b/>
          <w:sz w:val="22"/>
          <w:szCs w:val="22"/>
        </w:rPr>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line="200" w:lineRule="exact"/>
        <w:jc w:val="both"/>
      </w:pPr>
    </w:p>
    <w:p w:rsidR="00F97E66" w:rsidRPr="00D96E4C" w:rsidRDefault="00F97E66" w:rsidP="008502D2">
      <w:pPr>
        <w:spacing w:before="22"/>
        <w:jc w:val="both"/>
        <w:rPr>
          <w:rFonts w:eastAsia="Cambria"/>
          <w:sz w:val="22"/>
          <w:szCs w:val="22"/>
        </w:rPr>
      </w:pPr>
    </w:p>
    <w:sectPr w:rsidR="00F97E66" w:rsidRPr="00D96E4C" w:rsidSect="009D4786">
      <w:pgSz w:w="12240" w:h="15840"/>
      <w:pgMar w:top="138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0F8" w:rsidRDefault="006E40F8" w:rsidP="008903A8">
      <w:r>
        <w:separator/>
      </w:r>
    </w:p>
  </w:endnote>
  <w:endnote w:type="continuationSeparator" w:id="0">
    <w:p w:rsidR="006E40F8" w:rsidRDefault="006E40F8" w:rsidP="00890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02C" w:rsidRPr="00F554F2" w:rsidRDefault="004D702C">
    <w:pPr>
      <w:ind w:right="260"/>
      <w:rPr>
        <w:color w:val="0F243E" w:themeColor="text2" w:themeShade="80"/>
        <w:sz w:val="26"/>
        <w:szCs w:val="26"/>
      </w:rPr>
    </w:pPr>
    <w:r>
      <w:rPr>
        <w:noProof/>
      </w:rPr>
      <mc:AlternateContent>
        <mc:Choice Requires="wps">
          <w:drawing>
            <wp:anchor distT="0" distB="0" distL="114300" distR="114300" simplePos="0" relativeHeight="251659264" behindDoc="0" locked="0" layoutInCell="1" allowOverlap="1" wp14:anchorId="783CC22F" wp14:editId="4DF26E2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6715" cy="28130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702C" w:rsidRPr="00F554F2" w:rsidRDefault="004D702C">
                          <w:pPr>
                            <w:jc w:val="center"/>
                            <w:rPr>
                              <w:color w:val="0F243E" w:themeColor="text2" w:themeShade="80"/>
                              <w:sz w:val="26"/>
                              <w:szCs w:val="26"/>
                            </w:rPr>
                          </w:pPr>
                          <w:r w:rsidRPr="00F554F2">
                            <w:rPr>
                              <w:color w:val="0F243E" w:themeColor="text2" w:themeShade="80"/>
                              <w:sz w:val="26"/>
                              <w:szCs w:val="26"/>
                            </w:rPr>
                            <w:fldChar w:fldCharType="begin"/>
                          </w:r>
                          <w:r w:rsidRPr="00F554F2">
                            <w:rPr>
                              <w:color w:val="0F243E" w:themeColor="text2" w:themeShade="80"/>
                              <w:sz w:val="26"/>
                              <w:szCs w:val="26"/>
                            </w:rPr>
                            <w:instrText xml:space="preserve"> PAGE  \* Arabic  \* MERGEFORMAT </w:instrText>
                          </w:r>
                          <w:r w:rsidRPr="00F554F2">
                            <w:rPr>
                              <w:color w:val="0F243E" w:themeColor="text2" w:themeShade="80"/>
                              <w:sz w:val="26"/>
                              <w:szCs w:val="26"/>
                            </w:rPr>
                            <w:fldChar w:fldCharType="separate"/>
                          </w:r>
                          <w:r w:rsidR="00FF3614">
                            <w:rPr>
                              <w:noProof/>
                              <w:color w:val="0F243E" w:themeColor="text2" w:themeShade="80"/>
                              <w:sz w:val="26"/>
                              <w:szCs w:val="26"/>
                            </w:rPr>
                            <w:t>6</w:t>
                          </w:r>
                          <w:r w:rsidRPr="00F554F2">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61" type="#_x0000_t202" style="position:absolute;margin-left:0;margin-top:0;width:30.45pt;height:22.1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" fillcolor="white [3201]" stroked="f" strokeweight=".5pt">
              <v:path arrowok="t"/>
              <v:textbox style="mso-fit-shape-to-text:t" inset="0,,0">
                <w:txbxContent>
                  <w:p w:rsidR="004D702C" w:rsidRPr="00F554F2" w:rsidRDefault="004D702C">
                    <w:pPr>
                      <w:jc w:val="center"/>
                      <w:rPr>
                        <w:color w:val="0F243E" w:themeColor="text2" w:themeShade="80"/>
                        <w:sz w:val="26"/>
                        <w:szCs w:val="26"/>
                      </w:rPr>
                    </w:pPr>
                    <w:r w:rsidRPr="00F554F2">
                      <w:rPr>
                        <w:color w:val="0F243E" w:themeColor="text2" w:themeShade="80"/>
                        <w:sz w:val="26"/>
                        <w:szCs w:val="26"/>
                      </w:rPr>
                      <w:fldChar w:fldCharType="begin"/>
                    </w:r>
                    <w:r w:rsidRPr="00F554F2">
                      <w:rPr>
                        <w:color w:val="0F243E" w:themeColor="text2" w:themeShade="80"/>
                        <w:sz w:val="26"/>
                        <w:szCs w:val="26"/>
                      </w:rPr>
                      <w:instrText xml:space="preserve"> PAGE  \* Arabic  \* MERGEFORMAT </w:instrText>
                    </w:r>
                    <w:r w:rsidRPr="00F554F2">
                      <w:rPr>
                        <w:color w:val="0F243E" w:themeColor="text2" w:themeShade="80"/>
                        <w:sz w:val="26"/>
                        <w:szCs w:val="26"/>
                      </w:rPr>
                      <w:fldChar w:fldCharType="separate"/>
                    </w:r>
                    <w:r w:rsidR="00FF3614">
                      <w:rPr>
                        <w:noProof/>
                        <w:color w:val="0F243E" w:themeColor="text2" w:themeShade="80"/>
                        <w:sz w:val="26"/>
                        <w:szCs w:val="26"/>
                      </w:rPr>
                      <w:t>6</w:t>
                    </w:r>
                    <w:r w:rsidRPr="00F554F2">
                      <w:rPr>
                        <w:color w:val="0F243E" w:themeColor="text2" w:themeShade="80"/>
                        <w:sz w:val="26"/>
                        <w:szCs w:val="26"/>
                      </w:rPr>
                      <w:fldChar w:fldCharType="end"/>
                    </w:r>
                  </w:p>
                </w:txbxContent>
              </v:textbox>
              <w10:wrap anchorx="page" anchory="page"/>
            </v:shape>
          </w:pict>
        </mc:Fallback>
      </mc:AlternateContent>
    </w:r>
  </w:p>
  <w:p w:rsidR="004D702C" w:rsidRDefault="004D7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0F8" w:rsidRDefault="006E40F8" w:rsidP="008903A8">
      <w:r>
        <w:separator/>
      </w:r>
    </w:p>
  </w:footnote>
  <w:footnote w:type="continuationSeparator" w:id="0">
    <w:p w:rsidR="006E40F8" w:rsidRDefault="006E40F8" w:rsidP="00890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14868_"/>
      </v:shape>
    </w:pict>
  </w:numPicBullet>
  <w:abstractNum w:abstractNumId="0">
    <w:nsid w:val="025E7707"/>
    <w:multiLevelType w:val="hybridMultilevel"/>
    <w:tmpl w:val="0E6E16CE"/>
    <w:lvl w:ilvl="0" w:tplc="48A448CE">
      <w:start w:val="1"/>
      <w:numFmt w:val="bullet"/>
      <w:lvlText w:val=""/>
      <w:lvlJc w:val="left"/>
      <w:pPr>
        <w:tabs>
          <w:tab w:val="num" w:pos="1620"/>
        </w:tabs>
        <w:ind w:left="1620" w:hanging="360"/>
      </w:pPr>
      <w:rPr>
        <w:rFonts w:ascii="Wingdings" w:hAnsi="Wingdings" w:hint="default"/>
        <w:color w:val="auto"/>
      </w:rPr>
    </w:lvl>
    <w:lvl w:ilvl="1" w:tplc="92A8E536">
      <w:start w:val="1"/>
      <w:numFmt w:val="bullet"/>
      <w:lvlText w:val=""/>
      <w:lvlPicBulletId w:val="0"/>
      <w:lvlJc w:val="left"/>
      <w:pPr>
        <w:tabs>
          <w:tab w:val="num" w:pos="1620"/>
        </w:tabs>
        <w:ind w:left="1620" w:hanging="360"/>
      </w:pPr>
      <w:rPr>
        <w:rFonts w:ascii="Symbol" w:hAnsi="Symbol" w:hint="default"/>
        <w:color w:val="auto"/>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088E6885"/>
    <w:multiLevelType w:val="hybridMultilevel"/>
    <w:tmpl w:val="EC7E5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90F265C"/>
    <w:multiLevelType w:val="hybridMultilevel"/>
    <w:tmpl w:val="91AE5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F4124"/>
    <w:multiLevelType w:val="hybridMultilevel"/>
    <w:tmpl w:val="8F7873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055576"/>
    <w:multiLevelType w:val="multilevel"/>
    <w:tmpl w:val="77E640E2"/>
    <w:lvl w:ilvl="0">
      <w:start w:val="1"/>
      <w:numFmt w:val="decimal"/>
      <w:lvlText w:val="%1."/>
      <w:lvlJc w:val="left"/>
      <w:pPr>
        <w:ind w:left="644" w:hanging="360"/>
      </w:pPr>
    </w:lvl>
    <w:lvl w:ilvl="1">
      <w:start w:val="2"/>
      <w:numFmt w:val="decimal"/>
      <w:isLgl/>
      <w:lvlText w:val="%1.%2"/>
      <w:lvlJc w:val="left"/>
      <w:pPr>
        <w:ind w:left="4187" w:hanging="360"/>
      </w:pPr>
      <w:rPr>
        <w:rFonts w:hint="default"/>
        <w:u w:val="none"/>
      </w:rPr>
    </w:lvl>
    <w:lvl w:ilvl="2">
      <w:start w:val="1"/>
      <w:numFmt w:val="decimal"/>
      <w:isLgl/>
      <w:lvlText w:val="%1.%2.%3"/>
      <w:lvlJc w:val="left"/>
      <w:pPr>
        <w:ind w:left="1004" w:hanging="720"/>
      </w:pPr>
      <w:rPr>
        <w:rFonts w:hint="default"/>
        <w:u w:val="none"/>
      </w:rPr>
    </w:lvl>
    <w:lvl w:ilvl="3">
      <w:start w:val="1"/>
      <w:numFmt w:val="decimal"/>
      <w:isLgl/>
      <w:lvlText w:val="%1.%2.%3.%4"/>
      <w:lvlJc w:val="left"/>
      <w:pPr>
        <w:ind w:left="1004" w:hanging="720"/>
      </w:pPr>
      <w:rPr>
        <w:rFonts w:hint="default"/>
        <w:u w:val="none"/>
      </w:rPr>
    </w:lvl>
    <w:lvl w:ilvl="4">
      <w:start w:val="1"/>
      <w:numFmt w:val="decimal"/>
      <w:isLgl/>
      <w:lvlText w:val="%1.%2.%3.%4.%5"/>
      <w:lvlJc w:val="left"/>
      <w:pPr>
        <w:ind w:left="1364" w:hanging="1080"/>
      </w:pPr>
      <w:rPr>
        <w:rFonts w:hint="default"/>
        <w:u w:val="none"/>
      </w:rPr>
    </w:lvl>
    <w:lvl w:ilvl="5">
      <w:start w:val="1"/>
      <w:numFmt w:val="decimal"/>
      <w:isLgl/>
      <w:lvlText w:val="%1.%2.%3.%4.%5.%6"/>
      <w:lvlJc w:val="left"/>
      <w:pPr>
        <w:ind w:left="1364" w:hanging="1080"/>
      </w:pPr>
      <w:rPr>
        <w:rFonts w:hint="default"/>
        <w:u w:val="none"/>
      </w:rPr>
    </w:lvl>
    <w:lvl w:ilvl="6">
      <w:start w:val="1"/>
      <w:numFmt w:val="decimal"/>
      <w:isLgl/>
      <w:lvlText w:val="%1.%2.%3.%4.%5.%6.%7"/>
      <w:lvlJc w:val="left"/>
      <w:pPr>
        <w:ind w:left="1724" w:hanging="1440"/>
      </w:pPr>
      <w:rPr>
        <w:rFonts w:hint="default"/>
        <w:u w:val="none"/>
      </w:rPr>
    </w:lvl>
    <w:lvl w:ilvl="7">
      <w:start w:val="1"/>
      <w:numFmt w:val="decimal"/>
      <w:isLgl/>
      <w:lvlText w:val="%1.%2.%3.%4.%5.%6.%7.%8"/>
      <w:lvlJc w:val="left"/>
      <w:pPr>
        <w:ind w:left="1724" w:hanging="1440"/>
      </w:pPr>
      <w:rPr>
        <w:rFonts w:hint="default"/>
        <w:u w:val="none"/>
      </w:rPr>
    </w:lvl>
    <w:lvl w:ilvl="8">
      <w:start w:val="1"/>
      <w:numFmt w:val="decimal"/>
      <w:isLgl/>
      <w:lvlText w:val="%1.%2.%3.%4.%5.%6.%7.%8.%9"/>
      <w:lvlJc w:val="left"/>
      <w:pPr>
        <w:ind w:left="2084" w:hanging="1800"/>
      </w:pPr>
      <w:rPr>
        <w:rFonts w:hint="default"/>
        <w:u w:val="none"/>
      </w:rPr>
    </w:lvl>
  </w:abstractNum>
  <w:abstractNum w:abstractNumId="5">
    <w:nsid w:val="10647A0A"/>
    <w:multiLevelType w:val="hybridMultilevel"/>
    <w:tmpl w:val="579C7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0D02CE9"/>
    <w:multiLevelType w:val="hybridMultilevel"/>
    <w:tmpl w:val="806E7A38"/>
    <w:lvl w:ilvl="0" w:tplc="8D2EB8E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4CB5C6E"/>
    <w:multiLevelType w:val="hybridMultilevel"/>
    <w:tmpl w:val="60F0543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19F75FD2"/>
    <w:multiLevelType w:val="hybridMultilevel"/>
    <w:tmpl w:val="8AC07DC8"/>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9">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69021F"/>
    <w:multiLevelType w:val="hybridMultilevel"/>
    <w:tmpl w:val="A57858EE"/>
    <w:lvl w:ilvl="0" w:tplc="D214EF6C">
      <w:start w:val="2"/>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nsid w:val="2DEC028C"/>
    <w:multiLevelType w:val="hybridMultilevel"/>
    <w:tmpl w:val="D8FA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510E7"/>
    <w:multiLevelType w:val="hybridMultilevel"/>
    <w:tmpl w:val="3836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B460E"/>
    <w:multiLevelType w:val="hybridMultilevel"/>
    <w:tmpl w:val="853E1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CC471C"/>
    <w:multiLevelType w:val="hybridMultilevel"/>
    <w:tmpl w:val="5DAC22BC"/>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5">
    <w:nsid w:val="3DE3693E"/>
    <w:multiLevelType w:val="hybridMultilevel"/>
    <w:tmpl w:val="1EEA4C12"/>
    <w:lvl w:ilvl="0" w:tplc="A2E6F50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446939A6"/>
    <w:multiLevelType w:val="multilevel"/>
    <w:tmpl w:val="34061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E4503"/>
    <w:multiLevelType w:val="hybridMultilevel"/>
    <w:tmpl w:val="E47E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793648"/>
    <w:multiLevelType w:val="multilevel"/>
    <w:tmpl w:val="5FA0ECD4"/>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o"/>
      <w:lvlJc w:val="left"/>
      <w:pPr>
        <w:tabs>
          <w:tab w:val="num" w:pos="1752"/>
        </w:tabs>
        <w:ind w:left="1752" w:hanging="360"/>
      </w:pPr>
      <w:rPr>
        <w:rFonts w:ascii="Courier New" w:hAnsi="Courier New" w:hint="default"/>
        <w:sz w:val="20"/>
      </w:rPr>
    </w:lvl>
    <w:lvl w:ilvl="2" w:tentative="1">
      <w:start w:val="1"/>
      <w:numFmt w:val="bullet"/>
      <w:lvlText w:val=""/>
      <w:lvlJc w:val="left"/>
      <w:pPr>
        <w:tabs>
          <w:tab w:val="num" w:pos="2472"/>
        </w:tabs>
        <w:ind w:left="2472" w:hanging="360"/>
      </w:pPr>
      <w:rPr>
        <w:rFonts w:ascii="Wingdings" w:hAnsi="Wingdings" w:hint="default"/>
        <w:sz w:val="20"/>
      </w:rPr>
    </w:lvl>
    <w:lvl w:ilvl="3" w:tentative="1">
      <w:start w:val="1"/>
      <w:numFmt w:val="bullet"/>
      <w:lvlText w:val=""/>
      <w:lvlJc w:val="left"/>
      <w:pPr>
        <w:tabs>
          <w:tab w:val="num" w:pos="3192"/>
        </w:tabs>
        <w:ind w:left="3192" w:hanging="360"/>
      </w:pPr>
      <w:rPr>
        <w:rFonts w:ascii="Wingdings" w:hAnsi="Wingdings" w:hint="default"/>
        <w:sz w:val="20"/>
      </w:rPr>
    </w:lvl>
    <w:lvl w:ilvl="4" w:tentative="1">
      <w:start w:val="1"/>
      <w:numFmt w:val="bullet"/>
      <w:lvlText w:val=""/>
      <w:lvlJc w:val="left"/>
      <w:pPr>
        <w:tabs>
          <w:tab w:val="num" w:pos="3912"/>
        </w:tabs>
        <w:ind w:left="3912" w:hanging="360"/>
      </w:pPr>
      <w:rPr>
        <w:rFonts w:ascii="Wingdings" w:hAnsi="Wingdings" w:hint="default"/>
        <w:sz w:val="20"/>
      </w:rPr>
    </w:lvl>
    <w:lvl w:ilvl="5" w:tentative="1">
      <w:start w:val="1"/>
      <w:numFmt w:val="bullet"/>
      <w:lvlText w:val=""/>
      <w:lvlJc w:val="left"/>
      <w:pPr>
        <w:tabs>
          <w:tab w:val="num" w:pos="4632"/>
        </w:tabs>
        <w:ind w:left="4632" w:hanging="360"/>
      </w:pPr>
      <w:rPr>
        <w:rFonts w:ascii="Wingdings" w:hAnsi="Wingdings" w:hint="default"/>
        <w:sz w:val="20"/>
      </w:rPr>
    </w:lvl>
    <w:lvl w:ilvl="6" w:tentative="1">
      <w:start w:val="1"/>
      <w:numFmt w:val="bullet"/>
      <w:lvlText w:val=""/>
      <w:lvlJc w:val="left"/>
      <w:pPr>
        <w:tabs>
          <w:tab w:val="num" w:pos="5352"/>
        </w:tabs>
        <w:ind w:left="5352" w:hanging="360"/>
      </w:pPr>
      <w:rPr>
        <w:rFonts w:ascii="Wingdings" w:hAnsi="Wingdings" w:hint="default"/>
        <w:sz w:val="20"/>
      </w:rPr>
    </w:lvl>
    <w:lvl w:ilvl="7" w:tentative="1">
      <w:start w:val="1"/>
      <w:numFmt w:val="bullet"/>
      <w:lvlText w:val=""/>
      <w:lvlJc w:val="left"/>
      <w:pPr>
        <w:tabs>
          <w:tab w:val="num" w:pos="6072"/>
        </w:tabs>
        <w:ind w:left="6072" w:hanging="360"/>
      </w:pPr>
      <w:rPr>
        <w:rFonts w:ascii="Wingdings" w:hAnsi="Wingdings" w:hint="default"/>
        <w:sz w:val="20"/>
      </w:rPr>
    </w:lvl>
    <w:lvl w:ilvl="8" w:tentative="1">
      <w:start w:val="1"/>
      <w:numFmt w:val="bullet"/>
      <w:lvlText w:val=""/>
      <w:lvlJc w:val="left"/>
      <w:pPr>
        <w:tabs>
          <w:tab w:val="num" w:pos="6792"/>
        </w:tabs>
        <w:ind w:left="6792" w:hanging="360"/>
      </w:pPr>
      <w:rPr>
        <w:rFonts w:ascii="Wingdings" w:hAnsi="Wingdings" w:hint="default"/>
        <w:sz w:val="20"/>
      </w:rPr>
    </w:lvl>
  </w:abstractNum>
  <w:abstractNum w:abstractNumId="19">
    <w:nsid w:val="4E915BEB"/>
    <w:multiLevelType w:val="multilevel"/>
    <w:tmpl w:val="09E612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0">
    <w:nsid w:val="519911B9"/>
    <w:multiLevelType w:val="multilevel"/>
    <w:tmpl w:val="212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45A43"/>
    <w:multiLevelType w:val="hybridMultilevel"/>
    <w:tmpl w:val="2588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317F14"/>
    <w:multiLevelType w:val="multilevel"/>
    <w:tmpl w:val="3620C7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467C62"/>
    <w:multiLevelType w:val="hybridMultilevel"/>
    <w:tmpl w:val="E5104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61693C09"/>
    <w:multiLevelType w:val="hybridMultilevel"/>
    <w:tmpl w:val="C016B95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E18618F"/>
    <w:multiLevelType w:val="multilevel"/>
    <w:tmpl w:val="F1EED28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6">
    <w:nsid w:val="72DA6B31"/>
    <w:multiLevelType w:val="hybridMultilevel"/>
    <w:tmpl w:val="FD7C07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759352D4"/>
    <w:multiLevelType w:val="hybridMultilevel"/>
    <w:tmpl w:val="B008C024"/>
    <w:lvl w:ilvl="0" w:tplc="48A448CE">
      <w:start w:val="1"/>
      <w:numFmt w:val="bullet"/>
      <w:lvlText w:val=""/>
      <w:lvlJc w:val="left"/>
      <w:pPr>
        <w:tabs>
          <w:tab w:val="num" w:pos="1440"/>
        </w:tabs>
        <w:ind w:left="1440" w:hanging="360"/>
      </w:pPr>
      <w:rPr>
        <w:rFonts w:ascii="Wingdings" w:hAnsi="Wingdings" w:hint="default"/>
        <w:color w:val="auto"/>
      </w:rPr>
    </w:lvl>
    <w:lvl w:ilvl="1" w:tplc="92A8E536">
      <w:start w:val="1"/>
      <w:numFmt w:val="bullet"/>
      <w:lvlText w:val=""/>
      <w:lvlPicBulletId w:val="0"/>
      <w:lvlJc w:val="left"/>
      <w:pPr>
        <w:tabs>
          <w:tab w:val="num" w:pos="1620"/>
        </w:tabs>
        <w:ind w:left="1620" w:hanging="360"/>
      </w:pPr>
      <w:rPr>
        <w:rFonts w:ascii="Symbol" w:hAnsi="Symbol" w:hint="default"/>
        <w:color w:val="auto"/>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75E17DE"/>
    <w:multiLevelType w:val="hybridMultilevel"/>
    <w:tmpl w:val="475E3C2E"/>
    <w:lvl w:ilvl="0" w:tplc="266C7888">
      <w:start w:val="1"/>
      <w:numFmt w:val="decimal"/>
      <w:lvlText w:val="%1."/>
      <w:lvlJc w:val="left"/>
      <w:pPr>
        <w:tabs>
          <w:tab w:val="num" w:pos="1125"/>
        </w:tabs>
        <w:ind w:left="1125" w:hanging="765"/>
      </w:pPr>
      <w:rPr>
        <w:rFonts w:hint="default"/>
      </w:rPr>
    </w:lvl>
    <w:lvl w:ilvl="1" w:tplc="85FED2F6">
      <w:numFmt w:val="none"/>
      <w:lvlText w:val=""/>
      <w:lvlJc w:val="left"/>
      <w:pPr>
        <w:tabs>
          <w:tab w:val="num" w:pos="180"/>
        </w:tabs>
      </w:pPr>
    </w:lvl>
    <w:lvl w:ilvl="2" w:tplc="C7465056">
      <w:numFmt w:val="none"/>
      <w:lvlText w:val=""/>
      <w:lvlJc w:val="left"/>
      <w:pPr>
        <w:tabs>
          <w:tab w:val="num" w:pos="180"/>
        </w:tabs>
      </w:pPr>
    </w:lvl>
    <w:lvl w:ilvl="3" w:tplc="88B2B018">
      <w:numFmt w:val="none"/>
      <w:lvlText w:val=""/>
      <w:lvlJc w:val="left"/>
      <w:pPr>
        <w:tabs>
          <w:tab w:val="num" w:pos="180"/>
        </w:tabs>
      </w:pPr>
    </w:lvl>
    <w:lvl w:ilvl="4" w:tplc="06984554">
      <w:numFmt w:val="none"/>
      <w:lvlText w:val=""/>
      <w:lvlJc w:val="left"/>
      <w:pPr>
        <w:tabs>
          <w:tab w:val="num" w:pos="180"/>
        </w:tabs>
      </w:pPr>
    </w:lvl>
    <w:lvl w:ilvl="5" w:tplc="FEE408D0">
      <w:numFmt w:val="none"/>
      <w:lvlText w:val=""/>
      <w:lvlJc w:val="left"/>
      <w:pPr>
        <w:tabs>
          <w:tab w:val="num" w:pos="180"/>
        </w:tabs>
      </w:pPr>
    </w:lvl>
    <w:lvl w:ilvl="6" w:tplc="656AF914">
      <w:numFmt w:val="none"/>
      <w:lvlText w:val=""/>
      <w:lvlJc w:val="left"/>
      <w:pPr>
        <w:tabs>
          <w:tab w:val="num" w:pos="180"/>
        </w:tabs>
      </w:pPr>
    </w:lvl>
    <w:lvl w:ilvl="7" w:tplc="0ED6772C">
      <w:numFmt w:val="none"/>
      <w:lvlText w:val=""/>
      <w:lvlJc w:val="left"/>
      <w:pPr>
        <w:tabs>
          <w:tab w:val="num" w:pos="180"/>
        </w:tabs>
      </w:pPr>
    </w:lvl>
    <w:lvl w:ilvl="8" w:tplc="554E11F6">
      <w:numFmt w:val="none"/>
      <w:lvlText w:val=""/>
      <w:lvlJc w:val="left"/>
      <w:pPr>
        <w:tabs>
          <w:tab w:val="num" w:pos="180"/>
        </w:tabs>
      </w:pPr>
    </w:lvl>
  </w:abstractNum>
  <w:abstractNum w:abstractNumId="29">
    <w:nsid w:val="79771657"/>
    <w:multiLevelType w:val="hybridMultilevel"/>
    <w:tmpl w:val="534CE8DA"/>
    <w:lvl w:ilvl="0" w:tplc="04090001">
      <w:start w:val="1"/>
      <w:numFmt w:val="bullet"/>
      <w:lvlText w:val=""/>
      <w:lvlJc w:val="left"/>
      <w:pPr>
        <w:ind w:left="1688" w:hanging="360"/>
      </w:pPr>
      <w:rPr>
        <w:rFonts w:ascii="Symbol" w:hAnsi="Symbol"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30">
    <w:nsid w:val="7B5127C1"/>
    <w:multiLevelType w:val="multilevel"/>
    <w:tmpl w:val="212E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F117A4"/>
    <w:multiLevelType w:val="hybridMultilevel"/>
    <w:tmpl w:val="25FE062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9"/>
  </w:num>
  <w:num w:numId="2">
    <w:abstractNumId w:val="24"/>
  </w:num>
  <w:num w:numId="3">
    <w:abstractNumId w:val="11"/>
  </w:num>
  <w:num w:numId="4">
    <w:abstractNumId w:val="13"/>
  </w:num>
  <w:num w:numId="5">
    <w:abstractNumId w:val="16"/>
  </w:num>
  <w:num w:numId="6">
    <w:abstractNumId w:val="7"/>
  </w:num>
  <w:num w:numId="7">
    <w:abstractNumId w:val="18"/>
  </w:num>
  <w:num w:numId="8">
    <w:abstractNumId w:val="1"/>
  </w:num>
  <w:num w:numId="9">
    <w:abstractNumId w:val="17"/>
  </w:num>
  <w:num w:numId="10">
    <w:abstractNumId w:val="2"/>
  </w:num>
  <w:num w:numId="11">
    <w:abstractNumId w:val="12"/>
  </w:num>
  <w:num w:numId="12">
    <w:abstractNumId w:val="4"/>
  </w:num>
  <w:num w:numId="13">
    <w:abstractNumId w:val="26"/>
  </w:num>
  <w:num w:numId="14">
    <w:abstractNumId w:val="23"/>
  </w:num>
  <w:num w:numId="15">
    <w:abstractNumId w:val="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0"/>
  </w:num>
  <w:num w:numId="20">
    <w:abstractNumId w:val="15"/>
  </w:num>
  <w:num w:numId="21">
    <w:abstractNumId w:val="28"/>
  </w:num>
  <w:num w:numId="22">
    <w:abstractNumId w:val="3"/>
  </w:num>
  <w:num w:numId="23">
    <w:abstractNumId w:val="20"/>
  </w:num>
  <w:num w:numId="24">
    <w:abstractNumId w:val="9"/>
  </w:num>
  <w:num w:numId="25">
    <w:abstractNumId w:val="27"/>
  </w:num>
  <w:num w:numId="26">
    <w:abstractNumId w:val="0"/>
  </w:num>
  <w:num w:numId="27">
    <w:abstractNumId w:val="6"/>
  </w:num>
  <w:num w:numId="28">
    <w:abstractNumId w:val="31"/>
  </w:num>
  <w:num w:numId="29">
    <w:abstractNumId w:val="30"/>
  </w:num>
  <w:num w:numId="30">
    <w:abstractNumId w:val="21"/>
  </w:num>
  <w:num w:numId="31">
    <w:abstractNumId w:val="29"/>
  </w:num>
  <w:num w:numId="32">
    <w:abstractNumId w:val="1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E66"/>
    <w:rsid w:val="00004A80"/>
    <w:rsid w:val="000A44ED"/>
    <w:rsid w:val="000E221A"/>
    <w:rsid w:val="0011520B"/>
    <w:rsid w:val="00152125"/>
    <w:rsid w:val="001A7BD5"/>
    <w:rsid w:val="001B5D77"/>
    <w:rsid w:val="001D11CD"/>
    <w:rsid w:val="00217EB1"/>
    <w:rsid w:val="00252821"/>
    <w:rsid w:val="002804B9"/>
    <w:rsid w:val="002867E9"/>
    <w:rsid w:val="002B4FC9"/>
    <w:rsid w:val="002C0890"/>
    <w:rsid w:val="002D0496"/>
    <w:rsid w:val="002E41A9"/>
    <w:rsid w:val="002F0168"/>
    <w:rsid w:val="00304760"/>
    <w:rsid w:val="00365CDF"/>
    <w:rsid w:val="003C6BEB"/>
    <w:rsid w:val="003C7879"/>
    <w:rsid w:val="003F5FFE"/>
    <w:rsid w:val="00427D34"/>
    <w:rsid w:val="004316D0"/>
    <w:rsid w:val="00445A47"/>
    <w:rsid w:val="004B4026"/>
    <w:rsid w:val="004B59B8"/>
    <w:rsid w:val="004D702C"/>
    <w:rsid w:val="004E1FE0"/>
    <w:rsid w:val="004F2E11"/>
    <w:rsid w:val="00504D2C"/>
    <w:rsid w:val="00544A26"/>
    <w:rsid w:val="005A0589"/>
    <w:rsid w:val="005C0566"/>
    <w:rsid w:val="006056AA"/>
    <w:rsid w:val="006149BB"/>
    <w:rsid w:val="00616C6D"/>
    <w:rsid w:val="006171A5"/>
    <w:rsid w:val="00694A8B"/>
    <w:rsid w:val="006A1C05"/>
    <w:rsid w:val="006E40F8"/>
    <w:rsid w:val="007039FE"/>
    <w:rsid w:val="00722E40"/>
    <w:rsid w:val="00756B68"/>
    <w:rsid w:val="007826DA"/>
    <w:rsid w:val="007B7B4E"/>
    <w:rsid w:val="00815054"/>
    <w:rsid w:val="00840F1F"/>
    <w:rsid w:val="008502D2"/>
    <w:rsid w:val="00872D03"/>
    <w:rsid w:val="008809F8"/>
    <w:rsid w:val="008903A8"/>
    <w:rsid w:val="008E13E3"/>
    <w:rsid w:val="008E2D1C"/>
    <w:rsid w:val="00914585"/>
    <w:rsid w:val="009146A8"/>
    <w:rsid w:val="00915DDF"/>
    <w:rsid w:val="00927A06"/>
    <w:rsid w:val="009663E1"/>
    <w:rsid w:val="00977EEB"/>
    <w:rsid w:val="009A22A5"/>
    <w:rsid w:val="009B42A9"/>
    <w:rsid w:val="009D4786"/>
    <w:rsid w:val="00A12CC5"/>
    <w:rsid w:val="00A160FA"/>
    <w:rsid w:val="00A72910"/>
    <w:rsid w:val="00AF1B05"/>
    <w:rsid w:val="00B216C4"/>
    <w:rsid w:val="00B72247"/>
    <w:rsid w:val="00B806D8"/>
    <w:rsid w:val="00C2098B"/>
    <w:rsid w:val="00C223AC"/>
    <w:rsid w:val="00C25CE5"/>
    <w:rsid w:val="00C25E7F"/>
    <w:rsid w:val="00C6563B"/>
    <w:rsid w:val="00C70F7D"/>
    <w:rsid w:val="00C73589"/>
    <w:rsid w:val="00C91071"/>
    <w:rsid w:val="00CA1106"/>
    <w:rsid w:val="00CC1E60"/>
    <w:rsid w:val="00CE7189"/>
    <w:rsid w:val="00CF764B"/>
    <w:rsid w:val="00D1565C"/>
    <w:rsid w:val="00D259BF"/>
    <w:rsid w:val="00D50DC6"/>
    <w:rsid w:val="00D864DA"/>
    <w:rsid w:val="00D874BB"/>
    <w:rsid w:val="00D903BA"/>
    <w:rsid w:val="00D96E4C"/>
    <w:rsid w:val="00DA6AC8"/>
    <w:rsid w:val="00DA75E7"/>
    <w:rsid w:val="00DB031E"/>
    <w:rsid w:val="00DB2A46"/>
    <w:rsid w:val="00DC4839"/>
    <w:rsid w:val="00E24E7B"/>
    <w:rsid w:val="00E57219"/>
    <w:rsid w:val="00EA696B"/>
    <w:rsid w:val="00EB637A"/>
    <w:rsid w:val="00EB7282"/>
    <w:rsid w:val="00EC1357"/>
    <w:rsid w:val="00EF17A7"/>
    <w:rsid w:val="00EF5C82"/>
    <w:rsid w:val="00F554F2"/>
    <w:rsid w:val="00F65480"/>
    <w:rsid w:val="00F83504"/>
    <w:rsid w:val="00F97E66"/>
    <w:rsid w:val="00FB0363"/>
    <w:rsid w:val="00FD45A8"/>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8903A8"/>
    <w:pPr>
      <w:tabs>
        <w:tab w:val="center" w:pos="4680"/>
        <w:tab w:val="right" w:pos="9360"/>
      </w:tabs>
    </w:pPr>
  </w:style>
  <w:style w:type="character" w:customStyle="1" w:styleId="HeaderChar">
    <w:name w:val="Header Char"/>
    <w:basedOn w:val="DefaultParagraphFont"/>
    <w:link w:val="Header"/>
    <w:uiPriority w:val="99"/>
    <w:rsid w:val="008903A8"/>
  </w:style>
  <w:style w:type="paragraph" w:styleId="Footer">
    <w:name w:val="footer"/>
    <w:basedOn w:val="Normal"/>
    <w:link w:val="FooterChar"/>
    <w:unhideWhenUsed/>
    <w:rsid w:val="008903A8"/>
    <w:pPr>
      <w:tabs>
        <w:tab w:val="center" w:pos="4680"/>
        <w:tab w:val="right" w:pos="9360"/>
      </w:tabs>
    </w:pPr>
  </w:style>
  <w:style w:type="character" w:customStyle="1" w:styleId="FooterChar">
    <w:name w:val="Footer Char"/>
    <w:basedOn w:val="DefaultParagraphFont"/>
    <w:link w:val="Footer"/>
    <w:uiPriority w:val="99"/>
    <w:rsid w:val="008903A8"/>
  </w:style>
  <w:style w:type="table" w:styleId="TableGrid">
    <w:name w:val="Table Grid"/>
    <w:basedOn w:val="TableNormal"/>
    <w:uiPriority w:val="59"/>
    <w:rsid w:val="008E2D1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6E4C"/>
    <w:rPr>
      <w:rFonts w:ascii="Tahoma" w:hAnsi="Tahoma" w:cs="Tahoma"/>
      <w:sz w:val="16"/>
      <w:szCs w:val="16"/>
    </w:rPr>
  </w:style>
  <w:style w:type="character" w:customStyle="1" w:styleId="BalloonTextChar">
    <w:name w:val="Balloon Text Char"/>
    <w:basedOn w:val="DefaultParagraphFont"/>
    <w:link w:val="BalloonText"/>
    <w:uiPriority w:val="99"/>
    <w:semiHidden/>
    <w:rsid w:val="00D96E4C"/>
    <w:rPr>
      <w:rFonts w:ascii="Tahoma" w:hAnsi="Tahoma" w:cs="Tahoma"/>
      <w:sz w:val="16"/>
      <w:szCs w:val="16"/>
    </w:rPr>
  </w:style>
  <w:style w:type="paragraph" w:styleId="NormalWeb">
    <w:name w:val="Normal (Web)"/>
    <w:basedOn w:val="Normal"/>
    <w:uiPriority w:val="99"/>
    <w:unhideWhenUsed/>
    <w:rsid w:val="002C0890"/>
    <w:pPr>
      <w:spacing w:before="100" w:beforeAutospacing="1" w:after="100" w:afterAutospacing="1"/>
    </w:pPr>
    <w:rPr>
      <w:sz w:val="24"/>
      <w:szCs w:val="24"/>
    </w:rPr>
  </w:style>
  <w:style w:type="character" w:styleId="Hyperlink">
    <w:name w:val="Hyperlink"/>
    <w:basedOn w:val="DefaultParagraphFont"/>
    <w:uiPriority w:val="99"/>
    <w:unhideWhenUsed/>
    <w:rsid w:val="002C0890"/>
    <w:rPr>
      <w:color w:val="0000FF"/>
      <w:u w:val="single"/>
    </w:rPr>
  </w:style>
  <w:style w:type="paragraph" w:styleId="ListParagraph">
    <w:name w:val="List Paragraph"/>
    <w:basedOn w:val="Normal"/>
    <w:uiPriority w:val="34"/>
    <w:qFormat/>
    <w:rsid w:val="002C0890"/>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2C0890"/>
  </w:style>
  <w:style w:type="character" w:customStyle="1" w:styleId="qlinkcontainer">
    <w:name w:val="qlink_container"/>
    <w:basedOn w:val="DefaultParagraphFont"/>
    <w:rsid w:val="002C0890"/>
  </w:style>
  <w:style w:type="character" w:customStyle="1" w:styleId="zw-portion">
    <w:name w:val="zw-portion"/>
    <w:basedOn w:val="DefaultParagraphFont"/>
    <w:rsid w:val="00722E40"/>
  </w:style>
  <w:style w:type="paragraph" w:customStyle="1" w:styleId="zw-paragraph">
    <w:name w:val="zw-paragraph"/>
    <w:basedOn w:val="Normal"/>
    <w:rsid w:val="00722E40"/>
    <w:pPr>
      <w:spacing w:before="100" w:beforeAutospacing="1" w:after="100" w:afterAutospacing="1"/>
    </w:pPr>
    <w:rPr>
      <w:sz w:val="24"/>
      <w:szCs w:val="24"/>
      <w:lang w:val="en-IN" w:eastAsia="en-IN"/>
    </w:rPr>
  </w:style>
  <w:style w:type="paragraph" w:customStyle="1" w:styleId="NoSpacing1">
    <w:name w:val="No Spacing1"/>
    <w:basedOn w:val="Normal"/>
    <w:link w:val="NoSpacingChar"/>
    <w:qFormat/>
    <w:rsid w:val="00004A80"/>
    <w:rPr>
      <w:rFonts w:ascii="Arial" w:hAnsi="Arial"/>
      <w:sz w:val="24"/>
      <w:szCs w:val="24"/>
    </w:rPr>
  </w:style>
  <w:style w:type="character" w:customStyle="1" w:styleId="NoSpacingChar">
    <w:name w:val="No Spacing Char"/>
    <w:link w:val="NoSpacing1"/>
    <w:rsid w:val="00004A80"/>
    <w:rPr>
      <w:rFonts w:ascii="Arial" w:hAnsi="Arial"/>
      <w:sz w:val="24"/>
      <w:szCs w:val="24"/>
    </w:rPr>
  </w:style>
  <w:style w:type="character" w:styleId="Emphasis">
    <w:name w:val="Emphasis"/>
    <w:qFormat/>
    <w:rsid w:val="00EB7282"/>
    <w:rPr>
      <w:i/>
      <w:iCs/>
    </w:rPr>
  </w:style>
  <w:style w:type="paragraph" w:customStyle="1" w:styleId="NormalWeb1">
    <w:name w:val="Normal (Web)1"/>
    <w:basedOn w:val="Normal"/>
    <w:rsid w:val="00D864DA"/>
    <w:pPr>
      <w:spacing w:before="100" w:beforeAutospacing="1" w:after="100" w:afterAutospacing="1" w:line="292" w:lineRule="auto"/>
    </w:pPr>
    <w:rPr>
      <w:rFonts w:ascii="Verdana" w:hAnsi="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8903A8"/>
    <w:pPr>
      <w:tabs>
        <w:tab w:val="center" w:pos="4680"/>
        <w:tab w:val="right" w:pos="9360"/>
      </w:tabs>
    </w:pPr>
  </w:style>
  <w:style w:type="character" w:customStyle="1" w:styleId="HeaderChar">
    <w:name w:val="Header Char"/>
    <w:basedOn w:val="DefaultParagraphFont"/>
    <w:link w:val="Header"/>
    <w:uiPriority w:val="99"/>
    <w:rsid w:val="008903A8"/>
  </w:style>
  <w:style w:type="paragraph" w:styleId="Footer">
    <w:name w:val="footer"/>
    <w:basedOn w:val="Normal"/>
    <w:link w:val="FooterChar"/>
    <w:unhideWhenUsed/>
    <w:rsid w:val="008903A8"/>
    <w:pPr>
      <w:tabs>
        <w:tab w:val="center" w:pos="4680"/>
        <w:tab w:val="right" w:pos="9360"/>
      </w:tabs>
    </w:pPr>
  </w:style>
  <w:style w:type="character" w:customStyle="1" w:styleId="FooterChar">
    <w:name w:val="Footer Char"/>
    <w:basedOn w:val="DefaultParagraphFont"/>
    <w:link w:val="Footer"/>
    <w:uiPriority w:val="99"/>
    <w:rsid w:val="008903A8"/>
  </w:style>
  <w:style w:type="table" w:styleId="TableGrid">
    <w:name w:val="Table Grid"/>
    <w:basedOn w:val="TableNormal"/>
    <w:uiPriority w:val="59"/>
    <w:rsid w:val="008E2D1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6E4C"/>
    <w:rPr>
      <w:rFonts w:ascii="Tahoma" w:hAnsi="Tahoma" w:cs="Tahoma"/>
      <w:sz w:val="16"/>
      <w:szCs w:val="16"/>
    </w:rPr>
  </w:style>
  <w:style w:type="character" w:customStyle="1" w:styleId="BalloonTextChar">
    <w:name w:val="Balloon Text Char"/>
    <w:basedOn w:val="DefaultParagraphFont"/>
    <w:link w:val="BalloonText"/>
    <w:uiPriority w:val="99"/>
    <w:semiHidden/>
    <w:rsid w:val="00D96E4C"/>
    <w:rPr>
      <w:rFonts w:ascii="Tahoma" w:hAnsi="Tahoma" w:cs="Tahoma"/>
      <w:sz w:val="16"/>
      <w:szCs w:val="16"/>
    </w:rPr>
  </w:style>
  <w:style w:type="paragraph" w:styleId="NormalWeb">
    <w:name w:val="Normal (Web)"/>
    <w:basedOn w:val="Normal"/>
    <w:uiPriority w:val="99"/>
    <w:unhideWhenUsed/>
    <w:rsid w:val="002C0890"/>
    <w:pPr>
      <w:spacing w:before="100" w:beforeAutospacing="1" w:after="100" w:afterAutospacing="1"/>
    </w:pPr>
    <w:rPr>
      <w:sz w:val="24"/>
      <w:szCs w:val="24"/>
    </w:rPr>
  </w:style>
  <w:style w:type="character" w:styleId="Hyperlink">
    <w:name w:val="Hyperlink"/>
    <w:basedOn w:val="DefaultParagraphFont"/>
    <w:uiPriority w:val="99"/>
    <w:unhideWhenUsed/>
    <w:rsid w:val="002C0890"/>
    <w:rPr>
      <w:color w:val="0000FF"/>
      <w:u w:val="single"/>
    </w:rPr>
  </w:style>
  <w:style w:type="paragraph" w:styleId="ListParagraph">
    <w:name w:val="List Paragraph"/>
    <w:basedOn w:val="Normal"/>
    <w:uiPriority w:val="34"/>
    <w:qFormat/>
    <w:rsid w:val="002C0890"/>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2C0890"/>
  </w:style>
  <w:style w:type="character" w:customStyle="1" w:styleId="qlinkcontainer">
    <w:name w:val="qlink_container"/>
    <w:basedOn w:val="DefaultParagraphFont"/>
    <w:rsid w:val="002C0890"/>
  </w:style>
  <w:style w:type="character" w:customStyle="1" w:styleId="zw-portion">
    <w:name w:val="zw-portion"/>
    <w:basedOn w:val="DefaultParagraphFont"/>
    <w:rsid w:val="00722E40"/>
  </w:style>
  <w:style w:type="paragraph" w:customStyle="1" w:styleId="zw-paragraph">
    <w:name w:val="zw-paragraph"/>
    <w:basedOn w:val="Normal"/>
    <w:rsid w:val="00722E40"/>
    <w:pPr>
      <w:spacing w:before="100" w:beforeAutospacing="1" w:after="100" w:afterAutospacing="1"/>
    </w:pPr>
    <w:rPr>
      <w:sz w:val="24"/>
      <w:szCs w:val="24"/>
      <w:lang w:val="en-IN" w:eastAsia="en-IN"/>
    </w:rPr>
  </w:style>
  <w:style w:type="paragraph" w:customStyle="1" w:styleId="NoSpacing1">
    <w:name w:val="No Spacing1"/>
    <w:basedOn w:val="Normal"/>
    <w:link w:val="NoSpacingChar"/>
    <w:qFormat/>
    <w:rsid w:val="00004A80"/>
    <w:rPr>
      <w:rFonts w:ascii="Arial" w:hAnsi="Arial"/>
      <w:sz w:val="24"/>
      <w:szCs w:val="24"/>
    </w:rPr>
  </w:style>
  <w:style w:type="character" w:customStyle="1" w:styleId="NoSpacingChar">
    <w:name w:val="No Spacing Char"/>
    <w:link w:val="NoSpacing1"/>
    <w:rsid w:val="00004A80"/>
    <w:rPr>
      <w:rFonts w:ascii="Arial" w:hAnsi="Arial"/>
      <w:sz w:val="24"/>
      <w:szCs w:val="24"/>
    </w:rPr>
  </w:style>
  <w:style w:type="character" w:styleId="Emphasis">
    <w:name w:val="Emphasis"/>
    <w:qFormat/>
    <w:rsid w:val="00EB7282"/>
    <w:rPr>
      <w:i/>
      <w:iCs/>
    </w:rPr>
  </w:style>
  <w:style w:type="paragraph" w:customStyle="1" w:styleId="NormalWeb1">
    <w:name w:val="Normal (Web)1"/>
    <w:basedOn w:val="Normal"/>
    <w:rsid w:val="00D864DA"/>
    <w:pPr>
      <w:spacing w:before="100" w:beforeAutospacing="1" w:after="100" w:afterAutospacing="1" w:line="292" w:lineRule="auto"/>
    </w:pPr>
    <w:rPr>
      <w:rFonts w:ascii="Verdana" w:hAnsi="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03543">
      <w:bodyDiv w:val="1"/>
      <w:marLeft w:val="0"/>
      <w:marRight w:val="0"/>
      <w:marTop w:val="0"/>
      <w:marBottom w:val="0"/>
      <w:divBdr>
        <w:top w:val="none" w:sz="0" w:space="0" w:color="auto"/>
        <w:left w:val="none" w:sz="0" w:space="0" w:color="auto"/>
        <w:bottom w:val="none" w:sz="0" w:space="0" w:color="auto"/>
        <w:right w:val="none" w:sz="0" w:space="0" w:color="auto"/>
      </w:divBdr>
    </w:div>
    <w:div w:id="1297100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cument-oriented_database" TargetMode="External"/><Relationship Id="rId18" Type="http://schemas.openxmlformats.org/officeDocument/2006/relationships/hyperlink" Target="https://en.wikipedia.org/wiki/BSON" TargetMode="External"/><Relationship Id="rId26" Type="http://schemas.openxmlformats.org/officeDocument/2006/relationships/hyperlink" Target="https://en.wikipedia.org/wiki/Document-oriented_database" TargetMode="External"/><Relationship Id="rId39" Type="http://schemas.openxmlformats.org/officeDocument/2006/relationships/image" Target="media/image13.jpeg"/><Relationship Id="rId21" Type="http://schemas.openxmlformats.org/officeDocument/2006/relationships/hyperlink" Target="https://en.wikipedia.org/wiki/Database" TargetMode="External"/><Relationship Id="rId34" Type="http://schemas.openxmlformats.org/officeDocument/2006/relationships/image" Target="media/image8.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JSON" TargetMode="External"/><Relationship Id="rId20" Type="http://schemas.openxmlformats.org/officeDocument/2006/relationships/hyperlink" Target="https://en.wikipedia.org/wiki/Computing" TargetMode="External"/><Relationship Id="rId29" Type="http://schemas.openxmlformats.org/officeDocument/2006/relationships/hyperlink" Target="http://javascript.crockford.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NoSQL"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lational_database" TargetMode="External"/><Relationship Id="rId23" Type="http://schemas.openxmlformats.org/officeDocument/2006/relationships/hyperlink" Target="https://en.wikipedia.org/wiki/Semantic_query" TargetMode="External"/><Relationship Id="rId28" Type="http://schemas.openxmlformats.org/officeDocument/2006/relationships/hyperlink" Target="https://en.wikipedia.org/wiki/ACID" TargetMode="External"/><Relationship Id="rId36" Type="http://schemas.openxmlformats.org/officeDocument/2006/relationships/image" Target="media/image10.jpeg"/><Relationship Id="rId10" Type="http://schemas.openxmlformats.org/officeDocument/2006/relationships/oleObject" Target="embeddings/oleObject1.bin"/><Relationship Id="rId19" Type="http://schemas.openxmlformats.org/officeDocument/2006/relationships/hyperlink" Target="https://en.wikipedia.org/wiki/MongoDB_Inc."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NoSQL" TargetMode="External"/><Relationship Id="rId22" Type="http://schemas.openxmlformats.org/officeDocument/2006/relationships/hyperlink" Target="https://en.wikipedia.org/wiki/Graph_(data_structure)" TargetMode="External"/><Relationship Id="rId27" Type="http://schemas.openxmlformats.org/officeDocument/2006/relationships/hyperlink" Target="https://en.wikipedia.org/wiki/Graph_database" TargetMode="External"/><Relationship Id="rId30" Type="http://schemas.openxmlformats.org/officeDocument/2006/relationships/image" Target="media/image4.png"/><Relationship Id="rId35" Type="http://schemas.openxmlformats.org/officeDocument/2006/relationships/image" Target="media/image9.jpeg"/><Relationship Id="rId8" Type="http://schemas.openxmlformats.org/officeDocument/2006/relationships/image" Target="media/image2.jpeg"/><Relationship Id="rId3" Type="http://schemas.microsoft.com/office/2007/relationships/stylesWithEffects" Target="stylesWithEffects.xml"/><Relationship Id="rId12" Type="http://schemas.openxmlformats.org/officeDocument/2006/relationships/hyperlink" Target="https://en.wikipedia.org/wiki/Cross-platform" TargetMode="External"/><Relationship Id="rId17" Type="http://schemas.openxmlformats.org/officeDocument/2006/relationships/hyperlink" Target="https://en.wikipedia.org/wiki/Database_schema" TargetMode="External"/><Relationship Id="rId25" Type="http://schemas.openxmlformats.org/officeDocument/2006/relationships/hyperlink" Target="https://en.wikipedia.org/wiki/Key-value_store" TargetMode="External"/><Relationship Id="rId33" Type="http://schemas.openxmlformats.org/officeDocument/2006/relationships/image" Target="media/image7.jpeg"/><Relationship Id="rId38"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58</Pages>
  <Words>8772</Words>
  <Characters>50002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ismail - [2010]</cp:lastModifiedBy>
  <cp:revision>9</cp:revision>
  <dcterms:created xsi:type="dcterms:W3CDTF">2018-03-24T12:36:00Z</dcterms:created>
  <dcterms:modified xsi:type="dcterms:W3CDTF">2018-03-24T13:55:00Z</dcterms:modified>
</cp:coreProperties>
</file>